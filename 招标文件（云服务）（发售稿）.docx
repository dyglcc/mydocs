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F652" w14:textId="77777777" w:rsidR="00EB7DED" w:rsidRPr="006B0FC7" w:rsidRDefault="00481487">
      <w:pPr>
        <w:widowControl/>
        <w:shd w:val="clear" w:color="auto" w:fill="FFFFFF"/>
        <w:spacing w:line="315" w:lineRule="atLeast"/>
        <w:ind w:firstLine="653"/>
        <w:jc w:val="left"/>
        <w:rPr>
          <w:b/>
          <w:bCs/>
          <w:sz w:val="32"/>
          <w:szCs w:val="32"/>
        </w:rPr>
      </w:pPr>
      <w:r w:rsidRPr="006B0FC7">
        <w:rPr>
          <w:rFonts w:ascii="微软雅黑" w:eastAsia="微软雅黑" w:hAnsi="微软雅黑" w:cs="宋体" w:hint="eastAsia"/>
          <w:kern w:val="0"/>
          <w:szCs w:val="21"/>
        </w:rPr>
        <w:t> </w:t>
      </w:r>
    </w:p>
    <w:p w14:paraId="746F7E2E" w14:textId="77777777" w:rsidR="00EB7DED" w:rsidRPr="006B0FC7" w:rsidRDefault="00EB7DED">
      <w:pPr>
        <w:spacing w:line="360" w:lineRule="auto"/>
        <w:jc w:val="center"/>
        <w:rPr>
          <w:rFonts w:eastAsia="黑体"/>
          <w:b/>
          <w:w w:val="90"/>
          <w:sz w:val="52"/>
          <w:szCs w:val="52"/>
        </w:rPr>
      </w:pPr>
    </w:p>
    <w:p w14:paraId="7448951B" w14:textId="77777777" w:rsidR="00EB7DED" w:rsidRPr="006B0FC7" w:rsidRDefault="00EB7DED">
      <w:pPr>
        <w:spacing w:line="360" w:lineRule="auto"/>
        <w:jc w:val="center"/>
        <w:rPr>
          <w:rFonts w:eastAsia="黑体"/>
          <w:b/>
          <w:w w:val="90"/>
          <w:sz w:val="52"/>
          <w:szCs w:val="52"/>
        </w:rPr>
      </w:pPr>
    </w:p>
    <w:p w14:paraId="1F8D2A51" w14:textId="77777777" w:rsidR="00EB7DED" w:rsidRPr="006B0FC7" w:rsidRDefault="00481487">
      <w:pPr>
        <w:spacing w:line="360" w:lineRule="auto"/>
        <w:jc w:val="center"/>
        <w:rPr>
          <w:rFonts w:eastAsia="黑体"/>
          <w:b/>
          <w:w w:val="90"/>
          <w:sz w:val="104"/>
          <w:szCs w:val="104"/>
        </w:rPr>
      </w:pPr>
      <w:r w:rsidRPr="006B0FC7">
        <w:rPr>
          <w:rFonts w:eastAsia="黑体"/>
          <w:b/>
          <w:w w:val="90"/>
          <w:sz w:val="104"/>
          <w:szCs w:val="104"/>
        </w:rPr>
        <w:t>招</w:t>
      </w:r>
      <w:r w:rsidRPr="006B0FC7">
        <w:rPr>
          <w:rFonts w:eastAsia="黑体"/>
          <w:b/>
          <w:w w:val="90"/>
          <w:sz w:val="104"/>
          <w:szCs w:val="104"/>
        </w:rPr>
        <w:t xml:space="preserve">  </w:t>
      </w:r>
      <w:r w:rsidRPr="006B0FC7">
        <w:rPr>
          <w:rFonts w:eastAsia="黑体"/>
          <w:b/>
          <w:w w:val="90"/>
          <w:sz w:val="104"/>
          <w:szCs w:val="104"/>
        </w:rPr>
        <w:t>标</w:t>
      </w:r>
      <w:r w:rsidRPr="006B0FC7">
        <w:rPr>
          <w:rFonts w:eastAsia="黑体"/>
          <w:b/>
          <w:w w:val="90"/>
          <w:sz w:val="104"/>
          <w:szCs w:val="104"/>
        </w:rPr>
        <w:t xml:space="preserve">  </w:t>
      </w:r>
      <w:r w:rsidRPr="006B0FC7">
        <w:rPr>
          <w:rFonts w:eastAsia="黑体"/>
          <w:b/>
          <w:w w:val="90"/>
          <w:sz w:val="104"/>
          <w:szCs w:val="104"/>
        </w:rPr>
        <w:t>文</w:t>
      </w:r>
      <w:r w:rsidRPr="006B0FC7">
        <w:rPr>
          <w:rFonts w:eastAsia="黑体"/>
          <w:b/>
          <w:w w:val="90"/>
          <w:sz w:val="104"/>
          <w:szCs w:val="104"/>
        </w:rPr>
        <w:t xml:space="preserve">  </w:t>
      </w:r>
      <w:r w:rsidRPr="006B0FC7">
        <w:rPr>
          <w:rFonts w:eastAsia="黑体"/>
          <w:b/>
          <w:w w:val="90"/>
          <w:sz w:val="104"/>
          <w:szCs w:val="104"/>
        </w:rPr>
        <w:t>件</w:t>
      </w:r>
    </w:p>
    <w:p w14:paraId="059D227F" w14:textId="77777777" w:rsidR="00EB7DED" w:rsidRPr="006B0FC7" w:rsidRDefault="00EB7DED">
      <w:pPr>
        <w:spacing w:line="360" w:lineRule="auto"/>
        <w:jc w:val="center"/>
        <w:rPr>
          <w:rFonts w:eastAsia="黑体"/>
          <w:b/>
          <w:sz w:val="28"/>
          <w:szCs w:val="28"/>
        </w:rPr>
      </w:pPr>
    </w:p>
    <w:p w14:paraId="78411708" w14:textId="77777777" w:rsidR="00EB7DED" w:rsidRPr="006B0FC7" w:rsidRDefault="00EB7DED">
      <w:pPr>
        <w:spacing w:line="360" w:lineRule="auto"/>
        <w:rPr>
          <w:b/>
        </w:rPr>
      </w:pPr>
    </w:p>
    <w:p w14:paraId="741D973F" w14:textId="77777777" w:rsidR="00EB7DED" w:rsidRPr="006B0FC7" w:rsidRDefault="00481487">
      <w:pPr>
        <w:spacing w:line="360" w:lineRule="auto"/>
        <w:ind w:firstLineChars="274" w:firstLine="877"/>
        <w:rPr>
          <w:b/>
          <w:bCs/>
          <w:sz w:val="44"/>
          <w:szCs w:val="44"/>
        </w:rPr>
      </w:pPr>
      <w:r w:rsidRPr="006B0FC7">
        <w:rPr>
          <w:b/>
          <w:bCs/>
          <w:sz w:val="32"/>
          <w:szCs w:val="32"/>
        </w:rPr>
        <w:t>招标编号：</w:t>
      </w:r>
      <w:r w:rsidRPr="006B0FC7">
        <w:rPr>
          <w:rFonts w:hint="eastAsia"/>
          <w:b/>
          <w:bCs/>
          <w:sz w:val="32"/>
          <w:szCs w:val="32"/>
        </w:rPr>
        <w:t xml:space="preserve"> </w:t>
      </w:r>
      <w:r w:rsidR="008375FB" w:rsidRPr="006B0FC7">
        <w:rPr>
          <w:b/>
          <w:bCs/>
          <w:sz w:val="32"/>
          <w:szCs w:val="32"/>
        </w:rPr>
        <w:t>GFTC15B482</w:t>
      </w:r>
    </w:p>
    <w:p w14:paraId="2E404A24" w14:textId="77777777" w:rsidR="00EB7DED" w:rsidRPr="006B0FC7" w:rsidRDefault="00481487">
      <w:pPr>
        <w:spacing w:line="360" w:lineRule="auto"/>
        <w:ind w:firstLineChars="274" w:firstLine="877"/>
        <w:rPr>
          <w:b/>
          <w:bCs/>
          <w:sz w:val="32"/>
          <w:szCs w:val="32"/>
        </w:rPr>
      </w:pPr>
      <w:r w:rsidRPr="006B0FC7">
        <w:rPr>
          <w:b/>
          <w:bCs/>
          <w:sz w:val="32"/>
          <w:szCs w:val="32"/>
        </w:rPr>
        <w:t>项目名称：</w:t>
      </w:r>
      <w:r w:rsidR="00964787" w:rsidRPr="006B0FC7">
        <w:rPr>
          <w:rFonts w:hint="eastAsia"/>
          <w:b/>
          <w:bCs/>
          <w:sz w:val="32"/>
          <w:szCs w:val="32"/>
        </w:rPr>
        <w:t>政府购买公共云计算服务项目</w:t>
      </w:r>
    </w:p>
    <w:p w14:paraId="73692376" w14:textId="77777777" w:rsidR="00EB7DED" w:rsidRPr="006B0FC7" w:rsidRDefault="00EB7DED">
      <w:pPr>
        <w:tabs>
          <w:tab w:val="left" w:pos="3250"/>
        </w:tabs>
        <w:spacing w:line="360" w:lineRule="auto"/>
        <w:ind w:leftChars="681" w:left="3030" w:hangingChars="500" w:hanging="1600"/>
        <w:rPr>
          <w:b/>
          <w:bCs/>
          <w:sz w:val="32"/>
          <w:szCs w:val="32"/>
        </w:rPr>
      </w:pPr>
    </w:p>
    <w:p w14:paraId="238264A6" w14:textId="77777777" w:rsidR="00EB7DED" w:rsidRPr="006B0FC7" w:rsidRDefault="00EB7DED">
      <w:pPr>
        <w:tabs>
          <w:tab w:val="left" w:pos="3250"/>
        </w:tabs>
        <w:spacing w:line="360" w:lineRule="auto"/>
        <w:ind w:firstLineChars="345" w:firstLine="1104"/>
        <w:rPr>
          <w:b/>
          <w:bCs/>
          <w:sz w:val="32"/>
          <w:szCs w:val="32"/>
        </w:rPr>
      </w:pPr>
    </w:p>
    <w:p w14:paraId="5C5BF4AB" w14:textId="77777777" w:rsidR="00EB7DED" w:rsidRPr="006B0FC7" w:rsidRDefault="00EB7DED">
      <w:pPr>
        <w:tabs>
          <w:tab w:val="left" w:pos="3250"/>
        </w:tabs>
        <w:spacing w:line="360" w:lineRule="auto"/>
        <w:ind w:firstLineChars="345" w:firstLine="1104"/>
        <w:rPr>
          <w:b/>
          <w:bCs/>
          <w:sz w:val="32"/>
          <w:szCs w:val="32"/>
        </w:rPr>
      </w:pPr>
    </w:p>
    <w:p w14:paraId="4EC61F15" w14:textId="77777777" w:rsidR="00EB7DED" w:rsidRPr="006B0FC7" w:rsidRDefault="00EB7DED">
      <w:pPr>
        <w:tabs>
          <w:tab w:val="left" w:pos="3250"/>
        </w:tabs>
        <w:spacing w:line="360" w:lineRule="auto"/>
        <w:ind w:firstLineChars="345" w:firstLine="1104"/>
        <w:rPr>
          <w:b/>
          <w:bCs/>
          <w:sz w:val="32"/>
          <w:szCs w:val="32"/>
        </w:rPr>
      </w:pPr>
    </w:p>
    <w:p w14:paraId="21A3561A" w14:textId="77777777" w:rsidR="00EB7DED" w:rsidRPr="006B0FC7" w:rsidRDefault="00EB7DED">
      <w:pPr>
        <w:tabs>
          <w:tab w:val="left" w:pos="3250"/>
        </w:tabs>
        <w:spacing w:line="360" w:lineRule="auto"/>
        <w:ind w:firstLineChars="345" w:firstLine="1104"/>
        <w:rPr>
          <w:b/>
          <w:bCs/>
          <w:sz w:val="32"/>
          <w:szCs w:val="32"/>
        </w:rPr>
      </w:pPr>
    </w:p>
    <w:p w14:paraId="122AE563" w14:textId="77777777" w:rsidR="00EB7DED" w:rsidRPr="006B0FC7" w:rsidRDefault="00EB7DED">
      <w:pPr>
        <w:spacing w:line="360" w:lineRule="auto"/>
        <w:ind w:leftChars="305" w:left="2157" w:hangingChars="474" w:hanging="1517"/>
        <w:rPr>
          <w:b/>
          <w:bCs/>
          <w:sz w:val="32"/>
          <w:szCs w:val="32"/>
        </w:rPr>
      </w:pPr>
    </w:p>
    <w:p w14:paraId="12AEB473" w14:textId="77777777" w:rsidR="00EB7DED" w:rsidRPr="006B0FC7" w:rsidRDefault="00481487">
      <w:pPr>
        <w:spacing w:line="360" w:lineRule="auto"/>
        <w:ind w:firstLineChars="295" w:firstLine="944"/>
        <w:rPr>
          <w:b/>
          <w:bCs/>
          <w:sz w:val="32"/>
          <w:szCs w:val="32"/>
        </w:rPr>
      </w:pPr>
      <w:r w:rsidRPr="006B0FC7">
        <w:rPr>
          <w:b/>
          <w:bCs/>
          <w:sz w:val="32"/>
          <w:szCs w:val="32"/>
        </w:rPr>
        <w:t>招</w:t>
      </w:r>
      <w:r w:rsidRPr="006B0FC7">
        <w:rPr>
          <w:b/>
          <w:bCs/>
          <w:sz w:val="32"/>
          <w:szCs w:val="32"/>
        </w:rPr>
        <w:t xml:space="preserve">   </w:t>
      </w:r>
      <w:r w:rsidRPr="006B0FC7">
        <w:rPr>
          <w:b/>
          <w:bCs/>
          <w:sz w:val="32"/>
          <w:szCs w:val="32"/>
        </w:rPr>
        <w:t>标</w:t>
      </w:r>
      <w:r w:rsidRPr="006B0FC7">
        <w:rPr>
          <w:b/>
          <w:bCs/>
          <w:sz w:val="32"/>
          <w:szCs w:val="32"/>
        </w:rPr>
        <w:t xml:space="preserve">   </w:t>
      </w:r>
      <w:r w:rsidRPr="006B0FC7">
        <w:rPr>
          <w:b/>
          <w:bCs/>
          <w:sz w:val="32"/>
          <w:szCs w:val="32"/>
        </w:rPr>
        <w:t>人：</w:t>
      </w:r>
      <w:r w:rsidR="00BA1BA4" w:rsidRPr="006B0FC7">
        <w:rPr>
          <w:b/>
          <w:bCs/>
          <w:sz w:val="32"/>
          <w:szCs w:val="32"/>
        </w:rPr>
        <w:t>北京市经济和信息化委员会</w:t>
      </w:r>
    </w:p>
    <w:p w14:paraId="534D5D11" w14:textId="77777777" w:rsidR="00EB7DED" w:rsidRPr="006B0FC7" w:rsidRDefault="00EB7DED">
      <w:pPr>
        <w:spacing w:line="360" w:lineRule="auto"/>
        <w:ind w:firstLineChars="295" w:firstLine="944"/>
        <w:rPr>
          <w:b/>
          <w:bCs/>
          <w:sz w:val="32"/>
          <w:szCs w:val="32"/>
        </w:rPr>
      </w:pPr>
    </w:p>
    <w:p w14:paraId="59F84558" w14:textId="77777777" w:rsidR="00EB7DED" w:rsidRPr="006B0FC7" w:rsidRDefault="00481487">
      <w:pPr>
        <w:spacing w:line="360" w:lineRule="auto"/>
        <w:ind w:firstLineChars="295" w:firstLine="944"/>
        <w:rPr>
          <w:b/>
          <w:bCs/>
          <w:sz w:val="32"/>
          <w:szCs w:val="32"/>
        </w:rPr>
      </w:pPr>
      <w:r w:rsidRPr="006B0FC7">
        <w:rPr>
          <w:b/>
          <w:bCs/>
          <w:sz w:val="32"/>
          <w:szCs w:val="32"/>
        </w:rPr>
        <w:t>招标代理机构：北京中招国发工程项目管理有限公司</w:t>
      </w:r>
    </w:p>
    <w:p w14:paraId="24891796" w14:textId="77777777" w:rsidR="00EB7DED" w:rsidRPr="006B0FC7" w:rsidRDefault="00EB7DED">
      <w:pPr>
        <w:spacing w:line="360" w:lineRule="auto"/>
        <w:jc w:val="center"/>
        <w:rPr>
          <w:b/>
          <w:bCs/>
          <w:sz w:val="36"/>
          <w:szCs w:val="36"/>
        </w:rPr>
      </w:pPr>
    </w:p>
    <w:p w14:paraId="3A5AAE6F" w14:textId="77777777" w:rsidR="00EB7DED" w:rsidRPr="006B0FC7" w:rsidRDefault="00EB7DED">
      <w:pPr>
        <w:spacing w:line="360" w:lineRule="auto"/>
        <w:jc w:val="center"/>
        <w:rPr>
          <w:b/>
          <w:bCs/>
          <w:sz w:val="36"/>
          <w:szCs w:val="36"/>
        </w:rPr>
      </w:pPr>
    </w:p>
    <w:p w14:paraId="43E2A31A" w14:textId="77777777" w:rsidR="00EB7DED" w:rsidRPr="006B0FC7" w:rsidRDefault="00481487">
      <w:pPr>
        <w:spacing w:line="360" w:lineRule="auto"/>
        <w:jc w:val="center"/>
        <w:rPr>
          <w:b/>
          <w:bCs/>
          <w:sz w:val="36"/>
          <w:szCs w:val="36"/>
        </w:rPr>
      </w:pPr>
      <w:r w:rsidRPr="006B0FC7">
        <w:rPr>
          <w:b/>
          <w:bCs/>
          <w:sz w:val="36"/>
          <w:szCs w:val="36"/>
        </w:rPr>
        <w:t>二</w:t>
      </w:r>
      <w:r w:rsidRPr="006B0FC7">
        <w:rPr>
          <w:rFonts w:ascii="宋体" w:hAnsi="宋体"/>
          <w:b/>
          <w:bCs/>
          <w:sz w:val="36"/>
          <w:szCs w:val="36"/>
        </w:rPr>
        <w:t>○</w:t>
      </w:r>
      <w:r w:rsidR="00BA1BA4" w:rsidRPr="006B0FC7">
        <w:rPr>
          <w:rFonts w:hAnsi="宋体"/>
          <w:b/>
          <w:bCs/>
          <w:sz w:val="36"/>
          <w:szCs w:val="36"/>
        </w:rPr>
        <w:t>一</w:t>
      </w:r>
      <w:r w:rsidR="00BA1BA4" w:rsidRPr="006B0FC7">
        <w:rPr>
          <w:rFonts w:hAnsi="宋体" w:hint="eastAsia"/>
          <w:b/>
          <w:bCs/>
          <w:sz w:val="36"/>
          <w:szCs w:val="36"/>
        </w:rPr>
        <w:t>五</w:t>
      </w:r>
      <w:r w:rsidR="00BA1BA4" w:rsidRPr="006B0FC7">
        <w:rPr>
          <w:b/>
          <w:bCs/>
          <w:sz w:val="36"/>
          <w:szCs w:val="36"/>
        </w:rPr>
        <w:t>年</w:t>
      </w:r>
      <w:r w:rsidR="00BA1BA4" w:rsidRPr="006B0FC7">
        <w:rPr>
          <w:rFonts w:hint="eastAsia"/>
          <w:b/>
          <w:bCs/>
          <w:sz w:val="36"/>
          <w:szCs w:val="36"/>
        </w:rPr>
        <w:t>十</w:t>
      </w:r>
      <w:r w:rsidR="00BA1BA4" w:rsidRPr="006B0FC7">
        <w:rPr>
          <w:b/>
          <w:bCs/>
          <w:sz w:val="36"/>
          <w:szCs w:val="36"/>
        </w:rPr>
        <w:t>月</w:t>
      </w:r>
    </w:p>
    <w:p w14:paraId="689800EC" w14:textId="77777777" w:rsidR="00EB7DED" w:rsidRPr="006B0FC7" w:rsidRDefault="00481487">
      <w:pPr>
        <w:spacing w:line="360" w:lineRule="auto"/>
        <w:jc w:val="center"/>
        <w:rPr>
          <w:rFonts w:eastAsia="黑体"/>
          <w:bCs/>
          <w:sz w:val="36"/>
        </w:rPr>
      </w:pPr>
      <w:r w:rsidRPr="006B0FC7">
        <w:rPr>
          <w:b/>
          <w:bCs/>
          <w:sz w:val="36"/>
          <w:szCs w:val="36"/>
        </w:rPr>
        <w:br w:type="page"/>
      </w:r>
      <w:bookmarkStart w:id="0" w:name="夏1"/>
      <w:r w:rsidR="002E6994">
        <w:rPr>
          <w:b/>
          <w:bCs/>
          <w:sz w:val="36"/>
          <w:szCs w:val="36"/>
        </w:rPr>
        <w:lastRenderedPageBreak/>
        <w:br w:type="page"/>
      </w:r>
    </w:p>
    <w:p w14:paraId="2A684DD4" w14:textId="77777777" w:rsidR="00EB7DED" w:rsidRPr="006B0FC7" w:rsidRDefault="00EB7DED" w:rsidP="0013552B">
      <w:pPr>
        <w:snapToGrid w:val="0"/>
        <w:spacing w:beforeLines="50" w:before="120" w:line="440" w:lineRule="exact"/>
        <w:jc w:val="center"/>
        <w:rPr>
          <w:rFonts w:eastAsia="黑体"/>
          <w:bCs/>
          <w:sz w:val="36"/>
        </w:rPr>
      </w:pPr>
    </w:p>
    <w:p w14:paraId="7E7E8DA9" w14:textId="77777777" w:rsidR="00EB7DED" w:rsidRPr="006B0FC7" w:rsidRDefault="00481487" w:rsidP="0013552B">
      <w:pPr>
        <w:snapToGrid w:val="0"/>
        <w:spacing w:beforeLines="50" w:before="120" w:line="440" w:lineRule="exact"/>
        <w:jc w:val="center"/>
        <w:rPr>
          <w:rFonts w:eastAsia="黑体"/>
          <w:bCs/>
          <w:sz w:val="36"/>
        </w:rPr>
      </w:pPr>
      <w:r w:rsidRPr="006B0FC7">
        <w:rPr>
          <w:rFonts w:eastAsia="黑体"/>
          <w:bCs/>
          <w:sz w:val="36"/>
        </w:rPr>
        <w:t>目</w:t>
      </w:r>
      <w:r w:rsidRPr="006B0FC7">
        <w:rPr>
          <w:rFonts w:eastAsia="黑体"/>
          <w:bCs/>
          <w:sz w:val="36"/>
        </w:rPr>
        <w:t xml:space="preserve">   </w:t>
      </w:r>
      <w:r w:rsidRPr="006B0FC7">
        <w:rPr>
          <w:rFonts w:eastAsia="黑体"/>
          <w:bCs/>
          <w:sz w:val="36"/>
        </w:rPr>
        <w:t>录</w:t>
      </w:r>
    </w:p>
    <w:p w14:paraId="580D8FD1" w14:textId="77777777" w:rsidR="00EB7DED" w:rsidRPr="006B0FC7" w:rsidRDefault="00EB7DED" w:rsidP="00B80558">
      <w:pPr>
        <w:snapToGrid w:val="0"/>
        <w:spacing w:beforeLines="50" w:before="120" w:line="440" w:lineRule="exact"/>
        <w:jc w:val="center"/>
        <w:rPr>
          <w:rFonts w:eastAsia="黑体"/>
          <w:bCs/>
          <w:sz w:val="36"/>
        </w:rPr>
      </w:pPr>
    </w:p>
    <w:p w14:paraId="1B5335D8" w14:textId="77777777" w:rsidR="00EB7DED" w:rsidRPr="006B0FC7" w:rsidRDefault="00EB7DED" w:rsidP="00B80558">
      <w:pPr>
        <w:snapToGrid w:val="0"/>
        <w:spacing w:beforeLines="50" w:before="120" w:line="440" w:lineRule="exact"/>
        <w:jc w:val="center"/>
        <w:rPr>
          <w:rFonts w:eastAsia="黑体"/>
          <w:bCs/>
          <w:sz w:val="36"/>
        </w:rPr>
      </w:pPr>
    </w:p>
    <w:p w14:paraId="62456F0A" w14:textId="77777777" w:rsidR="00EB7DED" w:rsidRPr="006B0FC7" w:rsidRDefault="00EB7DED" w:rsidP="00B80558">
      <w:pPr>
        <w:snapToGrid w:val="0"/>
        <w:spacing w:beforeLines="50" w:before="120" w:line="440" w:lineRule="exact"/>
        <w:jc w:val="center"/>
        <w:rPr>
          <w:rFonts w:eastAsia="黑体"/>
          <w:bCs/>
          <w:sz w:val="36"/>
        </w:rPr>
      </w:pPr>
    </w:p>
    <w:p w14:paraId="1CC1CF17" w14:textId="77777777" w:rsidR="00EB7DED" w:rsidRPr="006B0FC7" w:rsidRDefault="00EB7DED">
      <w:pPr>
        <w:pStyle w:val="13"/>
        <w:spacing w:line="480" w:lineRule="auto"/>
        <w:rPr>
          <w:rStyle w:val="afffff"/>
          <w:rFonts w:ascii="Times New Roman" w:hAnsi="Times New Roman"/>
          <w:noProof/>
          <w:color w:val="auto"/>
          <w:sz w:val="24"/>
          <w:szCs w:val="24"/>
        </w:rPr>
      </w:pPr>
      <w:r w:rsidRPr="006B0FC7">
        <w:rPr>
          <w:rFonts w:ascii="Times New Roman" w:hAnsi="Times New Roman"/>
        </w:rPr>
        <w:fldChar w:fldCharType="begin"/>
      </w:r>
      <w:r w:rsidR="00481487" w:rsidRPr="006B0FC7">
        <w:rPr>
          <w:rStyle w:val="afffff"/>
          <w:rFonts w:ascii="Times New Roman" w:hAnsi="Times New Roman"/>
          <w:color w:val="auto"/>
        </w:rPr>
        <w:instrText xml:space="preserve"> TOC \o "1-3" \h \z \u </w:instrText>
      </w:r>
      <w:r w:rsidRPr="006B0FC7">
        <w:rPr>
          <w:rFonts w:ascii="Times New Roman" w:hAnsi="Times New Roman"/>
        </w:rPr>
        <w:fldChar w:fldCharType="separate"/>
      </w:r>
      <w:hyperlink w:anchor="_Toc322352692" w:history="1">
        <w:r w:rsidR="00481487" w:rsidRPr="006B0FC7">
          <w:rPr>
            <w:rStyle w:val="afffff"/>
            <w:rFonts w:ascii="Times New Roman"/>
            <w:noProof/>
            <w:color w:val="auto"/>
            <w:sz w:val="24"/>
            <w:szCs w:val="24"/>
          </w:rPr>
          <w:t>第一章</w:t>
        </w:r>
        <w:r w:rsidR="00481487" w:rsidRPr="006B0FC7">
          <w:rPr>
            <w:rStyle w:val="afffff"/>
            <w:rFonts w:ascii="Times New Roman" w:hAnsi="Times New Roman"/>
            <w:noProof/>
            <w:color w:val="auto"/>
            <w:sz w:val="24"/>
            <w:szCs w:val="24"/>
          </w:rPr>
          <w:t xml:space="preserve">    </w:t>
        </w:r>
        <w:r w:rsidR="00BA1BA4" w:rsidRPr="006B0FC7">
          <w:rPr>
            <w:rStyle w:val="afffff"/>
            <w:rFonts w:ascii="Times New Roman" w:hint="eastAsia"/>
            <w:noProof/>
            <w:color w:val="auto"/>
            <w:sz w:val="24"/>
            <w:szCs w:val="24"/>
          </w:rPr>
          <w:t>招标公告</w:t>
        </w:r>
        <w:r w:rsidR="00BA1BA4" w:rsidRPr="006B0FC7">
          <w:rPr>
            <w:rStyle w:val="afffff"/>
            <w:rFonts w:ascii="Times New Roman" w:hAnsi="Times New Roman"/>
            <w:noProof/>
            <w:color w:val="auto"/>
            <w:sz w:val="24"/>
            <w:szCs w:val="24"/>
          </w:rPr>
          <w:t xml:space="preserve"> </w:t>
        </w:r>
        <w:r w:rsidR="00481487" w:rsidRPr="006B0FC7">
          <w:rPr>
            <w:rStyle w:val="afffff"/>
            <w:rFonts w:ascii="Times New Roman" w:hAnsi="Times New Roman"/>
            <w:noProof/>
            <w:color w:val="auto"/>
            <w:sz w:val="24"/>
            <w:szCs w:val="24"/>
          </w:rPr>
          <w:tab/>
        </w:r>
        <w:r w:rsidRPr="006B0FC7">
          <w:rPr>
            <w:rFonts w:ascii="Times New Roman" w:hAnsi="Times New Roman"/>
            <w:noProof/>
            <w:sz w:val="24"/>
            <w:szCs w:val="24"/>
          </w:rPr>
          <w:fldChar w:fldCharType="begin"/>
        </w:r>
        <w:r w:rsidR="00481487" w:rsidRPr="006B0FC7">
          <w:rPr>
            <w:rStyle w:val="afffff"/>
            <w:rFonts w:ascii="Times New Roman" w:hAnsi="Times New Roman"/>
            <w:noProof/>
            <w:color w:val="auto"/>
            <w:sz w:val="24"/>
            <w:szCs w:val="24"/>
          </w:rPr>
          <w:instrText xml:space="preserve"> PAGEREF _Toc322352692 \h </w:instrText>
        </w:r>
        <w:r w:rsidRPr="006B0FC7">
          <w:rPr>
            <w:rFonts w:ascii="Times New Roman" w:hAnsi="Times New Roman"/>
            <w:noProof/>
            <w:sz w:val="24"/>
            <w:szCs w:val="24"/>
          </w:rPr>
        </w:r>
        <w:r w:rsidRPr="006B0FC7">
          <w:rPr>
            <w:rFonts w:ascii="Times New Roman" w:hAnsi="Times New Roman"/>
            <w:noProof/>
            <w:sz w:val="24"/>
            <w:szCs w:val="24"/>
          </w:rPr>
          <w:fldChar w:fldCharType="separate"/>
        </w:r>
        <w:r w:rsidR="00DC2B78">
          <w:rPr>
            <w:rStyle w:val="afffff"/>
            <w:rFonts w:ascii="Times New Roman" w:hAnsi="Times New Roman"/>
            <w:noProof/>
            <w:color w:val="auto"/>
            <w:sz w:val="24"/>
            <w:szCs w:val="24"/>
          </w:rPr>
          <w:t>1</w:t>
        </w:r>
        <w:r w:rsidRPr="006B0FC7">
          <w:rPr>
            <w:rFonts w:ascii="Times New Roman" w:hAnsi="Times New Roman"/>
            <w:noProof/>
            <w:sz w:val="24"/>
            <w:szCs w:val="24"/>
          </w:rPr>
          <w:fldChar w:fldCharType="end"/>
        </w:r>
      </w:hyperlink>
    </w:p>
    <w:p w14:paraId="523273E1" w14:textId="77777777" w:rsidR="00EB7DED" w:rsidRPr="006B0FC7" w:rsidRDefault="00D43559">
      <w:pPr>
        <w:pStyle w:val="13"/>
        <w:spacing w:line="480" w:lineRule="auto"/>
        <w:rPr>
          <w:rStyle w:val="afffff"/>
          <w:rFonts w:ascii="Times New Roman" w:hAnsi="Times New Roman"/>
          <w:noProof/>
          <w:color w:val="auto"/>
          <w:sz w:val="24"/>
          <w:szCs w:val="24"/>
        </w:rPr>
      </w:pPr>
      <w:hyperlink w:anchor="_Toc322352694" w:history="1">
        <w:r w:rsidR="00481487" w:rsidRPr="006B0FC7">
          <w:rPr>
            <w:rStyle w:val="afffff"/>
            <w:rFonts w:ascii="Times New Roman"/>
            <w:noProof/>
            <w:color w:val="auto"/>
            <w:sz w:val="24"/>
            <w:szCs w:val="24"/>
          </w:rPr>
          <w:t>第二章</w:t>
        </w:r>
        <w:r w:rsidR="00481487" w:rsidRPr="006B0FC7">
          <w:rPr>
            <w:rStyle w:val="afffff"/>
            <w:rFonts w:ascii="Times New Roman" w:hAnsi="Times New Roman"/>
            <w:noProof/>
            <w:color w:val="auto"/>
            <w:sz w:val="24"/>
            <w:szCs w:val="24"/>
          </w:rPr>
          <w:t xml:space="preserve">    </w:t>
        </w:r>
        <w:r w:rsidR="00481487" w:rsidRPr="006B0FC7">
          <w:rPr>
            <w:rStyle w:val="afffff"/>
            <w:rFonts w:ascii="Times New Roman"/>
            <w:noProof/>
            <w:color w:val="auto"/>
            <w:sz w:val="24"/>
            <w:szCs w:val="24"/>
          </w:rPr>
          <w:t>投标人须知及前附表</w:t>
        </w:r>
        <w:r w:rsidR="00481487" w:rsidRPr="006B0FC7">
          <w:rPr>
            <w:rStyle w:val="afffff"/>
            <w:rFonts w:ascii="Times New Roman" w:hAnsi="Times New Roman"/>
            <w:noProof/>
            <w:color w:val="auto"/>
            <w:sz w:val="24"/>
            <w:szCs w:val="24"/>
          </w:rPr>
          <w:tab/>
        </w:r>
        <w:r w:rsidR="00EB7DED" w:rsidRPr="006B0FC7">
          <w:rPr>
            <w:rFonts w:ascii="Times New Roman" w:hAnsi="Times New Roman"/>
            <w:noProof/>
            <w:sz w:val="24"/>
            <w:szCs w:val="24"/>
          </w:rPr>
          <w:fldChar w:fldCharType="begin"/>
        </w:r>
        <w:r w:rsidR="00481487" w:rsidRPr="006B0FC7">
          <w:rPr>
            <w:rStyle w:val="afffff"/>
            <w:rFonts w:ascii="Times New Roman" w:hAnsi="Times New Roman"/>
            <w:noProof/>
            <w:color w:val="auto"/>
            <w:sz w:val="24"/>
            <w:szCs w:val="24"/>
          </w:rPr>
          <w:instrText xml:space="preserve"> PAGEREF _Toc322352694 \h </w:instrText>
        </w:r>
        <w:r w:rsidR="00EB7DED" w:rsidRPr="006B0FC7">
          <w:rPr>
            <w:rFonts w:ascii="Times New Roman" w:hAnsi="Times New Roman"/>
            <w:noProof/>
            <w:sz w:val="24"/>
            <w:szCs w:val="24"/>
          </w:rPr>
        </w:r>
        <w:r w:rsidR="00EB7DED" w:rsidRPr="006B0FC7">
          <w:rPr>
            <w:rFonts w:ascii="Times New Roman" w:hAnsi="Times New Roman"/>
            <w:noProof/>
            <w:sz w:val="24"/>
            <w:szCs w:val="24"/>
          </w:rPr>
          <w:fldChar w:fldCharType="separate"/>
        </w:r>
        <w:r w:rsidR="00DC2B78">
          <w:rPr>
            <w:rStyle w:val="afffff"/>
            <w:rFonts w:ascii="Times New Roman" w:hAnsi="Times New Roman"/>
            <w:noProof/>
            <w:color w:val="auto"/>
            <w:sz w:val="24"/>
            <w:szCs w:val="24"/>
          </w:rPr>
          <w:t>4</w:t>
        </w:r>
        <w:r w:rsidR="00EB7DED" w:rsidRPr="006B0FC7">
          <w:rPr>
            <w:rFonts w:ascii="Times New Roman" w:hAnsi="Times New Roman"/>
            <w:noProof/>
            <w:sz w:val="24"/>
            <w:szCs w:val="24"/>
          </w:rPr>
          <w:fldChar w:fldCharType="end"/>
        </w:r>
      </w:hyperlink>
    </w:p>
    <w:p w14:paraId="7494665C" w14:textId="77777777" w:rsidR="00EB7DED" w:rsidRPr="006B0FC7" w:rsidRDefault="00D43559">
      <w:pPr>
        <w:pStyle w:val="13"/>
        <w:spacing w:line="480" w:lineRule="auto"/>
        <w:rPr>
          <w:rStyle w:val="afffff"/>
          <w:rFonts w:ascii="Times New Roman" w:hAnsi="Times New Roman"/>
          <w:noProof/>
          <w:color w:val="auto"/>
          <w:sz w:val="24"/>
          <w:szCs w:val="24"/>
        </w:rPr>
      </w:pPr>
      <w:hyperlink w:anchor="_Toc322352735" w:history="1">
        <w:r w:rsidR="00481487" w:rsidRPr="006B0FC7">
          <w:rPr>
            <w:rStyle w:val="afffff"/>
            <w:rFonts w:ascii="Times New Roman"/>
            <w:noProof/>
            <w:color w:val="auto"/>
            <w:sz w:val="24"/>
            <w:szCs w:val="24"/>
          </w:rPr>
          <w:t>第三章</w:t>
        </w:r>
        <w:r w:rsidR="00481487" w:rsidRPr="006B0FC7">
          <w:rPr>
            <w:rStyle w:val="afffff"/>
            <w:rFonts w:ascii="Times New Roman" w:hAnsi="Times New Roman"/>
            <w:noProof/>
            <w:color w:val="auto"/>
            <w:sz w:val="24"/>
            <w:szCs w:val="24"/>
          </w:rPr>
          <w:t xml:space="preserve">    </w:t>
        </w:r>
        <w:r w:rsidR="00481487" w:rsidRPr="006B0FC7">
          <w:rPr>
            <w:rStyle w:val="afffff"/>
            <w:rFonts w:ascii="Times New Roman"/>
            <w:noProof/>
            <w:color w:val="auto"/>
            <w:sz w:val="24"/>
            <w:szCs w:val="24"/>
          </w:rPr>
          <w:t>合同条款</w:t>
        </w:r>
        <w:r w:rsidR="00481487" w:rsidRPr="006B0FC7">
          <w:rPr>
            <w:rStyle w:val="afffff"/>
            <w:rFonts w:ascii="Times New Roman" w:hAnsi="Times New Roman"/>
            <w:noProof/>
            <w:color w:val="auto"/>
            <w:sz w:val="24"/>
            <w:szCs w:val="24"/>
          </w:rPr>
          <w:tab/>
        </w:r>
        <w:r w:rsidR="00EB7DED" w:rsidRPr="006B0FC7">
          <w:rPr>
            <w:rFonts w:ascii="Times New Roman" w:hAnsi="Times New Roman"/>
            <w:noProof/>
            <w:sz w:val="24"/>
            <w:szCs w:val="24"/>
          </w:rPr>
          <w:fldChar w:fldCharType="begin"/>
        </w:r>
        <w:r w:rsidR="00481487" w:rsidRPr="006B0FC7">
          <w:rPr>
            <w:rStyle w:val="afffff"/>
            <w:rFonts w:ascii="Times New Roman" w:hAnsi="Times New Roman"/>
            <w:noProof/>
            <w:color w:val="auto"/>
            <w:sz w:val="24"/>
            <w:szCs w:val="24"/>
          </w:rPr>
          <w:instrText xml:space="preserve"> PAGEREF _Toc322352735 \h </w:instrText>
        </w:r>
        <w:r w:rsidR="00EB7DED" w:rsidRPr="006B0FC7">
          <w:rPr>
            <w:rFonts w:ascii="Times New Roman" w:hAnsi="Times New Roman"/>
            <w:noProof/>
            <w:sz w:val="24"/>
            <w:szCs w:val="24"/>
          </w:rPr>
        </w:r>
        <w:r w:rsidR="00EB7DED" w:rsidRPr="006B0FC7">
          <w:rPr>
            <w:rFonts w:ascii="Times New Roman" w:hAnsi="Times New Roman"/>
            <w:noProof/>
            <w:sz w:val="24"/>
            <w:szCs w:val="24"/>
          </w:rPr>
          <w:fldChar w:fldCharType="separate"/>
        </w:r>
        <w:r w:rsidR="00DC2B78">
          <w:rPr>
            <w:rStyle w:val="afffff"/>
            <w:rFonts w:ascii="Times New Roman" w:hAnsi="Times New Roman"/>
            <w:noProof/>
            <w:color w:val="auto"/>
            <w:sz w:val="24"/>
            <w:szCs w:val="24"/>
          </w:rPr>
          <w:t>20</w:t>
        </w:r>
        <w:r w:rsidR="00EB7DED" w:rsidRPr="006B0FC7">
          <w:rPr>
            <w:rFonts w:ascii="Times New Roman" w:hAnsi="Times New Roman"/>
            <w:noProof/>
            <w:sz w:val="24"/>
            <w:szCs w:val="24"/>
          </w:rPr>
          <w:fldChar w:fldCharType="end"/>
        </w:r>
      </w:hyperlink>
    </w:p>
    <w:p w14:paraId="7C27DFA3" w14:textId="77777777" w:rsidR="00EB7DED" w:rsidRPr="006B0FC7" w:rsidRDefault="00D43559">
      <w:pPr>
        <w:pStyle w:val="13"/>
        <w:spacing w:line="480" w:lineRule="auto"/>
        <w:rPr>
          <w:rStyle w:val="afffff"/>
          <w:rFonts w:ascii="Times New Roman" w:hAnsi="Times New Roman"/>
          <w:noProof/>
          <w:color w:val="auto"/>
          <w:sz w:val="24"/>
          <w:szCs w:val="24"/>
        </w:rPr>
      </w:pPr>
      <w:hyperlink w:anchor="_Toc322352736" w:history="1">
        <w:r w:rsidR="00481487" w:rsidRPr="006B0FC7">
          <w:rPr>
            <w:rStyle w:val="afffff"/>
            <w:rFonts w:ascii="Times New Roman"/>
            <w:noProof/>
            <w:color w:val="auto"/>
            <w:sz w:val="24"/>
            <w:szCs w:val="24"/>
          </w:rPr>
          <w:t>第四章</w:t>
        </w:r>
        <w:r w:rsidR="00481487" w:rsidRPr="006B0FC7">
          <w:rPr>
            <w:rStyle w:val="afffff"/>
            <w:rFonts w:ascii="Times New Roman" w:hAnsi="Times New Roman"/>
            <w:noProof/>
            <w:color w:val="auto"/>
            <w:sz w:val="24"/>
            <w:szCs w:val="24"/>
          </w:rPr>
          <w:t xml:space="preserve">    </w:t>
        </w:r>
        <w:r w:rsidR="00481487" w:rsidRPr="006B0FC7">
          <w:rPr>
            <w:rStyle w:val="afffff"/>
            <w:rFonts w:ascii="Times New Roman"/>
            <w:noProof/>
            <w:color w:val="auto"/>
            <w:sz w:val="24"/>
            <w:szCs w:val="24"/>
          </w:rPr>
          <w:t>投标文件格式</w:t>
        </w:r>
        <w:r w:rsidR="00481487" w:rsidRPr="006B0FC7">
          <w:rPr>
            <w:rStyle w:val="afffff"/>
            <w:rFonts w:ascii="Times New Roman" w:hAnsi="Times New Roman"/>
            <w:noProof/>
            <w:color w:val="auto"/>
            <w:sz w:val="24"/>
            <w:szCs w:val="24"/>
          </w:rPr>
          <w:tab/>
        </w:r>
        <w:r w:rsidR="00EB7DED" w:rsidRPr="006B0FC7">
          <w:rPr>
            <w:rFonts w:ascii="Times New Roman" w:hAnsi="Times New Roman"/>
            <w:noProof/>
            <w:sz w:val="24"/>
            <w:szCs w:val="24"/>
          </w:rPr>
          <w:fldChar w:fldCharType="begin"/>
        </w:r>
        <w:r w:rsidR="00481487" w:rsidRPr="006B0FC7">
          <w:rPr>
            <w:rStyle w:val="afffff"/>
            <w:rFonts w:ascii="Times New Roman" w:hAnsi="Times New Roman"/>
            <w:noProof/>
            <w:color w:val="auto"/>
            <w:sz w:val="24"/>
            <w:szCs w:val="24"/>
          </w:rPr>
          <w:instrText xml:space="preserve"> PAGEREF _Toc322352736 \h </w:instrText>
        </w:r>
        <w:r w:rsidR="00EB7DED" w:rsidRPr="006B0FC7">
          <w:rPr>
            <w:rFonts w:ascii="Times New Roman" w:hAnsi="Times New Roman"/>
            <w:noProof/>
            <w:sz w:val="24"/>
            <w:szCs w:val="24"/>
          </w:rPr>
        </w:r>
        <w:r w:rsidR="00EB7DED" w:rsidRPr="006B0FC7">
          <w:rPr>
            <w:rFonts w:ascii="Times New Roman" w:hAnsi="Times New Roman"/>
            <w:noProof/>
            <w:sz w:val="24"/>
            <w:szCs w:val="24"/>
          </w:rPr>
          <w:fldChar w:fldCharType="separate"/>
        </w:r>
        <w:r w:rsidR="00DC2B78">
          <w:rPr>
            <w:rStyle w:val="afffff"/>
            <w:rFonts w:ascii="Times New Roman" w:hAnsi="Times New Roman"/>
            <w:noProof/>
            <w:color w:val="auto"/>
            <w:sz w:val="24"/>
            <w:szCs w:val="24"/>
          </w:rPr>
          <w:t>29</w:t>
        </w:r>
        <w:r w:rsidR="00EB7DED" w:rsidRPr="006B0FC7">
          <w:rPr>
            <w:rFonts w:ascii="Times New Roman" w:hAnsi="Times New Roman"/>
            <w:noProof/>
            <w:sz w:val="24"/>
            <w:szCs w:val="24"/>
          </w:rPr>
          <w:fldChar w:fldCharType="end"/>
        </w:r>
      </w:hyperlink>
    </w:p>
    <w:p w14:paraId="20BB791C" w14:textId="77777777" w:rsidR="00EB7DED" w:rsidRPr="006B0FC7" w:rsidRDefault="00D43559">
      <w:pPr>
        <w:pStyle w:val="13"/>
        <w:spacing w:line="480" w:lineRule="auto"/>
        <w:rPr>
          <w:rStyle w:val="afffff"/>
          <w:rFonts w:ascii="Times New Roman" w:hAnsi="Times New Roman"/>
          <w:noProof/>
          <w:color w:val="auto"/>
          <w:sz w:val="24"/>
          <w:szCs w:val="24"/>
        </w:rPr>
      </w:pPr>
      <w:hyperlink w:anchor="_Toc322352737" w:history="1">
        <w:r w:rsidR="00481487" w:rsidRPr="006B0FC7">
          <w:rPr>
            <w:rStyle w:val="afffff"/>
            <w:rFonts w:ascii="Times New Roman"/>
            <w:noProof/>
            <w:color w:val="auto"/>
            <w:sz w:val="24"/>
            <w:szCs w:val="24"/>
          </w:rPr>
          <w:t>第五章</w:t>
        </w:r>
        <w:r w:rsidR="00481487" w:rsidRPr="006B0FC7">
          <w:rPr>
            <w:rStyle w:val="afffff"/>
            <w:rFonts w:ascii="Times New Roman" w:hAnsi="Times New Roman"/>
            <w:noProof/>
            <w:color w:val="auto"/>
            <w:sz w:val="24"/>
            <w:szCs w:val="24"/>
          </w:rPr>
          <w:t xml:space="preserve">    </w:t>
        </w:r>
        <w:r w:rsidR="00481487" w:rsidRPr="006B0FC7">
          <w:rPr>
            <w:rStyle w:val="afffff"/>
            <w:rFonts w:ascii="Times New Roman" w:hAnsi="Times New Roman" w:hint="eastAsia"/>
            <w:noProof/>
            <w:color w:val="auto"/>
            <w:sz w:val="24"/>
            <w:szCs w:val="24"/>
          </w:rPr>
          <w:t>招标业务需求及</w:t>
        </w:r>
        <w:r w:rsidR="00481487" w:rsidRPr="006B0FC7">
          <w:rPr>
            <w:rStyle w:val="afffff"/>
            <w:rFonts w:ascii="Times New Roman"/>
            <w:noProof/>
            <w:color w:val="auto"/>
            <w:sz w:val="24"/>
            <w:szCs w:val="24"/>
          </w:rPr>
          <w:t>技术</w:t>
        </w:r>
        <w:r w:rsidR="00481487" w:rsidRPr="006B0FC7">
          <w:rPr>
            <w:rStyle w:val="afffff"/>
            <w:rFonts w:ascii="Times New Roman" w:hint="eastAsia"/>
            <w:noProof/>
            <w:color w:val="auto"/>
            <w:sz w:val="24"/>
            <w:szCs w:val="24"/>
          </w:rPr>
          <w:t>需</w:t>
        </w:r>
        <w:r w:rsidR="00481487" w:rsidRPr="006B0FC7">
          <w:rPr>
            <w:rStyle w:val="afffff"/>
            <w:rFonts w:ascii="Times New Roman"/>
            <w:noProof/>
            <w:color w:val="auto"/>
            <w:sz w:val="24"/>
            <w:szCs w:val="24"/>
          </w:rPr>
          <w:t>求</w:t>
        </w:r>
        <w:r w:rsidR="00481487" w:rsidRPr="006B0FC7">
          <w:rPr>
            <w:rStyle w:val="afffff"/>
            <w:rFonts w:ascii="Times New Roman" w:hAnsi="Times New Roman"/>
            <w:noProof/>
            <w:color w:val="auto"/>
            <w:sz w:val="24"/>
            <w:szCs w:val="24"/>
          </w:rPr>
          <w:tab/>
        </w:r>
        <w:r w:rsidR="00EB7DED" w:rsidRPr="006B0FC7">
          <w:rPr>
            <w:rFonts w:ascii="Times New Roman" w:hAnsi="Times New Roman"/>
            <w:noProof/>
            <w:sz w:val="24"/>
            <w:szCs w:val="24"/>
          </w:rPr>
          <w:fldChar w:fldCharType="begin"/>
        </w:r>
        <w:r w:rsidR="00481487" w:rsidRPr="006B0FC7">
          <w:rPr>
            <w:rStyle w:val="afffff"/>
            <w:rFonts w:ascii="Times New Roman" w:hAnsi="Times New Roman"/>
            <w:noProof/>
            <w:color w:val="auto"/>
            <w:sz w:val="24"/>
            <w:szCs w:val="24"/>
          </w:rPr>
          <w:instrText xml:space="preserve"> PAGEREF _Toc322352737 \h </w:instrText>
        </w:r>
        <w:r w:rsidR="00EB7DED" w:rsidRPr="006B0FC7">
          <w:rPr>
            <w:rFonts w:ascii="Times New Roman" w:hAnsi="Times New Roman"/>
            <w:noProof/>
            <w:sz w:val="24"/>
            <w:szCs w:val="24"/>
          </w:rPr>
        </w:r>
        <w:r w:rsidR="00EB7DED" w:rsidRPr="006B0FC7">
          <w:rPr>
            <w:rFonts w:ascii="Times New Roman" w:hAnsi="Times New Roman"/>
            <w:noProof/>
            <w:sz w:val="24"/>
            <w:szCs w:val="24"/>
          </w:rPr>
          <w:fldChar w:fldCharType="separate"/>
        </w:r>
        <w:r w:rsidR="00DC2B78">
          <w:rPr>
            <w:rStyle w:val="afffff"/>
            <w:rFonts w:ascii="Times New Roman" w:hAnsi="Times New Roman"/>
            <w:noProof/>
            <w:color w:val="auto"/>
            <w:sz w:val="24"/>
            <w:szCs w:val="24"/>
          </w:rPr>
          <w:t>58</w:t>
        </w:r>
        <w:r w:rsidR="00EB7DED" w:rsidRPr="006B0FC7">
          <w:rPr>
            <w:rFonts w:ascii="Times New Roman" w:hAnsi="Times New Roman"/>
            <w:noProof/>
            <w:sz w:val="24"/>
            <w:szCs w:val="24"/>
          </w:rPr>
          <w:fldChar w:fldCharType="end"/>
        </w:r>
      </w:hyperlink>
    </w:p>
    <w:p w14:paraId="5321FB9D" w14:textId="77777777" w:rsidR="00EB7DED" w:rsidRPr="006B0FC7" w:rsidRDefault="00D43559">
      <w:pPr>
        <w:pStyle w:val="13"/>
        <w:spacing w:line="480" w:lineRule="auto"/>
        <w:rPr>
          <w:rStyle w:val="afffff"/>
          <w:rFonts w:ascii="Times New Roman" w:hAnsi="Times New Roman"/>
          <w:noProof/>
          <w:color w:val="auto"/>
          <w:sz w:val="24"/>
          <w:szCs w:val="24"/>
        </w:rPr>
      </w:pPr>
      <w:hyperlink w:anchor="_Toc322352794" w:history="1">
        <w:r w:rsidR="00481487" w:rsidRPr="006B0FC7">
          <w:rPr>
            <w:rStyle w:val="afffff"/>
            <w:rFonts w:ascii="Times New Roman"/>
            <w:noProof/>
            <w:color w:val="auto"/>
            <w:sz w:val="24"/>
            <w:szCs w:val="24"/>
          </w:rPr>
          <w:t>第六章</w:t>
        </w:r>
        <w:r w:rsidR="00481487" w:rsidRPr="006B0FC7">
          <w:rPr>
            <w:rStyle w:val="afffff"/>
            <w:rFonts w:ascii="Times New Roman" w:hAnsi="Times New Roman"/>
            <w:noProof/>
            <w:color w:val="auto"/>
            <w:sz w:val="24"/>
            <w:szCs w:val="24"/>
          </w:rPr>
          <w:t xml:space="preserve">    </w:t>
        </w:r>
        <w:r w:rsidR="00481487" w:rsidRPr="006B0FC7">
          <w:rPr>
            <w:rStyle w:val="afffff"/>
            <w:rFonts w:ascii="Times New Roman"/>
            <w:noProof/>
            <w:color w:val="auto"/>
            <w:sz w:val="24"/>
            <w:szCs w:val="24"/>
          </w:rPr>
          <w:t>评标办法</w:t>
        </w:r>
        <w:r w:rsidR="00481487" w:rsidRPr="006B0FC7">
          <w:rPr>
            <w:rStyle w:val="afffff"/>
            <w:rFonts w:ascii="Times New Roman" w:hAnsi="Times New Roman"/>
            <w:noProof/>
            <w:color w:val="auto"/>
            <w:sz w:val="24"/>
            <w:szCs w:val="24"/>
          </w:rPr>
          <w:tab/>
        </w:r>
        <w:r w:rsidR="00EB7DED" w:rsidRPr="006B0FC7">
          <w:rPr>
            <w:rFonts w:ascii="Times New Roman" w:hAnsi="Times New Roman"/>
            <w:noProof/>
            <w:sz w:val="24"/>
            <w:szCs w:val="24"/>
          </w:rPr>
          <w:fldChar w:fldCharType="begin"/>
        </w:r>
        <w:r w:rsidR="00481487" w:rsidRPr="006B0FC7">
          <w:rPr>
            <w:rStyle w:val="afffff"/>
            <w:rFonts w:ascii="Times New Roman" w:hAnsi="Times New Roman"/>
            <w:noProof/>
            <w:color w:val="auto"/>
            <w:sz w:val="24"/>
            <w:szCs w:val="24"/>
          </w:rPr>
          <w:instrText xml:space="preserve"> PAGEREF _Toc322352794 \h </w:instrText>
        </w:r>
        <w:r w:rsidR="00EB7DED" w:rsidRPr="006B0FC7">
          <w:rPr>
            <w:rFonts w:ascii="Times New Roman" w:hAnsi="Times New Roman"/>
            <w:noProof/>
            <w:sz w:val="24"/>
            <w:szCs w:val="24"/>
          </w:rPr>
        </w:r>
        <w:r w:rsidR="00EB7DED" w:rsidRPr="006B0FC7">
          <w:rPr>
            <w:rFonts w:ascii="Times New Roman" w:hAnsi="Times New Roman"/>
            <w:noProof/>
            <w:sz w:val="24"/>
            <w:szCs w:val="24"/>
          </w:rPr>
          <w:fldChar w:fldCharType="separate"/>
        </w:r>
        <w:r w:rsidR="00DC2B78">
          <w:rPr>
            <w:rStyle w:val="afffff"/>
            <w:rFonts w:ascii="Times New Roman" w:hAnsi="Times New Roman"/>
            <w:noProof/>
            <w:color w:val="auto"/>
            <w:sz w:val="24"/>
            <w:szCs w:val="24"/>
          </w:rPr>
          <w:t>68</w:t>
        </w:r>
        <w:r w:rsidR="00EB7DED" w:rsidRPr="006B0FC7">
          <w:rPr>
            <w:rFonts w:ascii="Times New Roman" w:hAnsi="Times New Roman"/>
            <w:noProof/>
            <w:sz w:val="24"/>
            <w:szCs w:val="24"/>
          </w:rPr>
          <w:fldChar w:fldCharType="end"/>
        </w:r>
      </w:hyperlink>
    </w:p>
    <w:p w14:paraId="59BEAB12" w14:textId="77777777" w:rsidR="00EB7DED" w:rsidRPr="006B0FC7" w:rsidRDefault="00EB7DED">
      <w:pPr>
        <w:pStyle w:val="13"/>
        <w:spacing w:line="480" w:lineRule="auto"/>
        <w:rPr>
          <w:rStyle w:val="afffff"/>
          <w:rFonts w:ascii="Times New Roman" w:hAnsi="Times New Roman"/>
          <w:noProof/>
          <w:color w:val="auto"/>
        </w:rPr>
      </w:pPr>
    </w:p>
    <w:p w14:paraId="02B5C71B" w14:textId="77777777" w:rsidR="00EB7DED" w:rsidRPr="006B0FC7" w:rsidRDefault="00EB7DED">
      <w:pPr>
        <w:pStyle w:val="13"/>
        <w:spacing w:line="480" w:lineRule="auto"/>
        <w:rPr>
          <w:rFonts w:ascii="Times New Roman" w:hAnsi="Times New Roman"/>
          <w:b w:val="0"/>
          <w:spacing w:val="-12"/>
          <w:sz w:val="32"/>
          <w:szCs w:val="32"/>
        </w:rPr>
        <w:sectPr w:rsidR="00EB7DED" w:rsidRPr="006B0FC7">
          <w:headerReference w:type="default" r:id="rId8"/>
          <w:footerReference w:type="default" r:id="rId9"/>
          <w:pgSz w:w="11907" w:h="16840"/>
          <w:pgMar w:top="1418" w:right="1418" w:bottom="1418" w:left="1701" w:header="851" w:footer="992" w:gutter="0"/>
          <w:cols w:space="720"/>
          <w:docGrid w:linePitch="312"/>
        </w:sectPr>
      </w:pPr>
      <w:r w:rsidRPr="006B0FC7">
        <w:rPr>
          <w:rFonts w:ascii="Times New Roman" w:hAnsi="Times New Roman"/>
        </w:rPr>
        <w:fldChar w:fldCharType="end"/>
      </w:r>
    </w:p>
    <w:p w14:paraId="12A40A10" w14:textId="77777777" w:rsidR="00EB7DED" w:rsidRPr="006B0FC7" w:rsidRDefault="00EB7DED">
      <w:bookmarkStart w:id="1" w:name="_Toc176663466"/>
      <w:bookmarkStart w:id="2" w:name="_Toc179091796"/>
      <w:bookmarkStart w:id="3" w:name="_Toc180035352"/>
      <w:bookmarkStart w:id="4" w:name="_Toc181037882"/>
      <w:bookmarkStart w:id="5" w:name="_Toc181038038"/>
      <w:bookmarkStart w:id="6" w:name="_Toc192126996"/>
      <w:bookmarkEnd w:id="0"/>
    </w:p>
    <w:p w14:paraId="3A22C495" w14:textId="77777777" w:rsidR="00EB7DED" w:rsidRPr="006B0FC7" w:rsidRDefault="00EB7DED"/>
    <w:p w14:paraId="62DC5E85" w14:textId="77777777" w:rsidR="00EB7DED" w:rsidRPr="006B0FC7" w:rsidRDefault="00EB7DED"/>
    <w:p w14:paraId="3B22FEB7" w14:textId="77777777" w:rsidR="00EB7DED" w:rsidRPr="006B0FC7" w:rsidRDefault="00EB7DED"/>
    <w:p w14:paraId="4892899F" w14:textId="77777777" w:rsidR="00EB7DED" w:rsidRPr="006B0FC7" w:rsidRDefault="00EB7DED"/>
    <w:p w14:paraId="38B67C1E" w14:textId="77777777" w:rsidR="00EB7DED" w:rsidRPr="006B0FC7" w:rsidRDefault="00EB7DED">
      <w:pPr>
        <w:jc w:val="center"/>
      </w:pPr>
    </w:p>
    <w:p w14:paraId="4BC45F31" w14:textId="77777777" w:rsidR="00EB7DED" w:rsidRPr="006B0FC7" w:rsidRDefault="00EB7DED"/>
    <w:p w14:paraId="4784C1E7" w14:textId="77777777" w:rsidR="00EB7DED" w:rsidRPr="006B0FC7" w:rsidRDefault="00EB7DED"/>
    <w:p w14:paraId="4B0F925C" w14:textId="77777777" w:rsidR="00EB7DED" w:rsidRPr="006B0FC7" w:rsidRDefault="00EB7DED"/>
    <w:p w14:paraId="2F6EAC4A" w14:textId="77777777" w:rsidR="00EB7DED" w:rsidRPr="006B0FC7" w:rsidRDefault="00EB7DED"/>
    <w:p w14:paraId="43D456B1" w14:textId="77777777" w:rsidR="00EB7DED" w:rsidRPr="006B0FC7" w:rsidRDefault="00EB7DED"/>
    <w:p w14:paraId="440EACE7" w14:textId="77777777" w:rsidR="00EB7DED" w:rsidRPr="006B0FC7" w:rsidRDefault="00EB7DED"/>
    <w:p w14:paraId="020BE347" w14:textId="77777777" w:rsidR="00EB7DED" w:rsidRPr="006B0FC7" w:rsidRDefault="00EB7DED"/>
    <w:p w14:paraId="1D1AC79A" w14:textId="77777777" w:rsidR="00EB7DED" w:rsidRPr="006B0FC7" w:rsidRDefault="00EB7DED"/>
    <w:p w14:paraId="27682A41" w14:textId="77777777" w:rsidR="00EB7DED" w:rsidRPr="006B0FC7" w:rsidRDefault="00EB7DED"/>
    <w:p w14:paraId="6229B8C8" w14:textId="77777777" w:rsidR="00EB7DED" w:rsidRPr="006B0FC7" w:rsidRDefault="00EB7DED"/>
    <w:p w14:paraId="75A2C132" w14:textId="77777777" w:rsidR="00506EA3" w:rsidRPr="006B0FC7" w:rsidRDefault="00481487" w:rsidP="00506EA3">
      <w:pPr>
        <w:pStyle w:val="11"/>
        <w:numPr>
          <w:ilvl w:val="0"/>
          <w:numId w:val="0"/>
        </w:numPr>
        <w:tabs>
          <w:tab w:val="left" w:pos="5038"/>
        </w:tabs>
        <w:spacing w:line="360" w:lineRule="auto"/>
        <w:ind w:left="-18"/>
        <w:jc w:val="center"/>
        <w:rPr>
          <w:sz w:val="30"/>
          <w:szCs w:val="30"/>
          <w:lang w:eastAsia="zh-CN"/>
        </w:rPr>
      </w:pPr>
      <w:bookmarkStart w:id="7" w:name="_Toc215393559"/>
      <w:bookmarkStart w:id="8" w:name="_Toc215394534"/>
      <w:bookmarkStart w:id="9" w:name="_Toc322352692"/>
      <w:r w:rsidRPr="006B0FC7">
        <w:rPr>
          <w:sz w:val="36"/>
          <w:szCs w:val="36"/>
        </w:rPr>
        <w:t>第一章</w:t>
      </w:r>
      <w:r w:rsidRPr="006B0FC7">
        <w:rPr>
          <w:sz w:val="36"/>
          <w:szCs w:val="36"/>
        </w:rPr>
        <w:t xml:space="preserve">      </w:t>
      </w:r>
      <w:r w:rsidR="00BA1BA4" w:rsidRPr="006B0FC7">
        <w:rPr>
          <w:rFonts w:hint="eastAsia"/>
          <w:sz w:val="36"/>
          <w:szCs w:val="36"/>
          <w:lang w:eastAsia="zh-CN"/>
        </w:rPr>
        <w:t>招标公告</w:t>
      </w:r>
      <w:r w:rsidRPr="006B0FC7">
        <w:rPr>
          <w:sz w:val="36"/>
          <w:szCs w:val="36"/>
        </w:rPr>
        <w:br w:type="page"/>
      </w:r>
      <w:bookmarkStart w:id="10" w:name="_Toc215393560"/>
      <w:bookmarkStart w:id="11" w:name="_Toc215394535"/>
      <w:bookmarkStart w:id="12" w:name="_Toc322352693"/>
      <w:r w:rsidR="00506EA3" w:rsidRPr="006B0FC7">
        <w:rPr>
          <w:sz w:val="30"/>
          <w:szCs w:val="30"/>
        </w:rPr>
        <w:lastRenderedPageBreak/>
        <w:t>第一章</w:t>
      </w:r>
      <w:r w:rsidR="00506EA3" w:rsidRPr="006B0FC7">
        <w:rPr>
          <w:sz w:val="30"/>
          <w:szCs w:val="30"/>
        </w:rPr>
        <w:t xml:space="preserve">   </w:t>
      </w:r>
      <w:r w:rsidR="00506EA3" w:rsidRPr="006B0FC7">
        <w:rPr>
          <w:rFonts w:hint="eastAsia"/>
          <w:sz w:val="30"/>
          <w:szCs w:val="30"/>
          <w:lang w:eastAsia="zh-CN"/>
        </w:rPr>
        <w:t>招标公告</w:t>
      </w:r>
    </w:p>
    <w:p w14:paraId="7FDA949F" w14:textId="77777777" w:rsidR="00506EA3" w:rsidRPr="006B0FC7" w:rsidRDefault="00506EA3" w:rsidP="00506EA3">
      <w:pPr>
        <w:rPr>
          <w:rFonts w:ascii="宋体" w:hAnsi="宋体"/>
          <w:szCs w:val="21"/>
        </w:rPr>
      </w:pPr>
      <w:r w:rsidRPr="006B0FC7">
        <w:rPr>
          <w:rFonts w:ascii="宋体" w:hAnsi="宋体" w:hint="eastAsia"/>
          <w:szCs w:val="21"/>
        </w:rPr>
        <w:t>政府采购项目名称：</w:t>
      </w:r>
      <w:r w:rsidR="00964787" w:rsidRPr="006B0FC7">
        <w:rPr>
          <w:rFonts w:ascii="宋体" w:hAnsi="宋体" w:hint="eastAsia"/>
          <w:szCs w:val="21"/>
        </w:rPr>
        <w:t>政府购买公共云计算服务项目</w:t>
      </w:r>
      <w:r w:rsidR="008375FB" w:rsidRPr="006B0FC7">
        <w:rPr>
          <w:rFonts w:ascii="宋体" w:hAnsi="宋体" w:hint="eastAsia"/>
          <w:szCs w:val="21"/>
        </w:rPr>
        <w:t xml:space="preserve">           招标编号：</w:t>
      </w:r>
      <w:r w:rsidR="008375FB" w:rsidRPr="006B0FC7">
        <w:rPr>
          <w:rFonts w:ascii="宋体" w:hAnsi="宋体"/>
          <w:szCs w:val="21"/>
        </w:rPr>
        <w:t>GFTC15B482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506EA3" w:rsidRPr="006B0FC7" w14:paraId="19909578" w14:textId="77777777">
        <w:tc>
          <w:tcPr>
            <w:tcW w:w="8522" w:type="dxa"/>
          </w:tcPr>
          <w:p w14:paraId="7F848288" w14:textId="77777777" w:rsidR="00506EA3" w:rsidRPr="006B0FC7" w:rsidRDefault="00506EA3" w:rsidP="008E2C9C">
            <w:pPr>
              <w:rPr>
                <w:rFonts w:ascii="宋体" w:hAnsi="宋体"/>
                <w:szCs w:val="21"/>
              </w:rPr>
            </w:pPr>
            <w:r w:rsidRPr="006B0FC7">
              <w:rPr>
                <w:rFonts w:ascii="宋体" w:hAnsi="宋体" w:hint="eastAsia"/>
                <w:szCs w:val="21"/>
              </w:rPr>
              <w:t>采购人名称： 北京市经济和信息化委员会</w:t>
            </w:r>
          </w:p>
        </w:tc>
      </w:tr>
      <w:tr w:rsidR="00506EA3" w:rsidRPr="006B0FC7" w14:paraId="7E19DB31" w14:textId="77777777">
        <w:trPr>
          <w:trHeight w:val="310"/>
        </w:trPr>
        <w:tc>
          <w:tcPr>
            <w:tcW w:w="8522" w:type="dxa"/>
          </w:tcPr>
          <w:p w14:paraId="5AC2CC06" w14:textId="77777777" w:rsidR="00506EA3" w:rsidRPr="006B0FC7" w:rsidRDefault="00506EA3" w:rsidP="008E2C9C">
            <w:pPr>
              <w:rPr>
                <w:rFonts w:ascii="宋体" w:hAnsi="宋体"/>
                <w:szCs w:val="21"/>
              </w:rPr>
            </w:pPr>
            <w:r w:rsidRPr="006B0FC7">
              <w:rPr>
                <w:rFonts w:ascii="宋体" w:hAnsi="宋体" w:hint="eastAsia"/>
                <w:szCs w:val="21"/>
              </w:rPr>
              <w:t>采购人地址：</w:t>
            </w:r>
            <w:r w:rsidR="008375FB" w:rsidRPr="006B0FC7">
              <w:rPr>
                <w:rFonts w:ascii="宋体" w:hAnsi="宋体" w:hint="eastAsia"/>
                <w:szCs w:val="21"/>
              </w:rPr>
              <w:t xml:space="preserve"> </w:t>
            </w:r>
            <w:r w:rsidRPr="006B0FC7">
              <w:rPr>
                <w:rFonts w:ascii="宋体" w:hAnsi="宋体" w:hint="eastAsia"/>
                <w:szCs w:val="21"/>
              </w:rPr>
              <w:t>北京市朝阳区惠新东街6号</w:t>
            </w:r>
          </w:p>
        </w:tc>
      </w:tr>
      <w:tr w:rsidR="00506EA3" w:rsidRPr="006B0FC7" w14:paraId="73467113" w14:textId="77777777">
        <w:trPr>
          <w:trHeight w:val="310"/>
        </w:trPr>
        <w:tc>
          <w:tcPr>
            <w:tcW w:w="8522" w:type="dxa"/>
          </w:tcPr>
          <w:p w14:paraId="40FADEE9" w14:textId="77777777" w:rsidR="00506EA3" w:rsidRPr="006B0FC7" w:rsidRDefault="00506EA3" w:rsidP="00964787">
            <w:pPr>
              <w:rPr>
                <w:rFonts w:ascii="宋体" w:hAnsi="宋体"/>
                <w:szCs w:val="21"/>
              </w:rPr>
            </w:pPr>
            <w:r w:rsidRPr="006B0FC7">
              <w:rPr>
                <w:rFonts w:ascii="宋体" w:hAnsi="宋体" w:hint="eastAsia"/>
                <w:szCs w:val="21"/>
              </w:rPr>
              <w:t>采购人联系方式：</w:t>
            </w:r>
            <w:r w:rsidR="00964787" w:rsidRPr="006B0FC7">
              <w:rPr>
                <w:rFonts w:ascii="宋体" w:hAnsi="宋体" w:hint="eastAsia"/>
                <w:szCs w:val="21"/>
              </w:rPr>
              <w:t>韩女士 57587516</w:t>
            </w:r>
          </w:p>
        </w:tc>
      </w:tr>
      <w:tr w:rsidR="00506EA3" w:rsidRPr="006B0FC7" w14:paraId="1B741AC4" w14:textId="77777777">
        <w:tc>
          <w:tcPr>
            <w:tcW w:w="8522" w:type="dxa"/>
          </w:tcPr>
          <w:p w14:paraId="706CDD56" w14:textId="77777777" w:rsidR="00506EA3" w:rsidRPr="006B0FC7" w:rsidRDefault="00506EA3" w:rsidP="008E2C9C">
            <w:pPr>
              <w:rPr>
                <w:rFonts w:ascii="宋体" w:hAnsi="宋体"/>
                <w:szCs w:val="21"/>
              </w:rPr>
            </w:pPr>
            <w:r w:rsidRPr="006B0FC7">
              <w:rPr>
                <w:rFonts w:ascii="宋体" w:hAnsi="宋体" w:hint="eastAsia"/>
                <w:szCs w:val="21"/>
              </w:rPr>
              <w:t>采购代理机构全称：北京中招国发工程项目管理有限公司</w:t>
            </w:r>
          </w:p>
        </w:tc>
      </w:tr>
      <w:tr w:rsidR="00506EA3" w:rsidRPr="006B0FC7" w14:paraId="6302DE0E" w14:textId="77777777">
        <w:tc>
          <w:tcPr>
            <w:tcW w:w="8522" w:type="dxa"/>
          </w:tcPr>
          <w:p w14:paraId="503381AE" w14:textId="77777777" w:rsidR="00506EA3" w:rsidRPr="006B0FC7" w:rsidRDefault="00506EA3" w:rsidP="008E2C9C">
            <w:pPr>
              <w:rPr>
                <w:szCs w:val="21"/>
              </w:rPr>
            </w:pPr>
            <w:r w:rsidRPr="006B0FC7">
              <w:rPr>
                <w:rFonts w:hint="eastAsia"/>
                <w:szCs w:val="21"/>
              </w:rPr>
              <w:t>采购代理机构地址：北京市朝阳区北三环中路</w:t>
            </w:r>
            <w:r w:rsidRPr="006B0FC7">
              <w:rPr>
                <w:rFonts w:hint="eastAsia"/>
                <w:szCs w:val="21"/>
              </w:rPr>
              <w:t>2</w:t>
            </w:r>
            <w:r w:rsidRPr="006B0FC7">
              <w:rPr>
                <w:rFonts w:hint="eastAsia"/>
                <w:szCs w:val="21"/>
              </w:rPr>
              <w:t>号院</w:t>
            </w:r>
            <w:r w:rsidRPr="006B0FC7">
              <w:rPr>
                <w:rFonts w:hint="eastAsia"/>
                <w:szCs w:val="21"/>
              </w:rPr>
              <w:t>7</w:t>
            </w:r>
            <w:r w:rsidRPr="006B0FC7">
              <w:rPr>
                <w:rFonts w:hint="eastAsia"/>
                <w:szCs w:val="21"/>
              </w:rPr>
              <w:t>号楼</w:t>
            </w:r>
            <w:r w:rsidRPr="006B0FC7">
              <w:rPr>
                <w:rFonts w:hint="eastAsia"/>
                <w:szCs w:val="21"/>
              </w:rPr>
              <w:t>3</w:t>
            </w:r>
            <w:r w:rsidRPr="006B0FC7">
              <w:rPr>
                <w:rFonts w:hint="eastAsia"/>
                <w:szCs w:val="21"/>
              </w:rPr>
              <w:t>层</w:t>
            </w:r>
          </w:p>
        </w:tc>
      </w:tr>
      <w:tr w:rsidR="00506EA3" w:rsidRPr="006B0FC7" w14:paraId="26543AE4" w14:textId="77777777">
        <w:tc>
          <w:tcPr>
            <w:tcW w:w="8522" w:type="dxa"/>
          </w:tcPr>
          <w:p w14:paraId="000DA3DE" w14:textId="77777777" w:rsidR="00506EA3" w:rsidRPr="006B0FC7" w:rsidRDefault="00506EA3" w:rsidP="008E2C9C">
            <w:pPr>
              <w:rPr>
                <w:rFonts w:ascii="宋体" w:hAnsi="宋体"/>
                <w:szCs w:val="21"/>
              </w:rPr>
            </w:pPr>
            <w:r w:rsidRPr="006B0FC7">
              <w:rPr>
                <w:rFonts w:ascii="宋体" w:hAnsi="宋体" w:hint="eastAsia"/>
                <w:szCs w:val="21"/>
              </w:rPr>
              <w:t>采购代理机构联系方式：吴辰、王敬</w:t>
            </w:r>
            <w:r w:rsidRPr="006B0FC7">
              <w:rPr>
                <w:rFonts w:hint="eastAsia"/>
                <w:caps/>
              </w:rPr>
              <w:t xml:space="preserve">  010-82233939-8052  010-82233939-8050</w:t>
            </w:r>
          </w:p>
        </w:tc>
      </w:tr>
      <w:tr w:rsidR="00506EA3" w:rsidRPr="006B0FC7" w14:paraId="7EC72B77" w14:textId="77777777">
        <w:tc>
          <w:tcPr>
            <w:tcW w:w="8522" w:type="dxa"/>
          </w:tcPr>
          <w:p w14:paraId="0863FBFF" w14:textId="77777777" w:rsidR="00506EA3" w:rsidRPr="006B0FC7" w:rsidRDefault="00506EA3" w:rsidP="008E2C9C">
            <w:pPr>
              <w:rPr>
                <w:rFonts w:ascii="宋体" w:hAnsi="宋体"/>
                <w:szCs w:val="21"/>
              </w:rPr>
            </w:pPr>
          </w:p>
        </w:tc>
      </w:tr>
      <w:tr w:rsidR="00506EA3" w:rsidRPr="006B0FC7" w14:paraId="34B804EF" w14:textId="77777777">
        <w:tc>
          <w:tcPr>
            <w:tcW w:w="8522" w:type="dxa"/>
          </w:tcPr>
          <w:p w14:paraId="39DB7F86" w14:textId="77777777" w:rsidR="00506EA3" w:rsidRPr="006B0FC7" w:rsidRDefault="00506EA3" w:rsidP="00F66A95">
            <w:pPr>
              <w:rPr>
                <w:rFonts w:ascii="宋体" w:hAnsi="宋体"/>
                <w:szCs w:val="21"/>
              </w:rPr>
            </w:pPr>
            <w:r w:rsidRPr="006B0FC7">
              <w:rPr>
                <w:rFonts w:ascii="宋体" w:hAnsi="宋体" w:hint="eastAsia"/>
                <w:szCs w:val="21"/>
              </w:rPr>
              <w:t>采购预算：人民币</w:t>
            </w:r>
            <w:r w:rsidR="00192D9F" w:rsidRPr="006B0FC7">
              <w:rPr>
                <w:rFonts w:hint="eastAsia"/>
                <w:caps/>
              </w:rPr>
              <w:t>900.00</w:t>
            </w:r>
            <w:r w:rsidRPr="006B0FC7">
              <w:rPr>
                <w:rFonts w:hint="eastAsia"/>
                <w:caps/>
              </w:rPr>
              <w:t>万元，其中包一</w:t>
            </w:r>
            <w:r w:rsidR="00F66A95" w:rsidRPr="006B0FC7">
              <w:rPr>
                <w:rFonts w:hint="eastAsia"/>
                <w:caps/>
              </w:rPr>
              <w:t>预算</w:t>
            </w:r>
            <w:r w:rsidRPr="006B0FC7">
              <w:rPr>
                <w:rFonts w:hint="eastAsia"/>
                <w:caps/>
              </w:rPr>
              <w:t>价：</w:t>
            </w:r>
            <w:r w:rsidR="00964787" w:rsidRPr="006B0FC7">
              <w:rPr>
                <w:rFonts w:hint="eastAsia"/>
                <w:caps/>
              </w:rPr>
              <w:t>300</w:t>
            </w:r>
            <w:r w:rsidRPr="006B0FC7">
              <w:rPr>
                <w:rFonts w:hint="eastAsia"/>
                <w:caps/>
              </w:rPr>
              <w:t>万元</w:t>
            </w:r>
            <w:r w:rsidR="00192D9F" w:rsidRPr="006B0FC7">
              <w:rPr>
                <w:rFonts w:hint="eastAsia"/>
                <w:caps/>
              </w:rPr>
              <w:t>、</w:t>
            </w:r>
            <w:r w:rsidRPr="006B0FC7">
              <w:rPr>
                <w:rFonts w:hint="eastAsia"/>
                <w:caps/>
              </w:rPr>
              <w:t xml:space="preserve"> </w:t>
            </w:r>
            <w:r w:rsidRPr="006B0FC7">
              <w:rPr>
                <w:rFonts w:hint="eastAsia"/>
                <w:caps/>
              </w:rPr>
              <w:t>包二</w:t>
            </w:r>
            <w:r w:rsidR="00F66A95" w:rsidRPr="006B0FC7">
              <w:rPr>
                <w:rFonts w:hint="eastAsia"/>
                <w:caps/>
              </w:rPr>
              <w:t>预算</w:t>
            </w:r>
            <w:r w:rsidRPr="006B0FC7">
              <w:rPr>
                <w:rFonts w:hint="eastAsia"/>
                <w:caps/>
              </w:rPr>
              <w:t>价：</w:t>
            </w:r>
            <w:r w:rsidR="00964787" w:rsidRPr="006B0FC7">
              <w:rPr>
                <w:rFonts w:hint="eastAsia"/>
                <w:caps/>
              </w:rPr>
              <w:t>600</w:t>
            </w:r>
            <w:r w:rsidR="00192D9F" w:rsidRPr="006B0FC7">
              <w:rPr>
                <w:rFonts w:hint="eastAsia"/>
                <w:caps/>
              </w:rPr>
              <w:t xml:space="preserve"> </w:t>
            </w:r>
            <w:r w:rsidRPr="006B0FC7">
              <w:rPr>
                <w:rFonts w:hint="eastAsia"/>
                <w:caps/>
              </w:rPr>
              <w:t>万元</w:t>
            </w:r>
          </w:p>
        </w:tc>
      </w:tr>
      <w:tr w:rsidR="00506EA3" w:rsidRPr="006B0FC7" w14:paraId="75E0BB85" w14:textId="77777777">
        <w:tc>
          <w:tcPr>
            <w:tcW w:w="8522" w:type="dxa"/>
          </w:tcPr>
          <w:p w14:paraId="12A202B8" w14:textId="77777777" w:rsidR="00506EA3" w:rsidRPr="006B0FC7" w:rsidRDefault="00506EA3" w:rsidP="008E2C9C">
            <w:pPr>
              <w:rPr>
                <w:caps/>
              </w:rPr>
            </w:pPr>
            <w:r w:rsidRPr="006B0FC7">
              <w:rPr>
                <w:rFonts w:ascii="宋体" w:hAnsi="宋体" w:hint="eastAsia"/>
                <w:szCs w:val="21"/>
              </w:rPr>
              <w:t>采购数量：</w:t>
            </w:r>
          </w:p>
          <w:tbl>
            <w:tblPr>
              <w:tblW w:w="0" w:type="auto"/>
              <w:tblLook w:val="04A0" w:firstRow="1" w:lastRow="0" w:firstColumn="1" w:lastColumn="0" w:noHBand="0" w:noVBand="1"/>
            </w:tblPr>
            <w:tblGrid>
              <w:gridCol w:w="1139"/>
              <w:gridCol w:w="6143"/>
              <w:gridCol w:w="1014"/>
            </w:tblGrid>
            <w:tr w:rsidR="00506EA3" w:rsidRPr="006B0FC7" w14:paraId="02EBF0DB" w14:textId="77777777">
              <w:tc>
                <w:tcPr>
                  <w:tcW w:w="1139" w:type="dxa"/>
                  <w:vAlign w:val="center"/>
                </w:tcPr>
                <w:p w14:paraId="6C4F01AA" w14:textId="77777777" w:rsidR="00506EA3" w:rsidRPr="006B0FC7" w:rsidRDefault="00506EA3" w:rsidP="008E2C9C">
                  <w:pPr>
                    <w:spacing w:line="360" w:lineRule="auto"/>
                    <w:rPr>
                      <w:rFonts w:ascii="宋体" w:hAnsi="宋体" w:cs="宋体"/>
                      <w:bCs/>
                      <w:kern w:val="0"/>
                    </w:rPr>
                  </w:pPr>
                  <w:r w:rsidRPr="006B0FC7">
                    <w:rPr>
                      <w:rFonts w:ascii="宋体" w:hAnsi="宋体" w:cs="宋体" w:hint="eastAsia"/>
                      <w:bCs/>
                      <w:kern w:val="0"/>
                    </w:rPr>
                    <w:t>包一</w:t>
                  </w:r>
                </w:p>
              </w:tc>
              <w:tc>
                <w:tcPr>
                  <w:tcW w:w="6143" w:type="dxa"/>
                  <w:vAlign w:val="center"/>
                </w:tcPr>
                <w:p w14:paraId="2DFFD922" w14:textId="77777777" w:rsidR="00506EA3" w:rsidRPr="006B0FC7" w:rsidRDefault="00192D9F" w:rsidP="008E2C9C">
                  <w:pPr>
                    <w:widowControl/>
                    <w:spacing w:line="360" w:lineRule="auto"/>
                    <w:rPr>
                      <w:rFonts w:ascii="宋体" w:hAnsi="宋体" w:cs="宋体"/>
                      <w:bCs/>
                      <w:kern w:val="0"/>
                    </w:rPr>
                  </w:pPr>
                  <w:r w:rsidRPr="006B0FC7">
                    <w:rPr>
                      <w:rFonts w:ascii="宋体" w:hAnsi="宋体" w:cs="宋体" w:hint="eastAsia"/>
                      <w:bCs/>
                      <w:kern w:val="0"/>
                    </w:rPr>
                    <w:t>面向制造业的工业服务云平台采购</w:t>
                  </w:r>
                </w:p>
              </w:tc>
              <w:tc>
                <w:tcPr>
                  <w:tcW w:w="1014" w:type="dxa"/>
                  <w:vAlign w:val="center"/>
                </w:tcPr>
                <w:p w14:paraId="4B39C94A" w14:textId="77777777" w:rsidR="00506EA3" w:rsidRPr="006B0FC7" w:rsidRDefault="00506EA3" w:rsidP="008E2C9C">
                  <w:pPr>
                    <w:spacing w:line="360" w:lineRule="auto"/>
                    <w:rPr>
                      <w:rFonts w:ascii="宋体" w:hAnsi="宋体" w:cs="宋体"/>
                      <w:bCs/>
                      <w:kern w:val="0"/>
                    </w:rPr>
                  </w:pPr>
                  <w:r w:rsidRPr="006B0FC7">
                    <w:rPr>
                      <w:rFonts w:ascii="宋体" w:hAnsi="宋体" w:cs="宋体" w:hint="eastAsia"/>
                      <w:bCs/>
                      <w:kern w:val="0"/>
                    </w:rPr>
                    <w:t>1套</w:t>
                  </w:r>
                </w:p>
              </w:tc>
            </w:tr>
            <w:tr w:rsidR="00506EA3" w:rsidRPr="006B0FC7" w14:paraId="3311230C" w14:textId="77777777">
              <w:tc>
                <w:tcPr>
                  <w:tcW w:w="1139" w:type="dxa"/>
                </w:tcPr>
                <w:p w14:paraId="3083B449" w14:textId="77777777" w:rsidR="00506EA3" w:rsidRPr="006B0FC7" w:rsidRDefault="00506EA3" w:rsidP="008E2C9C">
                  <w:pPr>
                    <w:spacing w:line="360" w:lineRule="auto"/>
                    <w:rPr>
                      <w:rFonts w:ascii="宋体" w:hAnsi="宋体" w:cs="宋体"/>
                      <w:bCs/>
                      <w:kern w:val="0"/>
                    </w:rPr>
                  </w:pPr>
                  <w:r w:rsidRPr="006B0FC7">
                    <w:rPr>
                      <w:rFonts w:ascii="宋体" w:hAnsi="宋体" w:cs="宋体" w:hint="eastAsia"/>
                      <w:bCs/>
                      <w:kern w:val="0"/>
                    </w:rPr>
                    <w:t>包二</w:t>
                  </w:r>
                </w:p>
              </w:tc>
              <w:tc>
                <w:tcPr>
                  <w:tcW w:w="6143" w:type="dxa"/>
                </w:tcPr>
                <w:p w14:paraId="47A82D3D" w14:textId="77777777" w:rsidR="00506EA3" w:rsidRPr="006B0FC7" w:rsidRDefault="00192D9F" w:rsidP="008E2C9C">
                  <w:pPr>
                    <w:rPr>
                      <w:rFonts w:ascii="宋体" w:hAnsi="宋体" w:cs="宋体"/>
                      <w:bCs/>
                      <w:kern w:val="0"/>
                    </w:rPr>
                  </w:pPr>
                  <w:r w:rsidRPr="006B0FC7">
                    <w:rPr>
                      <w:rFonts w:ascii="宋体" w:hAnsi="宋体" w:cs="宋体" w:hint="eastAsia"/>
                      <w:bCs/>
                      <w:kern w:val="0"/>
                    </w:rPr>
                    <w:t>企业管理云服务采购及中小企业云计算基础设施服务采购</w:t>
                  </w:r>
                </w:p>
              </w:tc>
              <w:tc>
                <w:tcPr>
                  <w:tcW w:w="1014" w:type="dxa"/>
                </w:tcPr>
                <w:p w14:paraId="19DC4A0A" w14:textId="77777777" w:rsidR="00506EA3" w:rsidRPr="006B0FC7" w:rsidRDefault="00506EA3" w:rsidP="008E2C9C">
                  <w:pPr>
                    <w:spacing w:line="360" w:lineRule="auto"/>
                    <w:rPr>
                      <w:rFonts w:ascii="宋体" w:hAnsi="宋体" w:cs="宋体"/>
                      <w:bCs/>
                      <w:kern w:val="0"/>
                    </w:rPr>
                  </w:pPr>
                  <w:r w:rsidRPr="006B0FC7">
                    <w:rPr>
                      <w:rFonts w:ascii="宋体" w:hAnsi="宋体" w:cs="宋体" w:hint="eastAsia"/>
                      <w:bCs/>
                      <w:kern w:val="0"/>
                    </w:rPr>
                    <w:t>1套</w:t>
                  </w:r>
                </w:p>
              </w:tc>
            </w:tr>
          </w:tbl>
          <w:p w14:paraId="337A4CCA" w14:textId="77777777" w:rsidR="00506EA3" w:rsidRPr="006B0FC7" w:rsidRDefault="00506EA3" w:rsidP="008E2C9C">
            <w:pPr>
              <w:rPr>
                <w:rFonts w:ascii="宋体" w:hAnsi="宋体"/>
                <w:szCs w:val="21"/>
              </w:rPr>
            </w:pPr>
          </w:p>
        </w:tc>
      </w:tr>
      <w:tr w:rsidR="00506EA3" w:rsidRPr="006B0FC7" w14:paraId="3F076C44" w14:textId="77777777">
        <w:tc>
          <w:tcPr>
            <w:tcW w:w="8522" w:type="dxa"/>
          </w:tcPr>
          <w:p w14:paraId="4986CADC" w14:textId="77777777" w:rsidR="00192D9F" w:rsidRPr="006B0FC7" w:rsidRDefault="00506EA3" w:rsidP="00192D9F">
            <w:pPr>
              <w:rPr>
                <w:rFonts w:ascii="宋体" w:hAnsi="宋体"/>
                <w:szCs w:val="21"/>
              </w:rPr>
            </w:pPr>
            <w:r w:rsidRPr="006B0FC7">
              <w:rPr>
                <w:rFonts w:ascii="宋体" w:hAnsi="宋体" w:hint="eastAsia"/>
                <w:szCs w:val="21"/>
              </w:rPr>
              <w:t>采购用途</w:t>
            </w:r>
            <w:r w:rsidR="00192D9F" w:rsidRPr="006B0FC7">
              <w:rPr>
                <w:rFonts w:ascii="宋体" w:hAnsi="宋体" w:hint="eastAsia"/>
                <w:szCs w:val="21"/>
              </w:rPr>
              <w:t>（包1）</w:t>
            </w:r>
            <w:r w:rsidRPr="006B0FC7">
              <w:rPr>
                <w:rFonts w:ascii="宋体" w:hAnsi="宋体" w:hint="eastAsia"/>
                <w:szCs w:val="21"/>
              </w:rPr>
              <w:t>：</w:t>
            </w:r>
            <w:r w:rsidR="00192D9F" w:rsidRPr="006B0FC7">
              <w:rPr>
                <w:rFonts w:ascii="宋体" w:hAnsi="宋体" w:hint="eastAsia"/>
                <w:szCs w:val="21"/>
              </w:rPr>
              <w:t>面向制造业的工业服务云平台帮助中小企业解决研发创新以及产品生产中遇到的信息化成本高、研发效率低下、产品设计周期较长等多方面问题；缩小中小企业信息化的数字鸿沟，为中小企业信息化提供咨询服务、共性技术、支撑保障、技术交流和高效服务，对加速中小企业转型升级，推进中国制造到中国创造的转变，具有重要的现实意义。</w:t>
            </w:r>
          </w:p>
          <w:p w14:paraId="53214957" w14:textId="77777777" w:rsidR="00506EA3" w:rsidRPr="006B0FC7" w:rsidRDefault="00192D9F" w:rsidP="008E2C9C">
            <w:pPr>
              <w:rPr>
                <w:bCs/>
                <w:szCs w:val="21"/>
              </w:rPr>
            </w:pPr>
            <w:r w:rsidRPr="006B0FC7">
              <w:rPr>
                <w:rFonts w:ascii="宋体" w:hAnsi="宋体" w:hint="eastAsia"/>
                <w:szCs w:val="21"/>
              </w:rPr>
              <w:t>采购用途（包2）：</w:t>
            </w:r>
            <w:r w:rsidRPr="006B0FC7">
              <w:rPr>
                <w:rFonts w:ascii="Arial" w:hAnsi="Arial" w:cs="Arial" w:hint="eastAsia"/>
                <w:szCs w:val="21"/>
              </w:rPr>
              <w:t>帮助企业提升创新能力和协作效率，特此针对初创型企业和具有创新业态、创新模式的企业用户需求开展政府购买企业管理云服务工作。</w:t>
            </w:r>
          </w:p>
        </w:tc>
      </w:tr>
      <w:tr w:rsidR="00506EA3" w:rsidRPr="006B0FC7" w14:paraId="69D6D0CE" w14:textId="77777777">
        <w:tc>
          <w:tcPr>
            <w:tcW w:w="8522" w:type="dxa"/>
          </w:tcPr>
          <w:p w14:paraId="1AD1487E" w14:textId="77777777" w:rsidR="00506EA3" w:rsidRPr="006B0FC7" w:rsidRDefault="00506EA3" w:rsidP="008E2C9C">
            <w:pPr>
              <w:rPr>
                <w:rFonts w:ascii="宋体" w:hAnsi="宋体"/>
                <w:szCs w:val="21"/>
              </w:rPr>
            </w:pPr>
            <w:r w:rsidRPr="006B0FC7">
              <w:rPr>
                <w:rFonts w:ascii="宋体" w:hAnsi="宋体" w:hint="eastAsia"/>
                <w:szCs w:val="21"/>
              </w:rPr>
              <w:t>简要技术要求/招标项目的性质：见招标文件。</w:t>
            </w:r>
          </w:p>
        </w:tc>
      </w:tr>
      <w:tr w:rsidR="00506EA3" w:rsidRPr="006B0FC7" w14:paraId="59B15996" w14:textId="77777777">
        <w:tc>
          <w:tcPr>
            <w:tcW w:w="8522" w:type="dxa"/>
          </w:tcPr>
          <w:p w14:paraId="7115502A" w14:textId="77777777" w:rsidR="00506EA3" w:rsidRPr="006B0FC7" w:rsidRDefault="00506EA3" w:rsidP="008E2C9C">
            <w:pPr>
              <w:rPr>
                <w:rFonts w:ascii="宋体" w:hAnsi="宋体"/>
                <w:szCs w:val="21"/>
              </w:rPr>
            </w:pPr>
          </w:p>
        </w:tc>
      </w:tr>
      <w:tr w:rsidR="00506EA3" w:rsidRPr="006B0FC7" w14:paraId="170B7831" w14:textId="77777777">
        <w:tc>
          <w:tcPr>
            <w:tcW w:w="8522" w:type="dxa"/>
          </w:tcPr>
          <w:p w14:paraId="03C6B2ED" w14:textId="77777777" w:rsidR="00506EA3" w:rsidRPr="006B0FC7" w:rsidRDefault="00506EA3" w:rsidP="008E2C9C">
            <w:pPr>
              <w:rPr>
                <w:rFonts w:hAnsi="宋体"/>
              </w:rPr>
            </w:pPr>
            <w:r w:rsidRPr="006B0FC7">
              <w:rPr>
                <w:rFonts w:hAnsi="宋体" w:hint="eastAsia"/>
              </w:rPr>
              <w:t>投标人的资格条件：</w:t>
            </w:r>
            <w:r w:rsidRPr="006B0FC7">
              <w:rPr>
                <w:rFonts w:hAnsi="宋体" w:hint="eastAsia"/>
              </w:rPr>
              <w:t xml:space="preserve"> 1.</w:t>
            </w:r>
            <w:r w:rsidRPr="006B0FC7">
              <w:rPr>
                <w:rFonts w:hAnsi="宋体" w:hint="eastAsia"/>
              </w:rPr>
              <w:t>投标人必须具备《政府采购法》第二十二条规定的条件：</w:t>
            </w:r>
          </w:p>
          <w:p w14:paraId="78CAE2FE" w14:textId="77777777" w:rsidR="00506EA3" w:rsidRPr="006B0FC7" w:rsidRDefault="00506EA3" w:rsidP="008E2C9C">
            <w:pPr>
              <w:tabs>
                <w:tab w:val="left" w:pos="720"/>
              </w:tabs>
              <w:ind w:firstLineChars="900" w:firstLine="1890"/>
              <w:rPr>
                <w:rFonts w:hAnsi="宋体"/>
              </w:rPr>
            </w:pPr>
            <w:r w:rsidRPr="006B0FC7">
              <w:rPr>
                <w:rFonts w:hAnsi="宋体" w:hint="eastAsia"/>
              </w:rPr>
              <w:t>（</w:t>
            </w:r>
            <w:r w:rsidRPr="006B0FC7">
              <w:rPr>
                <w:rFonts w:hAnsi="宋体" w:hint="eastAsia"/>
              </w:rPr>
              <w:t>1</w:t>
            </w:r>
            <w:r w:rsidRPr="006B0FC7">
              <w:rPr>
                <w:rFonts w:hAnsi="宋体" w:hint="eastAsia"/>
              </w:rPr>
              <w:t>）具有独立承担民事责任的能力；</w:t>
            </w:r>
          </w:p>
          <w:p w14:paraId="1A73339F" w14:textId="77777777" w:rsidR="00506EA3" w:rsidRPr="006B0FC7" w:rsidRDefault="00506EA3" w:rsidP="008E2C9C">
            <w:pPr>
              <w:tabs>
                <w:tab w:val="left" w:pos="720"/>
              </w:tabs>
              <w:ind w:firstLineChars="900" w:firstLine="1890"/>
              <w:rPr>
                <w:rFonts w:hAnsi="宋体"/>
              </w:rPr>
            </w:pPr>
            <w:r w:rsidRPr="006B0FC7">
              <w:rPr>
                <w:rFonts w:hAnsi="宋体" w:hint="eastAsia"/>
              </w:rPr>
              <w:t>（</w:t>
            </w:r>
            <w:r w:rsidRPr="006B0FC7">
              <w:rPr>
                <w:rFonts w:hAnsi="宋体" w:hint="eastAsia"/>
              </w:rPr>
              <w:t>2</w:t>
            </w:r>
            <w:r w:rsidRPr="006B0FC7">
              <w:rPr>
                <w:rFonts w:hAnsi="宋体" w:hint="eastAsia"/>
              </w:rPr>
              <w:t>）具有良好的商业信誉和健全的财务会计制度；</w:t>
            </w:r>
          </w:p>
          <w:p w14:paraId="50900C4A" w14:textId="77777777" w:rsidR="00506EA3" w:rsidRPr="006B0FC7" w:rsidRDefault="00506EA3" w:rsidP="008E2C9C">
            <w:pPr>
              <w:tabs>
                <w:tab w:val="left" w:pos="720"/>
              </w:tabs>
              <w:ind w:firstLineChars="900" w:firstLine="1890"/>
              <w:rPr>
                <w:rFonts w:hAnsi="宋体"/>
              </w:rPr>
            </w:pPr>
            <w:r w:rsidRPr="006B0FC7">
              <w:rPr>
                <w:rFonts w:hAnsi="宋体" w:hint="eastAsia"/>
              </w:rPr>
              <w:t>（</w:t>
            </w:r>
            <w:r w:rsidRPr="006B0FC7">
              <w:rPr>
                <w:rFonts w:hAnsi="宋体" w:hint="eastAsia"/>
              </w:rPr>
              <w:t>3</w:t>
            </w:r>
            <w:r w:rsidRPr="006B0FC7">
              <w:rPr>
                <w:rFonts w:hAnsi="宋体" w:hint="eastAsia"/>
              </w:rPr>
              <w:t>）具有履行合同所必需的设备和专业技术能力；</w:t>
            </w:r>
          </w:p>
          <w:p w14:paraId="41344F32" w14:textId="77777777" w:rsidR="00506EA3" w:rsidRPr="006B0FC7" w:rsidRDefault="00506EA3" w:rsidP="008E2C9C">
            <w:pPr>
              <w:tabs>
                <w:tab w:val="left" w:pos="720"/>
              </w:tabs>
              <w:ind w:firstLineChars="900" w:firstLine="1890"/>
              <w:rPr>
                <w:rFonts w:hAnsi="宋体"/>
              </w:rPr>
            </w:pPr>
            <w:r w:rsidRPr="006B0FC7">
              <w:rPr>
                <w:rFonts w:hAnsi="宋体" w:hint="eastAsia"/>
              </w:rPr>
              <w:t>（</w:t>
            </w:r>
            <w:r w:rsidRPr="006B0FC7">
              <w:rPr>
                <w:rFonts w:hAnsi="宋体" w:hint="eastAsia"/>
              </w:rPr>
              <w:t>4</w:t>
            </w:r>
            <w:r w:rsidRPr="006B0FC7">
              <w:rPr>
                <w:rFonts w:hAnsi="宋体" w:hint="eastAsia"/>
              </w:rPr>
              <w:t>）有依法缴纳税收和社会保障资金的良好记录；</w:t>
            </w:r>
          </w:p>
          <w:p w14:paraId="0ECF029D" w14:textId="77777777" w:rsidR="00506EA3" w:rsidRPr="006B0FC7" w:rsidRDefault="00506EA3" w:rsidP="008E2C9C">
            <w:pPr>
              <w:tabs>
                <w:tab w:val="left" w:pos="720"/>
              </w:tabs>
              <w:ind w:firstLineChars="900" w:firstLine="1890"/>
              <w:rPr>
                <w:rFonts w:hAnsi="宋体"/>
              </w:rPr>
            </w:pPr>
            <w:r w:rsidRPr="006B0FC7">
              <w:rPr>
                <w:rFonts w:hAnsi="宋体" w:hint="eastAsia"/>
              </w:rPr>
              <w:t>（</w:t>
            </w:r>
            <w:r w:rsidRPr="006B0FC7">
              <w:rPr>
                <w:rFonts w:hAnsi="宋体" w:hint="eastAsia"/>
              </w:rPr>
              <w:t>5</w:t>
            </w:r>
            <w:r w:rsidRPr="006B0FC7">
              <w:rPr>
                <w:rFonts w:hAnsi="宋体" w:hint="eastAsia"/>
              </w:rPr>
              <w:t>）参加政府采购活动前三年内，在经营活动中没有重大违法记录；</w:t>
            </w:r>
          </w:p>
          <w:p w14:paraId="36A40585" w14:textId="77777777" w:rsidR="00506EA3" w:rsidRPr="006B0FC7" w:rsidRDefault="00506EA3" w:rsidP="008E2C9C">
            <w:pPr>
              <w:tabs>
                <w:tab w:val="left" w:pos="720"/>
              </w:tabs>
              <w:ind w:firstLineChars="900" w:firstLine="1890"/>
              <w:rPr>
                <w:rFonts w:hAnsi="宋体"/>
              </w:rPr>
            </w:pPr>
            <w:r w:rsidRPr="006B0FC7">
              <w:rPr>
                <w:rFonts w:hAnsi="宋体" w:hint="eastAsia"/>
              </w:rPr>
              <w:t>（</w:t>
            </w:r>
            <w:r w:rsidRPr="006B0FC7">
              <w:rPr>
                <w:rFonts w:hAnsi="宋体" w:hint="eastAsia"/>
              </w:rPr>
              <w:t>6</w:t>
            </w:r>
            <w:r w:rsidRPr="006B0FC7">
              <w:rPr>
                <w:rFonts w:hAnsi="宋体" w:hint="eastAsia"/>
              </w:rPr>
              <w:t>）法律、行政法规规定的其他条件。</w:t>
            </w:r>
          </w:p>
          <w:p w14:paraId="4D7499E7" w14:textId="77777777" w:rsidR="001151EA" w:rsidRPr="006B0FC7" w:rsidRDefault="001151EA" w:rsidP="001151EA">
            <w:pPr>
              <w:ind w:leftChars="900" w:left="2071" w:hangingChars="86" w:hanging="181"/>
              <w:rPr>
                <w:rFonts w:hAnsi="宋体"/>
              </w:rPr>
            </w:pPr>
            <w:r w:rsidRPr="006B0FC7">
              <w:rPr>
                <w:rFonts w:hAnsi="宋体" w:hint="eastAsia"/>
              </w:rPr>
              <w:t>2</w:t>
            </w:r>
            <w:r w:rsidRPr="006B0FC7">
              <w:rPr>
                <w:rFonts w:hAnsi="宋体"/>
              </w:rPr>
              <w:t>.</w:t>
            </w:r>
            <w:r w:rsidRPr="006B0FC7">
              <w:rPr>
                <w:rFonts w:hAnsi="宋体"/>
              </w:rPr>
              <w:t>在北京市设有常驻服务网点或服务机构。</w:t>
            </w:r>
          </w:p>
          <w:p w14:paraId="0D4123EA" w14:textId="77777777" w:rsidR="00506EA3" w:rsidRPr="006B0FC7" w:rsidRDefault="001151EA" w:rsidP="008E2C9C">
            <w:pPr>
              <w:ind w:firstLineChars="900" w:firstLine="1890"/>
              <w:rPr>
                <w:rFonts w:hAnsi="宋体"/>
              </w:rPr>
            </w:pPr>
            <w:r w:rsidRPr="006B0FC7">
              <w:rPr>
                <w:rFonts w:hAnsi="宋体" w:hint="eastAsia"/>
              </w:rPr>
              <w:t>3.</w:t>
            </w:r>
            <w:r w:rsidRPr="006B0FC7">
              <w:rPr>
                <w:rFonts w:hAnsi="宋体" w:hint="eastAsia"/>
              </w:rPr>
              <w:t>本次项目包一不接受联合体投标，包二接受联合体投标。</w:t>
            </w:r>
          </w:p>
        </w:tc>
      </w:tr>
      <w:tr w:rsidR="00506EA3" w:rsidRPr="006B0FC7" w14:paraId="016CDA0C" w14:textId="77777777">
        <w:tc>
          <w:tcPr>
            <w:tcW w:w="8522" w:type="dxa"/>
          </w:tcPr>
          <w:p w14:paraId="2E0E9B69" w14:textId="77777777" w:rsidR="00506EA3" w:rsidRPr="006B0FC7" w:rsidRDefault="00506EA3" w:rsidP="001151EA">
            <w:pPr>
              <w:rPr>
                <w:caps/>
              </w:rPr>
            </w:pPr>
            <w:r w:rsidRPr="006B0FC7">
              <w:rPr>
                <w:rFonts w:hint="eastAsia"/>
                <w:caps/>
              </w:rPr>
              <w:t>招标文件发售时间：</w:t>
            </w:r>
            <w:r w:rsidRPr="006B0FC7">
              <w:rPr>
                <w:rFonts w:hint="eastAsia"/>
                <w:caps/>
              </w:rPr>
              <w:t>2015</w:t>
            </w:r>
            <w:r w:rsidRPr="006B0FC7">
              <w:rPr>
                <w:rFonts w:hint="eastAsia"/>
                <w:caps/>
              </w:rPr>
              <w:t>年</w:t>
            </w:r>
            <w:r w:rsidR="00261F00" w:rsidRPr="006B0FC7">
              <w:rPr>
                <w:rFonts w:hint="eastAsia"/>
                <w:caps/>
              </w:rPr>
              <w:t>10</w:t>
            </w:r>
            <w:r w:rsidR="00261F00" w:rsidRPr="006B0FC7">
              <w:rPr>
                <w:rFonts w:hint="eastAsia"/>
                <w:caps/>
              </w:rPr>
              <w:t>月</w:t>
            </w:r>
            <w:r w:rsidR="00261F00" w:rsidRPr="006B0FC7">
              <w:rPr>
                <w:rFonts w:hint="eastAsia"/>
                <w:caps/>
              </w:rPr>
              <w:t xml:space="preserve"> 28</w:t>
            </w:r>
            <w:r w:rsidRPr="006B0FC7">
              <w:rPr>
                <w:rFonts w:hint="eastAsia"/>
                <w:caps/>
              </w:rPr>
              <w:t>日至</w:t>
            </w:r>
            <w:r w:rsidRPr="006B0FC7">
              <w:rPr>
                <w:rFonts w:hint="eastAsia"/>
                <w:caps/>
              </w:rPr>
              <w:t>2015</w:t>
            </w:r>
            <w:r w:rsidRPr="006B0FC7">
              <w:rPr>
                <w:rFonts w:hint="eastAsia"/>
                <w:caps/>
              </w:rPr>
              <w:t>年</w:t>
            </w:r>
            <w:r w:rsidR="00261F00" w:rsidRPr="006B0FC7">
              <w:rPr>
                <w:rFonts w:hint="eastAsia"/>
                <w:caps/>
              </w:rPr>
              <w:t>11</w:t>
            </w:r>
            <w:r w:rsidRPr="006B0FC7">
              <w:rPr>
                <w:rFonts w:hint="eastAsia"/>
                <w:caps/>
              </w:rPr>
              <w:t>月</w:t>
            </w:r>
            <w:r w:rsidR="001151EA" w:rsidRPr="006B0FC7">
              <w:rPr>
                <w:rFonts w:hint="eastAsia"/>
                <w:caps/>
              </w:rPr>
              <w:t>4</w:t>
            </w:r>
            <w:r w:rsidRPr="006B0FC7">
              <w:rPr>
                <w:rFonts w:hint="eastAsia"/>
                <w:caps/>
              </w:rPr>
              <w:t>日（节假日除外），上午</w:t>
            </w:r>
            <w:r w:rsidRPr="006B0FC7">
              <w:rPr>
                <w:rFonts w:hint="eastAsia"/>
                <w:caps/>
              </w:rPr>
              <w:t>9:00</w:t>
            </w:r>
            <w:r w:rsidRPr="006B0FC7">
              <w:rPr>
                <w:rFonts w:hint="eastAsia"/>
                <w:caps/>
              </w:rPr>
              <w:t>至</w:t>
            </w:r>
            <w:r w:rsidRPr="006B0FC7">
              <w:rPr>
                <w:rFonts w:hint="eastAsia"/>
                <w:caps/>
              </w:rPr>
              <w:t>11:00</w:t>
            </w:r>
            <w:r w:rsidRPr="006B0FC7">
              <w:rPr>
                <w:rFonts w:hint="eastAsia"/>
                <w:caps/>
              </w:rPr>
              <w:t>；下午</w:t>
            </w:r>
            <w:r w:rsidRPr="006B0FC7">
              <w:rPr>
                <w:rFonts w:hint="eastAsia"/>
                <w:caps/>
              </w:rPr>
              <w:t>13:00</w:t>
            </w:r>
            <w:r w:rsidRPr="006B0FC7">
              <w:rPr>
                <w:rFonts w:hint="eastAsia"/>
                <w:caps/>
              </w:rPr>
              <w:t>至</w:t>
            </w:r>
            <w:r w:rsidRPr="006B0FC7">
              <w:rPr>
                <w:rFonts w:hint="eastAsia"/>
                <w:caps/>
              </w:rPr>
              <w:t>16:00</w:t>
            </w:r>
            <w:r w:rsidRPr="006B0FC7">
              <w:rPr>
                <w:rFonts w:hint="eastAsia"/>
                <w:caps/>
              </w:rPr>
              <w:t>（北京时间，法定节假日除外）</w:t>
            </w:r>
          </w:p>
        </w:tc>
      </w:tr>
      <w:tr w:rsidR="00506EA3" w:rsidRPr="006B0FC7" w14:paraId="393DFEB3" w14:textId="77777777">
        <w:trPr>
          <w:trHeight w:val="384"/>
        </w:trPr>
        <w:tc>
          <w:tcPr>
            <w:tcW w:w="8522" w:type="dxa"/>
          </w:tcPr>
          <w:p w14:paraId="47F5BC1A" w14:textId="77777777" w:rsidR="00506EA3" w:rsidRPr="006B0FC7" w:rsidRDefault="00506EA3" w:rsidP="008E2C9C">
            <w:pPr>
              <w:rPr>
                <w:caps/>
              </w:rPr>
            </w:pPr>
            <w:r w:rsidRPr="006B0FC7">
              <w:rPr>
                <w:rFonts w:hint="eastAsia"/>
                <w:caps/>
              </w:rPr>
              <w:t>招标文件发售地点：北京市朝阳区北三环中路</w:t>
            </w:r>
            <w:r w:rsidRPr="006B0FC7">
              <w:rPr>
                <w:rFonts w:hint="eastAsia"/>
                <w:caps/>
              </w:rPr>
              <w:t>2</w:t>
            </w:r>
            <w:r w:rsidRPr="006B0FC7">
              <w:rPr>
                <w:rFonts w:hint="eastAsia"/>
                <w:caps/>
              </w:rPr>
              <w:t>号院</w:t>
            </w:r>
            <w:r w:rsidRPr="006B0FC7">
              <w:rPr>
                <w:rFonts w:hint="eastAsia"/>
                <w:caps/>
              </w:rPr>
              <w:t>7</w:t>
            </w:r>
            <w:r w:rsidRPr="006B0FC7">
              <w:rPr>
                <w:rFonts w:hint="eastAsia"/>
                <w:caps/>
              </w:rPr>
              <w:t>号楼</w:t>
            </w:r>
            <w:r w:rsidRPr="006B0FC7">
              <w:rPr>
                <w:rFonts w:hint="eastAsia"/>
                <w:caps/>
              </w:rPr>
              <w:t>3</w:t>
            </w:r>
            <w:r w:rsidRPr="006B0FC7">
              <w:rPr>
                <w:rFonts w:hint="eastAsia"/>
                <w:caps/>
              </w:rPr>
              <w:t>层</w:t>
            </w:r>
          </w:p>
        </w:tc>
      </w:tr>
      <w:tr w:rsidR="00506EA3" w:rsidRPr="006B0FC7" w14:paraId="11D99CC6" w14:textId="77777777">
        <w:trPr>
          <w:trHeight w:val="389"/>
        </w:trPr>
        <w:tc>
          <w:tcPr>
            <w:tcW w:w="8522" w:type="dxa"/>
          </w:tcPr>
          <w:p w14:paraId="1A60E262" w14:textId="77777777" w:rsidR="00506EA3" w:rsidRPr="006B0FC7" w:rsidRDefault="00506EA3" w:rsidP="00AB217B">
            <w:pPr>
              <w:rPr>
                <w:caps/>
              </w:rPr>
            </w:pPr>
            <w:r w:rsidRPr="006B0FC7">
              <w:rPr>
                <w:rFonts w:hint="eastAsia"/>
                <w:caps/>
              </w:rPr>
              <w:t>招标文件售价：每套人民币</w:t>
            </w:r>
            <w:r w:rsidR="00AB217B" w:rsidRPr="006B0FC7">
              <w:rPr>
                <w:rFonts w:hint="eastAsia"/>
                <w:caps/>
              </w:rPr>
              <w:t>2</w:t>
            </w:r>
            <w:r w:rsidRPr="006B0FC7">
              <w:rPr>
                <w:rFonts w:hint="eastAsia"/>
                <w:caps/>
              </w:rPr>
              <w:t>00</w:t>
            </w:r>
            <w:r w:rsidRPr="006B0FC7">
              <w:rPr>
                <w:rFonts w:hint="eastAsia"/>
                <w:caps/>
              </w:rPr>
              <w:t>元；若邮购，每套加收人民币</w:t>
            </w:r>
            <w:r w:rsidRPr="006B0FC7">
              <w:rPr>
                <w:rFonts w:hint="eastAsia"/>
                <w:caps/>
              </w:rPr>
              <w:t>50</w:t>
            </w:r>
            <w:r w:rsidRPr="006B0FC7">
              <w:rPr>
                <w:rFonts w:hint="eastAsia"/>
                <w:caps/>
              </w:rPr>
              <w:t>元。招标文件售后不退。</w:t>
            </w:r>
          </w:p>
        </w:tc>
      </w:tr>
      <w:tr w:rsidR="00506EA3" w:rsidRPr="006B0FC7" w14:paraId="57347D54" w14:textId="77777777">
        <w:trPr>
          <w:trHeight w:val="389"/>
        </w:trPr>
        <w:tc>
          <w:tcPr>
            <w:tcW w:w="8522" w:type="dxa"/>
          </w:tcPr>
          <w:p w14:paraId="6460233B" w14:textId="77777777" w:rsidR="00506EA3" w:rsidRPr="006B0FC7" w:rsidRDefault="00506EA3" w:rsidP="00610041">
            <w:pPr>
              <w:rPr>
                <w:caps/>
              </w:rPr>
            </w:pPr>
            <w:r w:rsidRPr="006B0FC7">
              <w:rPr>
                <w:rFonts w:hint="eastAsia"/>
                <w:caps/>
              </w:rPr>
              <w:t>招标答疑时间：</w:t>
            </w:r>
            <w:r w:rsidRPr="006B0FC7">
              <w:rPr>
                <w:rFonts w:hint="eastAsia"/>
                <w:caps/>
              </w:rPr>
              <w:t xml:space="preserve">  2015</w:t>
            </w:r>
            <w:r w:rsidRPr="006B0FC7">
              <w:rPr>
                <w:rFonts w:hint="eastAsia"/>
                <w:caps/>
              </w:rPr>
              <w:t>年</w:t>
            </w:r>
            <w:r w:rsidR="00261F00" w:rsidRPr="006B0FC7">
              <w:rPr>
                <w:rFonts w:hint="eastAsia"/>
                <w:caps/>
              </w:rPr>
              <w:t>10</w:t>
            </w:r>
            <w:r w:rsidRPr="006B0FC7">
              <w:rPr>
                <w:rFonts w:hint="eastAsia"/>
                <w:caps/>
              </w:rPr>
              <w:t>月</w:t>
            </w:r>
            <w:r w:rsidR="00192D9F" w:rsidRPr="006B0FC7">
              <w:rPr>
                <w:rFonts w:hint="eastAsia"/>
                <w:caps/>
              </w:rPr>
              <w:t xml:space="preserve"> </w:t>
            </w:r>
            <w:r w:rsidR="00261F00" w:rsidRPr="006B0FC7">
              <w:rPr>
                <w:rFonts w:hint="eastAsia"/>
                <w:caps/>
              </w:rPr>
              <w:t>30</w:t>
            </w:r>
            <w:r w:rsidR="00192D9F" w:rsidRPr="006B0FC7">
              <w:rPr>
                <w:rFonts w:hint="eastAsia"/>
                <w:caps/>
              </w:rPr>
              <w:t xml:space="preserve"> </w:t>
            </w:r>
            <w:r w:rsidRPr="006B0FC7">
              <w:rPr>
                <w:rFonts w:hint="eastAsia"/>
                <w:caps/>
              </w:rPr>
              <w:t>日</w:t>
            </w:r>
            <w:r w:rsidR="00261F00" w:rsidRPr="006B0FC7">
              <w:rPr>
                <w:rFonts w:hint="eastAsia"/>
                <w:caps/>
              </w:rPr>
              <w:t>下午</w:t>
            </w:r>
            <w:r w:rsidR="00261F00" w:rsidRPr="006B0FC7">
              <w:rPr>
                <w:rFonts w:hint="eastAsia"/>
                <w:caps/>
              </w:rPr>
              <w:t>15</w:t>
            </w:r>
            <w:r w:rsidRPr="006B0FC7">
              <w:rPr>
                <w:rFonts w:hint="eastAsia"/>
                <w:caps/>
              </w:rPr>
              <w:t>:00</w:t>
            </w:r>
            <w:r w:rsidRPr="006B0FC7">
              <w:rPr>
                <w:rFonts w:hint="eastAsia"/>
                <w:caps/>
              </w:rPr>
              <w:t>前（北京时间）</w:t>
            </w:r>
          </w:p>
        </w:tc>
      </w:tr>
      <w:tr w:rsidR="00506EA3" w:rsidRPr="006B0FC7" w14:paraId="347A551D" w14:textId="77777777">
        <w:trPr>
          <w:trHeight w:val="210"/>
        </w:trPr>
        <w:tc>
          <w:tcPr>
            <w:tcW w:w="8522" w:type="dxa"/>
          </w:tcPr>
          <w:p w14:paraId="13B8D2C4" w14:textId="77777777" w:rsidR="00506EA3" w:rsidRPr="006B0FC7" w:rsidRDefault="00506EA3" w:rsidP="001151EA">
            <w:pPr>
              <w:rPr>
                <w:caps/>
              </w:rPr>
            </w:pPr>
            <w:r w:rsidRPr="006B0FC7">
              <w:rPr>
                <w:rFonts w:hint="eastAsia"/>
                <w:caps/>
              </w:rPr>
              <w:t>投标截止时间：</w:t>
            </w:r>
            <w:r w:rsidRPr="006B0FC7">
              <w:rPr>
                <w:rFonts w:hint="eastAsia"/>
                <w:caps/>
              </w:rPr>
              <w:t xml:space="preserve">  2015</w:t>
            </w:r>
            <w:r w:rsidRPr="006B0FC7">
              <w:rPr>
                <w:rFonts w:hint="eastAsia"/>
                <w:caps/>
              </w:rPr>
              <w:t>年</w:t>
            </w:r>
            <w:r w:rsidR="00261F00" w:rsidRPr="006B0FC7">
              <w:rPr>
                <w:rFonts w:hint="eastAsia"/>
                <w:caps/>
              </w:rPr>
              <w:t>11</w:t>
            </w:r>
            <w:r w:rsidRPr="006B0FC7">
              <w:rPr>
                <w:rFonts w:hint="eastAsia"/>
                <w:caps/>
              </w:rPr>
              <w:t>月</w:t>
            </w:r>
            <w:r w:rsidR="00261F00" w:rsidRPr="006B0FC7">
              <w:rPr>
                <w:rFonts w:hint="eastAsia"/>
                <w:caps/>
              </w:rPr>
              <w:t>17</w:t>
            </w:r>
            <w:r w:rsidRPr="006B0FC7">
              <w:rPr>
                <w:rFonts w:hint="eastAsia"/>
                <w:caps/>
              </w:rPr>
              <w:t>日</w:t>
            </w:r>
            <w:r w:rsidRPr="006B0FC7">
              <w:rPr>
                <w:rFonts w:hint="eastAsia"/>
                <w:caps/>
              </w:rPr>
              <w:t xml:space="preserve"> </w:t>
            </w:r>
            <w:r w:rsidR="001151EA" w:rsidRPr="006B0FC7">
              <w:rPr>
                <w:rFonts w:hint="eastAsia"/>
                <w:caps/>
              </w:rPr>
              <w:t>9</w:t>
            </w:r>
            <w:r w:rsidR="001151EA" w:rsidRPr="006B0FC7">
              <w:rPr>
                <w:rFonts w:hint="eastAsia"/>
                <w:caps/>
              </w:rPr>
              <w:t>时</w:t>
            </w:r>
            <w:r w:rsidR="001151EA" w:rsidRPr="006B0FC7">
              <w:rPr>
                <w:rFonts w:hint="eastAsia"/>
                <w:caps/>
              </w:rPr>
              <w:t>30</w:t>
            </w:r>
            <w:r w:rsidRPr="006B0FC7">
              <w:rPr>
                <w:rFonts w:hint="eastAsia"/>
                <w:caps/>
              </w:rPr>
              <w:t>分（北京时间）</w:t>
            </w:r>
          </w:p>
        </w:tc>
      </w:tr>
      <w:tr w:rsidR="00506EA3" w:rsidRPr="006B0FC7" w14:paraId="6A5E0088" w14:textId="77777777">
        <w:trPr>
          <w:trHeight w:val="210"/>
        </w:trPr>
        <w:tc>
          <w:tcPr>
            <w:tcW w:w="8522" w:type="dxa"/>
          </w:tcPr>
          <w:p w14:paraId="541FFDF2" w14:textId="77777777" w:rsidR="00506EA3" w:rsidRPr="006B0FC7" w:rsidRDefault="00506EA3" w:rsidP="001151EA">
            <w:pPr>
              <w:rPr>
                <w:caps/>
              </w:rPr>
            </w:pPr>
            <w:r w:rsidRPr="006B0FC7">
              <w:rPr>
                <w:rFonts w:hint="eastAsia"/>
                <w:caps/>
              </w:rPr>
              <w:t>开标时间：</w:t>
            </w:r>
            <w:r w:rsidRPr="006B0FC7">
              <w:rPr>
                <w:rFonts w:hint="eastAsia"/>
                <w:caps/>
              </w:rPr>
              <w:t xml:space="preserve">      2015</w:t>
            </w:r>
            <w:r w:rsidRPr="006B0FC7">
              <w:rPr>
                <w:rFonts w:hint="eastAsia"/>
                <w:caps/>
              </w:rPr>
              <w:t>年</w:t>
            </w:r>
            <w:r w:rsidR="00261F00" w:rsidRPr="006B0FC7">
              <w:rPr>
                <w:rFonts w:hint="eastAsia"/>
                <w:caps/>
              </w:rPr>
              <w:t>11</w:t>
            </w:r>
            <w:r w:rsidRPr="006B0FC7">
              <w:rPr>
                <w:rFonts w:hint="eastAsia"/>
                <w:caps/>
              </w:rPr>
              <w:t>月</w:t>
            </w:r>
            <w:r w:rsidR="00261F00" w:rsidRPr="006B0FC7">
              <w:rPr>
                <w:rFonts w:hint="eastAsia"/>
                <w:caps/>
              </w:rPr>
              <w:t>17</w:t>
            </w:r>
            <w:r w:rsidRPr="006B0FC7">
              <w:rPr>
                <w:rFonts w:hint="eastAsia"/>
                <w:caps/>
              </w:rPr>
              <w:t>日</w:t>
            </w:r>
            <w:r w:rsidRPr="006B0FC7">
              <w:rPr>
                <w:rFonts w:hint="eastAsia"/>
                <w:caps/>
              </w:rPr>
              <w:t xml:space="preserve"> 9</w:t>
            </w:r>
            <w:r w:rsidRPr="006B0FC7">
              <w:rPr>
                <w:rFonts w:hint="eastAsia"/>
                <w:caps/>
              </w:rPr>
              <w:t>时</w:t>
            </w:r>
            <w:r w:rsidRPr="006B0FC7">
              <w:rPr>
                <w:rFonts w:hint="eastAsia"/>
                <w:caps/>
              </w:rPr>
              <w:t xml:space="preserve"> </w:t>
            </w:r>
            <w:r w:rsidR="001151EA" w:rsidRPr="006B0FC7">
              <w:rPr>
                <w:rFonts w:hint="eastAsia"/>
                <w:caps/>
              </w:rPr>
              <w:t>30</w:t>
            </w:r>
            <w:r w:rsidRPr="006B0FC7">
              <w:rPr>
                <w:rFonts w:hint="eastAsia"/>
                <w:caps/>
              </w:rPr>
              <w:t>分（北京时间）</w:t>
            </w:r>
          </w:p>
        </w:tc>
      </w:tr>
      <w:tr w:rsidR="00506EA3" w:rsidRPr="006B0FC7" w14:paraId="52CF027C" w14:textId="77777777">
        <w:trPr>
          <w:trHeight w:val="210"/>
        </w:trPr>
        <w:tc>
          <w:tcPr>
            <w:tcW w:w="8522" w:type="dxa"/>
          </w:tcPr>
          <w:p w14:paraId="33475685" w14:textId="77777777" w:rsidR="00506EA3" w:rsidRPr="006B0FC7" w:rsidRDefault="00506EA3" w:rsidP="008E2C9C">
            <w:pPr>
              <w:rPr>
                <w:caps/>
              </w:rPr>
            </w:pPr>
            <w:r w:rsidRPr="006B0FC7">
              <w:rPr>
                <w:rFonts w:hint="eastAsia"/>
                <w:caps/>
              </w:rPr>
              <w:t>开标地点：北京软件和信息服务交易所（海淀区海淀南路甲</w:t>
            </w:r>
            <w:r w:rsidRPr="006B0FC7">
              <w:rPr>
                <w:rFonts w:hint="eastAsia"/>
                <w:caps/>
              </w:rPr>
              <w:t>21</w:t>
            </w:r>
            <w:r w:rsidRPr="006B0FC7">
              <w:rPr>
                <w:rFonts w:hint="eastAsia"/>
                <w:caps/>
              </w:rPr>
              <w:t>号</w:t>
            </w:r>
            <w:r w:rsidRPr="006B0FC7">
              <w:rPr>
                <w:rFonts w:hint="eastAsia"/>
                <w:caps/>
              </w:rPr>
              <w:t xml:space="preserve"> </w:t>
            </w:r>
            <w:r w:rsidRPr="006B0FC7">
              <w:rPr>
                <w:rFonts w:hint="eastAsia"/>
                <w:caps/>
              </w:rPr>
              <w:t>中关村知识产权大厦</w:t>
            </w:r>
            <w:r w:rsidRPr="006B0FC7">
              <w:rPr>
                <w:rFonts w:hint="eastAsia"/>
                <w:caps/>
              </w:rPr>
              <w:t>A</w:t>
            </w:r>
            <w:r w:rsidRPr="006B0FC7">
              <w:rPr>
                <w:rFonts w:hint="eastAsia"/>
                <w:caps/>
              </w:rPr>
              <w:t>座二层）</w:t>
            </w:r>
          </w:p>
        </w:tc>
      </w:tr>
      <w:tr w:rsidR="00506EA3" w:rsidRPr="006B0FC7" w14:paraId="7649A5A2" w14:textId="77777777">
        <w:trPr>
          <w:trHeight w:val="210"/>
        </w:trPr>
        <w:tc>
          <w:tcPr>
            <w:tcW w:w="8522" w:type="dxa"/>
          </w:tcPr>
          <w:p w14:paraId="6A9F248A" w14:textId="77777777" w:rsidR="00506EA3" w:rsidRPr="006B0FC7" w:rsidRDefault="00506EA3" w:rsidP="008E2C9C">
            <w:pPr>
              <w:rPr>
                <w:caps/>
              </w:rPr>
            </w:pPr>
            <w:r w:rsidRPr="006B0FC7">
              <w:rPr>
                <w:rFonts w:hint="eastAsia"/>
                <w:caps/>
              </w:rPr>
              <w:t>评标方法和标准：综合评分法</w:t>
            </w:r>
          </w:p>
        </w:tc>
      </w:tr>
      <w:tr w:rsidR="00506EA3" w:rsidRPr="006B0FC7" w14:paraId="5B093459" w14:textId="77777777">
        <w:trPr>
          <w:trHeight w:val="210"/>
        </w:trPr>
        <w:tc>
          <w:tcPr>
            <w:tcW w:w="8522" w:type="dxa"/>
          </w:tcPr>
          <w:p w14:paraId="02644073" w14:textId="77777777" w:rsidR="00506EA3" w:rsidRPr="006B0FC7" w:rsidRDefault="00506EA3" w:rsidP="008E2C9C">
            <w:pPr>
              <w:rPr>
                <w:caps/>
              </w:rPr>
            </w:pPr>
          </w:p>
        </w:tc>
      </w:tr>
      <w:tr w:rsidR="00506EA3" w:rsidRPr="006B0FC7" w14:paraId="6920DB7A" w14:textId="77777777">
        <w:trPr>
          <w:trHeight w:val="210"/>
        </w:trPr>
        <w:tc>
          <w:tcPr>
            <w:tcW w:w="8522" w:type="dxa"/>
          </w:tcPr>
          <w:p w14:paraId="0B2A197F" w14:textId="77777777" w:rsidR="00506EA3" w:rsidRPr="006B0FC7" w:rsidRDefault="00506EA3" w:rsidP="008E2C9C">
            <w:pPr>
              <w:rPr>
                <w:caps/>
              </w:rPr>
            </w:pPr>
            <w:r w:rsidRPr="006B0FC7">
              <w:rPr>
                <w:rFonts w:hint="eastAsia"/>
                <w:caps/>
              </w:rPr>
              <w:t>项目联系人：吴辰、王敬</w:t>
            </w:r>
            <w:r w:rsidRPr="006B0FC7">
              <w:rPr>
                <w:rFonts w:hint="eastAsia"/>
                <w:caps/>
              </w:rPr>
              <w:t xml:space="preserve"> </w:t>
            </w:r>
          </w:p>
        </w:tc>
      </w:tr>
      <w:tr w:rsidR="00506EA3" w:rsidRPr="006B0FC7" w14:paraId="46A13B4A" w14:textId="77777777">
        <w:trPr>
          <w:trHeight w:val="390"/>
        </w:trPr>
        <w:tc>
          <w:tcPr>
            <w:tcW w:w="8522" w:type="dxa"/>
          </w:tcPr>
          <w:p w14:paraId="2C90B5F5" w14:textId="77777777" w:rsidR="00506EA3" w:rsidRPr="006B0FC7" w:rsidRDefault="00506EA3" w:rsidP="008E2C9C">
            <w:pPr>
              <w:rPr>
                <w:caps/>
              </w:rPr>
            </w:pPr>
            <w:r w:rsidRPr="006B0FC7">
              <w:rPr>
                <w:rFonts w:hint="eastAsia"/>
                <w:caps/>
              </w:rPr>
              <w:t>联系方式：</w:t>
            </w:r>
            <w:r w:rsidRPr="006B0FC7">
              <w:rPr>
                <w:rFonts w:hint="eastAsia"/>
                <w:caps/>
              </w:rPr>
              <w:t xml:space="preserve">82233939-8052  82233939-8050 </w:t>
            </w:r>
          </w:p>
        </w:tc>
      </w:tr>
      <w:tr w:rsidR="00506EA3" w:rsidRPr="006B0FC7" w14:paraId="0347C662" w14:textId="77777777">
        <w:trPr>
          <w:trHeight w:val="225"/>
        </w:trPr>
        <w:tc>
          <w:tcPr>
            <w:tcW w:w="8522" w:type="dxa"/>
          </w:tcPr>
          <w:p w14:paraId="326C6412" w14:textId="77777777" w:rsidR="00506EA3" w:rsidRPr="006B0FC7" w:rsidRDefault="00506EA3" w:rsidP="008E2C9C"/>
        </w:tc>
      </w:tr>
      <w:tr w:rsidR="00506EA3" w:rsidRPr="006B0FC7" w14:paraId="4DD8CDFA" w14:textId="77777777">
        <w:trPr>
          <w:trHeight w:val="360"/>
        </w:trPr>
        <w:tc>
          <w:tcPr>
            <w:tcW w:w="8522" w:type="dxa"/>
          </w:tcPr>
          <w:p w14:paraId="739247C9" w14:textId="77777777" w:rsidR="00506EA3" w:rsidRPr="006B0FC7" w:rsidRDefault="00506EA3" w:rsidP="008E2C9C">
            <w:r w:rsidRPr="006B0FC7">
              <w:rPr>
                <w:rFonts w:hint="eastAsia"/>
              </w:rPr>
              <w:t>备注：购买招标文件时需带以下资料</w:t>
            </w:r>
          </w:p>
        </w:tc>
      </w:tr>
      <w:tr w:rsidR="00506EA3" w:rsidRPr="006B0FC7" w14:paraId="155AF005" w14:textId="77777777">
        <w:trPr>
          <w:trHeight w:val="225"/>
        </w:trPr>
        <w:tc>
          <w:tcPr>
            <w:tcW w:w="8522" w:type="dxa"/>
          </w:tcPr>
          <w:p w14:paraId="1162C637" w14:textId="77777777" w:rsidR="00506EA3" w:rsidRPr="006B0FC7" w:rsidRDefault="00506EA3" w:rsidP="008E2C9C">
            <w:pPr>
              <w:ind w:left="330"/>
            </w:pPr>
            <w:r w:rsidRPr="006B0FC7">
              <w:rPr>
                <w:rFonts w:hint="eastAsia"/>
              </w:rPr>
              <w:lastRenderedPageBreak/>
              <w:t>1.</w:t>
            </w:r>
            <w:r w:rsidRPr="006B0FC7">
              <w:rPr>
                <w:rFonts w:hint="eastAsia"/>
              </w:rPr>
              <w:t>法定代表人授权书原件、被授权人身份证原件及复印件</w:t>
            </w:r>
            <w:r w:rsidRPr="006B0FC7">
              <w:rPr>
                <w:rFonts w:hint="eastAsia"/>
              </w:rPr>
              <w:t>2.</w:t>
            </w:r>
            <w:r w:rsidRPr="006B0FC7">
              <w:rPr>
                <w:rFonts w:hint="eastAsia"/>
              </w:rPr>
              <w:t>营业执照副本原件及复印件（复印件应与原件一致并加盖公章）</w:t>
            </w:r>
          </w:p>
        </w:tc>
      </w:tr>
    </w:tbl>
    <w:bookmarkEnd w:id="1"/>
    <w:bookmarkEnd w:id="2"/>
    <w:bookmarkEnd w:id="3"/>
    <w:bookmarkEnd w:id="4"/>
    <w:bookmarkEnd w:id="5"/>
    <w:bookmarkEnd w:id="6"/>
    <w:bookmarkEnd w:id="7"/>
    <w:bookmarkEnd w:id="8"/>
    <w:bookmarkEnd w:id="9"/>
    <w:bookmarkEnd w:id="10"/>
    <w:bookmarkEnd w:id="11"/>
    <w:bookmarkEnd w:id="12"/>
    <w:p w14:paraId="5CB6A098" w14:textId="77777777" w:rsidR="00EB7DED" w:rsidRPr="006B0FC7" w:rsidRDefault="00481487" w:rsidP="00192D9F">
      <w:pPr>
        <w:adjustRightInd w:val="0"/>
        <w:snapToGrid w:val="0"/>
        <w:spacing w:line="360" w:lineRule="auto"/>
        <w:ind w:firstLineChars="200" w:firstLine="396"/>
        <w:rPr>
          <w:b/>
        </w:rPr>
      </w:pPr>
      <w:r w:rsidRPr="006B0FC7">
        <w:rPr>
          <w:spacing w:val="-6"/>
          <w:szCs w:val="21"/>
        </w:rPr>
        <w:t>购买招标文件请携带单位介绍信或法定代表人授权书</w:t>
      </w:r>
      <w:r w:rsidRPr="006B0FC7">
        <w:rPr>
          <w:rFonts w:hint="eastAsia"/>
          <w:spacing w:val="-6"/>
          <w:szCs w:val="21"/>
        </w:rPr>
        <w:t>原件</w:t>
      </w:r>
      <w:r w:rsidRPr="006B0FC7">
        <w:rPr>
          <w:spacing w:val="-6"/>
          <w:szCs w:val="21"/>
        </w:rPr>
        <w:t>、营业执照副本及复印件。</w:t>
      </w:r>
    </w:p>
    <w:p w14:paraId="653BCA92" w14:textId="77777777" w:rsidR="00EB7DED" w:rsidRPr="006B0FC7" w:rsidRDefault="00EB7DED">
      <w:pPr>
        <w:sectPr w:rsidR="00EB7DED" w:rsidRPr="006B0FC7">
          <w:headerReference w:type="default" r:id="rId10"/>
          <w:footerReference w:type="default" r:id="rId11"/>
          <w:type w:val="nextColumn"/>
          <w:pgSz w:w="11907" w:h="16840"/>
          <w:pgMar w:top="1418" w:right="1418" w:bottom="1418" w:left="1701" w:header="851" w:footer="992" w:gutter="0"/>
          <w:pgNumType w:start="1"/>
          <w:cols w:space="720"/>
          <w:docGrid w:linePitch="312"/>
        </w:sectPr>
      </w:pPr>
      <w:bookmarkStart w:id="13" w:name="_Toc167770181"/>
      <w:bookmarkStart w:id="14" w:name="_Toc167770350"/>
      <w:bookmarkStart w:id="15" w:name="_Toc168997033"/>
      <w:bookmarkStart w:id="16" w:name="_Toc176663467"/>
      <w:bookmarkStart w:id="17" w:name="_Toc179091072"/>
      <w:bookmarkStart w:id="18" w:name="_Toc179091797"/>
      <w:bookmarkStart w:id="19" w:name="_Toc180035353"/>
      <w:bookmarkStart w:id="20" w:name="_Toc181037883"/>
      <w:bookmarkStart w:id="21" w:name="_Toc181038039"/>
      <w:bookmarkStart w:id="22" w:name="_Toc192126997"/>
    </w:p>
    <w:p w14:paraId="41D73DB2" w14:textId="77777777" w:rsidR="00EB7DED" w:rsidRPr="006B0FC7" w:rsidRDefault="00EB7DED"/>
    <w:p w14:paraId="7966BCC3" w14:textId="77777777" w:rsidR="00EB7DED" w:rsidRPr="006B0FC7" w:rsidRDefault="00EB7DED"/>
    <w:p w14:paraId="756482A4" w14:textId="77777777" w:rsidR="00EB7DED" w:rsidRPr="006B0FC7" w:rsidRDefault="00EB7DED"/>
    <w:p w14:paraId="2BF4CCE2" w14:textId="77777777" w:rsidR="00EB7DED" w:rsidRPr="006B0FC7" w:rsidRDefault="00EB7DED"/>
    <w:p w14:paraId="6964C4F4" w14:textId="77777777" w:rsidR="00EB7DED" w:rsidRPr="006B0FC7" w:rsidRDefault="00EB7DED"/>
    <w:p w14:paraId="59E4B016" w14:textId="77777777" w:rsidR="00EB7DED" w:rsidRPr="006B0FC7" w:rsidRDefault="00EB7DED"/>
    <w:p w14:paraId="354427F7" w14:textId="77777777" w:rsidR="00EB7DED" w:rsidRPr="006B0FC7" w:rsidRDefault="00EB7DED"/>
    <w:p w14:paraId="12BDFEC2" w14:textId="77777777" w:rsidR="00EB7DED" w:rsidRPr="006B0FC7" w:rsidRDefault="00EB7DED"/>
    <w:p w14:paraId="1DE30BA8" w14:textId="77777777" w:rsidR="00EB7DED" w:rsidRPr="006B0FC7" w:rsidRDefault="00EB7DED"/>
    <w:p w14:paraId="2A42E1D5" w14:textId="77777777" w:rsidR="00EB7DED" w:rsidRPr="006B0FC7" w:rsidRDefault="00EB7DED"/>
    <w:p w14:paraId="62DE6BE3" w14:textId="77777777" w:rsidR="00EB7DED" w:rsidRPr="006B0FC7" w:rsidRDefault="00EB7DED"/>
    <w:p w14:paraId="09DDD68F" w14:textId="77777777" w:rsidR="00EB7DED" w:rsidRPr="006B0FC7" w:rsidRDefault="00EB7DED"/>
    <w:p w14:paraId="1E7CDF6D" w14:textId="77777777" w:rsidR="00EB7DED" w:rsidRPr="006B0FC7" w:rsidRDefault="00EB7DED"/>
    <w:p w14:paraId="37942A45" w14:textId="77777777" w:rsidR="00EB7DED" w:rsidRPr="006B0FC7" w:rsidRDefault="00EB7DED"/>
    <w:p w14:paraId="4A267275" w14:textId="77777777" w:rsidR="00EB7DED" w:rsidRPr="006B0FC7" w:rsidRDefault="00EB7DED"/>
    <w:p w14:paraId="4001C0BB" w14:textId="77777777" w:rsidR="00EB7DED" w:rsidRPr="006B0FC7" w:rsidRDefault="00481487">
      <w:pPr>
        <w:pStyle w:val="11"/>
        <w:numPr>
          <w:ilvl w:val="0"/>
          <w:numId w:val="0"/>
        </w:numPr>
        <w:tabs>
          <w:tab w:val="left" w:pos="5038"/>
        </w:tabs>
        <w:spacing w:line="360" w:lineRule="auto"/>
        <w:ind w:left="-18"/>
        <w:jc w:val="center"/>
        <w:rPr>
          <w:sz w:val="36"/>
          <w:szCs w:val="36"/>
        </w:rPr>
      </w:pPr>
      <w:bookmarkStart w:id="23" w:name="_Toc215393561"/>
      <w:bookmarkStart w:id="24" w:name="_Toc215394536"/>
      <w:bookmarkStart w:id="25" w:name="_Toc322352694"/>
      <w:r w:rsidRPr="006B0FC7">
        <w:rPr>
          <w:sz w:val="36"/>
          <w:szCs w:val="36"/>
        </w:rPr>
        <w:t>第二章</w:t>
      </w:r>
      <w:r w:rsidRPr="006B0FC7">
        <w:rPr>
          <w:sz w:val="36"/>
          <w:szCs w:val="36"/>
        </w:rPr>
        <w:t xml:space="preserve">     </w:t>
      </w:r>
      <w:r w:rsidRPr="006B0FC7">
        <w:rPr>
          <w:sz w:val="36"/>
          <w:szCs w:val="36"/>
        </w:rPr>
        <w:t>投标人须知</w:t>
      </w:r>
      <w:bookmarkEnd w:id="13"/>
      <w:bookmarkEnd w:id="14"/>
      <w:bookmarkEnd w:id="15"/>
      <w:bookmarkEnd w:id="16"/>
      <w:bookmarkEnd w:id="17"/>
      <w:bookmarkEnd w:id="18"/>
      <w:bookmarkEnd w:id="19"/>
      <w:bookmarkEnd w:id="20"/>
      <w:bookmarkEnd w:id="21"/>
      <w:bookmarkEnd w:id="22"/>
      <w:bookmarkEnd w:id="23"/>
      <w:bookmarkEnd w:id="24"/>
      <w:r w:rsidRPr="006B0FC7">
        <w:rPr>
          <w:sz w:val="36"/>
          <w:szCs w:val="36"/>
        </w:rPr>
        <w:t>及前附表</w:t>
      </w:r>
      <w:bookmarkEnd w:id="25"/>
    </w:p>
    <w:p w14:paraId="1E4B91B0" w14:textId="77777777" w:rsidR="00EB7DED" w:rsidRPr="006B0FC7" w:rsidRDefault="00481487">
      <w:pPr>
        <w:pStyle w:val="36"/>
      </w:pPr>
      <w:r w:rsidRPr="006B0FC7">
        <w:br w:type="page"/>
      </w:r>
      <w:bookmarkStart w:id="26" w:name="_Toc144205195"/>
      <w:bookmarkStart w:id="27" w:name="_Toc167767431"/>
      <w:bookmarkStart w:id="28" w:name="_Toc167769876"/>
      <w:bookmarkStart w:id="29" w:name="_Toc167770182"/>
      <w:bookmarkStart w:id="30" w:name="_Toc176663468"/>
      <w:bookmarkStart w:id="31" w:name="_Toc179091798"/>
      <w:bookmarkStart w:id="32" w:name="_Toc180035354"/>
      <w:bookmarkStart w:id="33" w:name="_Toc181037884"/>
      <w:bookmarkStart w:id="34" w:name="_Toc181038040"/>
      <w:bookmarkStart w:id="35" w:name="_Toc192126998"/>
      <w:r w:rsidRPr="006B0FC7">
        <w:lastRenderedPageBreak/>
        <w:t>投标人须知前附表</w:t>
      </w:r>
      <w:bookmarkEnd w:id="26"/>
      <w:bookmarkEnd w:id="27"/>
      <w:bookmarkEnd w:id="28"/>
      <w:bookmarkEnd w:id="29"/>
      <w:bookmarkEnd w:id="30"/>
      <w:bookmarkEnd w:id="31"/>
      <w:bookmarkEnd w:id="32"/>
      <w:bookmarkEnd w:id="33"/>
      <w:bookmarkEnd w:id="34"/>
      <w:bookmarkEnd w:id="35"/>
    </w:p>
    <w:tbl>
      <w:tblPr>
        <w:tblW w:w="8834" w:type="dxa"/>
        <w:tblInd w:w="9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774"/>
        <w:gridCol w:w="924"/>
        <w:gridCol w:w="1646"/>
        <w:gridCol w:w="5490"/>
      </w:tblGrid>
      <w:tr w:rsidR="00EB7DED" w:rsidRPr="006B0FC7" w14:paraId="262F24E6" w14:textId="77777777">
        <w:trPr>
          <w:trHeight w:val="693"/>
          <w:tblHeader/>
        </w:trPr>
        <w:tc>
          <w:tcPr>
            <w:tcW w:w="774" w:type="dxa"/>
            <w:vAlign w:val="center"/>
          </w:tcPr>
          <w:p w14:paraId="5420D8EA" w14:textId="77777777" w:rsidR="00EB7DED" w:rsidRPr="006B0FC7" w:rsidRDefault="00481487">
            <w:pPr>
              <w:spacing w:line="300" w:lineRule="exact"/>
              <w:jc w:val="center"/>
              <w:rPr>
                <w:b/>
                <w:caps/>
              </w:rPr>
            </w:pPr>
            <w:r w:rsidRPr="006B0FC7">
              <w:rPr>
                <w:b/>
                <w:caps/>
              </w:rPr>
              <w:t>序号</w:t>
            </w:r>
          </w:p>
        </w:tc>
        <w:tc>
          <w:tcPr>
            <w:tcW w:w="924" w:type="dxa"/>
            <w:vAlign w:val="center"/>
          </w:tcPr>
          <w:p w14:paraId="0B2E69E5" w14:textId="77777777" w:rsidR="00EB7DED" w:rsidRPr="006B0FC7" w:rsidRDefault="00481487">
            <w:pPr>
              <w:spacing w:line="300" w:lineRule="exact"/>
              <w:jc w:val="center"/>
              <w:rPr>
                <w:b/>
                <w:caps/>
              </w:rPr>
            </w:pPr>
            <w:r w:rsidRPr="006B0FC7">
              <w:rPr>
                <w:b/>
                <w:caps/>
              </w:rPr>
              <w:t>条款号</w:t>
            </w:r>
          </w:p>
        </w:tc>
        <w:tc>
          <w:tcPr>
            <w:tcW w:w="1646" w:type="dxa"/>
            <w:vAlign w:val="center"/>
          </w:tcPr>
          <w:p w14:paraId="0EA1245A" w14:textId="77777777" w:rsidR="00EB7DED" w:rsidRPr="006B0FC7" w:rsidRDefault="00481487">
            <w:pPr>
              <w:spacing w:line="300" w:lineRule="exact"/>
              <w:jc w:val="center"/>
              <w:rPr>
                <w:b/>
                <w:caps/>
              </w:rPr>
            </w:pPr>
            <w:r w:rsidRPr="006B0FC7">
              <w:rPr>
                <w:b/>
                <w:caps/>
              </w:rPr>
              <w:t>内容</w:t>
            </w:r>
          </w:p>
        </w:tc>
        <w:tc>
          <w:tcPr>
            <w:tcW w:w="5490" w:type="dxa"/>
            <w:vAlign w:val="center"/>
          </w:tcPr>
          <w:p w14:paraId="56FC3FF9" w14:textId="77777777" w:rsidR="00EB7DED" w:rsidRPr="006B0FC7" w:rsidRDefault="00481487">
            <w:pPr>
              <w:spacing w:line="300" w:lineRule="exact"/>
              <w:jc w:val="center"/>
              <w:rPr>
                <w:b/>
                <w:caps/>
              </w:rPr>
            </w:pPr>
            <w:r w:rsidRPr="006B0FC7">
              <w:rPr>
                <w:b/>
                <w:caps/>
              </w:rPr>
              <w:t>内</w:t>
            </w:r>
            <w:r w:rsidRPr="006B0FC7">
              <w:rPr>
                <w:b/>
                <w:caps/>
              </w:rPr>
              <w:t xml:space="preserve">          </w:t>
            </w:r>
            <w:r w:rsidRPr="006B0FC7">
              <w:rPr>
                <w:b/>
                <w:caps/>
              </w:rPr>
              <w:t>容</w:t>
            </w:r>
          </w:p>
        </w:tc>
      </w:tr>
      <w:tr w:rsidR="00EB7DED" w:rsidRPr="006B0FC7" w14:paraId="0BBD5334" w14:textId="77777777">
        <w:trPr>
          <w:trHeight w:val="567"/>
          <w:tblHeader/>
        </w:trPr>
        <w:tc>
          <w:tcPr>
            <w:tcW w:w="774" w:type="dxa"/>
            <w:vAlign w:val="center"/>
          </w:tcPr>
          <w:p w14:paraId="79A7658A" w14:textId="77777777" w:rsidR="00EB7DED" w:rsidRPr="006B0FC7" w:rsidRDefault="00481487">
            <w:pPr>
              <w:spacing w:line="300" w:lineRule="exact"/>
              <w:rPr>
                <w:caps/>
              </w:rPr>
            </w:pPr>
            <w:r w:rsidRPr="006B0FC7">
              <w:rPr>
                <w:caps/>
              </w:rPr>
              <w:t>1</w:t>
            </w:r>
          </w:p>
        </w:tc>
        <w:tc>
          <w:tcPr>
            <w:tcW w:w="924" w:type="dxa"/>
            <w:vAlign w:val="center"/>
          </w:tcPr>
          <w:p w14:paraId="25EF651B" w14:textId="77777777" w:rsidR="00EB7DED" w:rsidRPr="006B0FC7" w:rsidRDefault="00481487">
            <w:pPr>
              <w:spacing w:line="300" w:lineRule="exact"/>
              <w:rPr>
                <w:caps/>
              </w:rPr>
            </w:pPr>
            <w:r w:rsidRPr="006B0FC7">
              <w:rPr>
                <w:caps/>
              </w:rPr>
              <w:t>1.1</w:t>
            </w:r>
          </w:p>
        </w:tc>
        <w:tc>
          <w:tcPr>
            <w:tcW w:w="1646" w:type="dxa"/>
            <w:vAlign w:val="center"/>
          </w:tcPr>
          <w:p w14:paraId="6C068DF4" w14:textId="77777777" w:rsidR="00EB7DED" w:rsidRPr="006B0FC7" w:rsidRDefault="00481487">
            <w:pPr>
              <w:spacing w:line="300" w:lineRule="exact"/>
              <w:rPr>
                <w:caps/>
                <w:szCs w:val="21"/>
              </w:rPr>
            </w:pPr>
            <w:r w:rsidRPr="006B0FC7">
              <w:rPr>
                <w:caps/>
                <w:szCs w:val="21"/>
              </w:rPr>
              <w:t>项目名称</w:t>
            </w:r>
          </w:p>
        </w:tc>
        <w:tc>
          <w:tcPr>
            <w:tcW w:w="5490" w:type="dxa"/>
            <w:vAlign w:val="center"/>
          </w:tcPr>
          <w:p w14:paraId="5280BEFA" w14:textId="77777777" w:rsidR="00EB7DED" w:rsidRPr="006B0FC7" w:rsidRDefault="00964787">
            <w:pPr>
              <w:spacing w:line="300" w:lineRule="exact"/>
              <w:rPr>
                <w:caps/>
              </w:rPr>
            </w:pPr>
            <w:r w:rsidRPr="006B0FC7">
              <w:rPr>
                <w:rFonts w:hint="eastAsia"/>
                <w:caps/>
              </w:rPr>
              <w:t>政府购买公共云计算服务项目。</w:t>
            </w:r>
          </w:p>
          <w:p w14:paraId="302B680B" w14:textId="77777777" w:rsidR="00964787" w:rsidRPr="006B0FC7" w:rsidRDefault="00964787">
            <w:pPr>
              <w:spacing w:line="300" w:lineRule="exact"/>
              <w:rPr>
                <w:caps/>
              </w:rPr>
            </w:pPr>
            <w:r w:rsidRPr="006B0FC7">
              <w:rPr>
                <w:rFonts w:hint="eastAsia"/>
                <w:caps/>
              </w:rPr>
              <w:t>其中包一：面向制造业的工业服务云平台采购</w:t>
            </w:r>
          </w:p>
          <w:p w14:paraId="0C434511" w14:textId="77777777" w:rsidR="00964787" w:rsidRPr="006B0FC7" w:rsidRDefault="00964787">
            <w:pPr>
              <w:spacing w:line="300" w:lineRule="exact"/>
              <w:rPr>
                <w:caps/>
              </w:rPr>
            </w:pPr>
            <w:r w:rsidRPr="006B0FC7">
              <w:rPr>
                <w:rFonts w:hint="eastAsia"/>
                <w:caps/>
              </w:rPr>
              <w:t>包二：企业管理云服务采购及中小企业云计算基础设施服务采购</w:t>
            </w:r>
          </w:p>
        </w:tc>
      </w:tr>
      <w:tr w:rsidR="00EB7DED" w:rsidRPr="006B0FC7" w14:paraId="07379053" w14:textId="77777777">
        <w:trPr>
          <w:trHeight w:val="567"/>
          <w:tblHeader/>
        </w:trPr>
        <w:tc>
          <w:tcPr>
            <w:tcW w:w="774" w:type="dxa"/>
            <w:vAlign w:val="center"/>
          </w:tcPr>
          <w:p w14:paraId="792DA3F1" w14:textId="77777777" w:rsidR="00EB7DED" w:rsidRPr="006B0FC7" w:rsidRDefault="00481487">
            <w:pPr>
              <w:spacing w:line="300" w:lineRule="exact"/>
              <w:rPr>
                <w:caps/>
              </w:rPr>
            </w:pPr>
            <w:r w:rsidRPr="006B0FC7">
              <w:rPr>
                <w:caps/>
              </w:rPr>
              <w:t>2</w:t>
            </w:r>
          </w:p>
        </w:tc>
        <w:tc>
          <w:tcPr>
            <w:tcW w:w="924" w:type="dxa"/>
            <w:vAlign w:val="center"/>
          </w:tcPr>
          <w:p w14:paraId="66F73B47" w14:textId="77777777" w:rsidR="00EB7DED" w:rsidRPr="006B0FC7" w:rsidRDefault="00481487">
            <w:pPr>
              <w:spacing w:line="300" w:lineRule="exact"/>
              <w:rPr>
                <w:caps/>
              </w:rPr>
            </w:pPr>
            <w:r w:rsidRPr="006B0FC7">
              <w:rPr>
                <w:caps/>
              </w:rPr>
              <w:t>1.2</w:t>
            </w:r>
          </w:p>
        </w:tc>
        <w:tc>
          <w:tcPr>
            <w:tcW w:w="1646" w:type="dxa"/>
            <w:vAlign w:val="center"/>
          </w:tcPr>
          <w:p w14:paraId="35A9EDD5" w14:textId="77777777" w:rsidR="00EB7DED" w:rsidRPr="006B0FC7" w:rsidRDefault="00481487">
            <w:pPr>
              <w:spacing w:line="300" w:lineRule="exact"/>
              <w:rPr>
                <w:caps/>
                <w:szCs w:val="21"/>
              </w:rPr>
            </w:pPr>
            <w:r w:rsidRPr="006B0FC7">
              <w:rPr>
                <w:caps/>
                <w:szCs w:val="21"/>
              </w:rPr>
              <w:t>项目概况</w:t>
            </w:r>
          </w:p>
        </w:tc>
        <w:tc>
          <w:tcPr>
            <w:tcW w:w="5490" w:type="dxa"/>
            <w:tcBorders>
              <w:bottom w:val="single" w:sz="4" w:space="0" w:color="auto"/>
            </w:tcBorders>
            <w:vAlign w:val="center"/>
          </w:tcPr>
          <w:p w14:paraId="5315D274" w14:textId="77777777" w:rsidR="00EB7DED" w:rsidRPr="006B0FC7" w:rsidRDefault="00481487">
            <w:pPr>
              <w:spacing w:line="300" w:lineRule="exact"/>
              <w:rPr>
                <w:caps/>
                <w:szCs w:val="21"/>
              </w:rPr>
            </w:pPr>
            <w:r w:rsidRPr="006B0FC7">
              <w:rPr>
                <w:caps/>
                <w:szCs w:val="21"/>
              </w:rPr>
              <w:t>详见第五章</w:t>
            </w:r>
            <w:r w:rsidRPr="006B0FC7">
              <w:rPr>
                <w:rFonts w:ascii="宋体" w:hAnsi="宋体" w:hint="eastAsia"/>
                <w:szCs w:val="21"/>
              </w:rPr>
              <w:t>招标业务需求及技术要求</w:t>
            </w:r>
          </w:p>
        </w:tc>
      </w:tr>
      <w:tr w:rsidR="00EB7DED" w:rsidRPr="006B0FC7" w14:paraId="1327CD5C" w14:textId="77777777">
        <w:trPr>
          <w:trHeight w:val="397"/>
          <w:tblHeader/>
        </w:trPr>
        <w:tc>
          <w:tcPr>
            <w:tcW w:w="774" w:type="dxa"/>
            <w:vAlign w:val="center"/>
          </w:tcPr>
          <w:p w14:paraId="79A86E01" w14:textId="77777777" w:rsidR="00EB7DED" w:rsidRPr="006B0FC7" w:rsidRDefault="00481487">
            <w:pPr>
              <w:spacing w:line="300" w:lineRule="exact"/>
              <w:rPr>
                <w:caps/>
              </w:rPr>
            </w:pPr>
            <w:r w:rsidRPr="006B0FC7">
              <w:rPr>
                <w:caps/>
              </w:rPr>
              <w:t>3</w:t>
            </w:r>
          </w:p>
        </w:tc>
        <w:tc>
          <w:tcPr>
            <w:tcW w:w="924" w:type="dxa"/>
            <w:vAlign w:val="center"/>
          </w:tcPr>
          <w:p w14:paraId="4D9122DC" w14:textId="77777777" w:rsidR="00EB7DED" w:rsidRPr="006B0FC7" w:rsidRDefault="00EB7DED">
            <w:pPr>
              <w:spacing w:line="300" w:lineRule="exact"/>
              <w:rPr>
                <w:caps/>
              </w:rPr>
            </w:pPr>
          </w:p>
        </w:tc>
        <w:tc>
          <w:tcPr>
            <w:tcW w:w="1646" w:type="dxa"/>
            <w:vAlign w:val="center"/>
          </w:tcPr>
          <w:p w14:paraId="53F32D8F" w14:textId="77777777" w:rsidR="00EB7DED" w:rsidRPr="006B0FC7" w:rsidRDefault="00481487">
            <w:pPr>
              <w:spacing w:line="300" w:lineRule="exact"/>
              <w:rPr>
                <w:caps/>
                <w:szCs w:val="21"/>
              </w:rPr>
            </w:pPr>
            <w:r w:rsidRPr="006B0FC7">
              <w:rPr>
                <w:caps/>
                <w:szCs w:val="21"/>
              </w:rPr>
              <w:t>招标编号</w:t>
            </w:r>
          </w:p>
        </w:tc>
        <w:tc>
          <w:tcPr>
            <w:tcW w:w="5490" w:type="dxa"/>
            <w:tcBorders>
              <w:top w:val="single" w:sz="4" w:space="0" w:color="auto"/>
            </w:tcBorders>
            <w:vAlign w:val="center"/>
          </w:tcPr>
          <w:p w14:paraId="3327A669" w14:textId="77777777" w:rsidR="00EB7DED" w:rsidRPr="006B0FC7" w:rsidRDefault="008375FB">
            <w:pPr>
              <w:spacing w:line="300" w:lineRule="exact"/>
              <w:rPr>
                <w:caps/>
              </w:rPr>
            </w:pPr>
            <w:r w:rsidRPr="006B0FC7">
              <w:rPr>
                <w:caps/>
              </w:rPr>
              <w:t>GFTC15B482</w:t>
            </w:r>
          </w:p>
        </w:tc>
      </w:tr>
      <w:tr w:rsidR="00EB7DED" w:rsidRPr="006B0FC7" w14:paraId="5BA29172" w14:textId="77777777">
        <w:trPr>
          <w:trHeight w:val="400"/>
          <w:tblHeader/>
        </w:trPr>
        <w:tc>
          <w:tcPr>
            <w:tcW w:w="774" w:type="dxa"/>
            <w:vAlign w:val="center"/>
          </w:tcPr>
          <w:p w14:paraId="78FDF346" w14:textId="77777777" w:rsidR="00EB7DED" w:rsidRPr="006B0FC7" w:rsidRDefault="00481487">
            <w:pPr>
              <w:spacing w:line="300" w:lineRule="exact"/>
              <w:rPr>
                <w:caps/>
              </w:rPr>
            </w:pPr>
            <w:r w:rsidRPr="006B0FC7">
              <w:rPr>
                <w:caps/>
              </w:rPr>
              <w:t>4</w:t>
            </w:r>
          </w:p>
        </w:tc>
        <w:tc>
          <w:tcPr>
            <w:tcW w:w="924" w:type="dxa"/>
            <w:vAlign w:val="center"/>
          </w:tcPr>
          <w:p w14:paraId="416AAEC1" w14:textId="77777777" w:rsidR="00EB7DED" w:rsidRPr="006B0FC7" w:rsidRDefault="00481487">
            <w:pPr>
              <w:spacing w:line="300" w:lineRule="exact"/>
              <w:rPr>
                <w:caps/>
              </w:rPr>
            </w:pPr>
            <w:r w:rsidRPr="006B0FC7">
              <w:rPr>
                <w:caps/>
              </w:rPr>
              <w:t>1.3</w:t>
            </w:r>
          </w:p>
        </w:tc>
        <w:tc>
          <w:tcPr>
            <w:tcW w:w="1646" w:type="dxa"/>
            <w:vAlign w:val="center"/>
          </w:tcPr>
          <w:p w14:paraId="34BEF25D" w14:textId="77777777" w:rsidR="00EB7DED" w:rsidRPr="006B0FC7" w:rsidRDefault="00481487">
            <w:pPr>
              <w:spacing w:line="300" w:lineRule="exact"/>
              <w:rPr>
                <w:caps/>
                <w:szCs w:val="21"/>
              </w:rPr>
            </w:pPr>
            <w:r w:rsidRPr="006B0FC7">
              <w:rPr>
                <w:caps/>
                <w:szCs w:val="21"/>
              </w:rPr>
              <w:t>资金来源</w:t>
            </w:r>
          </w:p>
        </w:tc>
        <w:tc>
          <w:tcPr>
            <w:tcW w:w="5490" w:type="dxa"/>
            <w:vAlign w:val="center"/>
          </w:tcPr>
          <w:p w14:paraId="1C64A1DE" w14:textId="77777777" w:rsidR="00EB7DED" w:rsidRPr="006B0FC7" w:rsidRDefault="00481487">
            <w:pPr>
              <w:adjustRightInd w:val="0"/>
              <w:snapToGrid w:val="0"/>
              <w:spacing w:line="300" w:lineRule="exact"/>
              <w:rPr>
                <w:caps/>
              </w:rPr>
            </w:pPr>
            <w:r w:rsidRPr="006B0FC7">
              <w:rPr>
                <w:caps/>
              </w:rPr>
              <w:t>财政拨款</w:t>
            </w:r>
          </w:p>
        </w:tc>
      </w:tr>
      <w:tr w:rsidR="00EB7DED" w:rsidRPr="006B0FC7" w14:paraId="2384AE57" w14:textId="77777777">
        <w:trPr>
          <w:trHeight w:val="400"/>
          <w:tblHeader/>
        </w:trPr>
        <w:tc>
          <w:tcPr>
            <w:tcW w:w="774" w:type="dxa"/>
            <w:vAlign w:val="center"/>
          </w:tcPr>
          <w:p w14:paraId="06B2AD6A" w14:textId="77777777" w:rsidR="00EB7DED" w:rsidRPr="006B0FC7" w:rsidRDefault="00481487">
            <w:pPr>
              <w:spacing w:line="300" w:lineRule="exact"/>
              <w:rPr>
                <w:caps/>
              </w:rPr>
            </w:pPr>
            <w:r w:rsidRPr="006B0FC7">
              <w:rPr>
                <w:caps/>
              </w:rPr>
              <w:t>5</w:t>
            </w:r>
          </w:p>
        </w:tc>
        <w:tc>
          <w:tcPr>
            <w:tcW w:w="924" w:type="dxa"/>
            <w:vAlign w:val="center"/>
          </w:tcPr>
          <w:p w14:paraId="0FB37DAC" w14:textId="77777777" w:rsidR="00EB7DED" w:rsidRPr="006B0FC7" w:rsidRDefault="00481487">
            <w:pPr>
              <w:spacing w:line="300" w:lineRule="exact"/>
              <w:rPr>
                <w:caps/>
              </w:rPr>
            </w:pPr>
            <w:r w:rsidRPr="006B0FC7">
              <w:rPr>
                <w:caps/>
              </w:rPr>
              <w:t>1.4</w:t>
            </w:r>
          </w:p>
        </w:tc>
        <w:tc>
          <w:tcPr>
            <w:tcW w:w="1646" w:type="dxa"/>
            <w:vAlign w:val="center"/>
          </w:tcPr>
          <w:p w14:paraId="73E8F1DE" w14:textId="77777777" w:rsidR="00EB7DED" w:rsidRPr="006B0FC7" w:rsidRDefault="00481487">
            <w:pPr>
              <w:spacing w:line="300" w:lineRule="exact"/>
              <w:rPr>
                <w:caps/>
                <w:szCs w:val="21"/>
              </w:rPr>
            </w:pPr>
            <w:r w:rsidRPr="006B0FC7">
              <w:rPr>
                <w:caps/>
                <w:szCs w:val="21"/>
              </w:rPr>
              <w:t>采购预算</w:t>
            </w:r>
          </w:p>
        </w:tc>
        <w:tc>
          <w:tcPr>
            <w:tcW w:w="5490" w:type="dxa"/>
            <w:vAlign w:val="center"/>
          </w:tcPr>
          <w:p w14:paraId="4A93CF4E" w14:textId="77777777" w:rsidR="00EB7DED" w:rsidRPr="006B0FC7" w:rsidRDefault="00481487">
            <w:pPr>
              <w:adjustRightInd w:val="0"/>
              <w:snapToGrid w:val="0"/>
              <w:spacing w:line="300" w:lineRule="exact"/>
              <w:rPr>
                <w:caps/>
              </w:rPr>
            </w:pPr>
            <w:r w:rsidRPr="006B0FC7">
              <w:rPr>
                <w:rFonts w:hint="eastAsia"/>
                <w:caps/>
              </w:rPr>
              <w:t>人民币</w:t>
            </w:r>
            <w:r w:rsidR="00BA1BA4" w:rsidRPr="006B0FC7">
              <w:rPr>
                <w:rFonts w:hint="eastAsia"/>
                <w:caps/>
              </w:rPr>
              <w:t>900.00</w:t>
            </w:r>
            <w:r w:rsidRPr="006B0FC7">
              <w:rPr>
                <w:caps/>
              </w:rPr>
              <w:t>万元</w:t>
            </w:r>
            <w:r w:rsidR="00964787" w:rsidRPr="006B0FC7">
              <w:rPr>
                <w:rFonts w:hint="eastAsia"/>
                <w:caps/>
              </w:rPr>
              <w:t>，其中包一：</w:t>
            </w:r>
            <w:r w:rsidR="00964787" w:rsidRPr="006B0FC7">
              <w:rPr>
                <w:rFonts w:hint="eastAsia"/>
                <w:caps/>
              </w:rPr>
              <w:t>300</w:t>
            </w:r>
            <w:r w:rsidR="00964787" w:rsidRPr="006B0FC7">
              <w:rPr>
                <w:rFonts w:hint="eastAsia"/>
                <w:caps/>
              </w:rPr>
              <w:t>万元，包二：</w:t>
            </w:r>
            <w:r w:rsidR="00964787" w:rsidRPr="006B0FC7">
              <w:rPr>
                <w:rFonts w:hint="eastAsia"/>
                <w:caps/>
              </w:rPr>
              <w:t>600</w:t>
            </w:r>
            <w:r w:rsidR="00964787" w:rsidRPr="006B0FC7">
              <w:rPr>
                <w:rFonts w:hint="eastAsia"/>
                <w:caps/>
              </w:rPr>
              <w:t>万元</w:t>
            </w:r>
          </w:p>
        </w:tc>
      </w:tr>
      <w:tr w:rsidR="00EB7DED" w:rsidRPr="006B0FC7" w14:paraId="3CB023EE" w14:textId="77777777">
        <w:trPr>
          <w:trHeight w:val="397"/>
          <w:tblHeader/>
        </w:trPr>
        <w:tc>
          <w:tcPr>
            <w:tcW w:w="774" w:type="dxa"/>
            <w:vAlign w:val="center"/>
          </w:tcPr>
          <w:p w14:paraId="342112A1" w14:textId="77777777" w:rsidR="00EB7DED" w:rsidRPr="006B0FC7" w:rsidRDefault="00481487">
            <w:pPr>
              <w:spacing w:line="300" w:lineRule="exact"/>
              <w:rPr>
                <w:caps/>
              </w:rPr>
            </w:pPr>
            <w:r w:rsidRPr="006B0FC7">
              <w:rPr>
                <w:caps/>
              </w:rPr>
              <w:t>6</w:t>
            </w:r>
          </w:p>
        </w:tc>
        <w:tc>
          <w:tcPr>
            <w:tcW w:w="924" w:type="dxa"/>
            <w:vAlign w:val="center"/>
          </w:tcPr>
          <w:p w14:paraId="73D467DA" w14:textId="77777777" w:rsidR="00EB7DED" w:rsidRPr="006B0FC7" w:rsidRDefault="00481487">
            <w:pPr>
              <w:spacing w:line="300" w:lineRule="exact"/>
              <w:rPr>
                <w:caps/>
              </w:rPr>
            </w:pPr>
            <w:r w:rsidRPr="006B0FC7">
              <w:rPr>
                <w:caps/>
              </w:rPr>
              <w:t>1.5</w:t>
            </w:r>
          </w:p>
        </w:tc>
        <w:tc>
          <w:tcPr>
            <w:tcW w:w="1646" w:type="dxa"/>
            <w:vAlign w:val="center"/>
          </w:tcPr>
          <w:p w14:paraId="36A10D55" w14:textId="77777777" w:rsidR="00EB7DED" w:rsidRPr="006B0FC7" w:rsidRDefault="00481487">
            <w:pPr>
              <w:spacing w:line="300" w:lineRule="exact"/>
              <w:rPr>
                <w:caps/>
                <w:szCs w:val="21"/>
              </w:rPr>
            </w:pPr>
            <w:r w:rsidRPr="006B0FC7">
              <w:rPr>
                <w:caps/>
                <w:szCs w:val="21"/>
              </w:rPr>
              <w:t>招标方式</w:t>
            </w:r>
          </w:p>
        </w:tc>
        <w:tc>
          <w:tcPr>
            <w:tcW w:w="5490" w:type="dxa"/>
            <w:vAlign w:val="center"/>
          </w:tcPr>
          <w:p w14:paraId="5B894886" w14:textId="77777777" w:rsidR="00EB7DED" w:rsidRPr="006B0FC7" w:rsidRDefault="00481487">
            <w:pPr>
              <w:spacing w:line="300" w:lineRule="exact"/>
              <w:rPr>
                <w:caps/>
              </w:rPr>
            </w:pPr>
            <w:r w:rsidRPr="006B0FC7">
              <w:rPr>
                <w:caps/>
              </w:rPr>
              <w:t>国内公开招标</w:t>
            </w:r>
          </w:p>
        </w:tc>
      </w:tr>
      <w:tr w:rsidR="00EB7DED" w:rsidRPr="006B0FC7" w14:paraId="0FD42243" w14:textId="77777777">
        <w:trPr>
          <w:trHeight w:val="448"/>
          <w:tblHeader/>
        </w:trPr>
        <w:tc>
          <w:tcPr>
            <w:tcW w:w="774" w:type="dxa"/>
            <w:vAlign w:val="center"/>
          </w:tcPr>
          <w:p w14:paraId="4C5F46D7" w14:textId="77777777" w:rsidR="00EB7DED" w:rsidRPr="006B0FC7" w:rsidRDefault="00481487">
            <w:pPr>
              <w:spacing w:line="300" w:lineRule="exact"/>
              <w:rPr>
                <w:caps/>
              </w:rPr>
            </w:pPr>
            <w:r w:rsidRPr="006B0FC7">
              <w:rPr>
                <w:caps/>
              </w:rPr>
              <w:t>7</w:t>
            </w:r>
          </w:p>
        </w:tc>
        <w:tc>
          <w:tcPr>
            <w:tcW w:w="924" w:type="dxa"/>
            <w:vAlign w:val="center"/>
          </w:tcPr>
          <w:p w14:paraId="7E2D76BA" w14:textId="77777777" w:rsidR="00EB7DED" w:rsidRPr="006B0FC7" w:rsidRDefault="00481487">
            <w:pPr>
              <w:spacing w:line="300" w:lineRule="exact"/>
              <w:rPr>
                <w:caps/>
              </w:rPr>
            </w:pPr>
            <w:r w:rsidRPr="006B0FC7">
              <w:rPr>
                <w:caps/>
              </w:rPr>
              <w:t>1.6</w:t>
            </w:r>
          </w:p>
        </w:tc>
        <w:tc>
          <w:tcPr>
            <w:tcW w:w="1646" w:type="dxa"/>
            <w:vAlign w:val="center"/>
          </w:tcPr>
          <w:p w14:paraId="3130A87F" w14:textId="77777777" w:rsidR="00EB7DED" w:rsidRPr="006B0FC7" w:rsidRDefault="00481487">
            <w:pPr>
              <w:spacing w:line="300" w:lineRule="exact"/>
              <w:rPr>
                <w:caps/>
                <w:szCs w:val="21"/>
              </w:rPr>
            </w:pPr>
            <w:r w:rsidRPr="006B0FC7">
              <w:rPr>
                <w:caps/>
                <w:szCs w:val="21"/>
              </w:rPr>
              <w:t>资格审查方式</w:t>
            </w:r>
          </w:p>
        </w:tc>
        <w:tc>
          <w:tcPr>
            <w:tcW w:w="5490" w:type="dxa"/>
            <w:vAlign w:val="center"/>
          </w:tcPr>
          <w:p w14:paraId="32BCCB68" w14:textId="77777777" w:rsidR="00EB7DED" w:rsidRPr="006B0FC7" w:rsidRDefault="00481487">
            <w:pPr>
              <w:spacing w:line="300" w:lineRule="exact"/>
              <w:rPr>
                <w:caps/>
              </w:rPr>
            </w:pPr>
            <w:r w:rsidRPr="006B0FC7">
              <w:rPr>
                <w:caps/>
              </w:rPr>
              <w:t>资格后审</w:t>
            </w:r>
          </w:p>
        </w:tc>
      </w:tr>
      <w:tr w:rsidR="00EB7DED" w:rsidRPr="006B0FC7" w14:paraId="3C30C2A4" w14:textId="77777777">
        <w:trPr>
          <w:trHeight w:val="567"/>
          <w:tblHeader/>
        </w:trPr>
        <w:tc>
          <w:tcPr>
            <w:tcW w:w="774" w:type="dxa"/>
            <w:vAlign w:val="center"/>
          </w:tcPr>
          <w:p w14:paraId="583310C5" w14:textId="77777777" w:rsidR="00EB7DED" w:rsidRPr="006B0FC7" w:rsidRDefault="00481487">
            <w:pPr>
              <w:spacing w:line="300" w:lineRule="exact"/>
              <w:rPr>
                <w:caps/>
              </w:rPr>
            </w:pPr>
            <w:r w:rsidRPr="006B0FC7">
              <w:rPr>
                <w:caps/>
              </w:rPr>
              <w:t>8</w:t>
            </w:r>
          </w:p>
        </w:tc>
        <w:tc>
          <w:tcPr>
            <w:tcW w:w="924" w:type="dxa"/>
            <w:vAlign w:val="center"/>
          </w:tcPr>
          <w:p w14:paraId="3A174AC1" w14:textId="77777777" w:rsidR="00EB7DED" w:rsidRPr="006B0FC7" w:rsidRDefault="00481487">
            <w:pPr>
              <w:spacing w:line="300" w:lineRule="exact"/>
              <w:rPr>
                <w:caps/>
              </w:rPr>
            </w:pPr>
            <w:r w:rsidRPr="006B0FC7">
              <w:rPr>
                <w:caps/>
              </w:rPr>
              <w:t>1.7</w:t>
            </w:r>
          </w:p>
        </w:tc>
        <w:tc>
          <w:tcPr>
            <w:tcW w:w="1646" w:type="dxa"/>
            <w:vAlign w:val="center"/>
          </w:tcPr>
          <w:p w14:paraId="2A9BAB40" w14:textId="77777777" w:rsidR="00EB7DED" w:rsidRPr="006B0FC7" w:rsidRDefault="00481487">
            <w:pPr>
              <w:spacing w:line="300" w:lineRule="exact"/>
              <w:rPr>
                <w:caps/>
                <w:szCs w:val="21"/>
              </w:rPr>
            </w:pPr>
            <w:r w:rsidRPr="006B0FC7">
              <w:rPr>
                <w:caps/>
                <w:szCs w:val="21"/>
              </w:rPr>
              <w:t>招标范围</w:t>
            </w:r>
          </w:p>
        </w:tc>
        <w:tc>
          <w:tcPr>
            <w:tcW w:w="5490" w:type="dxa"/>
            <w:vAlign w:val="center"/>
          </w:tcPr>
          <w:p w14:paraId="310587A0" w14:textId="77777777" w:rsidR="00EB7DED" w:rsidRPr="006B0FC7" w:rsidRDefault="00481487">
            <w:pPr>
              <w:spacing w:line="300" w:lineRule="exact"/>
              <w:rPr>
                <w:caps/>
                <w:szCs w:val="21"/>
              </w:rPr>
            </w:pPr>
            <w:r w:rsidRPr="006B0FC7">
              <w:rPr>
                <w:caps/>
                <w:szCs w:val="21"/>
              </w:rPr>
              <w:t>本次项目招标内容包括但不限于：</w:t>
            </w:r>
            <w:r w:rsidR="00506EA3" w:rsidRPr="006B0FC7">
              <w:rPr>
                <w:caps/>
                <w:szCs w:val="21"/>
              </w:rPr>
              <w:t>详见第五章</w:t>
            </w:r>
            <w:r w:rsidR="00506EA3" w:rsidRPr="006B0FC7">
              <w:rPr>
                <w:rFonts w:ascii="宋体" w:hAnsi="宋体" w:hint="eastAsia"/>
                <w:szCs w:val="21"/>
              </w:rPr>
              <w:t>招标业务需求及技术要求</w:t>
            </w:r>
            <w:r w:rsidRPr="006B0FC7">
              <w:rPr>
                <w:rFonts w:hint="eastAsia"/>
                <w:caps/>
                <w:szCs w:val="21"/>
              </w:rPr>
              <w:t>。</w:t>
            </w:r>
          </w:p>
        </w:tc>
      </w:tr>
      <w:tr w:rsidR="00EB7DED" w:rsidRPr="006B0FC7" w14:paraId="563AF909" w14:textId="77777777">
        <w:trPr>
          <w:trHeight w:val="448"/>
          <w:tblHeader/>
        </w:trPr>
        <w:tc>
          <w:tcPr>
            <w:tcW w:w="774" w:type="dxa"/>
            <w:vAlign w:val="center"/>
          </w:tcPr>
          <w:p w14:paraId="35A7EC4A" w14:textId="77777777" w:rsidR="00EB7DED" w:rsidRPr="006B0FC7" w:rsidRDefault="00481487">
            <w:pPr>
              <w:spacing w:line="300" w:lineRule="exact"/>
              <w:rPr>
                <w:caps/>
              </w:rPr>
            </w:pPr>
            <w:r w:rsidRPr="006B0FC7">
              <w:rPr>
                <w:caps/>
              </w:rPr>
              <w:t>9</w:t>
            </w:r>
          </w:p>
        </w:tc>
        <w:tc>
          <w:tcPr>
            <w:tcW w:w="924" w:type="dxa"/>
            <w:vAlign w:val="center"/>
          </w:tcPr>
          <w:p w14:paraId="06209D24" w14:textId="77777777" w:rsidR="00EB7DED" w:rsidRPr="006B0FC7" w:rsidRDefault="00481487">
            <w:pPr>
              <w:spacing w:line="300" w:lineRule="exact"/>
              <w:rPr>
                <w:caps/>
              </w:rPr>
            </w:pPr>
            <w:r w:rsidRPr="006B0FC7">
              <w:rPr>
                <w:caps/>
              </w:rPr>
              <w:t>1.8</w:t>
            </w:r>
          </w:p>
        </w:tc>
        <w:tc>
          <w:tcPr>
            <w:tcW w:w="1646" w:type="dxa"/>
            <w:vAlign w:val="center"/>
          </w:tcPr>
          <w:p w14:paraId="2C3921C8" w14:textId="77777777" w:rsidR="00EB7DED" w:rsidRPr="006B0FC7" w:rsidRDefault="00481487">
            <w:pPr>
              <w:spacing w:line="300" w:lineRule="exact"/>
              <w:rPr>
                <w:caps/>
                <w:szCs w:val="21"/>
              </w:rPr>
            </w:pPr>
            <w:r w:rsidRPr="006B0FC7">
              <w:rPr>
                <w:rFonts w:hint="eastAsia"/>
                <w:caps/>
                <w:szCs w:val="21"/>
              </w:rPr>
              <w:t>服务时间：</w:t>
            </w:r>
          </w:p>
        </w:tc>
        <w:tc>
          <w:tcPr>
            <w:tcW w:w="5490" w:type="dxa"/>
            <w:vAlign w:val="center"/>
          </w:tcPr>
          <w:p w14:paraId="26D1B5DF" w14:textId="77777777" w:rsidR="00EB7DED" w:rsidRPr="006B0FC7" w:rsidRDefault="00506EA3">
            <w:pPr>
              <w:adjustRightInd w:val="0"/>
              <w:snapToGrid w:val="0"/>
              <w:spacing w:line="300" w:lineRule="exact"/>
              <w:rPr>
                <w:caps/>
              </w:rPr>
            </w:pPr>
            <w:r w:rsidRPr="006B0FC7">
              <w:rPr>
                <w:rFonts w:ascii="宋体" w:hAnsi="宋体" w:hint="eastAsia"/>
                <w:szCs w:val="21"/>
              </w:rPr>
              <w:t>自签订合同之日起一年</w:t>
            </w:r>
            <w:r w:rsidR="00481487" w:rsidRPr="006B0FC7">
              <w:rPr>
                <w:rFonts w:hint="eastAsia"/>
                <w:szCs w:val="21"/>
              </w:rPr>
              <w:t>。</w:t>
            </w:r>
          </w:p>
        </w:tc>
      </w:tr>
      <w:tr w:rsidR="00EB7DED" w:rsidRPr="006B0FC7" w14:paraId="5D97F67A" w14:textId="77777777">
        <w:trPr>
          <w:trHeight w:val="567"/>
          <w:tblHeader/>
        </w:trPr>
        <w:tc>
          <w:tcPr>
            <w:tcW w:w="774" w:type="dxa"/>
            <w:vAlign w:val="center"/>
          </w:tcPr>
          <w:p w14:paraId="2F70C3FC" w14:textId="77777777" w:rsidR="00EB7DED" w:rsidRPr="006B0FC7" w:rsidRDefault="00481487">
            <w:pPr>
              <w:spacing w:line="300" w:lineRule="exact"/>
              <w:rPr>
                <w:caps/>
              </w:rPr>
            </w:pPr>
            <w:r w:rsidRPr="006B0FC7">
              <w:rPr>
                <w:caps/>
              </w:rPr>
              <w:t>1</w:t>
            </w:r>
            <w:r w:rsidRPr="006B0FC7">
              <w:rPr>
                <w:rFonts w:hint="eastAsia"/>
                <w:caps/>
              </w:rPr>
              <w:t>0</w:t>
            </w:r>
          </w:p>
        </w:tc>
        <w:tc>
          <w:tcPr>
            <w:tcW w:w="924" w:type="dxa"/>
            <w:vAlign w:val="center"/>
          </w:tcPr>
          <w:p w14:paraId="141B5BBD" w14:textId="77777777" w:rsidR="00EB7DED" w:rsidRPr="006B0FC7" w:rsidRDefault="00481487">
            <w:pPr>
              <w:spacing w:line="300" w:lineRule="exact"/>
              <w:rPr>
                <w:caps/>
              </w:rPr>
            </w:pPr>
            <w:r w:rsidRPr="006B0FC7">
              <w:rPr>
                <w:caps/>
              </w:rPr>
              <w:t>3.2</w:t>
            </w:r>
          </w:p>
        </w:tc>
        <w:tc>
          <w:tcPr>
            <w:tcW w:w="1646" w:type="dxa"/>
            <w:vAlign w:val="center"/>
          </w:tcPr>
          <w:p w14:paraId="789B162F" w14:textId="77777777" w:rsidR="00EB7DED" w:rsidRPr="006B0FC7" w:rsidRDefault="00481487">
            <w:pPr>
              <w:spacing w:line="300" w:lineRule="exact"/>
              <w:rPr>
                <w:caps/>
                <w:szCs w:val="21"/>
              </w:rPr>
            </w:pPr>
            <w:r w:rsidRPr="006B0FC7">
              <w:rPr>
                <w:caps/>
                <w:szCs w:val="21"/>
              </w:rPr>
              <w:t>投标资格要求</w:t>
            </w:r>
          </w:p>
        </w:tc>
        <w:tc>
          <w:tcPr>
            <w:tcW w:w="5490" w:type="dxa"/>
            <w:vAlign w:val="center"/>
          </w:tcPr>
          <w:p w14:paraId="70AEEF93" w14:textId="77777777" w:rsidR="00EB7DED" w:rsidRPr="006B0FC7" w:rsidRDefault="00481487">
            <w:pPr>
              <w:adjustRightInd w:val="0"/>
              <w:snapToGrid w:val="0"/>
              <w:spacing w:line="300" w:lineRule="exact"/>
              <w:rPr>
                <w:szCs w:val="21"/>
              </w:rPr>
            </w:pPr>
            <w:r w:rsidRPr="006B0FC7">
              <w:rPr>
                <w:szCs w:val="21"/>
              </w:rPr>
              <w:t>1.</w:t>
            </w:r>
            <w:r w:rsidRPr="006B0FC7">
              <w:rPr>
                <w:szCs w:val="21"/>
              </w:rPr>
              <w:t>投标人必须具备《政府采购法》第二十二条规定的条件：</w:t>
            </w:r>
          </w:p>
          <w:p w14:paraId="0229C6D4" w14:textId="77777777" w:rsidR="00EB7DED" w:rsidRPr="006B0FC7" w:rsidRDefault="00481487">
            <w:pPr>
              <w:tabs>
                <w:tab w:val="left" w:pos="720"/>
              </w:tabs>
              <w:spacing w:line="300" w:lineRule="exact"/>
              <w:ind w:firstLineChars="64" w:firstLine="134"/>
              <w:rPr>
                <w:szCs w:val="21"/>
              </w:rPr>
            </w:pPr>
            <w:r w:rsidRPr="006B0FC7">
              <w:rPr>
                <w:szCs w:val="21"/>
              </w:rPr>
              <w:t>（</w:t>
            </w:r>
            <w:r w:rsidRPr="006B0FC7">
              <w:rPr>
                <w:szCs w:val="21"/>
              </w:rPr>
              <w:t>1</w:t>
            </w:r>
            <w:r w:rsidRPr="006B0FC7">
              <w:rPr>
                <w:szCs w:val="21"/>
              </w:rPr>
              <w:t>）具有独立承担民事责任的能力；</w:t>
            </w:r>
          </w:p>
          <w:p w14:paraId="17BD6033" w14:textId="77777777" w:rsidR="00EB7DED" w:rsidRPr="006B0FC7" w:rsidRDefault="00481487">
            <w:pPr>
              <w:tabs>
                <w:tab w:val="left" w:pos="720"/>
              </w:tabs>
              <w:spacing w:line="300" w:lineRule="exact"/>
              <w:ind w:firstLineChars="64" w:firstLine="134"/>
              <w:rPr>
                <w:szCs w:val="21"/>
              </w:rPr>
            </w:pPr>
            <w:r w:rsidRPr="006B0FC7">
              <w:rPr>
                <w:szCs w:val="21"/>
              </w:rPr>
              <w:t>（</w:t>
            </w:r>
            <w:r w:rsidRPr="006B0FC7">
              <w:rPr>
                <w:szCs w:val="21"/>
              </w:rPr>
              <w:t>2</w:t>
            </w:r>
            <w:r w:rsidRPr="006B0FC7">
              <w:rPr>
                <w:szCs w:val="21"/>
              </w:rPr>
              <w:t>）具有良好的商业信誉和健全的财务会计制度；</w:t>
            </w:r>
          </w:p>
          <w:p w14:paraId="57204C4F" w14:textId="77777777" w:rsidR="00EB7DED" w:rsidRPr="006B0FC7" w:rsidRDefault="00481487">
            <w:pPr>
              <w:tabs>
                <w:tab w:val="left" w:pos="720"/>
              </w:tabs>
              <w:spacing w:line="300" w:lineRule="exact"/>
              <w:ind w:firstLineChars="64" w:firstLine="134"/>
              <w:rPr>
                <w:szCs w:val="21"/>
              </w:rPr>
            </w:pPr>
            <w:r w:rsidRPr="006B0FC7">
              <w:rPr>
                <w:szCs w:val="21"/>
              </w:rPr>
              <w:t>（</w:t>
            </w:r>
            <w:r w:rsidRPr="006B0FC7">
              <w:rPr>
                <w:szCs w:val="21"/>
              </w:rPr>
              <w:t>3</w:t>
            </w:r>
            <w:r w:rsidRPr="006B0FC7">
              <w:rPr>
                <w:szCs w:val="21"/>
              </w:rPr>
              <w:t>）具有履行合同所必需的设备和专业技术能力；</w:t>
            </w:r>
          </w:p>
          <w:p w14:paraId="0D1C63FF" w14:textId="77777777" w:rsidR="00EB7DED" w:rsidRPr="006B0FC7" w:rsidRDefault="00481487">
            <w:pPr>
              <w:tabs>
                <w:tab w:val="left" w:pos="720"/>
              </w:tabs>
              <w:spacing w:line="300" w:lineRule="exact"/>
              <w:ind w:firstLineChars="64" w:firstLine="134"/>
              <w:rPr>
                <w:szCs w:val="21"/>
              </w:rPr>
            </w:pPr>
            <w:r w:rsidRPr="006B0FC7">
              <w:rPr>
                <w:szCs w:val="21"/>
              </w:rPr>
              <w:t>（</w:t>
            </w:r>
            <w:r w:rsidRPr="006B0FC7">
              <w:rPr>
                <w:szCs w:val="21"/>
              </w:rPr>
              <w:t>4</w:t>
            </w:r>
            <w:r w:rsidRPr="006B0FC7">
              <w:rPr>
                <w:szCs w:val="21"/>
              </w:rPr>
              <w:t>）有依法缴纳税收和社会保障资金的良好记录；</w:t>
            </w:r>
          </w:p>
          <w:p w14:paraId="1534D354" w14:textId="77777777" w:rsidR="00EB7DED" w:rsidRPr="006B0FC7" w:rsidRDefault="00481487">
            <w:pPr>
              <w:tabs>
                <w:tab w:val="left" w:pos="720"/>
              </w:tabs>
              <w:spacing w:line="300" w:lineRule="exact"/>
              <w:ind w:firstLineChars="64" w:firstLine="134"/>
              <w:rPr>
                <w:szCs w:val="21"/>
              </w:rPr>
            </w:pPr>
            <w:r w:rsidRPr="006B0FC7">
              <w:rPr>
                <w:szCs w:val="21"/>
              </w:rPr>
              <w:t>（</w:t>
            </w:r>
            <w:r w:rsidRPr="006B0FC7">
              <w:rPr>
                <w:szCs w:val="21"/>
              </w:rPr>
              <w:t>5</w:t>
            </w:r>
            <w:r w:rsidRPr="006B0FC7">
              <w:rPr>
                <w:szCs w:val="21"/>
              </w:rPr>
              <w:t>）参加政府采购活动前三年内，在经营活动中没有重大违法记录；</w:t>
            </w:r>
          </w:p>
          <w:p w14:paraId="269BFF01" w14:textId="77777777" w:rsidR="00EB7DED" w:rsidRPr="006B0FC7" w:rsidRDefault="00481487">
            <w:pPr>
              <w:tabs>
                <w:tab w:val="left" w:pos="720"/>
              </w:tabs>
              <w:spacing w:line="300" w:lineRule="exact"/>
              <w:ind w:firstLineChars="64" w:firstLine="134"/>
              <w:rPr>
                <w:szCs w:val="21"/>
              </w:rPr>
            </w:pPr>
            <w:r w:rsidRPr="006B0FC7">
              <w:rPr>
                <w:szCs w:val="21"/>
              </w:rPr>
              <w:t>（</w:t>
            </w:r>
            <w:r w:rsidRPr="006B0FC7">
              <w:rPr>
                <w:szCs w:val="21"/>
              </w:rPr>
              <w:t>6</w:t>
            </w:r>
            <w:r w:rsidRPr="006B0FC7">
              <w:rPr>
                <w:szCs w:val="21"/>
              </w:rPr>
              <w:t>）法律、行政法规规定的其他条件。</w:t>
            </w:r>
          </w:p>
          <w:p w14:paraId="499299C3" w14:textId="77777777" w:rsidR="001151EA" w:rsidRPr="006B0FC7" w:rsidRDefault="001151EA" w:rsidP="001151EA">
            <w:pPr>
              <w:adjustRightInd w:val="0"/>
              <w:snapToGrid w:val="0"/>
              <w:spacing w:line="300" w:lineRule="exact"/>
            </w:pPr>
            <w:r w:rsidRPr="006B0FC7">
              <w:rPr>
                <w:rFonts w:hint="eastAsia"/>
              </w:rPr>
              <w:t>2</w:t>
            </w:r>
            <w:r w:rsidRPr="006B0FC7">
              <w:t>.</w:t>
            </w:r>
            <w:r w:rsidRPr="006B0FC7">
              <w:t>在北京市设有常驻服务网点或服务机构。</w:t>
            </w:r>
          </w:p>
          <w:p w14:paraId="1821A3DC" w14:textId="77777777" w:rsidR="00EB7DED" w:rsidRPr="006B0FC7" w:rsidRDefault="001151EA">
            <w:pPr>
              <w:spacing w:line="300" w:lineRule="exact"/>
              <w:rPr>
                <w:b/>
                <w:caps/>
                <w:szCs w:val="21"/>
              </w:rPr>
            </w:pPr>
            <w:r w:rsidRPr="006B0FC7">
              <w:rPr>
                <w:rFonts w:hint="eastAsia"/>
              </w:rPr>
              <w:t>3</w:t>
            </w:r>
            <w:r w:rsidRPr="006B0FC7">
              <w:t>.</w:t>
            </w:r>
            <w:r w:rsidRPr="006B0FC7">
              <w:rPr>
                <w:rFonts w:hAnsi="宋体" w:hint="eastAsia"/>
              </w:rPr>
              <w:t>本次项目包一不接受联合体投标，包二接受联合体投标。</w:t>
            </w:r>
          </w:p>
        </w:tc>
      </w:tr>
      <w:tr w:rsidR="00EB7DED" w:rsidRPr="006B0FC7" w14:paraId="1F9D805D" w14:textId="77777777">
        <w:trPr>
          <w:trHeight w:val="494"/>
          <w:tblHeader/>
        </w:trPr>
        <w:tc>
          <w:tcPr>
            <w:tcW w:w="774" w:type="dxa"/>
            <w:vAlign w:val="center"/>
          </w:tcPr>
          <w:p w14:paraId="29D79212" w14:textId="77777777" w:rsidR="00EB7DED" w:rsidRPr="006B0FC7" w:rsidRDefault="00481487">
            <w:pPr>
              <w:spacing w:line="300" w:lineRule="exact"/>
              <w:rPr>
                <w:caps/>
              </w:rPr>
            </w:pPr>
            <w:r w:rsidRPr="006B0FC7">
              <w:rPr>
                <w:caps/>
              </w:rPr>
              <w:t>1</w:t>
            </w:r>
            <w:r w:rsidRPr="006B0FC7">
              <w:rPr>
                <w:rFonts w:hint="eastAsia"/>
                <w:caps/>
              </w:rPr>
              <w:t>1</w:t>
            </w:r>
          </w:p>
        </w:tc>
        <w:tc>
          <w:tcPr>
            <w:tcW w:w="924" w:type="dxa"/>
            <w:vAlign w:val="center"/>
          </w:tcPr>
          <w:p w14:paraId="4E0B77A8" w14:textId="77777777" w:rsidR="00EB7DED" w:rsidRPr="006B0FC7" w:rsidRDefault="00481487">
            <w:pPr>
              <w:spacing w:line="300" w:lineRule="exact"/>
              <w:rPr>
                <w:caps/>
              </w:rPr>
            </w:pPr>
            <w:r w:rsidRPr="006B0FC7">
              <w:rPr>
                <w:caps/>
              </w:rPr>
              <w:t>7.1</w:t>
            </w:r>
          </w:p>
        </w:tc>
        <w:tc>
          <w:tcPr>
            <w:tcW w:w="1646" w:type="dxa"/>
            <w:vAlign w:val="center"/>
          </w:tcPr>
          <w:p w14:paraId="28FA4DEF" w14:textId="77777777" w:rsidR="00EB7DED" w:rsidRPr="006B0FC7" w:rsidRDefault="00481487">
            <w:pPr>
              <w:spacing w:line="300" w:lineRule="exact"/>
              <w:rPr>
                <w:caps/>
                <w:szCs w:val="21"/>
              </w:rPr>
            </w:pPr>
            <w:r w:rsidRPr="006B0FC7">
              <w:rPr>
                <w:caps/>
                <w:szCs w:val="21"/>
              </w:rPr>
              <w:t>招标答疑</w:t>
            </w:r>
          </w:p>
        </w:tc>
        <w:tc>
          <w:tcPr>
            <w:tcW w:w="5490" w:type="dxa"/>
            <w:vAlign w:val="center"/>
          </w:tcPr>
          <w:p w14:paraId="258CA4DD" w14:textId="77777777" w:rsidR="00EB7DED" w:rsidRPr="006B0FC7" w:rsidRDefault="00481487" w:rsidP="00610041">
            <w:pPr>
              <w:spacing w:line="300" w:lineRule="exact"/>
              <w:rPr>
                <w:caps/>
              </w:rPr>
            </w:pPr>
            <w:r w:rsidRPr="006B0FC7">
              <w:rPr>
                <w:caps/>
              </w:rPr>
              <w:t>201</w:t>
            </w:r>
            <w:r w:rsidRPr="006B0FC7">
              <w:rPr>
                <w:rFonts w:hint="eastAsia"/>
                <w:caps/>
              </w:rPr>
              <w:t>5</w:t>
            </w:r>
            <w:r w:rsidR="00187E8A" w:rsidRPr="006B0FC7">
              <w:rPr>
                <w:caps/>
              </w:rPr>
              <w:t>年</w:t>
            </w:r>
            <w:r w:rsidR="00187E8A" w:rsidRPr="006B0FC7">
              <w:rPr>
                <w:rFonts w:hint="eastAsia"/>
                <w:caps/>
              </w:rPr>
              <w:t xml:space="preserve"> 10</w:t>
            </w:r>
            <w:r w:rsidRPr="006B0FC7">
              <w:rPr>
                <w:caps/>
              </w:rPr>
              <w:t>月</w:t>
            </w:r>
            <w:r w:rsidR="00187E8A" w:rsidRPr="006B0FC7">
              <w:rPr>
                <w:rFonts w:hint="eastAsia"/>
                <w:caps/>
              </w:rPr>
              <w:t>30</w:t>
            </w:r>
            <w:r w:rsidRPr="006B0FC7">
              <w:rPr>
                <w:caps/>
              </w:rPr>
              <w:t>日</w:t>
            </w:r>
            <w:r w:rsidR="00187E8A" w:rsidRPr="006B0FC7">
              <w:rPr>
                <w:rFonts w:hint="eastAsia"/>
                <w:caps/>
              </w:rPr>
              <w:t>15</w:t>
            </w:r>
            <w:r w:rsidRPr="006B0FC7">
              <w:rPr>
                <w:rFonts w:hint="eastAsia"/>
                <w:caps/>
              </w:rPr>
              <w:t>:</w:t>
            </w:r>
            <w:r w:rsidRPr="006B0FC7">
              <w:rPr>
                <w:caps/>
              </w:rPr>
              <w:t>00</w:t>
            </w:r>
            <w:r w:rsidRPr="006B0FC7">
              <w:rPr>
                <w:caps/>
              </w:rPr>
              <w:t>前（北京时间）</w:t>
            </w:r>
          </w:p>
        </w:tc>
      </w:tr>
      <w:tr w:rsidR="00EB7DED" w:rsidRPr="006B0FC7" w14:paraId="3AEFF767" w14:textId="77777777">
        <w:trPr>
          <w:trHeight w:val="567"/>
          <w:tblHeader/>
        </w:trPr>
        <w:tc>
          <w:tcPr>
            <w:tcW w:w="774" w:type="dxa"/>
            <w:vAlign w:val="center"/>
          </w:tcPr>
          <w:p w14:paraId="78522D99" w14:textId="77777777" w:rsidR="00EB7DED" w:rsidRPr="006B0FC7" w:rsidRDefault="00481487">
            <w:pPr>
              <w:spacing w:line="300" w:lineRule="exact"/>
              <w:rPr>
                <w:caps/>
              </w:rPr>
            </w:pPr>
            <w:r w:rsidRPr="006B0FC7">
              <w:rPr>
                <w:caps/>
              </w:rPr>
              <w:t>1</w:t>
            </w:r>
            <w:r w:rsidRPr="006B0FC7">
              <w:rPr>
                <w:rFonts w:hint="eastAsia"/>
                <w:caps/>
              </w:rPr>
              <w:t>2</w:t>
            </w:r>
          </w:p>
        </w:tc>
        <w:tc>
          <w:tcPr>
            <w:tcW w:w="924" w:type="dxa"/>
            <w:vAlign w:val="center"/>
          </w:tcPr>
          <w:p w14:paraId="03AC412B" w14:textId="77777777" w:rsidR="00EB7DED" w:rsidRPr="006B0FC7" w:rsidRDefault="00481487">
            <w:pPr>
              <w:spacing w:line="300" w:lineRule="exact"/>
              <w:rPr>
                <w:caps/>
              </w:rPr>
            </w:pPr>
            <w:r w:rsidRPr="006B0FC7">
              <w:rPr>
                <w:caps/>
              </w:rPr>
              <w:t>17</w:t>
            </w:r>
          </w:p>
        </w:tc>
        <w:tc>
          <w:tcPr>
            <w:tcW w:w="1646" w:type="dxa"/>
            <w:vAlign w:val="center"/>
          </w:tcPr>
          <w:p w14:paraId="024CC865" w14:textId="77777777" w:rsidR="00EB7DED" w:rsidRPr="006B0FC7" w:rsidRDefault="00481487">
            <w:pPr>
              <w:spacing w:line="300" w:lineRule="exact"/>
              <w:rPr>
                <w:caps/>
                <w:szCs w:val="21"/>
              </w:rPr>
            </w:pPr>
            <w:r w:rsidRPr="006B0FC7">
              <w:rPr>
                <w:caps/>
                <w:szCs w:val="21"/>
              </w:rPr>
              <w:t>投标保证金</w:t>
            </w:r>
          </w:p>
        </w:tc>
        <w:tc>
          <w:tcPr>
            <w:tcW w:w="5490" w:type="dxa"/>
            <w:vAlign w:val="center"/>
          </w:tcPr>
          <w:p w14:paraId="56B07FE4" w14:textId="77777777" w:rsidR="00EB7DED" w:rsidRPr="006B0FC7" w:rsidRDefault="00481487">
            <w:pPr>
              <w:spacing w:line="300" w:lineRule="exact"/>
              <w:rPr>
                <w:caps/>
                <w:u w:val="single"/>
              </w:rPr>
            </w:pPr>
            <w:r w:rsidRPr="006B0FC7">
              <w:rPr>
                <w:caps/>
              </w:rPr>
              <w:t>人民币</w:t>
            </w:r>
            <w:r w:rsidRPr="006B0FC7">
              <w:rPr>
                <w:rFonts w:hint="eastAsia"/>
                <w:caps/>
                <w:u w:val="single"/>
              </w:rPr>
              <w:t xml:space="preserve">   </w:t>
            </w:r>
            <w:r w:rsidR="00964787" w:rsidRPr="006B0FC7">
              <w:rPr>
                <w:rFonts w:hint="eastAsia"/>
                <w:caps/>
                <w:u w:val="single"/>
              </w:rPr>
              <w:t>包一：</w:t>
            </w:r>
            <w:r w:rsidR="00964787" w:rsidRPr="006B0FC7">
              <w:rPr>
                <w:rFonts w:hint="eastAsia"/>
                <w:caps/>
                <w:u w:val="single"/>
              </w:rPr>
              <w:t>3</w:t>
            </w:r>
            <w:r w:rsidR="00964787" w:rsidRPr="006B0FC7">
              <w:rPr>
                <w:rFonts w:hint="eastAsia"/>
                <w:caps/>
                <w:u w:val="single"/>
              </w:rPr>
              <w:t>万元，包二</w:t>
            </w:r>
            <w:r w:rsidR="00964787" w:rsidRPr="006B0FC7">
              <w:rPr>
                <w:rFonts w:hint="eastAsia"/>
                <w:caps/>
                <w:u w:val="single"/>
              </w:rPr>
              <w:t>6</w:t>
            </w:r>
            <w:r w:rsidR="00964787" w:rsidRPr="006B0FC7">
              <w:rPr>
                <w:rFonts w:hint="eastAsia"/>
                <w:caps/>
                <w:u w:val="single"/>
              </w:rPr>
              <w:t>万元</w:t>
            </w:r>
            <w:r w:rsidRPr="006B0FC7">
              <w:rPr>
                <w:rFonts w:hint="eastAsia"/>
                <w:caps/>
                <w:u w:val="single"/>
              </w:rPr>
              <w:t xml:space="preserve">         </w:t>
            </w:r>
          </w:p>
          <w:p w14:paraId="4C272652" w14:textId="77777777" w:rsidR="00EB7DED" w:rsidRPr="006B0FC7" w:rsidRDefault="00481487">
            <w:pPr>
              <w:spacing w:line="300" w:lineRule="exact"/>
              <w:rPr>
                <w:caps/>
                <w:szCs w:val="21"/>
              </w:rPr>
            </w:pPr>
            <w:r w:rsidRPr="006B0FC7">
              <w:rPr>
                <w:caps/>
              </w:rPr>
              <w:t>投标保证金形式：</w:t>
            </w:r>
            <w:r w:rsidRPr="006B0FC7">
              <w:rPr>
                <w:caps/>
                <w:szCs w:val="21"/>
              </w:rPr>
              <w:t>银行汇票、电汇、支票（限同城开具）</w:t>
            </w:r>
          </w:p>
          <w:p w14:paraId="14F5F620" w14:textId="77777777" w:rsidR="00EB7DED" w:rsidRPr="006B0FC7" w:rsidRDefault="00481487">
            <w:pPr>
              <w:spacing w:line="300" w:lineRule="exact"/>
              <w:rPr>
                <w:caps/>
                <w:szCs w:val="21"/>
              </w:rPr>
            </w:pPr>
            <w:r w:rsidRPr="006B0FC7">
              <w:rPr>
                <w:caps/>
                <w:szCs w:val="21"/>
              </w:rPr>
              <w:t>或政府采购投标担保函。</w:t>
            </w:r>
          </w:p>
        </w:tc>
      </w:tr>
      <w:tr w:rsidR="00EB7DED" w:rsidRPr="006B0FC7" w14:paraId="39AC7A3D" w14:textId="77777777">
        <w:trPr>
          <w:trHeight w:val="567"/>
          <w:tblHeader/>
        </w:trPr>
        <w:tc>
          <w:tcPr>
            <w:tcW w:w="774" w:type="dxa"/>
            <w:vAlign w:val="center"/>
          </w:tcPr>
          <w:p w14:paraId="22F2F2BA" w14:textId="77777777" w:rsidR="00EB7DED" w:rsidRPr="006B0FC7" w:rsidRDefault="00481487">
            <w:pPr>
              <w:spacing w:line="300" w:lineRule="exact"/>
              <w:rPr>
                <w:caps/>
              </w:rPr>
            </w:pPr>
            <w:r w:rsidRPr="006B0FC7">
              <w:rPr>
                <w:caps/>
              </w:rPr>
              <w:t>1</w:t>
            </w:r>
            <w:r w:rsidRPr="006B0FC7">
              <w:rPr>
                <w:rFonts w:hint="eastAsia"/>
                <w:caps/>
              </w:rPr>
              <w:t>3</w:t>
            </w:r>
          </w:p>
        </w:tc>
        <w:tc>
          <w:tcPr>
            <w:tcW w:w="924" w:type="dxa"/>
            <w:vAlign w:val="center"/>
          </w:tcPr>
          <w:p w14:paraId="5D5687E9" w14:textId="77777777" w:rsidR="00EB7DED" w:rsidRPr="006B0FC7" w:rsidRDefault="00481487">
            <w:pPr>
              <w:spacing w:line="300" w:lineRule="exact"/>
              <w:rPr>
                <w:caps/>
              </w:rPr>
            </w:pPr>
            <w:r w:rsidRPr="006B0FC7">
              <w:rPr>
                <w:caps/>
              </w:rPr>
              <w:t>18.1</w:t>
            </w:r>
          </w:p>
        </w:tc>
        <w:tc>
          <w:tcPr>
            <w:tcW w:w="1646" w:type="dxa"/>
            <w:vAlign w:val="center"/>
          </w:tcPr>
          <w:p w14:paraId="5BA8D447" w14:textId="77777777" w:rsidR="00EB7DED" w:rsidRPr="006B0FC7" w:rsidRDefault="00481487">
            <w:pPr>
              <w:spacing w:line="300" w:lineRule="exact"/>
              <w:rPr>
                <w:caps/>
                <w:szCs w:val="21"/>
              </w:rPr>
            </w:pPr>
            <w:r w:rsidRPr="006B0FC7">
              <w:rPr>
                <w:caps/>
                <w:szCs w:val="21"/>
              </w:rPr>
              <w:t>投标有效期</w:t>
            </w:r>
          </w:p>
        </w:tc>
        <w:tc>
          <w:tcPr>
            <w:tcW w:w="5490" w:type="dxa"/>
            <w:vAlign w:val="center"/>
          </w:tcPr>
          <w:p w14:paraId="76E49170" w14:textId="77777777" w:rsidR="00EB7DED" w:rsidRPr="006B0FC7" w:rsidRDefault="00481487">
            <w:pPr>
              <w:spacing w:line="300" w:lineRule="exact"/>
              <w:rPr>
                <w:caps/>
              </w:rPr>
            </w:pPr>
            <w:r w:rsidRPr="006B0FC7">
              <w:rPr>
                <w:caps/>
              </w:rPr>
              <w:t>自开标日起</w:t>
            </w:r>
            <w:r w:rsidRPr="006B0FC7">
              <w:rPr>
                <w:caps/>
                <w:u w:val="single"/>
              </w:rPr>
              <w:t>90</w:t>
            </w:r>
            <w:r w:rsidRPr="006B0FC7">
              <w:rPr>
                <w:caps/>
                <w:u w:val="single"/>
              </w:rPr>
              <w:t>天</w:t>
            </w:r>
          </w:p>
        </w:tc>
      </w:tr>
      <w:tr w:rsidR="00EB7DED" w:rsidRPr="006B0FC7" w14:paraId="5B5C8906" w14:textId="77777777">
        <w:trPr>
          <w:trHeight w:val="567"/>
          <w:tblHeader/>
        </w:trPr>
        <w:tc>
          <w:tcPr>
            <w:tcW w:w="774" w:type="dxa"/>
            <w:vAlign w:val="center"/>
          </w:tcPr>
          <w:p w14:paraId="28DA3613" w14:textId="77777777" w:rsidR="00EB7DED" w:rsidRPr="006B0FC7" w:rsidRDefault="00481487">
            <w:pPr>
              <w:spacing w:line="300" w:lineRule="exact"/>
              <w:rPr>
                <w:caps/>
              </w:rPr>
            </w:pPr>
            <w:r w:rsidRPr="006B0FC7">
              <w:rPr>
                <w:caps/>
              </w:rPr>
              <w:t>1</w:t>
            </w:r>
            <w:r w:rsidRPr="006B0FC7">
              <w:rPr>
                <w:rFonts w:hint="eastAsia"/>
                <w:caps/>
              </w:rPr>
              <w:t>4</w:t>
            </w:r>
          </w:p>
        </w:tc>
        <w:tc>
          <w:tcPr>
            <w:tcW w:w="924" w:type="dxa"/>
            <w:vAlign w:val="center"/>
          </w:tcPr>
          <w:p w14:paraId="56594E6B" w14:textId="77777777" w:rsidR="00EB7DED" w:rsidRPr="006B0FC7" w:rsidRDefault="00481487">
            <w:pPr>
              <w:spacing w:line="300" w:lineRule="exact"/>
              <w:rPr>
                <w:caps/>
              </w:rPr>
            </w:pPr>
            <w:r w:rsidRPr="006B0FC7">
              <w:rPr>
                <w:caps/>
              </w:rPr>
              <w:t>19</w:t>
            </w:r>
          </w:p>
        </w:tc>
        <w:tc>
          <w:tcPr>
            <w:tcW w:w="1646" w:type="dxa"/>
            <w:vAlign w:val="center"/>
          </w:tcPr>
          <w:p w14:paraId="3B223EB4" w14:textId="77777777" w:rsidR="00EB7DED" w:rsidRPr="006B0FC7" w:rsidRDefault="00481487">
            <w:pPr>
              <w:spacing w:line="300" w:lineRule="exact"/>
              <w:rPr>
                <w:caps/>
                <w:szCs w:val="21"/>
              </w:rPr>
            </w:pPr>
            <w:r w:rsidRPr="006B0FC7">
              <w:rPr>
                <w:caps/>
                <w:szCs w:val="21"/>
              </w:rPr>
              <w:t>投标文件份数</w:t>
            </w:r>
          </w:p>
        </w:tc>
        <w:tc>
          <w:tcPr>
            <w:tcW w:w="5490" w:type="dxa"/>
            <w:vAlign w:val="center"/>
          </w:tcPr>
          <w:p w14:paraId="2BCC6572" w14:textId="77777777" w:rsidR="00EB7DED" w:rsidRPr="006B0FC7" w:rsidRDefault="00481487">
            <w:pPr>
              <w:spacing w:line="300" w:lineRule="exact"/>
              <w:rPr>
                <w:caps/>
                <w:u w:val="single"/>
              </w:rPr>
            </w:pPr>
            <w:r w:rsidRPr="006B0FC7">
              <w:rPr>
                <w:caps/>
              </w:rPr>
              <w:t>一套投标文件正本和四套副本，并应随投标文件提交包含投标文件全部内容的电子文件</w:t>
            </w:r>
            <w:r w:rsidRPr="006B0FC7">
              <w:rPr>
                <w:rFonts w:hint="eastAsia"/>
                <w:caps/>
              </w:rPr>
              <w:t>两</w:t>
            </w:r>
            <w:r w:rsidRPr="006B0FC7">
              <w:rPr>
                <w:caps/>
              </w:rPr>
              <w:t>套（</w:t>
            </w:r>
            <w:r w:rsidRPr="006B0FC7">
              <w:rPr>
                <w:caps/>
              </w:rPr>
              <w:t>U</w:t>
            </w:r>
            <w:r w:rsidRPr="006B0FC7">
              <w:rPr>
                <w:caps/>
              </w:rPr>
              <w:t>盘或光盘）。</w:t>
            </w:r>
          </w:p>
        </w:tc>
      </w:tr>
      <w:tr w:rsidR="00EB7DED" w:rsidRPr="006B0FC7" w14:paraId="5CB7CEB6" w14:textId="77777777">
        <w:trPr>
          <w:trHeight w:val="766"/>
          <w:tblHeader/>
        </w:trPr>
        <w:tc>
          <w:tcPr>
            <w:tcW w:w="774" w:type="dxa"/>
            <w:vAlign w:val="center"/>
          </w:tcPr>
          <w:p w14:paraId="08019761" w14:textId="77777777" w:rsidR="00EB7DED" w:rsidRPr="006B0FC7" w:rsidRDefault="00481487">
            <w:pPr>
              <w:spacing w:line="300" w:lineRule="exact"/>
              <w:rPr>
                <w:caps/>
              </w:rPr>
            </w:pPr>
            <w:r w:rsidRPr="006B0FC7">
              <w:rPr>
                <w:caps/>
              </w:rPr>
              <w:t>1</w:t>
            </w:r>
            <w:r w:rsidRPr="006B0FC7">
              <w:rPr>
                <w:rFonts w:hint="eastAsia"/>
                <w:caps/>
              </w:rPr>
              <w:t>5</w:t>
            </w:r>
          </w:p>
        </w:tc>
        <w:tc>
          <w:tcPr>
            <w:tcW w:w="924" w:type="dxa"/>
            <w:vAlign w:val="center"/>
          </w:tcPr>
          <w:p w14:paraId="401922CE" w14:textId="77777777" w:rsidR="00EB7DED" w:rsidRPr="006B0FC7" w:rsidRDefault="00481487">
            <w:pPr>
              <w:spacing w:line="300" w:lineRule="exact"/>
              <w:rPr>
                <w:caps/>
              </w:rPr>
            </w:pPr>
            <w:r w:rsidRPr="006B0FC7">
              <w:rPr>
                <w:caps/>
              </w:rPr>
              <w:t>21.1</w:t>
            </w:r>
          </w:p>
        </w:tc>
        <w:tc>
          <w:tcPr>
            <w:tcW w:w="1646" w:type="dxa"/>
            <w:vAlign w:val="center"/>
          </w:tcPr>
          <w:p w14:paraId="1F590604" w14:textId="77777777" w:rsidR="00EB7DED" w:rsidRPr="006B0FC7" w:rsidRDefault="00481487">
            <w:pPr>
              <w:spacing w:line="300" w:lineRule="exact"/>
              <w:rPr>
                <w:caps/>
                <w:szCs w:val="21"/>
              </w:rPr>
            </w:pPr>
            <w:r w:rsidRPr="006B0FC7">
              <w:rPr>
                <w:caps/>
                <w:szCs w:val="21"/>
              </w:rPr>
              <w:t>投标文件递交</w:t>
            </w:r>
          </w:p>
        </w:tc>
        <w:tc>
          <w:tcPr>
            <w:tcW w:w="5490" w:type="dxa"/>
            <w:vAlign w:val="center"/>
          </w:tcPr>
          <w:p w14:paraId="35487E60" w14:textId="77777777" w:rsidR="00EB7DED" w:rsidRPr="006B0FC7" w:rsidRDefault="00481487">
            <w:pPr>
              <w:spacing w:line="300" w:lineRule="exact"/>
              <w:rPr>
                <w:caps/>
              </w:rPr>
            </w:pPr>
            <w:r w:rsidRPr="006B0FC7">
              <w:rPr>
                <w:caps/>
              </w:rPr>
              <w:t>投标截止</w:t>
            </w:r>
            <w:r w:rsidRPr="006B0FC7">
              <w:rPr>
                <w:rFonts w:hint="eastAsia"/>
                <w:caps/>
              </w:rPr>
              <w:t>时间</w:t>
            </w:r>
            <w:r w:rsidRPr="006B0FC7">
              <w:rPr>
                <w:caps/>
              </w:rPr>
              <w:t>：</w:t>
            </w:r>
            <w:r w:rsidRPr="006B0FC7">
              <w:rPr>
                <w:rFonts w:ascii="宋体" w:hAnsi="宋体" w:hint="eastAsia"/>
                <w:szCs w:val="21"/>
              </w:rPr>
              <w:t>2015年</w:t>
            </w:r>
            <w:r w:rsidR="00187E8A" w:rsidRPr="006B0FC7">
              <w:rPr>
                <w:rFonts w:ascii="宋体" w:hAnsi="宋体" w:hint="eastAsia"/>
                <w:szCs w:val="21"/>
              </w:rPr>
              <w:t>11月 17日9</w:t>
            </w:r>
            <w:r w:rsidRPr="006B0FC7">
              <w:rPr>
                <w:rFonts w:ascii="宋体" w:hAnsi="宋体" w:hint="eastAsia"/>
                <w:szCs w:val="21"/>
              </w:rPr>
              <w:t xml:space="preserve">时 </w:t>
            </w:r>
            <w:r w:rsidR="001151EA" w:rsidRPr="006B0FC7">
              <w:rPr>
                <w:rFonts w:ascii="宋体" w:hAnsi="宋体" w:hint="eastAsia"/>
                <w:szCs w:val="21"/>
              </w:rPr>
              <w:t>30</w:t>
            </w:r>
            <w:r w:rsidRPr="006B0FC7">
              <w:rPr>
                <w:rFonts w:ascii="宋体" w:hAnsi="宋体" w:hint="eastAsia"/>
                <w:szCs w:val="21"/>
              </w:rPr>
              <w:t>分</w:t>
            </w:r>
            <w:r w:rsidRPr="006B0FC7">
              <w:rPr>
                <w:caps/>
              </w:rPr>
              <w:t>（北京时间）</w:t>
            </w:r>
          </w:p>
          <w:p w14:paraId="3925082F" w14:textId="77777777" w:rsidR="00EB7DED" w:rsidRPr="006B0FC7" w:rsidRDefault="00481487">
            <w:pPr>
              <w:spacing w:line="300" w:lineRule="exact"/>
              <w:ind w:left="2" w:hanging="2"/>
              <w:rPr>
                <w:caps/>
              </w:rPr>
            </w:pPr>
            <w:r w:rsidRPr="006B0FC7">
              <w:rPr>
                <w:caps/>
              </w:rPr>
              <w:t>投标地点：</w:t>
            </w:r>
            <w:r w:rsidRPr="006B0FC7">
              <w:t>北京软件和信息服务交易所</w:t>
            </w:r>
            <w:r w:rsidRPr="006B0FC7">
              <w:rPr>
                <w:rFonts w:hint="eastAsia"/>
              </w:rPr>
              <w:t>（海淀区海淀南路甲</w:t>
            </w:r>
            <w:r w:rsidRPr="006B0FC7">
              <w:rPr>
                <w:rFonts w:hint="eastAsia"/>
              </w:rPr>
              <w:t>21</w:t>
            </w:r>
            <w:r w:rsidRPr="006B0FC7">
              <w:rPr>
                <w:rFonts w:hint="eastAsia"/>
              </w:rPr>
              <w:t>号中关村知识产权大厦</w:t>
            </w:r>
            <w:r w:rsidRPr="006B0FC7">
              <w:rPr>
                <w:rFonts w:hint="eastAsia"/>
              </w:rPr>
              <w:t>A</w:t>
            </w:r>
            <w:r w:rsidRPr="006B0FC7">
              <w:rPr>
                <w:rFonts w:hint="eastAsia"/>
              </w:rPr>
              <w:t>座二层）</w:t>
            </w:r>
          </w:p>
        </w:tc>
      </w:tr>
      <w:tr w:rsidR="00EB7DED" w:rsidRPr="006B0FC7" w14:paraId="07C82ECF" w14:textId="77777777">
        <w:trPr>
          <w:trHeight w:val="738"/>
          <w:tblHeader/>
        </w:trPr>
        <w:tc>
          <w:tcPr>
            <w:tcW w:w="774" w:type="dxa"/>
            <w:vAlign w:val="center"/>
          </w:tcPr>
          <w:p w14:paraId="1281FB94" w14:textId="77777777" w:rsidR="00EB7DED" w:rsidRPr="006B0FC7" w:rsidRDefault="00481487">
            <w:pPr>
              <w:spacing w:line="300" w:lineRule="exact"/>
              <w:rPr>
                <w:caps/>
              </w:rPr>
            </w:pPr>
            <w:r w:rsidRPr="006B0FC7">
              <w:rPr>
                <w:caps/>
              </w:rPr>
              <w:t>1</w:t>
            </w:r>
            <w:r w:rsidRPr="006B0FC7">
              <w:rPr>
                <w:rFonts w:hint="eastAsia"/>
                <w:caps/>
              </w:rPr>
              <w:t>6</w:t>
            </w:r>
          </w:p>
        </w:tc>
        <w:tc>
          <w:tcPr>
            <w:tcW w:w="924" w:type="dxa"/>
            <w:vAlign w:val="center"/>
          </w:tcPr>
          <w:p w14:paraId="1F9D1FFB" w14:textId="77777777" w:rsidR="00EB7DED" w:rsidRPr="006B0FC7" w:rsidRDefault="00481487">
            <w:pPr>
              <w:spacing w:line="300" w:lineRule="exact"/>
              <w:rPr>
                <w:caps/>
              </w:rPr>
            </w:pPr>
            <w:r w:rsidRPr="006B0FC7">
              <w:rPr>
                <w:caps/>
              </w:rPr>
              <w:t>24</w:t>
            </w:r>
          </w:p>
        </w:tc>
        <w:tc>
          <w:tcPr>
            <w:tcW w:w="1646" w:type="dxa"/>
            <w:vAlign w:val="center"/>
          </w:tcPr>
          <w:p w14:paraId="69E09109" w14:textId="77777777" w:rsidR="00EB7DED" w:rsidRPr="006B0FC7" w:rsidRDefault="00481487">
            <w:pPr>
              <w:spacing w:line="300" w:lineRule="exact"/>
              <w:rPr>
                <w:caps/>
                <w:szCs w:val="21"/>
              </w:rPr>
            </w:pPr>
            <w:r w:rsidRPr="006B0FC7">
              <w:rPr>
                <w:caps/>
                <w:szCs w:val="21"/>
              </w:rPr>
              <w:t>开标</w:t>
            </w:r>
          </w:p>
        </w:tc>
        <w:tc>
          <w:tcPr>
            <w:tcW w:w="5490" w:type="dxa"/>
            <w:vAlign w:val="center"/>
          </w:tcPr>
          <w:p w14:paraId="6728F097" w14:textId="77777777" w:rsidR="00EB7DED" w:rsidRPr="006B0FC7" w:rsidRDefault="00481487">
            <w:pPr>
              <w:spacing w:line="300" w:lineRule="exact"/>
              <w:rPr>
                <w:caps/>
              </w:rPr>
            </w:pPr>
            <w:r w:rsidRPr="006B0FC7">
              <w:rPr>
                <w:caps/>
              </w:rPr>
              <w:t>开标</w:t>
            </w:r>
            <w:r w:rsidRPr="006B0FC7">
              <w:rPr>
                <w:rFonts w:hint="eastAsia"/>
                <w:caps/>
              </w:rPr>
              <w:t>时间</w:t>
            </w:r>
            <w:r w:rsidRPr="006B0FC7">
              <w:rPr>
                <w:caps/>
              </w:rPr>
              <w:t>：同投标截止</w:t>
            </w:r>
            <w:r w:rsidRPr="006B0FC7">
              <w:rPr>
                <w:rFonts w:hint="eastAsia"/>
                <w:caps/>
              </w:rPr>
              <w:t>时间</w:t>
            </w:r>
          </w:p>
          <w:p w14:paraId="28A2C765" w14:textId="77777777" w:rsidR="00EB7DED" w:rsidRPr="006B0FC7" w:rsidRDefault="00481487">
            <w:pPr>
              <w:spacing w:line="300" w:lineRule="exact"/>
              <w:rPr>
                <w:caps/>
              </w:rPr>
            </w:pPr>
            <w:r w:rsidRPr="006B0FC7">
              <w:rPr>
                <w:caps/>
              </w:rPr>
              <w:t>开标地点：同投标地点</w:t>
            </w:r>
          </w:p>
        </w:tc>
      </w:tr>
      <w:tr w:rsidR="00EB7DED" w:rsidRPr="006B0FC7" w14:paraId="78EBCEC8" w14:textId="77777777">
        <w:trPr>
          <w:trHeight w:val="567"/>
          <w:tblHeader/>
        </w:trPr>
        <w:tc>
          <w:tcPr>
            <w:tcW w:w="774" w:type="dxa"/>
            <w:vAlign w:val="center"/>
          </w:tcPr>
          <w:p w14:paraId="25B868C2" w14:textId="77777777" w:rsidR="00EB7DED" w:rsidRPr="006B0FC7" w:rsidRDefault="00481487">
            <w:pPr>
              <w:spacing w:line="300" w:lineRule="exact"/>
              <w:rPr>
                <w:caps/>
              </w:rPr>
            </w:pPr>
            <w:r w:rsidRPr="006B0FC7">
              <w:rPr>
                <w:caps/>
              </w:rPr>
              <w:lastRenderedPageBreak/>
              <w:t>1</w:t>
            </w:r>
            <w:r w:rsidRPr="006B0FC7">
              <w:rPr>
                <w:rFonts w:hint="eastAsia"/>
                <w:caps/>
              </w:rPr>
              <w:t>7</w:t>
            </w:r>
          </w:p>
        </w:tc>
        <w:tc>
          <w:tcPr>
            <w:tcW w:w="924" w:type="dxa"/>
            <w:vAlign w:val="center"/>
          </w:tcPr>
          <w:p w14:paraId="2E979EBD" w14:textId="77777777" w:rsidR="00EB7DED" w:rsidRPr="006B0FC7" w:rsidRDefault="00481487">
            <w:pPr>
              <w:spacing w:line="300" w:lineRule="exact"/>
              <w:rPr>
                <w:caps/>
              </w:rPr>
            </w:pPr>
            <w:r w:rsidRPr="006B0FC7">
              <w:rPr>
                <w:caps/>
              </w:rPr>
              <w:t>25</w:t>
            </w:r>
          </w:p>
        </w:tc>
        <w:tc>
          <w:tcPr>
            <w:tcW w:w="1646" w:type="dxa"/>
            <w:vAlign w:val="center"/>
          </w:tcPr>
          <w:p w14:paraId="09B17E59" w14:textId="77777777" w:rsidR="00EB7DED" w:rsidRPr="006B0FC7" w:rsidRDefault="00481487">
            <w:pPr>
              <w:spacing w:line="300" w:lineRule="exact"/>
              <w:rPr>
                <w:caps/>
                <w:szCs w:val="21"/>
              </w:rPr>
            </w:pPr>
            <w:r w:rsidRPr="006B0FC7">
              <w:rPr>
                <w:caps/>
                <w:szCs w:val="21"/>
              </w:rPr>
              <w:t>评标方法</w:t>
            </w:r>
          </w:p>
        </w:tc>
        <w:tc>
          <w:tcPr>
            <w:tcW w:w="5490" w:type="dxa"/>
            <w:vAlign w:val="center"/>
          </w:tcPr>
          <w:p w14:paraId="7948CCF5" w14:textId="77777777" w:rsidR="00EB7DED" w:rsidRPr="006B0FC7" w:rsidRDefault="00481487">
            <w:pPr>
              <w:spacing w:line="300" w:lineRule="exact"/>
              <w:rPr>
                <w:caps/>
              </w:rPr>
            </w:pPr>
            <w:r w:rsidRPr="006B0FC7">
              <w:rPr>
                <w:caps/>
              </w:rPr>
              <w:t>综合评分法</w:t>
            </w:r>
          </w:p>
        </w:tc>
      </w:tr>
      <w:tr w:rsidR="00EB7DED" w:rsidRPr="006B0FC7" w14:paraId="35D746AE" w14:textId="77777777">
        <w:trPr>
          <w:trHeight w:val="567"/>
          <w:tblHeader/>
        </w:trPr>
        <w:tc>
          <w:tcPr>
            <w:tcW w:w="774" w:type="dxa"/>
            <w:vAlign w:val="center"/>
          </w:tcPr>
          <w:p w14:paraId="0968D18F" w14:textId="77777777" w:rsidR="00EB7DED" w:rsidRPr="006B0FC7" w:rsidRDefault="00481487">
            <w:pPr>
              <w:spacing w:line="300" w:lineRule="exact"/>
              <w:rPr>
                <w:caps/>
              </w:rPr>
            </w:pPr>
            <w:r w:rsidRPr="006B0FC7">
              <w:rPr>
                <w:caps/>
              </w:rPr>
              <w:t>1</w:t>
            </w:r>
            <w:r w:rsidRPr="006B0FC7">
              <w:rPr>
                <w:rFonts w:hint="eastAsia"/>
                <w:caps/>
              </w:rPr>
              <w:t>8</w:t>
            </w:r>
          </w:p>
        </w:tc>
        <w:tc>
          <w:tcPr>
            <w:tcW w:w="924" w:type="dxa"/>
            <w:vAlign w:val="center"/>
          </w:tcPr>
          <w:p w14:paraId="153C1B04" w14:textId="77777777" w:rsidR="00EB7DED" w:rsidRPr="006B0FC7" w:rsidRDefault="00481487">
            <w:pPr>
              <w:spacing w:line="300" w:lineRule="exact"/>
              <w:rPr>
                <w:caps/>
              </w:rPr>
            </w:pPr>
            <w:r w:rsidRPr="006B0FC7">
              <w:rPr>
                <w:caps/>
              </w:rPr>
              <w:t>31</w:t>
            </w:r>
          </w:p>
        </w:tc>
        <w:tc>
          <w:tcPr>
            <w:tcW w:w="1646" w:type="dxa"/>
            <w:vAlign w:val="center"/>
          </w:tcPr>
          <w:p w14:paraId="3DE5278B" w14:textId="77777777" w:rsidR="00EB7DED" w:rsidRPr="006B0FC7" w:rsidRDefault="00481487">
            <w:pPr>
              <w:spacing w:line="300" w:lineRule="exact"/>
              <w:rPr>
                <w:caps/>
                <w:szCs w:val="21"/>
              </w:rPr>
            </w:pPr>
            <w:r w:rsidRPr="006B0FC7">
              <w:rPr>
                <w:caps/>
                <w:szCs w:val="21"/>
              </w:rPr>
              <w:t>履约保证金</w:t>
            </w:r>
          </w:p>
        </w:tc>
        <w:tc>
          <w:tcPr>
            <w:tcW w:w="5490" w:type="dxa"/>
            <w:vAlign w:val="center"/>
          </w:tcPr>
          <w:p w14:paraId="1B2AD717" w14:textId="77777777" w:rsidR="00EB7DED" w:rsidRPr="006B0FC7" w:rsidRDefault="00481487">
            <w:pPr>
              <w:spacing w:line="300" w:lineRule="exact"/>
              <w:rPr>
                <w:caps/>
              </w:rPr>
            </w:pPr>
            <w:r w:rsidRPr="006B0FC7">
              <w:rPr>
                <w:caps/>
              </w:rPr>
              <w:t>合同总价的</w:t>
            </w:r>
            <w:r w:rsidRPr="006B0FC7">
              <w:rPr>
                <w:rFonts w:hint="eastAsia"/>
                <w:caps/>
              </w:rPr>
              <w:t>10</w:t>
            </w:r>
            <w:r w:rsidRPr="006B0FC7">
              <w:rPr>
                <w:caps/>
              </w:rPr>
              <w:t>%</w:t>
            </w:r>
            <w:r w:rsidRPr="006B0FC7">
              <w:rPr>
                <w:caps/>
              </w:rPr>
              <w:t>的履约保</w:t>
            </w:r>
            <w:r w:rsidRPr="006B0FC7">
              <w:rPr>
                <w:rFonts w:hint="eastAsia"/>
                <w:caps/>
              </w:rPr>
              <w:t>证金，形式为</w:t>
            </w:r>
            <w:r w:rsidRPr="006B0FC7">
              <w:rPr>
                <w:szCs w:val="28"/>
              </w:rPr>
              <w:t>支票</w:t>
            </w:r>
            <w:r w:rsidRPr="006B0FC7">
              <w:rPr>
                <w:rFonts w:hint="eastAsia"/>
                <w:szCs w:val="28"/>
              </w:rPr>
              <w:t>、汇票、电汇</w:t>
            </w:r>
          </w:p>
          <w:p w14:paraId="558A4DCB" w14:textId="77777777" w:rsidR="00EB7DED" w:rsidRPr="006B0FC7" w:rsidRDefault="00481487">
            <w:pPr>
              <w:spacing w:line="300" w:lineRule="exact"/>
              <w:rPr>
                <w:caps/>
              </w:rPr>
            </w:pPr>
            <w:r w:rsidRPr="006B0FC7">
              <w:rPr>
                <w:rFonts w:hint="eastAsia"/>
                <w:caps/>
              </w:rPr>
              <w:t>。</w:t>
            </w:r>
          </w:p>
        </w:tc>
      </w:tr>
    </w:tbl>
    <w:p w14:paraId="1EBF4433" w14:textId="77777777" w:rsidR="00EB7DED" w:rsidRPr="006B0FC7" w:rsidRDefault="00481487">
      <w:pPr>
        <w:tabs>
          <w:tab w:val="left" w:pos="1365"/>
          <w:tab w:val="center" w:pos="4677"/>
        </w:tabs>
        <w:spacing w:line="360" w:lineRule="auto"/>
        <w:jc w:val="center"/>
        <w:outlineLvl w:val="0"/>
        <w:rPr>
          <w:b/>
          <w:sz w:val="24"/>
          <w:szCs w:val="24"/>
        </w:rPr>
      </w:pPr>
      <w:r w:rsidRPr="006B0FC7">
        <w:br w:type="page"/>
      </w:r>
      <w:bookmarkStart w:id="36" w:name="_Toc167769883"/>
      <w:bookmarkStart w:id="37" w:name="_Toc167770189"/>
      <w:bookmarkStart w:id="38" w:name="_Toc167770357"/>
      <w:bookmarkStart w:id="39" w:name="_Toc176663469"/>
      <w:bookmarkStart w:id="40" w:name="_Toc179091073"/>
      <w:bookmarkStart w:id="41" w:name="_Toc179091799"/>
      <w:bookmarkStart w:id="42" w:name="_Toc180035355"/>
      <w:bookmarkStart w:id="43" w:name="_Toc181037885"/>
      <w:bookmarkStart w:id="44" w:name="_Toc181038041"/>
      <w:bookmarkStart w:id="45" w:name="_Toc192126999"/>
      <w:bookmarkStart w:id="46" w:name="_Toc215393562"/>
      <w:bookmarkStart w:id="47" w:name="_Toc215394537"/>
      <w:bookmarkStart w:id="48" w:name="_Toc322352695"/>
      <w:r w:rsidRPr="006B0FC7">
        <w:rPr>
          <w:b/>
          <w:sz w:val="24"/>
          <w:szCs w:val="24"/>
        </w:rPr>
        <w:lastRenderedPageBreak/>
        <w:t>投标人须知</w:t>
      </w:r>
      <w:bookmarkEnd w:id="36"/>
      <w:bookmarkEnd w:id="37"/>
      <w:bookmarkEnd w:id="38"/>
      <w:bookmarkEnd w:id="39"/>
      <w:bookmarkEnd w:id="40"/>
      <w:bookmarkEnd w:id="41"/>
      <w:bookmarkEnd w:id="42"/>
      <w:bookmarkEnd w:id="43"/>
      <w:bookmarkEnd w:id="44"/>
      <w:bookmarkEnd w:id="45"/>
      <w:bookmarkEnd w:id="46"/>
      <w:bookmarkEnd w:id="47"/>
      <w:bookmarkEnd w:id="48"/>
    </w:p>
    <w:p w14:paraId="2AA81AD7" w14:textId="77777777" w:rsidR="00EB7DED" w:rsidRPr="006B0FC7" w:rsidRDefault="00481487">
      <w:pPr>
        <w:pStyle w:val="22"/>
        <w:tabs>
          <w:tab w:val="left" w:pos="576"/>
        </w:tabs>
        <w:spacing w:line="360" w:lineRule="auto"/>
        <w:jc w:val="center"/>
        <w:rPr>
          <w:rFonts w:ascii="Times New Roman" w:eastAsia="宋体" w:hAnsi="Times New Roman"/>
          <w:sz w:val="24"/>
          <w:szCs w:val="24"/>
        </w:rPr>
      </w:pPr>
      <w:bookmarkStart w:id="49" w:name="_Toc463840069"/>
      <w:bookmarkStart w:id="50" w:name="_Toc463840325"/>
      <w:bookmarkStart w:id="51" w:name="_Toc463840850"/>
      <w:bookmarkStart w:id="52" w:name="_Toc463842005"/>
      <w:bookmarkStart w:id="53" w:name="_Toc465683847"/>
      <w:bookmarkStart w:id="54" w:name="_Toc466081554"/>
      <w:bookmarkStart w:id="55" w:name="_Toc468509321"/>
      <w:bookmarkStart w:id="56" w:name="_Toc468512119"/>
      <w:bookmarkStart w:id="57" w:name="_Toc468512306"/>
      <w:bookmarkStart w:id="58" w:name="_Toc468518913"/>
      <w:bookmarkStart w:id="59" w:name="_Toc468781057"/>
      <w:bookmarkStart w:id="60" w:name="_Toc15810991"/>
      <w:bookmarkStart w:id="61" w:name="_Toc118208082"/>
      <w:bookmarkStart w:id="62" w:name="_Toc167767432"/>
      <w:bookmarkStart w:id="63" w:name="_Toc167769884"/>
      <w:bookmarkStart w:id="64" w:name="_Toc167770190"/>
      <w:bookmarkStart w:id="65" w:name="_Toc176663470"/>
      <w:bookmarkStart w:id="66" w:name="_Toc179091800"/>
      <w:bookmarkStart w:id="67" w:name="_Toc180035356"/>
      <w:bookmarkStart w:id="68" w:name="_Toc181037886"/>
      <w:bookmarkStart w:id="69" w:name="_Toc181038042"/>
      <w:bookmarkStart w:id="70" w:name="_Toc192127000"/>
      <w:bookmarkStart w:id="71" w:name="_Toc211415629"/>
      <w:bookmarkStart w:id="72" w:name="_Toc215393563"/>
      <w:bookmarkStart w:id="73" w:name="_Toc215394538"/>
      <w:bookmarkStart w:id="74" w:name="_Toc322352696"/>
      <w:r w:rsidRPr="006B0FC7">
        <w:rPr>
          <w:rFonts w:ascii="Times New Roman" w:eastAsia="宋体" w:hAnsi="Times New Roman"/>
          <w:sz w:val="24"/>
          <w:szCs w:val="24"/>
        </w:rPr>
        <w:t xml:space="preserve">A   </w:t>
      </w:r>
      <w:r w:rsidRPr="006B0FC7">
        <w:rPr>
          <w:rFonts w:ascii="Times New Roman" w:eastAsia="宋体" w:hAnsi="Times New Roman"/>
          <w:sz w:val="24"/>
          <w:szCs w:val="24"/>
        </w:rPr>
        <w:t>说</w:t>
      </w:r>
      <w:r w:rsidRPr="006B0FC7">
        <w:rPr>
          <w:rFonts w:ascii="Times New Roman" w:eastAsia="宋体" w:hAnsi="Times New Roman"/>
          <w:sz w:val="24"/>
          <w:szCs w:val="24"/>
        </w:rPr>
        <w:t xml:space="preserve"> </w:t>
      </w:r>
      <w:r w:rsidRPr="006B0FC7">
        <w:rPr>
          <w:rFonts w:ascii="Times New Roman" w:eastAsia="宋体" w:hAnsi="Times New Roman"/>
          <w:sz w:val="24"/>
          <w:szCs w:val="24"/>
        </w:rPr>
        <w:t>明</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E1A7A6F" w14:textId="77777777" w:rsidR="00EB7DED" w:rsidRPr="006B0FC7" w:rsidRDefault="00481487" w:rsidP="00192D9F">
      <w:pPr>
        <w:pStyle w:val="3"/>
        <w:numPr>
          <w:ilvl w:val="0"/>
          <w:numId w:val="59"/>
        </w:numPr>
        <w:spacing w:before="156" w:after="78" w:line="360" w:lineRule="auto"/>
        <w:rPr>
          <w:sz w:val="24"/>
          <w:szCs w:val="24"/>
        </w:rPr>
      </w:pPr>
      <w:bookmarkStart w:id="75" w:name="_Toc468509322"/>
      <w:bookmarkStart w:id="76" w:name="_Toc468512120"/>
      <w:bookmarkStart w:id="77" w:name="_Toc468512307"/>
      <w:bookmarkStart w:id="78" w:name="_Toc468518914"/>
      <w:bookmarkStart w:id="79" w:name="_Toc468781058"/>
      <w:bookmarkStart w:id="80" w:name="_Toc15810992"/>
      <w:bookmarkStart w:id="81" w:name="_Toc118208083"/>
      <w:bookmarkStart w:id="82" w:name="_Toc167685197"/>
      <w:bookmarkStart w:id="83" w:name="_Toc167767433"/>
      <w:bookmarkStart w:id="84" w:name="_Toc176663471"/>
      <w:bookmarkStart w:id="85" w:name="_Toc179087223"/>
      <w:bookmarkStart w:id="86" w:name="_Toc179089578"/>
      <w:bookmarkStart w:id="87" w:name="_Toc192127001"/>
      <w:bookmarkStart w:id="88" w:name="_Toc211415630"/>
      <w:bookmarkStart w:id="89" w:name="_Toc215393564"/>
      <w:bookmarkStart w:id="90" w:name="_Toc215394539"/>
      <w:bookmarkStart w:id="91" w:name="_Toc322352697"/>
      <w:r w:rsidRPr="006B0FC7">
        <w:rPr>
          <w:sz w:val="24"/>
          <w:szCs w:val="24"/>
        </w:rPr>
        <w:t>项目</w:t>
      </w:r>
      <w:bookmarkEnd w:id="75"/>
      <w:bookmarkEnd w:id="76"/>
      <w:bookmarkEnd w:id="77"/>
      <w:bookmarkEnd w:id="78"/>
      <w:bookmarkEnd w:id="79"/>
      <w:r w:rsidRPr="006B0FC7">
        <w:rPr>
          <w:sz w:val="24"/>
          <w:szCs w:val="24"/>
        </w:rPr>
        <w:t>说</w:t>
      </w:r>
      <w:r w:rsidR="00642EDC" w:rsidRPr="006B0FC7">
        <w:rPr>
          <w:rFonts w:hint="eastAsia"/>
          <w:sz w:val="24"/>
          <w:szCs w:val="24"/>
          <w:lang w:eastAsia="zh-CN"/>
        </w:rPr>
        <w:t>明</w:t>
      </w:r>
      <w:bookmarkEnd w:id="80"/>
      <w:bookmarkEnd w:id="81"/>
      <w:bookmarkEnd w:id="82"/>
      <w:bookmarkEnd w:id="83"/>
      <w:bookmarkEnd w:id="84"/>
      <w:bookmarkEnd w:id="85"/>
      <w:bookmarkEnd w:id="86"/>
      <w:bookmarkEnd w:id="87"/>
      <w:bookmarkEnd w:id="88"/>
      <w:bookmarkEnd w:id="89"/>
      <w:bookmarkEnd w:id="90"/>
      <w:bookmarkEnd w:id="91"/>
    </w:p>
    <w:p w14:paraId="28D79D03" w14:textId="77777777" w:rsidR="00EB7DED" w:rsidRPr="006B0FC7" w:rsidRDefault="00481487">
      <w:pPr>
        <w:numPr>
          <w:ilvl w:val="1"/>
          <w:numId w:val="60"/>
        </w:numPr>
        <w:tabs>
          <w:tab w:val="left" w:pos="8364"/>
        </w:tabs>
        <w:spacing w:line="360" w:lineRule="auto"/>
        <w:ind w:right="-57"/>
      </w:pPr>
      <w:r w:rsidRPr="006B0FC7">
        <w:t>项目名称：见投标人须知前附表第</w:t>
      </w:r>
      <w:r w:rsidRPr="006B0FC7">
        <w:t>1</w:t>
      </w:r>
      <w:r w:rsidRPr="006B0FC7">
        <w:t>项</w:t>
      </w:r>
      <w:r w:rsidRPr="006B0FC7">
        <w:rPr>
          <w:rFonts w:hint="eastAsia"/>
        </w:rPr>
        <w:t>；</w:t>
      </w:r>
    </w:p>
    <w:p w14:paraId="72AF47C4" w14:textId="77777777" w:rsidR="00EB7DED" w:rsidRPr="006B0FC7" w:rsidRDefault="00481487">
      <w:pPr>
        <w:numPr>
          <w:ilvl w:val="1"/>
          <w:numId w:val="60"/>
        </w:numPr>
        <w:tabs>
          <w:tab w:val="left" w:pos="8364"/>
        </w:tabs>
        <w:spacing w:line="360" w:lineRule="auto"/>
        <w:ind w:right="-57"/>
      </w:pPr>
      <w:r w:rsidRPr="006B0FC7">
        <w:t>项目概况：见投标人须知前附表第</w:t>
      </w:r>
      <w:r w:rsidRPr="006B0FC7">
        <w:t>2</w:t>
      </w:r>
      <w:r w:rsidRPr="006B0FC7">
        <w:t>项</w:t>
      </w:r>
      <w:r w:rsidRPr="006B0FC7">
        <w:rPr>
          <w:rFonts w:hint="eastAsia"/>
        </w:rPr>
        <w:t>；</w:t>
      </w:r>
    </w:p>
    <w:p w14:paraId="49611593" w14:textId="77777777" w:rsidR="00EB7DED" w:rsidRPr="006B0FC7" w:rsidRDefault="00481487">
      <w:pPr>
        <w:numPr>
          <w:ilvl w:val="1"/>
          <w:numId w:val="60"/>
        </w:numPr>
        <w:tabs>
          <w:tab w:val="left" w:pos="8364"/>
        </w:tabs>
        <w:spacing w:line="360" w:lineRule="auto"/>
        <w:ind w:right="-57"/>
      </w:pPr>
      <w:r w:rsidRPr="006B0FC7">
        <w:t>资金来源：见投标人须知前附表第</w:t>
      </w:r>
      <w:r w:rsidRPr="006B0FC7">
        <w:t>4</w:t>
      </w:r>
      <w:r w:rsidRPr="006B0FC7">
        <w:t>项</w:t>
      </w:r>
      <w:r w:rsidRPr="006B0FC7">
        <w:rPr>
          <w:rFonts w:hint="eastAsia"/>
        </w:rPr>
        <w:t>；</w:t>
      </w:r>
    </w:p>
    <w:p w14:paraId="2C858D7B" w14:textId="77777777" w:rsidR="00EB7DED" w:rsidRPr="006B0FC7" w:rsidRDefault="00481487">
      <w:pPr>
        <w:numPr>
          <w:ilvl w:val="1"/>
          <w:numId w:val="60"/>
        </w:numPr>
        <w:tabs>
          <w:tab w:val="left" w:pos="8364"/>
        </w:tabs>
        <w:spacing w:line="360" w:lineRule="auto"/>
        <w:ind w:right="-57"/>
      </w:pPr>
      <w:r w:rsidRPr="006B0FC7">
        <w:t>采购预算：见投标人须知前附表第</w:t>
      </w:r>
      <w:r w:rsidRPr="006B0FC7">
        <w:t>5</w:t>
      </w:r>
      <w:r w:rsidRPr="006B0FC7">
        <w:t>项</w:t>
      </w:r>
      <w:r w:rsidRPr="006B0FC7">
        <w:rPr>
          <w:rFonts w:hint="eastAsia"/>
        </w:rPr>
        <w:t>；</w:t>
      </w:r>
    </w:p>
    <w:p w14:paraId="1A9182CD" w14:textId="77777777" w:rsidR="00EB7DED" w:rsidRPr="006B0FC7" w:rsidRDefault="00481487">
      <w:pPr>
        <w:numPr>
          <w:ilvl w:val="1"/>
          <w:numId w:val="60"/>
        </w:numPr>
        <w:tabs>
          <w:tab w:val="left" w:pos="8364"/>
        </w:tabs>
        <w:spacing w:line="360" w:lineRule="auto"/>
        <w:ind w:right="-57"/>
      </w:pPr>
      <w:r w:rsidRPr="006B0FC7">
        <w:rPr>
          <w:szCs w:val="21"/>
        </w:rPr>
        <w:t>招标方式：</w:t>
      </w:r>
      <w:r w:rsidRPr="006B0FC7">
        <w:t>见投标人须知前附表第</w:t>
      </w:r>
      <w:r w:rsidRPr="006B0FC7">
        <w:t>6</w:t>
      </w:r>
      <w:r w:rsidRPr="006B0FC7">
        <w:t>项</w:t>
      </w:r>
      <w:r w:rsidRPr="006B0FC7">
        <w:rPr>
          <w:rFonts w:hint="eastAsia"/>
        </w:rPr>
        <w:t>；</w:t>
      </w:r>
    </w:p>
    <w:p w14:paraId="5B53A127" w14:textId="77777777" w:rsidR="00EB7DED" w:rsidRPr="006B0FC7" w:rsidRDefault="00481487">
      <w:pPr>
        <w:numPr>
          <w:ilvl w:val="1"/>
          <w:numId w:val="60"/>
        </w:numPr>
        <w:tabs>
          <w:tab w:val="left" w:pos="8364"/>
        </w:tabs>
        <w:spacing w:line="360" w:lineRule="auto"/>
        <w:ind w:right="-57"/>
      </w:pPr>
      <w:r w:rsidRPr="006B0FC7">
        <w:rPr>
          <w:szCs w:val="21"/>
        </w:rPr>
        <w:t>资格审查方式：</w:t>
      </w:r>
      <w:r w:rsidRPr="006B0FC7">
        <w:t>见投标人须知前附表第</w:t>
      </w:r>
      <w:r w:rsidRPr="006B0FC7">
        <w:t>7</w:t>
      </w:r>
      <w:r w:rsidRPr="006B0FC7">
        <w:t>项</w:t>
      </w:r>
      <w:r w:rsidRPr="006B0FC7">
        <w:rPr>
          <w:rFonts w:hint="eastAsia"/>
        </w:rPr>
        <w:t>；</w:t>
      </w:r>
    </w:p>
    <w:p w14:paraId="325A353A" w14:textId="77777777" w:rsidR="00EB7DED" w:rsidRPr="006B0FC7" w:rsidRDefault="00481487">
      <w:pPr>
        <w:numPr>
          <w:ilvl w:val="1"/>
          <w:numId w:val="60"/>
        </w:numPr>
        <w:tabs>
          <w:tab w:val="left" w:pos="8364"/>
        </w:tabs>
        <w:spacing w:line="360" w:lineRule="auto"/>
        <w:ind w:right="-57"/>
        <w:rPr>
          <w:szCs w:val="21"/>
        </w:rPr>
      </w:pPr>
      <w:r w:rsidRPr="006B0FC7">
        <w:rPr>
          <w:szCs w:val="21"/>
        </w:rPr>
        <w:t>招标范围：</w:t>
      </w:r>
      <w:r w:rsidRPr="006B0FC7">
        <w:t>见投标人须知前附表第</w:t>
      </w:r>
      <w:r w:rsidRPr="006B0FC7">
        <w:t>8</w:t>
      </w:r>
      <w:r w:rsidRPr="006B0FC7">
        <w:t>项</w:t>
      </w:r>
      <w:r w:rsidRPr="006B0FC7">
        <w:rPr>
          <w:rFonts w:hint="eastAsia"/>
        </w:rPr>
        <w:t>；</w:t>
      </w:r>
    </w:p>
    <w:p w14:paraId="49B8C6AA" w14:textId="77777777" w:rsidR="00EB7DED" w:rsidRPr="006B0FC7" w:rsidRDefault="00481487">
      <w:pPr>
        <w:numPr>
          <w:ilvl w:val="1"/>
          <w:numId w:val="60"/>
        </w:numPr>
        <w:tabs>
          <w:tab w:val="left" w:pos="8364"/>
        </w:tabs>
        <w:spacing w:line="360" w:lineRule="auto"/>
        <w:ind w:right="-57"/>
        <w:rPr>
          <w:szCs w:val="21"/>
        </w:rPr>
      </w:pPr>
      <w:r w:rsidRPr="006B0FC7">
        <w:rPr>
          <w:rFonts w:hint="eastAsia"/>
          <w:szCs w:val="21"/>
        </w:rPr>
        <w:t>服务时间</w:t>
      </w:r>
      <w:r w:rsidRPr="006B0FC7">
        <w:rPr>
          <w:szCs w:val="21"/>
        </w:rPr>
        <w:t>：</w:t>
      </w:r>
      <w:r w:rsidRPr="006B0FC7">
        <w:t>见投标人须知前附表第</w:t>
      </w:r>
      <w:r w:rsidRPr="006B0FC7">
        <w:t>9</w:t>
      </w:r>
      <w:r w:rsidRPr="006B0FC7">
        <w:t>项</w:t>
      </w:r>
      <w:r w:rsidRPr="006B0FC7">
        <w:rPr>
          <w:rFonts w:hint="eastAsia"/>
        </w:rPr>
        <w:t>。</w:t>
      </w:r>
    </w:p>
    <w:p w14:paraId="50AA445E" w14:textId="77777777" w:rsidR="00EB7DED" w:rsidRPr="006B0FC7" w:rsidRDefault="00481487" w:rsidP="00192D9F">
      <w:pPr>
        <w:pStyle w:val="3"/>
        <w:numPr>
          <w:ilvl w:val="0"/>
          <w:numId w:val="59"/>
        </w:numPr>
        <w:spacing w:before="156" w:after="78" w:line="360" w:lineRule="auto"/>
        <w:rPr>
          <w:sz w:val="24"/>
          <w:szCs w:val="24"/>
        </w:rPr>
      </w:pPr>
      <w:bookmarkStart w:id="92" w:name="_Toc211415631"/>
      <w:bookmarkStart w:id="93" w:name="_Toc211415632"/>
      <w:bookmarkStart w:id="94" w:name="_Toc211415633"/>
      <w:bookmarkStart w:id="95" w:name="_Toc211415634"/>
      <w:bookmarkStart w:id="96" w:name="_Toc211415635"/>
      <w:bookmarkStart w:id="97" w:name="_Toc211415636"/>
      <w:bookmarkStart w:id="98" w:name="_Toc211415637"/>
      <w:bookmarkStart w:id="99" w:name="_Toc211415638"/>
      <w:bookmarkStart w:id="100" w:name="_Toc211415639"/>
      <w:bookmarkStart w:id="101" w:name="_Toc211415640"/>
      <w:bookmarkStart w:id="102" w:name="_Toc211415641"/>
      <w:bookmarkStart w:id="103" w:name="_Toc211415642"/>
      <w:bookmarkStart w:id="104" w:name="_Toc211415643"/>
      <w:bookmarkStart w:id="105" w:name="_Toc211415644"/>
      <w:bookmarkStart w:id="106" w:name="_Toc211415645"/>
      <w:bookmarkStart w:id="107" w:name="_Toc211415646"/>
      <w:bookmarkStart w:id="108" w:name="_Toc211415647"/>
      <w:bookmarkStart w:id="109" w:name="余22日书签4"/>
      <w:bookmarkStart w:id="110" w:name="_Toc211415648"/>
      <w:bookmarkStart w:id="111" w:name="_Toc211415649"/>
      <w:bookmarkStart w:id="112" w:name="_Toc463840071"/>
      <w:bookmarkStart w:id="113" w:name="_Toc463840327"/>
      <w:bookmarkStart w:id="114" w:name="_Toc463840852"/>
      <w:bookmarkStart w:id="115" w:name="_Toc463842007"/>
      <w:bookmarkStart w:id="116" w:name="_Toc465683849"/>
      <w:bookmarkStart w:id="117" w:name="_Toc466081556"/>
      <w:bookmarkStart w:id="118" w:name="_Toc468509323"/>
      <w:bookmarkStart w:id="119" w:name="_Toc468512121"/>
      <w:bookmarkStart w:id="120" w:name="_Toc468512308"/>
      <w:bookmarkStart w:id="121" w:name="_Toc468518915"/>
      <w:bookmarkStart w:id="122" w:name="_Toc468781059"/>
      <w:bookmarkStart w:id="123" w:name="_Toc15810993"/>
      <w:bookmarkStart w:id="124" w:name="_Toc118208084"/>
      <w:bookmarkStart w:id="125" w:name="_Toc167685198"/>
      <w:bookmarkStart w:id="126" w:name="_Toc167767434"/>
      <w:bookmarkStart w:id="127" w:name="_Toc176663472"/>
      <w:bookmarkStart w:id="128" w:name="_Toc179087224"/>
      <w:bookmarkStart w:id="129" w:name="_Toc179089579"/>
      <w:bookmarkStart w:id="130" w:name="_Toc192127002"/>
      <w:bookmarkStart w:id="131" w:name="_Toc211415650"/>
      <w:bookmarkStart w:id="132" w:name="_Toc215393565"/>
      <w:bookmarkStart w:id="133" w:name="_Toc215394540"/>
      <w:bookmarkStart w:id="134" w:name="_Toc322352698"/>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6B0FC7">
        <w:rPr>
          <w:sz w:val="24"/>
          <w:szCs w:val="24"/>
        </w:rPr>
        <w:t>定义</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F0DB778" w14:textId="77777777" w:rsidR="00EB7DED" w:rsidRPr="006B0FC7" w:rsidRDefault="00481487">
      <w:pPr>
        <w:numPr>
          <w:ilvl w:val="1"/>
          <w:numId w:val="61"/>
        </w:numPr>
        <w:tabs>
          <w:tab w:val="left" w:pos="8364"/>
        </w:tabs>
        <w:spacing w:line="360" w:lineRule="auto"/>
        <w:ind w:right="-57"/>
      </w:pPr>
      <w:r w:rsidRPr="006B0FC7">
        <w:t>“</w:t>
      </w:r>
      <w:r w:rsidRPr="006B0FC7">
        <w:t>招标人</w:t>
      </w:r>
      <w:r w:rsidRPr="006B0FC7">
        <w:t>”</w:t>
      </w:r>
      <w:r w:rsidRPr="006B0FC7">
        <w:t>系指</w:t>
      </w:r>
      <w:r w:rsidR="00BA1BA4" w:rsidRPr="006B0FC7">
        <w:rPr>
          <w:szCs w:val="21"/>
        </w:rPr>
        <w:t>北京市经济和信息化委员会</w:t>
      </w:r>
      <w:r w:rsidRPr="006B0FC7">
        <w:t>。</w:t>
      </w:r>
    </w:p>
    <w:p w14:paraId="3C4450F5" w14:textId="77777777" w:rsidR="00EB7DED" w:rsidRPr="006B0FC7" w:rsidRDefault="00481487">
      <w:pPr>
        <w:numPr>
          <w:ilvl w:val="1"/>
          <w:numId w:val="61"/>
        </w:numPr>
        <w:tabs>
          <w:tab w:val="left" w:pos="8364"/>
        </w:tabs>
        <w:spacing w:line="360" w:lineRule="auto"/>
        <w:ind w:right="-57"/>
      </w:pPr>
      <w:r w:rsidRPr="006B0FC7">
        <w:t>“</w:t>
      </w:r>
      <w:r w:rsidRPr="006B0FC7">
        <w:t>投标人</w:t>
      </w:r>
      <w:r w:rsidRPr="006B0FC7">
        <w:t>”</w:t>
      </w:r>
      <w:r w:rsidRPr="006B0FC7">
        <w:t>系指购买了本招标文件并且与本</w:t>
      </w:r>
      <w:r w:rsidRPr="006B0FC7">
        <w:t>“</w:t>
      </w:r>
      <w:r w:rsidRPr="006B0FC7">
        <w:t>投标人须知</w:t>
      </w:r>
      <w:r w:rsidRPr="006B0FC7">
        <w:t>”</w:t>
      </w:r>
      <w:r w:rsidRPr="006B0FC7">
        <w:t>第</w:t>
      </w:r>
      <w:r w:rsidRPr="006B0FC7">
        <w:t>3</w:t>
      </w:r>
      <w:r w:rsidRPr="006B0FC7">
        <w:t>条规定的要求一致的、响应招标、参加投标竞争的法人或其他组织。</w:t>
      </w:r>
    </w:p>
    <w:p w14:paraId="23E2A318" w14:textId="77777777" w:rsidR="00EB7DED" w:rsidRPr="006B0FC7" w:rsidRDefault="00481487">
      <w:pPr>
        <w:numPr>
          <w:ilvl w:val="1"/>
          <w:numId w:val="61"/>
        </w:numPr>
        <w:tabs>
          <w:tab w:val="left" w:pos="8364"/>
        </w:tabs>
        <w:spacing w:line="360" w:lineRule="auto"/>
        <w:ind w:right="-57"/>
      </w:pPr>
      <w:r w:rsidRPr="006B0FC7">
        <w:t xml:space="preserve"> “</w:t>
      </w:r>
      <w:r w:rsidRPr="006B0FC7">
        <w:t>服务</w:t>
      </w:r>
      <w:r w:rsidRPr="006B0FC7">
        <w:t>”</w:t>
      </w:r>
      <w:r w:rsidRPr="006B0FC7">
        <w:t>系指招标文件规定投标人须承担的</w:t>
      </w:r>
      <w:r w:rsidRPr="006B0FC7">
        <w:rPr>
          <w:rFonts w:hint="eastAsia"/>
        </w:rPr>
        <w:t>所有</w:t>
      </w:r>
      <w:r w:rsidRPr="006B0FC7">
        <w:t>服务</w:t>
      </w:r>
      <w:r w:rsidRPr="006B0FC7">
        <w:rPr>
          <w:rFonts w:hint="eastAsia"/>
        </w:rPr>
        <w:t>以及</w:t>
      </w:r>
      <w:r w:rsidRPr="006B0FC7">
        <w:t>投标人应承担的其它义务。</w:t>
      </w:r>
    </w:p>
    <w:p w14:paraId="48978C43" w14:textId="77777777" w:rsidR="00EB7DED" w:rsidRPr="006B0FC7" w:rsidRDefault="00481487">
      <w:pPr>
        <w:numPr>
          <w:ilvl w:val="1"/>
          <w:numId w:val="61"/>
        </w:numPr>
        <w:tabs>
          <w:tab w:val="left" w:pos="8364"/>
        </w:tabs>
        <w:spacing w:line="360" w:lineRule="auto"/>
        <w:ind w:right="-57"/>
      </w:pPr>
      <w:bookmarkStart w:id="135" w:name="_Toc176662333"/>
      <w:r w:rsidRPr="006B0FC7">
        <w:t>“</w:t>
      </w:r>
      <w:r w:rsidRPr="006B0FC7">
        <w:t>电子文件</w:t>
      </w:r>
      <w:r w:rsidRPr="006B0FC7">
        <w:t>”</w:t>
      </w:r>
      <w:r w:rsidRPr="006B0FC7">
        <w:t>系指将投标文件全部内容以</w:t>
      </w:r>
      <w:r w:rsidRPr="006B0FC7">
        <w:t>MICROSOFT</w:t>
      </w:r>
      <w:r w:rsidRPr="006B0FC7">
        <w:t>的</w:t>
      </w:r>
      <w:r w:rsidRPr="006B0FC7">
        <w:t>WORD</w:t>
      </w:r>
      <w:r w:rsidRPr="006B0FC7">
        <w:t>、</w:t>
      </w:r>
      <w:r w:rsidRPr="006B0FC7">
        <w:t>PROJECT</w:t>
      </w:r>
      <w:r w:rsidRPr="006B0FC7">
        <w:t>、</w:t>
      </w:r>
      <w:r w:rsidRPr="006B0FC7">
        <w:t>EXCEL</w:t>
      </w:r>
      <w:r w:rsidRPr="006B0FC7">
        <w:t>等格式书写的可读电子介质。</w:t>
      </w:r>
      <w:bookmarkEnd w:id="135"/>
    </w:p>
    <w:p w14:paraId="78ECB72F" w14:textId="77777777" w:rsidR="00EB7DED" w:rsidRPr="006B0FC7" w:rsidRDefault="00481487">
      <w:pPr>
        <w:numPr>
          <w:ilvl w:val="1"/>
          <w:numId w:val="61"/>
        </w:numPr>
        <w:tabs>
          <w:tab w:val="left" w:pos="8364"/>
        </w:tabs>
        <w:spacing w:line="360" w:lineRule="auto"/>
        <w:ind w:right="-57"/>
      </w:pPr>
      <w:bookmarkStart w:id="136" w:name="_Toc179790143"/>
      <w:r w:rsidRPr="006B0FC7">
        <w:t>“</w:t>
      </w:r>
      <w:bookmarkEnd w:id="136"/>
      <w:r w:rsidRPr="006B0FC7">
        <w:t>本项目</w:t>
      </w:r>
      <w:r w:rsidRPr="006B0FC7">
        <w:t>”</w:t>
      </w:r>
      <w:r w:rsidRPr="006B0FC7">
        <w:t>系指</w:t>
      </w:r>
      <w:r w:rsidRPr="006B0FC7">
        <w:t>“</w:t>
      </w:r>
      <w:r w:rsidR="00964787" w:rsidRPr="006B0FC7">
        <w:rPr>
          <w:rFonts w:hint="eastAsia"/>
          <w:szCs w:val="21"/>
        </w:rPr>
        <w:t>政府购买公共云计算服务项目</w:t>
      </w:r>
      <w:r w:rsidRPr="006B0FC7">
        <w:t>”</w:t>
      </w:r>
      <w:r w:rsidRPr="006B0FC7">
        <w:t>。</w:t>
      </w:r>
    </w:p>
    <w:p w14:paraId="2C3C85E7" w14:textId="77777777" w:rsidR="00EB7DED" w:rsidRPr="006B0FC7" w:rsidRDefault="00481487" w:rsidP="00192D9F">
      <w:pPr>
        <w:pStyle w:val="3"/>
        <w:numPr>
          <w:ilvl w:val="0"/>
          <w:numId w:val="59"/>
        </w:numPr>
        <w:spacing w:before="156" w:after="78" w:line="360" w:lineRule="auto"/>
        <w:rPr>
          <w:sz w:val="24"/>
          <w:szCs w:val="24"/>
        </w:rPr>
      </w:pPr>
      <w:bookmarkStart w:id="137" w:name="_合格的投标人和合格的货源"/>
      <w:bookmarkStart w:id="138" w:name="_Toc211415651"/>
      <w:bookmarkStart w:id="139" w:name="_Toc215393566"/>
      <w:bookmarkStart w:id="140" w:name="_Toc215394541"/>
      <w:bookmarkStart w:id="141" w:name="_Toc322352699"/>
      <w:bookmarkEnd w:id="137"/>
      <w:r w:rsidRPr="006B0FC7">
        <w:rPr>
          <w:sz w:val="24"/>
          <w:szCs w:val="24"/>
        </w:rPr>
        <w:t>合格的投标人</w:t>
      </w:r>
      <w:bookmarkEnd w:id="138"/>
      <w:bookmarkEnd w:id="139"/>
      <w:bookmarkEnd w:id="140"/>
      <w:bookmarkEnd w:id="141"/>
      <w:r w:rsidRPr="006B0FC7">
        <w:rPr>
          <w:sz w:val="24"/>
          <w:szCs w:val="24"/>
        </w:rPr>
        <w:t xml:space="preserve"> </w:t>
      </w:r>
    </w:p>
    <w:p w14:paraId="28E9C443" w14:textId="77777777" w:rsidR="00EB7DED" w:rsidRPr="006B0FC7" w:rsidRDefault="00481487">
      <w:pPr>
        <w:numPr>
          <w:ilvl w:val="1"/>
          <w:numId w:val="62"/>
        </w:numPr>
        <w:tabs>
          <w:tab w:val="left" w:pos="8364"/>
        </w:tabs>
        <w:spacing w:line="360" w:lineRule="auto"/>
      </w:pPr>
      <w:r w:rsidRPr="006B0FC7">
        <w:rPr>
          <w:szCs w:val="21"/>
        </w:rPr>
        <w:t>本次招标对投标人的资格审查采取资格后审方式</w:t>
      </w:r>
      <w:r w:rsidRPr="006B0FC7">
        <w:t>。</w:t>
      </w:r>
    </w:p>
    <w:p w14:paraId="2B1B13E9" w14:textId="77777777" w:rsidR="00EB7DED" w:rsidRPr="006B0FC7" w:rsidRDefault="00481487">
      <w:pPr>
        <w:numPr>
          <w:ilvl w:val="1"/>
          <w:numId w:val="62"/>
        </w:numPr>
        <w:tabs>
          <w:tab w:val="left" w:pos="8364"/>
        </w:tabs>
        <w:spacing w:line="360" w:lineRule="auto"/>
        <w:rPr>
          <w:szCs w:val="21"/>
        </w:rPr>
      </w:pPr>
      <w:r w:rsidRPr="006B0FC7">
        <w:rPr>
          <w:szCs w:val="21"/>
        </w:rPr>
        <w:t>合格的投标人必须满足投标须知前附表第</w:t>
      </w:r>
      <w:r w:rsidRPr="006B0FC7">
        <w:rPr>
          <w:szCs w:val="21"/>
        </w:rPr>
        <w:t>10</w:t>
      </w:r>
      <w:r w:rsidRPr="006B0FC7">
        <w:rPr>
          <w:szCs w:val="21"/>
        </w:rPr>
        <w:t>项的要求。</w:t>
      </w:r>
      <w:r w:rsidRPr="006B0FC7">
        <w:rPr>
          <w:szCs w:val="21"/>
        </w:rPr>
        <w:t xml:space="preserve"> </w:t>
      </w:r>
    </w:p>
    <w:p w14:paraId="48D795C1" w14:textId="77777777" w:rsidR="00EB7DED" w:rsidRPr="006B0FC7" w:rsidRDefault="00481487">
      <w:pPr>
        <w:numPr>
          <w:ilvl w:val="1"/>
          <w:numId w:val="62"/>
        </w:numPr>
        <w:tabs>
          <w:tab w:val="left" w:pos="8364"/>
        </w:tabs>
        <w:spacing w:line="360" w:lineRule="auto"/>
        <w:rPr>
          <w:szCs w:val="21"/>
        </w:rPr>
      </w:pPr>
      <w:r w:rsidRPr="006B0FC7">
        <w:t>投标人应遵守《中华人民共和国招标投标法》</w:t>
      </w:r>
      <w:r w:rsidRPr="006B0FC7">
        <w:rPr>
          <w:rFonts w:hint="eastAsia"/>
        </w:rPr>
        <w:t>、</w:t>
      </w:r>
      <w:r w:rsidRPr="006B0FC7">
        <w:t>《中华人民共和国政府采购法》及其他有关的中国法律和法规。</w:t>
      </w:r>
    </w:p>
    <w:p w14:paraId="1198EB3A" w14:textId="77777777" w:rsidR="00EB7DED" w:rsidRPr="006B0FC7" w:rsidRDefault="00481487" w:rsidP="00192D9F">
      <w:pPr>
        <w:pStyle w:val="3"/>
        <w:numPr>
          <w:ilvl w:val="0"/>
          <w:numId w:val="59"/>
        </w:numPr>
        <w:spacing w:before="156" w:after="78" w:line="360" w:lineRule="auto"/>
        <w:rPr>
          <w:sz w:val="24"/>
          <w:szCs w:val="24"/>
        </w:rPr>
      </w:pPr>
      <w:bookmarkStart w:id="142" w:name="_Toc211415652"/>
      <w:bookmarkStart w:id="143" w:name="_Toc211415653"/>
      <w:bookmarkStart w:id="144" w:name="_Toc211415654"/>
      <w:bookmarkStart w:id="145" w:name="_Toc211415655"/>
      <w:bookmarkStart w:id="146" w:name="_Toc211415657"/>
      <w:bookmarkStart w:id="147" w:name="_Toc211415658"/>
      <w:bookmarkStart w:id="148" w:name="_Toc211415659"/>
      <w:bookmarkStart w:id="149" w:name="_Toc215393579"/>
      <w:bookmarkStart w:id="150" w:name="_Toc215394554"/>
      <w:bookmarkStart w:id="151" w:name="_Toc322352700"/>
      <w:bookmarkEnd w:id="142"/>
      <w:bookmarkEnd w:id="143"/>
      <w:bookmarkEnd w:id="144"/>
      <w:bookmarkEnd w:id="145"/>
      <w:bookmarkEnd w:id="146"/>
      <w:bookmarkEnd w:id="147"/>
      <w:r w:rsidRPr="006B0FC7">
        <w:rPr>
          <w:sz w:val="24"/>
          <w:szCs w:val="24"/>
        </w:rPr>
        <w:t>投标费用</w:t>
      </w:r>
      <w:bookmarkEnd w:id="148"/>
      <w:bookmarkEnd w:id="149"/>
      <w:bookmarkEnd w:id="150"/>
      <w:bookmarkEnd w:id="151"/>
    </w:p>
    <w:p w14:paraId="3284C8F1" w14:textId="77777777" w:rsidR="00EB7DED" w:rsidRPr="006B0FC7" w:rsidRDefault="00481487">
      <w:pPr>
        <w:numPr>
          <w:ilvl w:val="1"/>
          <w:numId w:val="63"/>
        </w:numPr>
        <w:tabs>
          <w:tab w:val="left" w:pos="8364"/>
        </w:tabs>
        <w:spacing w:line="360" w:lineRule="auto"/>
        <w:rPr>
          <w:bCs/>
          <w:iCs/>
        </w:rPr>
      </w:pPr>
      <w:r w:rsidRPr="006B0FC7">
        <w:rPr>
          <w:bCs/>
          <w:iCs/>
        </w:rPr>
        <w:t>投标人应承担所有与准备和参加投标有关的费用。不论招标结果如何，</w:t>
      </w:r>
      <w:r w:rsidRPr="006B0FC7">
        <w:rPr>
          <w:bCs/>
          <w:iCs/>
        </w:rPr>
        <w:t>“</w:t>
      </w:r>
      <w:r w:rsidRPr="006B0FC7">
        <w:rPr>
          <w:bCs/>
          <w:iCs/>
        </w:rPr>
        <w:t>投标人须知</w:t>
      </w:r>
      <w:r w:rsidRPr="006B0FC7">
        <w:rPr>
          <w:bCs/>
          <w:iCs/>
        </w:rPr>
        <w:t>”</w:t>
      </w:r>
      <w:r w:rsidRPr="006B0FC7">
        <w:rPr>
          <w:bCs/>
          <w:iCs/>
        </w:rPr>
        <w:t>中所述的招标人均无义务和责任承担这些费用。</w:t>
      </w:r>
    </w:p>
    <w:p w14:paraId="2B1D9A39" w14:textId="77777777" w:rsidR="00EB7DED" w:rsidRPr="006B0FC7" w:rsidRDefault="00481487">
      <w:pPr>
        <w:pStyle w:val="22"/>
        <w:tabs>
          <w:tab w:val="left" w:pos="576"/>
        </w:tabs>
        <w:spacing w:line="360" w:lineRule="auto"/>
        <w:ind w:left="-118"/>
        <w:jc w:val="center"/>
        <w:rPr>
          <w:rFonts w:ascii="Times New Roman" w:eastAsia="宋体" w:hAnsi="Times New Roman"/>
          <w:sz w:val="24"/>
          <w:szCs w:val="24"/>
        </w:rPr>
      </w:pPr>
      <w:bookmarkStart w:id="152" w:name="_Toc463840074"/>
      <w:bookmarkStart w:id="153" w:name="_Toc463840330"/>
      <w:bookmarkStart w:id="154" w:name="_Toc463840855"/>
      <w:bookmarkStart w:id="155" w:name="_Toc463842010"/>
      <w:bookmarkStart w:id="156" w:name="_Toc465683852"/>
      <w:bookmarkStart w:id="157" w:name="_Toc466081559"/>
      <w:bookmarkStart w:id="158" w:name="_Toc468509326"/>
      <w:bookmarkStart w:id="159" w:name="_Toc468512124"/>
      <w:bookmarkStart w:id="160" w:name="_Toc468512311"/>
      <w:bookmarkStart w:id="161" w:name="_Toc468518918"/>
      <w:bookmarkStart w:id="162" w:name="_Toc468781062"/>
      <w:bookmarkStart w:id="163" w:name="_Toc15810996"/>
      <w:bookmarkStart w:id="164" w:name="_Toc118208087"/>
      <w:bookmarkStart w:id="165" w:name="_Toc167767437"/>
      <w:bookmarkStart w:id="166" w:name="_Toc167769885"/>
      <w:bookmarkStart w:id="167" w:name="_Toc167770191"/>
      <w:bookmarkStart w:id="168" w:name="_Toc176663475"/>
      <w:bookmarkStart w:id="169" w:name="_Toc179091801"/>
      <w:bookmarkStart w:id="170" w:name="_Toc180035357"/>
      <w:bookmarkStart w:id="171" w:name="_Toc181037887"/>
      <w:bookmarkStart w:id="172" w:name="_Toc181038043"/>
      <w:bookmarkStart w:id="173" w:name="_Toc192127005"/>
      <w:bookmarkStart w:id="174" w:name="_Toc211415660"/>
      <w:bookmarkStart w:id="175" w:name="_Toc215393580"/>
      <w:bookmarkStart w:id="176" w:name="_Toc215394555"/>
      <w:bookmarkStart w:id="177" w:name="_Toc322352701"/>
      <w:r w:rsidRPr="006B0FC7">
        <w:rPr>
          <w:rFonts w:ascii="Times New Roman" w:eastAsia="宋体" w:hAnsi="Times New Roman"/>
          <w:sz w:val="24"/>
          <w:szCs w:val="24"/>
        </w:rPr>
        <w:lastRenderedPageBreak/>
        <w:t xml:space="preserve">B   </w:t>
      </w:r>
      <w:r w:rsidRPr="006B0FC7">
        <w:rPr>
          <w:rFonts w:ascii="Times New Roman" w:eastAsia="宋体" w:hAnsi="Times New Roman"/>
          <w:sz w:val="24"/>
          <w:szCs w:val="24"/>
        </w:rPr>
        <w:t>招标文件说明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29B239ED" w14:textId="77777777" w:rsidR="00EB7DED" w:rsidRPr="006B0FC7" w:rsidRDefault="00481487" w:rsidP="00192D9F">
      <w:pPr>
        <w:pStyle w:val="3"/>
        <w:numPr>
          <w:ilvl w:val="0"/>
          <w:numId w:val="59"/>
        </w:numPr>
        <w:spacing w:before="156" w:after="78" w:line="360" w:lineRule="auto"/>
        <w:rPr>
          <w:sz w:val="24"/>
          <w:szCs w:val="24"/>
        </w:rPr>
      </w:pPr>
      <w:bookmarkStart w:id="178" w:name="_招标文件的构成"/>
      <w:bookmarkStart w:id="179" w:name="_Toc463840075"/>
      <w:bookmarkStart w:id="180" w:name="_Toc463840331"/>
      <w:bookmarkStart w:id="181" w:name="_Toc463840856"/>
      <w:bookmarkStart w:id="182" w:name="_Toc463842011"/>
      <w:bookmarkStart w:id="183" w:name="_Toc465683853"/>
      <w:bookmarkStart w:id="184" w:name="_Toc466081560"/>
      <w:bookmarkStart w:id="185" w:name="_Toc468509327"/>
      <w:bookmarkStart w:id="186" w:name="_Toc468512125"/>
      <w:bookmarkStart w:id="187" w:name="_Toc468512312"/>
      <w:bookmarkStart w:id="188" w:name="_Toc468518919"/>
      <w:bookmarkStart w:id="189" w:name="_Toc468781063"/>
      <w:bookmarkStart w:id="190" w:name="_Toc15810997"/>
      <w:bookmarkStart w:id="191" w:name="_Toc118208088"/>
      <w:bookmarkStart w:id="192" w:name="_Toc167685201"/>
      <w:bookmarkStart w:id="193" w:name="_Toc167767438"/>
      <w:bookmarkStart w:id="194" w:name="_Toc176663476"/>
      <w:bookmarkStart w:id="195" w:name="_Toc179087227"/>
      <w:bookmarkStart w:id="196" w:name="_Toc179089582"/>
      <w:bookmarkStart w:id="197" w:name="_Toc192127006"/>
      <w:bookmarkStart w:id="198" w:name="_Toc211415661"/>
      <w:bookmarkStart w:id="199" w:name="_Toc215393581"/>
      <w:bookmarkStart w:id="200" w:name="_Toc215394556"/>
      <w:bookmarkStart w:id="201" w:name="_Toc322352702"/>
      <w:bookmarkEnd w:id="178"/>
      <w:r w:rsidRPr="006B0FC7">
        <w:rPr>
          <w:sz w:val="24"/>
          <w:szCs w:val="24"/>
        </w:rPr>
        <w:t>招标文件的构成</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3564FBEF" w14:textId="77777777" w:rsidR="00EB7DED" w:rsidRPr="006B0FC7" w:rsidRDefault="00481487" w:rsidP="00192D9F">
      <w:pPr>
        <w:numPr>
          <w:ilvl w:val="0"/>
          <w:numId w:val="64"/>
        </w:numPr>
        <w:tabs>
          <w:tab w:val="left" w:pos="8364"/>
        </w:tabs>
        <w:spacing w:line="360" w:lineRule="auto"/>
      </w:pPr>
      <w:r w:rsidRPr="006B0FC7">
        <w:t>招标文件用以阐明所需货物及服务、招标投标程序和合同条款。招标文件由下述部分组成：</w:t>
      </w:r>
    </w:p>
    <w:p w14:paraId="7E21DA8F" w14:textId="77777777" w:rsidR="00EB7DED" w:rsidRPr="006B0FC7" w:rsidRDefault="00506EA3" w:rsidP="00192D9F">
      <w:pPr>
        <w:numPr>
          <w:ilvl w:val="3"/>
          <w:numId w:val="59"/>
        </w:numPr>
        <w:tabs>
          <w:tab w:val="left" w:pos="8364"/>
        </w:tabs>
        <w:spacing w:line="360" w:lineRule="auto"/>
        <w:ind w:hanging="866"/>
        <w:rPr>
          <w:szCs w:val="21"/>
        </w:rPr>
      </w:pPr>
      <w:r w:rsidRPr="006B0FC7">
        <w:rPr>
          <w:rFonts w:hint="eastAsia"/>
          <w:szCs w:val="21"/>
        </w:rPr>
        <w:t>招标公告</w:t>
      </w:r>
    </w:p>
    <w:p w14:paraId="73CA9EE0" w14:textId="77777777" w:rsidR="00EB7DED" w:rsidRPr="006B0FC7" w:rsidRDefault="00481487" w:rsidP="00192D9F">
      <w:pPr>
        <w:numPr>
          <w:ilvl w:val="3"/>
          <w:numId w:val="59"/>
        </w:numPr>
        <w:tabs>
          <w:tab w:val="left" w:pos="8364"/>
        </w:tabs>
        <w:spacing w:line="360" w:lineRule="auto"/>
        <w:ind w:hanging="866"/>
        <w:rPr>
          <w:szCs w:val="21"/>
        </w:rPr>
      </w:pPr>
      <w:r w:rsidRPr="006B0FC7">
        <w:rPr>
          <w:szCs w:val="21"/>
        </w:rPr>
        <w:t>投标人须知及前附表</w:t>
      </w:r>
    </w:p>
    <w:p w14:paraId="3F3DEC30" w14:textId="77777777" w:rsidR="00EB7DED" w:rsidRPr="006B0FC7" w:rsidRDefault="00481487" w:rsidP="00192D9F">
      <w:pPr>
        <w:numPr>
          <w:ilvl w:val="3"/>
          <w:numId w:val="59"/>
        </w:numPr>
        <w:tabs>
          <w:tab w:val="left" w:pos="8364"/>
        </w:tabs>
        <w:spacing w:line="360" w:lineRule="auto"/>
        <w:ind w:hanging="866"/>
        <w:rPr>
          <w:szCs w:val="21"/>
        </w:rPr>
      </w:pPr>
      <w:r w:rsidRPr="006B0FC7">
        <w:rPr>
          <w:szCs w:val="21"/>
        </w:rPr>
        <w:t>合同条款</w:t>
      </w:r>
    </w:p>
    <w:p w14:paraId="459ACE2B" w14:textId="77777777" w:rsidR="00EB7DED" w:rsidRPr="006B0FC7" w:rsidRDefault="00481487" w:rsidP="00192D9F">
      <w:pPr>
        <w:numPr>
          <w:ilvl w:val="3"/>
          <w:numId w:val="59"/>
        </w:numPr>
        <w:tabs>
          <w:tab w:val="left" w:pos="8364"/>
        </w:tabs>
        <w:spacing w:line="360" w:lineRule="auto"/>
        <w:ind w:hanging="866"/>
        <w:rPr>
          <w:szCs w:val="21"/>
        </w:rPr>
      </w:pPr>
      <w:r w:rsidRPr="006B0FC7">
        <w:rPr>
          <w:szCs w:val="21"/>
        </w:rPr>
        <w:t>投标文件格式</w:t>
      </w:r>
    </w:p>
    <w:p w14:paraId="5EE43491" w14:textId="77777777" w:rsidR="00EB7DED" w:rsidRPr="006B0FC7" w:rsidRDefault="00481487" w:rsidP="00192D9F">
      <w:pPr>
        <w:numPr>
          <w:ilvl w:val="3"/>
          <w:numId w:val="59"/>
        </w:numPr>
        <w:tabs>
          <w:tab w:val="left" w:pos="8364"/>
        </w:tabs>
        <w:spacing w:line="360" w:lineRule="auto"/>
        <w:ind w:hanging="866"/>
        <w:rPr>
          <w:szCs w:val="21"/>
        </w:rPr>
      </w:pPr>
      <w:r w:rsidRPr="006B0FC7">
        <w:rPr>
          <w:rFonts w:ascii="宋体" w:hAnsi="宋体" w:hint="eastAsia"/>
          <w:szCs w:val="21"/>
        </w:rPr>
        <w:t>招标业务需求及技术要求</w:t>
      </w:r>
    </w:p>
    <w:p w14:paraId="73C17C8F" w14:textId="77777777" w:rsidR="00EB7DED" w:rsidRPr="006B0FC7" w:rsidRDefault="00481487" w:rsidP="00192D9F">
      <w:pPr>
        <w:numPr>
          <w:ilvl w:val="3"/>
          <w:numId w:val="59"/>
        </w:numPr>
        <w:tabs>
          <w:tab w:val="left" w:pos="8364"/>
        </w:tabs>
        <w:spacing w:line="360" w:lineRule="auto"/>
        <w:ind w:hanging="866"/>
        <w:rPr>
          <w:szCs w:val="21"/>
        </w:rPr>
      </w:pPr>
      <w:r w:rsidRPr="006B0FC7">
        <w:rPr>
          <w:szCs w:val="21"/>
        </w:rPr>
        <w:t>评标办法</w:t>
      </w:r>
    </w:p>
    <w:p w14:paraId="60D46AA4" w14:textId="77777777" w:rsidR="00EB7DED" w:rsidRPr="006B0FC7" w:rsidRDefault="00481487" w:rsidP="00192D9F">
      <w:pPr>
        <w:numPr>
          <w:ilvl w:val="0"/>
          <w:numId w:val="64"/>
        </w:numPr>
        <w:tabs>
          <w:tab w:val="left" w:pos="8364"/>
        </w:tabs>
        <w:spacing w:line="360" w:lineRule="auto"/>
      </w:pPr>
      <w:r w:rsidRPr="006B0FC7">
        <w:t>投标人应认真阅读招标文件中所有的事项、格式、条款和技术规格等。投标人没有按照招标文件要求提交全部资料，或者投标没有对招标文件在各方面都作出实质性响应是投标人的风险，并可能导致其投标被拒绝。投标人在投标文件中提出的对招标文件的要求带有限制性的理解或注释将被视为没有全面响应招标文件的要求。</w:t>
      </w:r>
    </w:p>
    <w:p w14:paraId="500BF69C" w14:textId="77777777" w:rsidR="00EB7DED" w:rsidRPr="006B0FC7" w:rsidRDefault="00481487" w:rsidP="00192D9F">
      <w:pPr>
        <w:numPr>
          <w:ilvl w:val="0"/>
          <w:numId w:val="64"/>
        </w:numPr>
        <w:tabs>
          <w:tab w:val="left" w:pos="8364"/>
        </w:tabs>
        <w:spacing w:line="360" w:lineRule="auto"/>
      </w:pPr>
      <w:r w:rsidRPr="006B0FC7">
        <w:rPr>
          <w:szCs w:val="21"/>
        </w:rPr>
        <w:t>本招标文件包括目录所示内容及所有按本须知第</w:t>
      </w:r>
      <w:r w:rsidRPr="006B0FC7">
        <w:rPr>
          <w:szCs w:val="21"/>
        </w:rPr>
        <w:t>7</w:t>
      </w:r>
      <w:r w:rsidRPr="006B0FC7">
        <w:rPr>
          <w:szCs w:val="21"/>
        </w:rPr>
        <w:t>、</w:t>
      </w:r>
      <w:r w:rsidRPr="006B0FC7">
        <w:rPr>
          <w:szCs w:val="21"/>
        </w:rPr>
        <w:t>8</w:t>
      </w:r>
      <w:r w:rsidRPr="006B0FC7">
        <w:rPr>
          <w:szCs w:val="21"/>
        </w:rPr>
        <w:t>条发出的补充资料。</w:t>
      </w:r>
    </w:p>
    <w:p w14:paraId="7600A120" w14:textId="77777777" w:rsidR="00EB7DED" w:rsidRPr="006B0FC7" w:rsidRDefault="00481487" w:rsidP="00192D9F">
      <w:pPr>
        <w:numPr>
          <w:ilvl w:val="0"/>
          <w:numId w:val="64"/>
        </w:numPr>
        <w:tabs>
          <w:tab w:val="left" w:pos="8364"/>
        </w:tabs>
        <w:spacing w:line="360" w:lineRule="auto"/>
      </w:pPr>
      <w:r w:rsidRPr="006B0FC7">
        <w:rPr>
          <w:szCs w:val="21"/>
        </w:rPr>
        <w:t>除上述所列内容外，招标人的任何工作人员对投标人所作的任何口头解释、介绍、答复，只能供投标人参考，对招标人、和投标人无任何约束力。</w:t>
      </w:r>
    </w:p>
    <w:p w14:paraId="11323C64" w14:textId="77777777" w:rsidR="00EB7DED" w:rsidRPr="006B0FC7" w:rsidRDefault="00481487" w:rsidP="00192D9F">
      <w:pPr>
        <w:numPr>
          <w:ilvl w:val="0"/>
          <w:numId w:val="64"/>
        </w:numPr>
        <w:tabs>
          <w:tab w:val="left" w:pos="8364"/>
        </w:tabs>
        <w:spacing w:line="360" w:lineRule="auto"/>
      </w:pPr>
      <w:r w:rsidRPr="006B0FC7">
        <w:rPr>
          <w:szCs w:val="21"/>
        </w:rPr>
        <w:t>除非另有规定，招标文件不单独提供招标货物使用地的自然环境、气候条件、公用设施等情况，投标人被视为熟悉上述与履行合同有关的一切情况。</w:t>
      </w:r>
    </w:p>
    <w:p w14:paraId="4F43943B" w14:textId="77777777" w:rsidR="00EB7DED" w:rsidRPr="006B0FC7" w:rsidRDefault="00481487" w:rsidP="00192D9F">
      <w:pPr>
        <w:pStyle w:val="3"/>
        <w:numPr>
          <w:ilvl w:val="0"/>
          <w:numId w:val="59"/>
        </w:numPr>
        <w:spacing w:before="156" w:after="78" w:line="360" w:lineRule="auto"/>
        <w:rPr>
          <w:sz w:val="24"/>
          <w:szCs w:val="24"/>
        </w:rPr>
      </w:pPr>
      <w:bookmarkStart w:id="202" w:name="_Toc215393582"/>
      <w:bookmarkStart w:id="203" w:name="_Toc215394557"/>
      <w:bookmarkStart w:id="204" w:name="_Toc322352703"/>
      <w:bookmarkStart w:id="205" w:name="_Toc463840076"/>
      <w:bookmarkStart w:id="206" w:name="_Toc463840332"/>
      <w:bookmarkStart w:id="207" w:name="_Toc463840857"/>
      <w:bookmarkStart w:id="208" w:name="_Toc463842012"/>
      <w:bookmarkStart w:id="209" w:name="_Toc465683854"/>
      <w:bookmarkStart w:id="210" w:name="_Toc466081561"/>
      <w:bookmarkStart w:id="211" w:name="_Toc468509328"/>
      <w:bookmarkStart w:id="212" w:name="_Toc468512126"/>
      <w:bookmarkStart w:id="213" w:name="_Toc468512313"/>
      <w:bookmarkStart w:id="214" w:name="_Toc468518920"/>
      <w:bookmarkStart w:id="215" w:name="_Toc468781064"/>
      <w:bookmarkStart w:id="216" w:name="_Toc15810998"/>
      <w:bookmarkStart w:id="217" w:name="_Toc118208089"/>
      <w:bookmarkStart w:id="218" w:name="_Toc167685202"/>
      <w:bookmarkStart w:id="219" w:name="_Toc167767439"/>
      <w:bookmarkStart w:id="220" w:name="_Toc176663477"/>
      <w:bookmarkStart w:id="221" w:name="_Toc179087228"/>
      <w:bookmarkStart w:id="222" w:name="_Toc179089583"/>
      <w:bookmarkStart w:id="223" w:name="_Toc192127007"/>
      <w:bookmarkStart w:id="224" w:name="_Toc211415662"/>
      <w:r w:rsidRPr="006B0FC7">
        <w:rPr>
          <w:sz w:val="24"/>
          <w:szCs w:val="24"/>
        </w:rPr>
        <w:t>踏勘现场</w:t>
      </w:r>
      <w:bookmarkEnd w:id="202"/>
      <w:bookmarkEnd w:id="203"/>
      <w:bookmarkEnd w:id="204"/>
    </w:p>
    <w:p w14:paraId="6E9A7558" w14:textId="77777777" w:rsidR="00EB7DED" w:rsidRPr="006B0FC7" w:rsidRDefault="00481487" w:rsidP="00192D9F">
      <w:pPr>
        <w:numPr>
          <w:ilvl w:val="0"/>
          <w:numId w:val="65"/>
        </w:numPr>
        <w:tabs>
          <w:tab w:val="left" w:pos="8364"/>
        </w:tabs>
        <w:spacing w:line="360" w:lineRule="auto"/>
        <w:rPr>
          <w:szCs w:val="21"/>
        </w:rPr>
      </w:pPr>
      <w:r w:rsidRPr="006B0FC7">
        <w:rPr>
          <w:szCs w:val="21"/>
        </w:rPr>
        <w:t>本项目没有现场踏勘。</w:t>
      </w:r>
    </w:p>
    <w:p w14:paraId="3694AFF9" w14:textId="77777777" w:rsidR="00EB7DED" w:rsidRPr="006B0FC7" w:rsidRDefault="00481487" w:rsidP="00192D9F">
      <w:pPr>
        <w:pStyle w:val="3"/>
        <w:numPr>
          <w:ilvl w:val="0"/>
          <w:numId w:val="59"/>
        </w:numPr>
        <w:spacing w:before="156" w:after="78" w:line="360" w:lineRule="auto"/>
        <w:rPr>
          <w:sz w:val="24"/>
          <w:szCs w:val="24"/>
        </w:rPr>
      </w:pPr>
      <w:bookmarkStart w:id="225" w:name="_Toc215393583"/>
      <w:bookmarkStart w:id="226" w:name="_Toc215394558"/>
      <w:bookmarkStart w:id="227" w:name="_Toc322352704"/>
      <w:r w:rsidRPr="006B0FC7">
        <w:rPr>
          <w:sz w:val="24"/>
          <w:szCs w:val="24"/>
        </w:rPr>
        <w:t>招标文件的澄清</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012FB8CE" w14:textId="77777777" w:rsidR="00EB7DED" w:rsidRPr="006B0FC7" w:rsidRDefault="00481487">
      <w:pPr>
        <w:numPr>
          <w:ilvl w:val="1"/>
          <w:numId w:val="66"/>
        </w:numPr>
        <w:tabs>
          <w:tab w:val="left" w:pos="8364"/>
        </w:tabs>
        <w:spacing w:line="360" w:lineRule="auto"/>
      </w:pPr>
      <w:r w:rsidRPr="006B0FC7">
        <w:t>任何要求对招标文件进行澄清的投标人，均应以书面形式通知招标代理机构（同时提供电子版文件）。招标人对在</w:t>
      </w:r>
      <w:r w:rsidR="00AB217B" w:rsidRPr="006B0FC7">
        <w:rPr>
          <w:rFonts w:hint="eastAsia"/>
          <w:u w:val="single"/>
        </w:rPr>
        <w:t>投标须知前附表中规定的时间</w:t>
      </w:r>
      <w:r w:rsidRPr="006B0FC7">
        <w:t>以前收到的对招标文件的澄清要求将以书面形式予以答复，同时将书面答复发至每个购买招标文件的投标人（答复中不包括问题的来源），投标人收到答复后应在</w:t>
      </w:r>
      <w:r w:rsidRPr="006B0FC7">
        <w:t>24</w:t>
      </w:r>
      <w:r w:rsidRPr="006B0FC7">
        <w:t>小时内以书面形式予以确认。书面形式可以是传真形式，但必须加盖公章。</w:t>
      </w:r>
      <w:r w:rsidRPr="006B0FC7">
        <w:rPr>
          <w:bCs/>
        </w:rPr>
        <w:t>招标人概不回答投标人在</w:t>
      </w:r>
      <w:r w:rsidRPr="006B0FC7">
        <w:t>上述时间以</w:t>
      </w:r>
      <w:r w:rsidRPr="006B0FC7">
        <w:rPr>
          <w:bCs/>
        </w:rPr>
        <w:t>后所提出的任何问题。</w:t>
      </w:r>
    </w:p>
    <w:p w14:paraId="1ED1660B" w14:textId="77777777" w:rsidR="00EB7DED" w:rsidRPr="006B0FC7" w:rsidRDefault="00481487">
      <w:pPr>
        <w:numPr>
          <w:ilvl w:val="1"/>
          <w:numId w:val="66"/>
        </w:numPr>
        <w:tabs>
          <w:tab w:val="left" w:pos="8364"/>
        </w:tabs>
        <w:spacing w:line="360" w:lineRule="auto"/>
      </w:pPr>
      <w:r w:rsidRPr="006B0FC7">
        <w:t>联系人：</w:t>
      </w:r>
      <w:r w:rsidRPr="006B0FC7">
        <w:rPr>
          <w:rFonts w:hint="eastAsia"/>
        </w:rPr>
        <w:t>吴辰</w:t>
      </w:r>
      <w:r w:rsidRPr="006B0FC7">
        <w:t>、王敬</w:t>
      </w:r>
    </w:p>
    <w:p w14:paraId="6244781B" w14:textId="77777777" w:rsidR="00EB7DED" w:rsidRPr="006B0FC7" w:rsidRDefault="00481487">
      <w:pPr>
        <w:spacing w:line="360" w:lineRule="auto"/>
        <w:ind w:firstLineChars="554" w:firstLine="1163"/>
        <w:rPr>
          <w:szCs w:val="21"/>
        </w:rPr>
      </w:pPr>
      <w:r w:rsidRPr="006B0FC7">
        <w:rPr>
          <w:szCs w:val="21"/>
        </w:rPr>
        <w:t>电话：</w:t>
      </w:r>
      <w:r w:rsidRPr="006B0FC7">
        <w:rPr>
          <w:szCs w:val="21"/>
        </w:rPr>
        <w:t>010—82233939</w:t>
      </w:r>
      <w:r w:rsidRPr="006B0FC7">
        <w:rPr>
          <w:szCs w:val="21"/>
        </w:rPr>
        <w:t>转</w:t>
      </w:r>
      <w:r w:rsidRPr="006B0FC7">
        <w:rPr>
          <w:szCs w:val="21"/>
        </w:rPr>
        <w:t>805</w:t>
      </w:r>
      <w:r w:rsidRPr="006B0FC7">
        <w:rPr>
          <w:rFonts w:hint="eastAsia"/>
          <w:szCs w:val="21"/>
        </w:rPr>
        <w:t>2</w:t>
      </w:r>
      <w:r w:rsidRPr="006B0FC7">
        <w:rPr>
          <w:szCs w:val="21"/>
        </w:rPr>
        <w:t>、</w:t>
      </w:r>
      <w:r w:rsidRPr="006B0FC7">
        <w:rPr>
          <w:szCs w:val="21"/>
        </w:rPr>
        <w:t>8050</w:t>
      </w:r>
    </w:p>
    <w:p w14:paraId="77C08D6B" w14:textId="77777777" w:rsidR="00EB7DED" w:rsidRPr="006B0FC7" w:rsidRDefault="00481487">
      <w:pPr>
        <w:spacing w:line="360" w:lineRule="auto"/>
        <w:ind w:firstLineChars="554" w:firstLine="1163"/>
        <w:rPr>
          <w:szCs w:val="21"/>
        </w:rPr>
      </w:pPr>
      <w:r w:rsidRPr="006B0FC7">
        <w:rPr>
          <w:szCs w:val="21"/>
        </w:rPr>
        <w:t>传真：</w:t>
      </w:r>
      <w:r w:rsidRPr="006B0FC7">
        <w:rPr>
          <w:szCs w:val="21"/>
        </w:rPr>
        <w:t>010</w:t>
      </w:r>
      <w:r w:rsidRPr="006B0FC7">
        <w:rPr>
          <w:rFonts w:hint="eastAsia"/>
          <w:szCs w:val="21"/>
        </w:rPr>
        <w:t>—</w:t>
      </w:r>
      <w:r w:rsidRPr="006B0FC7">
        <w:rPr>
          <w:szCs w:val="21"/>
        </w:rPr>
        <w:t>82232386</w:t>
      </w:r>
    </w:p>
    <w:p w14:paraId="30FE2FB8" w14:textId="77777777" w:rsidR="00EB7DED" w:rsidRPr="006B0FC7" w:rsidRDefault="00481487">
      <w:pPr>
        <w:spacing w:line="360" w:lineRule="auto"/>
        <w:ind w:firstLineChars="554" w:firstLine="1163"/>
        <w:rPr>
          <w:szCs w:val="21"/>
        </w:rPr>
      </w:pPr>
      <w:r w:rsidRPr="006B0FC7">
        <w:rPr>
          <w:szCs w:val="21"/>
        </w:rPr>
        <w:t>邮箱：</w:t>
      </w:r>
      <w:r w:rsidRPr="006B0FC7">
        <w:rPr>
          <w:rFonts w:hint="eastAsia"/>
          <w:szCs w:val="21"/>
        </w:rPr>
        <w:t>ZZGF8050</w:t>
      </w:r>
      <w:r w:rsidRPr="006B0FC7">
        <w:rPr>
          <w:szCs w:val="21"/>
        </w:rPr>
        <w:t>@163.com</w:t>
      </w:r>
    </w:p>
    <w:p w14:paraId="22796469" w14:textId="77777777" w:rsidR="00EB7DED" w:rsidRPr="006B0FC7" w:rsidRDefault="00481487" w:rsidP="00192D9F">
      <w:pPr>
        <w:pStyle w:val="3"/>
        <w:numPr>
          <w:ilvl w:val="0"/>
          <w:numId w:val="59"/>
        </w:numPr>
        <w:spacing w:before="156" w:after="78" w:line="360" w:lineRule="auto"/>
        <w:rPr>
          <w:sz w:val="24"/>
          <w:szCs w:val="24"/>
        </w:rPr>
      </w:pPr>
      <w:bookmarkStart w:id="228" w:name="_招标文件的修改"/>
      <w:bookmarkStart w:id="229" w:name="_Toc468509329"/>
      <w:bookmarkStart w:id="230" w:name="_Toc468512127"/>
      <w:bookmarkStart w:id="231" w:name="_Toc468512314"/>
      <w:bookmarkStart w:id="232" w:name="_Toc468518921"/>
      <w:bookmarkStart w:id="233" w:name="_Toc468781065"/>
      <w:bookmarkStart w:id="234" w:name="_Toc15810999"/>
      <w:bookmarkStart w:id="235" w:name="_Toc118208090"/>
      <w:bookmarkStart w:id="236" w:name="_Toc463840077"/>
      <w:bookmarkStart w:id="237" w:name="_Toc463840333"/>
      <w:bookmarkStart w:id="238" w:name="_Toc463840858"/>
      <w:bookmarkStart w:id="239" w:name="_Toc463842013"/>
      <w:bookmarkStart w:id="240" w:name="_Toc465683855"/>
      <w:bookmarkStart w:id="241" w:name="_Toc466081562"/>
      <w:bookmarkStart w:id="242" w:name="_Toc167685203"/>
      <w:bookmarkStart w:id="243" w:name="_Toc167767440"/>
      <w:bookmarkStart w:id="244" w:name="_Toc176663478"/>
      <w:bookmarkStart w:id="245" w:name="_Toc179087229"/>
      <w:bookmarkStart w:id="246" w:name="_Toc179089584"/>
      <w:bookmarkStart w:id="247" w:name="_Toc192127008"/>
      <w:bookmarkStart w:id="248" w:name="_Toc211415663"/>
      <w:bookmarkStart w:id="249" w:name="_Toc215393584"/>
      <w:bookmarkStart w:id="250" w:name="_Toc215394559"/>
      <w:bookmarkStart w:id="251" w:name="_Toc322352705"/>
      <w:bookmarkStart w:id="252" w:name="夏9"/>
      <w:bookmarkEnd w:id="228"/>
      <w:r w:rsidRPr="006B0FC7">
        <w:rPr>
          <w:sz w:val="24"/>
          <w:szCs w:val="24"/>
        </w:rPr>
        <w:lastRenderedPageBreak/>
        <w:t>招标文件的修改</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bookmarkEnd w:id="252"/>
    <w:p w14:paraId="260DDD53" w14:textId="77777777" w:rsidR="00EB7DED" w:rsidRPr="006B0FC7" w:rsidRDefault="00481487">
      <w:pPr>
        <w:numPr>
          <w:ilvl w:val="1"/>
          <w:numId w:val="67"/>
        </w:numPr>
        <w:spacing w:line="360" w:lineRule="auto"/>
      </w:pPr>
      <w:r w:rsidRPr="006B0FC7">
        <w:t>招标机构和招标人可</w:t>
      </w:r>
      <w:r w:rsidRPr="006B0FC7">
        <w:rPr>
          <w:rFonts w:hint="eastAsia"/>
        </w:rPr>
        <w:t>在投标截止时间十五日前</w:t>
      </w:r>
      <w:r w:rsidRPr="006B0FC7">
        <w:t>主动地或在解答潜在投标人提出的澄清问题时对招标文件进行修改。</w:t>
      </w:r>
    </w:p>
    <w:p w14:paraId="7CF07012" w14:textId="77777777" w:rsidR="00EB7DED" w:rsidRPr="006B0FC7" w:rsidRDefault="00481487">
      <w:pPr>
        <w:numPr>
          <w:ilvl w:val="1"/>
          <w:numId w:val="67"/>
        </w:numPr>
        <w:spacing w:line="360" w:lineRule="auto"/>
      </w:pPr>
      <w:r w:rsidRPr="006B0FC7">
        <w:t>招标文件的修改是招标文件的组成部分，将以书面形式通知所有购买招标文件的潜在投标人，并对潜在投标人具有约束力。潜在投标人在收到上述通知后，应在</w:t>
      </w:r>
      <w:r w:rsidRPr="006B0FC7">
        <w:t>24</w:t>
      </w:r>
      <w:r w:rsidRPr="006B0FC7">
        <w:t>小时内以书面形式向招标机构和招标人确认。</w:t>
      </w:r>
    </w:p>
    <w:p w14:paraId="2F086836" w14:textId="77777777" w:rsidR="00EB7DED" w:rsidRPr="006B0FC7" w:rsidRDefault="00481487">
      <w:pPr>
        <w:numPr>
          <w:ilvl w:val="1"/>
          <w:numId w:val="67"/>
        </w:numPr>
        <w:spacing w:line="360" w:lineRule="auto"/>
      </w:pPr>
      <w:r w:rsidRPr="006B0FC7">
        <w:t>为使投标人准备投标时有充分时间对招标文件的修改部分进行研究，招标机构和招标人可适当推迟投标截止期。投标截止期距最后发出</w:t>
      </w:r>
      <w:r w:rsidRPr="006B0FC7">
        <w:rPr>
          <w:szCs w:val="21"/>
        </w:rPr>
        <w:t>招标文件的答疑文件、修改文件、补充文件</w:t>
      </w:r>
      <w:r w:rsidRPr="006B0FC7">
        <w:t>的日期不少于</w:t>
      </w:r>
      <w:r w:rsidRPr="006B0FC7">
        <w:t>15</w:t>
      </w:r>
      <w:r w:rsidRPr="006B0FC7">
        <w:t>天。</w:t>
      </w:r>
    </w:p>
    <w:p w14:paraId="7092BB40" w14:textId="77777777" w:rsidR="00EB7DED" w:rsidRPr="006B0FC7" w:rsidRDefault="00481487">
      <w:pPr>
        <w:numPr>
          <w:ilvl w:val="1"/>
          <w:numId w:val="67"/>
        </w:numPr>
        <w:spacing w:line="360" w:lineRule="auto"/>
      </w:pPr>
      <w:r w:rsidRPr="006B0FC7">
        <w:rPr>
          <w:szCs w:val="21"/>
        </w:rPr>
        <w:t>当招标人发放的招标文件及招标文件的答疑文件、修改文件、补充文件前后不一致，发生矛盾情况时，以最后发出的为准。</w:t>
      </w:r>
    </w:p>
    <w:p w14:paraId="48268C12" w14:textId="77777777" w:rsidR="00EB7DED" w:rsidRPr="006B0FC7" w:rsidRDefault="00481487">
      <w:pPr>
        <w:pStyle w:val="22"/>
        <w:tabs>
          <w:tab w:val="left" w:pos="576"/>
        </w:tabs>
        <w:spacing w:line="360" w:lineRule="auto"/>
        <w:ind w:left="-118"/>
        <w:jc w:val="center"/>
        <w:rPr>
          <w:rFonts w:ascii="Times New Roman" w:eastAsia="宋体" w:hAnsi="Times New Roman"/>
          <w:sz w:val="24"/>
          <w:szCs w:val="24"/>
        </w:rPr>
      </w:pPr>
      <w:bookmarkStart w:id="253" w:name="_Toc463840078"/>
      <w:bookmarkStart w:id="254" w:name="_Toc463840334"/>
      <w:bookmarkStart w:id="255" w:name="_Toc463840859"/>
      <w:bookmarkStart w:id="256" w:name="_Toc463842014"/>
      <w:bookmarkStart w:id="257" w:name="_Toc465683856"/>
      <w:bookmarkStart w:id="258" w:name="_Toc466081563"/>
      <w:bookmarkStart w:id="259" w:name="_Toc468509330"/>
      <w:bookmarkStart w:id="260" w:name="_Toc468512128"/>
      <w:bookmarkStart w:id="261" w:name="_Toc468512315"/>
      <w:bookmarkStart w:id="262" w:name="_Toc468518922"/>
      <w:bookmarkStart w:id="263" w:name="_Toc468781066"/>
      <w:bookmarkStart w:id="264" w:name="_Toc15811001"/>
      <w:bookmarkStart w:id="265" w:name="_Toc118208092"/>
      <w:bookmarkStart w:id="266" w:name="_Toc167767442"/>
      <w:bookmarkStart w:id="267" w:name="_Toc167769886"/>
      <w:bookmarkStart w:id="268" w:name="_Toc167770192"/>
      <w:bookmarkStart w:id="269" w:name="_Toc176663480"/>
      <w:bookmarkStart w:id="270" w:name="_Toc179091802"/>
      <w:bookmarkStart w:id="271" w:name="_Toc180035358"/>
      <w:bookmarkStart w:id="272" w:name="_Toc181037888"/>
      <w:bookmarkStart w:id="273" w:name="_Toc181038044"/>
      <w:bookmarkStart w:id="274" w:name="_Toc192127010"/>
      <w:bookmarkStart w:id="275" w:name="_Toc211415664"/>
      <w:bookmarkStart w:id="276" w:name="_Toc215393585"/>
      <w:bookmarkStart w:id="277" w:name="_Toc215394560"/>
      <w:bookmarkStart w:id="278" w:name="_Toc322352706"/>
      <w:r w:rsidRPr="006B0FC7">
        <w:rPr>
          <w:rFonts w:ascii="Times New Roman" w:eastAsia="宋体" w:hAnsi="Times New Roman"/>
          <w:sz w:val="24"/>
          <w:szCs w:val="24"/>
        </w:rPr>
        <w:t>C</w:t>
      </w:r>
      <w:r w:rsidRPr="006B0FC7">
        <w:rPr>
          <w:rFonts w:ascii="Times New Roman" w:eastAsia="宋体" w:hAnsi="Times New Roman"/>
          <w:sz w:val="28"/>
          <w:szCs w:val="28"/>
        </w:rPr>
        <w:t xml:space="preserve"> </w:t>
      </w:r>
      <w:r w:rsidRPr="006B0FC7">
        <w:rPr>
          <w:rFonts w:ascii="Times New Roman" w:eastAsia="宋体" w:hAnsi="Times New Roman"/>
          <w:sz w:val="24"/>
          <w:szCs w:val="24"/>
        </w:rPr>
        <w:t xml:space="preserve">  </w:t>
      </w:r>
      <w:r w:rsidRPr="006B0FC7">
        <w:rPr>
          <w:rFonts w:ascii="Times New Roman" w:eastAsia="宋体" w:hAnsi="Times New Roman"/>
          <w:sz w:val="24"/>
          <w:szCs w:val="24"/>
        </w:rPr>
        <w:t>投标文件的</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6B0FC7">
        <w:rPr>
          <w:rFonts w:ascii="Times New Roman" w:eastAsia="宋体" w:hAnsi="Times New Roman"/>
          <w:sz w:val="24"/>
          <w:szCs w:val="24"/>
        </w:rPr>
        <w:t>编制</w:t>
      </w:r>
      <w:bookmarkEnd w:id="275"/>
      <w:bookmarkEnd w:id="276"/>
      <w:bookmarkEnd w:id="277"/>
      <w:bookmarkEnd w:id="278"/>
    </w:p>
    <w:p w14:paraId="09D87844" w14:textId="77777777" w:rsidR="00EB7DED" w:rsidRPr="006B0FC7" w:rsidRDefault="00481487" w:rsidP="00192D9F">
      <w:pPr>
        <w:pStyle w:val="3"/>
        <w:numPr>
          <w:ilvl w:val="0"/>
          <w:numId w:val="59"/>
        </w:numPr>
        <w:spacing w:before="156" w:after="78" w:line="360" w:lineRule="auto"/>
        <w:rPr>
          <w:sz w:val="24"/>
          <w:szCs w:val="24"/>
        </w:rPr>
      </w:pPr>
      <w:bookmarkStart w:id="279" w:name="_Toc463840079"/>
      <w:bookmarkStart w:id="280" w:name="_Toc463840335"/>
      <w:bookmarkStart w:id="281" w:name="_Toc463840860"/>
      <w:bookmarkStart w:id="282" w:name="_Toc463842015"/>
      <w:bookmarkStart w:id="283" w:name="_Toc465683857"/>
      <w:bookmarkStart w:id="284" w:name="_Toc466081564"/>
      <w:bookmarkStart w:id="285" w:name="_Toc468509331"/>
      <w:bookmarkStart w:id="286" w:name="_Toc468512129"/>
      <w:bookmarkStart w:id="287" w:name="_Toc468512316"/>
      <w:bookmarkStart w:id="288" w:name="_Toc468518923"/>
      <w:bookmarkStart w:id="289" w:name="_Toc468781067"/>
      <w:bookmarkStart w:id="290" w:name="_Toc15811002"/>
      <w:bookmarkStart w:id="291" w:name="_Toc118208093"/>
      <w:bookmarkStart w:id="292" w:name="_Toc167685205"/>
      <w:bookmarkStart w:id="293" w:name="_Toc167767443"/>
      <w:bookmarkStart w:id="294" w:name="_Toc176663481"/>
      <w:bookmarkStart w:id="295" w:name="_Toc179087231"/>
      <w:bookmarkStart w:id="296" w:name="_Toc179089586"/>
      <w:bookmarkStart w:id="297" w:name="_Toc192127011"/>
      <w:bookmarkStart w:id="298" w:name="_Toc211415665"/>
      <w:bookmarkStart w:id="299" w:name="_Toc215393586"/>
      <w:bookmarkStart w:id="300" w:name="_Toc215394561"/>
      <w:bookmarkStart w:id="301" w:name="_Toc322352707"/>
      <w:r w:rsidRPr="006B0FC7">
        <w:rPr>
          <w:sz w:val="24"/>
          <w:szCs w:val="24"/>
        </w:rPr>
        <w:t>编制要求</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508A877E" w14:textId="77777777" w:rsidR="00EB7DED" w:rsidRPr="006B0FC7" w:rsidRDefault="00481487">
      <w:pPr>
        <w:numPr>
          <w:ilvl w:val="1"/>
          <w:numId w:val="29"/>
        </w:numPr>
        <w:tabs>
          <w:tab w:val="left" w:pos="8364"/>
        </w:tabs>
        <w:spacing w:line="360" w:lineRule="auto"/>
      </w:pPr>
      <w:r w:rsidRPr="006B0FC7">
        <w:t>投标人应仔细阅读招标文件的所有内容，按招标文件的要求提供投标文件，并保证提供的全部资料的真实性，以使其投标对招标文件做出实质性响应，否则，其投标将被拒绝。</w:t>
      </w:r>
    </w:p>
    <w:p w14:paraId="6D7CCEDA" w14:textId="77777777" w:rsidR="00EB7DED" w:rsidRPr="006B0FC7" w:rsidRDefault="00481487">
      <w:pPr>
        <w:numPr>
          <w:ilvl w:val="1"/>
          <w:numId w:val="29"/>
        </w:numPr>
        <w:tabs>
          <w:tab w:val="left" w:pos="8364"/>
        </w:tabs>
        <w:spacing w:line="360" w:lineRule="auto"/>
      </w:pPr>
      <w:r w:rsidRPr="006B0FC7">
        <w:rPr>
          <w:szCs w:val="21"/>
        </w:rPr>
        <w:t>投标文件应按招标文件的全部内容，包括所有的补充、修改及附件进行编制。</w:t>
      </w:r>
    </w:p>
    <w:p w14:paraId="6818787B" w14:textId="77777777" w:rsidR="00EB7DED" w:rsidRPr="006B0FC7" w:rsidRDefault="00481487">
      <w:pPr>
        <w:numPr>
          <w:ilvl w:val="1"/>
          <w:numId w:val="29"/>
        </w:numPr>
        <w:tabs>
          <w:tab w:val="left" w:pos="8364"/>
        </w:tabs>
        <w:spacing w:line="360" w:lineRule="auto"/>
        <w:rPr>
          <w:szCs w:val="21"/>
        </w:rPr>
      </w:pPr>
      <w:r w:rsidRPr="006B0FC7">
        <w:rPr>
          <w:szCs w:val="21"/>
        </w:rPr>
        <w:t>投标人须按照本须知第</w:t>
      </w:r>
      <w:r w:rsidRPr="006B0FC7">
        <w:rPr>
          <w:szCs w:val="21"/>
        </w:rPr>
        <w:t>11</w:t>
      </w:r>
      <w:r w:rsidRPr="006B0FC7">
        <w:rPr>
          <w:szCs w:val="21"/>
        </w:rPr>
        <w:t>条</w:t>
      </w:r>
      <w:r w:rsidRPr="006B0FC7">
        <w:rPr>
          <w:szCs w:val="21"/>
        </w:rPr>
        <w:t>“</w:t>
      </w:r>
      <w:r w:rsidRPr="006B0FC7">
        <w:rPr>
          <w:szCs w:val="21"/>
        </w:rPr>
        <w:t>投标文件的组成</w:t>
      </w:r>
      <w:r w:rsidRPr="006B0FC7">
        <w:rPr>
          <w:szCs w:val="21"/>
        </w:rPr>
        <w:t>”</w:t>
      </w:r>
      <w:r w:rsidRPr="006B0FC7">
        <w:rPr>
          <w:szCs w:val="21"/>
        </w:rPr>
        <w:t>的要求编制投标文件，否则招标人有权拒绝其投标文件。</w:t>
      </w:r>
    </w:p>
    <w:p w14:paraId="0DD2E71F" w14:textId="77777777" w:rsidR="00EB7DED" w:rsidRPr="006B0FC7" w:rsidRDefault="00481487">
      <w:pPr>
        <w:numPr>
          <w:ilvl w:val="1"/>
          <w:numId w:val="29"/>
        </w:numPr>
        <w:tabs>
          <w:tab w:val="left" w:pos="8364"/>
        </w:tabs>
        <w:spacing w:line="360" w:lineRule="auto"/>
      </w:pPr>
      <w:r w:rsidRPr="006B0FC7">
        <w:rPr>
          <w:szCs w:val="21"/>
        </w:rPr>
        <w:t>投标人应按招标文件要求提供资料，包括图纸及电子文档等。投标文件和图纸用中文编制。</w:t>
      </w:r>
    </w:p>
    <w:p w14:paraId="6EF93AF8" w14:textId="77777777" w:rsidR="00EB7DED" w:rsidRPr="006B0FC7" w:rsidRDefault="00481487" w:rsidP="00192D9F">
      <w:pPr>
        <w:pStyle w:val="3"/>
        <w:numPr>
          <w:ilvl w:val="0"/>
          <w:numId w:val="59"/>
        </w:numPr>
        <w:spacing w:before="156" w:after="78" w:line="360" w:lineRule="auto"/>
        <w:rPr>
          <w:sz w:val="24"/>
          <w:szCs w:val="24"/>
        </w:rPr>
      </w:pPr>
      <w:bookmarkStart w:id="302" w:name="_Toc463840080"/>
      <w:bookmarkStart w:id="303" w:name="_Toc463840336"/>
      <w:bookmarkStart w:id="304" w:name="_Toc463840861"/>
      <w:bookmarkStart w:id="305" w:name="_Toc463842016"/>
      <w:bookmarkStart w:id="306" w:name="_Toc465683858"/>
      <w:bookmarkStart w:id="307" w:name="_Toc466081565"/>
      <w:bookmarkStart w:id="308" w:name="_Toc468509332"/>
      <w:bookmarkStart w:id="309" w:name="_Toc468512130"/>
      <w:bookmarkStart w:id="310" w:name="_Toc468512317"/>
      <w:bookmarkStart w:id="311" w:name="_Toc468518924"/>
      <w:bookmarkStart w:id="312" w:name="_Toc468781068"/>
      <w:bookmarkStart w:id="313" w:name="_Toc15811003"/>
      <w:bookmarkStart w:id="314" w:name="_Toc118208094"/>
      <w:bookmarkStart w:id="315" w:name="_Toc167685206"/>
      <w:bookmarkStart w:id="316" w:name="_Toc167767444"/>
      <w:bookmarkStart w:id="317" w:name="_Toc176663482"/>
      <w:bookmarkStart w:id="318" w:name="_Toc179087232"/>
      <w:bookmarkStart w:id="319" w:name="_Toc179089587"/>
      <w:bookmarkStart w:id="320" w:name="_Toc192127012"/>
      <w:bookmarkStart w:id="321" w:name="_Toc211415666"/>
      <w:bookmarkStart w:id="322" w:name="_Toc215393587"/>
      <w:bookmarkStart w:id="323" w:name="_Toc215394562"/>
      <w:bookmarkStart w:id="324" w:name="_Toc322352708"/>
      <w:r w:rsidRPr="006B0FC7">
        <w:rPr>
          <w:sz w:val="24"/>
          <w:szCs w:val="24"/>
        </w:rPr>
        <w:t>投标语言及计量单位</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6A582A76" w14:textId="77777777" w:rsidR="00EB7DED" w:rsidRPr="006B0FC7" w:rsidRDefault="00481487">
      <w:pPr>
        <w:numPr>
          <w:ilvl w:val="1"/>
          <w:numId w:val="23"/>
        </w:numPr>
        <w:tabs>
          <w:tab w:val="left" w:pos="8364"/>
        </w:tabs>
        <w:spacing w:line="360" w:lineRule="auto"/>
      </w:pPr>
      <w:r w:rsidRPr="006B0FC7">
        <w:t>投标人提交的投标文件以及投标人与招标人就有关投标的所有往来函电均应使用</w:t>
      </w:r>
      <w:r w:rsidRPr="006B0FC7">
        <w:rPr>
          <w:u w:val="single"/>
        </w:rPr>
        <w:t>简体中文</w:t>
      </w:r>
      <w:r w:rsidRPr="006B0FC7">
        <w:t>书写。投标人提供的支持文件和印刷文献可以用另一种语言，但相应内容应附有简体中文翻译本。在解释投标文件时以简体中文为准。</w:t>
      </w:r>
    </w:p>
    <w:p w14:paraId="5361E023" w14:textId="77777777" w:rsidR="00EB7DED" w:rsidRPr="006B0FC7" w:rsidRDefault="00481487">
      <w:pPr>
        <w:numPr>
          <w:ilvl w:val="1"/>
          <w:numId w:val="23"/>
        </w:numPr>
        <w:tabs>
          <w:tab w:val="left" w:pos="8364"/>
        </w:tabs>
        <w:spacing w:line="360" w:lineRule="auto"/>
      </w:pPr>
      <w:r w:rsidRPr="006B0FC7">
        <w:t>除在招标文件另有规定外，计量单位应使用中华人民共和国法定计量单位。</w:t>
      </w:r>
    </w:p>
    <w:p w14:paraId="6CE06E70" w14:textId="77777777" w:rsidR="00EB7DED" w:rsidRPr="006B0FC7" w:rsidRDefault="00481487" w:rsidP="00192D9F">
      <w:pPr>
        <w:pStyle w:val="3"/>
        <w:numPr>
          <w:ilvl w:val="0"/>
          <w:numId w:val="59"/>
        </w:numPr>
        <w:spacing w:before="156" w:after="78" w:line="360" w:lineRule="auto"/>
        <w:rPr>
          <w:sz w:val="24"/>
          <w:szCs w:val="24"/>
        </w:rPr>
      </w:pPr>
      <w:bookmarkStart w:id="325" w:name="_Toc463840081"/>
      <w:bookmarkStart w:id="326" w:name="_Toc463840337"/>
      <w:bookmarkStart w:id="327" w:name="_Toc463840862"/>
      <w:bookmarkStart w:id="328" w:name="_Toc463842017"/>
      <w:bookmarkStart w:id="329" w:name="_Toc465683859"/>
      <w:bookmarkStart w:id="330" w:name="_Toc466081566"/>
      <w:bookmarkStart w:id="331" w:name="_Toc468509333"/>
      <w:bookmarkStart w:id="332" w:name="_Toc468512131"/>
      <w:bookmarkStart w:id="333" w:name="_Toc468512318"/>
      <w:bookmarkStart w:id="334" w:name="_Toc468518925"/>
      <w:bookmarkStart w:id="335" w:name="_Toc468781069"/>
      <w:bookmarkStart w:id="336" w:name="_Toc15811004"/>
      <w:bookmarkStart w:id="337" w:name="_Toc118208095"/>
      <w:bookmarkStart w:id="338" w:name="_Toc167685207"/>
      <w:bookmarkStart w:id="339" w:name="_Toc167767445"/>
      <w:bookmarkStart w:id="340" w:name="_Toc176663483"/>
      <w:bookmarkStart w:id="341" w:name="_Toc179087233"/>
      <w:bookmarkStart w:id="342" w:name="_Toc179089588"/>
      <w:bookmarkStart w:id="343" w:name="_Toc192127013"/>
      <w:bookmarkStart w:id="344" w:name="_Toc211415667"/>
      <w:bookmarkStart w:id="345" w:name="_Toc215393588"/>
      <w:bookmarkStart w:id="346" w:name="_Toc215394563"/>
      <w:bookmarkStart w:id="347" w:name="_Toc322352709"/>
      <w:r w:rsidRPr="006B0FC7">
        <w:rPr>
          <w:sz w:val="24"/>
          <w:szCs w:val="24"/>
        </w:rPr>
        <w:t>投标文件的组成</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78F9A2B7" w14:textId="77777777" w:rsidR="00EB7DED" w:rsidRPr="006B0FC7" w:rsidRDefault="00481487">
      <w:pPr>
        <w:numPr>
          <w:ilvl w:val="1"/>
          <w:numId w:val="68"/>
        </w:numPr>
        <w:tabs>
          <w:tab w:val="left" w:pos="8364"/>
        </w:tabs>
        <w:spacing w:line="360" w:lineRule="auto"/>
      </w:pPr>
      <w:bookmarkStart w:id="348" w:name="夏10"/>
      <w:r w:rsidRPr="006B0FC7">
        <w:t>按照本</w:t>
      </w:r>
      <w:bookmarkEnd w:id="348"/>
      <w:r w:rsidRPr="006B0FC7">
        <w:t>须知第</w:t>
      </w:r>
      <w:r w:rsidRPr="006B0FC7">
        <w:t>9</w:t>
      </w:r>
      <w:r w:rsidRPr="006B0FC7">
        <w:t>、</w:t>
      </w:r>
      <w:r w:rsidRPr="006B0FC7">
        <w:t>10</w:t>
      </w:r>
      <w:r w:rsidRPr="006B0FC7">
        <w:t>、</w:t>
      </w:r>
      <w:r w:rsidRPr="006B0FC7">
        <w:t>11</w:t>
      </w:r>
      <w:r w:rsidRPr="006B0FC7">
        <w:t>和</w:t>
      </w:r>
      <w:r w:rsidRPr="006B0FC7">
        <w:t>12</w:t>
      </w:r>
      <w:r w:rsidRPr="006B0FC7">
        <w:t>条要求填写的投标文件、投标报价表以及供唱标时使用的、单独密封的</w:t>
      </w:r>
      <w:r w:rsidRPr="006B0FC7">
        <w:t>“</w:t>
      </w:r>
      <w:r w:rsidRPr="006B0FC7">
        <w:t>投标函</w:t>
      </w:r>
      <w:r w:rsidRPr="006B0FC7">
        <w:t>”</w:t>
      </w:r>
      <w:r w:rsidRPr="006B0FC7">
        <w:t>和第</w:t>
      </w:r>
      <w:r w:rsidRPr="006B0FC7">
        <w:t>11.3</w:t>
      </w:r>
      <w:r w:rsidRPr="006B0FC7">
        <w:t>条要求的电子文件；并按</w:t>
      </w:r>
      <w:r w:rsidRPr="006B0FC7">
        <w:t>“</w:t>
      </w:r>
      <w:r w:rsidRPr="006B0FC7">
        <w:t>投标人须知</w:t>
      </w:r>
      <w:r w:rsidRPr="006B0FC7">
        <w:t>”</w:t>
      </w:r>
      <w:hyperlink w:anchor="_投标文件的密封和标记" w:history="1">
        <w:r w:rsidRPr="006B0FC7">
          <w:rPr>
            <w:rStyle w:val="afffff"/>
            <w:color w:val="auto"/>
            <w:u w:val="none"/>
          </w:rPr>
          <w:t>第</w:t>
        </w:r>
        <w:r w:rsidRPr="006B0FC7">
          <w:rPr>
            <w:rStyle w:val="afffff"/>
            <w:color w:val="auto"/>
            <w:u w:val="none"/>
          </w:rPr>
          <w:t>20</w:t>
        </w:r>
        <w:r w:rsidRPr="006B0FC7">
          <w:rPr>
            <w:rStyle w:val="afffff"/>
            <w:color w:val="auto"/>
            <w:u w:val="none"/>
          </w:rPr>
          <w:t>条</w:t>
        </w:r>
      </w:hyperlink>
      <w:r w:rsidRPr="006B0FC7">
        <w:t>分别密封和标记。</w:t>
      </w:r>
    </w:p>
    <w:p w14:paraId="1BE43334" w14:textId="77777777" w:rsidR="00EB7DED" w:rsidRPr="006B0FC7" w:rsidRDefault="00481487">
      <w:pPr>
        <w:numPr>
          <w:ilvl w:val="1"/>
          <w:numId w:val="68"/>
        </w:numPr>
        <w:tabs>
          <w:tab w:val="left" w:pos="8364"/>
        </w:tabs>
        <w:spacing w:line="360" w:lineRule="auto"/>
        <w:rPr>
          <w:strike/>
        </w:rPr>
      </w:pPr>
      <w:r w:rsidRPr="006B0FC7">
        <w:t>投标人递交的投标文件除单独密封提交的</w:t>
      </w:r>
      <w:r w:rsidRPr="006B0FC7">
        <w:t>“</w:t>
      </w:r>
      <w:r w:rsidRPr="006B0FC7">
        <w:t>投标函</w:t>
      </w:r>
      <w:r w:rsidRPr="006B0FC7">
        <w:t>”</w:t>
      </w:r>
      <w:r w:rsidRPr="006B0FC7">
        <w:t>和</w:t>
      </w:r>
      <w:r w:rsidRPr="006B0FC7">
        <w:t>“</w:t>
      </w:r>
      <w:r w:rsidRPr="006B0FC7">
        <w:t>电子文件</w:t>
      </w:r>
      <w:r w:rsidRPr="006B0FC7">
        <w:t>”</w:t>
      </w:r>
      <w:r w:rsidRPr="006B0FC7">
        <w:t>外，应包括但不限于</w:t>
      </w:r>
      <w:r w:rsidRPr="006B0FC7">
        <w:lastRenderedPageBreak/>
        <w:t>以下内容：</w:t>
      </w:r>
    </w:p>
    <w:p w14:paraId="1C8D1AF3" w14:textId="77777777" w:rsidR="00EB7DED" w:rsidRPr="006B0FC7" w:rsidRDefault="00481487">
      <w:pPr>
        <w:numPr>
          <w:ilvl w:val="1"/>
          <w:numId w:val="69"/>
        </w:numPr>
        <w:tabs>
          <w:tab w:val="left" w:pos="8364"/>
        </w:tabs>
        <w:spacing w:line="360" w:lineRule="auto"/>
        <w:ind w:rightChars="-27" w:right="-57"/>
        <w:rPr>
          <w:bCs/>
        </w:rPr>
      </w:pPr>
      <w:r w:rsidRPr="006B0FC7">
        <w:rPr>
          <w:b/>
          <w:bCs/>
        </w:rPr>
        <w:t>商务部分</w:t>
      </w:r>
      <w:r w:rsidRPr="006B0FC7">
        <w:rPr>
          <w:rFonts w:hint="eastAsia"/>
          <w:bCs/>
        </w:rPr>
        <w:t>，</w:t>
      </w:r>
      <w:r w:rsidRPr="006B0FC7">
        <w:rPr>
          <w:bCs/>
        </w:rPr>
        <w:t>按照招标文件第四章的格式要求填写，内容应包括但不仅限于：</w:t>
      </w:r>
    </w:p>
    <w:p w14:paraId="6C4F9392" w14:textId="77777777" w:rsidR="00EB7DED" w:rsidRPr="006B0FC7" w:rsidRDefault="00481487">
      <w:pPr>
        <w:numPr>
          <w:ilvl w:val="1"/>
          <w:numId w:val="70"/>
        </w:numPr>
        <w:tabs>
          <w:tab w:val="left" w:pos="8364"/>
        </w:tabs>
        <w:spacing w:line="360" w:lineRule="auto"/>
        <w:ind w:rightChars="-27" w:right="-57"/>
        <w:rPr>
          <w:bCs/>
        </w:rPr>
      </w:pPr>
      <w:r w:rsidRPr="006B0FC7">
        <w:rPr>
          <w:bCs/>
        </w:rPr>
        <w:t>投标函；（</w:t>
      </w:r>
      <w:r w:rsidRPr="006B0FC7">
        <w:rPr>
          <w:b/>
          <w:bCs/>
        </w:rPr>
        <w:t>投标时还须单独密封提供一份，且应与投标文件正本中的投标函完全一致，如不一致以单独提交的投标函为准。</w:t>
      </w:r>
      <w:r w:rsidRPr="006B0FC7">
        <w:rPr>
          <w:bCs/>
        </w:rPr>
        <w:t>）</w:t>
      </w:r>
    </w:p>
    <w:p w14:paraId="43DD4A31" w14:textId="77777777" w:rsidR="00EB7DED" w:rsidRPr="006B0FC7" w:rsidRDefault="00481487">
      <w:pPr>
        <w:numPr>
          <w:ilvl w:val="1"/>
          <w:numId w:val="70"/>
        </w:numPr>
        <w:tabs>
          <w:tab w:val="left" w:pos="8364"/>
        </w:tabs>
        <w:spacing w:line="360" w:lineRule="auto"/>
        <w:ind w:rightChars="-27" w:right="-57"/>
        <w:rPr>
          <w:bCs/>
        </w:rPr>
      </w:pPr>
      <w:r w:rsidRPr="006B0FC7">
        <w:rPr>
          <w:bCs/>
        </w:rPr>
        <w:t>法定代表人授权委托书；（</w:t>
      </w:r>
      <w:r w:rsidRPr="006B0FC7">
        <w:rPr>
          <w:b/>
          <w:bCs/>
        </w:rPr>
        <w:t>除在投标文件中装订外，参加开标会时还须单独提供一份</w:t>
      </w:r>
      <w:r w:rsidRPr="006B0FC7">
        <w:rPr>
          <w:bCs/>
        </w:rPr>
        <w:t>）</w:t>
      </w:r>
    </w:p>
    <w:p w14:paraId="1B7400E9" w14:textId="77777777" w:rsidR="00EB7DED" w:rsidRPr="006B0FC7" w:rsidRDefault="00481487">
      <w:pPr>
        <w:numPr>
          <w:ilvl w:val="1"/>
          <w:numId w:val="70"/>
        </w:numPr>
        <w:tabs>
          <w:tab w:val="left" w:pos="8364"/>
        </w:tabs>
        <w:spacing w:line="360" w:lineRule="auto"/>
        <w:ind w:rightChars="-27" w:right="-57"/>
        <w:rPr>
          <w:bCs/>
        </w:rPr>
      </w:pPr>
      <w:r w:rsidRPr="006B0FC7">
        <w:rPr>
          <w:szCs w:val="21"/>
        </w:rPr>
        <w:t>投标人基本情况表；（格式见第四章投标文件格式）；</w:t>
      </w:r>
    </w:p>
    <w:p w14:paraId="4C53AC95" w14:textId="77777777" w:rsidR="00EB7DED" w:rsidRPr="006B0FC7" w:rsidRDefault="00481487">
      <w:pPr>
        <w:numPr>
          <w:ilvl w:val="1"/>
          <w:numId w:val="70"/>
        </w:numPr>
        <w:tabs>
          <w:tab w:val="left" w:pos="8364"/>
        </w:tabs>
        <w:spacing w:line="360" w:lineRule="auto"/>
        <w:ind w:rightChars="-27" w:right="-57"/>
        <w:rPr>
          <w:bCs/>
        </w:rPr>
      </w:pPr>
      <w:r w:rsidRPr="006B0FC7">
        <w:rPr>
          <w:szCs w:val="21"/>
        </w:rPr>
        <w:t>投标人应提供</w:t>
      </w:r>
      <w:r w:rsidRPr="006B0FC7">
        <w:rPr>
          <w:rFonts w:hint="eastAsia"/>
          <w:szCs w:val="21"/>
        </w:rPr>
        <w:t>近三年（即</w:t>
      </w:r>
      <w:r w:rsidR="00192D9F" w:rsidRPr="006B0FC7">
        <w:rPr>
          <w:rFonts w:hint="eastAsia"/>
          <w:szCs w:val="21"/>
        </w:rPr>
        <w:t>2012</w:t>
      </w:r>
      <w:r w:rsidR="00192D9F" w:rsidRPr="006B0FC7">
        <w:rPr>
          <w:rFonts w:hint="eastAsia"/>
          <w:szCs w:val="21"/>
        </w:rPr>
        <w:t>年</w:t>
      </w:r>
      <w:r w:rsidR="00192D9F" w:rsidRPr="006B0FC7">
        <w:rPr>
          <w:rFonts w:hint="eastAsia"/>
          <w:szCs w:val="21"/>
        </w:rPr>
        <w:t>10</w:t>
      </w:r>
      <w:r w:rsidR="00192D9F" w:rsidRPr="006B0FC7">
        <w:rPr>
          <w:rFonts w:hint="eastAsia"/>
          <w:szCs w:val="21"/>
        </w:rPr>
        <w:t>月</w:t>
      </w:r>
      <w:r w:rsidR="00192D9F" w:rsidRPr="006B0FC7">
        <w:rPr>
          <w:rFonts w:hint="eastAsia"/>
          <w:szCs w:val="21"/>
        </w:rPr>
        <w:t>1</w:t>
      </w:r>
      <w:r w:rsidR="00192D9F" w:rsidRPr="006B0FC7">
        <w:rPr>
          <w:rFonts w:hint="eastAsia"/>
          <w:szCs w:val="21"/>
        </w:rPr>
        <w:t>日</w:t>
      </w:r>
      <w:r w:rsidRPr="006B0FC7">
        <w:rPr>
          <w:rFonts w:hint="eastAsia"/>
          <w:szCs w:val="21"/>
        </w:rPr>
        <w:t>至今）</w:t>
      </w:r>
      <w:r w:rsidRPr="006B0FC7">
        <w:rPr>
          <w:szCs w:val="21"/>
        </w:rPr>
        <w:t>与本项目类似业绩，并提供有效的证明</w:t>
      </w:r>
      <w:r w:rsidRPr="006B0FC7">
        <w:rPr>
          <w:rFonts w:hint="eastAsia"/>
          <w:szCs w:val="21"/>
        </w:rPr>
        <w:t>材料</w:t>
      </w:r>
      <w:r w:rsidRPr="006B0FC7">
        <w:rPr>
          <w:szCs w:val="21"/>
        </w:rPr>
        <w:t>（</w:t>
      </w:r>
      <w:r w:rsidRPr="006B0FC7">
        <w:rPr>
          <w:rFonts w:hAnsi="宋体"/>
          <w:szCs w:val="21"/>
        </w:rPr>
        <w:t>证明材料为加盖投标人公章的合同复印件，合同中应体现甲乙双方名称、项目名称、合同金额、对方的联系人、联系电话等内容</w:t>
      </w:r>
      <w:r w:rsidRPr="006B0FC7">
        <w:rPr>
          <w:szCs w:val="21"/>
        </w:rPr>
        <w:t>；（格式见第四章投标文件格式）；</w:t>
      </w:r>
    </w:p>
    <w:p w14:paraId="4110A3F9" w14:textId="77777777" w:rsidR="00EB7DED" w:rsidRPr="006B0FC7" w:rsidRDefault="00481487">
      <w:pPr>
        <w:numPr>
          <w:ilvl w:val="1"/>
          <w:numId w:val="70"/>
        </w:numPr>
        <w:tabs>
          <w:tab w:val="left" w:pos="8364"/>
        </w:tabs>
        <w:spacing w:line="360" w:lineRule="auto"/>
        <w:ind w:rightChars="-27" w:right="-57"/>
        <w:rPr>
          <w:bCs/>
        </w:rPr>
      </w:pPr>
      <w:r w:rsidRPr="006B0FC7">
        <w:rPr>
          <w:bCs/>
          <w:szCs w:val="21"/>
        </w:rPr>
        <w:t>项目管理机构配置情况；</w:t>
      </w:r>
    </w:p>
    <w:p w14:paraId="366F6B1D" w14:textId="77777777" w:rsidR="00EB7DED" w:rsidRPr="006B0FC7" w:rsidRDefault="00481487">
      <w:pPr>
        <w:numPr>
          <w:ilvl w:val="1"/>
          <w:numId w:val="70"/>
        </w:numPr>
        <w:tabs>
          <w:tab w:val="left" w:pos="8364"/>
        </w:tabs>
        <w:spacing w:line="360" w:lineRule="auto"/>
        <w:ind w:rightChars="-27" w:right="-57"/>
        <w:rPr>
          <w:bCs/>
        </w:rPr>
      </w:pPr>
      <w:r w:rsidRPr="006B0FC7">
        <w:rPr>
          <w:bCs/>
        </w:rPr>
        <w:t>资格证明文件：按照本须知第</w:t>
      </w:r>
      <w:r w:rsidRPr="006B0FC7">
        <w:rPr>
          <w:bCs/>
        </w:rPr>
        <w:t>15</w:t>
      </w:r>
      <w:r w:rsidRPr="006B0FC7">
        <w:rPr>
          <w:bCs/>
        </w:rPr>
        <w:t>条及本招标文件相关章节要求出具的资格证明文件；</w:t>
      </w:r>
    </w:p>
    <w:p w14:paraId="6B6D0156" w14:textId="77777777" w:rsidR="00EB7DED" w:rsidRPr="006B0FC7" w:rsidRDefault="00481487">
      <w:pPr>
        <w:numPr>
          <w:ilvl w:val="1"/>
          <w:numId w:val="70"/>
        </w:numPr>
        <w:tabs>
          <w:tab w:val="left" w:pos="8364"/>
        </w:tabs>
        <w:spacing w:line="360" w:lineRule="auto"/>
        <w:ind w:rightChars="-27" w:right="-57"/>
        <w:rPr>
          <w:bCs/>
        </w:rPr>
      </w:pPr>
      <w:r w:rsidRPr="006B0FC7">
        <w:rPr>
          <w:szCs w:val="21"/>
        </w:rPr>
        <w:t>投标报价表</w:t>
      </w:r>
      <w:r w:rsidRPr="006B0FC7">
        <w:rPr>
          <w:bCs/>
          <w:szCs w:val="21"/>
        </w:rPr>
        <w:t>；</w:t>
      </w:r>
    </w:p>
    <w:p w14:paraId="4FD93D39" w14:textId="77777777" w:rsidR="00EB7DED" w:rsidRPr="006B0FC7" w:rsidRDefault="00481487">
      <w:pPr>
        <w:numPr>
          <w:ilvl w:val="1"/>
          <w:numId w:val="70"/>
        </w:numPr>
        <w:tabs>
          <w:tab w:val="left" w:pos="8364"/>
        </w:tabs>
        <w:spacing w:line="360" w:lineRule="auto"/>
        <w:ind w:rightChars="-27" w:right="-57"/>
        <w:rPr>
          <w:bCs/>
        </w:rPr>
      </w:pPr>
      <w:r w:rsidRPr="006B0FC7">
        <w:rPr>
          <w:bCs/>
        </w:rPr>
        <w:t>对招标文件投标人须知及合同条款相关内容的应答部分；</w:t>
      </w:r>
    </w:p>
    <w:p w14:paraId="5C0E8CA5" w14:textId="77777777" w:rsidR="00EB7DED" w:rsidRPr="006B0FC7" w:rsidRDefault="00481487">
      <w:pPr>
        <w:numPr>
          <w:ilvl w:val="1"/>
          <w:numId w:val="70"/>
        </w:numPr>
        <w:tabs>
          <w:tab w:val="left" w:pos="8364"/>
        </w:tabs>
        <w:spacing w:line="360" w:lineRule="auto"/>
        <w:ind w:rightChars="-27" w:right="-57"/>
        <w:rPr>
          <w:bCs/>
        </w:rPr>
      </w:pPr>
      <w:r w:rsidRPr="006B0FC7">
        <w:rPr>
          <w:bCs/>
        </w:rPr>
        <w:t>按招标文件要求应提供的其他内容；</w:t>
      </w:r>
    </w:p>
    <w:p w14:paraId="35368716" w14:textId="77777777" w:rsidR="00EB7DED" w:rsidRPr="006B0FC7" w:rsidRDefault="00481487">
      <w:pPr>
        <w:numPr>
          <w:ilvl w:val="1"/>
          <w:numId w:val="70"/>
        </w:numPr>
        <w:tabs>
          <w:tab w:val="left" w:pos="8364"/>
        </w:tabs>
        <w:spacing w:line="360" w:lineRule="auto"/>
        <w:ind w:rightChars="-27" w:right="-57"/>
        <w:rPr>
          <w:bCs/>
        </w:rPr>
      </w:pPr>
      <w:r w:rsidRPr="006B0FC7">
        <w:rPr>
          <w:bCs/>
        </w:rPr>
        <w:t>投标人认为须加以说明的其他内容；</w:t>
      </w:r>
    </w:p>
    <w:p w14:paraId="07E9151D" w14:textId="77777777" w:rsidR="00EB7DED" w:rsidRPr="006B0FC7" w:rsidRDefault="00481487">
      <w:pPr>
        <w:numPr>
          <w:ilvl w:val="1"/>
          <w:numId w:val="70"/>
        </w:numPr>
        <w:tabs>
          <w:tab w:val="left" w:pos="8364"/>
        </w:tabs>
        <w:spacing w:line="360" w:lineRule="auto"/>
        <w:ind w:rightChars="-27" w:right="-57"/>
        <w:rPr>
          <w:bCs/>
        </w:rPr>
      </w:pPr>
      <w:r w:rsidRPr="006B0FC7">
        <w:rPr>
          <w:bCs/>
        </w:rPr>
        <w:t>中小企业声明函</w:t>
      </w:r>
      <w:r w:rsidRPr="006B0FC7">
        <w:rPr>
          <w:szCs w:val="21"/>
        </w:rPr>
        <w:t>（格式见第四章投标文件格式）</w:t>
      </w:r>
      <w:r w:rsidRPr="006B0FC7">
        <w:rPr>
          <w:rFonts w:hint="eastAsia"/>
          <w:szCs w:val="21"/>
        </w:rPr>
        <w:t>；</w:t>
      </w:r>
    </w:p>
    <w:p w14:paraId="13DB9CE8" w14:textId="77777777" w:rsidR="00EB7DED" w:rsidRPr="006B0FC7" w:rsidRDefault="00481487">
      <w:pPr>
        <w:numPr>
          <w:ilvl w:val="1"/>
          <w:numId w:val="70"/>
        </w:numPr>
        <w:tabs>
          <w:tab w:val="left" w:pos="8364"/>
        </w:tabs>
        <w:spacing w:line="360" w:lineRule="auto"/>
        <w:ind w:rightChars="-27" w:right="-57"/>
        <w:rPr>
          <w:bCs/>
        </w:rPr>
      </w:pPr>
      <w:r w:rsidRPr="006B0FC7">
        <w:rPr>
          <w:rFonts w:hint="eastAsia"/>
          <w:bCs/>
        </w:rPr>
        <w:t>投标人应对其所投货物的性能质量和技术规格，所投入人员的配备和组织结构等作出承诺</w:t>
      </w:r>
      <w:r w:rsidRPr="006B0FC7">
        <w:rPr>
          <w:szCs w:val="21"/>
        </w:rPr>
        <w:t>（格式见第四章投标文件格式）</w:t>
      </w:r>
      <w:r w:rsidR="00C65505" w:rsidRPr="006B0FC7">
        <w:rPr>
          <w:rFonts w:hint="eastAsia"/>
          <w:bCs/>
        </w:rPr>
        <w:t>；</w:t>
      </w:r>
    </w:p>
    <w:p w14:paraId="6B1F1990" w14:textId="77777777" w:rsidR="00192D9F" w:rsidRPr="006B0FC7" w:rsidRDefault="00192D9F">
      <w:pPr>
        <w:numPr>
          <w:ilvl w:val="1"/>
          <w:numId w:val="70"/>
        </w:numPr>
        <w:tabs>
          <w:tab w:val="left" w:pos="8364"/>
        </w:tabs>
        <w:spacing w:line="360" w:lineRule="auto"/>
        <w:ind w:rightChars="-27" w:right="-57"/>
        <w:rPr>
          <w:bCs/>
        </w:rPr>
      </w:pPr>
      <w:r w:rsidRPr="006B0FC7">
        <w:rPr>
          <w:rFonts w:hint="eastAsia"/>
          <w:bCs/>
        </w:rPr>
        <w:t>联合体协议书（</w:t>
      </w:r>
      <w:r w:rsidRPr="006B0FC7">
        <w:rPr>
          <w:szCs w:val="21"/>
        </w:rPr>
        <w:t>格式见第四章投标文件格式</w:t>
      </w:r>
      <w:r w:rsidRPr="006B0FC7">
        <w:rPr>
          <w:rFonts w:hint="eastAsia"/>
          <w:szCs w:val="21"/>
        </w:rPr>
        <w:t>）</w:t>
      </w:r>
      <w:r w:rsidR="00C65505" w:rsidRPr="006B0FC7">
        <w:rPr>
          <w:rFonts w:hint="eastAsia"/>
          <w:szCs w:val="21"/>
        </w:rPr>
        <w:t>。</w:t>
      </w:r>
    </w:p>
    <w:p w14:paraId="2324ACBD" w14:textId="77777777" w:rsidR="00EB7DED" w:rsidRPr="006B0FC7" w:rsidRDefault="00481487">
      <w:pPr>
        <w:numPr>
          <w:ilvl w:val="1"/>
          <w:numId w:val="69"/>
        </w:numPr>
        <w:tabs>
          <w:tab w:val="left" w:pos="8364"/>
        </w:tabs>
        <w:spacing w:line="360" w:lineRule="auto"/>
        <w:ind w:rightChars="-27" w:right="-57"/>
        <w:rPr>
          <w:bCs/>
        </w:rPr>
      </w:pPr>
      <w:r w:rsidRPr="006B0FC7">
        <w:rPr>
          <w:b/>
          <w:bCs/>
        </w:rPr>
        <w:t>技术部分</w:t>
      </w:r>
      <w:r w:rsidRPr="006B0FC7">
        <w:rPr>
          <w:bCs/>
        </w:rPr>
        <w:t>，按照招标文件第四章的格式要求填写，内容应包括但不仅限于以下内容：</w:t>
      </w:r>
      <w:r w:rsidR="00192D9F" w:rsidRPr="006B0FC7">
        <w:rPr>
          <w:rFonts w:hint="eastAsia"/>
          <w:bCs/>
          <w:szCs w:val="21"/>
        </w:rPr>
        <w:t xml:space="preserve">        </w:t>
      </w:r>
      <w:r w:rsidR="00642EDC" w:rsidRPr="006B0FC7">
        <w:rPr>
          <w:rFonts w:hint="eastAsia"/>
          <w:bCs/>
          <w:szCs w:val="21"/>
        </w:rPr>
        <w:t>总体方案、可用性与安全性、实施方案、服务与支持、能力与基础等</w:t>
      </w:r>
      <w:r w:rsidRPr="006B0FC7">
        <w:rPr>
          <w:rFonts w:hint="eastAsia"/>
          <w:bCs/>
        </w:rPr>
        <w:t>。</w:t>
      </w:r>
    </w:p>
    <w:p w14:paraId="51039937" w14:textId="77777777" w:rsidR="00EB7DED" w:rsidRPr="006B0FC7" w:rsidRDefault="00481487">
      <w:pPr>
        <w:numPr>
          <w:ilvl w:val="1"/>
          <w:numId w:val="71"/>
        </w:numPr>
        <w:tabs>
          <w:tab w:val="left" w:pos="8364"/>
        </w:tabs>
        <w:spacing w:line="360" w:lineRule="auto"/>
        <w:ind w:rightChars="-27" w:right="-57"/>
        <w:rPr>
          <w:bCs/>
        </w:rPr>
      </w:pPr>
      <w:r w:rsidRPr="006B0FC7">
        <w:rPr>
          <w:bCs/>
        </w:rPr>
        <w:t>按照本须知第</w:t>
      </w:r>
      <w:r w:rsidRPr="006B0FC7">
        <w:rPr>
          <w:bCs/>
        </w:rPr>
        <w:t>16</w:t>
      </w:r>
      <w:r w:rsidRPr="006B0FC7">
        <w:rPr>
          <w:bCs/>
        </w:rPr>
        <w:t>条及本招标文件相关章节要求出具的文件。</w:t>
      </w:r>
    </w:p>
    <w:p w14:paraId="1219A28F" w14:textId="77777777" w:rsidR="00EB7DED" w:rsidRPr="006B0FC7" w:rsidRDefault="00481487">
      <w:pPr>
        <w:numPr>
          <w:ilvl w:val="1"/>
          <w:numId w:val="71"/>
        </w:numPr>
        <w:tabs>
          <w:tab w:val="left" w:pos="8364"/>
        </w:tabs>
        <w:spacing w:line="360" w:lineRule="auto"/>
        <w:ind w:rightChars="-27" w:right="-57"/>
        <w:rPr>
          <w:bCs/>
        </w:rPr>
      </w:pPr>
      <w:r w:rsidRPr="006B0FC7">
        <w:rPr>
          <w:szCs w:val="21"/>
        </w:rPr>
        <w:t>投标人应按本招标文件第五章的内容章节格式</w:t>
      </w:r>
      <w:r w:rsidRPr="006B0FC7">
        <w:rPr>
          <w:bCs/>
        </w:rPr>
        <w:t>，编制应答部分的响应文件，并说明所提供货物和服务已对招标人的需求做出了实质性的响应，或申明与招标文件第五章条文的偏差和例外。响应部分应有具体说明及资料证明，偏差部分应按照本招标文件第四</w:t>
      </w:r>
      <w:r w:rsidRPr="006B0FC7">
        <w:rPr>
          <w:rFonts w:hint="eastAsia"/>
          <w:bCs/>
        </w:rPr>
        <w:t>章</w:t>
      </w:r>
      <w:r w:rsidRPr="006B0FC7">
        <w:rPr>
          <w:bCs/>
        </w:rPr>
        <w:t>和相关章节填写并说明。</w:t>
      </w:r>
    </w:p>
    <w:p w14:paraId="7C7DF7AD" w14:textId="77777777" w:rsidR="00EB7DED" w:rsidRPr="006B0FC7" w:rsidRDefault="00481487">
      <w:pPr>
        <w:numPr>
          <w:ilvl w:val="1"/>
          <w:numId w:val="71"/>
        </w:numPr>
        <w:tabs>
          <w:tab w:val="left" w:pos="8364"/>
        </w:tabs>
        <w:spacing w:line="360" w:lineRule="auto"/>
        <w:ind w:rightChars="-27" w:right="-57"/>
        <w:rPr>
          <w:bCs/>
        </w:rPr>
      </w:pPr>
      <w:r w:rsidRPr="006B0FC7">
        <w:rPr>
          <w:bCs/>
        </w:rPr>
        <w:t>项目实施建议书</w:t>
      </w:r>
      <w:r w:rsidR="00C65505" w:rsidRPr="006B0FC7">
        <w:rPr>
          <w:rFonts w:hint="eastAsia"/>
          <w:bCs/>
        </w:rPr>
        <w:t>。</w:t>
      </w:r>
    </w:p>
    <w:p w14:paraId="07939CBD" w14:textId="77777777" w:rsidR="00EB7DED" w:rsidRPr="006B0FC7" w:rsidRDefault="00481487">
      <w:pPr>
        <w:numPr>
          <w:ilvl w:val="1"/>
          <w:numId w:val="71"/>
        </w:numPr>
        <w:tabs>
          <w:tab w:val="left" w:pos="8364"/>
        </w:tabs>
        <w:spacing w:line="360" w:lineRule="auto"/>
        <w:ind w:rightChars="-27" w:right="-57"/>
        <w:rPr>
          <w:bCs/>
        </w:rPr>
      </w:pPr>
      <w:r w:rsidRPr="006B0FC7">
        <w:rPr>
          <w:bCs/>
        </w:rPr>
        <w:t>按招标文件要求应提供的其他内容。</w:t>
      </w:r>
    </w:p>
    <w:p w14:paraId="44F0BFEC" w14:textId="77777777" w:rsidR="00EB7DED" w:rsidRPr="006B0FC7" w:rsidRDefault="00481487">
      <w:pPr>
        <w:numPr>
          <w:ilvl w:val="1"/>
          <w:numId w:val="71"/>
        </w:numPr>
        <w:tabs>
          <w:tab w:val="left" w:pos="8364"/>
        </w:tabs>
        <w:spacing w:line="360" w:lineRule="auto"/>
        <w:ind w:rightChars="-27" w:right="-57"/>
        <w:rPr>
          <w:bCs/>
        </w:rPr>
      </w:pPr>
      <w:r w:rsidRPr="006B0FC7">
        <w:rPr>
          <w:bCs/>
        </w:rPr>
        <w:t>投标人认为须加以说明的其他内容。</w:t>
      </w:r>
    </w:p>
    <w:p w14:paraId="62FFA297" w14:textId="77777777" w:rsidR="00EB7DED" w:rsidRPr="006B0FC7" w:rsidRDefault="00481487">
      <w:pPr>
        <w:numPr>
          <w:ilvl w:val="1"/>
          <w:numId w:val="68"/>
        </w:numPr>
        <w:tabs>
          <w:tab w:val="left" w:pos="8364"/>
        </w:tabs>
        <w:spacing w:line="360" w:lineRule="auto"/>
      </w:pPr>
      <w:r w:rsidRPr="006B0FC7">
        <w:t>投标人必须随投标文件提交包含全部投标文件内容的电子文件</w:t>
      </w:r>
      <w:r w:rsidRPr="006B0FC7">
        <w:rPr>
          <w:rFonts w:hint="eastAsia"/>
        </w:rPr>
        <w:t>两</w:t>
      </w:r>
      <w:r w:rsidRPr="006B0FC7">
        <w:t>套（</w:t>
      </w:r>
      <w:r w:rsidRPr="006B0FC7">
        <w:t>U</w:t>
      </w:r>
      <w:r w:rsidRPr="006B0FC7">
        <w:t>盘或光盘）</w:t>
      </w:r>
      <w:r w:rsidRPr="006B0FC7">
        <w:rPr>
          <w:bCs/>
        </w:rPr>
        <w:t>。电子文件装</w:t>
      </w:r>
      <w:r w:rsidRPr="006B0FC7">
        <w:t>于独立的密封箱</w:t>
      </w:r>
      <w:r w:rsidRPr="006B0FC7">
        <w:t>(</w:t>
      </w:r>
      <w:r w:rsidRPr="006B0FC7">
        <w:t>袋</w:t>
      </w:r>
      <w:r w:rsidRPr="006B0FC7">
        <w:t>)</w:t>
      </w:r>
      <w:r w:rsidRPr="006B0FC7">
        <w:t>，密封箱</w:t>
      </w:r>
      <w:r w:rsidRPr="006B0FC7">
        <w:t>(</w:t>
      </w:r>
      <w:r w:rsidRPr="006B0FC7">
        <w:t>袋</w:t>
      </w:r>
      <w:r w:rsidRPr="006B0FC7">
        <w:t>)</w:t>
      </w:r>
      <w:r w:rsidRPr="006B0FC7">
        <w:t>上注明</w:t>
      </w:r>
      <w:r w:rsidRPr="006B0FC7">
        <w:t>“</w:t>
      </w:r>
      <w:r w:rsidRPr="006B0FC7">
        <w:t>电子文件</w:t>
      </w:r>
      <w:r w:rsidRPr="006B0FC7">
        <w:t>”</w:t>
      </w:r>
      <w:r w:rsidRPr="006B0FC7">
        <w:t>并按投标人须知第</w:t>
      </w:r>
      <w:r w:rsidRPr="006B0FC7">
        <w:t>20</w:t>
      </w:r>
      <w:r w:rsidRPr="006B0FC7">
        <w:t>条的规定标注。其中所有文件不留密码，所有有关价格信息用</w:t>
      </w:r>
      <w:r w:rsidRPr="006B0FC7">
        <w:t>EXCEL7.0</w:t>
      </w:r>
      <w:r w:rsidRPr="006B0FC7">
        <w:t>以上版本处理。</w:t>
      </w:r>
    </w:p>
    <w:p w14:paraId="040D5D3E" w14:textId="77777777" w:rsidR="00EB7DED" w:rsidRPr="006B0FC7" w:rsidRDefault="00481487" w:rsidP="00192D9F">
      <w:pPr>
        <w:pStyle w:val="3"/>
        <w:numPr>
          <w:ilvl w:val="0"/>
          <w:numId w:val="59"/>
        </w:numPr>
        <w:spacing w:before="156" w:after="78" w:line="360" w:lineRule="auto"/>
        <w:rPr>
          <w:sz w:val="24"/>
          <w:szCs w:val="24"/>
        </w:rPr>
      </w:pPr>
      <w:bookmarkStart w:id="349" w:name="_Toc463840082"/>
      <w:bookmarkStart w:id="350" w:name="_Toc463840338"/>
      <w:bookmarkStart w:id="351" w:name="_Toc463840863"/>
      <w:bookmarkStart w:id="352" w:name="_Toc463842018"/>
      <w:bookmarkStart w:id="353" w:name="_Toc465683860"/>
      <w:bookmarkStart w:id="354" w:name="_Toc466081567"/>
      <w:bookmarkStart w:id="355" w:name="_Toc468509334"/>
      <w:bookmarkStart w:id="356" w:name="_Toc468512132"/>
      <w:bookmarkStart w:id="357" w:name="_Toc468512319"/>
      <w:bookmarkStart w:id="358" w:name="_Toc468518926"/>
      <w:bookmarkStart w:id="359" w:name="_Toc468781070"/>
      <w:bookmarkStart w:id="360" w:name="_Toc15811005"/>
      <w:bookmarkStart w:id="361" w:name="_Toc118208096"/>
      <w:bookmarkStart w:id="362" w:name="_Toc167685208"/>
      <w:bookmarkStart w:id="363" w:name="_Toc167767446"/>
      <w:bookmarkStart w:id="364" w:name="_Toc176663484"/>
      <w:bookmarkStart w:id="365" w:name="_Toc179087234"/>
      <w:bookmarkStart w:id="366" w:name="_Toc179089589"/>
      <w:bookmarkStart w:id="367" w:name="_Toc192127014"/>
      <w:bookmarkStart w:id="368" w:name="_Toc211415668"/>
      <w:bookmarkStart w:id="369" w:name="_Toc215393589"/>
      <w:bookmarkStart w:id="370" w:name="_Toc215394564"/>
      <w:bookmarkStart w:id="371" w:name="_Toc322352710"/>
      <w:r w:rsidRPr="006B0FC7">
        <w:rPr>
          <w:sz w:val="24"/>
          <w:szCs w:val="24"/>
        </w:rPr>
        <w:lastRenderedPageBreak/>
        <w:t>投标文件格式</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0FBEB399" w14:textId="77777777" w:rsidR="00EB7DED" w:rsidRPr="006B0FC7" w:rsidRDefault="00481487">
      <w:pPr>
        <w:numPr>
          <w:ilvl w:val="1"/>
          <w:numId w:val="72"/>
        </w:numPr>
        <w:tabs>
          <w:tab w:val="left" w:pos="8364"/>
        </w:tabs>
        <w:spacing w:line="360" w:lineRule="auto"/>
      </w:pPr>
      <w:r w:rsidRPr="006B0FC7">
        <w:t>投标人应按招标文件第四章投标文件格式提供的投标文件格式填写或撰写其投标文件，并完成招标文件要求的其他表格及资料。投标人不得短交或留空任何招标文件要求填写的表格或提交的资料，否则有可能导致投标被拒绝</w:t>
      </w:r>
      <w:r w:rsidRPr="006B0FC7">
        <w:rPr>
          <w:b/>
        </w:rPr>
        <w:t>。</w:t>
      </w:r>
    </w:p>
    <w:p w14:paraId="21FC9E2B" w14:textId="77777777" w:rsidR="00EB7DED" w:rsidRPr="006B0FC7" w:rsidRDefault="00481487">
      <w:pPr>
        <w:numPr>
          <w:ilvl w:val="1"/>
          <w:numId w:val="72"/>
        </w:numPr>
        <w:tabs>
          <w:tab w:val="left" w:pos="8364"/>
        </w:tabs>
        <w:spacing w:line="360" w:lineRule="auto"/>
      </w:pPr>
      <w:r w:rsidRPr="006B0FC7">
        <w:t>投标人将投标文件按上述第</w:t>
      </w:r>
      <w:r w:rsidRPr="006B0FC7">
        <w:t>11</w:t>
      </w:r>
      <w:r w:rsidRPr="006B0FC7">
        <w:t>条规定的顺序编排并装订成册。投标文件采用</w:t>
      </w:r>
      <w:r w:rsidRPr="006B0FC7">
        <w:t>A4</w:t>
      </w:r>
      <w:r w:rsidRPr="006B0FC7">
        <w:t>纸型，</w:t>
      </w:r>
      <w:r w:rsidRPr="006B0FC7">
        <w:rPr>
          <w:rFonts w:hint="eastAsia"/>
          <w:b/>
        </w:rPr>
        <w:t>双面打印</w:t>
      </w:r>
      <w:r w:rsidRPr="006B0FC7">
        <w:rPr>
          <w:rFonts w:hint="eastAsia"/>
        </w:rPr>
        <w:t>，</w:t>
      </w:r>
      <w:r w:rsidRPr="006B0FC7">
        <w:t>左侧胶装，应编制总目录及各章目录，每一页均需编制页号，连续编号，中间不得丢页、少页。</w:t>
      </w:r>
    </w:p>
    <w:p w14:paraId="734CAA30" w14:textId="77777777" w:rsidR="00EB7DED" w:rsidRPr="006B0FC7" w:rsidRDefault="00481487" w:rsidP="00192D9F">
      <w:pPr>
        <w:pStyle w:val="3"/>
        <w:numPr>
          <w:ilvl w:val="0"/>
          <w:numId w:val="59"/>
        </w:numPr>
        <w:spacing w:before="156" w:after="78" w:line="360" w:lineRule="auto"/>
        <w:rPr>
          <w:sz w:val="24"/>
          <w:szCs w:val="24"/>
        </w:rPr>
      </w:pPr>
      <w:bookmarkStart w:id="372" w:name="_投标报价"/>
      <w:bookmarkStart w:id="373" w:name="_Toc463840083"/>
      <w:bookmarkStart w:id="374" w:name="_Toc463840339"/>
      <w:bookmarkStart w:id="375" w:name="_Toc463840864"/>
      <w:bookmarkStart w:id="376" w:name="_Toc463842019"/>
      <w:bookmarkStart w:id="377" w:name="_Toc465683861"/>
      <w:bookmarkStart w:id="378" w:name="_Toc466081568"/>
      <w:bookmarkStart w:id="379" w:name="_Toc468509335"/>
      <w:bookmarkStart w:id="380" w:name="_Toc468512133"/>
      <w:bookmarkStart w:id="381" w:name="_Toc468512320"/>
      <w:bookmarkStart w:id="382" w:name="_Toc468518927"/>
      <w:bookmarkStart w:id="383" w:name="_Toc468781071"/>
      <w:bookmarkStart w:id="384" w:name="_Toc15811006"/>
      <w:bookmarkStart w:id="385" w:name="_Toc118208097"/>
      <w:bookmarkStart w:id="386" w:name="_Toc167685209"/>
      <w:bookmarkStart w:id="387" w:name="_Toc167767447"/>
      <w:bookmarkStart w:id="388" w:name="_Toc176663485"/>
      <w:bookmarkStart w:id="389" w:name="_Toc179087235"/>
      <w:bookmarkStart w:id="390" w:name="_Toc179089590"/>
      <w:bookmarkStart w:id="391" w:name="_Toc192127015"/>
      <w:bookmarkStart w:id="392" w:name="_Toc211415669"/>
      <w:bookmarkStart w:id="393" w:name="_Toc215393590"/>
      <w:bookmarkStart w:id="394" w:name="_Toc215394565"/>
      <w:bookmarkStart w:id="395" w:name="_Toc322352711"/>
      <w:bookmarkEnd w:id="372"/>
      <w:r w:rsidRPr="006B0FC7">
        <w:rPr>
          <w:sz w:val="24"/>
          <w:szCs w:val="24"/>
        </w:rPr>
        <w:t>投标报价</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5F29FA15" w14:textId="77777777" w:rsidR="00EB7DED" w:rsidRPr="006B0FC7" w:rsidRDefault="00776252" w:rsidP="00192D9F">
      <w:pPr>
        <w:numPr>
          <w:ilvl w:val="1"/>
          <w:numId w:val="73"/>
        </w:numPr>
        <w:tabs>
          <w:tab w:val="left" w:pos="8364"/>
        </w:tabs>
        <w:spacing w:line="360" w:lineRule="auto"/>
      </w:pPr>
      <w:r w:rsidRPr="006B0FC7">
        <w:rPr>
          <w:szCs w:val="21"/>
        </w:rPr>
        <w:t>投标人递交的投标函及投标</w:t>
      </w:r>
      <w:r w:rsidRPr="006B0FC7">
        <w:rPr>
          <w:rFonts w:hint="eastAsia"/>
          <w:szCs w:val="21"/>
        </w:rPr>
        <w:t>汇总</w:t>
      </w:r>
      <w:r w:rsidRPr="006B0FC7">
        <w:rPr>
          <w:szCs w:val="21"/>
        </w:rPr>
        <w:t>表必须一致</w:t>
      </w:r>
      <w:r w:rsidR="00481487" w:rsidRPr="006B0FC7">
        <w:rPr>
          <w:szCs w:val="21"/>
        </w:rPr>
        <w:t>，如不一致，以投标函为准</w:t>
      </w:r>
      <w:r w:rsidR="00481487" w:rsidRPr="006B0FC7">
        <w:t>。</w:t>
      </w:r>
    </w:p>
    <w:p w14:paraId="686BE133" w14:textId="77777777" w:rsidR="00EB7DED" w:rsidRPr="006B0FC7" w:rsidRDefault="00481487" w:rsidP="00192D9F">
      <w:pPr>
        <w:numPr>
          <w:ilvl w:val="1"/>
          <w:numId w:val="73"/>
        </w:numPr>
        <w:tabs>
          <w:tab w:val="left" w:pos="8364"/>
        </w:tabs>
        <w:spacing w:line="360" w:lineRule="auto"/>
      </w:pPr>
      <w:r w:rsidRPr="006B0FC7">
        <w:t>投标人报价不得超过</w:t>
      </w:r>
      <w:r w:rsidRPr="006B0FC7">
        <w:rPr>
          <w:rFonts w:hint="eastAsia"/>
        </w:rPr>
        <w:t>本项目采购预算（</w:t>
      </w:r>
      <w:r w:rsidRPr="006B0FC7">
        <w:t>“</w:t>
      </w:r>
      <w:r w:rsidRPr="006B0FC7">
        <w:t>投标人须知前附表</w:t>
      </w:r>
      <w:r w:rsidRPr="006B0FC7">
        <w:t>”</w:t>
      </w:r>
      <w:r w:rsidRPr="006B0FC7">
        <w:t>第</w:t>
      </w:r>
      <w:r w:rsidRPr="006B0FC7">
        <w:t>5</w:t>
      </w:r>
      <w:r w:rsidRPr="006B0FC7">
        <w:t>条</w:t>
      </w:r>
      <w:r w:rsidRPr="006B0FC7">
        <w:rPr>
          <w:rFonts w:hint="eastAsia"/>
        </w:rPr>
        <w:t>）</w:t>
      </w:r>
      <w:r w:rsidRPr="006B0FC7">
        <w:t>，</w:t>
      </w:r>
      <w:r w:rsidRPr="006B0FC7">
        <w:rPr>
          <w:rFonts w:hint="eastAsia"/>
        </w:rPr>
        <w:t>如</w:t>
      </w:r>
      <w:r w:rsidRPr="006B0FC7">
        <w:t>超过</w:t>
      </w:r>
      <w:r w:rsidRPr="006B0FC7">
        <w:rPr>
          <w:rFonts w:hint="eastAsia"/>
        </w:rPr>
        <w:t>将导致其</w:t>
      </w:r>
      <w:r w:rsidRPr="006B0FC7">
        <w:t>投标被拒绝。</w:t>
      </w:r>
    </w:p>
    <w:p w14:paraId="0DAB5F1C" w14:textId="77777777" w:rsidR="00EB7DED" w:rsidRPr="006B0FC7" w:rsidRDefault="00481487" w:rsidP="00192D9F">
      <w:pPr>
        <w:numPr>
          <w:ilvl w:val="1"/>
          <w:numId w:val="73"/>
        </w:numPr>
        <w:tabs>
          <w:tab w:val="left" w:pos="8364"/>
        </w:tabs>
        <w:spacing w:line="360" w:lineRule="auto"/>
      </w:pPr>
      <w:r w:rsidRPr="006B0FC7">
        <w:rPr>
          <w:szCs w:val="21"/>
        </w:rPr>
        <w:t>投标人应按</w:t>
      </w:r>
      <w:r w:rsidRPr="006B0FC7">
        <w:rPr>
          <w:szCs w:val="21"/>
        </w:rPr>
        <w:t>“</w:t>
      </w:r>
      <w:r w:rsidR="00776252" w:rsidRPr="006B0FC7">
        <w:rPr>
          <w:rFonts w:hint="eastAsia"/>
          <w:b/>
          <w:szCs w:val="21"/>
        </w:rPr>
        <w:t>单价构成明细表</w:t>
      </w:r>
      <w:r w:rsidRPr="006B0FC7">
        <w:rPr>
          <w:szCs w:val="21"/>
        </w:rPr>
        <w:t>”</w:t>
      </w:r>
      <w:r w:rsidRPr="006B0FC7">
        <w:rPr>
          <w:szCs w:val="21"/>
        </w:rPr>
        <w:t>的要求报价。</w:t>
      </w:r>
      <w:r w:rsidRPr="006B0FC7">
        <w:t>投标人根据本须知及本招标文件相关章节的规定将投标价格分成几部分，只是为了方便招标人对投标文件进行比较，并不限制招标人以上述任何条件订立合同的</w:t>
      </w:r>
      <w:r w:rsidRPr="006B0FC7">
        <w:rPr>
          <w:rFonts w:hint="eastAsia"/>
        </w:rPr>
        <w:t>权利</w:t>
      </w:r>
      <w:r w:rsidRPr="006B0FC7">
        <w:t>。</w:t>
      </w:r>
    </w:p>
    <w:p w14:paraId="026C7923" w14:textId="77777777" w:rsidR="00776252" w:rsidRPr="006B0FC7" w:rsidRDefault="00776252" w:rsidP="00192D9F">
      <w:pPr>
        <w:numPr>
          <w:ilvl w:val="1"/>
          <w:numId w:val="73"/>
        </w:numPr>
        <w:tabs>
          <w:tab w:val="left" w:pos="8364"/>
        </w:tabs>
        <w:spacing w:line="360" w:lineRule="auto"/>
      </w:pPr>
      <w:r w:rsidRPr="006B0FC7">
        <w:rPr>
          <w:rFonts w:hint="eastAsia"/>
        </w:rPr>
        <w:t>投标人应报出服务</w:t>
      </w:r>
      <w:r w:rsidR="0062138B" w:rsidRPr="006B0FC7">
        <w:rPr>
          <w:rFonts w:hint="eastAsia"/>
        </w:rPr>
        <w:t>包数量</w:t>
      </w:r>
      <w:r w:rsidRPr="006B0FC7">
        <w:rPr>
          <w:rFonts w:hint="eastAsia"/>
        </w:rPr>
        <w:t>。</w:t>
      </w:r>
    </w:p>
    <w:p w14:paraId="166FDD87" w14:textId="77777777" w:rsidR="00EB7DED" w:rsidRPr="006B0FC7" w:rsidRDefault="009F4F68" w:rsidP="00192D9F">
      <w:pPr>
        <w:numPr>
          <w:ilvl w:val="1"/>
          <w:numId w:val="73"/>
        </w:numPr>
        <w:tabs>
          <w:tab w:val="left" w:pos="8364"/>
        </w:tabs>
        <w:spacing w:line="360" w:lineRule="auto"/>
      </w:pPr>
      <w:r w:rsidRPr="006B0FC7">
        <w:rPr>
          <w:rFonts w:hint="eastAsia"/>
          <w:bCs/>
        </w:rPr>
        <w:t>投标人所报的</w:t>
      </w:r>
      <w:r w:rsidR="00776252" w:rsidRPr="006B0FC7">
        <w:rPr>
          <w:rFonts w:hint="eastAsia"/>
          <w:bCs/>
        </w:rPr>
        <w:t>单价构成明细表</w:t>
      </w:r>
      <w:r w:rsidRPr="006B0FC7">
        <w:rPr>
          <w:rFonts w:hint="eastAsia"/>
          <w:bCs/>
        </w:rPr>
        <w:t>为</w:t>
      </w:r>
      <w:r w:rsidR="0062138B" w:rsidRPr="006B0FC7">
        <w:rPr>
          <w:rFonts w:hint="eastAsia"/>
          <w:bCs/>
        </w:rPr>
        <w:t>单包</w:t>
      </w:r>
      <w:r w:rsidR="00776252" w:rsidRPr="006B0FC7">
        <w:rPr>
          <w:rFonts w:hint="eastAsia"/>
          <w:bCs/>
        </w:rPr>
        <w:t>价格</w:t>
      </w:r>
      <w:r w:rsidRPr="006B0FC7">
        <w:rPr>
          <w:rFonts w:hint="eastAsia"/>
          <w:bCs/>
        </w:rPr>
        <w:t>，</w:t>
      </w:r>
      <w:r w:rsidR="00776252" w:rsidRPr="006B0FC7">
        <w:rPr>
          <w:rFonts w:hint="eastAsia"/>
          <w:bCs/>
        </w:rPr>
        <w:t>报价</w:t>
      </w:r>
      <w:r w:rsidRPr="006B0FC7">
        <w:rPr>
          <w:rFonts w:hint="eastAsia"/>
          <w:bCs/>
        </w:rPr>
        <w:t>应包含全部服务内容</w:t>
      </w:r>
      <w:r w:rsidR="00481487" w:rsidRPr="006B0FC7">
        <w:rPr>
          <w:szCs w:val="21"/>
        </w:rPr>
        <w:t>。</w:t>
      </w:r>
    </w:p>
    <w:p w14:paraId="5C924528" w14:textId="77777777" w:rsidR="00EB7DED" w:rsidRPr="006B0FC7" w:rsidRDefault="00481487" w:rsidP="00192D9F">
      <w:pPr>
        <w:numPr>
          <w:ilvl w:val="1"/>
          <w:numId w:val="73"/>
        </w:numPr>
        <w:tabs>
          <w:tab w:val="left" w:pos="8364"/>
        </w:tabs>
        <w:spacing w:line="360" w:lineRule="auto"/>
      </w:pPr>
      <w:r w:rsidRPr="006B0FC7">
        <w:rPr>
          <w:szCs w:val="21"/>
        </w:rPr>
        <w:t>投标人所报的投标价格在合同执行过程中是固定不变的，不得以任何理由予以变更。根据本须知及本招标文件相关章节的规定，以可调整的价格提交的投标文件将作为非响应性投标而予以拒绝。</w:t>
      </w:r>
    </w:p>
    <w:p w14:paraId="7273FA73" w14:textId="77777777" w:rsidR="00EB7DED" w:rsidRPr="006B0FC7" w:rsidRDefault="00481487" w:rsidP="00192D9F">
      <w:pPr>
        <w:numPr>
          <w:ilvl w:val="1"/>
          <w:numId w:val="73"/>
        </w:numPr>
        <w:tabs>
          <w:tab w:val="left" w:pos="8364"/>
        </w:tabs>
        <w:spacing w:line="360" w:lineRule="auto"/>
      </w:pPr>
      <w:r w:rsidRPr="006B0FC7">
        <w:rPr>
          <w:szCs w:val="21"/>
        </w:rPr>
        <w:t>投标人（如中标）在投标文件中提供的</w:t>
      </w:r>
      <w:r w:rsidRPr="006B0FC7">
        <w:rPr>
          <w:rFonts w:hint="eastAsia"/>
          <w:szCs w:val="21"/>
        </w:rPr>
        <w:t>服务</w:t>
      </w:r>
      <w:r w:rsidRPr="006B0FC7">
        <w:rPr>
          <w:szCs w:val="21"/>
        </w:rPr>
        <w:t>和报价将是签订合同依据，其报价在本次</w:t>
      </w:r>
      <w:r w:rsidRPr="006B0FC7">
        <w:rPr>
          <w:rFonts w:hint="eastAsia"/>
          <w:szCs w:val="21"/>
        </w:rPr>
        <w:t>投</w:t>
      </w:r>
      <w:r w:rsidRPr="006B0FC7">
        <w:rPr>
          <w:szCs w:val="21"/>
        </w:rPr>
        <w:t>标有效期内不能发生改变。如有改变，招标人将拒绝与其签订合同。</w:t>
      </w:r>
    </w:p>
    <w:p w14:paraId="665C15B2" w14:textId="77777777" w:rsidR="00EB7DED" w:rsidRPr="006B0FC7" w:rsidRDefault="00481487" w:rsidP="00192D9F">
      <w:pPr>
        <w:numPr>
          <w:ilvl w:val="1"/>
          <w:numId w:val="73"/>
        </w:numPr>
        <w:tabs>
          <w:tab w:val="left" w:pos="8364"/>
        </w:tabs>
        <w:spacing w:line="360" w:lineRule="auto"/>
      </w:pPr>
      <w:r w:rsidRPr="006B0FC7">
        <w:rPr>
          <w:szCs w:val="21"/>
        </w:rPr>
        <w:t>投标人只允许有一个报价。</w:t>
      </w:r>
    </w:p>
    <w:p w14:paraId="75B93AAF" w14:textId="77777777" w:rsidR="00EB7DED" w:rsidRPr="006B0FC7" w:rsidRDefault="00481487" w:rsidP="00192D9F">
      <w:pPr>
        <w:numPr>
          <w:ilvl w:val="1"/>
          <w:numId w:val="73"/>
        </w:numPr>
        <w:tabs>
          <w:tab w:val="left" w:pos="8364"/>
        </w:tabs>
        <w:spacing w:line="360" w:lineRule="auto"/>
      </w:pPr>
      <w:r w:rsidRPr="006B0FC7">
        <w:rPr>
          <w:szCs w:val="21"/>
        </w:rPr>
        <w:t>所有根据合同或其它原因应由投标人支付的税款和其它应交纳的费用都要包括在投标人提交的投标价格中。</w:t>
      </w:r>
    </w:p>
    <w:p w14:paraId="5E0D306D" w14:textId="77777777" w:rsidR="00EB7DED" w:rsidRPr="006B0FC7" w:rsidRDefault="00481487" w:rsidP="00192D9F">
      <w:pPr>
        <w:numPr>
          <w:ilvl w:val="1"/>
          <w:numId w:val="73"/>
        </w:numPr>
        <w:tabs>
          <w:tab w:val="left" w:pos="8364"/>
        </w:tabs>
        <w:spacing w:line="360" w:lineRule="auto"/>
      </w:pPr>
      <w:r w:rsidRPr="006B0FC7">
        <w:rPr>
          <w:szCs w:val="21"/>
        </w:rPr>
        <w:t>投标人不得以低于成本的报价竞标，并不得以明显高于正常成本的价格报价扰乱招标工作。经评标委员会评审认定为低于成本的或明显高于正常成本的按无效投标处理。</w:t>
      </w:r>
    </w:p>
    <w:p w14:paraId="3B07B252" w14:textId="77777777" w:rsidR="00EB7DED" w:rsidRPr="006B0FC7" w:rsidRDefault="00481487" w:rsidP="00192D9F">
      <w:pPr>
        <w:pStyle w:val="3"/>
        <w:numPr>
          <w:ilvl w:val="0"/>
          <w:numId w:val="59"/>
        </w:numPr>
        <w:spacing w:before="156" w:after="78" w:line="360" w:lineRule="auto"/>
        <w:rPr>
          <w:sz w:val="24"/>
          <w:szCs w:val="24"/>
        </w:rPr>
      </w:pPr>
      <w:bookmarkStart w:id="396" w:name="_Toc211415670"/>
      <w:bookmarkStart w:id="397" w:name="_Toc211415671"/>
      <w:bookmarkStart w:id="398" w:name="_Toc211415672"/>
      <w:bookmarkStart w:id="399" w:name="余22日书签7"/>
      <w:bookmarkStart w:id="400" w:name="_Toc211415673"/>
      <w:bookmarkStart w:id="401" w:name="_Toc211415674"/>
      <w:bookmarkStart w:id="402" w:name="_Toc211415675"/>
      <w:bookmarkStart w:id="403" w:name="_Toc211415676"/>
      <w:bookmarkStart w:id="404" w:name="_Toc211415677"/>
      <w:bookmarkStart w:id="405" w:name="_Toc211415678"/>
      <w:bookmarkStart w:id="406" w:name="_Toc211415679"/>
      <w:bookmarkStart w:id="407" w:name="_Toc211415680"/>
      <w:bookmarkStart w:id="408" w:name="_Toc211415681"/>
      <w:bookmarkStart w:id="409" w:name="_Toc211415682"/>
      <w:bookmarkStart w:id="410" w:name="_Toc211415683"/>
      <w:bookmarkStart w:id="411" w:name="_Toc211415684"/>
      <w:bookmarkStart w:id="412" w:name="_Toc211415685"/>
      <w:bookmarkStart w:id="413" w:name="_Toc211415686"/>
      <w:bookmarkStart w:id="414" w:name="_Toc211415687"/>
      <w:bookmarkStart w:id="415" w:name="_Toc211415688"/>
      <w:bookmarkStart w:id="416" w:name="_Toc211415689"/>
      <w:bookmarkStart w:id="417" w:name="_Toc211415690"/>
      <w:bookmarkStart w:id="418" w:name="_Toc211415691"/>
      <w:bookmarkStart w:id="419" w:name="_Toc211415692"/>
      <w:bookmarkStart w:id="420" w:name="_Toc211415693"/>
      <w:bookmarkStart w:id="421" w:name="_Toc211415694"/>
      <w:bookmarkStart w:id="422" w:name="_Toc211415695"/>
      <w:bookmarkStart w:id="423" w:name="_Toc211415696"/>
      <w:bookmarkStart w:id="424" w:name="_Toc211415697"/>
      <w:bookmarkStart w:id="425" w:name="_Toc211415698"/>
      <w:bookmarkStart w:id="426" w:name="_Toc15811007"/>
      <w:bookmarkStart w:id="427" w:name="_Toc118208098"/>
      <w:bookmarkStart w:id="428" w:name="_Toc167685210"/>
      <w:bookmarkStart w:id="429" w:name="_Toc167767448"/>
      <w:bookmarkStart w:id="430" w:name="_Toc176663486"/>
      <w:bookmarkStart w:id="431" w:name="_Toc179087236"/>
      <w:bookmarkStart w:id="432" w:name="_Toc179089591"/>
      <w:bookmarkStart w:id="433" w:name="_Toc192127017"/>
      <w:bookmarkStart w:id="434" w:name="_Toc211415699"/>
      <w:bookmarkStart w:id="435" w:name="_Toc215393591"/>
      <w:bookmarkStart w:id="436" w:name="_Toc215394566"/>
      <w:bookmarkStart w:id="437" w:name="_Toc322352712"/>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6B0FC7">
        <w:rPr>
          <w:sz w:val="24"/>
          <w:szCs w:val="24"/>
        </w:rPr>
        <w:t>投标货币</w:t>
      </w:r>
      <w:bookmarkEnd w:id="426"/>
      <w:bookmarkEnd w:id="427"/>
      <w:bookmarkEnd w:id="428"/>
      <w:bookmarkEnd w:id="429"/>
      <w:bookmarkEnd w:id="430"/>
      <w:bookmarkEnd w:id="431"/>
      <w:bookmarkEnd w:id="432"/>
      <w:bookmarkEnd w:id="433"/>
      <w:bookmarkEnd w:id="434"/>
      <w:bookmarkEnd w:id="435"/>
      <w:bookmarkEnd w:id="436"/>
      <w:bookmarkEnd w:id="437"/>
    </w:p>
    <w:p w14:paraId="3150BCC5" w14:textId="77777777" w:rsidR="00EB7DED" w:rsidRPr="006B0FC7" w:rsidRDefault="00481487">
      <w:pPr>
        <w:numPr>
          <w:ilvl w:val="1"/>
          <w:numId w:val="74"/>
        </w:numPr>
        <w:tabs>
          <w:tab w:val="left" w:pos="8364"/>
        </w:tabs>
        <w:spacing w:line="360" w:lineRule="auto"/>
      </w:pPr>
      <w:bookmarkStart w:id="438" w:name="夏11"/>
      <w:r w:rsidRPr="006B0FC7">
        <w:t>投标人提供的货物和服务用</w:t>
      </w:r>
      <w:r w:rsidRPr="006B0FC7">
        <w:rPr>
          <w:u w:val="single"/>
        </w:rPr>
        <w:t>人民币</w:t>
      </w:r>
      <w:r w:rsidRPr="006B0FC7">
        <w:t>报价。在投标文件中的报价一律用人民币币种填报，招标人不接受任何非人民币币种的投标报价。</w:t>
      </w:r>
    </w:p>
    <w:p w14:paraId="0166A843" w14:textId="77777777" w:rsidR="00EB7DED" w:rsidRPr="006B0FC7" w:rsidRDefault="00481487">
      <w:pPr>
        <w:numPr>
          <w:ilvl w:val="1"/>
          <w:numId w:val="74"/>
        </w:numPr>
        <w:tabs>
          <w:tab w:val="left" w:pos="8364"/>
        </w:tabs>
        <w:spacing w:line="360" w:lineRule="auto"/>
      </w:pPr>
      <w:r w:rsidRPr="006B0FC7">
        <w:t>招标人将以人民币与中标的投标人签订合同。</w:t>
      </w:r>
    </w:p>
    <w:p w14:paraId="5A51CBE2" w14:textId="77777777" w:rsidR="00EB7DED" w:rsidRPr="006B0FC7" w:rsidRDefault="00481487" w:rsidP="00192D9F">
      <w:pPr>
        <w:pStyle w:val="3"/>
        <w:numPr>
          <w:ilvl w:val="0"/>
          <w:numId w:val="59"/>
        </w:numPr>
        <w:spacing w:before="156" w:after="78" w:line="360" w:lineRule="auto"/>
        <w:rPr>
          <w:sz w:val="21"/>
          <w:szCs w:val="21"/>
          <w:lang w:eastAsia="zh-CN"/>
        </w:rPr>
      </w:pPr>
      <w:bookmarkStart w:id="439" w:name="_Toc211415700"/>
      <w:bookmarkStart w:id="440" w:name="_Toc211415701"/>
      <w:bookmarkStart w:id="441" w:name="_Toc211415702"/>
      <w:bookmarkStart w:id="442" w:name="_投标人资格的证明文件"/>
      <w:bookmarkStart w:id="443" w:name="_Toc211415703"/>
      <w:bookmarkStart w:id="444" w:name="_Toc215393592"/>
      <w:bookmarkStart w:id="445" w:name="_Toc215394567"/>
      <w:bookmarkStart w:id="446" w:name="_Toc322352713"/>
      <w:bookmarkEnd w:id="438"/>
      <w:bookmarkEnd w:id="439"/>
      <w:bookmarkEnd w:id="440"/>
      <w:bookmarkEnd w:id="441"/>
      <w:bookmarkEnd w:id="442"/>
      <w:r w:rsidRPr="006B0FC7">
        <w:rPr>
          <w:sz w:val="24"/>
          <w:szCs w:val="24"/>
        </w:rPr>
        <w:lastRenderedPageBreak/>
        <w:t>证明投标人合格和资格的文件</w:t>
      </w:r>
      <w:bookmarkEnd w:id="443"/>
      <w:bookmarkEnd w:id="444"/>
      <w:bookmarkEnd w:id="445"/>
      <w:bookmarkEnd w:id="446"/>
      <w:r w:rsidRPr="006B0FC7">
        <w:rPr>
          <w:sz w:val="21"/>
          <w:szCs w:val="21"/>
        </w:rPr>
        <w:t xml:space="preserve"> </w:t>
      </w:r>
    </w:p>
    <w:p w14:paraId="0F078A20" w14:textId="77777777" w:rsidR="001151EA" w:rsidRPr="006B0FC7" w:rsidRDefault="001151EA" w:rsidP="001151EA">
      <w:pPr>
        <w:ind w:firstLineChars="540" w:firstLine="1134"/>
        <w:rPr>
          <w:lang w:val="x-none"/>
        </w:rPr>
      </w:pPr>
      <w:r w:rsidRPr="006B0FC7">
        <w:rPr>
          <w:rFonts w:hint="eastAsia"/>
          <w:b/>
        </w:rPr>
        <w:t>注：（联合体投标时应提供联合体所有成员相关的资质证明文件）</w:t>
      </w:r>
    </w:p>
    <w:p w14:paraId="2F4AB795" w14:textId="77777777" w:rsidR="00EB7DED" w:rsidRPr="006B0FC7" w:rsidRDefault="00481487">
      <w:pPr>
        <w:numPr>
          <w:ilvl w:val="1"/>
          <w:numId w:val="75"/>
        </w:numPr>
        <w:tabs>
          <w:tab w:val="left" w:pos="8364"/>
        </w:tabs>
        <w:spacing w:line="360" w:lineRule="auto"/>
      </w:pPr>
      <w:r w:rsidRPr="006B0FC7">
        <w:t>投标人应按</w:t>
      </w:r>
      <w:r w:rsidRPr="006B0FC7">
        <w:t>“</w:t>
      </w:r>
      <w:r w:rsidRPr="006B0FC7">
        <w:t>投标人须知</w:t>
      </w:r>
      <w:r w:rsidRPr="006B0FC7">
        <w:t>”</w:t>
      </w:r>
      <w:r w:rsidRPr="006B0FC7">
        <w:t>规定提交证明其有资格参加投标和中标后有能力履行合同的文件，并作为其投标文件的一部分。</w:t>
      </w:r>
    </w:p>
    <w:p w14:paraId="60718D51" w14:textId="77777777" w:rsidR="00EB7DED" w:rsidRPr="006B0FC7" w:rsidRDefault="00481487">
      <w:pPr>
        <w:numPr>
          <w:ilvl w:val="1"/>
          <w:numId w:val="75"/>
        </w:numPr>
        <w:tabs>
          <w:tab w:val="left" w:pos="8364"/>
        </w:tabs>
        <w:spacing w:line="360" w:lineRule="auto"/>
      </w:pPr>
      <w:r w:rsidRPr="006B0FC7">
        <w:t>投标人应提交符合</w:t>
      </w:r>
      <w:r w:rsidRPr="006B0FC7">
        <w:t>“</w:t>
      </w:r>
      <w:r w:rsidRPr="006B0FC7">
        <w:t>投标人须知</w:t>
      </w:r>
      <w:r w:rsidRPr="006B0FC7">
        <w:t>”</w:t>
      </w:r>
      <w:hyperlink w:anchor="_合格的投标人和合格的货源" w:history="1">
        <w:r w:rsidRPr="006B0FC7">
          <w:t>第</w:t>
        </w:r>
        <w:r w:rsidRPr="006B0FC7">
          <w:t>3</w:t>
        </w:r>
        <w:r w:rsidRPr="006B0FC7">
          <w:t>条</w:t>
        </w:r>
      </w:hyperlink>
      <w:r w:rsidRPr="006B0FC7">
        <w:t>规定要求的有关合格投标人的证明文件，所有复印件或扫描件需加盖公章，包括但不限于：</w:t>
      </w:r>
    </w:p>
    <w:p w14:paraId="7F47537C"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投标人的有效企业法人营业执照（或其他组织的相关证明文件）、法人代码证书、税务登记证书、中外合资经营企业批准证书（如有）的复印件或扫描件；</w:t>
      </w:r>
    </w:p>
    <w:p w14:paraId="6E5AADEF"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相关资质证书复印件或扫描件</w:t>
      </w:r>
      <w:r w:rsidRPr="006B0FC7">
        <w:rPr>
          <w:rFonts w:hint="eastAsia"/>
          <w:szCs w:val="21"/>
        </w:rPr>
        <w:t>并加盖公章，如未提供合格的证明材料，评标过程中将不予认定</w:t>
      </w:r>
      <w:r w:rsidR="00C65505" w:rsidRPr="006B0FC7">
        <w:rPr>
          <w:rFonts w:hint="eastAsia"/>
          <w:szCs w:val="21"/>
        </w:rPr>
        <w:t>；</w:t>
      </w:r>
    </w:p>
    <w:p w14:paraId="27CFADA0"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项目经理和主要技术负责人简历表、资格证书，项目经理和主要技术负责人将始终负责项目建设，不得中途更换，如有特殊原因必须配备拥有相同经验及资质的人员补充，并征得招标人同意</w:t>
      </w:r>
      <w:r w:rsidRPr="006B0FC7">
        <w:rPr>
          <w:rFonts w:hint="eastAsia"/>
          <w:szCs w:val="21"/>
        </w:rPr>
        <w:t>；</w:t>
      </w:r>
    </w:p>
    <w:p w14:paraId="65449A15"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jc w:val="left"/>
        <w:rPr>
          <w:szCs w:val="21"/>
        </w:rPr>
      </w:pPr>
      <w:r w:rsidRPr="006B0FC7">
        <w:rPr>
          <w:rFonts w:hint="eastAsia"/>
          <w:szCs w:val="21"/>
        </w:rPr>
        <w:t>项目管理机构所配备人员须提供资质证书复印件并加盖公章、投标截止日期前</w:t>
      </w:r>
      <w:r w:rsidR="00EB7DED" w:rsidRPr="006B0FC7">
        <w:rPr>
          <w:rFonts w:hint="eastAsia"/>
          <w:sz w:val="20"/>
          <w:szCs w:val="21"/>
        </w:rPr>
        <w:t>投标单位为其缴纳的社保证明</w:t>
      </w:r>
      <w:r w:rsidRPr="006B0FC7">
        <w:rPr>
          <w:rFonts w:hint="eastAsia"/>
          <w:szCs w:val="21"/>
        </w:rPr>
        <w:t>原件，以及与本服务项目相关的证件复印件，如未提供合格的证明材料在评标过程中将不予认定；</w:t>
      </w:r>
    </w:p>
    <w:p w14:paraId="13D7F1FF"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由投标人基本账户银行在开标日前三个月内开具的资信证明复印件（或扫描件）；（若有政府采购投标担保函的，则无需再提供资信证明）（格式见第四章投标文件格式）</w:t>
      </w:r>
    </w:p>
    <w:p w14:paraId="5E6B795C"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投标人资格声明；（格式见第四章投标文件格式）</w:t>
      </w:r>
    </w:p>
    <w:p w14:paraId="5C1BA153"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投标人财务状况表；（格式见第四章投标文件格式）</w:t>
      </w:r>
      <w:r w:rsidR="00F51B43" w:rsidRPr="006B0FC7">
        <w:rPr>
          <w:rFonts w:hint="eastAsia"/>
          <w:szCs w:val="21"/>
        </w:rPr>
        <w:t xml:space="preserve"> </w:t>
      </w:r>
    </w:p>
    <w:p w14:paraId="2B08E45D"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w:t>
      </w:r>
      <w:r w:rsidRPr="006B0FC7">
        <w:rPr>
          <w:rFonts w:hint="eastAsia"/>
          <w:szCs w:val="21"/>
        </w:rPr>
        <w:t>2014</w:t>
      </w:r>
      <w:r w:rsidRPr="006B0FC7">
        <w:rPr>
          <w:szCs w:val="21"/>
        </w:rPr>
        <w:t>年经审计的财务报告</w:t>
      </w:r>
      <w:r w:rsidRPr="006B0FC7">
        <w:t>（资产负债表、损益表、现金流量表等）</w:t>
      </w:r>
      <w:r w:rsidRPr="006B0FC7">
        <w:rPr>
          <w:szCs w:val="21"/>
        </w:rPr>
        <w:t>复印件或扫描件；</w:t>
      </w:r>
    </w:p>
    <w:p w14:paraId="0F2D9D41"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投标人依法纳税证明文件：由当地税务部门出具的证明文件。如当地税务部门无法出具缴纳证明，可以将公司上年度相关税票，主要是营业税票的复印件或扫描件作为依法纳税证明；</w:t>
      </w:r>
    </w:p>
    <w:p w14:paraId="63F67571"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依法缴纳社会保障资金的证明文件：由缴款所在地劳动保障部门出具的上年度社保个人缴费信息对账单的复印件或扫描件。若目前缴款所在地劳动保障部门暂无法出具上年度社保个人缴费信息对账单，可由公司制作所有职工上年度缴纳社会保障表格和说明，由劳动保障部门盖章后作为证明文件；</w:t>
      </w:r>
    </w:p>
    <w:p w14:paraId="01045E0D"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投标人参加投标活动前三年内，在经营活动中没有重大违法记录的承诺（格式自拟）</w:t>
      </w:r>
      <w:r w:rsidRPr="006B0FC7">
        <w:rPr>
          <w:rFonts w:hint="eastAsia"/>
          <w:szCs w:val="21"/>
        </w:rPr>
        <w:t>；</w:t>
      </w:r>
    </w:p>
    <w:p w14:paraId="1F98BEB7" w14:textId="77777777" w:rsidR="00192D9F" w:rsidRPr="006B0FC7" w:rsidRDefault="00192D9F"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rFonts w:hint="eastAsia"/>
          <w:bCs/>
        </w:rPr>
        <w:t>联合体协议书；</w:t>
      </w:r>
    </w:p>
    <w:p w14:paraId="41D9297B"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其他按本须知要求出具的资格证明文件；</w:t>
      </w:r>
    </w:p>
    <w:p w14:paraId="43191F19" w14:textId="77777777" w:rsidR="00EB7DED" w:rsidRPr="006B0FC7" w:rsidRDefault="00481487" w:rsidP="00192D9F">
      <w:pPr>
        <w:numPr>
          <w:ilvl w:val="1"/>
          <w:numId w:val="76"/>
        </w:numPr>
        <w:tabs>
          <w:tab w:val="clear" w:pos="1464"/>
          <w:tab w:val="left" w:pos="1164"/>
          <w:tab w:val="left" w:pos="8364"/>
        </w:tabs>
        <w:spacing w:line="360" w:lineRule="auto"/>
        <w:ind w:left="1180" w:rightChars="-27" w:right="-57" w:hanging="1202"/>
        <w:rPr>
          <w:szCs w:val="21"/>
        </w:rPr>
      </w:pPr>
      <w:r w:rsidRPr="006B0FC7">
        <w:rPr>
          <w:szCs w:val="21"/>
        </w:rPr>
        <w:t>投标人认为必要的其他资料</w:t>
      </w:r>
      <w:r w:rsidRPr="006B0FC7">
        <w:rPr>
          <w:rFonts w:hint="eastAsia"/>
          <w:szCs w:val="21"/>
        </w:rPr>
        <w:t>。</w:t>
      </w:r>
    </w:p>
    <w:p w14:paraId="35CAE849" w14:textId="77777777" w:rsidR="00EB7DED" w:rsidRPr="006B0FC7" w:rsidRDefault="00481487" w:rsidP="00192D9F">
      <w:pPr>
        <w:pStyle w:val="3"/>
        <w:numPr>
          <w:ilvl w:val="0"/>
          <w:numId w:val="59"/>
        </w:numPr>
        <w:spacing w:before="156" w:after="78" w:line="360" w:lineRule="auto"/>
        <w:rPr>
          <w:sz w:val="24"/>
          <w:szCs w:val="24"/>
        </w:rPr>
      </w:pPr>
      <w:bookmarkStart w:id="447" w:name="夏12"/>
      <w:bookmarkStart w:id="448" w:name="_Toc211415705"/>
      <w:bookmarkStart w:id="449" w:name="_Toc211415706"/>
      <w:bookmarkStart w:id="450" w:name="_Toc211415707"/>
      <w:bookmarkStart w:id="451" w:name="_Toc211415708"/>
      <w:bookmarkStart w:id="452" w:name="_Toc211415709"/>
      <w:bookmarkStart w:id="453" w:name="_Toc15811009"/>
      <w:bookmarkStart w:id="454" w:name="_Toc118208100"/>
      <w:bookmarkStart w:id="455" w:name="_Toc167685212"/>
      <w:bookmarkStart w:id="456" w:name="_Toc167767450"/>
      <w:bookmarkStart w:id="457" w:name="_Toc176663488"/>
      <w:bookmarkStart w:id="458" w:name="_Toc179087238"/>
      <w:bookmarkStart w:id="459" w:name="_Toc179089593"/>
      <w:bookmarkStart w:id="460" w:name="_Toc192127019"/>
      <w:bookmarkStart w:id="461" w:name="_Toc211415710"/>
      <w:bookmarkStart w:id="462" w:name="_Toc215393593"/>
      <w:bookmarkStart w:id="463" w:name="_Toc215394568"/>
      <w:bookmarkStart w:id="464" w:name="_Toc322352714"/>
      <w:bookmarkEnd w:id="447"/>
      <w:bookmarkEnd w:id="448"/>
      <w:bookmarkEnd w:id="449"/>
      <w:bookmarkEnd w:id="450"/>
      <w:bookmarkEnd w:id="451"/>
      <w:bookmarkEnd w:id="452"/>
      <w:r w:rsidRPr="006B0FC7">
        <w:rPr>
          <w:sz w:val="24"/>
          <w:szCs w:val="24"/>
        </w:rPr>
        <w:lastRenderedPageBreak/>
        <w:t>证明货物的合格性和符合招标文件规定的文件</w:t>
      </w:r>
      <w:bookmarkEnd w:id="453"/>
      <w:bookmarkEnd w:id="454"/>
      <w:bookmarkEnd w:id="455"/>
      <w:bookmarkEnd w:id="456"/>
      <w:bookmarkEnd w:id="457"/>
      <w:bookmarkEnd w:id="458"/>
      <w:bookmarkEnd w:id="459"/>
      <w:bookmarkEnd w:id="460"/>
      <w:bookmarkEnd w:id="461"/>
      <w:bookmarkEnd w:id="462"/>
      <w:bookmarkEnd w:id="463"/>
      <w:bookmarkEnd w:id="464"/>
    </w:p>
    <w:p w14:paraId="443E0911" w14:textId="77777777" w:rsidR="00EB7DED" w:rsidRPr="006B0FC7" w:rsidRDefault="00481487">
      <w:pPr>
        <w:numPr>
          <w:ilvl w:val="1"/>
          <w:numId w:val="77"/>
        </w:numPr>
        <w:tabs>
          <w:tab w:val="left" w:pos="8364"/>
        </w:tabs>
        <w:spacing w:line="360" w:lineRule="auto"/>
      </w:pPr>
      <w:r w:rsidRPr="006B0FC7">
        <w:rPr>
          <w:szCs w:val="21"/>
        </w:rPr>
        <w:t>按照本须知规定，投标人应提交证明其拟供的合同项下的货物和服务的合格性符合招标文件规定的文件，并作为其投标文件的一部分</w:t>
      </w:r>
      <w:r w:rsidRPr="006B0FC7">
        <w:t>。</w:t>
      </w:r>
    </w:p>
    <w:p w14:paraId="1AEEB522" w14:textId="77777777" w:rsidR="00EB7DED" w:rsidRPr="006B0FC7" w:rsidRDefault="00481487">
      <w:pPr>
        <w:numPr>
          <w:ilvl w:val="1"/>
          <w:numId w:val="77"/>
        </w:numPr>
        <w:tabs>
          <w:tab w:val="left" w:pos="8364"/>
        </w:tabs>
        <w:spacing w:line="360" w:lineRule="auto"/>
      </w:pPr>
      <w:r w:rsidRPr="006B0FC7">
        <w:t>证明货物和服务与招标文件的要求相一致的文件，它可以是文字资料、图纸和数据，包括但不限于以下内容：</w:t>
      </w:r>
    </w:p>
    <w:p w14:paraId="52A798AA" w14:textId="77777777" w:rsidR="00EB7DED" w:rsidRPr="006B0FC7" w:rsidRDefault="00481487">
      <w:pPr>
        <w:numPr>
          <w:ilvl w:val="1"/>
          <w:numId w:val="78"/>
        </w:numPr>
        <w:tabs>
          <w:tab w:val="left" w:pos="8364"/>
        </w:tabs>
        <w:spacing w:line="360" w:lineRule="auto"/>
        <w:ind w:rightChars="-27" w:right="-57"/>
        <w:rPr>
          <w:bCs/>
        </w:rPr>
      </w:pPr>
      <w:r w:rsidRPr="006B0FC7">
        <w:rPr>
          <w:bCs/>
        </w:rPr>
        <w:t>按照招标文件技术需求，说明所提供服务已对招标人的需求做出了实质性的响应，或申明与招标文件第五章条文的偏差和例外。响应部分应有具体说明及资料证明，偏差部分应另外按照第四章和本招标文件相关章节填写，如仅简单的填写</w:t>
      </w:r>
      <w:r w:rsidRPr="006B0FC7">
        <w:rPr>
          <w:bCs/>
        </w:rPr>
        <w:t>“</w:t>
      </w:r>
      <w:r w:rsidRPr="006B0FC7">
        <w:rPr>
          <w:bCs/>
        </w:rPr>
        <w:t>满足</w:t>
      </w:r>
      <w:r w:rsidRPr="006B0FC7">
        <w:rPr>
          <w:bCs/>
        </w:rPr>
        <w:t>”</w:t>
      </w:r>
      <w:r w:rsidRPr="006B0FC7">
        <w:rPr>
          <w:bCs/>
        </w:rPr>
        <w:t>、</w:t>
      </w:r>
      <w:r w:rsidRPr="006B0FC7">
        <w:rPr>
          <w:bCs/>
        </w:rPr>
        <w:t>“</w:t>
      </w:r>
      <w:r w:rsidRPr="006B0FC7">
        <w:rPr>
          <w:bCs/>
        </w:rPr>
        <w:t>响应</w:t>
      </w:r>
      <w:r w:rsidRPr="006B0FC7">
        <w:rPr>
          <w:bCs/>
        </w:rPr>
        <w:t>”</w:t>
      </w:r>
      <w:r w:rsidRPr="006B0FC7">
        <w:rPr>
          <w:bCs/>
        </w:rPr>
        <w:t>或</w:t>
      </w:r>
      <w:r w:rsidRPr="006B0FC7">
        <w:rPr>
          <w:bCs/>
        </w:rPr>
        <w:t>“</w:t>
      </w:r>
      <w:r w:rsidRPr="006B0FC7">
        <w:rPr>
          <w:bCs/>
        </w:rPr>
        <w:t>有</w:t>
      </w:r>
      <w:r w:rsidRPr="006B0FC7">
        <w:rPr>
          <w:bCs/>
        </w:rPr>
        <w:t>”</w:t>
      </w:r>
      <w:r w:rsidRPr="006B0FC7">
        <w:rPr>
          <w:bCs/>
        </w:rPr>
        <w:t>、</w:t>
      </w:r>
      <w:r w:rsidRPr="006B0FC7">
        <w:rPr>
          <w:bCs/>
        </w:rPr>
        <w:t>“</w:t>
      </w:r>
      <w:r w:rsidRPr="006B0FC7">
        <w:rPr>
          <w:bCs/>
        </w:rPr>
        <w:t>无</w:t>
      </w:r>
      <w:r w:rsidRPr="006B0FC7">
        <w:rPr>
          <w:bCs/>
        </w:rPr>
        <w:t>”</w:t>
      </w:r>
      <w:r w:rsidRPr="006B0FC7">
        <w:rPr>
          <w:bCs/>
        </w:rPr>
        <w:t>等类似的应答可能导致无效投标，且投标人的所有应答均不得照抄、复制招标文件，否则可能导致无效投标。投标人还应提交技术需求中规定的其它相关文件；</w:t>
      </w:r>
      <w:r w:rsidRPr="006B0FC7">
        <w:rPr>
          <w:szCs w:val="21"/>
        </w:rPr>
        <w:t>（格式见第四章投标文件格式）</w:t>
      </w:r>
    </w:p>
    <w:p w14:paraId="02989E42" w14:textId="77777777" w:rsidR="00EB7DED" w:rsidRPr="006B0FC7" w:rsidRDefault="00481487">
      <w:pPr>
        <w:numPr>
          <w:ilvl w:val="1"/>
          <w:numId w:val="78"/>
        </w:numPr>
        <w:tabs>
          <w:tab w:val="left" w:pos="8364"/>
        </w:tabs>
        <w:spacing w:line="360" w:lineRule="auto"/>
        <w:ind w:rightChars="-27" w:right="-57"/>
        <w:rPr>
          <w:bCs/>
        </w:rPr>
      </w:pPr>
      <w:r w:rsidRPr="006B0FC7">
        <w:rPr>
          <w:bCs/>
        </w:rPr>
        <w:t>招标文件要求的其他资料；</w:t>
      </w:r>
    </w:p>
    <w:p w14:paraId="33FBFE0E" w14:textId="77777777" w:rsidR="00EB7DED" w:rsidRPr="006B0FC7" w:rsidRDefault="00481487">
      <w:pPr>
        <w:numPr>
          <w:ilvl w:val="1"/>
          <w:numId w:val="78"/>
        </w:numPr>
        <w:tabs>
          <w:tab w:val="left" w:pos="8364"/>
        </w:tabs>
        <w:spacing w:line="360" w:lineRule="auto"/>
        <w:ind w:rightChars="-27" w:right="-57"/>
        <w:rPr>
          <w:bCs/>
        </w:rPr>
      </w:pPr>
      <w:r w:rsidRPr="006B0FC7">
        <w:rPr>
          <w:bCs/>
        </w:rPr>
        <w:t>投标人认为应提交的其他资料</w:t>
      </w:r>
    </w:p>
    <w:p w14:paraId="654E1BC7" w14:textId="77777777" w:rsidR="00EB7DED" w:rsidRPr="006B0FC7" w:rsidRDefault="00481487" w:rsidP="00192D9F">
      <w:pPr>
        <w:pStyle w:val="3"/>
        <w:numPr>
          <w:ilvl w:val="0"/>
          <w:numId w:val="59"/>
        </w:numPr>
        <w:spacing w:before="156" w:after="78" w:line="360" w:lineRule="auto"/>
        <w:rPr>
          <w:sz w:val="24"/>
          <w:szCs w:val="24"/>
        </w:rPr>
      </w:pPr>
      <w:bookmarkStart w:id="465" w:name="_Toc211415711"/>
      <w:bookmarkStart w:id="466" w:name="_投标保证金"/>
      <w:bookmarkStart w:id="467" w:name="_Toc463840087"/>
      <w:bookmarkStart w:id="468" w:name="_Toc463840343"/>
      <w:bookmarkStart w:id="469" w:name="_Toc463840868"/>
      <w:bookmarkStart w:id="470" w:name="_Toc463842023"/>
      <w:bookmarkStart w:id="471" w:name="_Toc465683865"/>
      <w:bookmarkStart w:id="472" w:name="_Toc466081572"/>
      <w:bookmarkStart w:id="473" w:name="_Toc468509339"/>
      <w:bookmarkStart w:id="474" w:name="_Toc468512137"/>
      <w:bookmarkStart w:id="475" w:name="_Toc468512324"/>
      <w:bookmarkStart w:id="476" w:name="_Toc468518931"/>
      <w:bookmarkStart w:id="477" w:name="_Toc468781075"/>
      <w:bookmarkStart w:id="478" w:name="_Toc15811010"/>
      <w:bookmarkStart w:id="479" w:name="_Toc118208101"/>
      <w:bookmarkStart w:id="480" w:name="_Toc167685213"/>
      <w:bookmarkStart w:id="481" w:name="_Toc167767451"/>
      <w:bookmarkStart w:id="482" w:name="_Toc176663489"/>
      <w:bookmarkStart w:id="483" w:name="_Toc179087239"/>
      <w:bookmarkStart w:id="484" w:name="_Toc179089594"/>
      <w:bookmarkStart w:id="485" w:name="_Toc192127020"/>
      <w:bookmarkStart w:id="486" w:name="_Toc211415712"/>
      <w:bookmarkStart w:id="487" w:name="_Toc215393594"/>
      <w:bookmarkStart w:id="488" w:name="_Toc215394569"/>
      <w:bookmarkStart w:id="489" w:name="_Toc322352715"/>
      <w:bookmarkEnd w:id="465"/>
      <w:bookmarkEnd w:id="466"/>
      <w:r w:rsidRPr="006B0FC7">
        <w:rPr>
          <w:sz w:val="24"/>
          <w:szCs w:val="24"/>
        </w:rPr>
        <w:t>投标保证金</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14:paraId="008C9716" w14:textId="77777777" w:rsidR="00EB7DED" w:rsidRPr="006B0FC7" w:rsidRDefault="00481487">
      <w:pPr>
        <w:numPr>
          <w:ilvl w:val="1"/>
          <w:numId w:val="79"/>
        </w:numPr>
        <w:tabs>
          <w:tab w:val="left" w:pos="8364"/>
        </w:tabs>
        <w:spacing w:line="360" w:lineRule="auto"/>
      </w:pPr>
      <w:r w:rsidRPr="006B0FC7">
        <w:t>投标保证金为投标文件的必须要件。</w:t>
      </w:r>
    </w:p>
    <w:p w14:paraId="2C8CC8C9" w14:textId="77777777" w:rsidR="00EB7DED" w:rsidRPr="006B0FC7" w:rsidRDefault="00481487">
      <w:pPr>
        <w:numPr>
          <w:ilvl w:val="1"/>
          <w:numId w:val="79"/>
        </w:numPr>
        <w:tabs>
          <w:tab w:val="left" w:pos="8364"/>
        </w:tabs>
        <w:spacing w:line="360" w:lineRule="auto"/>
      </w:pPr>
      <w:r w:rsidRPr="006B0FC7">
        <w:t>投标人应提交</w:t>
      </w:r>
      <w:r w:rsidRPr="006B0FC7">
        <w:rPr>
          <w:rFonts w:hint="eastAsia"/>
        </w:rPr>
        <w:t>投标人须知前附表第</w:t>
      </w:r>
      <w:r w:rsidRPr="006B0FC7">
        <w:rPr>
          <w:rFonts w:hint="eastAsia"/>
        </w:rPr>
        <w:t>12</w:t>
      </w:r>
      <w:r w:rsidRPr="006B0FC7">
        <w:rPr>
          <w:rFonts w:hint="eastAsia"/>
        </w:rPr>
        <w:t>项规定的数额的</w:t>
      </w:r>
      <w:r w:rsidRPr="006B0FC7">
        <w:t>投标保证金，并作为其投标的一部分。</w:t>
      </w:r>
    </w:p>
    <w:p w14:paraId="2FFF9DCA" w14:textId="77777777" w:rsidR="00EB7DED" w:rsidRPr="006B0FC7" w:rsidRDefault="00481487">
      <w:pPr>
        <w:numPr>
          <w:ilvl w:val="1"/>
          <w:numId w:val="79"/>
        </w:numPr>
        <w:tabs>
          <w:tab w:val="left" w:pos="8364"/>
        </w:tabs>
        <w:spacing w:line="360" w:lineRule="auto"/>
      </w:pPr>
      <w:r w:rsidRPr="006B0FC7">
        <w:t>投标保证金是为了保护招标人免遭因投标人的行为而蒙受的损失，招标人在因投标人的行为受到损害时可根据</w:t>
      </w:r>
      <w:r w:rsidRPr="006B0FC7">
        <w:t>“</w:t>
      </w:r>
      <w:r w:rsidRPr="006B0FC7">
        <w:t>投标人须知</w:t>
      </w:r>
      <w:r w:rsidRPr="006B0FC7">
        <w:t>”</w:t>
      </w:r>
      <w:r w:rsidRPr="006B0FC7">
        <w:t>第</w:t>
      </w:r>
      <w:r w:rsidRPr="006B0FC7">
        <w:t>17.9</w:t>
      </w:r>
      <w:r w:rsidRPr="006B0FC7">
        <w:t>条的规定没收投标人的投标保证金。</w:t>
      </w:r>
    </w:p>
    <w:p w14:paraId="7C551A65" w14:textId="77777777" w:rsidR="00EB7DED" w:rsidRPr="006B0FC7" w:rsidRDefault="00481487">
      <w:pPr>
        <w:numPr>
          <w:ilvl w:val="1"/>
          <w:numId w:val="79"/>
        </w:numPr>
        <w:tabs>
          <w:tab w:val="left" w:pos="8364"/>
        </w:tabs>
        <w:spacing w:line="360" w:lineRule="auto"/>
      </w:pPr>
      <w:r w:rsidRPr="006B0FC7">
        <w:t>投标保证金应用人民币，并采用下列任何一种形式：</w:t>
      </w:r>
    </w:p>
    <w:p w14:paraId="67E28C3D" w14:textId="77777777" w:rsidR="00EB7DED" w:rsidRPr="006B0FC7" w:rsidRDefault="00481487" w:rsidP="00183D08">
      <w:pPr>
        <w:numPr>
          <w:ilvl w:val="1"/>
          <w:numId w:val="0"/>
        </w:numPr>
        <w:tabs>
          <w:tab w:val="left" w:pos="450"/>
          <w:tab w:val="left" w:pos="1134"/>
          <w:tab w:val="left" w:pos="8364"/>
        </w:tabs>
        <w:spacing w:line="360" w:lineRule="auto"/>
        <w:ind w:left="1134" w:rightChars="-27" w:right="-57"/>
        <w:rPr>
          <w:bCs/>
        </w:rPr>
      </w:pPr>
      <w:r w:rsidRPr="006B0FC7">
        <w:rPr>
          <w:bCs/>
        </w:rPr>
        <w:t>银行汇票</w:t>
      </w:r>
      <w:r w:rsidRPr="006B0FC7">
        <w:rPr>
          <w:rFonts w:hint="eastAsia"/>
          <w:bCs/>
        </w:rPr>
        <w:t>、</w:t>
      </w:r>
      <w:r w:rsidRPr="006B0FC7">
        <w:rPr>
          <w:bCs/>
        </w:rPr>
        <w:t>电汇</w:t>
      </w:r>
      <w:r w:rsidRPr="006B0FC7">
        <w:rPr>
          <w:rFonts w:hint="eastAsia"/>
          <w:bCs/>
        </w:rPr>
        <w:t>、</w:t>
      </w:r>
      <w:r w:rsidRPr="006B0FC7">
        <w:rPr>
          <w:bCs/>
        </w:rPr>
        <w:t>支票（仅限于同城开具）</w:t>
      </w:r>
      <w:r w:rsidRPr="006B0FC7">
        <w:rPr>
          <w:rFonts w:hint="eastAsia"/>
          <w:bCs/>
        </w:rPr>
        <w:t>、</w:t>
      </w:r>
      <w:r w:rsidRPr="006B0FC7">
        <w:rPr>
          <w:bCs/>
        </w:rPr>
        <w:t>政府采购投标担保函</w:t>
      </w:r>
      <w:r w:rsidRPr="006B0FC7">
        <w:rPr>
          <w:rFonts w:hint="eastAsia"/>
          <w:bCs/>
        </w:rPr>
        <w:t>；</w:t>
      </w:r>
      <w:r w:rsidRPr="006B0FC7">
        <w:rPr>
          <w:bCs/>
        </w:rPr>
        <w:t>（格式见附件</w:t>
      </w:r>
      <w:r w:rsidRPr="006B0FC7">
        <w:rPr>
          <w:bCs/>
        </w:rPr>
        <w:t>14</w:t>
      </w:r>
      <w:r w:rsidRPr="006B0FC7">
        <w:rPr>
          <w:bCs/>
        </w:rPr>
        <w:t>）</w:t>
      </w:r>
    </w:p>
    <w:p w14:paraId="792AE5D6" w14:textId="77777777" w:rsidR="00EB7DED" w:rsidRPr="006B0FC7" w:rsidRDefault="00481487">
      <w:pPr>
        <w:numPr>
          <w:ilvl w:val="1"/>
          <w:numId w:val="79"/>
        </w:numPr>
        <w:tabs>
          <w:tab w:val="left" w:pos="8364"/>
        </w:tabs>
        <w:spacing w:line="360" w:lineRule="auto"/>
      </w:pPr>
      <w:r w:rsidRPr="006B0FC7">
        <w:rPr>
          <w:szCs w:val="21"/>
        </w:rPr>
        <w:t>投标保证金于投标截止日递交至招标代理机构。</w:t>
      </w:r>
    </w:p>
    <w:p w14:paraId="7DC02F3C" w14:textId="77777777" w:rsidR="00EB7DED" w:rsidRPr="006B0FC7" w:rsidRDefault="00481487">
      <w:pPr>
        <w:numPr>
          <w:ilvl w:val="1"/>
          <w:numId w:val="79"/>
        </w:numPr>
        <w:tabs>
          <w:tab w:val="left" w:pos="8364"/>
        </w:tabs>
        <w:spacing w:line="360" w:lineRule="auto"/>
      </w:pPr>
      <w:r w:rsidRPr="006B0FC7">
        <w:t>凡没有根据本投标人须知的规定随附投标保证金的投标，应按本招标文件的规定视为非实质性响应投标予以拒绝。</w:t>
      </w:r>
    </w:p>
    <w:p w14:paraId="50E11199" w14:textId="77777777" w:rsidR="00EB7DED" w:rsidRPr="006B0FC7" w:rsidRDefault="00481487">
      <w:pPr>
        <w:numPr>
          <w:ilvl w:val="1"/>
          <w:numId w:val="79"/>
        </w:numPr>
        <w:tabs>
          <w:tab w:val="left" w:pos="8364"/>
        </w:tabs>
        <w:spacing w:line="360" w:lineRule="auto"/>
      </w:pPr>
      <w:r w:rsidRPr="006B0FC7">
        <w:rPr>
          <w:szCs w:val="21"/>
        </w:rPr>
        <w:t>未中标的投标人的保证金将于中标通知书发出后</w:t>
      </w:r>
      <w:r w:rsidRPr="006B0FC7">
        <w:rPr>
          <w:szCs w:val="21"/>
        </w:rPr>
        <w:t>5</w:t>
      </w:r>
      <w:r w:rsidRPr="006B0FC7">
        <w:rPr>
          <w:szCs w:val="21"/>
        </w:rPr>
        <w:t>个工作日内退还给投标人</w:t>
      </w:r>
      <w:r w:rsidRPr="006B0FC7">
        <w:t>。</w:t>
      </w:r>
    </w:p>
    <w:p w14:paraId="656CFDB6" w14:textId="77777777" w:rsidR="00EB7DED" w:rsidRPr="006B0FC7" w:rsidRDefault="00481487">
      <w:pPr>
        <w:numPr>
          <w:ilvl w:val="1"/>
          <w:numId w:val="79"/>
        </w:numPr>
        <w:tabs>
          <w:tab w:val="left" w:pos="8364"/>
        </w:tabs>
        <w:spacing w:line="360" w:lineRule="auto"/>
      </w:pPr>
      <w:r w:rsidRPr="006B0FC7">
        <w:t>中标人的投标保证金，在中标人按本须知第</w:t>
      </w:r>
      <w:r w:rsidRPr="006B0FC7">
        <w:t>30</w:t>
      </w:r>
      <w:r w:rsidRPr="006B0FC7">
        <w:t>条及本招标文件中的相关章节规定签订合同后</w:t>
      </w:r>
      <w:r w:rsidRPr="006B0FC7">
        <w:t>5</w:t>
      </w:r>
      <w:r w:rsidRPr="006B0FC7">
        <w:t>个工作日内予以退还</w:t>
      </w:r>
      <w:r w:rsidRPr="006B0FC7">
        <w:rPr>
          <w:rFonts w:hint="eastAsia"/>
        </w:rPr>
        <w:t>投标保证金</w:t>
      </w:r>
      <w:r w:rsidRPr="006B0FC7">
        <w:t>。</w:t>
      </w:r>
    </w:p>
    <w:p w14:paraId="214E14DF" w14:textId="77777777" w:rsidR="00EB7DED" w:rsidRPr="006B0FC7" w:rsidRDefault="00481487">
      <w:pPr>
        <w:numPr>
          <w:ilvl w:val="1"/>
          <w:numId w:val="79"/>
        </w:numPr>
        <w:tabs>
          <w:tab w:val="left" w:pos="8364"/>
        </w:tabs>
        <w:spacing w:line="360" w:lineRule="auto"/>
      </w:pPr>
      <w:r w:rsidRPr="006B0FC7">
        <w:t>下列任何情况发生时，投标保证金将被没收：</w:t>
      </w:r>
    </w:p>
    <w:p w14:paraId="4B837C1D" w14:textId="77777777" w:rsidR="00EB7DED" w:rsidRPr="006B0FC7" w:rsidRDefault="00481487">
      <w:pPr>
        <w:numPr>
          <w:ilvl w:val="1"/>
          <w:numId w:val="80"/>
        </w:numPr>
        <w:tabs>
          <w:tab w:val="left" w:pos="8364"/>
        </w:tabs>
        <w:spacing w:line="360" w:lineRule="auto"/>
        <w:ind w:rightChars="-27" w:right="-57"/>
        <w:rPr>
          <w:bCs/>
        </w:rPr>
      </w:pPr>
      <w:r w:rsidRPr="006B0FC7">
        <w:rPr>
          <w:bCs/>
        </w:rPr>
        <w:t>开标后投标人在投标有效期内撤回投标；或中标人在规定期限内未能根据本须知第</w:t>
      </w:r>
      <w:r w:rsidRPr="006B0FC7">
        <w:rPr>
          <w:bCs/>
        </w:rPr>
        <w:t>30</w:t>
      </w:r>
      <w:r w:rsidRPr="006B0FC7">
        <w:rPr>
          <w:bCs/>
        </w:rPr>
        <w:t>条及本招标文件中的相关章节规定签订合同。</w:t>
      </w:r>
    </w:p>
    <w:p w14:paraId="0E3D3ADB" w14:textId="77777777" w:rsidR="00EB7DED" w:rsidRPr="006B0FC7" w:rsidRDefault="00481487" w:rsidP="00192D9F">
      <w:pPr>
        <w:pStyle w:val="3"/>
        <w:numPr>
          <w:ilvl w:val="0"/>
          <w:numId w:val="59"/>
        </w:numPr>
        <w:spacing w:before="156" w:after="78" w:line="360" w:lineRule="auto"/>
        <w:rPr>
          <w:sz w:val="24"/>
          <w:szCs w:val="24"/>
        </w:rPr>
      </w:pPr>
      <w:bookmarkStart w:id="490" w:name="_Toc211415713"/>
      <w:bookmarkStart w:id="491" w:name="_Toc211415714"/>
      <w:bookmarkStart w:id="492" w:name="_Toc211415715"/>
      <w:bookmarkStart w:id="493" w:name="_Toc211415716"/>
      <w:bookmarkStart w:id="494" w:name="_Toc211415718"/>
      <w:bookmarkStart w:id="495" w:name="_Toc211415719"/>
      <w:bookmarkStart w:id="496" w:name="_Toc211415720"/>
      <w:bookmarkStart w:id="497" w:name="_Toc211415721"/>
      <w:bookmarkStart w:id="498" w:name="_Toc211415722"/>
      <w:bookmarkStart w:id="499" w:name="_Toc211415723"/>
      <w:bookmarkStart w:id="500" w:name="_Toc211415724"/>
      <w:bookmarkStart w:id="501" w:name="_Toc211415725"/>
      <w:bookmarkStart w:id="502" w:name="_Toc211415726"/>
      <w:bookmarkStart w:id="503" w:name="_Toc211415727"/>
      <w:bookmarkStart w:id="504" w:name="_Toc211415728"/>
      <w:bookmarkStart w:id="505" w:name="_Toc215393595"/>
      <w:bookmarkStart w:id="506" w:name="_Toc215394570"/>
      <w:bookmarkStart w:id="507" w:name="_Toc463840088"/>
      <w:bookmarkStart w:id="508" w:name="_Toc463840344"/>
      <w:bookmarkStart w:id="509" w:name="_Toc463840869"/>
      <w:bookmarkStart w:id="510" w:name="_Toc463842024"/>
      <w:bookmarkStart w:id="511" w:name="_Toc465683866"/>
      <w:bookmarkStart w:id="512" w:name="_Toc466081573"/>
      <w:bookmarkStart w:id="513" w:name="_Toc468509340"/>
      <w:bookmarkStart w:id="514" w:name="_Toc468512138"/>
      <w:bookmarkStart w:id="515" w:name="_Toc468512325"/>
      <w:bookmarkStart w:id="516" w:name="_Toc468518932"/>
      <w:bookmarkStart w:id="517" w:name="_Toc468781076"/>
      <w:bookmarkStart w:id="518" w:name="_Toc15811011"/>
      <w:bookmarkStart w:id="519" w:name="_Toc118208102"/>
      <w:bookmarkStart w:id="520" w:name="_Toc167685214"/>
      <w:bookmarkStart w:id="521" w:name="_Toc167767452"/>
      <w:bookmarkStart w:id="522" w:name="_Toc176663490"/>
      <w:bookmarkStart w:id="523" w:name="_Toc179087240"/>
      <w:bookmarkStart w:id="524" w:name="_Toc179089595"/>
      <w:bookmarkStart w:id="525" w:name="_Toc192127021"/>
      <w:bookmarkStart w:id="526" w:name="_Toc211415729"/>
      <w:bookmarkStart w:id="527" w:name="_Toc32235271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Pr="006B0FC7">
        <w:rPr>
          <w:sz w:val="24"/>
          <w:szCs w:val="24"/>
        </w:rPr>
        <w:t>投标有效期</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5E07A0A0" w14:textId="77777777" w:rsidR="00EB7DED" w:rsidRPr="006B0FC7" w:rsidRDefault="00481487">
      <w:pPr>
        <w:numPr>
          <w:ilvl w:val="1"/>
          <w:numId w:val="81"/>
        </w:numPr>
        <w:tabs>
          <w:tab w:val="left" w:pos="8364"/>
        </w:tabs>
        <w:spacing w:line="360" w:lineRule="auto"/>
      </w:pPr>
      <w:r w:rsidRPr="006B0FC7">
        <w:rPr>
          <w:bCs/>
        </w:rPr>
        <w:t>根据本须知前附表规定，投标</w:t>
      </w:r>
      <w:r w:rsidRPr="006B0FC7">
        <w:t>应在规定的开标日</w:t>
      </w:r>
      <w:r w:rsidRPr="006B0FC7">
        <w:rPr>
          <w:rFonts w:hint="eastAsia"/>
        </w:rPr>
        <w:t>起</w:t>
      </w:r>
      <w:r w:rsidRPr="006B0FC7">
        <w:t>的</w:t>
      </w:r>
      <w:r w:rsidRPr="006B0FC7">
        <w:rPr>
          <w:u w:val="single"/>
        </w:rPr>
        <w:t>90</w:t>
      </w:r>
      <w:r w:rsidRPr="006B0FC7">
        <w:rPr>
          <w:u w:val="single"/>
        </w:rPr>
        <w:t>天</w:t>
      </w:r>
      <w:r w:rsidRPr="006B0FC7">
        <w:t>内保持有效。投标有效期</w:t>
      </w:r>
      <w:r w:rsidRPr="006B0FC7">
        <w:lastRenderedPageBreak/>
        <w:t>不满足要求的投标将被视为非响应性投标而予以拒绝。</w:t>
      </w:r>
    </w:p>
    <w:p w14:paraId="65A9F563" w14:textId="77777777" w:rsidR="00EB7DED" w:rsidRPr="006B0FC7" w:rsidRDefault="00481487">
      <w:pPr>
        <w:numPr>
          <w:ilvl w:val="1"/>
          <w:numId w:val="81"/>
        </w:numPr>
        <w:tabs>
          <w:tab w:val="left" w:pos="8364"/>
        </w:tabs>
        <w:spacing w:line="360" w:lineRule="auto"/>
      </w:pPr>
      <w:r w:rsidRPr="006B0FC7">
        <w:t>特殊情况下，招标人可于投标有效期满之前要求投标人同意延长有效期，要求与答复均应为书面形式。投标人可以拒绝上述要求而其投标保证金不被没收，但其投标将被拒绝。对于同意该要求的投标人，既不要求也不允许其修改投标文件，但将要求其相应延长投标保证金的有效期，有关退还和没收投标保证金的规定在投标有效期的延长期内继续有效。</w:t>
      </w:r>
    </w:p>
    <w:p w14:paraId="4437B9F2" w14:textId="77777777" w:rsidR="00EB7DED" w:rsidRPr="006B0FC7" w:rsidRDefault="00481487" w:rsidP="00192D9F">
      <w:pPr>
        <w:pStyle w:val="3"/>
        <w:numPr>
          <w:ilvl w:val="0"/>
          <w:numId w:val="59"/>
        </w:numPr>
        <w:spacing w:before="156" w:after="78" w:line="360" w:lineRule="auto"/>
        <w:rPr>
          <w:sz w:val="24"/>
          <w:szCs w:val="24"/>
        </w:rPr>
      </w:pPr>
      <w:bookmarkStart w:id="528" w:name="_投标文件的式样和签署"/>
      <w:bookmarkStart w:id="529" w:name="_Toc463840089"/>
      <w:bookmarkStart w:id="530" w:name="_Toc463840345"/>
      <w:bookmarkStart w:id="531" w:name="_Toc463840870"/>
      <w:bookmarkStart w:id="532" w:name="_Toc463842025"/>
      <w:bookmarkStart w:id="533" w:name="_Toc465683867"/>
      <w:bookmarkStart w:id="534" w:name="_Toc466081574"/>
      <w:bookmarkStart w:id="535" w:name="_Toc468509341"/>
      <w:bookmarkStart w:id="536" w:name="_Toc468512139"/>
      <w:bookmarkStart w:id="537" w:name="_Toc468512326"/>
      <w:bookmarkStart w:id="538" w:name="_Toc468518933"/>
      <w:bookmarkStart w:id="539" w:name="_Toc468781077"/>
      <w:bookmarkStart w:id="540" w:name="_Toc15811012"/>
      <w:bookmarkStart w:id="541" w:name="_Toc118208103"/>
      <w:bookmarkStart w:id="542" w:name="_Toc167685215"/>
      <w:bookmarkStart w:id="543" w:name="_Toc167767453"/>
      <w:bookmarkStart w:id="544" w:name="_Toc176663491"/>
      <w:bookmarkStart w:id="545" w:name="_Toc179087241"/>
      <w:bookmarkStart w:id="546" w:name="_Toc179089596"/>
      <w:bookmarkStart w:id="547" w:name="_Toc192127022"/>
      <w:bookmarkStart w:id="548" w:name="_Toc211415730"/>
      <w:bookmarkStart w:id="549" w:name="_Toc215393596"/>
      <w:bookmarkStart w:id="550" w:name="_Toc215394571"/>
      <w:bookmarkStart w:id="551" w:name="_Toc322352717"/>
      <w:bookmarkEnd w:id="528"/>
      <w:r w:rsidRPr="006B0FC7">
        <w:rPr>
          <w:sz w:val="24"/>
          <w:szCs w:val="24"/>
        </w:rPr>
        <w:t>投标文件的式样和签署</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8E550BB" w14:textId="77777777" w:rsidR="00EB7DED" w:rsidRPr="006B0FC7" w:rsidRDefault="00481487">
      <w:pPr>
        <w:numPr>
          <w:ilvl w:val="1"/>
          <w:numId w:val="82"/>
        </w:numPr>
        <w:tabs>
          <w:tab w:val="left" w:pos="8364"/>
        </w:tabs>
        <w:spacing w:line="360" w:lineRule="auto"/>
      </w:pPr>
      <w:r w:rsidRPr="006B0FC7">
        <w:t>投标人应准备一套投标文件正本和四套副本，并应随投标文件提交包含投标文件全部内容的电子文件</w:t>
      </w:r>
      <w:r w:rsidRPr="006B0FC7">
        <w:rPr>
          <w:rFonts w:hint="eastAsia"/>
        </w:rPr>
        <w:t>两</w:t>
      </w:r>
      <w:r w:rsidRPr="006B0FC7">
        <w:t>套（</w:t>
      </w:r>
      <w:r w:rsidRPr="006B0FC7">
        <w:t>U</w:t>
      </w:r>
      <w:r w:rsidRPr="006B0FC7">
        <w:t>盘或光盘）。每套投标文件须清楚地标明</w:t>
      </w:r>
      <w:r w:rsidRPr="006B0FC7">
        <w:t>“</w:t>
      </w:r>
      <w:r w:rsidRPr="006B0FC7">
        <w:t>正本</w:t>
      </w:r>
      <w:r w:rsidRPr="006B0FC7">
        <w:t>”</w:t>
      </w:r>
      <w:r w:rsidRPr="006B0FC7">
        <w:t>、</w:t>
      </w:r>
      <w:r w:rsidRPr="006B0FC7">
        <w:t>“</w:t>
      </w:r>
      <w:r w:rsidRPr="006B0FC7">
        <w:t>副本</w:t>
      </w:r>
      <w:r w:rsidRPr="006B0FC7">
        <w:t>”</w:t>
      </w:r>
      <w:r w:rsidRPr="006B0FC7">
        <w:t>或</w:t>
      </w:r>
      <w:r w:rsidRPr="006B0FC7">
        <w:t>“</w:t>
      </w:r>
      <w:r w:rsidRPr="006B0FC7">
        <w:t>电子文件</w:t>
      </w:r>
      <w:r w:rsidRPr="006B0FC7">
        <w:t>”</w:t>
      </w:r>
      <w:r w:rsidRPr="006B0FC7">
        <w:t>。若正本和副本不符，以正本为准，电子版与纸制文件不符以纸制文件为准。并按照投标人须知第</w:t>
      </w:r>
      <w:r w:rsidRPr="006B0FC7">
        <w:t>19</w:t>
      </w:r>
      <w:r w:rsidRPr="006B0FC7">
        <w:t>条和第</w:t>
      </w:r>
      <w:r w:rsidRPr="006B0FC7">
        <w:t>20</w:t>
      </w:r>
      <w:r w:rsidRPr="006B0FC7">
        <w:t>条规定的式样、密封和标记、时间和地点递交。</w:t>
      </w:r>
    </w:p>
    <w:p w14:paraId="0056EB48" w14:textId="77777777" w:rsidR="00EB7DED" w:rsidRPr="006B0FC7" w:rsidRDefault="00481487">
      <w:pPr>
        <w:numPr>
          <w:ilvl w:val="1"/>
          <w:numId w:val="82"/>
        </w:numPr>
        <w:tabs>
          <w:tab w:val="left" w:pos="8364"/>
        </w:tabs>
        <w:spacing w:line="360" w:lineRule="auto"/>
      </w:pPr>
      <w:r w:rsidRPr="006B0FC7">
        <w:t>投标文件的正本需打印，</w:t>
      </w:r>
      <w:r w:rsidRPr="006B0FC7">
        <w:rPr>
          <w:szCs w:val="21"/>
        </w:rPr>
        <w:t>投标人法定代表人或其授权委托人应在投标文件要求签字盖章的地方由投标人法定代表人或其授权委托人签字或盖章并加盖公章</w:t>
      </w:r>
      <w:r w:rsidRPr="006B0FC7">
        <w:t>。授权委托人应将以书面形式出具的</w:t>
      </w:r>
      <w:r w:rsidRPr="006B0FC7">
        <w:t>“</w:t>
      </w:r>
      <w:r w:rsidRPr="006B0FC7">
        <w:t>法定代表人授权书</w:t>
      </w:r>
      <w:r w:rsidRPr="006B0FC7">
        <w:t>”</w:t>
      </w:r>
      <w:r w:rsidRPr="006B0FC7">
        <w:t>附在投标文件中。投标文件的副本可采用正本的复印件，并按招标文件的要求</w:t>
      </w:r>
      <w:r w:rsidRPr="006B0FC7">
        <w:rPr>
          <w:szCs w:val="21"/>
        </w:rPr>
        <w:t>逐一加盖公章</w:t>
      </w:r>
      <w:r w:rsidRPr="006B0FC7">
        <w:t>。</w:t>
      </w:r>
    </w:p>
    <w:p w14:paraId="218CD85D" w14:textId="77777777" w:rsidR="00EB7DED" w:rsidRPr="006B0FC7" w:rsidRDefault="00481487">
      <w:pPr>
        <w:numPr>
          <w:ilvl w:val="1"/>
          <w:numId w:val="82"/>
        </w:numPr>
        <w:tabs>
          <w:tab w:val="left" w:pos="8364"/>
        </w:tabs>
        <w:spacing w:line="360" w:lineRule="auto"/>
      </w:pPr>
      <w:r w:rsidRPr="006B0FC7">
        <w:rPr>
          <w:szCs w:val="21"/>
        </w:rPr>
        <w:t>投标文件应无涂改和行间插字，除非是投标人造成的必须修改的错误，任何行间插字、涂改和增删，必须由投标人法定代表人或其授权委托人在旁边签字确认才有效</w:t>
      </w:r>
      <w:r w:rsidRPr="006B0FC7">
        <w:t>。</w:t>
      </w:r>
    </w:p>
    <w:p w14:paraId="33552BE6" w14:textId="77777777" w:rsidR="00EB7DED" w:rsidRPr="006B0FC7" w:rsidRDefault="00481487">
      <w:pPr>
        <w:numPr>
          <w:ilvl w:val="1"/>
          <w:numId w:val="82"/>
        </w:numPr>
        <w:tabs>
          <w:tab w:val="left" w:pos="8364"/>
        </w:tabs>
        <w:spacing w:line="360" w:lineRule="auto"/>
      </w:pPr>
      <w:r w:rsidRPr="006B0FC7">
        <w:t>招标人拒绝接受以电报、电话、传真、电子邮件形式的投标。</w:t>
      </w:r>
    </w:p>
    <w:p w14:paraId="6581DCB0" w14:textId="77777777" w:rsidR="00EB7DED" w:rsidRPr="006B0FC7" w:rsidRDefault="00481487">
      <w:pPr>
        <w:pStyle w:val="22"/>
        <w:tabs>
          <w:tab w:val="left" w:pos="576"/>
        </w:tabs>
        <w:spacing w:line="360" w:lineRule="auto"/>
        <w:ind w:left="-118"/>
        <w:jc w:val="center"/>
        <w:rPr>
          <w:rFonts w:ascii="Times New Roman" w:eastAsia="宋体" w:hAnsi="Times New Roman"/>
          <w:sz w:val="24"/>
          <w:szCs w:val="24"/>
        </w:rPr>
      </w:pPr>
      <w:bookmarkStart w:id="552" w:name="_Toc463840090"/>
      <w:bookmarkStart w:id="553" w:name="_Toc463840346"/>
      <w:bookmarkStart w:id="554" w:name="_Toc463840871"/>
      <w:bookmarkStart w:id="555" w:name="_Toc463842026"/>
      <w:bookmarkStart w:id="556" w:name="_Toc465683868"/>
      <w:bookmarkStart w:id="557" w:name="_Toc466081575"/>
      <w:bookmarkStart w:id="558" w:name="_Toc468509343"/>
      <w:bookmarkStart w:id="559" w:name="_Toc468512141"/>
      <w:bookmarkStart w:id="560" w:name="_Toc468512328"/>
      <w:bookmarkStart w:id="561" w:name="_Toc468518935"/>
      <w:bookmarkStart w:id="562" w:name="_Toc468781079"/>
      <w:bookmarkStart w:id="563" w:name="_Toc15811018"/>
      <w:bookmarkStart w:id="564" w:name="_Toc118208109"/>
      <w:bookmarkStart w:id="565" w:name="_Toc167767459"/>
      <w:bookmarkStart w:id="566" w:name="_Toc167769891"/>
      <w:bookmarkStart w:id="567" w:name="_Toc167770197"/>
      <w:bookmarkStart w:id="568" w:name="_Toc176663497"/>
      <w:bookmarkStart w:id="569" w:name="_Toc179091803"/>
      <w:bookmarkStart w:id="570" w:name="_Toc180035361"/>
      <w:bookmarkStart w:id="571" w:name="_Toc181037890"/>
      <w:bookmarkStart w:id="572" w:name="_Toc181038046"/>
      <w:bookmarkStart w:id="573" w:name="_Toc192127028"/>
      <w:bookmarkStart w:id="574" w:name="_Toc211415731"/>
      <w:bookmarkStart w:id="575" w:name="_Toc215393597"/>
      <w:bookmarkStart w:id="576" w:name="_Toc215394572"/>
      <w:bookmarkStart w:id="577" w:name="_Toc322352718"/>
      <w:r w:rsidRPr="006B0FC7">
        <w:rPr>
          <w:rFonts w:ascii="Times New Roman" w:eastAsia="宋体" w:hAnsi="Times New Roman"/>
          <w:sz w:val="24"/>
          <w:szCs w:val="24"/>
        </w:rPr>
        <w:t xml:space="preserve">D   </w:t>
      </w:r>
      <w:r w:rsidRPr="006B0FC7">
        <w:rPr>
          <w:rFonts w:ascii="Times New Roman" w:eastAsia="宋体" w:hAnsi="Times New Roman"/>
          <w:sz w:val="24"/>
          <w:szCs w:val="24"/>
        </w:rPr>
        <w:t>投标文件的密封和递交</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14:paraId="41FC2660" w14:textId="77777777" w:rsidR="00EB7DED" w:rsidRPr="006B0FC7" w:rsidRDefault="00481487" w:rsidP="00192D9F">
      <w:pPr>
        <w:pStyle w:val="3"/>
        <w:numPr>
          <w:ilvl w:val="0"/>
          <w:numId w:val="59"/>
        </w:numPr>
        <w:spacing w:before="156" w:after="78" w:line="360" w:lineRule="auto"/>
        <w:rPr>
          <w:sz w:val="24"/>
          <w:szCs w:val="24"/>
        </w:rPr>
      </w:pPr>
      <w:bookmarkStart w:id="578" w:name="_投标文件的密封和标记"/>
      <w:bookmarkStart w:id="579" w:name="_Toc463840091"/>
      <w:bookmarkStart w:id="580" w:name="_Toc463840347"/>
      <w:bookmarkStart w:id="581" w:name="_Toc463840872"/>
      <w:bookmarkStart w:id="582" w:name="_Toc463842027"/>
      <w:bookmarkStart w:id="583" w:name="_Toc465683869"/>
      <w:bookmarkStart w:id="584" w:name="_Toc466081576"/>
      <w:bookmarkStart w:id="585" w:name="_Toc468509344"/>
      <w:bookmarkStart w:id="586" w:name="_Toc468512142"/>
      <w:bookmarkStart w:id="587" w:name="_Toc468512329"/>
      <w:bookmarkStart w:id="588" w:name="_Toc468518936"/>
      <w:bookmarkStart w:id="589" w:name="_Toc468781080"/>
      <w:bookmarkStart w:id="590" w:name="_Toc15811019"/>
      <w:bookmarkStart w:id="591" w:name="_Toc118208110"/>
      <w:bookmarkStart w:id="592" w:name="_Toc167685221"/>
      <w:bookmarkStart w:id="593" w:name="_Toc167767460"/>
      <w:bookmarkStart w:id="594" w:name="_Toc176663498"/>
      <w:bookmarkStart w:id="595" w:name="_Toc179087247"/>
      <w:bookmarkStart w:id="596" w:name="_Toc179089602"/>
      <w:bookmarkStart w:id="597" w:name="_Toc192127029"/>
      <w:bookmarkStart w:id="598" w:name="_Toc211415732"/>
      <w:bookmarkStart w:id="599" w:name="_Toc215393598"/>
      <w:bookmarkStart w:id="600" w:name="_Toc215394573"/>
      <w:bookmarkStart w:id="601" w:name="_Toc322352719"/>
      <w:bookmarkEnd w:id="578"/>
      <w:r w:rsidRPr="006B0FC7">
        <w:rPr>
          <w:sz w:val="24"/>
          <w:szCs w:val="24"/>
        </w:rPr>
        <w:t>投标文件的密封和标记</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015913EF" w14:textId="77777777" w:rsidR="00EB7DED" w:rsidRPr="006B0FC7" w:rsidRDefault="00481487">
      <w:pPr>
        <w:numPr>
          <w:ilvl w:val="1"/>
          <w:numId w:val="83"/>
        </w:numPr>
        <w:tabs>
          <w:tab w:val="left" w:pos="8364"/>
        </w:tabs>
        <w:spacing w:line="360" w:lineRule="auto"/>
      </w:pPr>
      <w:bookmarkStart w:id="602" w:name="夏13"/>
      <w:r w:rsidRPr="006B0FC7">
        <w:t>投标人应将所有投标文件密封在密封箱</w:t>
      </w:r>
      <w:r w:rsidRPr="006B0FC7">
        <w:t>(</w:t>
      </w:r>
      <w:r w:rsidRPr="006B0FC7">
        <w:t>袋</w:t>
      </w:r>
      <w:r w:rsidRPr="006B0FC7">
        <w:t>)</w:t>
      </w:r>
      <w:r w:rsidRPr="006B0FC7">
        <w:t>中，</w:t>
      </w:r>
      <w:r w:rsidRPr="006B0FC7">
        <w:rPr>
          <w:szCs w:val="28"/>
        </w:rPr>
        <w:t>并在封口加盖投标人公章。同时投标人应分别将</w:t>
      </w:r>
      <w:r w:rsidRPr="006B0FC7">
        <w:rPr>
          <w:szCs w:val="28"/>
        </w:rPr>
        <w:t>“</w:t>
      </w:r>
      <w:r w:rsidRPr="006B0FC7">
        <w:rPr>
          <w:szCs w:val="28"/>
        </w:rPr>
        <w:t>投标函</w:t>
      </w:r>
      <w:r w:rsidRPr="006B0FC7">
        <w:rPr>
          <w:szCs w:val="28"/>
        </w:rPr>
        <w:t>”</w:t>
      </w:r>
      <w:r w:rsidRPr="006B0FC7">
        <w:rPr>
          <w:szCs w:val="28"/>
        </w:rPr>
        <w:t>（一份）和包含投标文件全部内容的</w:t>
      </w:r>
      <w:r w:rsidRPr="006B0FC7">
        <w:rPr>
          <w:szCs w:val="28"/>
        </w:rPr>
        <w:t>“</w:t>
      </w:r>
      <w:r w:rsidRPr="006B0FC7">
        <w:rPr>
          <w:szCs w:val="28"/>
        </w:rPr>
        <w:t>电子文件</w:t>
      </w:r>
      <w:r w:rsidRPr="006B0FC7">
        <w:rPr>
          <w:szCs w:val="28"/>
        </w:rPr>
        <w:t>”</w:t>
      </w:r>
      <w:r w:rsidRPr="006B0FC7">
        <w:t>（</w:t>
      </w:r>
      <w:r w:rsidRPr="006B0FC7">
        <w:t>U</w:t>
      </w:r>
      <w:r w:rsidRPr="006B0FC7">
        <w:t>盘或光盘）</w:t>
      </w:r>
      <w:r w:rsidRPr="006B0FC7">
        <w:rPr>
          <w:szCs w:val="28"/>
        </w:rPr>
        <w:t>单独密封提交，并在</w:t>
      </w:r>
      <w:r w:rsidRPr="006B0FC7">
        <w:t>密封箱</w:t>
      </w:r>
      <w:r w:rsidRPr="006B0FC7">
        <w:t>(</w:t>
      </w:r>
      <w:r w:rsidRPr="006B0FC7">
        <w:t>袋</w:t>
      </w:r>
      <w:r w:rsidRPr="006B0FC7">
        <w:t>)</w:t>
      </w:r>
      <w:r w:rsidRPr="006B0FC7">
        <w:rPr>
          <w:szCs w:val="28"/>
        </w:rPr>
        <w:t>上标明</w:t>
      </w:r>
      <w:r w:rsidRPr="006B0FC7">
        <w:rPr>
          <w:szCs w:val="28"/>
        </w:rPr>
        <w:t>“</w:t>
      </w:r>
      <w:r w:rsidRPr="006B0FC7">
        <w:rPr>
          <w:szCs w:val="28"/>
        </w:rPr>
        <w:t>投标函</w:t>
      </w:r>
      <w:r w:rsidRPr="006B0FC7">
        <w:rPr>
          <w:szCs w:val="28"/>
        </w:rPr>
        <w:t>”</w:t>
      </w:r>
      <w:r w:rsidRPr="006B0FC7">
        <w:rPr>
          <w:szCs w:val="28"/>
        </w:rPr>
        <w:t>和</w:t>
      </w:r>
      <w:r w:rsidRPr="006B0FC7">
        <w:rPr>
          <w:szCs w:val="28"/>
        </w:rPr>
        <w:t>“</w:t>
      </w:r>
      <w:r w:rsidRPr="006B0FC7">
        <w:rPr>
          <w:szCs w:val="28"/>
        </w:rPr>
        <w:t>电子文件</w:t>
      </w:r>
      <w:r w:rsidRPr="006B0FC7">
        <w:rPr>
          <w:szCs w:val="28"/>
        </w:rPr>
        <w:t>”</w:t>
      </w:r>
      <w:r w:rsidRPr="006B0FC7">
        <w:rPr>
          <w:szCs w:val="28"/>
        </w:rPr>
        <w:t>字样。</w:t>
      </w:r>
      <w:r w:rsidRPr="006B0FC7">
        <w:t>所有密封袋</w:t>
      </w:r>
      <w:r w:rsidRPr="006B0FC7">
        <w:t>(</w:t>
      </w:r>
      <w:r w:rsidRPr="006B0FC7">
        <w:t>箱</w:t>
      </w:r>
      <w:r w:rsidRPr="006B0FC7">
        <w:t>)</w:t>
      </w:r>
      <w:r w:rsidRPr="006B0FC7">
        <w:t>应按投标人须知第</w:t>
      </w:r>
      <w:r w:rsidRPr="006B0FC7">
        <w:t>20.2</w:t>
      </w:r>
      <w:r w:rsidRPr="006B0FC7">
        <w:t>条的规定标注。</w:t>
      </w:r>
    </w:p>
    <w:bookmarkEnd w:id="602"/>
    <w:p w14:paraId="515E703F" w14:textId="77777777" w:rsidR="00EB7DED" w:rsidRPr="006B0FC7" w:rsidRDefault="00481487">
      <w:pPr>
        <w:numPr>
          <w:ilvl w:val="1"/>
          <w:numId w:val="83"/>
        </w:numPr>
        <w:tabs>
          <w:tab w:val="left" w:pos="8364"/>
        </w:tabs>
        <w:spacing w:line="360" w:lineRule="auto"/>
        <w:rPr>
          <w:szCs w:val="28"/>
        </w:rPr>
      </w:pPr>
      <w:r w:rsidRPr="006B0FC7">
        <w:rPr>
          <w:szCs w:val="28"/>
        </w:rPr>
        <w:t>所有</w:t>
      </w:r>
      <w:r w:rsidRPr="006B0FC7">
        <w:t>密封箱</w:t>
      </w:r>
      <w:r w:rsidRPr="006B0FC7">
        <w:t>(</w:t>
      </w:r>
      <w:r w:rsidRPr="006B0FC7">
        <w:t>袋</w:t>
      </w:r>
      <w:r w:rsidRPr="006B0FC7">
        <w:t>)</w:t>
      </w:r>
      <w:r w:rsidRPr="006B0FC7">
        <w:rPr>
          <w:szCs w:val="28"/>
        </w:rPr>
        <w:t>均应：</w:t>
      </w:r>
    </w:p>
    <w:p w14:paraId="2F04F21D" w14:textId="77777777" w:rsidR="00EB7DED" w:rsidRPr="006B0FC7" w:rsidRDefault="00481487">
      <w:pPr>
        <w:numPr>
          <w:ilvl w:val="1"/>
          <w:numId w:val="84"/>
        </w:numPr>
        <w:tabs>
          <w:tab w:val="left" w:pos="8364"/>
        </w:tabs>
        <w:spacing w:line="360" w:lineRule="auto"/>
        <w:rPr>
          <w:szCs w:val="28"/>
        </w:rPr>
      </w:pPr>
      <w:r w:rsidRPr="006B0FC7">
        <w:rPr>
          <w:szCs w:val="28"/>
        </w:rPr>
        <w:t>清楚标明递交至投标邀请中指明的招标人的名称和地址；</w:t>
      </w:r>
    </w:p>
    <w:p w14:paraId="6BC8FD94" w14:textId="77777777" w:rsidR="00EB7DED" w:rsidRPr="006B0FC7" w:rsidRDefault="00481487">
      <w:pPr>
        <w:numPr>
          <w:ilvl w:val="1"/>
          <w:numId w:val="84"/>
        </w:numPr>
        <w:tabs>
          <w:tab w:val="left" w:pos="8364"/>
        </w:tabs>
        <w:spacing w:line="360" w:lineRule="auto"/>
        <w:rPr>
          <w:szCs w:val="28"/>
        </w:rPr>
      </w:pPr>
      <w:r w:rsidRPr="006B0FC7">
        <w:rPr>
          <w:szCs w:val="21"/>
        </w:rPr>
        <w:t>注明投标邀请中指明的招标编号、招标项目名称、招标内容项号和</w:t>
      </w:r>
      <w:r w:rsidRPr="006B0FC7">
        <w:rPr>
          <w:szCs w:val="21"/>
        </w:rPr>
        <w:t>“X</w:t>
      </w:r>
      <w:r w:rsidRPr="006B0FC7">
        <w:rPr>
          <w:szCs w:val="21"/>
        </w:rPr>
        <w:t>年</w:t>
      </w:r>
      <w:r w:rsidRPr="006B0FC7">
        <w:rPr>
          <w:szCs w:val="21"/>
        </w:rPr>
        <w:t>X</w:t>
      </w:r>
      <w:r w:rsidRPr="006B0FC7">
        <w:rPr>
          <w:szCs w:val="21"/>
        </w:rPr>
        <w:t>月</w:t>
      </w:r>
      <w:r w:rsidRPr="006B0FC7">
        <w:rPr>
          <w:szCs w:val="21"/>
        </w:rPr>
        <w:t>X</w:t>
      </w:r>
      <w:r w:rsidRPr="006B0FC7">
        <w:rPr>
          <w:szCs w:val="21"/>
        </w:rPr>
        <w:t>日</w:t>
      </w:r>
      <w:r w:rsidRPr="006B0FC7">
        <w:rPr>
          <w:szCs w:val="21"/>
        </w:rPr>
        <w:t>X</w:t>
      </w:r>
      <w:r w:rsidRPr="006B0FC7">
        <w:rPr>
          <w:szCs w:val="21"/>
        </w:rPr>
        <w:t>时</w:t>
      </w:r>
      <w:r w:rsidRPr="006B0FC7">
        <w:rPr>
          <w:szCs w:val="21"/>
        </w:rPr>
        <w:t>X</w:t>
      </w:r>
      <w:r w:rsidRPr="006B0FC7">
        <w:rPr>
          <w:szCs w:val="21"/>
        </w:rPr>
        <w:t>分前不得启封</w:t>
      </w:r>
      <w:r w:rsidRPr="006B0FC7">
        <w:rPr>
          <w:szCs w:val="21"/>
        </w:rPr>
        <w:t>”</w:t>
      </w:r>
      <w:r w:rsidRPr="006B0FC7">
        <w:rPr>
          <w:szCs w:val="21"/>
        </w:rPr>
        <w:t>的字样，并根据本须知前附表中的规定填入投标邀请中规定的开标日期和时间。</w:t>
      </w:r>
    </w:p>
    <w:p w14:paraId="18B4F5B4" w14:textId="77777777" w:rsidR="00EB7DED" w:rsidRPr="006B0FC7" w:rsidRDefault="00481487">
      <w:pPr>
        <w:numPr>
          <w:ilvl w:val="1"/>
          <w:numId w:val="84"/>
        </w:numPr>
        <w:tabs>
          <w:tab w:val="left" w:pos="8364"/>
        </w:tabs>
        <w:spacing w:line="360" w:lineRule="auto"/>
        <w:rPr>
          <w:szCs w:val="21"/>
        </w:rPr>
      </w:pPr>
      <w:r w:rsidRPr="006B0FC7">
        <w:rPr>
          <w:szCs w:val="21"/>
        </w:rPr>
        <w:t>写明投标人名称和地址，以便如果其投标被宣布为</w:t>
      </w:r>
      <w:r w:rsidRPr="006B0FC7">
        <w:rPr>
          <w:szCs w:val="21"/>
        </w:rPr>
        <w:t>“</w:t>
      </w:r>
      <w:r w:rsidRPr="006B0FC7">
        <w:rPr>
          <w:szCs w:val="21"/>
        </w:rPr>
        <w:t>迟到</w:t>
      </w:r>
      <w:r w:rsidRPr="006B0FC7">
        <w:rPr>
          <w:szCs w:val="21"/>
        </w:rPr>
        <w:t>”</w:t>
      </w:r>
      <w:r w:rsidRPr="006B0FC7">
        <w:rPr>
          <w:szCs w:val="21"/>
        </w:rPr>
        <w:t>投标时，能根据本须知</w:t>
      </w:r>
      <w:hyperlink w:anchor="_迟交的投标文件" w:history="1">
        <w:r w:rsidRPr="006B0FC7">
          <w:rPr>
            <w:szCs w:val="21"/>
          </w:rPr>
          <w:t>第</w:t>
        </w:r>
        <w:r w:rsidRPr="006B0FC7">
          <w:rPr>
            <w:szCs w:val="21"/>
          </w:rPr>
          <w:t>21</w:t>
        </w:r>
        <w:r w:rsidRPr="006B0FC7">
          <w:rPr>
            <w:szCs w:val="21"/>
          </w:rPr>
          <w:t>条</w:t>
        </w:r>
      </w:hyperlink>
      <w:r w:rsidRPr="006B0FC7">
        <w:rPr>
          <w:szCs w:val="21"/>
        </w:rPr>
        <w:t>的规定原封退回。</w:t>
      </w:r>
    </w:p>
    <w:p w14:paraId="7142B342" w14:textId="77777777" w:rsidR="00EB7DED" w:rsidRPr="006B0FC7" w:rsidRDefault="00481487">
      <w:pPr>
        <w:numPr>
          <w:ilvl w:val="1"/>
          <w:numId w:val="83"/>
        </w:numPr>
        <w:tabs>
          <w:tab w:val="left" w:pos="8364"/>
        </w:tabs>
        <w:spacing w:line="360" w:lineRule="auto"/>
        <w:rPr>
          <w:szCs w:val="28"/>
        </w:rPr>
      </w:pPr>
      <w:r w:rsidRPr="006B0FC7">
        <w:rPr>
          <w:szCs w:val="28"/>
        </w:rPr>
        <w:lastRenderedPageBreak/>
        <w:t>如果密封箱</w:t>
      </w:r>
      <w:r w:rsidRPr="006B0FC7">
        <w:rPr>
          <w:szCs w:val="28"/>
        </w:rPr>
        <w:t>(</w:t>
      </w:r>
      <w:r w:rsidRPr="006B0FC7">
        <w:rPr>
          <w:szCs w:val="28"/>
        </w:rPr>
        <w:t>袋</w:t>
      </w:r>
      <w:r w:rsidRPr="006B0FC7">
        <w:rPr>
          <w:szCs w:val="28"/>
        </w:rPr>
        <w:t>)</w:t>
      </w:r>
      <w:r w:rsidRPr="006B0FC7">
        <w:rPr>
          <w:szCs w:val="28"/>
        </w:rPr>
        <w:t>未按本须知第</w:t>
      </w:r>
      <w:r w:rsidRPr="006B0FC7">
        <w:rPr>
          <w:szCs w:val="28"/>
        </w:rPr>
        <w:t>20</w:t>
      </w:r>
      <w:r w:rsidRPr="006B0FC7">
        <w:rPr>
          <w:szCs w:val="28"/>
        </w:rPr>
        <w:t>条要求密封和加写标记，招标人对投标文件的误投或过早启封概不负责。</w:t>
      </w:r>
    </w:p>
    <w:p w14:paraId="26E3E603" w14:textId="77777777" w:rsidR="00EB7DED" w:rsidRPr="006B0FC7" w:rsidRDefault="00481487" w:rsidP="00192D9F">
      <w:pPr>
        <w:pStyle w:val="3"/>
        <w:numPr>
          <w:ilvl w:val="0"/>
          <w:numId w:val="59"/>
        </w:numPr>
        <w:spacing w:before="156" w:after="78" w:line="360" w:lineRule="auto"/>
        <w:rPr>
          <w:sz w:val="24"/>
          <w:szCs w:val="24"/>
        </w:rPr>
      </w:pPr>
      <w:bookmarkStart w:id="603" w:name="_Toc211415733"/>
      <w:bookmarkStart w:id="604" w:name="_投标截止时间"/>
      <w:bookmarkStart w:id="605" w:name="_Toc463840092"/>
      <w:bookmarkStart w:id="606" w:name="_Toc463840348"/>
      <w:bookmarkStart w:id="607" w:name="_Toc463840873"/>
      <w:bookmarkStart w:id="608" w:name="_Toc463842028"/>
      <w:bookmarkStart w:id="609" w:name="_Toc465683870"/>
      <w:bookmarkStart w:id="610" w:name="_Toc466081577"/>
      <w:bookmarkStart w:id="611" w:name="_Toc468509345"/>
      <w:bookmarkStart w:id="612" w:name="_Toc468512143"/>
      <w:bookmarkStart w:id="613" w:name="_Toc468512330"/>
      <w:bookmarkStart w:id="614" w:name="_Toc468518937"/>
      <w:bookmarkStart w:id="615" w:name="_Toc468781081"/>
      <w:bookmarkStart w:id="616" w:name="_Toc15811020"/>
      <w:bookmarkStart w:id="617" w:name="_Toc118208111"/>
      <w:bookmarkStart w:id="618" w:name="_Toc167685222"/>
      <w:bookmarkStart w:id="619" w:name="_Toc167767461"/>
      <w:bookmarkStart w:id="620" w:name="_Toc176663499"/>
      <w:bookmarkStart w:id="621" w:name="_Toc179087248"/>
      <w:bookmarkStart w:id="622" w:name="_Toc179089603"/>
      <w:bookmarkStart w:id="623" w:name="_Toc192127030"/>
      <w:bookmarkStart w:id="624" w:name="_Toc211415734"/>
      <w:bookmarkStart w:id="625" w:name="_Toc215393599"/>
      <w:bookmarkStart w:id="626" w:name="_Toc215394574"/>
      <w:bookmarkStart w:id="627" w:name="_Toc322352720"/>
      <w:bookmarkEnd w:id="603"/>
      <w:bookmarkEnd w:id="604"/>
      <w:r w:rsidRPr="006B0FC7">
        <w:rPr>
          <w:sz w:val="24"/>
          <w:szCs w:val="24"/>
        </w:rPr>
        <w:t>投标截止</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r w:rsidRPr="006B0FC7">
        <w:rPr>
          <w:sz w:val="24"/>
          <w:szCs w:val="24"/>
        </w:rPr>
        <w:t>期</w:t>
      </w:r>
      <w:bookmarkEnd w:id="624"/>
      <w:bookmarkEnd w:id="625"/>
      <w:bookmarkEnd w:id="626"/>
      <w:bookmarkEnd w:id="627"/>
    </w:p>
    <w:p w14:paraId="0FFBBE76" w14:textId="77777777" w:rsidR="00EB7DED" w:rsidRPr="006B0FC7" w:rsidRDefault="00481487">
      <w:pPr>
        <w:numPr>
          <w:ilvl w:val="1"/>
          <w:numId w:val="85"/>
        </w:numPr>
        <w:tabs>
          <w:tab w:val="left" w:pos="8364"/>
        </w:tabs>
        <w:spacing w:line="360" w:lineRule="auto"/>
        <w:rPr>
          <w:szCs w:val="28"/>
        </w:rPr>
      </w:pPr>
      <w:r w:rsidRPr="006B0FC7">
        <w:rPr>
          <w:szCs w:val="28"/>
        </w:rPr>
        <w:t>所有投标文件应派专人送交，并须按</w:t>
      </w:r>
      <w:r w:rsidRPr="006B0FC7">
        <w:rPr>
          <w:szCs w:val="28"/>
        </w:rPr>
        <w:t>“</w:t>
      </w:r>
      <w:r w:rsidRPr="006B0FC7">
        <w:rPr>
          <w:szCs w:val="28"/>
        </w:rPr>
        <w:t>投标人须知前附表</w:t>
      </w:r>
      <w:r w:rsidRPr="006B0FC7">
        <w:rPr>
          <w:szCs w:val="28"/>
        </w:rPr>
        <w:t>”</w:t>
      </w:r>
      <w:r w:rsidRPr="006B0FC7">
        <w:rPr>
          <w:szCs w:val="28"/>
        </w:rPr>
        <w:t>中规定的投标截止日期和时间前送至开标地点。如投标人认为有必要，可事先自行到该场地进行察看。</w:t>
      </w:r>
    </w:p>
    <w:p w14:paraId="47C65F47" w14:textId="77777777" w:rsidR="00EB7DED" w:rsidRPr="006B0FC7" w:rsidRDefault="00481487">
      <w:pPr>
        <w:numPr>
          <w:ilvl w:val="1"/>
          <w:numId w:val="85"/>
        </w:numPr>
        <w:tabs>
          <w:tab w:val="left" w:pos="8364"/>
        </w:tabs>
        <w:spacing w:line="360" w:lineRule="auto"/>
        <w:rPr>
          <w:szCs w:val="28"/>
        </w:rPr>
      </w:pPr>
      <w:r w:rsidRPr="006B0FC7">
        <w:rPr>
          <w:szCs w:val="28"/>
        </w:rPr>
        <w:t>出现本须知第</w:t>
      </w:r>
      <w:r w:rsidRPr="006B0FC7">
        <w:rPr>
          <w:szCs w:val="28"/>
        </w:rPr>
        <w:t>8</w:t>
      </w:r>
      <w:r w:rsidRPr="006B0FC7">
        <w:rPr>
          <w:szCs w:val="28"/>
        </w:rPr>
        <w:t>条因招标文件的修改推迟投标截止时间时，则按招标人修改通知规定的时间递交。在此情况下，招标人和投标人受投标截止时间制约的所有权利和义务均应延长至新的截止时间。</w:t>
      </w:r>
    </w:p>
    <w:p w14:paraId="2041F94B" w14:textId="77777777" w:rsidR="00EB7DED" w:rsidRPr="006B0FC7" w:rsidRDefault="00481487" w:rsidP="00192D9F">
      <w:pPr>
        <w:pStyle w:val="3"/>
        <w:numPr>
          <w:ilvl w:val="0"/>
          <w:numId w:val="59"/>
        </w:numPr>
        <w:spacing w:before="156" w:after="78" w:line="360" w:lineRule="auto"/>
        <w:rPr>
          <w:sz w:val="24"/>
          <w:szCs w:val="24"/>
        </w:rPr>
      </w:pPr>
      <w:bookmarkStart w:id="628" w:name="_迟交的投标文件"/>
      <w:bookmarkStart w:id="629" w:name="_Toc463840093"/>
      <w:bookmarkStart w:id="630" w:name="_Toc463840349"/>
      <w:bookmarkStart w:id="631" w:name="_Toc463840874"/>
      <w:bookmarkStart w:id="632" w:name="_Toc463842029"/>
      <w:bookmarkStart w:id="633" w:name="_Toc465683871"/>
      <w:bookmarkStart w:id="634" w:name="_Toc466081578"/>
      <w:bookmarkStart w:id="635" w:name="_Toc468509346"/>
      <w:bookmarkStart w:id="636" w:name="_Toc468512144"/>
      <w:bookmarkStart w:id="637" w:name="_Toc468512331"/>
      <w:bookmarkStart w:id="638" w:name="_Toc468518938"/>
      <w:bookmarkStart w:id="639" w:name="_Toc468781082"/>
      <w:bookmarkStart w:id="640" w:name="_Toc15811021"/>
      <w:bookmarkStart w:id="641" w:name="_Toc118208112"/>
      <w:bookmarkStart w:id="642" w:name="_Toc167685223"/>
      <w:bookmarkStart w:id="643" w:name="_Toc167767462"/>
      <w:bookmarkStart w:id="644" w:name="_Toc176663500"/>
      <w:bookmarkStart w:id="645" w:name="_Toc179087249"/>
      <w:bookmarkStart w:id="646" w:name="_Toc179089604"/>
      <w:bookmarkStart w:id="647" w:name="_Toc192127031"/>
      <w:bookmarkStart w:id="648" w:name="_Toc211415735"/>
      <w:bookmarkStart w:id="649" w:name="_Toc215393600"/>
      <w:bookmarkStart w:id="650" w:name="_Toc215394575"/>
      <w:bookmarkStart w:id="651" w:name="_Toc322352721"/>
      <w:bookmarkEnd w:id="628"/>
      <w:r w:rsidRPr="006B0FC7">
        <w:rPr>
          <w:sz w:val="24"/>
          <w:szCs w:val="24"/>
        </w:rPr>
        <w:t>迟交的投标文件</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1E056533" w14:textId="77777777" w:rsidR="00EB7DED" w:rsidRPr="006B0FC7" w:rsidRDefault="00481487">
      <w:pPr>
        <w:numPr>
          <w:ilvl w:val="1"/>
          <w:numId w:val="86"/>
        </w:numPr>
        <w:tabs>
          <w:tab w:val="left" w:pos="8364"/>
        </w:tabs>
        <w:spacing w:line="360" w:lineRule="auto"/>
        <w:rPr>
          <w:szCs w:val="28"/>
        </w:rPr>
      </w:pPr>
      <w:r w:rsidRPr="006B0FC7">
        <w:rPr>
          <w:szCs w:val="28"/>
        </w:rPr>
        <w:t>招标人将拒绝并原封退回在</w:t>
      </w:r>
      <w:r w:rsidRPr="006B0FC7">
        <w:rPr>
          <w:szCs w:val="28"/>
        </w:rPr>
        <w:t>“</w:t>
      </w:r>
      <w:r w:rsidRPr="006B0FC7">
        <w:rPr>
          <w:szCs w:val="28"/>
        </w:rPr>
        <w:t>投标人须知</w:t>
      </w:r>
      <w:r w:rsidRPr="006B0FC7">
        <w:rPr>
          <w:szCs w:val="28"/>
        </w:rPr>
        <w:t>”</w:t>
      </w:r>
      <w:r w:rsidRPr="006B0FC7">
        <w:rPr>
          <w:szCs w:val="28"/>
        </w:rPr>
        <w:t>第</w:t>
      </w:r>
      <w:r w:rsidRPr="006B0FC7">
        <w:rPr>
          <w:szCs w:val="28"/>
        </w:rPr>
        <w:t>21.1</w:t>
      </w:r>
      <w:r w:rsidRPr="006B0FC7">
        <w:rPr>
          <w:szCs w:val="28"/>
        </w:rPr>
        <w:t>条规定的截止时间后收到的任何投标文件。</w:t>
      </w:r>
    </w:p>
    <w:p w14:paraId="50081CC9" w14:textId="77777777" w:rsidR="00EB7DED" w:rsidRPr="006B0FC7" w:rsidRDefault="00481487" w:rsidP="00192D9F">
      <w:pPr>
        <w:pStyle w:val="3"/>
        <w:numPr>
          <w:ilvl w:val="0"/>
          <w:numId w:val="59"/>
        </w:numPr>
        <w:spacing w:before="156" w:after="78" w:line="360" w:lineRule="auto"/>
        <w:rPr>
          <w:sz w:val="24"/>
          <w:szCs w:val="24"/>
        </w:rPr>
      </w:pPr>
      <w:bookmarkStart w:id="652" w:name="_Toc463840094"/>
      <w:bookmarkStart w:id="653" w:name="_Toc463840350"/>
      <w:bookmarkStart w:id="654" w:name="_Toc463840875"/>
      <w:bookmarkStart w:id="655" w:name="_Toc463842030"/>
      <w:bookmarkStart w:id="656" w:name="_Toc465683872"/>
      <w:bookmarkStart w:id="657" w:name="_Toc466081579"/>
      <w:bookmarkStart w:id="658" w:name="_Toc468509347"/>
      <w:bookmarkStart w:id="659" w:name="_Toc468512145"/>
      <w:bookmarkStart w:id="660" w:name="_Toc468512332"/>
      <w:bookmarkStart w:id="661" w:name="_Toc468518939"/>
      <w:bookmarkStart w:id="662" w:name="_Toc468781083"/>
      <w:bookmarkStart w:id="663" w:name="_Toc15811022"/>
      <w:bookmarkStart w:id="664" w:name="_Toc118208113"/>
      <w:bookmarkStart w:id="665" w:name="_Toc167685224"/>
      <w:bookmarkStart w:id="666" w:name="_Toc167767463"/>
      <w:bookmarkStart w:id="667" w:name="_Toc176663501"/>
      <w:bookmarkStart w:id="668" w:name="_Toc179087250"/>
      <w:bookmarkStart w:id="669" w:name="_Toc179089605"/>
      <w:bookmarkStart w:id="670" w:name="_Toc192127032"/>
      <w:bookmarkStart w:id="671" w:name="_Toc211415736"/>
      <w:bookmarkStart w:id="672" w:name="_Toc215393601"/>
      <w:bookmarkStart w:id="673" w:name="_Toc215394576"/>
      <w:bookmarkStart w:id="674" w:name="_Toc322352722"/>
      <w:r w:rsidRPr="006B0FC7">
        <w:rPr>
          <w:sz w:val="24"/>
          <w:szCs w:val="24"/>
        </w:rPr>
        <w:t>投标文件的修改和撤销</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62451AE4" w14:textId="77777777" w:rsidR="00EB7DED" w:rsidRPr="006B0FC7" w:rsidRDefault="00481487">
      <w:pPr>
        <w:numPr>
          <w:ilvl w:val="1"/>
          <w:numId w:val="87"/>
        </w:numPr>
        <w:tabs>
          <w:tab w:val="left" w:pos="8364"/>
        </w:tabs>
        <w:spacing w:line="360" w:lineRule="auto"/>
        <w:rPr>
          <w:szCs w:val="28"/>
        </w:rPr>
      </w:pPr>
      <w:r w:rsidRPr="006B0FC7">
        <w:rPr>
          <w:szCs w:val="28"/>
        </w:rPr>
        <w:t>投标人在提交投标文件后可对其投标文件进行修改或撤销，但该修改或撤销的书面通知须在投标截止时间之前送达招标人；且该通知需经正式授权的投标人代表签字方为有效。</w:t>
      </w:r>
    </w:p>
    <w:p w14:paraId="10258ECC" w14:textId="77777777" w:rsidR="00EB7DED" w:rsidRPr="006B0FC7" w:rsidRDefault="00481487">
      <w:pPr>
        <w:numPr>
          <w:ilvl w:val="1"/>
          <w:numId w:val="87"/>
        </w:numPr>
        <w:tabs>
          <w:tab w:val="left" w:pos="8364"/>
        </w:tabs>
        <w:spacing w:line="360" w:lineRule="auto"/>
        <w:rPr>
          <w:szCs w:val="28"/>
        </w:rPr>
      </w:pPr>
      <w:r w:rsidRPr="006B0FC7">
        <w:rPr>
          <w:szCs w:val="28"/>
        </w:rPr>
        <w:t>投标人对投标文件修改的书面材料或撤销的通知应按本须知第</w:t>
      </w:r>
      <w:r w:rsidRPr="006B0FC7">
        <w:rPr>
          <w:szCs w:val="28"/>
        </w:rPr>
        <w:t>19</w:t>
      </w:r>
      <w:r w:rsidRPr="006B0FC7">
        <w:rPr>
          <w:szCs w:val="28"/>
        </w:rPr>
        <w:t>条和</w:t>
      </w:r>
      <w:hyperlink w:anchor="_投标文件的密封和标记" w:history="1">
        <w:r w:rsidRPr="006B0FC7">
          <w:rPr>
            <w:szCs w:val="28"/>
          </w:rPr>
          <w:t>第</w:t>
        </w:r>
        <w:r w:rsidRPr="006B0FC7">
          <w:rPr>
            <w:szCs w:val="28"/>
          </w:rPr>
          <w:t>20</w:t>
        </w:r>
        <w:r w:rsidRPr="006B0FC7">
          <w:rPr>
            <w:szCs w:val="28"/>
          </w:rPr>
          <w:t>条</w:t>
        </w:r>
      </w:hyperlink>
      <w:r w:rsidRPr="006B0FC7">
        <w:rPr>
          <w:szCs w:val="28"/>
        </w:rPr>
        <w:t>的规定进行编写、密封、标注和递送，并注明</w:t>
      </w:r>
      <w:r w:rsidRPr="006B0FC7">
        <w:rPr>
          <w:szCs w:val="28"/>
        </w:rPr>
        <w:t>“</w:t>
      </w:r>
      <w:r w:rsidRPr="006B0FC7">
        <w:rPr>
          <w:szCs w:val="28"/>
        </w:rPr>
        <w:t>修改投标文件</w:t>
      </w:r>
      <w:r w:rsidRPr="006B0FC7">
        <w:rPr>
          <w:szCs w:val="28"/>
        </w:rPr>
        <w:t>”</w:t>
      </w:r>
      <w:r w:rsidRPr="006B0FC7">
        <w:rPr>
          <w:szCs w:val="28"/>
        </w:rPr>
        <w:t>或</w:t>
      </w:r>
      <w:r w:rsidRPr="006B0FC7">
        <w:rPr>
          <w:szCs w:val="28"/>
        </w:rPr>
        <w:t>“</w:t>
      </w:r>
      <w:r w:rsidRPr="006B0FC7">
        <w:rPr>
          <w:szCs w:val="28"/>
        </w:rPr>
        <w:t>撤销投标书面通知</w:t>
      </w:r>
      <w:r w:rsidRPr="006B0FC7">
        <w:rPr>
          <w:szCs w:val="28"/>
        </w:rPr>
        <w:t>”</w:t>
      </w:r>
      <w:r w:rsidRPr="006B0FC7">
        <w:rPr>
          <w:szCs w:val="28"/>
        </w:rPr>
        <w:t>字样。</w:t>
      </w:r>
    </w:p>
    <w:p w14:paraId="0BE3E627" w14:textId="77777777" w:rsidR="00EB7DED" w:rsidRPr="006B0FC7" w:rsidRDefault="00481487">
      <w:pPr>
        <w:numPr>
          <w:ilvl w:val="1"/>
          <w:numId w:val="87"/>
        </w:numPr>
        <w:tabs>
          <w:tab w:val="left" w:pos="8364"/>
        </w:tabs>
        <w:spacing w:line="360" w:lineRule="auto"/>
        <w:rPr>
          <w:szCs w:val="28"/>
        </w:rPr>
      </w:pPr>
      <w:r w:rsidRPr="006B0FC7">
        <w:rPr>
          <w:szCs w:val="28"/>
        </w:rPr>
        <w:t>投标截止时间以后投标人不得修改投标文件。</w:t>
      </w:r>
    </w:p>
    <w:p w14:paraId="410128EE" w14:textId="77777777" w:rsidR="00EB7DED" w:rsidRPr="006B0FC7" w:rsidRDefault="00481487">
      <w:pPr>
        <w:numPr>
          <w:ilvl w:val="1"/>
          <w:numId w:val="87"/>
        </w:numPr>
        <w:tabs>
          <w:tab w:val="left" w:pos="8364"/>
        </w:tabs>
        <w:spacing w:line="360" w:lineRule="auto"/>
        <w:rPr>
          <w:szCs w:val="28"/>
        </w:rPr>
      </w:pPr>
      <w:r w:rsidRPr="006B0FC7">
        <w:rPr>
          <w:szCs w:val="28"/>
        </w:rPr>
        <w:t>投标人不得在开标时间起至投标有效期期满前撤销投标文件。否则招标人将按本投标人须知</w:t>
      </w:r>
      <w:r w:rsidRPr="006B0FC7">
        <w:rPr>
          <w:szCs w:val="28"/>
        </w:rPr>
        <w:t>17.</w:t>
      </w:r>
      <w:hyperlink w:anchor="_投标保证金" w:history="1">
        <w:r w:rsidRPr="006B0FC7">
          <w:rPr>
            <w:szCs w:val="28"/>
          </w:rPr>
          <w:t>9</w:t>
        </w:r>
      </w:hyperlink>
      <w:r w:rsidRPr="006B0FC7">
        <w:rPr>
          <w:szCs w:val="28"/>
        </w:rPr>
        <w:t>条的规定没收其投标保证金，并要求对超出保证金数额部分的损失给予赔偿。</w:t>
      </w:r>
    </w:p>
    <w:p w14:paraId="648C063B" w14:textId="77777777" w:rsidR="00EB7DED" w:rsidRPr="006B0FC7" w:rsidRDefault="00481487">
      <w:pPr>
        <w:pStyle w:val="22"/>
        <w:tabs>
          <w:tab w:val="left" w:pos="576"/>
        </w:tabs>
        <w:spacing w:line="360" w:lineRule="auto"/>
        <w:ind w:left="-118"/>
        <w:jc w:val="center"/>
        <w:rPr>
          <w:rFonts w:ascii="Times New Roman" w:eastAsia="宋体" w:hAnsi="Times New Roman"/>
          <w:sz w:val="24"/>
          <w:szCs w:val="24"/>
        </w:rPr>
      </w:pPr>
      <w:bookmarkStart w:id="675" w:name="_Toc463840095"/>
      <w:bookmarkStart w:id="676" w:name="_Toc463840351"/>
      <w:bookmarkStart w:id="677" w:name="_Toc463840876"/>
      <w:bookmarkStart w:id="678" w:name="_Toc463842031"/>
      <w:bookmarkStart w:id="679" w:name="_Toc465683873"/>
      <w:bookmarkStart w:id="680" w:name="_Toc466081580"/>
      <w:bookmarkStart w:id="681" w:name="_Toc468509348"/>
      <w:bookmarkStart w:id="682" w:name="_Toc468512146"/>
      <w:bookmarkStart w:id="683" w:name="_Toc468512333"/>
      <w:bookmarkStart w:id="684" w:name="_Toc468518940"/>
      <w:bookmarkStart w:id="685" w:name="_Toc468781084"/>
      <w:bookmarkStart w:id="686" w:name="_Toc15811023"/>
      <w:bookmarkStart w:id="687" w:name="_Toc118208114"/>
      <w:bookmarkStart w:id="688" w:name="_Toc167767464"/>
      <w:bookmarkStart w:id="689" w:name="_Toc167769892"/>
      <w:bookmarkStart w:id="690" w:name="_Toc167770198"/>
      <w:bookmarkStart w:id="691" w:name="_Toc176663502"/>
      <w:bookmarkStart w:id="692" w:name="_Toc179091804"/>
      <w:bookmarkStart w:id="693" w:name="_Toc180035362"/>
      <w:bookmarkStart w:id="694" w:name="_Toc181037891"/>
      <w:bookmarkStart w:id="695" w:name="_Toc181038047"/>
      <w:bookmarkStart w:id="696" w:name="_Toc192127033"/>
      <w:bookmarkStart w:id="697" w:name="_Toc211415737"/>
      <w:bookmarkStart w:id="698" w:name="_Toc215393602"/>
      <w:bookmarkStart w:id="699" w:name="_Toc215394577"/>
      <w:bookmarkStart w:id="700" w:name="_Toc322352723"/>
      <w:r w:rsidRPr="006B0FC7">
        <w:rPr>
          <w:rFonts w:ascii="Times New Roman" w:eastAsia="宋体" w:hAnsi="Times New Roman"/>
          <w:sz w:val="24"/>
          <w:szCs w:val="24"/>
        </w:rPr>
        <w:t xml:space="preserve">E   </w:t>
      </w:r>
      <w:r w:rsidRPr="006B0FC7">
        <w:rPr>
          <w:rFonts w:ascii="Times New Roman" w:eastAsia="宋体" w:hAnsi="Times New Roman"/>
          <w:sz w:val="24"/>
          <w:szCs w:val="24"/>
        </w:rPr>
        <w:t>开标和评标</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6AD7E21E" w14:textId="77777777" w:rsidR="00EB7DED" w:rsidRPr="006B0FC7" w:rsidRDefault="00481487" w:rsidP="00192D9F">
      <w:pPr>
        <w:pStyle w:val="3"/>
        <w:numPr>
          <w:ilvl w:val="0"/>
          <w:numId w:val="59"/>
        </w:numPr>
        <w:spacing w:before="156" w:after="78" w:line="360" w:lineRule="auto"/>
        <w:rPr>
          <w:sz w:val="24"/>
          <w:szCs w:val="24"/>
        </w:rPr>
      </w:pPr>
      <w:bookmarkStart w:id="701" w:name="_Toc463840096"/>
      <w:bookmarkStart w:id="702" w:name="_Toc463840352"/>
      <w:bookmarkStart w:id="703" w:name="_Toc463840877"/>
      <w:bookmarkStart w:id="704" w:name="_Toc463842032"/>
      <w:bookmarkStart w:id="705" w:name="_Toc465683874"/>
      <w:bookmarkStart w:id="706" w:name="_Toc466081581"/>
      <w:bookmarkStart w:id="707" w:name="_Toc468509349"/>
      <w:bookmarkStart w:id="708" w:name="_Toc468512147"/>
      <w:bookmarkStart w:id="709" w:name="_Toc468512334"/>
      <w:bookmarkStart w:id="710" w:name="_Toc468518941"/>
      <w:bookmarkStart w:id="711" w:name="_Toc468781085"/>
      <w:bookmarkStart w:id="712" w:name="_Toc15811024"/>
      <w:bookmarkStart w:id="713" w:name="_Toc118208115"/>
      <w:bookmarkStart w:id="714" w:name="_Toc167685225"/>
      <w:bookmarkStart w:id="715" w:name="_Toc167767465"/>
      <w:bookmarkStart w:id="716" w:name="_Toc176663503"/>
      <w:bookmarkStart w:id="717" w:name="_Toc179087251"/>
      <w:bookmarkStart w:id="718" w:name="_Toc179089606"/>
      <w:bookmarkStart w:id="719" w:name="_Toc192127034"/>
      <w:bookmarkStart w:id="720" w:name="_Toc211415738"/>
      <w:bookmarkStart w:id="721" w:name="_Toc215393603"/>
      <w:bookmarkStart w:id="722" w:name="_Toc215394578"/>
      <w:bookmarkStart w:id="723" w:name="_Toc322352724"/>
      <w:r w:rsidRPr="006B0FC7">
        <w:rPr>
          <w:sz w:val="24"/>
          <w:szCs w:val="24"/>
        </w:rPr>
        <w:t>开标</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770A8D2F" w14:textId="77777777" w:rsidR="00EB7DED" w:rsidRPr="006B0FC7" w:rsidRDefault="00481487">
      <w:pPr>
        <w:numPr>
          <w:ilvl w:val="1"/>
          <w:numId w:val="88"/>
        </w:numPr>
        <w:tabs>
          <w:tab w:val="left" w:pos="8364"/>
        </w:tabs>
        <w:spacing w:line="360" w:lineRule="auto"/>
        <w:rPr>
          <w:b/>
          <w:szCs w:val="28"/>
        </w:rPr>
      </w:pPr>
      <w:r w:rsidRPr="006B0FC7">
        <w:rPr>
          <w:szCs w:val="28"/>
        </w:rPr>
        <w:t>招标人将在投标邀请及本须知前附表中规定的时间和地点公开开标。</w:t>
      </w:r>
      <w:r w:rsidRPr="006B0FC7">
        <w:rPr>
          <w:b/>
          <w:szCs w:val="28"/>
          <w:u w:val="single"/>
        </w:rPr>
        <w:t>届时投标人应派授权代表携带本人有效身份证明（原件及复印件）和法定代表人授权书原件一份参加开标仪式并签到。</w:t>
      </w:r>
    </w:p>
    <w:p w14:paraId="6AD740AD" w14:textId="77777777" w:rsidR="00EB7DED" w:rsidRPr="006B0FC7" w:rsidRDefault="00481487">
      <w:pPr>
        <w:numPr>
          <w:ilvl w:val="1"/>
          <w:numId w:val="88"/>
        </w:numPr>
        <w:tabs>
          <w:tab w:val="left" w:pos="8364"/>
        </w:tabs>
        <w:spacing w:line="360" w:lineRule="auto"/>
        <w:rPr>
          <w:szCs w:val="28"/>
        </w:rPr>
      </w:pPr>
      <w:r w:rsidRPr="006B0FC7">
        <w:rPr>
          <w:szCs w:val="21"/>
        </w:rPr>
        <w:t>开标由招标人或招标代理机构组织并主持。</w:t>
      </w:r>
    </w:p>
    <w:p w14:paraId="5ED92FBF" w14:textId="77777777" w:rsidR="00EB7DED" w:rsidRPr="006B0FC7" w:rsidRDefault="00481487">
      <w:pPr>
        <w:numPr>
          <w:ilvl w:val="1"/>
          <w:numId w:val="88"/>
        </w:numPr>
        <w:tabs>
          <w:tab w:val="left" w:pos="8364"/>
        </w:tabs>
        <w:spacing w:line="360" w:lineRule="auto"/>
        <w:rPr>
          <w:szCs w:val="28"/>
        </w:rPr>
      </w:pPr>
      <w:r w:rsidRPr="006B0FC7">
        <w:rPr>
          <w:szCs w:val="21"/>
        </w:rPr>
        <w:t>投标文件启封前，投标人代表或招标人的代表首先检查投标文件的密封是否符合招标文件的要求。</w:t>
      </w:r>
    </w:p>
    <w:p w14:paraId="4D0998D0" w14:textId="77777777" w:rsidR="00EB7DED" w:rsidRPr="006B0FC7" w:rsidRDefault="00481487">
      <w:pPr>
        <w:numPr>
          <w:ilvl w:val="1"/>
          <w:numId w:val="88"/>
        </w:numPr>
        <w:tabs>
          <w:tab w:val="left" w:pos="8364"/>
        </w:tabs>
        <w:spacing w:line="360" w:lineRule="auto"/>
        <w:rPr>
          <w:szCs w:val="28"/>
        </w:rPr>
      </w:pPr>
      <w:r w:rsidRPr="006B0FC7">
        <w:rPr>
          <w:szCs w:val="21"/>
        </w:rPr>
        <w:t>开标时，唱标人应按单独递交的投标函当众宣读投标人全称、投标报价、投标保证</w:t>
      </w:r>
      <w:r w:rsidRPr="006B0FC7">
        <w:rPr>
          <w:szCs w:val="21"/>
        </w:rPr>
        <w:lastRenderedPageBreak/>
        <w:t>金及其它主要内容。</w:t>
      </w:r>
    </w:p>
    <w:p w14:paraId="04384905" w14:textId="77777777" w:rsidR="00EB7DED" w:rsidRPr="006B0FC7" w:rsidRDefault="00481487">
      <w:pPr>
        <w:numPr>
          <w:ilvl w:val="1"/>
          <w:numId w:val="88"/>
        </w:numPr>
        <w:tabs>
          <w:tab w:val="left" w:pos="8364"/>
        </w:tabs>
        <w:spacing w:line="360" w:lineRule="auto"/>
        <w:rPr>
          <w:bCs/>
        </w:rPr>
      </w:pPr>
      <w:r w:rsidRPr="006B0FC7">
        <w:rPr>
          <w:bCs/>
        </w:rPr>
        <w:t>招标代理机构负责做有关记录，记录的结果由投标人授权代表及相关人员签字确认。</w:t>
      </w:r>
    </w:p>
    <w:p w14:paraId="7E55F60A" w14:textId="77777777" w:rsidR="00EB7DED" w:rsidRPr="006B0FC7" w:rsidRDefault="00481487">
      <w:pPr>
        <w:numPr>
          <w:ilvl w:val="1"/>
          <w:numId w:val="88"/>
        </w:numPr>
        <w:tabs>
          <w:tab w:val="left" w:pos="8364"/>
        </w:tabs>
        <w:spacing w:line="360" w:lineRule="auto"/>
        <w:rPr>
          <w:szCs w:val="28"/>
        </w:rPr>
      </w:pPr>
      <w:r w:rsidRPr="006B0FC7">
        <w:rPr>
          <w:szCs w:val="21"/>
        </w:rPr>
        <w:t>投标文件有下列情形之一的，招标人将当场予以拒绝，不再对其进行开标和后续评标，并原封退还投标人</w:t>
      </w:r>
      <w:r w:rsidRPr="006B0FC7">
        <w:rPr>
          <w:szCs w:val="28"/>
        </w:rPr>
        <w:t>。</w:t>
      </w:r>
    </w:p>
    <w:p w14:paraId="42CCEACC" w14:textId="77777777" w:rsidR="00EB7DED" w:rsidRPr="006B0FC7" w:rsidRDefault="00481487">
      <w:pPr>
        <w:numPr>
          <w:ilvl w:val="1"/>
          <w:numId w:val="89"/>
        </w:numPr>
        <w:tabs>
          <w:tab w:val="left" w:pos="8364"/>
        </w:tabs>
        <w:spacing w:line="360" w:lineRule="auto"/>
        <w:rPr>
          <w:szCs w:val="28"/>
        </w:rPr>
      </w:pPr>
      <w:r w:rsidRPr="006B0FC7">
        <w:rPr>
          <w:szCs w:val="21"/>
        </w:rPr>
        <w:t>投标文件逾期送达的或者未送达指定地点的；</w:t>
      </w:r>
    </w:p>
    <w:p w14:paraId="4A58760A" w14:textId="77777777" w:rsidR="00EB7DED" w:rsidRPr="006B0FC7" w:rsidRDefault="00481487">
      <w:pPr>
        <w:numPr>
          <w:ilvl w:val="1"/>
          <w:numId w:val="89"/>
        </w:numPr>
        <w:tabs>
          <w:tab w:val="left" w:pos="8364"/>
        </w:tabs>
        <w:spacing w:line="360" w:lineRule="auto"/>
        <w:rPr>
          <w:szCs w:val="28"/>
        </w:rPr>
      </w:pPr>
      <w:r w:rsidRPr="006B0FC7">
        <w:rPr>
          <w:szCs w:val="21"/>
        </w:rPr>
        <w:t>投标文件未按招标文件投标须知第</w:t>
      </w:r>
      <w:r w:rsidRPr="006B0FC7">
        <w:rPr>
          <w:szCs w:val="21"/>
        </w:rPr>
        <w:t>20</w:t>
      </w:r>
      <w:r w:rsidRPr="006B0FC7">
        <w:rPr>
          <w:szCs w:val="21"/>
        </w:rPr>
        <w:t>条要求密封的。</w:t>
      </w:r>
    </w:p>
    <w:p w14:paraId="3EB546FB" w14:textId="77777777" w:rsidR="00EB7DED" w:rsidRPr="006B0FC7" w:rsidRDefault="00481487">
      <w:pPr>
        <w:numPr>
          <w:ilvl w:val="1"/>
          <w:numId w:val="88"/>
        </w:numPr>
        <w:tabs>
          <w:tab w:val="left" w:pos="8364"/>
        </w:tabs>
        <w:spacing w:line="360" w:lineRule="auto"/>
        <w:rPr>
          <w:szCs w:val="28"/>
        </w:rPr>
      </w:pPr>
      <w:r w:rsidRPr="006B0FC7">
        <w:rPr>
          <w:szCs w:val="28"/>
        </w:rPr>
        <w:t>在开标时因不符合规定而没有启封和读出的投标文件</w:t>
      </w:r>
      <w:r w:rsidRPr="006B0FC7">
        <w:rPr>
          <w:szCs w:val="28"/>
        </w:rPr>
        <w:t>(</w:t>
      </w:r>
      <w:r w:rsidRPr="006B0FC7">
        <w:rPr>
          <w:szCs w:val="28"/>
        </w:rPr>
        <w:t>包括按照本须知第</w:t>
      </w:r>
      <w:r w:rsidRPr="006B0FC7">
        <w:rPr>
          <w:szCs w:val="28"/>
        </w:rPr>
        <w:t>23</w:t>
      </w:r>
      <w:r w:rsidRPr="006B0FC7">
        <w:rPr>
          <w:szCs w:val="28"/>
        </w:rPr>
        <w:t>条递交的修改书</w:t>
      </w:r>
      <w:r w:rsidRPr="006B0FC7">
        <w:rPr>
          <w:szCs w:val="28"/>
        </w:rPr>
        <w:t>)</w:t>
      </w:r>
      <w:r w:rsidRPr="006B0FC7">
        <w:rPr>
          <w:szCs w:val="28"/>
        </w:rPr>
        <w:t>，在评标时将不予考虑。撤回的投标文件将原封退回给投标人。</w:t>
      </w:r>
    </w:p>
    <w:p w14:paraId="4B70F3DC" w14:textId="77777777" w:rsidR="00EB7DED" w:rsidRPr="006B0FC7" w:rsidRDefault="00481487" w:rsidP="00192D9F">
      <w:pPr>
        <w:pStyle w:val="3"/>
        <w:numPr>
          <w:ilvl w:val="0"/>
          <w:numId w:val="59"/>
        </w:numPr>
        <w:spacing w:before="156" w:after="78" w:line="360" w:lineRule="auto"/>
        <w:rPr>
          <w:sz w:val="24"/>
          <w:szCs w:val="24"/>
        </w:rPr>
      </w:pPr>
      <w:bookmarkStart w:id="724" w:name="_Toc211415739"/>
      <w:bookmarkStart w:id="725" w:name="_评标机构和评标办法"/>
      <w:bookmarkStart w:id="726" w:name="_Toc15811025"/>
      <w:bookmarkStart w:id="727" w:name="_Toc118208116"/>
      <w:bookmarkStart w:id="728" w:name="_Toc167685226"/>
      <w:bookmarkStart w:id="729" w:name="_Toc167767466"/>
      <w:bookmarkStart w:id="730" w:name="_Toc176663504"/>
      <w:bookmarkStart w:id="731" w:name="_Toc179087252"/>
      <w:bookmarkStart w:id="732" w:name="_Toc179089607"/>
      <w:bookmarkStart w:id="733" w:name="_Toc192127035"/>
      <w:bookmarkStart w:id="734" w:name="_Toc211415740"/>
      <w:bookmarkStart w:id="735" w:name="_Toc215393604"/>
      <w:bookmarkStart w:id="736" w:name="_Toc215394579"/>
      <w:bookmarkStart w:id="737" w:name="_Toc322352725"/>
      <w:bookmarkEnd w:id="724"/>
      <w:bookmarkEnd w:id="725"/>
      <w:r w:rsidRPr="006B0FC7">
        <w:rPr>
          <w:sz w:val="24"/>
          <w:szCs w:val="24"/>
        </w:rPr>
        <w:t>评标</w:t>
      </w:r>
      <w:bookmarkEnd w:id="726"/>
      <w:bookmarkEnd w:id="727"/>
      <w:bookmarkEnd w:id="728"/>
      <w:bookmarkEnd w:id="729"/>
      <w:bookmarkEnd w:id="730"/>
      <w:bookmarkEnd w:id="731"/>
      <w:bookmarkEnd w:id="732"/>
      <w:bookmarkEnd w:id="733"/>
      <w:bookmarkEnd w:id="734"/>
      <w:bookmarkEnd w:id="735"/>
      <w:bookmarkEnd w:id="736"/>
      <w:bookmarkEnd w:id="737"/>
    </w:p>
    <w:p w14:paraId="47480F3F" w14:textId="77777777" w:rsidR="00EB7DED" w:rsidRPr="006B0FC7" w:rsidRDefault="00481487">
      <w:pPr>
        <w:numPr>
          <w:ilvl w:val="1"/>
          <w:numId w:val="90"/>
        </w:numPr>
        <w:tabs>
          <w:tab w:val="left" w:pos="8364"/>
        </w:tabs>
        <w:spacing w:line="360" w:lineRule="auto"/>
        <w:rPr>
          <w:szCs w:val="28"/>
        </w:rPr>
      </w:pPr>
      <w:r w:rsidRPr="006B0FC7">
        <w:rPr>
          <w:szCs w:val="28"/>
        </w:rPr>
        <w:t>评标委员会</w:t>
      </w:r>
    </w:p>
    <w:p w14:paraId="327DB2F0" w14:textId="77777777" w:rsidR="00EB7DED" w:rsidRPr="006B0FC7" w:rsidRDefault="00481487">
      <w:pPr>
        <w:numPr>
          <w:ilvl w:val="1"/>
          <w:numId w:val="91"/>
        </w:numPr>
        <w:tabs>
          <w:tab w:val="left" w:pos="8364"/>
        </w:tabs>
        <w:spacing w:line="360" w:lineRule="auto"/>
        <w:ind w:rightChars="-27" w:right="-57"/>
        <w:rPr>
          <w:bCs/>
        </w:rPr>
      </w:pPr>
      <w:r w:rsidRPr="006B0FC7">
        <w:rPr>
          <w:bCs/>
        </w:rPr>
        <w:t>招标人将按照</w:t>
      </w:r>
      <w:r w:rsidRPr="006B0FC7">
        <w:t>《中华人民共和国</w:t>
      </w:r>
      <w:r w:rsidRPr="006B0FC7">
        <w:rPr>
          <w:bCs/>
        </w:rPr>
        <w:t>政府采购法</w:t>
      </w:r>
      <w:r w:rsidRPr="006B0FC7">
        <w:t>》</w:t>
      </w:r>
      <w:r w:rsidRPr="006B0FC7">
        <w:rPr>
          <w:bCs/>
        </w:rPr>
        <w:t>及有关规定组建评标委员会。</w:t>
      </w:r>
    </w:p>
    <w:p w14:paraId="1B466CDE" w14:textId="77777777" w:rsidR="00EB7DED" w:rsidRPr="006B0FC7" w:rsidRDefault="00481487">
      <w:pPr>
        <w:numPr>
          <w:ilvl w:val="1"/>
          <w:numId w:val="91"/>
        </w:numPr>
        <w:tabs>
          <w:tab w:val="left" w:pos="8364"/>
        </w:tabs>
        <w:spacing w:line="360" w:lineRule="auto"/>
        <w:ind w:rightChars="-27" w:right="-57"/>
        <w:rPr>
          <w:bCs/>
        </w:rPr>
      </w:pPr>
      <w:r w:rsidRPr="006B0FC7">
        <w:rPr>
          <w:bCs/>
        </w:rPr>
        <w:t>评标委员会由招标人代表及有关商务、技术等方面的专家组成。</w:t>
      </w:r>
    </w:p>
    <w:p w14:paraId="77CB45A8" w14:textId="77777777" w:rsidR="00EB7DED" w:rsidRPr="006B0FC7" w:rsidRDefault="00481487">
      <w:pPr>
        <w:numPr>
          <w:ilvl w:val="1"/>
          <w:numId w:val="90"/>
        </w:numPr>
        <w:tabs>
          <w:tab w:val="left" w:pos="8364"/>
        </w:tabs>
        <w:spacing w:line="360" w:lineRule="auto"/>
        <w:rPr>
          <w:szCs w:val="28"/>
        </w:rPr>
      </w:pPr>
      <w:r w:rsidRPr="006B0FC7">
        <w:rPr>
          <w:szCs w:val="28"/>
        </w:rPr>
        <w:t>评标办法：综合评分法。详见第六章《评标办法》。</w:t>
      </w:r>
    </w:p>
    <w:p w14:paraId="4C3C2309" w14:textId="77777777" w:rsidR="00EB7DED" w:rsidRPr="006B0FC7" w:rsidRDefault="00481487">
      <w:pPr>
        <w:numPr>
          <w:ilvl w:val="1"/>
          <w:numId w:val="90"/>
        </w:numPr>
        <w:tabs>
          <w:tab w:val="left" w:pos="8364"/>
        </w:tabs>
        <w:spacing w:line="360" w:lineRule="auto"/>
        <w:rPr>
          <w:szCs w:val="28"/>
        </w:rPr>
      </w:pPr>
      <w:bookmarkStart w:id="738" w:name="_投标文件的澄清及与招标人的联系"/>
      <w:bookmarkStart w:id="739" w:name="_Toc15811026"/>
      <w:bookmarkStart w:id="740" w:name="_Toc118208117"/>
      <w:bookmarkStart w:id="741" w:name="_Toc167685227"/>
      <w:bookmarkStart w:id="742" w:name="_Toc167767467"/>
      <w:bookmarkStart w:id="743" w:name="_Toc176663505"/>
      <w:bookmarkStart w:id="744" w:name="_Toc179087253"/>
      <w:bookmarkStart w:id="745" w:name="_Toc179089608"/>
      <w:bookmarkStart w:id="746" w:name="_Toc192127036"/>
      <w:bookmarkEnd w:id="738"/>
      <w:r w:rsidRPr="006B0FC7">
        <w:rPr>
          <w:szCs w:val="28"/>
        </w:rPr>
        <w:t>投标文件的澄清及与招标人的联系</w:t>
      </w:r>
      <w:bookmarkEnd w:id="739"/>
      <w:bookmarkEnd w:id="740"/>
      <w:bookmarkEnd w:id="741"/>
      <w:bookmarkEnd w:id="742"/>
      <w:bookmarkEnd w:id="743"/>
      <w:bookmarkEnd w:id="744"/>
      <w:bookmarkEnd w:id="745"/>
      <w:bookmarkEnd w:id="746"/>
    </w:p>
    <w:p w14:paraId="3A18E46A" w14:textId="77777777" w:rsidR="00EB7DED" w:rsidRPr="006B0FC7" w:rsidRDefault="00481487">
      <w:pPr>
        <w:numPr>
          <w:ilvl w:val="1"/>
          <w:numId w:val="92"/>
        </w:numPr>
        <w:tabs>
          <w:tab w:val="left" w:pos="8364"/>
        </w:tabs>
        <w:spacing w:line="360" w:lineRule="auto"/>
        <w:ind w:rightChars="-27" w:right="-57"/>
        <w:rPr>
          <w:bCs/>
        </w:rPr>
      </w:pPr>
      <w:r w:rsidRPr="006B0FC7">
        <w:rPr>
          <w:bCs/>
        </w:rPr>
        <w:t>在评标期间，为方便对投标文件的审核、评估和对比，评标委员会有权要求投标人对其投标文件进行澄清，投标人有责任按照通知的时间、地点指派专人进行答疑和澄清。有关澄清的要求和答复应以书面形式提交，但不得寻求、提供或允许对投标价格或实质性内容做任何更改。</w:t>
      </w:r>
    </w:p>
    <w:p w14:paraId="67FF8FAC" w14:textId="77777777" w:rsidR="00EB7DED" w:rsidRPr="006B0FC7" w:rsidRDefault="00481487">
      <w:pPr>
        <w:numPr>
          <w:ilvl w:val="1"/>
          <w:numId w:val="92"/>
        </w:numPr>
        <w:tabs>
          <w:tab w:val="left" w:pos="8364"/>
        </w:tabs>
        <w:spacing w:line="360" w:lineRule="auto"/>
        <w:ind w:rightChars="-27" w:right="-57"/>
        <w:rPr>
          <w:bCs/>
        </w:rPr>
      </w:pPr>
      <w:r w:rsidRPr="006B0FC7">
        <w:rPr>
          <w:bCs/>
        </w:rPr>
        <w:t>从开标后至授予合同期间，未接到招标人的书面要求，任何投标人均不得就其投标文件有关的问题与评标委员会、招标人等进行接触。</w:t>
      </w:r>
    </w:p>
    <w:p w14:paraId="5237992B" w14:textId="77777777" w:rsidR="00EB7DED" w:rsidRPr="006B0FC7" w:rsidRDefault="00481487">
      <w:pPr>
        <w:numPr>
          <w:ilvl w:val="1"/>
          <w:numId w:val="90"/>
        </w:numPr>
        <w:tabs>
          <w:tab w:val="left" w:pos="8364"/>
        </w:tabs>
        <w:spacing w:line="360" w:lineRule="auto"/>
        <w:rPr>
          <w:szCs w:val="28"/>
        </w:rPr>
      </w:pPr>
      <w:bookmarkStart w:id="747" w:name="_投标文件的符合性审查"/>
      <w:bookmarkStart w:id="748" w:name="_投标文件技术部分和商务部分的评审（见评标办法）"/>
      <w:bookmarkStart w:id="749" w:name="_价格性能比"/>
      <w:bookmarkStart w:id="750" w:name="_Toc15811032"/>
      <w:bookmarkStart w:id="751" w:name="_Toc118208123"/>
      <w:bookmarkStart w:id="752" w:name="_Toc167685233"/>
      <w:bookmarkStart w:id="753" w:name="_Toc167767473"/>
      <w:bookmarkStart w:id="754" w:name="_Toc176663511"/>
      <w:bookmarkStart w:id="755" w:name="_Toc179087259"/>
      <w:bookmarkStart w:id="756" w:name="_Toc179089614"/>
      <w:bookmarkStart w:id="757" w:name="_Toc192127042"/>
      <w:bookmarkEnd w:id="747"/>
      <w:bookmarkEnd w:id="748"/>
      <w:bookmarkEnd w:id="749"/>
      <w:r w:rsidRPr="006B0FC7">
        <w:rPr>
          <w:szCs w:val="28"/>
        </w:rPr>
        <w:t>中标人的确定</w:t>
      </w:r>
      <w:bookmarkEnd w:id="750"/>
      <w:bookmarkEnd w:id="751"/>
      <w:bookmarkEnd w:id="752"/>
      <w:bookmarkEnd w:id="753"/>
      <w:bookmarkEnd w:id="754"/>
      <w:bookmarkEnd w:id="755"/>
      <w:bookmarkEnd w:id="756"/>
      <w:r w:rsidRPr="006B0FC7">
        <w:rPr>
          <w:szCs w:val="28"/>
        </w:rPr>
        <w:t>（详见第六章评标办法）</w:t>
      </w:r>
      <w:bookmarkEnd w:id="757"/>
      <w:r w:rsidRPr="006B0FC7">
        <w:rPr>
          <w:rFonts w:hint="eastAsia"/>
          <w:szCs w:val="28"/>
        </w:rPr>
        <w:t>。</w:t>
      </w:r>
    </w:p>
    <w:p w14:paraId="39FBDEBD" w14:textId="77777777" w:rsidR="00EB7DED" w:rsidRPr="006B0FC7" w:rsidRDefault="00481487" w:rsidP="00192D9F">
      <w:pPr>
        <w:pStyle w:val="3"/>
        <w:numPr>
          <w:ilvl w:val="0"/>
          <w:numId w:val="59"/>
        </w:numPr>
        <w:spacing w:before="156" w:after="78" w:line="360" w:lineRule="auto"/>
        <w:rPr>
          <w:sz w:val="24"/>
          <w:szCs w:val="24"/>
        </w:rPr>
      </w:pPr>
      <w:bookmarkStart w:id="758" w:name="_Toc15811033"/>
      <w:bookmarkStart w:id="759" w:name="_Toc118208124"/>
      <w:bookmarkStart w:id="760" w:name="_Toc167685234"/>
      <w:bookmarkStart w:id="761" w:name="_Toc167767474"/>
      <w:bookmarkStart w:id="762" w:name="_Toc176663512"/>
      <w:bookmarkStart w:id="763" w:name="_Toc179087260"/>
      <w:bookmarkStart w:id="764" w:name="_Toc179089615"/>
      <w:bookmarkStart w:id="765" w:name="_Toc192127043"/>
      <w:bookmarkStart w:id="766" w:name="_Toc211415741"/>
      <w:bookmarkStart w:id="767" w:name="_Toc215393605"/>
      <w:bookmarkStart w:id="768" w:name="_Toc215394580"/>
      <w:bookmarkStart w:id="769" w:name="_Toc322352726"/>
      <w:r w:rsidRPr="006B0FC7">
        <w:rPr>
          <w:sz w:val="24"/>
          <w:szCs w:val="24"/>
        </w:rPr>
        <w:t>与招标人、评标委员会的接触</w:t>
      </w:r>
      <w:bookmarkEnd w:id="758"/>
      <w:bookmarkEnd w:id="759"/>
      <w:bookmarkEnd w:id="760"/>
      <w:bookmarkEnd w:id="761"/>
      <w:bookmarkEnd w:id="762"/>
      <w:bookmarkEnd w:id="763"/>
      <w:bookmarkEnd w:id="764"/>
      <w:bookmarkEnd w:id="765"/>
      <w:bookmarkEnd w:id="766"/>
      <w:bookmarkEnd w:id="767"/>
      <w:bookmarkEnd w:id="768"/>
      <w:bookmarkEnd w:id="769"/>
    </w:p>
    <w:p w14:paraId="0E9CC384" w14:textId="77777777" w:rsidR="00EB7DED" w:rsidRPr="006B0FC7" w:rsidRDefault="00481487">
      <w:pPr>
        <w:numPr>
          <w:ilvl w:val="1"/>
          <w:numId w:val="93"/>
        </w:numPr>
        <w:tabs>
          <w:tab w:val="left" w:pos="8364"/>
        </w:tabs>
        <w:spacing w:line="360" w:lineRule="auto"/>
        <w:rPr>
          <w:szCs w:val="28"/>
        </w:rPr>
      </w:pPr>
      <w:r w:rsidRPr="006B0FC7">
        <w:rPr>
          <w:szCs w:val="28"/>
        </w:rPr>
        <w:t>除本须知</w:t>
      </w:r>
      <w:hyperlink w:anchor="_投标文件的澄清及与招标人的联系" w:history="1">
        <w:r w:rsidRPr="006B0FC7">
          <w:rPr>
            <w:szCs w:val="28"/>
          </w:rPr>
          <w:t>第</w:t>
        </w:r>
        <w:r w:rsidRPr="006B0FC7">
          <w:rPr>
            <w:szCs w:val="28"/>
          </w:rPr>
          <w:t>25.3</w:t>
        </w:r>
        <w:r w:rsidRPr="006B0FC7">
          <w:rPr>
            <w:szCs w:val="28"/>
          </w:rPr>
          <w:t>条</w:t>
        </w:r>
      </w:hyperlink>
      <w:r w:rsidRPr="006B0FC7">
        <w:rPr>
          <w:szCs w:val="28"/>
        </w:rPr>
        <w:t>的规定外，从开标之日起至授予合同期间，未经书面要求，投标人不得就与其投标文件有关的事项与评标委员会、招标人联系。</w:t>
      </w:r>
    </w:p>
    <w:p w14:paraId="2F05640A" w14:textId="77777777" w:rsidR="00EB7DED" w:rsidRPr="006B0FC7" w:rsidRDefault="00481487">
      <w:pPr>
        <w:numPr>
          <w:ilvl w:val="1"/>
          <w:numId w:val="93"/>
        </w:numPr>
        <w:tabs>
          <w:tab w:val="left" w:pos="8364"/>
        </w:tabs>
        <w:spacing w:line="360" w:lineRule="auto"/>
        <w:rPr>
          <w:szCs w:val="28"/>
        </w:rPr>
      </w:pPr>
      <w:r w:rsidRPr="006B0FC7">
        <w:rPr>
          <w:szCs w:val="28"/>
        </w:rPr>
        <w:t>投标人试图对评标委员会的评标、比较或授予合同的决定进行影响，都可能导致其投标文件被拒绝。</w:t>
      </w:r>
    </w:p>
    <w:p w14:paraId="7CDB993D" w14:textId="77777777" w:rsidR="00EB7DED" w:rsidRPr="006B0FC7" w:rsidRDefault="00481487">
      <w:pPr>
        <w:numPr>
          <w:ilvl w:val="1"/>
          <w:numId w:val="93"/>
        </w:numPr>
        <w:tabs>
          <w:tab w:val="left" w:pos="8364"/>
        </w:tabs>
        <w:spacing w:line="360" w:lineRule="auto"/>
        <w:rPr>
          <w:szCs w:val="28"/>
        </w:rPr>
      </w:pPr>
      <w:r w:rsidRPr="006B0FC7">
        <w:rPr>
          <w:szCs w:val="28"/>
        </w:rPr>
        <w:t>投标人不得以任何方式干扰招标和评标活动，否则其投标无效并追究其法律责任。</w:t>
      </w:r>
    </w:p>
    <w:p w14:paraId="0F92AF8D" w14:textId="77777777" w:rsidR="00EB7DED" w:rsidRPr="006B0FC7" w:rsidRDefault="00481487">
      <w:pPr>
        <w:numPr>
          <w:ilvl w:val="1"/>
          <w:numId w:val="93"/>
        </w:numPr>
        <w:tabs>
          <w:tab w:val="left" w:pos="8364"/>
        </w:tabs>
        <w:spacing w:line="360" w:lineRule="auto"/>
      </w:pPr>
      <w:r w:rsidRPr="006B0FC7">
        <w:rPr>
          <w:szCs w:val="28"/>
        </w:rPr>
        <w:t>有关投标文件的审查、澄清、评估和比较以及有关授予合同的意向的一切情况都不得透露给任一投标人。</w:t>
      </w:r>
      <w:bookmarkStart w:id="770" w:name="_Toc192127044"/>
      <w:bookmarkStart w:id="771" w:name="_Toc211415742"/>
      <w:bookmarkStart w:id="772" w:name="_Toc463840102"/>
      <w:bookmarkStart w:id="773" w:name="_Toc463840358"/>
      <w:bookmarkStart w:id="774" w:name="_Toc463840883"/>
      <w:bookmarkStart w:id="775" w:name="_Toc463842038"/>
      <w:bookmarkStart w:id="776" w:name="_Toc465683880"/>
      <w:bookmarkStart w:id="777" w:name="_Toc466081587"/>
      <w:bookmarkStart w:id="778" w:name="_Toc468509355"/>
      <w:bookmarkStart w:id="779" w:name="_Toc468512153"/>
      <w:bookmarkStart w:id="780" w:name="_Toc468512340"/>
      <w:bookmarkStart w:id="781" w:name="_Toc468518947"/>
      <w:bookmarkStart w:id="782" w:name="_Toc468781091"/>
      <w:bookmarkStart w:id="783" w:name="_Toc15811034"/>
      <w:bookmarkStart w:id="784" w:name="_Toc118208125"/>
      <w:bookmarkStart w:id="785" w:name="_Toc167767475"/>
      <w:bookmarkStart w:id="786" w:name="_Toc167769893"/>
      <w:bookmarkStart w:id="787" w:name="_Toc167770199"/>
      <w:bookmarkStart w:id="788" w:name="_Toc176663513"/>
      <w:bookmarkStart w:id="789" w:name="_Toc179091805"/>
      <w:bookmarkStart w:id="790" w:name="_Toc180035363"/>
      <w:bookmarkStart w:id="791" w:name="_Toc181037892"/>
      <w:bookmarkStart w:id="792" w:name="_Toc181038048"/>
    </w:p>
    <w:p w14:paraId="09656767" w14:textId="77777777" w:rsidR="00EB7DED" w:rsidRPr="006B0FC7" w:rsidRDefault="00481487">
      <w:pPr>
        <w:pStyle w:val="22"/>
        <w:tabs>
          <w:tab w:val="left" w:pos="576"/>
        </w:tabs>
        <w:spacing w:line="360" w:lineRule="auto"/>
        <w:ind w:left="-118"/>
        <w:jc w:val="center"/>
        <w:rPr>
          <w:rFonts w:ascii="Times New Roman" w:eastAsia="宋体" w:hAnsi="Times New Roman"/>
          <w:sz w:val="24"/>
          <w:szCs w:val="24"/>
        </w:rPr>
      </w:pPr>
      <w:bookmarkStart w:id="793" w:name="_Toc215393606"/>
      <w:bookmarkStart w:id="794" w:name="_Toc215394581"/>
      <w:bookmarkStart w:id="795" w:name="_Toc322352727"/>
      <w:r w:rsidRPr="006B0FC7">
        <w:rPr>
          <w:rFonts w:ascii="Times New Roman" w:eastAsia="宋体" w:hAnsi="Times New Roman"/>
          <w:sz w:val="24"/>
          <w:szCs w:val="24"/>
        </w:rPr>
        <w:lastRenderedPageBreak/>
        <w:t xml:space="preserve">F   </w:t>
      </w:r>
      <w:r w:rsidRPr="006B0FC7">
        <w:rPr>
          <w:rFonts w:ascii="Times New Roman" w:eastAsia="宋体" w:hAnsi="Times New Roman"/>
          <w:sz w:val="24"/>
          <w:szCs w:val="24"/>
        </w:rPr>
        <w:t>授</w:t>
      </w:r>
      <w:bookmarkStart w:id="796" w:name="_Hlt13286220"/>
      <w:bookmarkEnd w:id="796"/>
      <w:r w:rsidRPr="006B0FC7">
        <w:rPr>
          <w:rFonts w:ascii="Times New Roman" w:eastAsia="宋体" w:hAnsi="Times New Roman"/>
          <w:sz w:val="24"/>
          <w:szCs w:val="24"/>
        </w:rPr>
        <w:t>予合同</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p>
    <w:p w14:paraId="123C9038" w14:textId="77777777" w:rsidR="00EB7DED" w:rsidRPr="006B0FC7" w:rsidRDefault="00481487" w:rsidP="00192D9F">
      <w:pPr>
        <w:pStyle w:val="3"/>
        <w:numPr>
          <w:ilvl w:val="0"/>
          <w:numId w:val="59"/>
        </w:numPr>
        <w:spacing w:before="156" w:after="78" w:line="360" w:lineRule="auto"/>
        <w:rPr>
          <w:sz w:val="24"/>
          <w:szCs w:val="24"/>
        </w:rPr>
      </w:pPr>
      <w:bookmarkStart w:id="797" w:name="_Toc15811036"/>
      <w:bookmarkStart w:id="798" w:name="_Toc118208127"/>
      <w:bookmarkStart w:id="799" w:name="_Toc167685236"/>
      <w:bookmarkStart w:id="800" w:name="_Toc167767477"/>
      <w:bookmarkStart w:id="801" w:name="_Toc176663515"/>
      <w:bookmarkStart w:id="802" w:name="_Toc179087262"/>
      <w:bookmarkStart w:id="803" w:name="_Toc179089617"/>
      <w:bookmarkStart w:id="804" w:name="_Toc192127046"/>
      <w:bookmarkStart w:id="805" w:name="_Toc211415744"/>
      <w:bookmarkStart w:id="806" w:name="_Toc215393607"/>
      <w:bookmarkStart w:id="807" w:name="_Toc215394582"/>
      <w:bookmarkStart w:id="808" w:name="_Toc322352728"/>
      <w:r w:rsidRPr="006B0FC7">
        <w:rPr>
          <w:sz w:val="24"/>
          <w:szCs w:val="24"/>
        </w:rPr>
        <w:t>合同授予标准</w:t>
      </w:r>
      <w:bookmarkEnd w:id="797"/>
      <w:bookmarkEnd w:id="798"/>
      <w:bookmarkEnd w:id="799"/>
      <w:bookmarkEnd w:id="800"/>
      <w:bookmarkEnd w:id="801"/>
      <w:bookmarkEnd w:id="802"/>
      <w:bookmarkEnd w:id="803"/>
      <w:bookmarkEnd w:id="804"/>
      <w:bookmarkEnd w:id="805"/>
      <w:bookmarkEnd w:id="806"/>
      <w:bookmarkEnd w:id="807"/>
      <w:bookmarkEnd w:id="808"/>
    </w:p>
    <w:p w14:paraId="387577DB" w14:textId="77777777" w:rsidR="00EB7DED" w:rsidRPr="006B0FC7" w:rsidRDefault="00481487">
      <w:pPr>
        <w:numPr>
          <w:ilvl w:val="1"/>
          <w:numId w:val="94"/>
        </w:numPr>
        <w:tabs>
          <w:tab w:val="left" w:pos="8364"/>
        </w:tabs>
        <w:spacing w:line="360" w:lineRule="auto"/>
        <w:rPr>
          <w:szCs w:val="28"/>
        </w:rPr>
      </w:pPr>
      <w:r w:rsidRPr="006B0FC7">
        <w:rPr>
          <w:szCs w:val="28"/>
        </w:rPr>
        <w:t>除第</w:t>
      </w:r>
      <w:r w:rsidRPr="006B0FC7">
        <w:rPr>
          <w:szCs w:val="28"/>
        </w:rPr>
        <w:t>28</w:t>
      </w:r>
      <w:r w:rsidRPr="006B0FC7">
        <w:rPr>
          <w:szCs w:val="28"/>
        </w:rPr>
        <w:t>条的规定之外，招标人将把合同授予评标委员会推选出的推荐中标人，</w:t>
      </w:r>
      <w:r w:rsidR="00EB7DED" w:rsidRPr="006B0FC7">
        <w:rPr>
          <w:rFonts w:hint="eastAsia"/>
          <w:szCs w:val="28"/>
        </w:rPr>
        <w:t>经进一步审查</w:t>
      </w:r>
      <w:r w:rsidRPr="006B0FC7">
        <w:rPr>
          <w:szCs w:val="28"/>
        </w:rPr>
        <w:t>该投标人</w:t>
      </w:r>
      <w:r w:rsidR="00EB7DED" w:rsidRPr="006B0FC7">
        <w:rPr>
          <w:rFonts w:hint="eastAsia"/>
          <w:szCs w:val="28"/>
        </w:rPr>
        <w:t>应能</w:t>
      </w:r>
      <w:r w:rsidRPr="006B0FC7">
        <w:rPr>
          <w:szCs w:val="28"/>
        </w:rPr>
        <w:t>履行其合同义务。</w:t>
      </w:r>
    </w:p>
    <w:p w14:paraId="0D83D94A" w14:textId="77777777" w:rsidR="00EB7DED" w:rsidRPr="006B0FC7" w:rsidRDefault="00481487">
      <w:pPr>
        <w:numPr>
          <w:ilvl w:val="1"/>
          <w:numId w:val="94"/>
        </w:numPr>
        <w:tabs>
          <w:tab w:val="left" w:pos="8364"/>
        </w:tabs>
        <w:spacing w:line="360" w:lineRule="auto"/>
        <w:rPr>
          <w:szCs w:val="28"/>
        </w:rPr>
      </w:pPr>
      <w:r w:rsidRPr="006B0FC7">
        <w:rPr>
          <w:szCs w:val="28"/>
        </w:rPr>
        <w:t>如果已中标的投标人不能按投标文件中承诺的条件履行签约行为，招标人有权按有关法律法规规定，在评标委员会推荐的、合格的投标人名单中按照排名先后顺序选择新的合同授予人。</w:t>
      </w:r>
    </w:p>
    <w:p w14:paraId="16339F5D" w14:textId="77777777" w:rsidR="00EB7DED" w:rsidRPr="006B0FC7" w:rsidRDefault="00481487" w:rsidP="00192D9F">
      <w:pPr>
        <w:pStyle w:val="3"/>
        <w:numPr>
          <w:ilvl w:val="0"/>
          <w:numId w:val="59"/>
        </w:numPr>
        <w:spacing w:before="156" w:after="78" w:line="360" w:lineRule="auto"/>
        <w:rPr>
          <w:sz w:val="24"/>
          <w:szCs w:val="24"/>
        </w:rPr>
      </w:pPr>
      <w:bookmarkStart w:id="809" w:name="_Toc463840105"/>
      <w:bookmarkStart w:id="810" w:name="_Toc463840361"/>
      <w:bookmarkStart w:id="811" w:name="_Toc463840886"/>
      <w:bookmarkStart w:id="812" w:name="_Toc463842041"/>
      <w:bookmarkStart w:id="813" w:name="_Toc465683883"/>
      <w:bookmarkStart w:id="814" w:name="_Toc466081590"/>
      <w:bookmarkStart w:id="815" w:name="_Toc468509358"/>
      <w:bookmarkStart w:id="816" w:name="_Toc468512156"/>
      <w:bookmarkStart w:id="817" w:name="_Toc468512343"/>
      <w:bookmarkStart w:id="818" w:name="_Toc468518950"/>
      <w:bookmarkStart w:id="819" w:name="_Toc468781094"/>
      <w:bookmarkStart w:id="820" w:name="_Toc15811038"/>
      <w:bookmarkStart w:id="821" w:name="_Toc118208129"/>
      <w:bookmarkStart w:id="822" w:name="_Toc167685238"/>
      <w:bookmarkStart w:id="823" w:name="_Toc167767479"/>
      <w:bookmarkStart w:id="824" w:name="_Toc176663518"/>
      <w:bookmarkStart w:id="825" w:name="_Toc179087264"/>
      <w:bookmarkStart w:id="826" w:name="_Toc179089619"/>
      <w:bookmarkStart w:id="827" w:name="_Toc192127048"/>
      <w:bookmarkStart w:id="828" w:name="_Toc211415746"/>
      <w:bookmarkStart w:id="829" w:name="_Toc215393609"/>
      <w:bookmarkStart w:id="830" w:name="_Toc215394584"/>
      <w:bookmarkStart w:id="831" w:name="_Toc322352729"/>
      <w:r w:rsidRPr="006B0FC7">
        <w:rPr>
          <w:sz w:val="24"/>
          <w:szCs w:val="24"/>
        </w:rPr>
        <w:t>接受和拒绝任何或所有投标的权力</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14:paraId="55755E18" w14:textId="77777777" w:rsidR="00EB7DED" w:rsidRPr="006B0FC7" w:rsidRDefault="00481487">
      <w:pPr>
        <w:numPr>
          <w:ilvl w:val="1"/>
          <w:numId w:val="95"/>
        </w:numPr>
        <w:tabs>
          <w:tab w:val="left" w:pos="8364"/>
        </w:tabs>
        <w:spacing w:line="360" w:lineRule="auto"/>
        <w:rPr>
          <w:szCs w:val="28"/>
        </w:rPr>
      </w:pPr>
      <w:r w:rsidRPr="006B0FC7">
        <w:rPr>
          <w:szCs w:val="28"/>
        </w:rPr>
        <w:t>招标人保留在授标之前根据评标委员会的评审意见拒绝所有或任何投标，以及宣布所有或任何投标文件无效的权力，对受影响的投标人不承担任何责任，也无义务向受影响的投标人解释采取这一行动的理由。</w:t>
      </w:r>
    </w:p>
    <w:p w14:paraId="12A7981C" w14:textId="77777777" w:rsidR="00EB7DED" w:rsidRPr="006B0FC7" w:rsidRDefault="00481487" w:rsidP="00192D9F">
      <w:pPr>
        <w:pStyle w:val="3"/>
        <w:numPr>
          <w:ilvl w:val="0"/>
          <w:numId w:val="59"/>
        </w:numPr>
        <w:spacing w:before="156" w:after="78" w:line="360" w:lineRule="auto"/>
        <w:rPr>
          <w:sz w:val="24"/>
          <w:szCs w:val="24"/>
        </w:rPr>
      </w:pPr>
      <w:bookmarkStart w:id="832" w:name="_Toc463840106"/>
      <w:bookmarkStart w:id="833" w:name="_Toc463840362"/>
      <w:bookmarkStart w:id="834" w:name="_Toc463840887"/>
      <w:bookmarkStart w:id="835" w:name="_Toc463842042"/>
      <w:bookmarkStart w:id="836" w:name="_Toc465683884"/>
      <w:bookmarkStart w:id="837" w:name="_Toc466081591"/>
      <w:bookmarkStart w:id="838" w:name="_Toc468509359"/>
      <w:bookmarkStart w:id="839" w:name="_Toc468512157"/>
      <w:bookmarkStart w:id="840" w:name="_Toc468512344"/>
      <w:bookmarkStart w:id="841" w:name="_Toc468518951"/>
      <w:bookmarkStart w:id="842" w:name="_Toc468781095"/>
      <w:bookmarkStart w:id="843" w:name="_Toc15811039"/>
      <w:bookmarkStart w:id="844" w:name="_Toc118208130"/>
      <w:bookmarkStart w:id="845" w:name="_Toc167685239"/>
      <w:bookmarkStart w:id="846" w:name="_Toc167767480"/>
      <w:bookmarkStart w:id="847" w:name="_Toc176663519"/>
      <w:bookmarkStart w:id="848" w:name="_Toc179087265"/>
      <w:bookmarkStart w:id="849" w:name="_Toc179089620"/>
      <w:bookmarkStart w:id="850" w:name="_Toc192127049"/>
      <w:bookmarkStart w:id="851" w:name="_Toc211415747"/>
      <w:bookmarkStart w:id="852" w:name="_Toc215393610"/>
      <w:bookmarkStart w:id="853" w:name="_Toc215394585"/>
      <w:bookmarkStart w:id="854" w:name="_Toc322352730"/>
      <w:r w:rsidRPr="006B0FC7">
        <w:rPr>
          <w:sz w:val="24"/>
          <w:szCs w:val="24"/>
        </w:rPr>
        <w:t>中标通知</w:t>
      </w:r>
      <w:bookmarkEnd w:id="832"/>
      <w:bookmarkEnd w:id="833"/>
      <w:bookmarkEnd w:id="834"/>
      <w:bookmarkEnd w:id="835"/>
      <w:bookmarkEnd w:id="836"/>
      <w:bookmarkEnd w:id="837"/>
      <w:bookmarkEnd w:id="838"/>
      <w:bookmarkEnd w:id="839"/>
      <w:bookmarkEnd w:id="840"/>
      <w:bookmarkEnd w:id="841"/>
      <w:bookmarkEnd w:id="842"/>
      <w:r w:rsidRPr="006B0FC7">
        <w:rPr>
          <w:sz w:val="24"/>
          <w:szCs w:val="24"/>
        </w:rPr>
        <w:t>书</w:t>
      </w:r>
      <w:bookmarkEnd w:id="843"/>
      <w:bookmarkEnd w:id="844"/>
      <w:bookmarkEnd w:id="845"/>
      <w:bookmarkEnd w:id="846"/>
      <w:bookmarkEnd w:id="847"/>
      <w:bookmarkEnd w:id="848"/>
      <w:bookmarkEnd w:id="849"/>
      <w:bookmarkEnd w:id="850"/>
      <w:bookmarkEnd w:id="851"/>
      <w:bookmarkEnd w:id="852"/>
      <w:bookmarkEnd w:id="853"/>
      <w:bookmarkEnd w:id="854"/>
    </w:p>
    <w:p w14:paraId="42833866" w14:textId="77777777" w:rsidR="00EB7DED" w:rsidRPr="006B0FC7" w:rsidRDefault="00481487">
      <w:pPr>
        <w:numPr>
          <w:ilvl w:val="1"/>
          <w:numId w:val="96"/>
        </w:numPr>
        <w:tabs>
          <w:tab w:val="left" w:pos="8364"/>
        </w:tabs>
        <w:spacing w:line="360" w:lineRule="auto"/>
        <w:rPr>
          <w:szCs w:val="28"/>
        </w:rPr>
      </w:pPr>
      <w:r w:rsidRPr="006B0FC7">
        <w:rPr>
          <w:szCs w:val="28"/>
        </w:rPr>
        <w:t>中标人确定后，招标人向中标人发出中标通知书。</w:t>
      </w:r>
    </w:p>
    <w:p w14:paraId="3F176CCF" w14:textId="77777777" w:rsidR="00EB7DED" w:rsidRPr="006B0FC7" w:rsidRDefault="00481487">
      <w:pPr>
        <w:numPr>
          <w:ilvl w:val="1"/>
          <w:numId w:val="96"/>
        </w:numPr>
        <w:tabs>
          <w:tab w:val="left" w:pos="8364"/>
        </w:tabs>
        <w:spacing w:line="360" w:lineRule="auto"/>
        <w:rPr>
          <w:szCs w:val="28"/>
        </w:rPr>
      </w:pPr>
      <w:r w:rsidRPr="006B0FC7">
        <w:rPr>
          <w:szCs w:val="28"/>
        </w:rPr>
        <w:t>中标通知书将作为签订合同的依据，并是合同的一个组成部分。</w:t>
      </w:r>
    </w:p>
    <w:p w14:paraId="00B60D2E" w14:textId="77777777" w:rsidR="00EB7DED" w:rsidRPr="006B0FC7" w:rsidRDefault="00481487">
      <w:pPr>
        <w:numPr>
          <w:ilvl w:val="1"/>
          <w:numId w:val="96"/>
        </w:numPr>
        <w:tabs>
          <w:tab w:val="left" w:pos="8364"/>
        </w:tabs>
        <w:spacing w:line="360" w:lineRule="auto"/>
        <w:rPr>
          <w:szCs w:val="28"/>
        </w:rPr>
      </w:pPr>
      <w:r w:rsidRPr="006B0FC7">
        <w:rPr>
          <w:szCs w:val="28"/>
        </w:rPr>
        <w:t>对未中标者，招标人不对未中标原因做出解释，同时亦不退还投标文件。</w:t>
      </w:r>
    </w:p>
    <w:p w14:paraId="6324583A" w14:textId="77777777" w:rsidR="00EB7DED" w:rsidRPr="006B0FC7" w:rsidRDefault="00481487" w:rsidP="00192D9F">
      <w:pPr>
        <w:pStyle w:val="3"/>
        <w:numPr>
          <w:ilvl w:val="0"/>
          <w:numId w:val="59"/>
        </w:numPr>
        <w:spacing w:before="156" w:after="78" w:line="360" w:lineRule="auto"/>
        <w:rPr>
          <w:sz w:val="24"/>
          <w:szCs w:val="24"/>
        </w:rPr>
      </w:pPr>
      <w:bookmarkStart w:id="855" w:name="_签订合同"/>
      <w:bookmarkStart w:id="856" w:name="_Toc463840108"/>
      <w:bookmarkStart w:id="857" w:name="_Toc463840364"/>
      <w:bookmarkStart w:id="858" w:name="_Toc463840889"/>
      <w:bookmarkStart w:id="859" w:name="_Toc463842044"/>
      <w:bookmarkStart w:id="860" w:name="_Toc465683886"/>
      <w:bookmarkStart w:id="861" w:name="_Toc466081593"/>
      <w:bookmarkStart w:id="862" w:name="_Toc468509361"/>
      <w:bookmarkStart w:id="863" w:name="_Toc468512159"/>
      <w:bookmarkStart w:id="864" w:name="_Toc468512346"/>
      <w:bookmarkStart w:id="865" w:name="_Toc468518953"/>
      <w:bookmarkStart w:id="866" w:name="_Toc468781097"/>
      <w:bookmarkStart w:id="867" w:name="_Toc15811040"/>
      <w:bookmarkStart w:id="868" w:name="_Toc118208131"/>
      <w:bookmarkStart w:id="869" w:name="_Toc167685240"/>
      <w:bookmarkStart w:id="870" w:name="_Toc167767481"/>
      <w:bookmarkStart w:id="871" w:name="_Toc176663520"/>
      <w:bookmarkStart w:id="872" w:name="_Toc179087266"/>
      <w:bookmarkStart w:id="873" w:name="_Toc179089621"/>
      <w:bookmarkStart w:id="874" w:name="_Toc192127050"/>
      <w:bookmarkStart w:id="875" w:name="_Toc211415748"/>
      <w:bookmarkStart w:id="876" w:name="_Toc215393611"/>
      <w:bookmarkStart w:id="877" w:name="_Toc215394586"/>
      <w:bookmarkStart w:id="878" w:name="_Toc322352731"/>
      <w:bookmarkEnd w:id="855"/>
      <w:r w:rsidRPr="006B0FC7">
        <w:rPr>
          <w:sz w:val="24"/>
          <w:szCs w:val="24"/>
        </w:rPr>
        <w:t>签订合同</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0459A3F5" w14:textId="77777777" w:rsidR="00EB7DED" w:rsidRPr="006B0FC7" w:rsidRDefault="00481487">
      <w:pPr>
        <w:numPr>
          <w:ilvl w:val="1"/>
          <w:numId w:val="97"/>
        </w:numPr>
        <w:tabs>
          <w:tab w:val="left" w:pos="8364"/>
        </w:tabs>
        <w:spacing w:line="360" w:lineRule="auto"/>
        <w:rPr>
          <w:szCs w:val="28"/>
        </w:rPr>
      </w:pPr>
      <w:r w:rsidRPr="006B0FC7">
        <w:rPr>
          <w:szCs w:val="28"/>
        </w:rPr>
        <w:t>中标人在收到中标通知书后，应根据中标通知书要求的时间与招标人签订合同。</w:t>
      </w:r>
    </w:p>
    <w:p w14:paraId="7DF3A8BF" w14:textId="77777777" w:rsidR="00EB7DED" w:rsidRPr="006B0FC7" w:rsidRDefault="00481487">
      <w:pPr>
        <w:numPr>
          <w:ilvl w:val="1"/>
          <w:numId w:val="97"/>
        </w:numPr>
        <w:tabs>
          <w:tab w:val="left" w:pos="8364"/>
        </w:tabs>
        <w:spacing w:line="360" w:lineRule="auto"/>
        <w:rPr>
          <w:szCs w:val="28"/>
        </w:rPr>
      </w:pPr>
      <w:r w:rsidRPr="006B0FC7">
        <w:rPr>
          <w:szCs w:val="28"/>
        </w:rPr>
        <w:t>招标文件、中标通知书、中标人的投标文件及双方确认的澄清文件等，均为有法律约束力的经济合同的组成部分。</w:t>
      </w:r>
    </w:p>
    <w:p w14:paraId="079D90D1" w14:textId="77777777" w:rsidR="00EB7DED" w:rsidRPr="006B0FC7" w:rsidRDefault="00481487">
      <w:pPr>
        <w:numPr>
          <w:ilvl w:val="1"/>
          <w:numId w:val="97"/>
        </w:numPr>
        <w:tabs>
          <w:tab w:val="left" w:pos="8364"/>
        </w:tabs>
        <w:spacing w:line="360" w:lineRule="auto"/>
        <w:rPr>
          <w:szCs w:val="28"/>
        </w:rPr>
      </w:pPr>
      <w:r w:rsidRPr="006B0FC7">
        <w:rPr>
          <w:szCs w:val="28"/>
        </w:rPr>
        <w:t>如果中标人没有按照上述第</w:t>
      </w:r>
      <w:r w:rsidRPr="006B0FC7">
        <w:rPr>
          <w:szCs w:val="28"/>
        </w:rPr>
        <w:t>30.1</w:t>
      </w:r>
      <w:r w:rsidRPr="006B0FC7">
        <w:rPr>
          <w:szCs w:val="28"/>
        </w:rPr>
        <w:t>条规定执行，招标人将有充分理由取消该中标决定，并没收其投标保证金。在此情况下，招标人可将合同授予综合得分排名第二的投标人，以此类推，如果前三名均放弃中标资格或被招标人取消中标资格，招标人将重新组织招标。</w:t>
      </w:r>
    </w:p>
    <w:p w14:paraId="42C944EB" w14:textId="77777777" w:rsidR="00EB7DED" w:rsidRPr="006B0FC7" w:rsidRDefault="00481487" w:rsidP="00192D9F">
      <w:pPr>
        <w:pStyle w:val="3"/>
        <w:numPr>
          <w:ilvl w:val="0"/>
          <w:numId w:val="59"/>
        </w:numPr>
        <w:spacing w:before="156" w:after="78" w:line="360" w:lineRule="auto"/>
        <w:rPr>
          <w:sz w:val="24"/>
          <w:szCs w:val="24"/>
        </w:rPr>
      </w:pPr>
      <w:bookmarkStart w:id="879" w:name="_履约保证金"/>
      <w:bookmarkStart w:id="880" w:name="_Toc15811041"/>
      <w:bookmarkStart w:id="881" w:name="_Toc118208132"/>
      <w:bookmarkStart w:id="882" w:name="_Toc167685241"/>
      <w:bookmarkStart w:id="883" w:name="_Toc167767482"/>
      <w:bookmarkStart w:id="884" w:name="_Toc176663521"/>
      <w:bookmarkStart w:id="885" w:name="_Toc179087267"/>
      <w:bookmarkStart w:id="886" w:name="_Toc179089622"/>
      <w:bookmarkStart w:id="887" w:name="_Toc192127051"/>
      <w:bookmarkStart w:id="888" w:name="_Toc211415749"/>
      <w:bookmarkStart w:id="889" w:name="_Toc215393612"/>
      <w:bookmarkStart w:id="890" w:name="_Toc215394587"/>
      <w:bookmarkStart w:id="891" w:name="_Toc322352732"/>
      <w:bookmarkEnd w:id="879"/>
      <w:r w:rsidRPr="006B0FC7">
        <w:rPr>
          <w:sz w:val="24"/>
          <w:szCs w:val="24"/>
        </w:rPr>
        <w:t>履约保证金</w:t>
      </w:r>
      <w:bookmarkEnd w:id="880"/>
      <w:bookmarkEnd w:id="881"/>
      <w:bookmarkEnd w:id="882"/>
      <w:bookmarkEnd w:id="883"/>
      <w:bookmarkEnd w:id="884"/>
      <w:bookmarkEnd w:id="885"/>
      <w:bookmarkEnd w:id="886"/>
      <w:bookmarkEnd w:id="887"/>
      <w:bookmarkEnd w:id="888"/>
      <w:bookmarkEnd w:id="889"/>
      <w:bookmarkEnd w:id="890"/>
      <w:bookmarkEnd w:id="891"/>
    </w:p>
    <w:p w14:paraId="3E65BE8B" w14:textId="77777777" w:rsidR="00EB7DED" w:rsidRPr="006B0FC7" w:rsidRDefault="00481487">
      <w:pPr>
        <w:numPr>
          <w:ilvl w:val="1"/>
          <w:numId w:val="98"/>
        </w:numPr>
        <w:tabs>
          <w:tab w:val="left" w:pos="8364"/>
        </w:tabs>
        <w:spacing w:line="360" w:lineRule="auto"/>
        <w:rPr>
          <w:szCs w:val="28"/>
        </w:rPr>
      </w:pPr>
      <w:bookmarkStart w:id="892" w:name="_Toc385992368"/>
      <w:bookmarkStart w:id="893" w:name="_Toc389620207"/>
      <w:r w:rsidRPr="006B0FC7">
        <w:rPr>
          <w:szCs w:val="28"/>
        </w:rPr>
        <w:t>中标人在合同签订后十（</w:t>
      </w:r>
      <w:r w:rsidRPr="006B0FC7">
        <w:rPr>
          <w:szCs w:val="28"/>
        </w:rPr>
        <w:t>10</w:t>
      </w:r>
      <w:r w:rsidRPr="006B0FC7">
        <w:rPr>
          <w:szCs w:val="28"/>
        </w:rPr>
        <w:t>）天内，应按照合同条款的规定，采用</w:t>
      </w:r>
      <w:r w:rsidRPr="006B0FC7">
        <w:rPr>
          <w:rFonts w:hint="eastAsia"/>
          <w:szCs w:val="28"/>
        </w:rPr>
        <w:t>投标人须知及前附表</w:t>
      </w:r>
      <w:r w:rsidRPr="006B0FC7">
        <w:rPr>
          <w:szCs w:val="28"/>
        </w:rPr>
        <w:t>中</w:t>
      </w:r>
      <w:r w:rsidRPr="006B0FC7">
        <w:rPr>
          <w:rFonts w:hint="eastAsia"/>
          <w:szCs w:val="28"/>
        </w:rPr>
        <w:t>要求的</w:t>
      </w:r>
      <w:r w:rsidRPr="006B0FC7">
        <w:rPr>
          <w:szCs w:val="28"/>
        </w:rPr>
        <w:t>形式向招标人提交合同总价</w:t>
      </w:r>
      <w:r w:rsidRPr="006B0FC7">
        <w:rPr>
          <w:rFonts w:hint="eastAsia"/>
          <w:szCs w:val="28"/>
        </w:rPr>
        <w:t>10</w:t>
      </w:r>
      <w:r w:rsidRPr="006B0FC7">
        <w:rPr>
          <w:szCs w:val="28"/>
        </w:rPr>
        <w:t>%</w:t>
      </w:r>
      <w:r w:rsidRPr="006B0FC7">
        <w:rPr>
          <w:szCs w:val="28"/>
        </w:rPr>
        <w:t>的履约保证金。</w:t>
      </w:r>
    </w:p>
    <w:p w14:paraId="604BA5CC" w14:textId="77777777" w:rsidR="00EB7DED" w:rsidRPr="006B0FC7" w:rsidRDefault="00481487">
      <w:pPr>
        <w:numPr>
          <w:ilvl w:val="1"/>
          <w:numId w:val="98"/>
        </w:numPr>
        <w:tabs>
          <w:tab w:val="left" w:pos="8364"/>
        </w:tabs>
        <w:spacing w:line="360" w:lineRule="auto"/>
        <w:rPr>
          <w:szCs w:val="28"/>
        </w:rPr>
      </w:pPr>
      <w:r w:rsidRPr="006B0FC7">
        <w:rPr>
          <w:szCs w:val="28"/>
        </w:rPr>
        <w:t>如果中标人没有按照上述第</w:t>
      </w:r>
      <w:r w:rsidRPr="006B0FC7">
        <w:rPr>
          <w:szCs w:val="28"/>
        </w:rPr>
        <w:t>30</w:t>
      </w:r>
      <w:r w:rsidRPr="006B0FC7">
        <w:rPr>
          <w:szCs w:val="28"/>
        </w:rPr>
        <w:t>或</w:t>
      </w:r>
      <w:r w:rsidRPr="006B0FC7">
        <w:rPr>
          <w:szCs w:val="28"/>
        </w:rPr>
        <w:t>31.1</w:t>
      </w:r>
      <w:r w:rsidRPr="006B0FC7">
        <w:rPr>
          <w:szCs w:val="28"/>
        </w:rPr>
        <w:t>条以及本招标文件中有关章节中规定执行，招标人将有充分理由取消该中标决定，并没收其投标保证金。在此情况下，招标人可将合同授予综合得分排名第二的投标人，以此类推，如果前三名均放弃中标资格或被招标人取消中标资格，招标人将重新组织招标。</w:t>
      </w:r>
    </w:p>
    <w:p w14:paraId="51247201" w14:textId="77777777" w:rsidR="00EB7DED" w:rsidRPr="006B0FC7" w:rsidRDefault="00481487">
      <w:pPr>
        <w:numPr>
          <w:ilvl w:val="1"/>
          <w:numId w:val="98"/>
        </w:numPr>
        <w:tabs>
          <w:tab w:val="left" w:pos="8364"/>
        </w:tabs>
        <w:spacing w:line="360" w:lineRule="auto"/>
        <w:rPr>
          <w:szCs w:val="28"/>
        </w:rPr>
      </w:pPr>
      <w:r w:rsidRPr="006B0FC7">
        <w:rPr>
          <w:szCs w:val="28"/>
        </w:rPr>
        <w:lastRenderedPageBreak/>
        <w:t>若中标人未能忠实地履行所有合同文件的规定和双方此后一致同意的修改、补充和变动，包括更换和</w:t>
      </w:r>
      <w:r w:rsidRPr="006B0FC7">
        <w:rPr>
          <w:szCs w:val="28"/>
        </w:rPr>
        <w:t>/</w:t>
      </w:r>
      <w:r w:rsidRPr="006B0FC7">
        <w:rPr>
          <w:szCs w:val="28"/>
        </w:rPr>
        <w:t>或修补贵方认为有缺陷的货物，招标人有权从中标人递交的履约保证金中没收累计总额不超过上述金额的款项。</w:t>
      </w:r>
    </w:p>
    <w:p w14:paraId="7E36639B" w14:textId="77777777" w:rsidR="00EB7DED" w:rsidRPr="006B0FC7" w:rsidRDefault="00481487">
      <w:pPr>
        <w:numPr>
          <w:ilvl w:val="1"/>
          <w:numId w:val="98"/>
        </w:numPr>
        <w:tabs>
          <w:tab w:val="left" w:pos="8364"/>
        </w:tabs>
        <w:spacing w:line="360" w:lineRule="auto"/>
        <w:rPr>
          <w:szCs w:val="28"/>
        </w:rPr>
      </w:pPr>
      <w:r w:rsidRPr="006B0FC7">
        <w:rPr>
          <w:szCs w:val="28"/>
        </w:rPr>
        <w:t>履约保函项下的任何支付应为免税和净值。任何税收、关税、收费、费用、扣减或预提税款，都不能从履约保函项下的支付中扣除。</w:t>
      </w:r>
    </w:p>
    <w:p w14:paraId="079829F2" w14:textId="77777777" w:rsidR="00EB7DED" w:rsidRPr="006B0FC7" w:rsidRDefault="00481487">
      <w:pPr>
        <w:numPr>
          <w:ilvl w:val="1"/>
          <w:numId w:val="98"/>
        </w:numPr>
        <w:tabs>
          <w:tab w:val="left" w:pos="8364"/>
        </w:tabs>
        <w:spacing w:line="360" w:lineRule="auto"/>
        <w:rPr>
          <w:szCs w:val="28"/>
        </w:rPr>
      </w:pPr>
      <w:r w:rsidRPr="006B0FC7">
        <w:rPr>
          <w:szCs w:val="28"/>
        </w:rPr>
        <w:t>履约保证金</w:t>
      </w:r>
      <w:r w:rsidRPr="006B0FC7">
        <w:rPr>
          <w:rFonts w:hint="eastAsia"/>
          <w:szCs w:val="21"/>
        </w:rPr>
        <w:t>将在合同规定</w:t>
      </w:r>
      <w:r w:rsidRPr="006B0FC7">
        <w:rPr>
          <w:szCs w:val="21"/>
        </w:rPr>
        <w:t>的质量保证期期满前应完全有效</w:t>
      </w:r>
      <w:r w:rsidRPr="006B0FC7">
        <w:rPr>
          <w:rFonts w:hint="eastAsia"/>
          <w:szCs w:val="21"/>
        </w:rPr>
        <w:t>；与投标人终止服务</w:t>
      </w:r>
      <w:r w:rsidRPr="006B0FC7">
        <w:rPr>
          <w:szCs w:val="21"/>
        </w:rPr>
        <w:t>后，</w:t>
      </w:r>
      <w:r w:rsidRPr="006B0FC7">
        <w:rPr>
          <w:rFonts w:hint="eastAsia"/>
          <w:szCs w:val="21"/>
        </w:rPr>
        <w:t>对于货物，履约保证金中部分转为质量保证金，所投设备质保期满后退还，</w:t>
      </w:r>
      <w:r w:rsidRPr="006B0FC7">
        <w:rPr>
          <w:szCs w:val="28"/>
        </w:rPr>
        <w:t>履约保证金</w:t>
      </w:r>
      <w:r w:rsidRPr="006B0FC7">
        <w:rPr>
          <w:rFonts w:hint="eastAsia"/>
          <w:szCs w:val="28"/>
        </w:rPr>
        <w:t>和</w:t>
      </w:r>
      <w:r w:rsidRPr="006B0FC7">
        <w:rPr>
          <w:szCs w:val="28"/>
        </w:rPr>
        <w:t>质量保证金将无息退还给乙方。</w:t>
      </w:r>
    </w:p>
    <w:p w14:paraId="738DED78" w14:textId="77777777" w:rsidR="00EB7DED" w:rsidRPr="006B0FC7" w:rsidRDefault="00481487" w:rsidP="00192D9F">
      <w:pPr>
        <w:pStyle w:val="3"/>
        <w:numPr>
          <w:ilvl w:val="0"/>
          <w:numId w:val="59"/>
        </w:numPr>
        <w:spacing w:before="156" w:after="78" w:line="360" w:lineRule="auto"/>
        <w:rPr>
          <w:sz w:val="24"/>
          <w:szCs w:val="24"/>
        </w:rPr>
      </w:pPr>
      <w:bookmarkStart w:id="894" w:name="_Toc211415750"/>
      <w:bookmarkStart w:id="895" w:name="_Toc322352733"/>
      <w:bookmarkStart w:id="896" w:name="_Toc215393613"/>
      <w:bookmarkStart w:id="897" w:name="_Toc215394588"/>
      <w:bookmarkEnd w:id="892"/>
      <w:bookmarkEnd w:id="893"/>
      <w:r w:rsidRPr="006B0FC7">
        <w:rPr>
          <w:sz w:val="24"/>
          <w:szCs w:val="24"/>
        </w:rPr>
        <w:t>中标</w:t>
      </w:r>
      <w:bookmarkStart w:id="898" w:name="_交易服务费"/>
      <w:bookmarkStart w:id="899" w:name="_Toc211415751"/>
      <w:bookmarkStart w:id="900" w:name="_Toc468509363"/>
      <w:bookmarkStart w:id="901" w:name="_Toc468512161"/>
      <w:bookmarkStart w:id="902" w:name="_Toc468512348"/>
      <w:bookmarkStart w:id="903" w:name="_Toc468518955"/>
      <w:bookmarkStart w:id="904" w:name="_Toc468781099"/>
      <w:bookmarkStart w:id="905" w:name="_Toc15811042"/>
      <w:bookmarkStart w:id="906" w:name="_Toc17706024"/>
      <w:bookmarkStart w:id="907" w:name="_Toc118208133"/>
      <w:bookmarkStart w:id="908" w:name="_Toc463840110"/>
      <w:bookmarkStart w:id="909" w:name="_Toc463840366"/>
      <w:bookmarkStart w:id="910" w:name="_Toc463840891"/>
      <w:bookmarkStart w:id="911" w:name="_Toc463842046"/>
      <w:bookmarkStart w:id="912" w:name="_Toc465683888"/>
      <w:bookmarkStart w:id="913" w:name="_Toc465734641"/>
      <w:bookmarkStart w:id="914" w:name="_Toc167685242"/>
      <w:bookmarkStart w:id="915" w:name="_Toc167767483"/>
      <w:bookmarkStart w:id="916" w:name="_Toc176663522"/>
      <w:bookmarkStart w:id="917" w:name="_Toc179087268"/>
      <w:bookmarkStart w:id="918" w:name="_Toc179089623"/>
      <w:bookmarkStart w:id="919" w:name="_Toc192127052"/>
      <w:bookmarkStart w:id="920" w:name="_Toc211415752"/>
      <w:bookmarkEnd w:id="894"/>
      <w:bookmarkEnd w:id="898"/>
      <w:bookmarkEnd w:id="899"/>
      <w:r w:rsidRPr="006B0FC7">
        <w:rPr>
          <w:sz w:val="24"/>
          <w:szCs w:val="24"/>
        </w:rPr>
        <w:t>服务费</w:t>
      </w:r>
      <w:bookmarkEnd w:id="895"/>
      <w:bookmarkEnd w:id="896"/>
      <w:bookmarkEnd w:id="897"/>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26DC1C84" w14:textId="77777777" w:rsidR="00EB7DED" w:rsidRPr="006B0FC7" w:rsidRDefault="00481487">
      <w:pPr>
        <w:numPr>
          <w:ilvl w:val="1"/>
          <w:numId w:val="99"/>
        </w:numPr>
        <w:tabs>
          <w:tab w:val="left" w:pos="8364"/>
        </w:tabs>
        <w:spacing w:line="360" w:lineRule="auto"/>
        <w:rPr>
          <w:szCs w:val="28"/>
        </w:rPr>
      </w:pPr>
      <w:r w:rsidRPr="006B0FC7">
        <w:rPr>
          <w:rFonts w:hint="eastAsia"/>
          <w:szCs w:val="28"/>
        </w:rPr>
        <w:t>招标代理机构</w:t>
      </w:r>
      <w:r w:rsidRPr="006B0FC7">
        <w:rPr>
          <w:szCs w:val="28"/>
        </w:rPr>
        <w:t>将按照《国家发展改革委关于降低部分建设项目收费标准规范收费行为等有关问题的通知》（发改价格</w:t>
      </w:r>
      <w:r w:rsidRPr="006B0FC7">
        <w:rPr>
          <w:rFonts w:hint="eastAsia"/>
          <w:szCs w:val="28"/>
        </w:rPr>
        <w:t>[</w:t>
      </w:r>
      <w:r w:rsidRPr="006B0FC7">
        <w:rPr>
          <w:szCs w:val="28"/>
        </w:rPr>
        <w:t>2011</w:t>
      </w:r>
      <w:r w:rsidRPr="006B0FC7">
        <w:rPr>
          <w:rFonts w:hint="eastAsia"/>
          <w:szCs w:val="28"/>
        </w:rPr>
        <w:t>]</w:t>
      </w:r>
      <w:r w:rsidRPr="006B0FC7">
        <w:rPr>
          <w:szCs w:val="28"/>
        </w:rPr>
        <w:t>534</w:t>
      </w:r>
      <w:r w:rsidRPr="006B0FC7">
        <w:rPr>
          <w:szCs w:val="28"/>
        </w:rPr>
        <w:t>号）、国家计委《招标代理服务收费管理暂行办法》（计价格</w:t>
      </w:r>
      <w:r w:rsidRPr="006B0FC7">
        <w:rPr>
          <w:szCs w:val="28"/>
        </w:rPr>
        <w:t>[2002]1980</w:t>
      </w:r>
      <w:r w:rsidRPr="006B0FC7">
        <w:rPr>
          <w:szCs w:val="28"/>
        </w:rPr>
        <w:t>号）和《国家发展改革委办公厅关于招标代理服务收费有关问题的通知》（发改办价格</w:t>
      </w:r>
      <w:r w:rsidRPr="006B0FC7">
        <w:rPr>
          <w:szCs w:val="28"/>
        </w:rPr>
        <w:t>[2003]857</w:t>
      </w:r>
      <w:r w:rsidRPr="006B0FC7">
        <w:rPr>
          <w:szCs w:val="28"/>
        </w:rPr>
        <w:t>号）的规定向中标人收取中标服务费：中标人在领取该项目的中标通知书时向招标代理机构支付中标服务费</w:t>
      </w:r>
      <w:r w:rsidR="006225D5" w:rsidRPr="006B0FC7">
        <w:rPr>
          <w:rFonts w:hint="eastAsia"/>
          <w:szCs w:val="28"/>
        </w:rPr>
        <w:t>（中标金额按预算价计算）。</w:t>
      </w:r>
    </w:p>
    <w:p w14:paraId="653EBA9C" w14:textId="77777777" w:rsidR="00EB7DED" w:rsidRPr="006B0FC7" w:rsidRDefault="00FA7AED" w:rsidP="006225D5">
      <w:pPr>
        <w:tabs>
          <w:tab w:val="left" w:pos="1134"/>
          <w:tab w:val="left" w:pos="8364"/>
        </w:tabs>
        <w:spacing w:line="360" w:lineRule="auto"/>
        <w:ind w:leftChars="250" w:left="525"/>
        <w:rPr>
          <w:szCs w:val="28"/>
        </w:rPr>
      </w:pPr>
      <w:r>
        <w:pict w14:anchorId="77337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419.8pt;height:302.4pt">
            <v:imagedata r:id="rId12" o:title=""/>
          </v:shape>
        </w:pict>
      </w:r>
    </w:p>
    <w:p w14:paraId="3289D787" w14:textId="77777777" w:rsidR="00EB7DED" w:rsidRPr="006B0FC7" w:rsidRDefault="00EB7DED">
      <w:pPr>
        <w:tabs>
          <w:tab w:val="left" w:pos="1134"/>
          <w:tab w:val="left" w:pos="8364"/>
        </w:tabs>
        <w:spacing w:line="360" w:lineRule="auto"/>
        <w:rPr>
          <w:szCs w:val="28"/>
        </w:rPr>
      </w:pPr>
    </w:p>
    <w:p w14:paraId="6D1E1C40" w14:textId="77777777" w:rsidR="00EB7DED" w:rsidRPr="006B0FC7" w:rsidRDefault="00EB7DED">
      <w:pPr>
        <w:tabs>
          <w:tab w:val="left" w:pos="1134"/>
          <w:tab w:val="left" w:pos="8364"/>
        </w:tabs>
        <w:spacing w:line="360" w:lineRule="auto"/>
        <w:rPr>
          <w:szCs w:val="28"/>
        </w:rPr>
      </w:pPr>
    </w:p>
    <w:p w14:paraId="372EA4A8" w14:textId="77777777" w:rsidR="00EB7DED" w:rsidRPr="006B0FC7" w:rsidRDefault="00481487" w:rsidP="00192D9F">
      <w:pPr>
        <w:pStyle w:val="3"/>
        <w:numPr>
          <w:ilvl w:val="0"/>
          <w:numId w:val="59"/>
        </w:numPr>
        <w:spacing w:before="156" w:after="78" w:line="360" w:lineRule="auto"/>
        <w:rPr>
          <w:sz w:val="24"/>
          <w:szCs w:val="24"/>
        </w:rPr>
      </w:pPr>
      <w:bookmarkStart w:id="921" w:name="_Toc211415753"/>
      <w:bookmarkStart w:id="922" w:name="_Toc215393614"/>
      <w:bookmarkStart w:id="923" w:name="_Toc215394589"/>
      <w:bookmarkStart w:id="924" w:name="_Toc322352734"/>
      <w:r w:rsidRPr="006B0FC7">
        <w:rPr>
          <w:sz w:val="24"/>
          <w:szCs w:val="24"/>
        </w:rPr>
        <w:lastRenderedPageBreak/>
        <w:t>其他</w:t>
      </w:r>
      <w:bookmarkEnd w:id="921"/>
      <w:bookmarkEnd w:id="922"/>
      <w:bookmarkEnd w:id="923"/>
      <w:bookmarkEnd w:id="924"/>
    </w:p>
    <w:p w14:paraId="136F9FF8" w14:textId="77777777" w:rsidR="00EB7DED" w:rsidRPr="006B0FC7" w:rsidRDefault="00481487" w:rsidP="00192D9F">
      <w:pPr>
        <w:numPr>
          <w:ilvl w:val="1"/>
          <w:numId w:val="100"/>
        </w:numPr>
        <w:tabs>
          <w:tab w:val="left" w:pos="8364"/>
        </w:tabs>
        <w:spacing w:line="360" w:lineRule="auto"/>
      </w:pPr>
      <w:r w:rsidRPr="006B0FC7">
        <w:t>知识产权和专利权</w:t>
      </w:r>
    </w:p>
    <w:p w14:paraId="3C58A5E4" w14:textId="77777777" w:rsidR="00EB7DED" w:rsidRPr="006B0FC7" w:rsidRDefault="00481487" w:rsidP="00192D9F">
      <w:pPr>
        <w:numPr>
          <w:ilvl w:val="1"/>
          <w:numId w:val="101"/>
        </w:numPr>
        <w:tabs>
          <w:tab w:val="left" w:pos="8364"/>
        </w:tabs>
        <w:spacing w:line="360" w:lineRule="auto"/>
        <w:ind w:rightChars="-27" w:right="-57"/>
        <w:rPr>
          <w:bCs/>
        </w:rPr>
      </w:pPr>
      <w:r w:rsidRPr="006B0FC7">
        <w:rPr>
          <w:bCs/>
        </w:rPr>
        <w:t>投标人应保证其拥有货物及服务的知识产权，并保证招标人在中华人民共和国使用货物及服务或其任何一部分时，免受第三方提出侵犯其任何专利、注册的设计、版权、商标或商品名称或其他知识产权及工业设计权的起诉及索赔。</w:t>
      </w:r>
    </w:p>
    <w:p w14:paraId="2FE0E988" w14:textId="77777777" w:rsidR="00EB7DED" w:rsidRPr="006B0FC7" w:rsidRDefault="00481487" w:rsidP="00192D9F">
      <w:pPr>
        <w:numPr>
          <w:ilvl w:val="1"/>
          <w:numId w:val="101"/>
        </w:numPr>
        <w:tabs>
          <w:tab w:val="left" w:pos="8364"/>
        </w:tabs>
        <w:spacing w:line="360" w:lineRule="auto"/>
        <w:ind w:rightChars="-27" w:right="-57"/>
        <w:rPr>
          <w:bCs/>
        </w:rPr>
      </w:pPr>
      <w:r w:rsidRPr="006B0FC7">
        <w:rPr>
          <w:bCs/>
        </w:rPr>
        <w:t>投标报价已包括所有应支付的，对专利权、版权、使用权、设计或其他知识产权而需要向其他方支付的版税等费用。</w:t>
      </w:r>
    </w:p>
    <w:p w14:paraId="626BC7BE" w14:textId="77777777" w:rsidR="00EB7DED" w:rsidRPr="006B0FC7" w:rsidRDefault="00481487" w:rsidP="00192D9F">
      <w:pPr>
        <w:numPr>
          <w:ilvl w:val="1"/>
          <w:numId w:val="100"/>
        </w:numPr>
        <w:tabs>
          <w:tab w:val="left" w:pos="8364"/>
        </w:tabs>
        <w:spacing w:line="360" w:lineRule="auto"/>
      </w:pPr>
      <w:r w:rsidRPr="006B0FC7">
        <w:t>保密</w:t>
      </w:r>
    </w:p>
    <w:p w14:paraId="5BDAACD9" w14:textId="77777777" w:rsidR="00EB7DED" w:rsidRPr="006B0FC7" w:rsidRDefault="00481487" w:rsidP="00192D9F">
      <w:pPr>
        <w:numPr>
          <w:ilvl w:val="1"/>
          <w:numId w:val="102"/>
        </w:numPr>
        <w:tabs>
          <w:tab w:val="left" w:pos="8364"/>
        </w:tabs>
        <w:spacing w:line="360" w:lineRule="auto"/>
        <w:ind w:rightChars="-27" w:right="-57"/>
        <w:rPr>
          <w:bCs/>
        </w:rPr>
      </w:pPr>
      <w:r w:rsidRPr="006B0FC7">
        <w:rPr>
          <w:bCs/>
        </w:rPr>
        <w:t>由招标人向投标人提供的招标文件、详细资料和所有其他资料，均被视为保密资料，仅被用于它所规定的用途，除非得到招标人的同意，不能向任何第三方透露。</w:t>
      </w:r>
    </w:p>
    <w:p w14:paraId="6F25DF17" w14:textId="77777777" w:rsidR="001151EA" w:rsidRPr="006B0FC7" w:rsidRDefault="001151EA" w:rsidP="001151EA">
      <w:pPr>
        <w:pStyle w:val="3"/>
        <w:numPr>
          <w:ilvl w:val="0"/>
          <w:numId w:val="59"/>
        </w:numPr>
        <w:spacing w:before="156" w:after="78" w:line="360" w:lineRule="auto"/>
        <w:rPr>
          <w:sz w:val="24"/>
          <w:szCs w:val="24"/>
          <w:lang w:eastAsia="zh-CN"/>
        </w:rPr>
      </w:pPr>
      <w:r w:rsidRPr="006B0FC7">
        <w:rPr>
          <w:rFonts w:hint="eastAsia"/>
          <w:sz w:val="24"/>
          <w:szCs w:val="24"/>
        </w:rPr>
        <w:t>关于联合体</w:t>
      </w:r>
    </w:p>
    <w:p w14:paraId="1AEC6287" w14:textId="77777777" w:rsidR="001151EA" w:rsidRPr="006B0FC7" w:rsidRDefault="001151EA" w:rsidP="00BC4FAA">
      <w:pPr>
        <w:numPr>
          <w:ilvl w:val="1"/>
          <w:numId w:val="141"/>
        </w:numPr>
        <w:tabs>
          <w:tab w:val="left" w:pos="8364"/>
        </w:tabs>
        <w:spacing w:line="360" w:lineRule="auto"/>
      </w:pPr>
      <w:r w:rsidRPr="006B0FC7">
        <w:rPr>
          <w:rFonts w:hint="eastAsia"/>
        </w:rPr>
        <w:t>如果投标人为联合体投标，需要提交联合体协议。</w:t>
      </w:r>
    </w:p>
    <w:p w14:paraId="798CA18B" w14:textId="77777777" w:rsidR="001151EA" w:rsidRPr="006B0FC7" w:rsidRDefault="001151EA" w:rsidP="00BC4FAA">
      <w:pPr>
        <w:numPr>
          <w:ilvl w:val="1"/>
          <w:numId w:val="141"/>
        </w:numPr>
        <w:tabs>
          <w:tab w:val="left" w:pos="8364"/>
        </w:tabs>
        <w:spacing w:line="360" w:lineRule="auto"/>
      </w:pPr>
      <w:r w:rsidRPr="006B0FC7">
        <w:rPr>
          <w:rFonts w:hint="eastAsia"/>
        </w:rPr>
        <w:t>做为联合体投标的投标文件必须提供联合体各方均应提供的相关资料，如未提</w:t>
      </w:r>
      <w:r w:rsidR="00F17D12">
        <w:rPr>
          <w:rFonts w:hint="eastAsia"/>
        </w:rPr>
        <w:t>供</w:t>
      </w:r>
      <w:r w:rsidRPr="006B0FC7">
        <w:rPr>
          <w:rFonts w:hint="eastAsia"/>
        </w:rPr>
        <w:t>将由联合体承担相关责任。</w:t>
      </w:r>
    </w:p>
    <w:p w14:paraId="231E3CCC" w14:textId="77777777" w:rsidR="001151EA" w:rsidRPr="006B0FC7" w:rsidRDefault="001151EA" w:rsidP="001151EA">
      <w:pPr>
        <w:tabs>
          <w:tab w:val="left" w:pos="450"/>
          <w:tab w:val="left" w:pos="1134"/>
          <w:tab w:val="left" w:pos="8364"/>
        </w:tabs>
        <w:spacing w:line="360" w:lineRule="auto"/>
        <w:ind w:left="1134" w:rightChars="-27" w:right="-57"/>
        <w:rPr>
          <w:bCs/>
        </w:rPr>
      </w:pPr>
    </w:p>
    <w:p w14:paraId="5A0F15C8" w14:textId="77777777" w:rsidR="00EB7DED" w:rsidRPr="006B0FC7" w:rsidRDefault="00EB7DED" w:rsidP="00192D9F">
      <w:pPr>
        <w:numPr>
          <w:ilvl w:val="1"/>
          <w:numId w:val="103"/>
        </w:numPr>
        <w:tabs>
          <w:tab w:val="left" w:pos="8364"/>
        </w:tabs>
        <w:spacing w:line="360" w:lineRule="auto"/>
        <w:ind w:left="1144" w:rightChars="-27" w:right="-57" w:hanging="1142"/>
        <w:rPr>
          <w:bCs/>
        </w:rPr>
        <w:sectPr w:rsidR="00EB7DED" w:rsidRPr="006B0FC7">
          <w:headerReference w:type="default" r:id="rId13"/>
          <w:pgSz w:w="11907" w:h="16840"/>
          <w:pgMar w:top="1418" w:right="1418" w:bottom="1418" w:left="1701" w:header="851" w:footer="992" w:gutter="0"/>
          <w:cols w:space="720"/>
          <w:docGrid w:linePitch="312"/>
        </w:sectPr>
      </w:pPr>
      <w:bookmarkStart w:id="925" w:name="_Toc176663593"/>
      <w:bookmarkStart w:id="926" w:name="_Toc179091074"/>
      <w:bookmarkStart w:id="927" w:name="_Toc179091806"/>
      <w:bookmarkStart w:id="928" w:name="_Toc180035364"/>
      <w:bookmarkStart w:id="929" w:name="_Toc181037893"/>
      <w:bookmarkStart w:id="930" w:name="_Toc181038049"/>
      <w:bookmarkStart w:id="931" w:name="_Toc192127054"/>
    </w:p>
    <w:p w14:paraId="0FC371ED" w14:textId="77777777" w:rsidR="007F3A10" w:rsidRPr="006B0FC7" w:rsidRDefault="007F3A10">
      <w:pPr>
        <w:sectPr w:rsidR="007F3A10" w:rsidRPr="006B0FC7">
          <w:headerReference w:type="default" r:id="rId14"/>
          <w:footerReference w:type="default" r:id="rId15"/>
          <w:type w:val="nextColumn"/>
          <w:pgSz w:w="11907" w:h="16840"/>
          <w:pgMar w:top="1418" w:right="1418" w:bottom="1418" w:left="1701" w:header="851" w:footer="992" w:gutter="0"/>
          <w:cols w:space="720"/>
          <w:docGrid w:linePitch="312"/>
        </w:sectPr>
      </w:pPr>
      <w:bookmarkStart w:id="932" w:name="_Toc215393615"/>
      <w:bookmarkStart w:id="933" w:name="_Toc215394590"/>
    </w:p>
    <w:p w14:paraId="57F64386" w14:textId="77777777" w:rsidR="00EB7DED" w:rsidRPr="006B0FC7" w:rsidRDefault="00EB7DED"/>
    <w:p w14:paraId="1D894EE3" w14:textId="77777777" w:rsidR="00EB7DED" w:rsidRPr="006B0FC7" w:rsidRDefault="00EB7DED"/>
    <w:p w14:paraId="37A420D3" w14:textId="77777777" w:rsidR="00EB7DED" w:rsidRPr="006B0FC7" w:rsidRDefault="00EB7DED"/>
    <w:p w14:paraId="2E8C07A2" w14:textId="77777777" w:rsidR="00EB7DED" w:rsidRPr="006B0FC7" w:rsidRDefault="00EB7DED"/>
    <w:p w14:paraId="4D0DA88B" w14:textId="77777777" w:rsidR="00EB7DED" w:rsidRPr="006B0FC7" w:rsidRDefault="00EB7DED"/>
    <w:p w14:paraId="2007BC68" w14:textId="77777777" w:rsidR="00EB7DED" w:rsidRPr="006B0FC7" w:rsidRDefault="00EB7DED"/>
    <w:p w14:paraId="63D3A870" w14:textId="77777777" w:rsidR="00EB7DED" w:rsidRPr="006B0FC7" w:rsidRDefault="00EB7DED"/>
    <w:p w14:paraId="49F1B58A" w14:textId="77777777" w:rsidR="00EB7DED" w:rsidRPr="006B0FC7" w:rsidRDefault="00EB7DED"/>
    <w:p w14:paraId="58CE5BB4" w14:textId="77777777" w:rsidR="00EB7DED" w:rsidRPr="006B0FC7" w:rsidRDefault="00EB7DED"/>
    <w:p w14:paraId="7FA0E9CB" w14:textId="77777777" w:rsidR="00EB7DED" w:rsidRPr="006B0FC7" w:rsidRDefault="00EB7DED"/>
    <w:p w14:paraId="5B36160B" w14:textId="77777777" w:rsidR="00EB7DED" w:rsidRPr="006B0FC7" w:rsidRDefault="00EB7DED"/>
    <w:p w14:paraId="44F8833B" w14:textId="77777777" w:rsidR="00EB7DED" w:rsidRPr="006B0FC7" w:rsidRDefault="00EB7DED"/>
    <w:p w14:paraId="0CCF431B" w14:textId="77777777" w:rsidR="00EB7DED" w:rsidRPr="006B0FC7" w:rsidRDefault="00EB7DED"/>
    <w:p w14:paraId="064E2007" w14:textId="77777777" w:rsidR="00EB7DED" w:rsidRPr="006B0FC7" w:rsidRDefault="00EB7DED"/>
    <w:p w14:paraId="7E2F6F60" w14:textId="77777777" w:rsidR="00EB7DED" w:rsidRPr="006B0FC7" w:rsidRDefault="00EB7DED"/>
    <w:p w14:paraId="7CD0B6F9" w14:textId="77777777" w:rsidR="00EB7DED" w:rsidRPr="006B0FC7" w:rsidRDefault="00EB7DED"/>
    <w:p w14:paraId="6E086D75" w14:textId="77777777" w:rsidR="00EB7DED" w:rsidRPr="006B0FC7" w:rsidRDefault="00481487">
      <w:pPr>
        <w:pStyle w:val="11"/>
        <w:numPr>
          <w:ilvl w:val="0"/>
          <w:numId w:val="0"/>
        </w:numPr>
        <w:tabs>
          <w:tab w:val="left" w:pos="5038"/>
        </w:tabs>
        <w:spacing w:line="360" w:lineRule="auto"/>
        <w:ind w:left="-18"/>
        <w:jc w:val="center"/>
        <w:rPr>
          <w:sz w:val="36"/>
          <w:szCs w:val="36"/>
        </w:rPr>
      </w:pPr>
      <w:bookmarkStart w:id="934" w:name="_Toc322352735"/>
      <w:r w:rsidRPr="006B0FC7">
        <w:rPr>
          <w:sz w:val="36"/>
          <w:szCs w:val="36"/>
        </w:rPr>
        <w:t>第三章</w:t>
      </w:r>
      <w:r w:rsidRPr="006B0FC7">
        <w:rPr>
          <w:sz w:val="36"/>
          <w:szCs w:val="36"/>
        </w:rPr>
        <w:t xml:space="preserve">      </w:t>
      </w:r>
      <w:r w:rsidRPr="006B0FC7">
        <w:rPr>
          <w:sz w:val="36"/>
          <w:szCs w:val="36"/>
        </w:rPr>
        <w:t>合同条款</w:t>
      </w:r>
      <w:bookmarkEnd w:id="925"/>
      <w:bookmarkEnd w:id="926"/>
      <w:bookmarkEnd w:id="927"/>
      <w:bookmarkEnd w:id="928"/>
      <w:bookmarkEnd w:id="929"/>
      <w:bookmarkEnd w:id="930"/>
      <w:bookmarkEnd w:id="931"/>
      <w:bookmarkEnd w:id="932"/>
      <w:bookmarkEnd w:id="933"/>
      <w:bookmarkEnd w:id="934"/>
      <w:r w:rsidRPr="006B0FC7">
        <w:rPr>
          <w:sz w:val="36"/>
          <w:szCs w:val="36"/>
        </w:rPr>
        <w:t xml:space="preserve"> </w:t>
      </w:r>
    </w:p>
    <w:p w14:paraId="545C1D36" w14:textId="77777777" w:rsidR="00EB7DED" w:rsidRPr="006B0FC7" w:rsidRDefault="00EB7DED">
      <w:pPr>
        <w:pStyle w:val="aff6"/>
        <w:spacing w:line="360" w:lineRule="auto"/>
        <w:ind w:left="239" w:firstLine="0"/>
        <w:rPr>
          <w:rFonts w:ascii="Times New Roman"/>
          <w:sz w:val="28"/>
          <w:szCs w:val="28"/>
        </w:rPr>
      </w:pPr>
    </w:p>
    <w:p w14:paraId="6CD97642" w14:textId="77777777" w:rsidR="00EB7DED" w:rsidRPr="006B0FC7" w:rsidRDefault="00481487">
      <w:pPr>
        <w:spacing w:line="360" w:lineRule="auto"/>
        <w:ind w:firstLine="5622"/>
        <w:rPr>
          <w:szCs w:val="21"/>
        </w:rPr>
      </w:pPr>
      <w:r w:rsidRPr="006B0FC7">
        <w:rPr>
          <w:b/>
          <w:sz w:val="32"/>
        </w:rPr>
        <w:br w:type="page"/>
      </w:r>
      <w:bookmarkStart w:id="935" w:name="_Hlt99159731"/>
      <w:bookmarkEnd w:id="935"/>
    </w:p>
    <w:p w14:paraId="6D9AB36A" w14:textId="77777777" w:rsidR="007F3A10" w:rsidRPr="006B0FC7" w:rsidRDefault="007F3A10" w:rsidP="007F3A10">
      <w:pPr>
        <w:spacing w:line="360" w:lineRule="auto"/>
        <w:rPr>
          <w:sz w:val="24"/>
          <w:szCs w:val="24"/>
        </w:rPr>
      </w:pPr>
      <w:r w:rsidRPr="006B0FC7">
        <w:rPr>
          <w:rFonts w:hint="eastAsia"/>
          <w:sz w:val="24"/>
          <w:szCs w:val="24"/>
        </w:rPr>
        <w:t>合同编号：</w:t>
      </w:r>
    </w:p>
    <w:p w14:paraId="62E1EA02" w14:textId="77777777" w:rsidR="007F3A10" w:rsidRPr="006B0FC7" w:rsidRDefault="007F3A10" w:rsidP="007F3A10">
      <w:pPr>
        <w:spacing w:line="360" w:lineRule="auto"/>
        <w:rPr>
          <w:sz w:val="24"/>
          <w:szCs w:val="24"/>
        </w:rPr>
      </w:pPr>
    </w:p>
    <w:p w14:paraId="0FDB3C5A" w14:textId="77777777" w:rsidR="007F3A10" w:rsidRPr="006B0FC7" w:rsidRDefault="007F3A10" w:rsidP="007F3A10">
      <w:pPr>
        <w:spacing w:line="360" w:lineRule="auto"/>
        <w:rPr>
          <w:sz w:val="24"/>
          <w:szCs w:val="24"/>
        </w:rPr>
      </w:pPr>
    </w:p>
    <w:p w14:paraId="68A6F234" w14:textId="77777777" w:rsidR="007F3A10" w:rsidRPr="006B0FC7" w:rsidRDefault="007F3A10" w:rsidP="007F3A10">
      <w:pPr>
        <w:spacing w:line="360" w:lineRule="auto"/>
        <w:rPr>
          <w:sz w:val="24"/>
          <w:szCs w:val="24"/>
        </w:rPr>
      </w:pPr>
    </w:p>
    <w:p w14:paraId="67A6A6DB" w14:textId="77777777" w:rsidR="007F3A10" w:rsidRPr="006B0FC7" w:rsidRDefault="007F3A10" w:rsidP="007F3A10">
      <w:pPr>
        <w:spacing w:line="360" w:lineRule="auto"/>
        <w:rPr>
          <w:sz w:val="24"/>
          <w:szCs w:val="24"/>
        </w:rPr>
      </w:pPr>
    </w:p>
    <w:p w14:paraId="7F5C03F5" w14:textId="77777777" w:rsidR="007F3A10" w:rsidRPr="006B0FC7" w:rsidRDefault="007F3A10" w:rsidP="007F3A10">
      <w:pPr>
        <w:spacing w:line="360" w:lineRule="auto"/>
        <w:jc w:val="center"/>
        <w:rPr>
          <w:b/>
          <w:sz w:val="72"/>
        </w:rPr>
      </w:pPr>
    </w:p>
    <w:p w14:paraId="0810DD7F" w14:textId="77777777" w:rsidR="007F3A10" w:rsidRPr="006B0FC7" w:rsidRDefault="007F3A10" w:rsidP="007F3A10">
      <w:pPr>
        <w:spacing w:afterLines="50" w:after="120" w:line="360" w:lineRule="auto"/>
        <w:jc w:val="center"/>
        <w:rPr>
          <w:b/>
          <w:sz w:val="52"/>
          <w:szCs w:val="52"/>
        </w:rPr>
      </w:pPr>
      <w:r w:rsidRPr="006B0FC7">
        <w:rPr>
          <w:rFonts w:hint="eastAsia"/>
          <w:b/>
          <w:sz w:val="52"/>
          <w:szCs w:val="52"/>
        </w:rPr>
        <w:t>北京市经济和信息化委员会</w:t>
      </w:r>
    </w:p>
    <w:p w14:paraId="0A0DFE9F" w14:textId="77777777" w:rsidR="007F3A10" w:rsidRPr="006B0FC7" w:rsidRDefault="007F3A10" w:rsidP="007F3A10">
      <w:pPr>
        <w:spacing w:afterLines="50" w:after="120" w:line="360" w:lineRule="auto"/>
        <w:jc w:val="center"/>
        <w:rPr>
          <w:b/>
          <w:sz w:val="52"/>
          <w:szCs w:val="52"/>
        </w:rPr>
      </w:pPr>
      <w:r w:rsidRPr="006B0FC7">
        <w:rPr>
          <w:rFonts w:hint="eastAsia"/>
          <w:b/>
          <w:sz w:val="52"/>
          <w:szCs w:val="52"/>
        </w:rPr>
        <w:t>服务采购合同</w:t>
      </w:r>
    </w:p>
    <w:p w14:paraId="55EDD70D" w14:textId="77777777" w:rsidR="007F3A10" w:rsidRPr="006B0FC7" w:rsidRDefault="007F3A10" w:rsidP="007F3A10">
      <w:pPr>
        <w:spacing w:line="360" w:lineRule="auto"/>
        <w:jc w:val="center"/>
        <w:rPr>
          <w:b/>
          <w:sz w:val="32"/>
        </w:rPr>
      </w:pPr>
    </w:p>
    <w:p w14:paraId="205FFDE4" w14:textId="77777777" w:rsidR="007F3A10" w:rsidRPr="006B0FC7" w:rsidRDefault="007F3A10" w:rsidP="007F3A10">
      <w:pPr>
        <w:spacing w:line="360" w:lineRule="auto"/>
        <w:jc w:val="center"/>
        <w:rPr>
          <w:b/>
          <w:sz w:val="32"/>
        </w:rPr>
      </w:pPr>
    </w:p>
    <w:p w14:paraId="1D9BEA73" w14:textId="77777777" w:rsidR="007F3A10" w:rsidRPr="006B0FC7" w:rsidRDefault="007F3A10" w:rsidP="007F3A10">
      <w:pPr>
        <w:spacing w:line="360" w:lineRule="auto"/>
        <w:jc w:val="center"/>
        <w:rPr>
          <w:b/>
          <w:sz w:val="32"/>
        </w:rPr>
      </w:pPr>
    </w:p>
    <w:p w14:paraId="017DF05C" w14:textId="77777777" w:rsidR="007F3A10" w:rsidRPr="006B0FC7" w:rsidRDefault="007F3A10" w:rsidP="007F3A10">
      <w:pPr>
        <w:spacing w:line="360" w:lineRule="auto"/>
        <w:jc w:val="center"/>
        <w:rPr>
          <w:b/>
          <w:sz w:val="72"/>
        </w:rPr>
      </w:pPr>
    </w:p>
    <w:p w14:paraId="577A9DD6" w14:textId="77777777" w:rsidR="007F3A10" w:rsidRPr="006B0FC7" w:rsidRDefault="007F3A10" w:rsidP="007F3A10">
      <w:pPr>
        <w:spacing w:line="360" w:lineRule="auto"/>
        <w:jc w:val="center"/>
        <w:rPr>
          <w:b/>
          <w:sz w:val="72"/>
        </w:rPr>
      </w:pPr>
    </w:p>
    <w:p w14:paraId="1605FF3A" w14:textId="77777777" w:rsidR="007F3A10" w:rsidRPr="006B0FC7" w:rsidRDefault="007F3A10" w:rsidP="007F3A10">
      <w:pPr>
        <w:spacing w:line="360" w:lineRule="auto"/>
        <w:jc w:val="center"/>
        <w:rPr>
          <w:b/>
          <w:sz w:val="72"/>
        </w:rPr>
      </w:pPr>
    </w:p>
    <w:p w14:paraId="7F1D02E6" w14:textId="77777777" w:rsidR="007F3A10" w:rsidRPr="006B0FC7" w:rsidRDefault="007F3A10" w:rsidP="007F3A10">
      <w:pPr>
        <w:adjustRightInd w:val="0"/>
        <w:snapToGrid w:val="0"/>
        <w:spacing w:afterLines="50" w:after="120" w:line="360" w:lineRule="auto"/>
        <w:ind w:firstLineChars="446" w:firstLine="1338"/>
        <w:rPr>
          <w:rFonts w:ascii="Verdana" w:hAnsi="Verdana"/>
          <w:sz w:val="30"/>
          <w:u w:val="single"/>
        </w:rPr>
      </w:pPr>
      <w:r w:rsidRPr="006B0FC7">
        <w:rPr>
          <w:rFonts w:ascii="Verdana" w:hAnsi="Verdana" w:hint="eastAsia"/>
          <w:b/>
          <w:sz w:val="30"/>
        </w:rPr>
        <w:t>合同名称：</w:t>
      </w:r>
      <w:r w:rsidRPr="006B0FC7">
        <w:rPr>
          <w:rFonts w:ascii="Verdana" w:hAnsi="Verdana" w:hint="eastAsia"/>
          <w:sz w:val="30"/>
          <w:u w:val="single"/>
        </w:rPr>
        <w:t xml:space="preserve"> </w:t>
      </w:r>
      <w:r w:rsidR="00964787" w:rsidRPr="006B0FC7">
        <w:rPr>
          <w:rFonts w:ascii="Verdana" w:hAnsi="Verdana" w:hint="eastAsia"/>
          <w:b/>
          <w:sz w:val="30"/>
        </w:rPr>
        <w:t>政府购买公共云计算服务项目</w:t>
      </w:r>
      <w:r w:rsidRPr="006B0FC7">
        <w:rPr>
          <w:rFonts w:ascii="Verdana" w:hAnsi="Verdana" w:hint="eastAsia"/>
          <w:b/>
          <w:sz w:val="30"/>
        </w:rPr>
        <w:t xml:space="preserve"> </w:t>
      </w:r>
    </w:p>
    <w:p w14:paraId="17051F8D" w14:textId="77777777" w:rsidR="007F3A10" w:rsidRPr="006B0FC7" w:rsidRDefault="007F3A10" w:rsidP="007F3A10">
      <w:pPr>
        <w:adjustRightInd w:val="0"/>
        <w:snapToGrid w:val="0"/>
        <w:spacing w:afterLines="50" w:after="120" w:line="360" w:lineRule="auto"/>
        <w:ind w:firstLineChars="446" w:firstLine="1338"/>
        <w:rPr>
          <w:rFonts w:ascii="Verdana" w:hAnsi="Verdana"/>
          <w:b/>
          <w:sz w:val="30"/>
        </w:rPr>
      </w:pPr>
      <w:r w:rsidRPr="006B0FC7">
        <w:rPr>
          <w:rFonts w:ascii="Verdana" w:hAnsi="Verdana" w:hint="eastAsia"/>
          <w:b/>
          <w:sz w:val="30"/>
        </w:rPr>
        <w:t>委托人（甲方）：北京市经济和信息化委员会</w:t>
      </w:r>
    </w:p>
    <w:p w14:paraId="3A983093" w14:textId="77777777" w:rsidR="007F3A10" w:rsidRPr="006B0FC7" w:rsidRDefault="007F3A10" w:rsidP="007F3A10">
      <w:pPr>
        <w:adjustRightInd w:val="0"/>
        <w:snapToGrid w:val="0"/>
        <w:spacing w:afterLines="50" w:after="120" w:line="360" w:lineRule="auto"/>
        <w:ind w:firstLineChars="446" w:firstLine="1338"/>
        <w:rPr>
          <w:rFonts w:ascii="Verdana" w:hAnsi="Verdana"/>
          <w:b/>
          <w:sz w:val="30"/>
        </w:rPr>
      </w:pPr>
      <w:r w:rsidRPr="006B0FC7">
        <w:rPr>
          <w:rFonts w:ascii="Verdana" w:hAnsi="Verdana" w:hint="eastAsia"/>
          <w:b/>
          <w:sz w:val="30"/>
        </w:rPr>
        <w:t>受托人（乙方）：</w:t>
      </w:r>
      <w:r w:rsidRPr="006B0FC7">
        <w:rPr>
          <w:rFonts w:ascii="Verdana" w:hAnsi="Verdana" w:hint="eastAsia"/>
          <w:sz w:val="30"/>
          <w:u w:val="single"/>
        </w:rPr>
        <w:t xml:space="preserve">                         </w:t>
      </w:r>
    </w:p>
    <w:p w14:paraId="7B8C54C2" w14:textId="77777777" w:rsidR="007F3A10" w:rsidRPr="006B0FC7" w:rsidRDefault="007F3A10" w:rsidP="007F3A10">
      <w:pPr>
        <w:spacing w:line="360" w:lineRule="auto"/>
        <w:jc w:val="center"/>
        <w:rPr>
          <w:b/>
          <w:sz w:val="72"/>
        </w:rPr>
      </w:pPr>
    </w:p>
    <w:p w14:paraId="519CA31E" w14:textId="77777777" w:rsidR="007F3A10" w:rsidRPr="006B0FC7" w:rsidRDefault="007F3A10" w:rsidP="007F3A10">
      <w:pPr>
        <w:spacing w:afterLines="100" w:after="240" w:line="360" w:lineRule="auto"/>
        <w:jc w:val="center"/>
        <w:rPr>
          <w:rFonts w:ascii="宋体" w:hAnsi="宋体"/>
          <w:b/>
          <w:sz w:val="28"/>
        </w:rPr>
      </w:pPr>
    </w:p>
    <w:p w14:paraId="012A8D7E" w14:textId="77777777" w:rsidR="007F3A10" w:rsidRPr="006B0FC7" w:rsidRDefault="007F3A10" w:rsidP="007F3A10">
      <w:pPr>
        <w:spacing w:line="360" w:lineRule="auto"/>
        <w:ind w:firstLineChars="200" w:firstLine="480"/>
        <w:rPr>
          <w:rFonts w:ascii="宋体" w:hAnsi="宋体"/>
          <w:sz w:val="24"/>
          <w:szCs w:val="24"/>
        </w:rPr>
      </w:pPr>
    </w:p>
    <w:p w14:paraId="5882DB36" w14:textId="77777777" w:rsidR="007F3A10" w:rsidRPr="006B0FC7" w:rsidRDefault="007F3A10" w:rsidP="007F3A10">
      <w:pPr>
        <w:spacing w:line="360" w:lineRule="auto"/>
        <w:rPr>
          <w:rFonts w:ascii="宋体" w:hAnsi="宋体"/>
          <w:b/>
          <w:sz w:val="24"/>
          <w:szCs w:val="24"/>
        </w:rPr>
      </w:pPr>
      <w:r w:rsidRPr="006B0FC7">
        <w:rPr>
          <w:rFonts w:ascii="宋体" w:hAnsi="宋体" w:hint="eastAsia"/>
          <w:b/>
          <w:sz w:val="24"/>
          <w:szCs w:val="24"/>
        </w:rPr>
        <w:t>委托人（甲方）：北京市经济和信息化委员会</w:t>
      </w:r>
    </w:p>
    <w:p w14:paraId="2F20888D" w14:textId="77777777" w:rsidR="007F3A10" w:rsidRPr="006B0FC7" w:rsidRDefault="007F3A10" w:rsidP="007F3A10">
      <w:pPr>
        <w:spacing w:line="360" w:lineRule="auto"/>
        <w:rPr>
          <w:rFonts w:ascii="宋体" w:hAnsi="宋体"/>
          <w:b/>
          <w:sz w:val="24"/>
          <w:szCs w:val="24"/>
        </w:rPr>
      </w:pPr>
      <w:r w:rsidRPr="006B0FC7">
        <w:rPr>
          <w:rFonts w:ascii="宋体" w:hAnsi="宋体" w:hint="eastAsia"/>
          <w:b/>
          <w:sz w:val="24"/>
          <w:szCs w:val="24"/>
        </w:rPr>
        <w:t xml:space="preserve">法定代表人： </w:t>
      </w:r>
    </w:p>
    <w:p w14:paraId="0E2357AD" w14:textId="77777777" w:rsidR="007F3A10" w:rsidRPr="006B0FC7" w:rsidRDefault="007F3A10" w:rsidP="007F3A10">
      <w:pPr>
        <w:spacing w:line="360" w:lineRule="auto"/>
        <w:rPr>
          <w:rFonts w:ascii="宋体" w:hAnsi="宋体"/>
          <w:b/>
          <w:sz w:val="24"/>
          <w:szCs w:val="24"/>
        </w:rPr>
      </w:pPr>
      <w:r w:rsidRPr="006B0FC7">
        <w:rPr>
          <w:rFonts w:ascii="宋体" w:hAnsi="宋体" w:hint="eastAsia"/>
          <w:b/>
          <w:sz w:val="24"/>
          <w:szCs w:val="24"/>
        </w:rPr>
        <w:t xml:space="preserve">住所： </w:t>
      </w:r>
    </w:p>
    <w:p w14:paraId="7CE74223" w14:textId="77777777" w:rsidR="007F3A10" w:rsidRPr="006B0FC7" w:rsidRDefault="007F3A10" w:rsidP="007F3A10">
      <w:pPr>
        <w:spacing w:line="360" w:lineRule="auto"/>
        <w:rPr>
          <w:rFonts w:ascii="宋体" w:hAnsi="宋体"/>
          <w:b/>
          <w:sz w:val="24"/>
          <w:szCs w:val="24"/>
        </w:rPr>
      </w:pPr>
    </w:p>
    <w:p w14:paraId="4EE1450E" w14:textId="77777777" w:rsidR="007F3A10" w:rsidRPr="006B0FC7" w:rsidRDefault="007F3A10" w:rsidP="007F3A10">
      <w:pPr>
        <w:spacing w:line="360" w:lineRule="auto"/>
        <w:rPr>
          <w:rFonts w:ascii="宋体" w:hAnsi="宋体"/>
          <w:b/>
          <w:sz w:val="24"/>
          <w:szCs w:val="24"/>
        </w:rPr>
      </w:pPr>
      <w:r w:rsidRPr="006B0FC7">
        <w:rPr>
          <w:rFonts w:ascii="宋体" w:hAnsi="宋体" w:hint="eastAsia"/>
          <w:b/>
          <w:sz w:val="24"/>
          <w:szCs w:val="24"/>
        </w:rPr>
        <w:t>受托人（乙方）：</w:t>
      </w:r>
    </w:p>
    <w:p w14:paraId="33230C2B" w14:textId="77777777" w:rsidR="007F3A10" w:rsidRPr="006B0FC7" w:rsidRDefault="007F3A10" w:rsidP="007F3A10">
      <w:pPr>
        <w:spacing w:line="360" w:lineRule="auto"/>
        <w:rPr>
          <w:rFonts w:ascii="宋体" w:hAnsi="宋体"/>
          <w:b/>
          <w:sz w:val="24"/>
          <w:szCs w:val="24"/>
        </w:rPr>
      </w:pPr>
      <w:r w:rsidRPr="006B0FC7">
        <w:rPr>
          <w:rFonts w:ascii="宋体" w:hAnsi="宋体" w:hint="eastAsia"/>
          <w:b/>
          <w:sz w:val="24"/>
          <w:szCs w:val="24"/>
        </w:rPr>
        <w:t>法定代表人：</w:t>
      </w:r>
    </w:p>
    <w:p w14:paraId="62969E8B" w14:textId="77777777" w:rsidR="007F3A10" w:rsidRPr="006B0FC7" w:rsidRDefault="007F3A10" w:rsidP="007F3A10">
      <w:pPr>
        <w:spacing w:line="360" w:lineRule="auto"/>
        <w:rPr>
          <w:rFonts w:ascii="宋体" w:hAnsi="宋体"/>
          <w:b/>
          <w:sz w:val="24"/>
          <w:szCs w:val="24"/>
        </w:rPr>
      </w:pPr>
      <w:r w:rsidRPr="006B0FC7">
        <w:rPr>
          <w:rFonts w:ascii="宋体" w:hAnsi="宋体" w:hint="eastAsia"/>
          <w:b/>
          <w:sz w:val="24"/>
          <w:szCs w:val="24"/>
        </w:rPr>
        <w:t>住所：</w:t>
      </w:r>
    </w:p>
    <w:p w14:paraId="474D1AEE" w14:textId="77777777" w:rsidR="007F3A10" w:rsidRPr="006B0FC7" w:rsidRDefault="007F3A10" w:rsidP="007F3A10">
      <w:pPr>
        <w:spacing w:line="360" w:lineRule="auto"/>
        <w:rPr>
          <w:rFonts w:ascii="宋体" w:hAnsi="宋体"/>
          <w:sz w:val="24"/>
          <w:szCs w:val="24"/>
        </w:rPr>
      </w:pPr>
    </w:p>
    <w:p w14:paraId="740EED88" w14:textId="77777777" w:rsidR="007F3A10" w:rsidRPr="006B0FC7" w:rsidRDefault="007F3A10" w:rsidP="007F3A10">
      <w:pPr>
        <w:pStyle w:val="afff0"/>
        <w:ind w:firstLine="420"/>
        <w:rPr>
          <w:rFonts w:hAnsi="宋体"/>
          <w:szCs w:val="21"/>
        </w:rPr>
      </w:pPr>
      <w:r w:rsidRPr="006B0FC7">
        <w:rPr>
          <w:rFonts w:hAnsi="宋体" w:hint="eastAsia"/>
          <w:szCs w:val="21"/>
        </w:rPr>
        <w:t>甲、乙双方根据《中华人民共和国合同法》及相关法律法规的规定，经过友好协商，就乙方为甲方提供</w:t>
      </w:r>
      <w:r w:rsidRPr="006B0FC7">
        <w:rPr>
          <w:rFonts w:hAnsi="宋体" w:hint="eastAsia"/>
          <w:szCs w:val="21"/>
          <w:u w:val="single"/>
        </w:rPr>
        <w:t xml:space="preserve">                     </w:t>
      </w:r>
      <w:r w:rsidRPr="006B0FC7">
        <w:rPr>
          <w:rFonts w:hAnsi="宋体" w:hint="eastAsia"/>
          <w:szCs w:val="21"/>
        </w:rPr>
        <w:t>服务事宜达成如下协议，以资共同遵守。</w:t>
      </w:r>
    </w:p>
    <w:p w14:paraId="7BBB68C6" w14:textId="77777777" w:rsidR="007F3A10" w:rsidRPr="006B0FC7" w:rsidRDefault="007F3A10" w:rsidP="007F3A10">
      <w:pPr>
        <w:pStyle w:val="afff0"/>
        <w:ind w:firstLine="422"/>
        <w:rPr>
          <w:rFonts w:hAnsi="宋体"/>
          <w:b/>
          <w:szCs w:val="21"/>
        </w:rPr>
      </w:pPr>
    </w:p>
    <w:p w14:paraId="5FAF6332" w14:textId="77777777" w:rsidR="007F3A10" w:rsidRPr="006B0FC7" w:rsidRDefault="007F3A10" w:rsidP="007F3A10">
      <w:pPr>
        <w:pStyle w:val="afff0"/>
        <w:numPr>
          <w:ilvl w:val="0"/>
          <w:numId w:val="64"/>
        </w:numPr>
        <w:tabs>
          <w:tab w:val="clear" w:pos="1134"/>
          <w:tab w:val="left" w:pos="-122"/>
          <w:tab w:val="left" w:pos="1440"/>
        </w:tabs>
        <w:ind w:left="-122" w:firstLine="482"/>
        <w:rPr>
          <w:rFonts w:hAnsi="宋体"/>
          <w:b/>
          <w:szCs w:val="21"/>
        </w:rPr>
      </w:pPr>
      <w:bookmarkStart w:id="936" w:name="_Toc99437650"/>
      <w:r w:rsidRPr="006B0FC7">
        <w:rPr>
          <w:rFonts w:hAnsi="宋体" w:hint="eastAsia"/>
          <w:b/>
          <w:szCs w:val="21"/>
        </w:rPr>
        <w:t>服务事项及内容</w:t>
      </w:r>
      <w:bookmarkEnd w:id="936"/>
    </w:p>
    <w:p w14:paraId="667D6B53" w14:textId="77777777" w:rsidR="007F3A10" w:rsidRPr="006B0FC7" w:rsidRDefault="007F3A10" w:rsidP="007F3A10">
      <w:pPr>
        <w:pStyle w:val="afff0"/>
        <w:ind w:firstLine="420"/>
        <w:rPr>
          <w:rFonts w:hAnsi="宋体"/>
          <w:szCs w:val="21"/>
        </w:rPr>
      </w:pPr>
      <w:r w:rsidRPr="006B0FC7">
        <w:rPr>
          <w:rFonts w:hAnsi="宋体" w:hint="eastAsia"/>
          <w:szCs w:val="21"/>
        </w:rPr>
        <w:t>本合同期限内，乙方应为甲方提供如下服务：</w:t>
      </w:r>
    </w:p>
    <w:p w14:paraId="748B3A26" w14:textId="77777777" w:rsidR="007F3A10" w:rsidRPr="006B0FC7" w:rsidRDefault="007F3A10" w:rsidP="007F3A10">
      <w:pPr>
        <w:pStyle w:val="afff0"/>
        <w:ind w:firstLine="420"/>
        <w:rPr>
          <w:rFonts w:hAnsi="宋体"/>
          <w:szCs w:val="21"/>
        </w:rPr>
      </w:pPr>
      <w:r w:rsidRPr="006B0FC7">
        <w:rPr>
          <w:rFonts w:hAnsi="宋体" w:hint="eastAsia"/>
          <w:szCs w:val="21"/>
        </w:rPr>
        <w:t>1、</w:t>
      </w:r>
      <w:r w:rsidRPr="006B0FC7">
        <w:rPr>
          <w:rFonts w:hAnsi="宋体" w:hint="eastAsia"/>
          <w:szCs w:val="21"/>
          <w:u w:val="single"/>
        </w:rPr>
        <w:t xml:space="preserve">                                                      </w:t>
      </w:r>
      <w:r w:rsidRPr="006B0FC7">
        <w:rPr>
          <w:rFonts w:hAnsi="宋体" w:hint="eastAsia"/>
          <w:szCs w:val="21"/>
        </w:rPr>
        <w:t>；</w:t>
      </w:r>
    </w:p>
    <w:p w14:paraId="1C42AC55" w14:textId="77777777" w:rsidR="007F3A10" w:rsidRPr="006B0FC7" w:rsidRDefault="007F3A10" w:rsidP="007F3A10">
      <w:pPr>
        <w:pStyle w:val="afff0"/>
        <w:ind w:firstLine="420"/>
        <w:rPr>
          <w:rFonts w:hAnsi="宋体"/>
          <w:szCs w:val="21"/>
        </w:rPr>
      </w:pPr>
      <w:r w:rsidRPr="006B0FC7">
        <w:rPr>
          <w:rFonts w:hAnsi="宋体" w:hint="eastAsia"/>
          <w:szCs w:val="21"/>
        </w:rPr>
        <w:t>2、</w:t>
      </w:r>
      <w:r w:rsidRPr="006B0FC7">
        <w:rPr>
          <w:rFonts w:hAnsi="宋体" w:hint="eastAsia"/>
          <w:szCs w:val="21"/>
          <w:u w:val="single"/>
        </w:rPr>
        <w:t xml:space="preserve">                                                      </w:t>
      </w:r>
      <w:r w:rsidRPr="006B0FC7">
        <w:rPr>
          <w:rFonts w:hAnsi="宋体" w:hint="eastAsia"/>
          <w:szCs w:val="21"/>
        </w:rPr>
        <w:t>；</w:t>
      </w:r>
    </w:p>
    <w:p w14:paraId="44D9FB57" w14:textId="77777777" w:rsidR="007F3A10" w:rsidRPr="006B0FC7" w:rsidRDefault="007F3A10" w:rsidP="007F3A10">
      <w:pPr>
        <w:pStyle w:val="afff0"/>
        <w:ind w:firstLine="420"/>
        <w:rPr>
          <w:rFonts w:hAnsi="宋体"/>
          <w:szCs w:val="21"/>
        </w:rPr>
      </w:pPr>
      <w:r w:rsidRPr="006B0FC7">
        <w:rPr>
          <w:rFonts w:hAnsi="宋体" w:hint="eastAsia"/>
          <w:szCs w:val="21"/>
        </w:rPr>
        <w:t>3、</w:t>
      </w:r>
      <w:r w:rsidRPr="006B0FC7">
        <w:rPr>
          <w:rFonts w:hAnsi="宋体" w:hint="eastAsia"/>
          <w:szCs w:val="21"/>
          <w:u w:val="single"/>
        </w:rPr>
        <w:t xml:space="preserve">                                                      </w:t>
      </w:r>
      <w:r w:rsidRPr="006B0FC7">
        <w:rPr>
          <w:rFonts w:hAnsi="宋体" w:hint="eastAsia"/>
          <w:szCs w:val="21"/>
        </w:rPr>
        <w:t xml:space="preserve">；                  </w:t>
      </w:r>
    </w:p>
    <w:p w14:paraId="798C16DD" w14:textId="77777777" w:rsidR="007F3A10" w:rsidRPr="006B0FC7" w:rsidRDefault="007F3A10" w:rsidP="007F3A10">
      <w:pPr>
        <w:pStyle w:val="afff0"/>
        <w:ind w:firstLine="420"/>
        <w:rPr>
          <w:rFonts w:hAnsi="宋体"/>
          <w:szCs w:val="21"/>
        </w:rPr>
      </w:pPr>
      <w:r w:rsidRPr="006B0FC7">
        <w:rPr>
          <w:rFonts w:hAnsi="宋体" w:hint="eastAsia"/>
          <w:szCs w:val="21"/>
        </w:rPr>
        <w:t>4、</w:t>
      </w:r>
      <w:r w:rsidRPr="006B0FC7">
        <w:rPr>
          <w:rFonts w:hAnsi="宋体" w:hint="eastAsia"/>
          <w:szCs w:val="21"/>
          <w:u w:val="single"/>
        </w:rPr>
        <w:t xml:space="preserve">                                                      </w:t>
      </w:r>
      <w:r w:rsidRPr="006B0FC7">
        <w:rPr>
          <w:rFonts w:hAnsi="宋体" w:hint="eastAsia"/>
          <w:szCs w:val="21"/>
        </w:rPr>
        <w:t>。</w:t>
      </w:r>
    </w:p>
    <w:p w14:paraId="0E560976" w14:textId="77777777" w:rsidR="007F3A10" w:rsidRPr="006B0FC7" w:rsidRDefault="007F3A10" w:rsidP="007F3A10">
      <w:pPr>
        <w:pStyle w:val="afff0"/>
        <w:widowControl/>
        <w:ind w:firstLine="420"/>
        <w:rPr>
          <w:rFonts w:hAnsi="宋体"/>
          <w:i/>
          <w:szCs w:val="21"/>
        </w:rPr>
      </w:pPr>
      <w:r w:rsidRPr="006B0FC7">
        <w:rPr>
          <w:rFonts w:hAnsi="宋体" w:hint="eastAsia"/>
          <w:i/>
          <w:szCs w:val="21"/>
        </w:rPr>
        <w:t>（注：请根据具体服务内容详细填写，也可以附件的形式列明。）</w:t>
      </w:r>
    </w:p>
    <w:p w14:paraId="15B59A02" w14:textId="77777777" w:rsidR="007F3A10" w:rsidRPr="006B0FC7" w:rsidRDefault="007F3A10" w:rsidP="007F3A10">
      <w:pPr>
        <w:pStyle w:val="afff0"/>
        <w:widowControl/>
        <w:ind w:firstLine="420"/>
        <w:rPr>
          <w:rFonts w:hAnsi="宋体"/>
          <w:szCs w:val="21"/>
        </w:rPr>
      </w:pPr>
    </w:p>
    <w:p w14:paraId="72E203A8" w14:textId="77777777" w:rsidR="007F3A10" w:rsidRPr="006B0FC7" w:rsidRDefault="007F3A10" w:rsidP="007F3A10">
      <w:pPr>
        <w:pStyle w:val="afff0"/>
        <w:numPr>
          <w:ilvl w:val="0"/>
          <w:numId w:val="64"/>
        </w:numPr>
        <w:tabs>
          <w:tab w:val="clear" w:pos="1134"/>
          <w:tab w:val="left" w:pos="-122"/>
          <w:tab w:val="left" w:pos="1440"/>
        </w:tabs>
        <w:ind w:left="-122" w:firstLine="482"/>
        <w:rPr>
          <w:rFonts w:hAnsi="宋体"/>
          <w:b/>
          <w:szCs w:val="21"/>
        </w:rPr>
      </w:pPr>
      <w:bookmarkStart w:id="937" w:name="_Toc99437651"/>
      <w:r w:rsidRPr="006B0FC7">
        <w:rPr>
          <w:rFonts w:hAnsi="宋体" w:hint="eastAsia"/>
          <w:b/>
          <w:szCs w:val="21"/>
        </w:rPr>
        <w:t>服务质量要求</w:t>
      </w:r>
      <w:bookmarkEnd w:id="937"/>
      <w:r w:rsidRPr="006B0FC7">
        <w:rPr>
          <w:rFonts w:hAnsi="宋体" w:hint="eastAsia"/>
          <w:b/>
          <w:szCs w:val="21"/>
        </w:rPr>
        <w:t>及验收</w:t>
      </w:r>
    </w:p>
    <w:p w14:paraId="63B3486D" w14:textId="77777777" w:rsidR="007F3A10" w:rsidRPr="006B0FC7" w:rsidRDefault="007F3A10" w:rsidP="007F3A10">
      <w:pPr>
        <w:pStyle w:val="afff0"/>
        <w:ind w:firstLine="482"/>
        <w:rPr>
          <w:rFonts w:hAnsi="宋体"/>
          <w:szCs w:val="21"/>
        </w:rPr>
      </w:pPr>
      <w:r w:rsidRPr="006B0FC7">
        <w:rPr>
          <w:rFonts w:hAnsi="宋体" w:hint="eastAsia"/>
          <w:szCs w:val="21"/>
        </w:rPr>
        <w:t>1、乙方为甲方提供的服务质量应符合国家或相关行业的标准。</w:t>
      </w:r>
    </w:p>
    <w:p w14:paraId="6FEE7C4C" w14:textId="77777777" w:rsidR="007F3A10" w:rsidRPr="006B0FC7" w:rsidRDefault="007F3A10" w:rsidP="007F3A10">
      <w:pPr>
        <w:pStyle w:val="afff0"/>
        <w:ind w:firstLine="482"/>
        <w:rPr>
          <w:rFonts w:hAnsi="宋体"/>
          <w:szCs w:val="21"/>
          <w:u w:val="single"/>
        </w:rPr>
      </w:pPr>
      <w:r w:rsidRPr="006B0FC7">
        <w:rPr>
          <w:rFonts w:hAnsi="宋体" w:hint="eastAsia"/>
          <w:szCs w:val="21"/>
        </w:rPr>
        <w:t>2、</w:t>
      </w:r>
      <w:r w:rsidRPr="006B0FC7">
        <w:rPr>
          <w:rFonts w:hAnsi="宋体" w:hint="eastAsia"/>
          <w:szCs w:val="21"/>
          <w:u w:val="single"/>
        </w:rPr>
        <w:t xml:space="preserve">                                                   </w:t>
      </w:r>
      <w:r w:rsidRPr="006B0FC7">
        <w:rPr>
          <w:rFonts w:hAnsi="宋体" w:hint="eastAsia"/>
          <w:szCs w:val="21"/>
        </w:rPr>
        <w:t>。</w:t>
      </w:r>
    </w:p>
    <w:p w14:paraId="2B2375BC" w14:textId="77777777" w:rsidR="007F3A10" w:rsidRPr="006B0FC7" w:rsidRDefault="007F3A10" w:rsidP="007F3A10">
      <w:pPr>
        <w:pStyle w:val="afff0"/>
        <w:ind w:firstLine="482"/>
        <w:rPr>
          <w:rFonts w:hAnsi="宋体"/>
          <w:b/>
          <w:szCs w:val="21"/>
        </w:rPr>
      </w:pPr>
      <w:r w:rsidRPr="006B0FC7">
        <w:rPr>
          <w:rFonts w:hAnsi="宋体" w:hint="eastAsia"/>
          <w:i/>
          <w:szCs w:val="21"/>
        </w:rPr>
        <w:t>（注：请根据具体服务内容在本条款内明确具体的质量要求或验收标准）</w:t>
      </w:r>
    </w:p>
    <w:p w14:paraId="0A68662C" w14:textId="77777777" w:rsidR="007F3A10" w:rsidRPr="006B0FC7" w:rsidRDefault="007F3A10" w:rsidP="007F3A10">
      <w:pPr>
        <w:pStyle w:val="afff0"/>
        <w:ind w:firstLine="482"/>
        <w:rPr>
          <w:rFonts w:hAnsi="宋体"/>
          <w:szCs w:val="21"/>
        </w:rPr>
      </w:pPr>
      <w:r w:rsidRPr="006B0FC7">
        <w:rPr>
          <w:rFonts w:hAnsi="宋体" w:hint="eastAsia"/>
          <w:szCs w:val="21"/>
        </w:rPr>
        <w:t>3、乙方完成服务后应及时通知甲方进行验收。验收合格的，甲方在验收合格单上签字；验收不合格的，乙方应当在</w:t>
      </w:r>
      <w:r w:rsidRPr="006B0FC7">
        <w:rPr>
          <w:rFonts w:hAnsi="宋体" w:hint="eastAsia"/>
          <w:szCs w:val="21"/>
          <w:u w:val="single"/>
        </w:rPr>
        <w:t xml:space="preserve">    </w:t>
      </w:r>
      <w:r w:rsidRPr="006B0FC7">
        <w:rPr>
          <w:rFonts w:hAnsi="宋体" w:hint="eastAsia"/>
          <w:szCs w:val="21"/>
        </w:rPr>
        <w:t>日内进行返工或调整，并重新提交甲方验收。</w:t>
      </w:r>
    </w:p>
    <w:p w14:paraId="6224544A" w14:textId="77777777" w:rsidR="007F3A10" w:rsidRPr="006B0FC7" w:rsidRDefault="007F3A10" w:rsidP="007F3A10">
      <w:pPr>
        <w:pStyle w:val="afff0"/>
        <w:ind w:firstLine="482"/>
        <w:rPr>
          <w:rFonts w:hAnsi="宋体"/>
          <w:szCs w:val="21"/>
        </w:rPr>
      </w:pPr>
    </w:p>
    <w:p w14:paraId="26C27E77" w14:textId="77777777" w:rsidR="007F3A10" w:rsidRPr="006B0FC7" w:rsidRDefault="007F3A10" w:rsidP="007F3A10">
      <w:pPr>
        <w:pStyle w:val="afff0"/>
        <w:numPr>
          <w:ilvl w:val="0"/>
          <w:numId w:val="64"/>
        </w:numPr>
        <w:tabs>
          <w:tab w:val="clear" w:pos="1134"/>
          <w:tab w:val="left" w:pos="0"/>
          <w:tab w:val="left" w:pos="1440"/>
        </w:tabs>
        <w:ind w:left="0" w:firstLine="482"/>
        <w:rPr>
          <w:rFonts w:hAnsi="宋体"/>
          <w:b/>
          <w:szCs w:val="21"/>
        </w:rPr>
      </w:pPr>
      <w:r w:rsidRPr="006B0FC7">
        <w:rPr>
          <w:rFonts w:hAnsi="宋体" w:hint="eastAsia"/>
          <w:b/>
          <w:szCs w:val="21"/>
        </w:rPr>
        <w:t>项目小组及人员要求</w:t>
      </w:r>
    </w:p>
    <w:p w14:paraId="0E7A5E12" w14:textId="77777777" w:rsidR="007F3A10" w:rsidRPr="006B0FC7" w:rsidRDefault="007F3A10" w:rsidP="00BC4FAA">
      <w:pPr>
        <w:numPr>
          <w:ilvl w:val="2"/>
          <w:numId w:val="130"/>
        </w:numPr>
        <w:spacing w:line="360" w:lineRule="auto"/>
        <w:rPr>
          <w:rFonts w:ascii="宋体" w:hAnsi="宋体"/>
          <w:szCs w:val="21"/>
        </w:rPr>
      </w:pPr>
      <w:r w:rsidRPr="006B0FC7">
        <w:rPr>
          <w:rFonts w:ascii="宋体" w:hAnsi="宋体" w:hint="eastAsia"/>
          <w:szCs w:val="21"/>
        </w:rPr>
        <w:lastRenderedPageBreak/>
        <w:t>双方各指派一名代表作为本项目负责人，项目负责人职责范围包括：</w:t>
      </w:r>
      <w:r w:rsidRPr="006B0FC7">
        <w:rPr>
          <w:rFonts w:ascii="宋体" w:hAnsi="宋体" w:hint="eastAsia"/>
          <w:szCs w:val="21"/>
          <w:u w:val="single"/>
        </w:rPr>
        <w:t xml:space="preserve">                                          </w:t>
      </w:r>
      <w:r w:rsidRPr="006B0FC7">
        <w:rPr>
          <w:rFonts w:ascii="宋体" w:hAnsi="宋体" w:hint="eastAsia"/>
          <w:szCs w:val="21"/>
        </w:rPr>
        <w:t>。</w:t>
      </w:r>
    </w:p>
    <w:p w14:paraId="07778CEB" w14:textId="77777777" w:rsidR="007F3A10" w:rsidRPr="006B0FC7" w:rsidRDefault="007F3A10" w:rsidP="00BC4FAA">
      <w:pPr>
        <w:numPr>
          <w:ilvl w:val="2"/>
          <w:numId w:val="130"/>
        </w:numPr>
        <w:spacing w:line="360" w:lineRule="auto"/>
        <w:rPr>
          <w:rFonts w:ascii="宋体" w:hAnsi="宋体"/>
          <w:szCs w:val="21"/>
        </w:rPr>
      </w:pPr>
      <w:r w:rsidRPr="006B0FC7">
        <w:rPr>
          <w:rFonts w:ascii="宋体" w:hAnsi="宋体" w:hint="eastAsia"/>
          <w:szCs w:val="21"/>
        </w:rPr>
        <w:t>项目主要人员要求</w:t>
      </w:r>
    </w:p>
    <w:p w14:paraId="1065C594" w14:textId="77777777" w:rsidR="007F3A10" w:rsidRPr="006B0FC7" w:rsidRDefault="007F3A10" w:rsidP="007F3A10">
      <w:pPr>
        <w:spacing w:line="360" w:lineRule="auto"/>
        <w:ind w:firstLineChars="200" w:firstLine="420"/>
        <w:rPr>
          <w:rFonts w:ascii="宋体" w:hAnsi="宋体"/>
          <w:szCs w:val="21"/>
        </w:rPr>
      </w:pPr>
      <w:r w:rsidRPr="006B0FC7">
        <w:rPr>
          <w:rFonts w:ascii="宋体" w:hAnsi="宋体"/>
          <w:szCs w:val="21"/>
        </w:rPr>
        <w:t>乙方须根据项目要求安排具备相应资质</w:t>
      </w:r>
      <w:r w:rsidRPr="006B0FC7">
        <w:rPr>
          <w:rFonts w:ascii="宋体" w:hAnsi="宋体" w:hint="eastAsia"/>
          <w:szCs w:val="21"/>
        </w:rPr>
        <w:t>和经验</w:t>
      </w:r>
      <w:r w:rsidRPr="006B0FC7">
        <w:rPr>
          <w:rFonts w:ascii="宋体" w:hAnsi="宋体"/>
          <w:szCs w:val="21"/>
        </w:rPr>
        <w:t>的专业人员</w:t>
      </w:r>
      <w:r w:rsidRPr="006B0FC7">
        <w:rPr>
          <w:rFonts w:ascii="宋体" w:hAnsi="宋体" w:hint="eastAsia"/>
          <w:szCs w:val="21"/>
        </w:rPr>
        <w:t>从事本项目的调研工作</w:t>
      </w:r>
      <w:r w:rsidRPr="006B0FC7">
        <w:rPr>
          <w:rFonts w:ascii="宋体" w:hAnsi="宋体"/>
          <w:szCs w:val="21"/>
        </w:rPr>
        <w:t>，并确保项目</w:t>
      </w:r>
      <w:r w:rsidRPr="006B0FC7">
        <w:rPr>
          <w:rFonts w:ascii="宋体" w:hAnsi="宋体" w:hint="eastAsia"/>
          <w:szCs w:val="21"/>
        </w:rPr>
        <w:t>实施</w:t>
      </w:r>
      <w:r w:rsidRPr="006B0FC7">
        <w:rPr>
          <w:rFonts w:ascii="宋体" w:hAnsi="宋体"/>
          <w:szCs w:val="21"/>
        </w:rPr>
        <w:t>队伍的稳定（项目主要人员</w:t>
      </w:r>
      <w:r w:rsidRPr="006B0FC7">
        <w:rPr>
          <w:rFonts w:ascii="宋体" w:hAnsi="宋体" w:hint="eastAsia"/>
          <w:szCs w:val="21"/>
        </w:rPr>
        <w:t>名单和简历详</w:t>
      </w:r>
      <w:r w:rsidRPr="006B0FC7">
        <w:rPr>
          <w:rFonts w:ascii="宋体" w:hAnsi="宋体"/>
          <w:szCs w:val="21"/>
        </w:rPr>
        <w:t>见附件</w:t>
      </w:r>
      <w:r w:rsidRPr="006B0FC7">
        <w:rPr>
          <w:rFonts w:ascii="宋体" w:hAnsi="宋体" w:hint="eastAsia"/>
          <w:szCs w:val="21"/>
        </w:rPr>
        <w:t>1</w:t>
      </w:r>
      <w:r w:rsidRPr="006B0FC7">
        <w:rPr>
          <w:rFonts w:ascii="宋体" w:hAnsi="宋体"/>
          <w:szCs w:val="21"/>
        </w:rPr>
        <w:t>）。</w:t>
      </w:r>
      <w:r w:rsidRPr="006B0FC7">
        <w:rPr>
          <w:rFonts w:ascii="宋体" w:hAnsi="宋体" w:hint="eastAsia"/>
          <w:szCs w:val="21"/>
        </w:rPr>
        <w:t>项目实施过程中，</w:t>
      </w:r>
      <w:r w:rsidRPr="006B0FC7">
        <w:rPr>
          <w:rFonts w:ascii="宋体" w:hAnsi="宋体"/>
          <w:szCs w:val="21"/>
        </w:rPr>
        <w:t>乙方</w:t>
      </w:r>
      <w:r w:rsidRPr="006B0FC7">
        <w:rPr>
          <w:rFonts w:ascii="宋体" w:hAnsi="宋体" w:hint="eastAsia"/>
          <w:szCs w:val="21"/>
        </w:rPr>
        <w:t>如因正当理由需要调整项目主要人员的，应当提前    日</w:t>
      </w:r>
      <w:r w:rsidRPr="006B0FC7">
        <w:rPr>
          <w:rFonts w:ascii="宋体" w:hAnsi="宋体"/>
          <w:szCs w:val="21"/>
        </w:rPr>
        <w:t>通知甲方，</w:t>
      </w:r>
      <w:r w:rsidRPr="006B0FC7">
        <w:rPr>
          <w:rFonts w:ascii="宋体" w:hAnsi="宋体" w:hint="eastAsia"/>
          <w:szCs w:val="21"/>
        </w:rPr>
        <w:t>获得甲</w:t>
      </w:r>
      <w:r w:rsidRPr="006B0FC7">
        <w:rPr>
          <w:rFonts w:ascii="宋体" w:hAnsi="宋体"/>
          <w:szCs w:val="21"/>
        </w:rPr>
        <w:t>方</w:t>
      </w:r>
      <w:r w:rsidRPr="006B0FC7">
        <w:rPr>
          <w:rFonts w:ascii="宋体" w:hAnsi="宋体" w:hint="eastAsia"/>
          <w:szCs w:val="21"/>
        </w:rPr>
        <w:t>书面同意</w:t>
      </w:r>
      <w:r w:rsidRPr="006B0FC7">
        <w:rPr>
          <w:rFonts w:ascii="宋体" w:hAnsi="宋体"/>
          <w:szCs w:val="21"/>
        </w:rPr>
        <w:t>后</w:t>
      </w:r>
      <w:r w:rsidRPr="006B0FC7">
        <w:rPr>
          <w:rFonts w:ascii="宋体" w:hAnsi="宋体" w:hint="eastAsia"/>
          <w:szCs w:val="21"/>
        </w:rPr>
        <w:t>方可更换</w:t>
      </w:r>
      <w:r w:rsidRPr="006B0FC7">
        <w:rPr>
          <w:rFonts w:ascii="宋体" w:hAnsi="宋体"/>
          <w:szCs w:val="21"/>
        </w:rPr>
        <w:t>。</w:t>
      </w:r>
    </w:p>
    <w:p w14:paraId="2B5966B4" w14:textId="77777777" w:rsidR="007F3A10" w:rsidRPr="006B0FC7" w:rsidRDefault="007F3A10" w:rsidP="007F3A10">
      <w:pPr>
        <w:pStyle w:val="afff0"/>
        <w:ind w:firstLine="482"/>
        <w:rPr>
          <w:rFonts w:hAnsi="宋体"/>
          <w:szCs w:val="21"/>
        </w:rPr>
      </w:pPr>
    </w:p>
    <w:p w14:paraId="1FC5DA1D" w14:textId="77777777" w:rsidR="007F3A10" w:rsidRPr="006B0FC7" w:rsidRDefault="007F3A10" w:rsidP="007F3A10">
      <w:pPr>
        <w:pStyle w:val="afff0"/>
        <w:numPr>
          <w:ilvl w:val="0"/>
          <w:numId w:val="64"/>
        </w:numPr>
        <w:tabs>
          <w:tab w:val="clear" w:pos="1134"/>
          <w:tab w:val="left" w:pos="-122"/>
          <w:tab w:val="left" w:pos="1440"/>
        </w:tabs>
        <w:ind w:left="-122" w:firstLine="482"/>
        <w:rPr>
          <w:rFonts w:hAnsi="宋体"/>
          <w:b/>
          <w:szCs w:val="21"/>
        </w:rPr>
      </w:pPr>
      <w:bookmarkStart w:id="938" w:name="_Toc99437652"/>
      <w:r w:rsidRPr="006B0FC7">
        <w:rPr>
          <w:rFonts w:hAnsi="宋体" w:hint="eastAsia"/>
          <w:b/>
          <w:szCs w:val="21"/>
        </w:rPr>
        <w:t>服务期限</w:t>
      </w:r>
      <w:bookmarkEnd w:id="938"/>
    </w:p>
    <w:p w14:paraId="044D5265" w14:textId="77777777" w:rsidR="007F3A10" w:rsidRPr="006B0FC7" w:rsidRDefault="007F3A10" w:rsidP="007F3A10">
      <w:pPr>
        <w:pStyle w:val="afff0"/>
        <w:ind w:firstLine="482"/>
        <w:rPr>
          <w:rFonts w:hAnsi="宋体"/>
          <w:szCs w:val="21"/>
        </w:rPr>
      </w:pPr>
      <w:r w:rsidRPr="006B0FC7">
        <w:rPr>
          <w:rFonts w:hAnsi="宋体" w:hint="eastAsia"/>
          <w:szCs w:val="21"/>
        </w:rPr>
        <w:t>乙方为甲方提供上述服务的期限为：自</w:t>
      </w:r>
      <w:r w:rsidRPr="006B0FC7">
        <w:rPr>
          <w:rFonts w:hAnsi="宋体" w:hint="eastAsia"/>
          <w:szCs w:val="21"/>
          <w:u w:val="single"/>
        </w:rPr>
        <w:t xml:space="preserve">    </w:t>
      </w:r>
      <w:r w:rsidRPr="006B0FC7">
        <w:rPr>
          <w:rFonts w:hAnsi="宋体" w:hint="eastAsia"/>
          <w:szCs w:val="21"/>
        </w:rPr>
        <w:t>年</w:t>
      </w:r>
      <w:r w:rsidRPr="006B0FC7">
        <w:rPr>
          <w:rFonts w:hAnsi="宋体" w:hint="eastAsia"/>
          <w:szCs w:val="21"/>
          <w:u w:val="single"/>
        </w:rPr>
        <w:t xml:space="preserve">    </w:t>
      </w:r>
      <w:r w:rsidRPr="006B0FC7">
        <w:rPr>
          <w:rFonts w:hAnsi="宋体" w:hint="eastAsia"/>
          <w:szCs w:val="21"/>
        </w:rPr>
        <w:t>月</w:t>
      </w:r>
      <w:r w:rsidRPr="006B0FC7">
        <w:rPr>
          <w:rFonts w:hAnsi="宋体" w:hint="eastAsia"/>
          <w:szCs w:val="21"/>
          <w:u w:val="single"/>
        </w:rPr>
        <w:t xml:space="preserve">    </w:t>
      </w:r>
      <w:r w:rsidRPr="006B0FC7">
        <w:rPr>
          <w:rFonts w:hAnsi="宋体" w:hint="eastAsia"/>
          <w:szCs w:val="21"/>
        </w:rPr>
        <w:t>日起至</w:t>
      </w:r>
      <w:r w:rsidRPr="006B0FC7">
        <w:rPr>
          <w:rFonts w:hAnsi="宋体" w:hint="eastAsia"/>
          <w:szCs w:val="21"/>
          <w:u w:val="single"/>
        </w:rPr>
        <w:t xml:space="preserve">      </w:t>
      </w:r>
      <w:r w:rsidRPr="006B0FC7">
        <w:rPr>
          <w:rFonts w:hAnsi="宋体" w:hint="eastAsia"/>
          <w:szCs w:val="21"/>
        </w:rPr>
        <w:t>年</w:t>
      </w:r>
      <w:r w:rsidRPr="006B0FC7">
        <w:rPr>
          <w:rFonts w:hAnsi="宋体" w:hint="eastAsia"/>
          <w:szCs w:val="21"/>
          <w:u w:val="single"/>
        </w:rPr>
        <w:t xml:space="preserve">      </w:t>
      </w:r>
      <w:r w:rsidRPr="006B0FC7">
        <w:rPr>
          <w:rFonts w:hAnsi="宋体" w:hint="eastAsia"/>
          <w:szCs w:val="21"/>
        </w:rPr>
        <w:t>月</w:t>
      </w:r>
      <w:r w:rsidRPr="006B0FC7">
        <w:rPr>
          <w:rFonts w:hAnsi="宋体" w:hint="eastAsia"/>
          <w:szCs w:val="21"/>
          <w:u w:val="single"/>
        </w:rPr>
        <w:t xml:space="preserve">     </w:t>
      </w:r>
      <w:r w:rsidRPr="006B0FC7">
        <w:rPr>
          <w:rFonts w:hAnsi="宋体" w:hint="eastAsia"/>
          <w:szCs w:val="21"/>
        </w:rPr>
        <w:t>日止。</w:t>
      </w:r>
    </w:p>
    <w:p w14:paraId="255EA796" w14:textId="77777777" w:rsidR="007F3A10" w:rsidRPr="006B0FC7" w:rsidRDefault="007F3A10" w:rsidP="007F3A10">
      <w:pPr>
        <w:pStyle w:val="afff0"/>
        <w:rPr>
          <w:rFonts w:hAnsi="宋体"/>
          <w:szCs w:val="21"/>
        </w:rPr>
      </w:pPr>
    </w:p>
    <w:p w14:paraId="3B4FF67E" w14:textId="77777777" w:rsidR="007F3A10" w:rsidRPr="006B0FC7" w:rsidRDefault="007F3A10" w:rsidP="007F3A10">
      <w:pPr>
        <w:pStyle w:val="afff0"/>
        <w:numPr>
          <w:ilvl w:val="0"/>
          <w:numId w:val="64"/>
        </w:numPr>
        <w:tabs>
          <w:tab w:val="clear" w:pos="1134"/>
          <w:tab w:val="left" w:pos="-122"/>
          <w:tab w:val="left" w:pos="1440"/>
        </w:tabs>
        <w:ind w:left="-122" w:firstLine="482"/>
        <w:rPr>
          <w:rFonts w:hAnsi="宋体"/>
          <w:b/>
          <w:szCs w:val="21"/>
        </w:rPr>
      </w:pPr>
      <w:bookmarkStart w:id="939" w:name="_Toc99437654"/>
      <w:bookmarkStart w:id="940" w:name="_Toc99437655"/>
      <w:bookmarkEnd w:id="939"/>
      <w:r w:rsidRPr="006B0FC7">
        <w:rPr>
          <w:rFonts w:hAnsi="宋体" w:hint="eastAsia"/>
          <w:b/>
          <w:szCs w:val="21"/>
        </w:rPr>
        <w:t>服务费及支付方式</w:t>
      </w:r>
      <w:bookmarkEnd w:id="940"/>
    </w:p>
    <w:p w14:paraId="05B000D1" w14:textId="77777777" w:rsidR="007F3A10" w:rsidRPr="006B0FC7" w:rsidRDefault="007F3A10" w:rsidP="00BC4FAA">
      <w:pPr>
        <w:numPr>
          <w:ilvl w:val="2"/>
          <w:numId w:val="131"/>
        </w:numPr>
        <w:spacing w:line="360" w:lineRule="auto"/>
        <w:rPr>
          <w:rFonts w:ascii="宋体" w:hAnsi="宋体"/>
          <w:szCs w:val="21"/>
        </w:rPr>
      </w:pPr>
      <w:r w:rsidRPr="006B0FC7">
        <w:rPr>
          <w:rFonts w:ascii="宋体" w:hAnsi="宋体" w:hint="eastAsia"/>
          <w:szCs w:val="21"/>
        </w:rPr>
        <w:t>本合同项下服务费总额为人民币</w:t>
      </w:r>
      <w:r w:rsidRPr="006B0FC7">
        <w:rPr>
          <w:rFonts w:ascii="宋体" w:hAnsi="宋体" w:hint="eastAsia"/>
          <w:szCs w:val="21"/>
          <w:u w:val="single"/>
        </w:rPr>
        <w:t xml:space="preserve">          </w:t>
      </w:r>
      <w:r w:rsidRPr="006B0FC7">
        <w:rPr>
          <w:rFonts w:ascii="宋体" w:hAnsi="宋体" w:hint="eastAsia"/>
          <w:szCs w:val="21"/>
        </w:rPr>
        <w:t>元，大写：</w:t>
      </w:r>
      <w:r w:rsidRPr="006B0FC7">
        <w:rPr>
          <w:rFonts w:ascii="宋体" w:hAnsi="宋体" w:hint="eastAsia"/>
          <w:szCs w:val="21"/>
          <w:u w:val="single"/>
        </w:rPr>
        <w:t xml:space="preserve">          </w:t>
      </w:r>
      <w:r w:rsidRPr="006B0FC7">
        <w:rPr>
          <w:rFonts w:ascii="宋体" w:hAnsi="宋体" w:hint="eastAsia"/>
          <w:szCs w:val="21"/>
        </w:rPr>
        <w:t>圆。前述服务费已经包含乙方完成本合同项下服务的全部费用，除前述款项外，甲方无需向乙方另行支付其他任何费用。</w:t>
      </w:r>
    </w:p>
    <w:p w14:paraId="4C1BF883" w14:textId="77777777" w:rsidR="007F3A10" w:rsidRPr="006B0FC7" w:rsidRDefault="007F3A10" w:rsidP="00BC4FAA">
      <w:pPr>
        <w:numPr>
          <w:ilvl w:val="2"/>
          <w:numId w:val="131"/>
        </w:numPr>
        <w:spacing w:line="360" w:lineRule="auto"/>
        <w:rPr>
          <w:rFonts w:ascii="宋体" w:hAnsi="宋体"/>
          <w:szCs w:val="21"/>
        </w:rPr>
      </w:pPr>
      <w:r w:rsidRPr="006B0FC7">
        <w:rPr>
          <w:rFonts w:ascii="宋体" w:hAnsi="宋体" w:hint="eastAsia"/>
          <w:szCs w:val="21"/>
        </w:rPr>
        <w:t>甲方将按以下第</w:t>
      </w:r>
      <w:r w:rsidRPr="006B0FC7">
        <w:rPr>
          <w:rFonts w:ascii="宋体" w:hAnsi="宋体" w:hint="eastAsia"/>
          <w:szCs w:val="21"/>
          <w:u w:val="single"/>
        </w:rPr>
        <w:t xml:space="preserve">       </w:t>
      </w:r>
      <w:r w:rsidRPr="006B0FC7">
        <w:rPr>
          <w:rFonts w:ascii="宋体" w:hAnsi="宋体" w:hint="eastAsia"/>
          <w:szCs w:val="21"/>
        </w:rPr>
        <w:t>种方式向乙方支付服务费：</w:t>
      </w:r>
    </w:p>
    <w:p w14:paraId="6819A855" w14:textId="77777777" w:rsidR="007F3A10" w:rsidRPr="006B0FC7" w:rsidRDefault="007F3A10" w:rsidP="007F3A10">
      <w:pPr>
        <w:pStyle w:val="afff0"/>
        <w:rPr>
          <w:rFonts w:hAnsi="宋体"/>
          <w:szCs w:val="21"/>
        </w:rPr>
      </w:pPr>
      <w:r w:rsidRPr="006B0FC7">
        <w:rPr>
          <w:rFonts w:hAnsi="宋体" w:hint="eastAsia"/>
          <w:szCs w:val="21"/>
        </w:rPr>
        <w:t>（1）一次性支付：甲方于本合同签署之日起</w:t>
      </w:r>
      <w:r w:rsidRPr="006B0FC7">
        <w:rPr>
          <w:rFonts w:hAnsi="宋体" w:hint="eastAsia"/>
          <w:szCs w:val="21"/>
          <w:u w:val="single"/>
        </w:rPr>
        <w:t xml:space="preserve">     </w:t>
      </w:r>
      <w:r w:rsidRPr="006B0FC7">
        <w:rPr>
          <w:rFonts w:hAnsi="宋体" w:hint="eastAsia"/>
          <w:szCs w:val="21"/>
        </w:rPr>
        <w:t>个工作日内，向乙方付清服务费。</w:t>
      </w:r>
    </w:p>
    <w:p w14:paraId="3B5BB08D" w14:textId="77777777" w:rsidR="007F3A10" w:rsidRPr="006B0FC7" w:rsidRDefault="007F3A10" w:rsidP="007F3A10">
      <w:pPr>
        <w:pStyle w:val="afff0"/>
        <w:rPr>
          <w:rFonts w:hAnsi="宋体"/>
          <w:szCs w:val="21"/>
        </w:rPr>
      </w:pPr>
      <w:r w:rsidRPr="006B0FC7">
        <w:rPr>
          <w:rFonts w:hAnsi="宋体" w:hint="eastAsia"/>
          <w:szCs w:val="21"/>
        </w:rPr>
        <w:t>（2）分期支付：</w:t>
      </w:r>
    </w:p>
    <w:p w14:paraId="4790EBBC" w14:textId="77777777" w:rsidR="007F3A10" w:rsidRPr="006B0FC7" w:rsidRDefault="007F3A10" w:rsidP="007F3A10">
      <w:pPr>
        <w:pStyle w:val="afff0"/>
        <w:rPr>
          <w:rFonts w:hAnsi="宋体"/>
          <w:szCs w:val="21"/>
        </w:rPr>
      </w:pPr>
      <w:r w:rsidRPr="006B0FC7">
        <w:rPr>
          <w:rFonts w:hAnsi="宋体" w:hint="eastAsia"/>
          <w:szCs w:val="21"/>
        </w:rPr>
        <w:t>甲方自本合同签署之日起</w:t>
      </w:r>
      <w:r w:rsidRPr="006B0FC7">
        <w:rPr>
          <w:rFonts w:hAnsi="宋体" w:hint="eastAsia"/>
          <w:szCs w:val="21"/>
          <w:u w:val="single"/>
        </w:rPr>
        <w:t xml:space="preserve">    </w:t>
      </w:r>
      <w:r w:rsidRPr="006B0FC7">
        <w:rPr>
          <w:rFonts w:hAnsi="宋体" w:hint="eastAsia"/>
          <w:szCs w:val="21"/>
        </w:rPr>
        <w:t>个工作日内，向乙方支付服务费的</w:t>
      </w:r>
      <w:r w:rsidRPr="006B0FC7">
        <w:rPr>
          <w:rFonts w:hAnsi="宋体" w:hint="eastAsia"/>
          <w:szCs w:val="21"/>
          <w:u w:val="single"/>
        </w:rPr>
        <w:t xml:space="preserve">      </w:t>
      </w:r>
      <w:r w:rsidRPr="006B0FC7">
        <w:rPr>
          <w:rFonts w:hAnsi="宋体" w:hint="eastAsia"/>
          <w:szCs w:val="21"/>
        </w:rPr>
        <w:t>%；乙方提供本合同项下的全部服务并经甲方验收合格之日起</w:t>
      </w:r>
      <w:r w:rsidRPr="006B0FC7">
        <w:rPr>
          <w:rFonts w:hAnsi="宋体" w:hint="eastAsia"/>
          <w:szCs w:val="21"/>
          <w:u w:val="single"/>
        </w:rPr>
        <w:t xml:space="preserve">   </w:t>
      </w:r>
      <w:r w:rsidRPr="006B0FC7">
        <w:rPr>
          <w:rFonts w:hAnsi="宋体" w:hint="eastAsia"/>
          <w:szCs w:val="21"/>
        </w:rPr>
        <w:t>个工作日内，甲方向乙方支付服务费的</w:t>
      </w:r>
      <w:r w:rsidRPr="006B0FC7">
        <w:rPr>
          <w:rFonts w:hAnsi="宋体" w:hint="eastAsia"/>
          <w:szCs w:val="21"/>
          <w:u w:val="single"/>
        </w:rPr>
        <w:t xml:space="preserve">       </w:t>
      </w:r>
      <w:r w:rsidRPr="006B0FC7">
        <w:rPr>
          <w:rFonts w:hAnsi="宋体" w:hint="eastAsia"/>
          <w:szCs w:val="21"/>
        </w:rPr>
        <w:t>%。</w:t>
      </w:r>
    </w:p>
    <w:p w14:paraId="1DB07553" w14:textId="77777777" w:rsidR="007F3A10" w:rsidRPr="006B0FC7" w:rsidRDefault="007F3A10" w:rsidP="00BC4FAA">
      <w:pPr>
        <w:numPr>
          <w:ilvl w:val="2"/>
          <w:numId w:val="131"/>
        </w:numPr>
        <w:spacing w:line="360" w:lineRule="auto"/>
        <w:rPr>
          <w:rFonts w:ascii="宋体" w:hAnsi="宋体"/>
          <w:szCs w:val="21"/>
        </w:rPr>
      </w:pPr>
      <w:r w:rsidRPr="006B0FC7">
        <w:rPr>
          <w:rFonts w:ascii="宋体" w:hAnsi="宋体" w:hint="eastAsia"/>
          <w:szCs w:val="21"/>
        </w:rPr>
        <w:t>乙方应在甲方付款前向甲方开具正规、合法发票，否则甲方有权暂不付款且不承担逾期付款的违约责任。</w:t>
      </w:r>
    </w:p>
    <w:p w14:paraId="1591A575" w14:textId="77777777" w:rsidR="007F3A10" w:rsidRPr="006B0FC7" w:rsidRDefault="007F3A10" w:rsidP="007F3A10">
      <w:pPr>
        <w:numPr>
          <w:ilvl w:val="2"/>
          <w:numId w:val="0"/>
        </w:numPr>
        <w:spacing w:line="360" w:lineRule="auto"/>
        <w:ind w:left="23"/>
        <w:rPr>
          <w:rFonts w:ascii="宋体" w:hAnsi="宋体"/>
          <w:szCs w:val="21"/>
        </w:rPr>
      </w:pPr>
    </w:p>
    <w:p w14:paraId="0F8524BE" w14:textId="77777777" w:rsidR="007F3A10" w:rsidRPr="006B0FC7" w:rsidRDefault="007F3A10" w:rsidP="007F3A10">
      <w:pPr>
        <w:pStyle w:val="afff0"/>
        <w:numPr>
          <w:ilvl w:val="0"/>
          <w:numId w:val="64"/>
        </w:numPr>
        <w:tabs>
          <w:tab w:val="clear" w:pos="1134"/>
          <w:tab w:val="left" w:pos="1440"/>
        </w:tabs>
        <w:ind w:left="0" w:firstLineChars="200" w:firstLine="420"/>
        <w:rPr>
          <w:rFonts w:ascii="黑体" w:eastAsia="黑体" w:hAnsi="黑体"/>
          <w:b/>
          <w:szCs w:val="21"/>
        </w:rPr>
      </w:pPr>
      <w:r w:rsidRPr="006B0FC7">
        <w:rPr>
          <w:rFonts w:hAnsi="宋体" w:hint="eastAsia"/>
          <w:b/>
          <w:szCs w:val="21"/>
        </w:rPr>
        <w:t>履约保证金</w:t>
      </w:r>
      <w:r w:rsidRPr="006B0FC7">
        <w:rPr>
          <w:rFonts w:hint="eastAsia"/>
          <w:b/>
          <w:szCs w:val="21"/>
        </w:rPr>
        <w:t>（</w:t>
      </w:r>
      <w:r w:rsidRPr="006B0FC7">
        <w:rPr>
          <w:rFonts w:hAnsi="宋体" w:hint="eastAsia"/>
          <w:i/>
          <w:szCs w:val="21"/>
        </w:rPr>
        <w:t>注：本条请根据项目具体情况填写，如不适用可删除。</w:t>
      </w:r>
      <w:r w:rsidRPr="006B0FC7">
        <w:rPr>
          <w:rFonts w:hint="eastAsia"/>
          <w:b/>
          <w:szCs w:val="21"/>
        </w:rPr>
        <w:t>）</w:t>
      </w:r>
    </w:p>
    <w:p w14:paraId="01DF3916" w14:textId="77777777" w:rsidR="007F3A10" w:rsidRPr="006B0FC7" w:rsidRDefault="007F3A10" w:rsidP="00BC4FAA">
      <w:pPr>
        <w:numPr>
          <w:ilvl w:val="0"/>
          <w:numId w:val="132"/>
        </w:numPr>
        <w:spacing w:line="360" w:lineRule="auto"/>
        <w:rPr>
          <w:rFonts w:ascii="宋体" w:hAnsi="宋体"/>
          <w:szCs w:val="21"/>
        </w:rPr>
      </w:pPr>
      <w:r w:rsidRPr="006B0FC7">
        <w:rPr>
          <w:rFonts w:hint="eastAsia"/>
          <w:szCs w:val="21"/>
        </w:rPr>
        <w:t>乙方应于</w:t>
      </w:r>
      <w:r w:rsidRPr="006B0FC7">
        <w:rPr>
          <w:rFonts w:hint="eastAsia"/>
          <w:bCs/>
          <w:szCs w:val="21"/>
          <w:u w:val="single"/>
        </w:rPr>
        <w:t xml:space="preserve">    </w:t>
      </w:r>
      <w:r w:rsidRPr="006B0FC7">
        <w:rPr>
          <w:rFonts w:hint="eastAsia"/>
          <w:bCs/>
          <w:szCs w:val="21"/>
        </w:rPr>
        <w:t>年</w:t>
      </w:r>
      <w:r w:rsidRPr="006B0FC7">
        <w:rPr>
          <w:rFonts w:hint="eastAsia"/>
          <w:bCs/>
          <w:szCs w:val="21"/>
          <w:u w:val="single"/>
        </w:rPr>
        <w:t xml:space="preserve">  </w:t>
      </w:r>
      <w:r w:rsidRPr="006B0FC7">
        <w:rPr>
          <w:rFonts w:hint="eastAsia"/>
          <w:bCs/>
          <w:szCs w:val="21"/>
        </w:rPr>
        <w:t>月</w:t>
      </w:r>
      <w:r w:rsidRPr="006B0FC7">
        <w:rPr>
          <w:rFonts w:hint="eastAsia"/>
          <w:bCs/>
          <w:szCs w:val="21"/>
          <w:u w:val="single"/>
        </w:rPr>
        <w:t xml:space="preserve">  </w:t>
      </w:r>
      <w:r w:rsidRPr="006B0FC7">
        <w:rPr>
          <w:rFonts w:hint="eastAsia"/>
          <w:bCs/>
          <w:szCs w:val="21"/>
        </w:rPr>
        <w:t>日前向</w:t>
      </w:r>
      <w:r w:rsidRPr="006B0FC7">
        <w:rPr>
          <w:rFonts w:ascii="宋体" w:hAnsi="宋体" w:hint="eastAsia"/>
          <w:szCs w:val="21"/>
        </w:rPr>
        <w:t>甲方缴纳合同总额的</w:t>
      </w:r>
      <w:r w:rsidRPr="006B0FC7">
        <w:rPr>
          <w:rFonts w:ascii="宋体" w:hAnsi="宋体" w:hint="eastAsia"/>
          <w:szCs w:val="21"/>
          <w:u w:val="single"/>
        </w:rPr>
        <w:t xml:space="preserve">  </w:t>
      </w:r>
      <w:r w:rsidRPr="006B0FC7">
        <w:rPr>
          <w:rFonts w:ascii="宋体" w:hAnsi="宋体" w:hint="eastAsia"/>
          <w:szCs w:val="21"/>
        </w:rPr>
        <w:t>％，即</w:t>
      </w:r>
      <w:r w:rsidRPr="006B0FC7">
        <w:rPr>
          <w:b/>
          <w:szCs w:val="21"/>
        </w:rPr>
        <w:t>（大写）</w:t>
      </w:r>
      <w:r w:rsidRPr="006B0FC7">
        <w:rPr>
          <w:rFonts w:hint="eastAsia"/>
          <w:b/>
          <w:szCs w:val="21"/>
        </w:rPr>
        <w:t>_</w:t>
      </w:r>
      <w:r w:rsidRPr="006B0FC7">
        <w:rPr>
          <w:rFonts w:hint="eastAsia"/>
          <w:b/>
          <w:szCs w:val="21"/>
          <w:u w:val="single"/>
        </w:rPr>
        <w:t xml:space="preserve">        </w:t>
      </w:r>
      <w:r w:rsidRPr="006B0FC7">
        <w:rPr>
          <w:rFonts w:hint="eastAsia"/>
          <w:szCs w:val="21"/>
        </w:rPr>
        <w:t>圆</w:t>
      </w:r>
      <w:r w:rsidRPr="006B0FC7">
        <w:rPr>
          <w:szCs w:val="21"/>
        </w:rPr>
        <w:t>整（￥</w:t>
      </w:r>
      <w:r w:rsidRPr="006B0FC7">
        <w:rPr>
          <w:b/>
          <w:szCs w:val="21"/>
          <w:u w:val="single"/>
        </w:rPr>
        <w:t xml:space="preserve">   </w:t>
      </w:r>
      <w:r w:rsidRPr="006B0FC7">
        <w:rPr>
          <w:rFonts w:hint="eastAsia"/>
          <w:b/>
          <w:szCs w:val="21"/>
          <w:u w:val="single"/>
        </w:rPr>
        <w:t xml:space="preserve">     </w:t>
      </w:r>
      <w:r w:rsidRPr="006B0FC7">
        <w:rPr>
          <w:b/>
          <w:szCs w:val="21"/>
          <w:u w:val="single"/>
        </w:rPr>
        <w:t xml:space="preserve"> </w:t>
      </w:r>
      <w:r w:rsidRPr="006B0FC7">
        <w:rPr>
          <w:szCs w:val="21"/>
        </w:rPr>
        <w:t>元整）</w:t>
      </w:r>
      <w:r w:rsidRPr="006B0FC7">
        <w:rPr>
          <w:rFonts w:hint="eastAsia"/>
          <w:szCs w:val="21"/>
        </w:rPr>
        <w:t>的</w:t>
      </w:r>
      <w:r w:rsidRPr="006B0FC7">
        <w:rPr>
          <w:rFonts w:ascii="宋体" w:hAnsi="宋体" w:hint="eastAsia"/>
          <w:szCs w:val="21"/>
        </w:rPr>
        <w:t>履约保证金，用于保证乙方全面、彻底履行本合同项下的各项义务。</w:t>
      </w:r>
    </w:p>
    <w:p w14:paraId="6B9DACF9" w14:textId="77777777" w:rsidR="007F3A10" w:rsidRPr="006B0FC7" w:rsidRDefault="007F3A10" w:rsidP="00BC4FAA">
      <w:pPr>
        <w:numPr>
          <w:ilvl w:val="0"/>
          <w:numId w:val="132"/>
        </w:numPr>
        <w:spacing w:line="360" w:lineRule="auto"/>
        <w:rPr>
          <w:rFonts w:ascii="宋体" w:hAnsi="宋体"/>
          <w:szCs w:val="21"/>
        </w:rPr>
      </w:pPr>
      <w:r w:rsidRPr="006B0FC7">
        <w:rPr>
          <w:rFonts w:hint="eastAsia"/>
          <w:szCs w:val="21"/>
        </w:rPr>
        <w:t>如</w:t>
      </w:r>
      <w:r w:rsidRPr="006B0FC7">
        <w:rPr>
          <w:szCs w:val="21"/>
        </w:rPr>
        <w:t>乙方</w:t>
      </w:r>
      <w:r w:rsidRPr="006B0FC7">
        <w:rPr>
          <w:rFonts w:hint="eastAsia"/>
          <w:szCs w:val="21"/>
        </w:rPr>
        <w:t>在合同履行过程中</w:t>
      </w:r>
      <w:r w:rsidRPr="006B0FC7">
        <w:rPr>
          <w:szCs w:val="21"/>
        </w:rPr>
        <w:t>存在</w:t>
      </w:r>
      <w:r w:rsidRPr="006B0FC7">
        <w:rPr>
          <w:rFonts w:hint="eastAsia"/>
          <w:szCs w:val="21"/>
        </w:rPr>
        <w:t>违约情形的</w:t>
      </w:r>
      <w:r w:rsidRPr="006B0FC7">
        <w:rPr>
          <w:rFonts w:ascii="宋体" w:hAnsi="宋体" w:hint="eastAsia"/>
          <w:szCs w:val="21"/>
        </w:rPr>
        <w:t>，</w:t>
      </w:r>
      <w:r w:rsidRPr="006B0FC7">
        <w:rPr>
          <w:rFonts w:ascii="宋体" w:hAnsi="宋体"/>
          <w:szCs w:val="21"/>
        </w:rPr>
        <w:t>甲方有权从</w:t>
      </w:r>
      <w:r w:rsidRPr="006B0FC7">
        <w:rPr>
          <w:rFonts w:ascii="宋体" w:hAnsi="宋体" w:hint="eastAsia"/>
          <w:szCs w:val="21"/>
        </w:rPr>
        <w:t>履约</w:t>
      </w:r>
      <w:r w:rsidRPr="006B0FC7">
        <w:rPr>
          <w:rFonts w:ascii="宋体" w:hAnsi="宋体"/>
          <w:szCs w:val="21"/>
        </w:rPr>
        <w:t>保证金中直接扣除相</w:t>
      </w:r>
      <w:r w:rsidRPr="006B0FC7">
        <w:rPr>
          <w:rFonts w:ascii="宋体" w:hAnsi="宋体" w:hint="eastAsia"/>
          <w:szCs w:val="21"/>
        </w:rPr>
        <w:t>应</w:t>
      </w:r>
      <w:r w:rsidRPr="006B0FC7">
        <w:rPr>
          <w:rFonts w:ascii="宋体" w:hAnsi="宋体"/>
          <w:szCs w:val="21"/>
        </w:rPr>
        <w:t>的款项</w:t>
      </w:r>
      <w:r w:rsidRPr="006B0FC7">
        <w:rPr>
          <w:rFonts w:ascii="宋体" w:hAnsi="宋体" w:hint="eastAsia"/>
          <w:szCs w:val="21"/>
        </w:rPr>
        <w:t>。履约保证金被扣除后，乙方应在甲方规定的期限内补足。</w:t>
      </w:r>
    </w:p>
    <w:p w14:paraId="1B01BE34" w14:textId="77777777" w:rsidR="007F3A10" w:rsidRPr="006B0FC7" w:rsidRDefault="007F3A10" w:rsidP="00BC4FAA">
      <w:pPr>
        <w:numPr>
          <w:ilvl w:val="0"/>
          <w:numId w:val="132"/>
        </w:numPr>
        <w:spacing w:line="360" w:lineRule="auto"/>
        <w:rPr>
          <w:rFonts w:ascii="宋体" w:hAnsi="宋体"/>
          <w:szCs w:val="21"/>
        </w:rPr>
      </w:pPr>
      <w:r w:rsidRPr="006B0FC7">
        <w:rPr>
          <w:rFonts w:hint="eastAsia"/>
          <w:szCs w:val="21"/>
        </w:rPr>
        <w:t>本项目最终验收合格</w:t>
      </w:r>
      <w:r w:rsidRPr="006B0FC7">
        <w:rPr>
          <w:rFonts w:ascii="宋体" w:hAnsi="宋体" w:hint="eastAsia"/>
          <w:szCs w:val="21"/>
        </w:rPr>
        <w:t>，且甲乙</w:t>
      </w:r>
      <w:r w:rsidRPr="006B0FC7">
        <w:rPr>
          <w:rFonts w:ascii="宋体" w:hAnsi="宋体"/>
          <w:szCs w:val="21"/>
        </w:rPr>
        <w:t>双方</w:t>
      </w:r>
      <w:r w:rsidRPr="006B0FC7">
        <w:rPr>
          <w:rFonts w:ascii="宋体" w:hAnsi="宋体" w:hint="eastAsia"/>
          <w:szCs w:val="21"/>
        </w:rPr>
        <w:t>签署</w:t>
      </w:r>
      <w:r w:rsidRPr="006B0FC7">
        <w:rPr>
          <w:rFonts w:ascii="宋体" w:hAnsi="宋体"/>
          <w:szCs w:val="21"/>
        </w:rPr>
        <w:t>最终验收合格报告</w:t>
      </w:r>
      <w:r w:rsidRPr="006B0FC7">
        <w:rPr>
          <w:rFonts w:ascii="宋体" w:hAnsi="宋体" w:hint="eastAsia"/>
          <w:szCs w:val="21"/>
        </w:rPr>
        <w:t>之日起____个工作日内，甲方</w:t>
      </w:r>
      <w:r w:rsidRPr="006B0FC7">
        <w:rPr>
          <w:rFonts w:ascii="宋体" w:hAnsi="宋体" w:hint="eastAsia"/>
          <w:szCs w:val="21"/>
          <w:u w:val="single"/>
        </w:rPr>
        <w:t xml:space="preserve">      </w:t>
      </w:r>
      <w:r w:rsidRPr="006B0FC7">
        <w:rPr>
          <w:rFonts w:ascii="宋体" w:hAnsi="宋体" w:hint="eastAsia"/>
          <w:szCs w:val="21"/>
        </w:rPr>
        <w:t>（“无息”或“按照人民银行同期存款利率计算”）向乙方退还履约保证金的剩余部分款项。</w:t>
      </w:r>
    </w:p>
    <w:p w14:paraId="2CEA911B" w14:textId="77777777" w:rsidR="007F3A10" w:rsidRPr="006B0FC7" w:rsidRDefault="007F3A10" w:rsidP="007F3A10">
      <w:pPr>
        <w:pStyle w:val="afff0"/>
        <w:rPr>
          <w:rFonts w:hAnsi="宋体"/>
          <w:szCs w:val="21"/>
        </w:rPr>
      </w:pPr>
    </w:p>
    <w:p w14:paraId="3DCD85D6" w14:textId="77777777" w:rsidR="007F3A10" w:rsidRPr="006B0FC7" w:rsidRDefault="007F3A10" w:rsidP="007F3A10">
      <w:pPr>
        <w:pStyle w:val="afff0"/>
        <w:numPr>
          <w:ilvl w:val="0"/>
          <w:numId w:val="64"/>
        </w:numPr>
        <w:tabs>
          <w:tab w:val="clear" w:pos="1134"/>
          <w:tab w:val="left" w:pos="-122"/>
          <w:tab w:val="left" w:pos="1440"/>
        </w:tabs>
        <w:ind w:left="-122" w:firstLine="482"/>
        <w:rPr>
          <w:rFonts w:hAnsi="宋体"/>
          <w:b/>
          <w:szCs w:val="21"/>
        </w:rPr>
      </w:pPr>
      <w:bookmarkStart w:id="941" w:name="_Toc99437656"/>
      <w:r w:rsidRPr="006B0FC7">
        <w:rPr>
          <w:rFonts w:hAnsi="宋体" w:hint="eastAsia"/>
          <w:b/>
          <w:szCs w:val="21"/>
        </w:rPr>
        <w:t>甲方的权利</w:t>
      </w:r>
      <w:bookmarkEnd w:id="941"/>
      <w:r w:rsidRPr="006B0FC7">
        <w:rPr>
          <w:rFonts w:hAnsi="宋体" w:hint="eastAsia"/>
          <w:b/>
          <w:szCs w:val="21"/>
        </w:rPr>
        <w:t>义务（</w:t>
      </w:r>
      <w:r w:rsidRPr="006B0FC7">
        <w:rPr>
          <w:rFonts w:hAnsi="宋体" w:hint="eastAsia"/>
          <w:i/>
          <w:szCs w:val="21"/>
        </w:rPr>
        <w:t>具体内容请按照项目服务事项进行修改。</w:t>
      </w:r>
      <w:r w:rsidRPr="006B0FC7">
        <w:rPr>
          <w:rFonts w:hAnsi="宋体" w:hint="eastAsia"/>
          <w:b/>
          <w:szCs w:val="21"/>
        </w:rPr>
        <w:t>）</w:t>
      </w:r>
    </w:p>
    <w:p w14:paraId="10943218" w14:textId="77777777" w:rsidR="007F3A10" w:rsidRPr="006B0FC7" w:rsidRDefault="007F3A10" w:rsidP="00BC4FAA">
      <w:pPr>
        <w:numPr>
          <w:ilvl w:val="2"/>
          <w:numId w:val="133"/>
        </w:numPr>
        <w:spacing w:line="360" w:lineRule="auto"/>
        <w:rPr>
          <w:rFonts w:ascii="宋体" w:hAnsi="宋体"/>
          <w:szCs w:val="21"/>
        </w:rPr>
      </w:pPr>
      <w:r w:rsidRPr="006B0FC7">
        <w:rPr>
          <w:rFonts w:ascii="宋体" w:hAnsi="宋体" w:hint="eastAsia"/>
          <w:szCs w:val="21"/>
        </w:rPr>
        <w:t>甲方有权要求乙方按照本合同约定提供各项服务。</w:t>
      </w:r>
    </w:p>
    <w:p w14:paraId="205283E9" w14:textId="77777777" w:rsidR="007F3A10" w:rsidRPr="006B0FC7" w:rsidRDefault="007F3A10" w:rsidP="00BC4FAA">
      <w:pPr>
        <w:numPr>
          <w:ilvl w:val="2"/>
          <w:numId w:val="133"/>
        </w:numPr>
        <w:spacing w:line="360" w:lineRule="auto"/>
        <w:rPr>
          <w:rFonts w:ascii="宋体" w:hAnsi="宋体"/>
          <w:szCs w:val="21"/>
        </w:rPr>
      </w:pPr>
      <w:r w:rsidRPr="006B0FC7">
        <w:rPr>
          <w:rFonts w:ascii="宋体" w:hAnsi="宋体" w:hint="eastAsia"/>
          <w:szCs w:val="21"/>
        </w:rPr>
        <w:t>甲方有权对乙方提供各项服务的情况进行监督和检查。</w:t>
      </w:r>
    </w:p>
    <w:p w14:paraId="189B362C" w14:textId="77777777" w:rsidR="007F3A10" w:rsidRPr="006B0FC7" w:rsidRDefault="007F3A10" w:rsidP="00BC4FAA">
      <w:pPr>
        <w:numPr>
          <w:ilvl w:val="2"/>
          <w:numId w:val="133"/>
        </w:numPr>
        <w:spacing w:line="360" w:lineRule="auto"/>
        <w:rPr>
          <w:rFonts w:ascii="宋体" w:hAnsi="宋体"/>
          <w:szCs w:val="21"/>
        </w:rPr>
      </w:pPr>
      <w:r w:rsidRPr="006B0FC7">
        <w:rPr>
          <w:rFonts w:ascii="宋体" w:hAnsi="宋体" w:hint="eastAsia"/>
          <w:szCs w:val="21"/>
        </w:rPr>
        <w:lastRenderedPageBreak/>
        <w:t>甲方应按照本合同约定向乙方支付服务费。</w:t>
      </w:r>
    </w:p>
    <w:p w14:paraId="1579F620" w14:textId="77777777" w:rsidR="007F3A10" w:rsidRPr="006B0FC7" w:rsidRDefault="007F3A10" w:rsidP="007F3A10">
      <w:pPr>
        <w:spacing w:line="360" w:lineRule="auto"/>
        <w:ind w:firstLineChars="200" w:firstLine="420"/>
        <w:rPr>
          <w:rFonts w:ascii="宋体" w:hAnsi="宋体"/>
          <w:szCs w:val="21"/>
        </w:rPr>
      </w:pPr>
    </w:p>
    <w:p w14:paraId="02E3EFB0" w14:textId="77777777" w:rsidR="007F3A10" w:rsidRPr="006B0FC7" w:rsidRDefault="007F3A10" w:rsidP="007F3A10">
      <w:pPr>
        <w:pStyle w:val="afff0"/>
        <w:numPr>
          <w:ilvl w:val="0"/>
          <w:numId w:val="64"/>
        </w:numPr>
        <w:tabs>
          <w:tab w:val="clear" w:pos="1134"/>
          <w:tab w:val="left" w:pos="-122"/>
          <w:tab w:val="left" w:pos="1440"/>
        </w:tabs>
        <w:ind w:left="-122" w:firstLine="482"/>
        <w:rPr>
          <w:rFonts w:hAnsi="宋体"/>
          <w:b/>
          <w:szCs w:val="21"/>
        </w:rPr>
      </w:pPr>
      <w:bookmarkStart w:id="942" w:name="_Toc99437658"/>
      <w:r w:rsidRPr="006B0FC7">
        <w:rPr>
          <w:rFonts w:hAnsi="宋体" w:hint="eastAsia"/>
          <w:b/>
          <w:szCs w:val="21"/>
        </w:rPr>
        <w:t>乙方的权利</w:t>
      </w:r>
      <w:bookmarkEnd w:id="942"/>
      <w:r w:rsidRPr="006B0FC7">
        <w:rPr>
          <w:rFonts w:hAnsi="宋体" w:hint="eastAsia"/>
          <w:b/>
          <w:szCs w:val="21"/>
        </w:rPr>
        <w:t>义务（</w:t>
      </w:r>
      <w:r w:rsidRPr="006B0FC7">
        <w:rPr>
          <w:rFonts w:hAnsi="宋体" w:hint="eastAsia"/>
          <w:i/>
          <w:szCs w:val="21"/>
        </w:rPr>
        <w:t>具体内容请按照项目服务事项进行修改。</w:t>
      </w:r>
      <w:r w:rsidRPr="006B0FC7">
        <w:rPr>
          <w:rFonts w:hAnsi="宋体" w:hint="eastAsia"/>
          <w:b/>
          <w:szCs w:val="21"/>
        </w:rPr>
        <w:t>）</w:t>
      </w:r>
    </w:p>
    <w:p w14:paraId="7D6EE00A"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乙方应按照本合同约定向甲方提供各项服务，确保服务质量符合本合同约定或甲方要求；如因乙方提供服务质量不合格给甲方造成损失的，乙方应予赔偿。</w:t>
      </w:r>
    </w:p>
    <w:p w14:paraId="2195ED2D"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如确有需要，乙方可以选择第三方提供优于自身能及的协作服务，但是</w:t>
      </w:r>
      <w:bookmarkStart w:id="943" w:name="OLE_LINK1"/>
      <w:r w:rsidRPr="006B0FC7">
        <w:rPr>
          <w:rFonts w:ascii="宋体" w:hAnsi="宋体" w:hint="eastAsia"/>
          <w:szCs w:val="21"/>
        </w:rPr>
        <w:t>外协费用比例不得超过项目费用总额的30％</w:t>
      </w:r>
      <w:bookmarkEnd w:id="943"/>
      <w:r w:rsidRPr="006B0FC7">
        <w:rPr>
          <w:rFonts w:ascii="宋体" w:hAnsi="宋体" w:hint="eastAsia"/>
          <w:szCs w:val="21"/>
        </w:rPr>
        <w:t>。</w:t>
      </w:r>
    </w:p>
    <w:p w14:paraId="0FB8A666"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乙方保证其向甲方提供的服务不存在任何侵犯第三方著作权、商标权、专利权等合法权益的情形，否则乙方应赔偿因此给甲方造成的全部损失。</w:t>
      </w:r>
    </w:p>
    <w:p w14:paraId="39D462BC"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乙方有义务配合甲方或相关单位根据工作需要，对其提供服务情况及项目服务费支出、使用情况进行的监督和检查，出现问题的应及时整改。</w:t>
      </w:r>
    </w:p>
    <w:p w14:paraId="23DC8B4F"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乙方应保证为甲方提供服务的员工具备提供本合同项下服务所需的相应资质和许可，并保证乙方人员在为甲方提供服务的过程中，严格遵守甲方的各项规定、服从甲方安排。</w:t>
      </w:r>
    </w:p>
    <w:p w14:paraId="5ED91456"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如因乙方人员原因，给甲方或第三方造成人员人身伤害或财产损失的，乙方应承担赔偿责任。</w:t>
      </w:r>
    </w:p>
    <w:p w14:paraId="48EE21C0" w14:textId="77777777" w:rsidR="007F3A10" w:rsidRPr="006B0FC7" w:rsidRDefault="007F3A10" w:rsidP="00BC4FAA">
      <w:pPr>
        <w:numPr>
          <w:ilvl w:val="2"/>
          <w:numId w:val="134"/>
        </w:numPr>
        <w:spacing w:line="360" w:lineRule="auto"/>
        <w:rPr>
          <w:rFonts w:ascii="宋体" w:hAnsi="宋体"/>
          <w:szCs w:val="21"/>
        </w:rPr>
      </w:pPr>
      <w:r w:rsidRPr="006B0FC7">
        <w:rPr>
          <w:rFonts w:ascii="宋体" w:hAnsi="宋体" w:hint="eastAsia"/>
          <w:szCs w:val="21"/>
        </w:rPr>
        <w:t>未经甲方的书面许可，乙方不得以任何形式将其在本合同项下的权利义务转让给任何第三方。</w:t>
      </w:r>
    </w:p>
    <w:p w14:paraId="72919BE9" w14:textId="77777777" w:rsidR="007F3A10" w:rsidRPr="006B0FC7" w:rsidRDefault="007F3A10" w:rsidP="007F3A10">
      <w:pPr>
        <w:spacing w:line="360" w:lineRule="auto"/>
        <w:ind w:left="23"/>
        <w:rPr>
          <w:rFonts w:ascii="宋体" w:hAnsi="宋体"/>
          <w:szCs w:val="21"/>
        </w:rPr>
      </w:pPr>
      <w:bookmarkStart w:id="944" w:name="_Toc99437663"/>
      <w:bookmarkStart w:id="945" w:name="_Toc99437665"/>
      <w:bookmarkEnd w:id="944"/>
    </w:p>
    <w:bookmarkEnd w:id="945"/>
    <w:p w14:paraId="57173FB1" w14:textId="77777777" w:rsidR="007F3A10" w:rsidRPr="006B0FC7" w:rsidRDefault="007F3A10" w:rsidP="007F3A10">
      <w:pPr>
        <w:pStyle w:val="afff0"/>
        <w:ind w:left="360"/>
        <w:rPr>
          <w:rFonts w:hAnsi="宋体"/>
          <w:b/>
          <w:szCs w:val="21"/>
        </w:rPr>
      </w:pPr>
      <w:r w:rsidRPr="006B0FC7">
        <w:rPr>
          <w:rFonts w:hAnsi="宋体" w:hint="eastAsia"/>
          <w:b/>
          <w:szCs w:val="21"/>
        </w:rPr>
        <w:t>第九条 保密义务(</w:t>
      </w:r>
      <w:r w:rsidRPr="006B0FC7">
        <w:rPr>
          <w:rFonts w:hAnsi="宋体" w:hint="eastAsia"/>
          <w:i/>
          <w:szCs w:val="21"/>
        </w:rPr>
        <w:t>本条款适用于涉及保密或敏感信息的项目，请选择性适用</w:t>
      </w:r>
      <w:r w:rsidRPr="006B0FC7">
        <w:rPr>
          <w:rFonts w:hAnsi="宋体" w:hint="eastAsia"/>
          <w:b/>
          <w:i/>
          <w:szCs w:val="21"/>
        </w:rPr>
        <w:t>)</w:t>
      </w:r>
    </w:p>
    <w:p w14:paraId="31F3417E" w14:textId="77777777" w:rsidR="007F3A10" w:rsidRPr="006B0FC7" w:rsidRDefault="007F3A10" w:rsidP="00BC4FAA">
      <w:pPr>
        <w:numPr>
          <w:ilvl w:val="0"/>
          <w:numId w:val="125"/>
        </w:numPr>
        <w:tabs>
          <w:tab w:val="clear" w:pos="839"/>
          <w:tab w:val="num" w:pos="900"/>
        </w:tabs>
        <w:spacing w:line="360" w:lineRule="auto"/>
        <w:ind w:left="900"/>
        <w:rPr>
          <w:rFonts w:ascii="宋体" w:hAnsi="宋体"/>
          <w:szCs w:val="21"/>
        </w:rPr>
      </w:pPr>
      <w:r w:rsidRPr="006B0FC7">
        <w:rPr>
          <w:rFonts w:ascii="宋体" w:hAnsi="宋体" w:hint="eastAsia"/>
          <w:szCs w:val="21"/>
        </w:rPr>
        <w:t>乙方因承接本合同约定项目所知悉的该项目信息或甲方信息，以及在项</w:t>
      </w:r>
    </w:p>
    <w:p w14:paraId="5C245098" w14:textId="77777777" w:rsidR="007F3A10" w:rsidRPr="006B0FC7" w:rsidRDefault="007F3A10" w:rsidP="007F3A10">
      <w:pPr>
        <w:spacing w:line="360" w:lineRule="auto"/>
        <w:rPr>
          <w:rFonts w:ascii="宋体" w:hAnsi="宋体"/>
          <w:szCs w:val="21"/>
          <w:shd w:val="pct10" w:color="auto" w:fill="FFFFFF"/>
        </w:rPr>
      </w:pPr>
      <w:r w:rsidRPr="006B0FC7">
        <w:rPr>
          <w:rFonts w:ascii="宋体" w:hAnsi="宋体" w:hint="eastAsia"/>
          <w:szCs w:val="21"/>
        </w:rPr>
        <w:t>目实施过程中所产生的与该项目有关的全部信息均为甲方的保密信息，</w:t>
      </w:r>
      <w:r w:rsidRPr="006B0FC7">
        <w:rPr>
          <w:rFonts w:hint="eastAsia"/>
          <w:szCs w:val="21"/>
        </w:rPr>
        <w:t>乙方应按照《中华人民共和国保守国家秘密法》、《中华人民共和国保守国家秘密法实施办法》及甲方关于保密工作的相关要求，</w:t>
      </w:r>
      <w:r w:rsidRPr="006B0FC7">
        <w:rPr>
          <w:rFonts w:ascii="宋体" w:hAnsi="宋体" w:hint="eastAsia"/>
          <w:szCs w:val="21"/>
        </w:rPr>
        <w:t>对上述保密信息承担保密义务。</w:t>
      </w:r>
      <w:r w:rsidRPr="006B0FC7">
        <w:rPr>
          <w:rFonts w:hint="eastAsia"/>
          <w:szCs w:val="21"/>
        </w:rPr>
        <w:t>未经甲方书面同意，乙方不得将甲方保密信息透露给任何第三方。</w:t>
      </w:r>
    </w:p>
    <w:p w14:paraId="7834BE8B" w14:textId="77777777" w:rsidR="007F3A10" w:rsidRPr="006B0FC7" w:rsidRDefault="007F3A10" w:rsidP="007F3A10">
      <w:pPr>
        <w:numPr>
          <w:ilvl w:val="1"/>
          <w:numId w:val="64"/>
        </w:numPr>
        <w:tabs>
          <w:tab w:val="clear" w:pos="1134"/>
          <w:tab w:val="num" w:pos="780"/>
        </w:tabs>
        <w:spacing w:line="360" w:lineRule="auto"/>
        <w:ind w:left="780" w:hanging="360"/>
        <w:rPr>
          <w:rFonts w:ascii="宋体" w:hAnsi="宋体"/>
          <w:szCs w:val="21"/>
        </w:rPr>
      </w:pPr>
      <w:r w:rsidRPr="006B0FC7">
        <w:rPr>
          <w:rFonts w:ascii="宋体" w:hAnsi="宋体" w:hint="eastAsia"/>
          <w:szCs w:val="21"/>
        </w:rPr>
        <w:t>乙方应对上述保密信息予以妥善保存，并保证仅将其用于与完成本合同</w:t>
      </w:r>
    </w:p>
    <w:p w14:paraId="1A7EC6D8" w14:textId="77777777" w:rsidR="007F3A10" w:rsidRPr="006B0FC7" w:rsidRDefault="007F3A10" w:rsidP="007F3A10">
      <w:pPr>
        <w:spacing w:line="360" w:lineRule="auto"/>
        <w:rPr>
          <w:rFonts w:ascii="宋体" w:hAnsi="宋体"/>
          <w:szCs w:val="21"/>
        </w:rPr>
      </w:pPr>
      <w:r w:rsidRPr="006B0FC7">
        <w:rPr>
          <w:rFonts w:ascii="宋体" w:hAnsi="宋体" w:hint="eastAsia"/>
          <w:szCs w:val="21"/>
        </w:rPr>
        <w:t>项下约定项目实施有关的用途或目的。在缺少相关保密条款约定时，对上述保密信息，乙方应至少采取适用于对自己核心机密进行保护的同等保护措施和审慎程度进行保密。</w:t>
      </w:r>
    </w:p>
    <w:p w14:paraId="0C9F1920" w14:textId="77777777" w:rsidR="007F3A10" w:rsidRPr="006B0FC7" w:rsidRDefault="007F3A10" w:rsidP="007F3A10">
      <w:pPr>
        <w:numPr>
          <w:ilvl w:val="1"/>
          <w:numId w:val="64"/>
        </w:numPr>
        <w:tabs>
          <w:tab w:val="clear" w:pos="1134"/>
          <w:tab w:val="num" w:pos="780"/>
        </w:tabs>
        <w:spacing w:line="360" w:lineRule="auto"/>
        <w:ind w:left="780" w:hanging="360"/>
        <w:rPr>
          <w:rFonts w:ascii="宋体" w:hAnsi="宋体"/>
          <w:szCs w:val="21"/>
        </w:rPr>
      </w:pPr>
      <w:r w:rsidRPr="006B0FC7">
        <w:rPr>
          <w:rFonts w:ascii="宋体" w:hAnsi="宋体" w:hint="eastAsia"/>
          <w:szCs w:val="21"/>
        </w:rPr>
        <w:t>乙方保证将保密信息的披露范围严格控制在直接从事该项目工作且因工</w:t>
      </w:r>
    </w:p>
    <w:p w14:paraId="4E938D22" w14:textId="77777777" w:rsidR="007F3A10" w:rsidRPr="006B0FC7" w:rsidRDefault="007F3A10" w:rsidP="007F3A10">
      <w:pPr>
        <w:spacing w:line="360" w:lineRule="auto"/>
        <w:rPr>
          <w:rFonts w:ascii="宋体" w:hAnsi="宋体"/>
          <w:szCs w:val="21"/>
        </w:rPr>
      </w:pPr>
      <w:r w:rsidRPr="006B0FC7">
        <w:rPr>
          <w:rFonts w:ascii="宋体" w:hAnsi="宋体" w:hint="eastAsia"/>
          <w:szCs w:val="21"/>
        </w:rPr>
        <w:t>作需要有必要知悉保密信息的工作人员范围内，对乙方非从事该项目的人员一律严格保密。</w:t>
      </w:r>
    </w:p>
    <w:p w14:paraId="0D9A2726" w14:textId="77777777" w:rsidR="007F3A10" w:rsidRPr="006B0FC7" w:rsidRDefault="007F3A10" w:rsidP="007F3A10">
      <w:pPr>
        <w:numPr>
          <w:ilvl w:val="1"/>
          <w:numId w:val="64"/>
        </w:numPr>
        <w:tabs>
          <w:tab w:val="clear" w:pos="1134"/>
          <w:tab w:val="num" w:pos="780"/>
        </w:tabs>
        <w:spacing w:line="360" w:lineRule="auto"/>
        <w:ind w:left="780" w:hanging="360"/>
        <w:rPr>
          <w:rFonts w:ascii="宋体" w:hAnsi="宋体"/>
          <w:szCs w:val="21"/>
        </w:rPr>
      </w:pPr>
      <w:r w:rsidRPr="006B0FC7">
        <w:rPr>
          <w:rFonts w:ascii="宋体" w:hAnsi="宋体" w:hint="eastAsia"/>
          <w:szCs w:val="21"/>
        </w:rPr>
        <w:t>乙方应保证在向其工作人员披露甲方的保密信息前，认真做好员工的保</w:t>
      </w:r>
    </w:p>
    <w:p w14:paraId="6DDC8F74" w14:textId="77777777" w:rsidR="007F3A10" w:rsidRPr="006B0FC7" w:rsidRDefault="007F3A10" w:rsidP="007F3A10">
      <w:pPr>
        <w:spacing w:line="360" w:lineRule="auto"/>
        <w:rPr>
          <w:rFonts w:ascii="宋体" w:hAnsi="宋体"/>
          <w:szCs w:val="21"/>
        </w:rPr>
      </w:pPr>
      <w:r w:rsidRPr="006B0FC7">
        <w:rPr>
          <w:rFonts w:ascii="宋体" w:hAnsi="宋体" w:hint="eastAsia"/>
          <w:szCs w:val="21"/>
        </w:rPr>
        <w:t>密教育工作，明确告知其将知悉的为甲方的保密信息，并明确告知其需承担的保密义务及泄密所应承担的法律责任，并要求全体参与该项目的人员签署书面《保密协议》。</w:t>
      </w:r>
    </w:p>
    <w:p w14:paraId="41784D40" w14:textId="77777777" w:rsidR="007F3A10" w:rsidRPr="006B0FC7" w:rsidRDefault="007F3A10" w:rsidP="007F3A10">
      <w:pPr>
        <w:spacing w:line="360" w:lineRule="auto"/>
        <w:rPr>
          <w:rFonts w:ascii="宋体" w:hAnsi="宋体"/>
          <w:szCs w:val="21"/>
        </w:rPr>
      </w:pPr>
      <w:r w:rsidRPr="006B0FC7">
        <w:rPr>
          <w:rFonts w:ascii="宋体" w:hAnsi="宋体" w:hint="eastAsia"/>
          <w:szCs w:val="21"/>
        </w:rPr>
        <w:t xml:space="preserve">   5、任何时间内，一经甲方提出要求，乙方应按照甲方指示在收到甲方书面通知后</w:t>
      </w:r>
      <w:r w:rsidRPr="006B0FC7">
        <w:rPr>
          <w:rFonts w:ascii="宋体" w:hAnsi="宋体" w:hint="eastAsia"/>
          <w:szCs w:val="21"/>
          <w:u w:val="single"/>
        </w:rPr>
        <w:t xml:space="preserve">    </w:t>
      </w:r>
      <w:r w:rsidRPr="006B0FC7">
        <w:rPr>
          <w:rFonts w:ascii="宋体" w:hAnsi="宋体" w:hint="eastAsia"/>
          <w:szCs w:val="21"/>
        </w:rPr>
        <w:t>日内将含有保密信息的所有文件或其他资料归还甲方，且不得擅自复制留存。</w:t>
      </w:r>
    </w:p>
    <w:p w14:paraId="3F3870AF" w14:textId="77777777" w:rsidR="007F3A10" w:rsidRPr="006B0FC7" w:rsidRDefault="007F3A10" w:rsidP="007F3A10">
      <w:pPr>
        <w:spacing w:line="360" w:lineRule="auto"/>
        <w:ind w:left="360"/>
        <w:rPr>
          <w:rFonts w:ascii="宋体" w:hAnsi="宋体"/>
          <w:szCs w:val="21"/>
        </w:rPr>
      </w:pPr>
      <w:r w:rsidRPr="006B0FC7">
        <w:rPr>
          <w:rFonts w:ascii="宋体" w:hAnsi="宋体" w:hint="eastAsia"/>
          <w:szCs w:val="21"/>
        </w:rPr>
        <w:lastRenderedPageBreak/>
        <w:t>6、非经甲方特别授权，甲方向乙方提供的任何保密信息并不包括授予乙方该</w:t>
      </w:r>
    </w:p>
    <w:p w14:paraId="7347BAA5" w14:textId="77777777" w:rsidR="007F3A10" w:rsidRPr="006B0FC7" w:rsidRDefault="007F3A10" w:rsidP="007F3A10">
      <w:pPr>
        <w:spacing w:line="360" w:lineRule="auto"/>
        <w:rPr>
          <w:rFonts w:ascii="宋体" w:hAnsi="宋体"/>
          <w:szCs w:val="21"/>
        </w:rPr>
      </w:pPr>
      <w:r w:rsidRPr="006B0FC7">
        <w:rPr>
          <w:rFonts w:ascii="宋体" w:hAnsi="宋体" w:hint="eastAsia"/>
          <w:szCs w:val="21"/>
        </w:rPr>
        <w:t>保密信息包含的任何专利权、商标权、著作权、商业秘密或其它类型的知识产权。</w:t>
      </w:r>
    </w:p>
    <w:p w14:paraId="21D03A50" w14:textId="77777777" w:rsidR="007F3A10" w:rsidRPr="006B0FC7" w:rsidRDefault="007F3A10" w:rsidP="00BC4FAA">
      <w:pPr>
        <w:numPr>
          <w:ilvl w:val="0"/>
          <w:numId w:val="126"/>
        </w:numPr>
        <w:spacing w:line="360" w:lineRule="auto"/>
        <w:rPr>
          <w:szCs w:val="21"/>
        </w:rPr>
      </w:pPr>
      <w:r w:rsidRPr="006B0FC7">
        <w:rPr>
          <w:rFonts w:ascii="宋体" w:hAnsi="宋体" w:hint="eastAsia"/>
          <w:szCs w:val="21"/>
        </w:rPr>
        <w:t>乙方承担上述保密义务的期限为合同有效期间及合同终止后</w:t>
      </w:r>
      <w:r w:rsidRPr="006B0FC7">
        <w:rPr>
          <w:rFonts w:ascii="宋体" w:hAnsi="宋体" w:hint="eastAsia"/>
          <w:szCs w:val="21"/>
          <w:u w:val="single"/>
        </w:rPr>
        <w:t xml:space="preserve">    </w:t>
      </w:r>
      <w:r w:rsidRPr="006B0FC7">
        <w:rPr>
          <w:rFonts w:ascii="宋体" w:hAnsi="宋体" w:hint="eastAsia"/>
          <w:szCs w:val="21"/>
        </w:rPr>
        <w:t>年。</w:t>
      </w:r>
    </w:p>
    <w:p w14:paraId="4C59D7F8" w14:textId="77777777" w:rsidR="007F3A10" w:rsidRPr="006B0FC7" w:rsidRDefault="007F3A10" w:rsidP="00BC4FAA">
      <w:pPr>
        <w:numPr>
          <w:ilvl w:val="0"/>
          <w:numId w:val="126"/>
        </w:numPr>
        <w:tabs>
          <w:tab w:val="clear" w:pos="720"/>
          <w:tab w:val="left" w:pos="540"/>
        </w:tabs>
        <w:spacing w:line="360" w:lineRule="auto"/>
        <w:ind w:left="360" w:firstLine="0"/>
        <w:rPr>
          <w:szCs w:val="21"/>
        </w:rPr>
      </w:pPr>
      <w:r w:rsidRPr="006B0FC7">
        <w:rPr>
          <w:rFonts w:ascii="宋体" w:hAnsi="宋体" w:hint="eastAsia"/>
          <w:szCs w:val="21"/>
        </w:rPr>
        <w:t>承担上述保密义务的责任主体为乙方（含乙方工作人员）。如乙方或乙方</w:t>
      </w:r>
    </w:p>
    <w:p w14:paraId="2DBF14D2" w14:textId="77777777" w:rsidR="007F3A10" w:rsidRPr="006B0FC7" w:rsidRDefault="007F3A10" w:rsidP="007F3A10">
      <w:pPr>
        <w:spacing w:line="360" w:lineRule="auto"/>
        <w:rPr>
          <w:rFonts w:ascii="宋体" w:hAnsi="宋体"/>
          <w:szCs w:val="21"/>
        </w:rPr>
      </w:pPr>
      <w:r w:rsidRPr="006B0FC7">
        <w:rPr>
          <w:rFonts w:ascii="宋体" w:hAnsi="宋体" w:hint="eastAsia"/>
          <w:szCs w:val="21"/>
        </w:rPr>
        <w:t>工作人员违反了上述保密义务，给甲方造成损失的，乙方均应向甲方承担全部责任，并赔偿因此给甲方造成的全部损失；如损失数额无法确定的，乙方同意按照人民币</w:t>
      </w:r>
      <w:r w:rsidRPr="006B0FC7">
        <w:rPr>
          <w:rFonts w:ascii="宋体" w:hAnsi="宋体" w:hint="eastAsia"/>
          <w:szCs w:val="21"/>
          <w:u w:val="single"/>
        </w:rPr>
        <w:t xml:space="preserve">        </w:t>
      </w:r>
      <w:r w:rsidRPr="006B0FC7">
        <w:rPr>
          <w:rFonts w:ascii="宋体" w:hAnsi="宋体" w:hint="eastAsia"/>
          <w:szCs w:val="21"/>
        </w:rPr>
        <w:t>万元赔偿甲方的损失。</w:t>
      </w:r>
    </w:p>
    <w:p w14:paraId="168E79F5" w14:textId="77777777" w:rsidR="007F3A10" w:rsidRPr="006B0FC7" w:rsidRDefault="007F3A10" w:rsidP="007F3A10">
      <w:pPr>
        <w:spacing w:line="360" w:lineRule="auto"/>
        <w:rPr>
          <w:rFonts w:ascii="宋体" w:hAnsi="宋体"/>
          <w:szCs w:val="21"/>
        </w:rPr>
      </w:pPr>
    </w:p>
    <w:p w14:paraId="72E97249" w14:textId="77777777" w:rsidR="007F3A10" w:rsidRPr="006B0FC7" w:rsidRDefault="007F3A10" w:rsidP="007F3A10">
      <w:pPr>
        <w:pStyle w:val="afff0"/>
        <w:ind w:left="360"/>
        <w:rPr>
          <w:rFonts w:hAnsi="宋体"/>
          <w:i/>
          <w:szCs w:val="21"/>
        </w:rPr>
      </w:pPr>
      <w:bookmarkStart w:id="946" w:name="_Toc99437667"/>
      <w:r w:rsidRPr="006B0FC7">
        <w:rPr>
          <w:rFonts w:hAnsi="宋体" w:hint="eastAsia"/>
          <w:b/>
          <w:szCs w:val="21"/>
        </w:rPr>
        <w:t xml:space="preserve">第十条 </w:t>
      </w:r>
      <w:bookmarkStart w:id="947" w:name="_Toc99437666"/>
      <w:r w:rsidRPr="006B0FC7">
        <w:rPr>
          <w:rFonts w:hAnsi="宋体" w:hint="eastAsia"/>
          <w:b/>
          <w:szCs w:val="21"/>
        </w:rPr>
        <w:t>知识产权</w:t>
      </w:r>
      <w:bookmarkEnd w:id="947"/>
      <w:r w:rsidRPr="006B0FC7">
        <w:rPr>
          <w:rFonts w:hAnsi="宋体" w:hint="eastAsia"/>
          <w:b/>
          <w:szCs w:val="21"/>
        </w:rPr>
        <w:t>归属(</w:t>
      </w:r>
      <w:r w:rsidRPr="006B0FC7">
        <w:rPr>
          <w:rFonts w:hAnsi="宋体" w:hint="eastAsia"/>
          <w:i/>
          <w:szCs w:val="21"/>
        </w:rPr>
        <w:t>本条款适用于要求乙方提交具有知识产权的服务成果</w:t>
      </w:r>
    </w:p>
    <w:p w14:paraId="00D242E6" w14:textId="77777777" w:rsidR="007F3A10" w:rsidRPr="006B0FC7" w:rsidRDefault="007F3A10" w:rsidP="007F3A10">
      <w:pPr>
        <w:pStyle w:val="afff0"/>
        <w:rPr>
          <w:rFonts w:hAnsi="宋体"/>
          <w:b/>
          <w:szCs w:val="21"/>
        </w:rPr>
      </w:pPr>
      <w:r w:rsidRPr="006B0FC7">
        <w:rPr>
          <w:rFonts w:hAnsi="宋体" w:hint="eastAsia"/>
          <w:i/>
          <w:szCs w:val="21"/>
        </w:rPr>
        <w:t>的项目，请选择性适用</w:t>
      </w:r>
      <w:r w:rsidRPr="006B0FC7">
        <w:rPr>
          <w:rFonts w:hAnsi="宋体" w:hint="eastAsia"/>
          <w:b/>
          <w:i/>
          <w:szCs w:val="21"/>
        </w:rPr>
        <w:t>)</w:t>
      </w:r>
    </w:p>
    <w:p w14:paraId="1D5D2615" w14:textId="77777777" w:rsidR="007F3A10" w:rsidRPr="006B0FC7" w:rsidRDefault="007F3A10" w:rsidP="00BC4FAA">
      <w:pPr>
        <w:numPr>
          <w:ilvl w:val="2"/>
          <w:numId w:val="135"/>
        </w:numPr>
        <w:spacing w:line="360" w:lineRule="auto"/>
        <w:rPr>
          <w:rFonts w:ascii="宋体" w:hAnsi="宋体"/>
          <w:szCs w:val="21"/>
        </w:rPr>
      </w:pPr>
      <w:r w:rsidRPr="006B0FC7">
        <w:rPr>
          <w:rFonts w:ascii="宋体" w:hAnsi="宋体" w:hint="eastAsia"/>
          <w:szCs w:val="21"/>
        </w:rPr>
        <w:t>乙方为履行本合同义务所形成的服务成果的知识产权归甲方所有。</w:t>
      </w:r>
    </w:p>
    <w:p w14:paraId="198AB3C5" w14:textId="77777777" w:rsidR="007F3A10" w:rsidRPr="006B0FC7" w:rsidRDefault="007F3A10" w:rsidP="00BC4FAA">
      <w:pPr>
        <w:numPr>
          <w:ilvl w:val="2"/>
          <w:numId w:val="135"/>
        </w:numPr>
        <w:spacing w:line="360" w:lineRule="auto"/>
        <w:rPr>
          <w:rFonts w:ascii="宋体" w:hAnsi="宋体"/>
          <w:szCs w:val="21"/>
        </w:rPr>
      </w:pPr>
      <w:r w:rsidRPr="006B0FC7">
        <w:rPr>
          <w:rFonts w:ascii="宋体" w:hAnsi="宋体"/>
          <w:szCs w:val="21"/>
        </w:rPr>
        <w:t>乙方保证</w:t>
      </w:r>
      <w:r w:rsidRPr="006B0FC7">
        <w:rPr>
          <w:rFonts w:ascii="宋体" w:hAnsi="宋体" w:hint="eastAsia"/>
          <w:szCs w:val="21"/>
        </w:rPr>
        <w:t>向甲方提供的服务成果</w:t>
      </w:r>
      <w:r w:rsidRPr="006B0FC7">
        <w:rPr>
          <w:rFonts w:ascii="宋体" w:hAnsi="宋体"/>
          <w:szCs w:val="21"/>
        </w:rPr>
        <w:t>是</w:t>
      </w:r>
      <w:r w:rsidRPr="006B0FC7">
        <w:rPr>
          <w:rFonts w:ascii="宋体" w:hAnsi="宋体" w:hint="eastAsia"/>
          <w:szCs w:val="21"/>
        </w:rPr>
        <w:t>其</w:t>
      </w:r>
      <w:r w:rsidRPr="006B0FC7">
        <w:rPr>
          <w:rFonts w:ascii="宋体" w:hAnsi="宋体"/>
          <w:szCs w:val="21"/>
        </w:rPr>
        <w:t>独立实施</w:t>
      </w:r>
      <w:r w:rsidRPr="006B0FC7">
        <w:rPr>
          <w:rFonts w:ascii="宋体" w:hAnsi="宋体" w:hint="eastAsia"/>
          <w:szCs w:val="21"/>
        </w:rPr>
        <w:t>完成</w:t>
      </w:r>
      <w:r w:rsidRPr="006B0FC7">
        <w:rPr>
          <w:rFonts w:ascii="宋体" w:hAnsi="宋体"/>
          <w:szCs w:val="21"/>
        </w:rPr>
        <w:t>，</w:t>
      </w:r>
      <w:r w:rsidRPr="006B0FC7">
        <w:rPr>
          <w:rFonts w:ascii="宋体" w:hAnsi="宋体" w:hint="eastAsia"/>
          <w:szCs w:val="21"/>
        </w:rPr>
        <w:t>不存在任何侵犯</w:t>
      </w:r>
      <w:r w:rsidRPr="006B0FC7">
        <w:rPr>
          <w:rFonts w:ascii="宋体" w:hAnsi="宋体"/>
          <w:szCs w:val="21"/>
        </w:rPr>
        <w:t>第三方专利权、商标权、著作权</w:t>
      </w:r>
      <w:r w:rsidRPr="006B0FC7">
        <w:rPr>
          <w:rFonts w:ascii="宋体" w:hAnsi="宋体" w:hint="eastAsia"/>
          <w:szCs w:val="21"/>
        </w:rPr>
        <w:t>等合法权益</w:t>
      </w:r>
      <w:r w:rsidRPr="006B0FC7">
        <w:rPr>
          <w:rFonts w:ascii="宋体" w:hAnsi="宋体"/>
          <w:szCs w:val="21"/>
        </w:rPr>
        <w:t>。如</w:t>
      </w:r>
      <w:r w:rsidRPr="006B0FC7">
        <w:rPr>
          <w:rFonts w:ascii="宋体" w:hAnsi="宋体" w:hint="eastAsia"/>
          <w:szCs w:val="21"/>
        </w:rPr>
        <w:t>因乙方提供的服务成果侵犯任何第三方的合法权益，导致该第三方追究甲方责任的，乙方应负责解决并赔偿因此给甲方造成的全部损失。</w:t>
      </w:r>
    </w:p>
    <w:p w14:paraId="791F5E1F" w14:textId="77777777" w:rsidR="007F3A10" w:rsidRPr="006B0FC7" w:rsidRDefault="007F3A10" w:rsidP="007F3A10">
      <w:pPr>
        <w:pStyle w:val="afff0"/>
        <w:rPr>
          <w:rFonts w:hAnsi="宋体"/>
          <w:b/>
          <w:szCs w:val="21"/>
        </w:rPr>
      </w:pPr>
    </w:p>
    <w:p w14:paraId="436AD3BE" w14:textId="77777777" w:rsidR="007F3A10" w:rsidRPr="006B0FC7" w:rsidRDefault="007F3A10" w:rsidP="007F3A10">
      <w:pPr>
        <w:pStyle w:val="afff0"/>
        <w:ind w:left="360"/>
        <w:rPr>
          <w:rFonts w:hAnsi="宋体"/>
          <w:b/>
          <w:szCs w:val="21"/>
        </w:rPr>
      </w:pPr>
      <w:r w:rsidRPr="006B0FC7">
        <w:rPr>
          <w:rFonts w:hAnsi="宋体" w:hint="eastAsia"/>
          <w:b/>
          <w:szCs w:val="21"/>
        </w:rPr>
        <w:t>第十一条  违约责任</w:t>
      </w:r>
      <w:bookmarkEnd w:id="946"/>
      <w:r w:rsidRPr="006B0FC7">
        <w:rPr>
          <w:rFonts w:hAnsi="宋体" w:hint="eastAsia"/>
          <w:b/>
          <w:szCs w:val="21"/>
        </w:rPr>
        <w:t>及合同的解除</w:t>
      </w:r>
    </w:p>
    <w:p w14:paraId="744A07A5" w14:textId="77777777" w:rsidR="007F3A10" w:rsidRPr="006B0FC7" w:rsidRDefault="007F3A10" w:rsidP="00BC4FAA">
      <w:pPr>
        <w:numPr>
          <w:ilvl w:val="2"/>
          <w:numId w:val="127"/>
        </w:numPr>
        <w:tabs>
          <w:tab w:val="num" w:pos="425"/>
        </w:tabs>
        <w:spacing w:line="360" w:lineRule="auto"/>
        <w:rPr>
          <w:rFonts w:ascii="宋体" w:hAnsi="宋体"/>
          <w:szCs w:val="21"/>
        </w:rPr>
      </w:pPr>
      <w:r w:rsidRPr="006B0FC7">
        <w:rPr>
          <w:rFonts w:ascii="宋体" w:hAnsi="宋体" w:hint="eastAsia"/>
          <w:szCs w:val="21"/>
        </w:rPr>
        <w:t>甲乙双方均应全面履行本合同，任何一方不履行或不按约定履行均构成违约，违约方应赔偿因此给对方造成的全部损失。</w:t>
      </w:r>
    </w:p>
    <w:p w14:paraId="57144D29" w14:textId="77777777" w:rsidR="007F3A10" w:rsidRPr="006B0FC7" w:rsidRDefault="007F3A10" w:rsidP="00BC4FAA">
      <w:pPr>
        <w:numPr>
          <w:ilvl w:val="2"/>
          <w:numId w:val="127"/>
        </w:numPr>
        <w:tabs>
          <w:tab w:val="num" w:pos="425"/>
        </w:tabs>
        <w:spacing w:line="360" w:lineRule="auto"/>
        <w:rPr>
          <w:rFonts w:ascii="宋体" w:hAnsi="宋体"/>
          <w:szCs w:val="21"/>
        </w:rPr>
      </w:pPr>
      <w:r w:rsidRPr="006B0FC7">
        <w:rPr>
          <w:rFonts w:ascii="宋体" w:hAnsi="宋体" w:hint="eastAsia"/>
          <w:szCs w:val="21"/>
        </w:rPr>
        <w:t>乙方未按照本合同约定期限向甲方提供服务的，每迟延一日应向甲方支付本合同项下服务费总额</w:t>
      </w:r>
      <w:r w:rsidRPr="006B0FC7">
        <w:rPr>
          <w:rFonts w:ascii="宋体" w:hAnsi="宋体" w:hint="eastAsia"/>
          <w:szCs w:val="21"/>
          <w:u w:val="single"/>
        </w:rPr>
        <w:t xml:space="preserve">     </w:t>
      </w:r>
      <w:r w:rsidRPr="006B0FC7">
        <w:rPr>
          <w:rFonts w:ascii="宋体" w:hAnsi="宋体" w:hint="eastAsia"/>
          <w:szCs w:val="21"/>
        </w:rPr>
        <w:t>%的违约金；迟延</w:t>
      </w:r>
      <w:r w:rsidRPr="006B0FC7">
        <w:rPr>
          <w:rFonts w:ascii="宋体" w:hAnsi="宋体" w:hint="eastAsia"/>
          <w:szCs w:val="21"/>
          <w:u w:val="single"/>
        </w:rPr>
        <w:t xml:space="preserve">    </w:t>
      </w:r>
      <w:r w:rsidRPr="006B0FC7">
        <w:rPr>
          <w:rFonts w:ascii="宋体" w:hAnsi="宋体" w:hint="eastAsia"/>
          <w:szCs w:val="21"/>
        </w:rPr>
        <w:t>日以上仍未提供服务的，甲方有权解除本合同，乙方应返还甲方已经支付的全部款项，并向甲方支付服务费总额</w:t>
      </w:r>
      <w:r w:rsidRPr="006B0FC7">
        <w:rPr>
          <w:rFonts w:ascii="宋体" w:hAnsi="宋体" w:hint="eastAsia"/>
          <w:szCs w:val="21"/>
          <w:u w:val="single"/>
        </w:rPr>
        <w:t xml:space="preserve">      </w:t>
      </w:r>
      <w:r w:rsidRPr="006B0FC7">
        <w:rPr>
          <w:rFonts w:ascii="宋体" w:hAnsi="宋体" w:hint="eastAsia"/>
          <w:szCs w:val="21"/>
        </w:rPr>
        <w:t>%的违约金。</w:t>
      </w:r>
    </w:p>
    <w:p w14:paraId="40E1006D" w14:textId="77777777" w:rsidR="007F3A10" w:rsidRPr="006B0FC7" w:rsidRDefault="007F3A10" w:rsidP="00BC4FAA">
      <w:pPr>
        <w:numPr>
          <w:ilvl w:val="2"/>
          <w:numId w:val="127"/>
        </w:numPr>
        <w:tabs>
          <w:tab w:val="num" w:pos="425"/>
        </w:tabs>
        <w:spacing w:line="360" w:lineRule="auto"/>
        <w:rPr>
          <w:rFonts w:ascii="宋体" w:hAnsi="宋体"/>
          <w:szCs w:val="21"/>
        </w:rPr>
      </w:pPr>
      <w:r w:rsidRPr="006B0FC7">
        <w:rPr>
          <w:rFonts w:ascii="宋体" w:hAnsi="宋体" w:hint="eastAsia"/>
          <w:szCs w:val="21"/>
        </w:rPr>
        <w:t>乙方提供服务不符合本合同约定标准或甲方要求的，乙方应当在甲方规定的期限内进行返工、修改，并重新提交甲方验收；如乙方提供的服务经二次验收仍未通过甲方验收或乙方拒绝按照甲方要求进行返工、修改的，甲方有权解除本合同，乙方应返还甲方已经支付的全部款项，并向甲方支付服务费总额</w:t>
      </w:r>
      <w:r w:rsidRPr="006B0FC7">
        <w:rPr>
          <w:rFonts w:ascii="宋体" w:hAnsi="宋体" w:hint="eastAsia"/>
          <w:szCs w:val="21"/>
          <w:u w:val="single"/>
        </w:rPr>
        <w:t xml:space="preserve">      </w:t>
      </w:r>
      <w:r w:rsidRPr="006B0FC7">
        <w:rPr>
          <w:rFonts w:ascii="宋体" w:hAnsi="宋体" w:hint="eastAsia"/>
          <w:szCs w:val="21"/>
        </w:rPr>
        <w:t>%的违约金。</w:t>
      </w:r>
    </w:p>
    <w:p w14:paraId="12DA29F8" w14:textId="77777777" w:rsidR="007F3A10" w:rsidRPr="006B0FC7" w:rsidRDefault="007F3A10" w:rsidP="00BC4FAA">
      <w:pPr>
        <w:numPr>
          <w:ilvl w:val="2"/>
          <w:numId w:val="127"/>
        </w:numPr>
        <w:tabs>
          <w:tab w:val="num" w:pos="425"/>
        </w:tabs>
        <w:spacing w:line="360" w:lineRule="auto"/>
        <w:rPr>
          <w:rFonts w:ascii="宋体" w:hAnsi="宋体"/>
          <w:szCs w:val="21"/>
        </w:rPr>
      </w:pPr>
      <w:r w:rsidRPr="006B0FC7">
        <w:rPr>
          <w:rFonts w:ascii="Arial" w:hAnsi="Arial" w:cs="Arial" w:hint="eastAsia"/>
          <w:kern w:val="0"/>
          <w:szCs w:val="21"/>
        </w:rPr>
        <w:t>乙方未按照本合同约定提供专业技术人员团队，或擅自更换人员的，经甲方通知后，应及时予以改正，经甲方通知后仍不改正的或上述情况累计发生</w:t>
      </w:r>
      <w:r w:rsidRPr="006B0FC7">
        <w:rPr>
          <w:rFonts w:ascii="Arial" w:hAnsi="Arial" w:cs="Arial" w:hint="eastAsia"/>
          <w:kern w:val="0"/>
          <w:szCs w:val="21"/>
        </w:rPr>
        <w:t xml:space="preserve">    3</w:t>
      </w:r>
      <w:r w:rsidRPr="006B0FC7">
        <w:rPr>
          <w:rFonts w:ascii="Arial" w:hAnsi="Arial" w:cs="Arial" w:hint="eastAsia"/>
          <w:kern w:val="0"/>
          <w:szCs w:val="21"/>
        </w:rPr>
        <w:t>次以上的，甲方有权解除合同，如因此给甲方造成损失的，由乙方承担全部赔偿责任。</w:t>
      </w:r>
    </w:p>
    <w:p w14:paraId="5688D6CD" w14:textId="77777777" w:rsidR="007F3A10" w:rsidRPr="006B0FC7" w:rsidRDefault="007F3A10" w:rsidP="00BC4FAA">
      <w:pPr>
        <w:numPr>
          <w:ilvl w:val="2"/>
          <w:numId w:val="127"/>
        </w:numPr>
        <w:tabs>
          <w:tab w:val="num" w:pos="425"/>
        </w:tabs>
        <w:spacing w:line="360" w:lineRule="auto"/>
        <w:rPr>
          <w:rFonts w:ascii="宋体" w:hAnsi="宋体"/>
          <w:szCs w:val="21"/>
        </w:rPr>
      </w:pPr>
      <w:r w:rsidRPr="006B0FC7">
        <w:rPr>
          <w:rFonts w:ascii="宋体" w:hAnsi="宋体" w:hint="eastAsia"/>
          <w:szCs w:val="21"/>
        </w:rPr>
        <w:t>乙方不接受甲方和相关审计部门对本项目进行监督检查的，或经检查发现存在违法违规情况</w:t>
      </w:r>
      <w:r w:rsidRPr="006B0FC7">
        <w:rPr>
          <w:rFonts w:ascii="Arial" w:hAnsi="Arial" w:cs="Arial" w:hint="eastAsia"/>
          <w:kern w:val="0"/>
          <w:szCs w:val="21"/>
        </w:rPr>
        <w:t>的，</w:t>
      </w:r>
      <w:r w:rsidRPr="006B0FC7">
        <w:rPr>
          <w:rFonts w:ascii="宋体" w:hAnsi="宋体" w:hint="eastAsia"/>
          <w:szCs w:val="21"/>
        </w:rPr>
        <w:t>按照国家和本市有关规定处理。</w:t>
      </w:r>
    </w:p>
    <w:p w14:paraId="5AA549CB" w14:textId="77777777" w:rsidR="007F3A10" w:rsidRPr="006B0FC7" w:rsidRDefault="007F3A10" w:rsidP="00BC4FAA">
      <w:pPr>
        <w:numPr>
          <w:ilvl w:val="2"/>
          <w:numId w:val="127"/>
        </w:numPr>
        <w:tabs>
          <w:tab w:val="num" w:pos="425"/>
        </w:tabs>
        <w:spacing w:line="360" w:lineRule="auto"/>
        <w:rPr>
          <w:rFonts w:ascii="宋体" w:hAnsi="宋体"/>
          <w:szCs w:val="21"/>
        </w:rPr>
      </w:pPr>
      <w:r w:rsidRPr="006B0FC7">
        <w:rPr>
          <w:rFonts w:ascii="宋体" w:hAnsi="宋体" w:hint="eastAsia"/>
          <w:szCs w:val="21"/>
        </w:rPr>
        <w:t>甲方未按本合同约定向乙方支付服务费的，每迟延一日，应向乙方支付拖欠款项</w:t>
      </w:r>
      <w:r w:rsidRPr="006B0FC7">
        <w:rPr>
          <w:rFonts w:ascii="宋体" w:hAnsi="宋体" w:hint="eastAsia"/>
          <w:szCs w:val="21"/>
          <w:u w:val="single"/>
        </w:rPr>
        <w:t xml:space="preserve">     </w:t>
      </w:r>
      <w:r w:rsidRPr="006B0FC7">
        <w:rPr>
          <w:rFonts w:ascii="宋体" w:hAnsi="宋体" w:hint="eastAsia"/>
          <w:szCs w:val="21"/>
        </w:rPr>
        <w:t>%的违约金。</w:t>
      </w:r>
    </w:p>
    <w:p w14:paraId="120CC9FD" w14:textId="77777777" w:rsidR="007F3A10" w:rsidRPr="006B0FC7" w:rsidRDefault="007F3A10" w:rsidP="007F3A10">
      <w:pPr>
        <w:pStyle w:val="afff0"/>
        <w:ind w:firstLine="420"/>
        <w:rPr>
          <w:rFonts w:hAnsi="宋体"/>
          <w:szCs w:val="21"/>
        </w:rPr>
      </w:pPr>
    </w:p>
    <w:p w14:paraId="0FADAF34" w14:textId="77777777" w:rsidR="007F3A10" w:rsidRPr="006B0FC7" w:rsidRDefault="007F3A10" w:rsidP="007F3A10">
      <w:pPr>
        <w:pStyle w:val="afff0"/>
        <w:ind w:left="480"/>
        <w:rPr>
          <w:rFonts w:hAnsi="宋体"/>
          <w:b/>
          <w:szCs w:val="21"/>
        </w:rPr>
      </w:pPr>
      <w:bookmarkStart w:id="948" w:name="_Toc99437669"/>
      <w:r w:rsidRPr="006B0FC7">
        <w:rPr>
          <w:rFonts w:hAnsi="宋体" w:hint="eastAsia"/>
          <w:b/>
          <w:szCs w:val="21"/>
        </w:rPr>
        <w:lastRenderedPageBreak/>
        <w:t>第十二条  争议的解决</w:t>
      </w:r>
      <w:bookmarkEnd w:id="948"/>
    </w:p>
    <w:p w14:paraId="15270B86" w14:textId="77777777" w:rsidR="007F3A10" w:rsidRPr="006B0FC7" w:rsidRDefault="007F3A10" w:rsidP="007F3A10">
      <w:pPr>
        <w:adjustRightInd w:val="0"/>
        <w:snapToGrid w:val="0"/>
        <w:spacing w:line="360" w:lineRule="auto"/>
        <w:ind w:firstLineChars="200" w:firstLine="420"/>
        <w:rPr>
          <w:rFonts w:ascii="宋体" w:hAnsi="宋体"/>
          <w:szCs w:val="21"/>
        </w:rPr>
      </w:pPr>
      <w:bookmarkStart w:id="949" w:name="_Toc99437670"/>
      <w:r w:rsidRPr="006B0FC7">
        <w:rPr>
          <w:rFonts w:ascii="宋体" w:hAnsi="宋体" w:hint="eastAsia"/>
          <w:szCs w:val="21"/>
        </w:rPr>
        <w:t>因履行合同所发生的一切争议，双方应友好协商解决，协商不成的，按下列第</w:t>
      </w:r>
      <w:r w:rsidRPr="006B0FC7">
        <w:rPr>
          <w:rFonts w:ascii="宋体" w:hAnsi="宋体" w:hint="eastAsia"/>
          <w:szCs w:val="21"/>
          <w:u w:val="single"/>
        </w:rPr>
        <w:t xml:space="preserve">     </w:t>
      </w:r>
      <w:r w:rsidRPr="006B0FC7">
        <w:rPr>
          <w:rFonts w:ascii="宋体" w:hAnsi="宋体" w:hint="eastAsia"/>
          <w:szCs w:val="21"/>
        </w:rPr>
        <w:t>种方式解决：</w:t>
      </w:r>
    </w:p>
    <w:p w14:paraId="15F1DEE9" w14:textId="77777777" w:rsidR="007F3A10" w:rsidRPr="006B0FC7" w:rsidRDefault="007F3A10" w:rsidP="00BC4FAA">
      <w:pPr>
        <w:numPr>
          <w:ilvl w:val="2"/>
          <w:numId w:val="136"/>
        </w:numPr>
        <w:spacing w:line="360" w:lineRule="auto"/>
        <w:rPr>
          <w:rFonts w:ascii="宋体" w:hAnsi="宋体"/>
          <w:szCs w:val="21"/>
        </w:rPr>
      </w:pPr>
      <w:r w:rsidRPr="006B0FC7">
        <w:rPr>
          <w:rFonts w:ascii="宋体" w:hAnsi="宋体" w:hint="eastAsia"/>
          <w:szCs w:val="21"/>
        </w:rPr>
        <w:t>提交北京仲裁委员会仲裁，仲裁裁决为终局裁决；</w:t>
      </w:r>
    </w:p>
    <w:p w14:paraId="7B015234" w14:textId="77777777" w:rsidR="007F3A10" w:rsidRPr="006B0FC7" w:rsidRDefault="007F3A10" w:rsidP="00BC4FAA">
      <w:pPr>
        <w:numPr>
          <w:ilvl w:val="2"/>
          <w:numId w:val="136"/>
        </w:numPr>
        <w:spacing w:line="360" w:lineRule="auto"/>
        <w:rPr>
          <w:rFonts w:ascii="宋体" w:hAnsi="宋体"/>
          <w:szCs w:val="21"/>
        </w:rPr>
      </w:pPr>
      <w:r w:rsidRPr="006B0FC7">
        <w:rPr>
          <w:rFonts w:ascii="宋体" w:hAnsi="宋体" w:hint="eastAsia"/>
          <w:szCs w:val="21"/>
        </w:rPr>
        <w:t>依法向</w:t>
      </w:r>
      <w:r w:rsidRPr="006B0FC7">
        <w:rPr>
          <w:rFonts w:ascii="宋体" w:hAnsi="宋体" w:hint="eastAsia"/>
          <w:szCs w:val="21"/>
          <w:u w:val="single"/>
        </w:rPr>
        <w:t xml:space="preserve">                   </w:t>
      </w:r>
      <w:r w:rsidRPr="006B0FC7">
        <w:rPr>
          <w:rFonts w:ascii="宋体" w:hAnsi="宋体" w:hint="eastAsia"/>
          <w:szCs w:val="21"/>
        </w:rPr>
        <w:t>人民法院起诉。</w:t>
      </w:r>
      <w:bookmarkEnd w:id="949"/>
    </w:p>
    <w:p w14:paraId="7CBB929E" w14:textId="77777777" w:rsidR="007F3A10" w:rsidRPr="006B0FC7" w:rsidRDefault="007F3A10" w:rsidP="007F3A10">
      <w:pPr>
        <w:pStyle w:val="afff0"/>
        <w:rPr>
          <w:rFonts w:hAnsi="宋体"/>
          <w:b/>
          <w:szCs w:val="21"/>
        </w:rPr>
      </w:pPr>
    </w:p>
    <w:p w14:paraId="42F4AFCF" w14:textId="77777777" w:rsidR="007F3A10" w:rsidRPr="006B0FC7" w:rsidRDefault="007F3A10" w:rsidP="007F3A10">
      <w:pPr>
        <w:pStyle w:val="afff0"/>
        <w:ind w:left="23" w:firstLine="422"/>
        <w:rPr>
          <w:rFonts w:hAnsi="宋体"/>
          <w:b/>
          <w:szCs w:val="21"/>
        </w:rPr>
      </w:pPr>
      <w:r w:rsidRPr="006B0FC7">
        <w:rPr>
          <w:rFonts w:hAnsi="宋体" w:hint="eastAsia"/>
          <w:b/>
          <w:szCs w:val="21"/>
        </w:rPr>
        <w:t>第十三条</w:t>
      </w:r>
      <w:r w:rsidRPr="006B0FC7">
        <w:rPr>
          <w:rFonts w:hAnsi="宋体" w:hint="eastAsia"/>
          <w:szCs w:val="21"/>
        </w:rPr>
        <w:t xml:space="preserve">  </w:t>
      </w:r>
      <w:r w:rsidRPr="006B0FC7">
        <w:rPr>
          <w:rFonts w:hAnsi="宋体" w:hint="eastAsia"/>
          <w:b/>
          <w:szCs w:val="21"/>
        </w:rPr>
        <w:t>廉政承诺</w:t>
      </w:r>
    </w:p>
    <w:p w14:paraId="40096E24" w14:textId="77777777" w:rsidR="007F3A10" w:rsidRPr="006B0FC7" w:rsidRDefault="007F3A10" w:rsidP="007F3A10">
      <w:pPr>
        <w:spacing w:line="360" w:lineRule="auto"/>
        <w:ind w:left="23"/>
        <w:rPr>
          <w:rFonts w:ascii="宋体" w:hAnsi="宋体"/>
          <w:szCs w:val="21"/>
        </w:rPr>
      </w:pPr>
      <w:r w:rsidRPr="006B0FC7">
        <w:rPr>
          <w:rFonts w:ascii="宋体" w:hAnsi="宋体" w:hint="eastAsia"/>
          <w:b/>
          <w:szCs w:val="21"/>
        </w:rPr>
        <w:t xml:space="preserve">  </w:t>
      </w:r>
      <w:r w:rsidRPr="006B0FC7">
        <w:rPr>
          <w:rFonts w:ascii="宋体" w:hAnsi="宋体" w:hint="eastAsia"/>
          <w:szCs w:val="21"/>
        </w:rPr>
        <w:t xml:space="preserve">  1、合同双方承诺共同加强廉洁自律、反对商业贿赂。   </w:t>
      </w:r>
    </w:p>
    <w:p w14:paraId="44D34208" w14:textId="77777777" w:rsidR="007F3A10" w:rsidRPr="006B0FC7" w:rsidRDefault="007F3A10" w:rsidP="007F3A10">
      <w:pPr>
        <w:spacing w:line="360" w:lineRule="auto"/>
        <w:ind w:left="23" w:firstLineChars="200" w:firstLine="420"/>
        <w:rPr>
          <w:rFonts w:ascii="宋体" w:hAnsi="宋体"/>
          <w:szCs w:val="21"/>
        </w:rPr>
      </w:pPr>
      <w:r w:rsidRPr="006B0FC7">
        <w:rPr>
          <w:rFonts w:ascii="宋体" w:hAnsi="宋体" w:hint="eastAsia"/>
          <w:szCs w:val="21"/>
        </w:rPr>
        <w:t>2、甲方及其工作人员不得索要礼金、有价证券和贵重物品；不得在乙方报销应由本单位或个人支付的费用；不得以参与项目实施为名，接受乙方从该项目中支取的劳务报酬；不得参加乙方安排的超标准宴请和娱乐活动。</w:t>
      </w:r>
    </w:p>
    <w:p w14:paraId="7798F668" w14:textId="77777777" w:rsidR="007F3A10" w:rsidRPr="006B0FC7" w:rsidRDefault="007F3A10" w:rsidP="007F3A10">
      <w:pPr>
        <w:spacing w:line="360" w:lineRule="auto"/>
        <w:ind w:left="23" w:firstLineChars="200" w:firstLine="420"/>
        <w:rPr>
          <w:rFonts w:ascii="宋体" w:hAnsi="宋体"/>
          <w:szCs w:val="21"/>
        </w:rPr>
      </w:pPr>
      <w:r w:rsidRPr="006B0FC7">
        <w:rPr>
          <w:rFonts w:ascii="宋体" w:hAnsi="宋体" w:hint="eastAsia"/>
          <w:szCs w:val="21"/>
        </w:rPr>
        <w:t>3、乙方不得向甲方及其工作人员行贿或馈赠礼金、有价证券、贵重礼品；不得为其报销应由甲方单位或个人支付的费用；不得向甲方工作人员支付劳务报酬；不得安排甲方工作人员参加超标准宴请及娱乐活动。</w:t>
      </w:r>
    </w:p>
    <w:p w14:paraId="4231FB40" w14:textId="77777777" w:rsidR="007F3A10" w:rsidRPr="006B0FC7" w:rsidRDefault="007F3A10" w:rsidP="007F3A10">
      <w:pPr>
        <w:spacing w:line="360" w:lineRule="auto"/>
        <w:ind w:left="23"/>
        <w:rPr>
          <w:rFonts w:ascii="宋体" w:hAnsi="宋体"/>
          <w:szCs w:val="21"/>
        </w:rPr>
      </w:pPr>
    </w:p>
    <w:p w14:paraId="1280AFAD" w14:textId="77777777" w:rsidR="007F3A10" w:rsidRPr="006B0FC7" w:rsidRDefault="007F3A10" w:rsidP="007F3A10">
      <w:pPr>
        <w:pStyle w:val="afff0"/>
        <w:ind w:left="360"/>
        <w:rPr>
          <w:rFonts w:hAnsi="宋体"/>
          <w:b/>
          <w:szCs w:val="21"/>
        </w:rPr>
      </w:pPr>
      <w:r w:rsidRPr="006B0FC7">
        <w:rPr>
          <w:rFonts w:hAnsi="宋体" w:hint="eastAsia"/>
          <w:b/>
          <w:szCs w:val="21"/>
        </w:rPr>
        <w:t>第十四条  其他</w:t>
      </w:r>
    </w:p>
    <w:p w14:paraId="6DE04920" w14:textId="77777777" w:rsidR="007F3A10" w:rsidRPr="006B0FC7" w:rsidRDefault="007F3A10" w:rsidP="00BC4FAA">
      <w:pPr>
        <w:numPr>
          <w:ilvl w:val="2"/>
          <w:numId w:val="137"/>
        </w:numPr>
        <w:spacing w:line="360" w:lineRule="auto"/>
        <w:rPr>
          <w:rFonts w:ascii="宋体" w:hAnsi="宋体"/>
          <w:szCs w:val="21"/>
        </w:rPr>
      </w:pPr>
      <w:r w:rsidRPr="006B0FC7">
        <w:rPr>
          <w:rFonts w:ascii="宋体" w:hAnsi="宋体" w:hint="eastAsia"/>
          <w:szCs w:val="21"/>
        </w:rPr>
        <w:t>本合同自双方签字盖章之日起生效。</w:t>
      </w:r>
    </w:p>
    <w:p w14:paraId="50624331" w14:textId="77777777" w:rsidR="007F3A10" w:rsidRPr="006B0FC7" w:rsidRDefault="007F3A10" w:rsidP="00BC4FAA">
      <w:pPr>
        <w:numPr>
          <w:ilvl w:val="2"/>
          <w:numId w:val="137"/>
        </w:numPr>
        <w:spacing w:line="360" w:lineRule="auto"/>
        <w:rPr>
          <w:rFonts w:ascii="宋体" w:hAnsi="宋体"/>
          <w:szCs w:val="21"/>
        </w:rPr>
      </w:pPr>
      <w:r w:rsidRPr="006B0FC7">
        <w:rPr>
          <w:rFonts w:ascii="宋体" w:hAnsi="宋体" w:hint="eastAsia"/>
          <w:szCs w:val="21"/>
        </w:rPr>
        <w:t>未尽事宜，经双方协商一致，签订补充协议，补充协议与本合同不一致或相冲突的内容，以补充协议为准。</w:t>
      </w:r>
    </w:p>
    <w:p w14:paraId="64B87E4C" w14:textId="77777777" w:rsidR="007F3A10" w:rsidRPr="006B0FC7" w:rsidRDefault="007F3A10" w:rsidP="00BC4FAA">
      <w:pPr>
        <w:numPr>
          <w:ilvl w:val="2"/>
          <w:numId w:val="137"/>
        </w:numPr>
        <w:spacing w:line="360" w:lineRule="auto"/>
        <w:rPr>
          <w:rFonts w:ascii="宋体" w:hAnsi="宋体"/>
          <w:szCs w:val="21"/>
        </w:rPr>
      </w:pPr>
      <w:r w:rsidRPr="006B0FC7">
        <w:rPr>
          <w:rFonts w:ascii="宋体" w:hAnsi="宋体" w:hint="eastAsia"/>
          <w:szCs w:val="21"/>
        </w:rPr>
        <w:t>本合同一式</w:t>
      </w:r>
      <w:r w:rsidRPr="006B0FC7">
        <w:rPr>
          <w:rFonts w:ascii="宋体" w:hAnsi="宋体" w:hint="eastAsia"/>
          <w:szCs w:val="21"/>
          <w:u w:val="single"/>
        </w:rPr>
        <w:t xml:space="preserve">    </w:t>
      </w:r>
      <w:r w:rsidRPr="006B0FC7">
        <w:rPr>
          <w:rFonts w:ascii="宋体" w:hAnsi="宋体" w:hint="eastAsia"/>
          <w:szCs w:val="21"/>
        </w:rPr>
        <w:t>份，甲、乙双方各执</w:t>
      </w:r>
      <w:r w:rsidRPr="006B0FC7">
        <w:rPr>
          <w:rFonts w:ascii="宋体" w:hAnsi="宋体" w:hint="eastAsia"/>
          <w:szCs w:val="21"/>
          <w:u w:val="single"/>
        </w:rPr>
        <w:t xml:space="preserve">     </w:t>
      </w:r>
      <w:r w:rsidRPr="006B0FC7">
        <w:rPr>
          <w:rFonts w:ascii="宋体" w:hAnsi="宋体" w:hint="eastAsia"/>
          <w:szCs w:val="21"/>
        </w:rPr>
        <w:t>份，具有同等法律效力。</w:t>
      </w:r>
    </w:p>
    <w:p w14:paraId="14D21F1A" w14:textId="77777777" w:rsidR="007F3A10" w:rsidRPr="006B0FC7" w:rsidRDefault="007F3A10" w:rsidP="007F3A10">
      <w:pPr>
        <w:pStyle w:val="afff0"/>
        <w:tabs>
          <w:tab w:val="left" w:pos="4200"/>
        </w:tabs>
        <w:rPr>
          <w:szCs w:val="21"/>
        </w:rPr>
      </w:pPr>
      <w:r w:rsidRPr="006B0FC7">
        <w:rPr>
          <w:rFonts w:hint="eastAsia"/>
          <w:szCs w:val="21"/>
        </w:rPr>
        <w:t xml:space="preserve">    （以下无正文）</w:t>
      </w:r>
    </w:p>
    <w:p w14:paraId="5BFFD4BA" w14:textId="77777777" w:rsidR="007F3A10" w:rsidRPr="006B0FC7" w:rsidRDefault="007F3A10" w:rsidP="007F3A10">
      <w:pPr>
        <w:pStyle w:val="afff0"/>
        <w:tabs>
          <w:tab w:val="left" w:pos="4200"/>
        </w:tabs>
        <w:rPr>
          <w:szCs w:val="21"/>
        </w:rPr>
      </w:pPr>
    </w:p>
    <w:p w14:paraId="0090CAD3" w14:textId="77777777" w:rsidR="007F3A10" w:rsidRPr="006B0FC7" w:rsidRDefault="007F3A10" w:rsidP="007F3A10">
      <w:pPr>
        <w:adjustRightInd w:val="0"/>
        <w:snapToGrid w:val="0"/>
        <w:spacing w:line="360" w:lineRule="auto"/>
        <w:rPr>
          <w:rFonts w:ascii="Verdana" w:hAnsi="Verdana"/>
          <w:b/>
          <w:szCs w:val="21"/>
        </w:rPr>
      </w:pPr>
      <w:r w:rsidRPr="006B0FC7">
        <w:rPr>
          <w:rFonts w:ascii="Verdana" w:hAnsi="Verdana" w:hint="eastAsia"/>
          <w:b/>
          <w:szCs w:val="21"/>
        </w:rPr>
        <w:t>甲方（盖章）：</w:t>
      </w:r>
      <w:r w:rsidRPr="006B0FC7">
        <w:rPr>
          <w:rFonts w:ascii="Verdana" w:hAnsi="Verdana" w:hint="eastAsia"/>
          <w:b/>
          <w:szCs w:val="21"/>
        </w:rPr>
        <w:t xml:space="preserve">                      </w:t>
      </w:r>
      <w:r w:rsidRPr="006B0FC7">
        <w:rPr>
          <w:rFonts w:ascii="Verdana" w:hAnsi="Verdana" w:hint="eastAsia"/>
          <w:b/>
          <w:szCs w:val="21"/>
        </w:rPr>
        <w:t>乙方（盖章）：</w:t>
      </w:r>
    </w:p>
    <w:p w14:paraId="4DC1BFAB" w14:textId="77777777" w:rsidR="007F3A10" w:rsidRPr="006B0FC7" w:rsidRDefault="007F3A10" w:rsidP="007F3A10">
      <w:pPr>
        <w:adjustRightInd w:val="0"/>
        <w:snapToGrid w:val="0"/>
        <w:spacing w:line="360" w:lineRule="auto"/>
        <w:rPr>
          <w:rFonts w:ascii="Verdana" w:hAnsi="Verdana"/>
          <w:b/>
          <w:szCs w:val="21"/>
        </w:rPr>
      </w:pPr>
    </w:p>
    <w:p w14:paraId="1CE2D3BF" w14:textId="77777777" w:rsidR="007F3A10" w:rsidRPr="006B0FC7" w:rsidRDefault="007F3A10" w:rsidP="007F3A10">
      <w:pPr>
        <w:adjustRightInd w:val="0"/>
        <w:snapToGrid w:val="0"/>
        <w:spacing w:line="360" w:lineRule="auto"/>
        <w:rPr>
          <w:rFonts w:ascii="Verdana" w:hAnsi="Verdana"/>
          <w:b/>
          <w:szCs w:val="21"/>
        </w:rPr>
      </w:pPr>
      <w:r w:rsidRPr="006B0FC7">
        <w:rPr>
          <w:rFonts w:ascii="Verdana" w:hAnsi="Verdana" w:hint="eastAsia"/>
          <w:b/>
          <w:szCs w:val="21"/>
        </w:rPr>
        <w:t>签署人：</w:t>
      </w:r>
      <w:r w:rsidRPr="006B0FC7">
        <w:rPr>
          <w:rFonts w:ascii="Verdana" w:hAnsi="Verdana" w:hint="eastAsia"/>
          <w:b/>
          <w:szCs w:val="21"/>
        </w:rPr>
        <w:t xml:space="preserve">                           </w:t>
      </w:r>
      <w:r w:rsidRPr="006B0FC7">
        <w:rPr>
          <w:rFonts w:ascii="Verdana" w:hAnsi="Verdana" w:hint="eastAsia"/>
          <w:b/>
          <w:szCs w:val="21"/>
        </w:rPr>
        <w:t>签署人：</w:t>
      </w:r>
    </w:p>
    <w:p w14:paraId="44E21669" w14:textId="77777777" w:rsidR="007F3A10" w:rsidRPr="006B0FC7" w:rsidRDefault="007F3A10" w:rsidP="007F3A10">
      <w:pPr>
        <w:adjustRightInd w:val="0"/>
        <w:snapToGrid w:val="0"/>
        <w:spacing w:line="360" w:lineRule="auto"/>
        <w:rPr>
          <w:rFonts w:ascii="Verdana" w:hAnsi="Verdana"/>
          <w:b/>
          <w:szCs w:val="21"/>
        </w:rPr>
      </w:pPr>
      <w:r w:rsidRPr="006B0FC7">
        <w:rPr>
          <w:rFonts w:ascii="Verdana" w:hAnsi="Verdana" w:hint="eastAsia"/>
          <w:b/>
          <w:szCs w:val="21"/>
        </w:rPr>
        <w:t>签订日期：</w:t>
      </w:r>
      <w:r w:rsidRPr="006B0FC7">
        <w:rPr>
          <w:rFonts w:ascii="Verdana" w:hAnsi="Verdana" w:hint="eastAsia"/>
          <w:b/>
          <w:szCs w:val="21"/>
        </w:rPr>
        <w:t xml:space="preserve">                         </w:t>
      </w:r>
      <w:r w:rsidRPr="006B0FC7">
        <w:rPr>
          <w:rFonts w:ascii="Verdana" w:hAnsi="Verdana" w:hint="eastAsia"/>
          <w:b/>
          <w:szCs w:val="21"/>
        </w:rPr>
        <w:t>签订日期：</w:t>
      </w:r>
    </w:p>
    <w:p w14:paraId="308293AF" w14:textId="77777777" w:rsidR="007F3A10" w:rsidRPr="006B0FC7" w:rsidRDefault="007F3A10" w:rsidP="007F3A10">
      <w:pPr>
        <w:adjustRightInd w:val="0"/>
        <w:snapToGrid w:val="0"/>
        <w:spacing w:line="360" w:lineRule="auto"/>
        <w:rPr>
          <w:rFonts w:ascii="Verdana" w:hAnsi="Verdana"/>
          <w:b/>
          <w:szCs w:val="21"/>
        </w:rPr>
      </w:pPr>
      <w:r w:rsidRPr="006B0FC7">
        <w:rPr>
          <w:rFonts w:ascii="Verdana" w:hAnsi="Verdana" w:hint="eastAsia"/>
          <w:b/>
          <w:szCs w:val="21"/>
        </w:rPr>
        <w:t xml:space="preserve">                                   </w:t>
      </w:r>
      <w:r w:rsidRPr="006B0FC7">
        <w:rPr>
          <w:rFonts w:ascii="Verdana" w:hAnsi="Verdana" w:hint="eastAsia"/>
          <w:b/>
          <w:szCs w:val="21"/>
        </w:rPr>
        <w:t>开户行：</w:t>
      </w:r>
    </w:p>
    <w:p w14:paraId="1C687CBD" w14:textId="77777777" w:rsidR="007F3A10" w:rsidRPr="006B0FC7" w:rsidRDefault="007F3A10" w:rsidP="007F3A10">
      <w:pPr>
        <w:adjustRightInd w:val="0"/>
        <w:snapToGrid w:val="0"/>
        <w:spacing w:line="360" w:lineRule="auto"/>
        <w:ind w:firstLineChars="1750" w:firstLine="3675"/>
        <w:rPr>
          <w:rFonts w:ascii="Verdana" w:hAnsi="Verdana"/>
          <w:b/>
          <w:szCs w:val="21"/>
        </w:rPr>
      </w:pPr>
      <w:r w:rsidRPr="006B0FC7">
        <w:rPr>
          <w:rFonts w:ascii="Verdana" w:hAnsi="Verdana" w:hint="eastAsia"/>
          <w:b/>
          <w:szCs w:val="21"/>
        </w:rPr>
        <w:t>开户名称：</w:t>
      </w:r>
    </w:p>
    <w:p w14:paraId="6F86222B" w14:textId="77777777" w:rsidR="007F3A10" w:rsidRPr="006B0FC7" w:rsidRDefault="007F3A10" w:rsidP="007F3A10">
      <w:pPr>
        <w:adjustRightInd w:val="0"/>
        <w:snapToGrid w:val="0"/>
        <w:spacing w:line="360" w:lineRule="auto"/>
        <w:ind w:firstLineChars="1750" w:firstLine="3675"/>
        <w:rPr>
          <w:rFonts w:ascii="Verdana" w:hAnsi="Verdana"/>
          <w:b/>
          <w:szCs w:val="21"/>
        </w:rPr>
      </w:pPr>
      <w:r w:rsidRPr="006B0FC7">
        <w:rPr>
          <w:rFonts w:ascii="Verdana" w:hAnsi="Verdana" w:hint="eastAsia"/>
          <w:b/>
          <w:szCs w:val="21"/>
        </w:rPr>
        <w:t>帐号：</w:t>
      </w:r>
    </w:p>
    <w:p w14:paraId="07D9BEB7" w14:textId="77777777" w:rsidR="007F3A10" w:rsidRPr="006B0FC7" w:rsidRDefault="007F3A10" w:rsidP="007F3A10">
      <w:pPr>
        <w:adjustRightInd w:val="0"/>
        <w:snapToGrid w:val="0"/>
        <w:spacing w:line="360" w:lineRule="auto"/>
        <w:ind w:firstLineChars="1750" w:firstLine="3675"/>
        <w:rPr>
          <w:rFonts w:ascii="Verdana" w:hAnsi="Verdana"/>
          <w:b/>
          <w:szCs w:val="21"/>
        </w:rPr>
      </w:pPr>
    </w:p>
    <w:p w14:paraId="477625F5" w14:textId="77777777" w:rsidR="007F3A10" w:rsidRPr="006B0FC7" w:rsidRDefault="007F3A10" w:rsidP="007F3A10">
      <w:pPr>
        <w:rPr>
          <w:rFonts w:ascii="华文仿宋" w:eastAsia="华文仿宋" w:hAnsi="华文仿宋"/>
          <w:bCs/>
          <w:szCs w:val="21"/>
        </w:rPr>
      </w:pPr>
      <w:r w:rsidRPr="006B0FC7">
        <w:rPr>
          <w:rFonts w:ascii="华文仿宋" w:eastAsia="华文仿宋" w:hAnsi="华文仿宋"/>
          <w:bCs/>
          <w:szCs w:val="21"/>
        </w:rPr>
        <w:br w:type="page"/>
      </w:r>
      <w:r w:rsidRPr="006B0FC7">
        <w:rPr>
          <w:rFonts w:ascii="华文仿宋" w:eastAsia="华文仿宋" w:hAnsi="华文仿宋" w:hint="eastAsia"/>
          <w:bCs/>
          <w:szCs w:val="21"/>
        </w:rPr>
        <w:lastRenderedPageBreak/>
        <w:t>附件1：</w:t>
      </w:r>
    </w:p>
    <w:p w14:paraId="1A9AF9AE" w14:textId="77777777" w:rsidR="007F3A10" w:rsidRPr="006B0FC7" w:rsidRDefault="007F3A10" w:rsidP="007F3A10">
      <w:pPr>
        <w:jc w:val="center"/>
        <w:rPr>
          <w:rFonts w:ascii="宋体" w:hAnsi="宋体"/>
          <w:b/>
          <w:szCs w:val="21"/>
        </w:rPr>
      </w:pPr>
      <w:r w:rsidRPr="006B0FC7">
        <w:rPr>
          <w:rFonts w:ascii="宋体" w:hAnsi="宋体"/>
          <w:b/>
          <w:szCs w:val="21"/>
        </w:rPr>
        <w:t>项目主要人员</w:t>
      </w:r>
      <w:r w:rsidRPr="006B0FC7">
        <w:rPr>
          <w:rFonts w:ascii="宋体" w:hAnsi="宋体" w:hint="eastAsia"/>
          <w:b/>
          <w:szCs w:val="21"/>
        </w:rPr>
        <w:t>名单和简历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843"/>
        <w:gridCol w:w="900"/>
        <w:gridCol w:w="900"/>
        <w:gridCol w:w="900"/>
        <w:gridCol w:w="900"/>
        <w:gridCol w:w="1440"/>
        <w:gridCol w:w="1574"/>
      </w:tblGrid>
      <w:tr w:rsidR="007F3A10" w:rsidRPr="006B0FC7" w14:paraId="7E986B79" w14:textId="77777777">
        <w:trPr>
          <w:trHeight w:val="605"/>
        </w:trPr>
        <w:tc>
          <w:tcPr>
            <w:tcW w:w="1065" w:type="dxa"/>
          </w:tcPr>
          <w:p w14:paraId="46693B3D" w14:textId="77777777" w:rsidR="007F3A10" w:rsidRPr="006B0FC7" w:rsidRDefault="007F3A10" w:rsidP="001453CD">
            <w:pPr>
              <w:jc w:val="center"/>
              <w:rPr>
                <w:rFonts w:ascii="宋体" w:hAnsi="宋体"/>
                <w:szCs w:val="21"/>
              </w:rPr>
            </w:pPr>
            <w:r w:rsidRPr="006B0FC7">
              <w:rPr>
                <w:rFonts w:ascii="宋体" w:hAnsi="宋体" w:hint="eastAsia"/>
                <w:szCs w:val="21"/>
              </w:rPr>
              <w:t>姓名</w:t>
            </w:r>
          </w:p>
        </w:tc>
        <w:tc>
          <w:tcPr>
            <w:tcW w:w="843" w:type="dxa"/>
          </w:tcPr>
          <w:p w14:paraId="4E126162" w14:textId="77777777" w:rsidR="007F3A10" w:rsidRPr="006B0FC7" w:rsidRDefault="007F3A10" w:rsidP="001453CD">
            <w:pPr>
              <w:rPr>
                <w:rFonts w:ascii="宋体" w:hAnsi="宋体"/>
                <w:szCs w:val="21"/>
              </w:rPr>
            </w:pPr>
            <w:r w:rsidRPr="006B0FC7">
              <w:rPr>
                <w:rFonts w:ascii="宋体" w:hAnsi="宋体" w:hint="eastAsia"/>
                <w:szCs w:val="21"/>
              </w:rPr>
              <w:t>性别</w:t>
            </w:r>
          </w:p>
        </w:tc>
        <w:tc>
          <w:tcPr>
            <w:tcW w:w="900" w:type="dxa"/>
          </w:tcPr>
          <w:p w14:paraId="322EDEB8" w14:textId="77777777" w:rsidR="007F3A10" w:rsidRPr="006B0FC7" w:rsidRDefault="007F3A10" w:rsidP="001453CD">
            <w:pPr>
              <w:rPr>
                <w:rFonts w:ascii="宋体" w:hAnsi="宋体"/>
                <w:szCs w:val="21"/>
              </w:rPr>
            </w:pPr>
            <w:r w:rsidRPr="006B0FC7">
              <w:rPr>
                <w:rFonts w:ascii="宋体" w:hAnsi="宋体" w:hint="eastAsia"/>
                <w:szCs w:val="21"/>
              </w:rPr>
              <w:t>年龄</w:t>
            </w:r>
          </w:p>
        </w:tc>
        <w:tc>
          <w:tcPr>
            <w:tcW w:w="900" w:type="dxa"/>
          </w:tcPr>
          <w:p w14:paraId="4B2304D2" w14:textId="77777777" w:rsidR="007F3A10" w:rsidRPr="006B0FC7" w:rsidRDefault="007F3A10" w:rsidP="001453CD">
            <w:pPr>
              <w:rPr>
                <w:rFonts w:ascii="宋体" w:hAnsi="宋体"/>
                <w:szCs w:val="21"/>
              </w:rPr>
            </w:pPr>
            <w:r w:rsidRPr="006B0FC7">
              <w:rPr>
                <w:rFonts w:ascii="宋体" w:hAnsi="宋体" w:hint="eastAsia"/>
                <w:szCs w:val="21"/>
              </w:rPr>
              <w:t>学历</w:t>
            </w:r>
          </w:p>
        </w:tc>
        <w:tc>
          <w:tcPr>
            <w:tcW w:w="900" w:type="dxa"/>
          </w:tcPr>
          <w:p w14:paraId="197CCD2D" w14:textId="77777777" w:rsidR="007F3A10" w:rsidRPr="006B0FC7" w:rsidRDefault="007F3A10" w:rsidP="001453CD">
            <w:pPr>
              <w:rPr>
                <w:rFonts w:ascii="宋体" w:hAnsi="宋体"/>
                <w:szCs w:val="21"/>
              </w:rPr>
            </w:pPr>
            <w:r w:rsidRPr="006B0FC7">
              <w:rPr>
                <w:rFonts w:ascii="宋体" w:hAnsi="宋体" w:hint="eastAsia"/>
                <w:szCs w:val="21"/>
              </w:rPr>
              <w:t>职称</w:t>
            </w:r>
          </w:p>
        </w:tc>
        <w:tc>
          <w:tcPr>
            <w:tcW w:w="900" w:type="dxa"/>
          </w:tcPr>
          <w:p w14:paraId="63D7E580" w14:textId="77777777" w:rsidR="007F3A10" w:rsidRPr="006B0FC7" w:rsidRDefault="007F3A10" w:rsidP="001453CD">
            <w:pPr>
              <w:rPr>
                <w:rFonts w:ascii="宋体" w:hAnsi="宋体"/>
                <w:szCs w:val="21"/>
              </w:rPr>
            </w:pPr>
            <w:r w:rsidRPr="006B0FC7">
              <w:rPr>
                <w:rFonts w:ascii="宋体" w:hAnsi="宋体" w:hint="eastAsia"/>
                <w:szCs w:val="21"/>
              </w:rPr>
              <w:t>职务</w:t>
            </w:r>
          </w:p>
        </w:tc>
        <w:tc>
          <w:tcPr>
            <w:tcW w:w="1440" w:type="dxa"/>
          </w:tcPr>
          <w:p w14:paraId="6C8C5B81" w14:textId="77777777" w:rsidR="007F3A10" w:rsidRPr="006B0FC7" w:rsidRDefault="007F3A10" w:rsidP="001453CD">
            <w:pPr>
              <w:rPr>
                <w:rFonts w:ascii="宋体" w:hAnsi="宋体"/>
                <w:szCs w:val="21"/>
              </w:rPr>
            </w:pPr>
            <w:r w:rsidRPr="006B0FC7">
              <w:rPr>
                <w:rFonts w:ascii="宋体" w:hAnsi="宋体" w:hint="eastAsia"/>
                <w:szCs w:val="21"/>
              </w:rPr>
              <w:t>项目角色</w:t>
            </w:r>
          </w:p>
        </w:tc>
        <w:tc>
          <w:tcPr>
            <w:tcW w:w="1574" w:type="dxa"/>
          </w:tcPr>
          <w:p w14:paraId="5F9F554E" w14:textId="77777777" w:rsidR="007F3A10" w:rsidRPr="006B0FC7" w:rsidRDefault="007F3A10" w:rsidP="001453CD">
            <w:pPr>
              <w:jc w:val="center"/>
              <w:rPr>
                <w:rFonts w:ascii="宋体" w:hAnsi="宋体"/>
                <w:szCs w:val="21"/>
              </w:rPr>
            </w:pPr>
            <w:r w:rsidRPr="006B0FC7">
              <w:rPr>
                <w:rFonts w:ascii="宋体" w:hAnsi="宋体" w:hint="eastAsia"/>
                <w:szCs w:val="21"/>
              </w:rPr>
              <w:t>承担工作</w:t>
            </w:r>
          </w:p>
        </w:tc>
      </w:tr>
      <w:tr w:rsidR="007F3A10" w:rsidRPr="006B0FC7" w14:paraId="156E771F" w14:textId="77777777">
        <w:tc>
          <w:tcPr>
            <w:tcW w:w="1065" w:type="dxa"/>
          </w:tcPr>
          <w:p w14:paraId="385FEE81" w14:textId="77777777" w:rsidR="007F3A10" w:rsidRPr="006B0FC7" w:rsidRDefault="007F3A10" w:rsidP="001453CD">
            <w:pPr>
              <w:jc w:val="center"/>
              <w:rPr>
                <w:rFonts w:ascii="宋体" w:hAnsi="宋体"/>
                <w:szCs w:val="21"/>
              </w:rPr>
            </w:pPr>
          </w:p>
          <w:p w14:paraId="534D93EB" w14:textId="77777777" w:rsidR="007F3A10" w:rsidRPr="006B0FC7" w:rsidRDefault="007F3A10" w:rsidP="001453CD">
            <w:pPr>
              <w:jc w:val="center"/>
              <w:rPr>
                <w:rFonts w:ascii="宋体" w:hAnsi="宋体"/>
                <w:szCs w:val="21"/>
              </w:rPr>
            </w:pPr>
          </w:p>
        </w:tc>
        <w:tc>
          <w:tcPr>
            <w:tcW w:w="843" w:type="dxa"/>
          </w:tcPr>
          <w:p w14:paraId="62307C08" w14:textId="77777777" w:rsidR="007F3A10" w:rsidRPr="006B0FC7" w:rsidRDefault="007F3A10" w:rsidP="001453CD">
            <w:pPr>
              <w:jc w:val="center"/>
              <w:rPr>
                <w:rFonts w:ascii="宋体" w:hAnsi="宋体"/>
                <w:szCs w:val="21"/>
              </w:rPr>
            </w:pPr>
          </w:p>
        </w:tc>
        <w:tc>
          <w:tcPr>
            <w:tcW w:w="900" w:type="dxa"/>
          </w:tcPr>
          <w:p w14:paraId="79131AB1" w14:textId="77777777" w:rsidR="007F3A10" w:rsidRPr="006B0FC7" w:rsidRDefault="007F3A10" w:rsidP="001453CD">
            <w:pPr>
              <w:jc w:val="center"/>
              <w:rPr>
                <w:rFonts w:ascii="宋体" w:hAnsi="宋体"/>
                <w:szCs w:val="21"/>
              </w:rPr>
            </w:pPr>
          </w:p>
        </w:tc>
        <w:tc>
          <w:tcPr>
            <w:tcW w:w="900" w:type="dxa"/>
          </w:tcPr>
          <w:p w14:paraId="6CF3E5B2" w14:textId="77777777" w:rsidR="007F3A10" w:rsidRPr="006B0FC7" w:rsidRDefault="007F3A10" w:rsidP="001453CD">
            <w:pPr>
              <w:jc w:val="center"/>
              <w:rPr>
                <w:rFonts w:ascii="宋体" w:hAnsi="宋体"/>
                <w:szCs w:val="21"/>
              </w:rPr>
            </w:pPr>
          </w:p>
        </w:tc>
        <w:tc>
          <w:tcPr>
            <w:tcW w:w="900" w:type="dxa"/>
          </w:tcPr>
          <w:p w14:paraId="63BFBEFE" w14:textId="77777777" w:rsidR="007F3A10" w:rsidRPr="006B0FC7" w:rsidRDefault="007F3A10" w:rsidP="001453CD">
            <w:pPr>
              <w:jc w:val="center"/>
              <w:rPr>
                <w:rFonts w:ascii="宋体" w:hAnsi="宋体"/>
                <w:szCs w:val="21"/>
              </w:rPr>
            </w:pPr>
          </w:p>
        </w:tc>
        <w:tc>
          <w:tcPr>
            <w:tcW w:w="900" w:type="dxa"/>
          </w:tcPr>
          <w:p w14:paraId="4E0F14AD" w14:textId="77777777" w:rsidR="007F3A10" w:rsidRPr="006B0FC7" w:rsidRDefault="007F3A10" w:rsidP="001453CD">
            <w:pPr>
              <w:jc w:val="center"/>
              <w:rPr>
                <w:rFonts w:ascii="宋体" w:hAnsi="宋体"/>
                <w:szCs w:val="21"/>
              </w:rPr>
            </w:pPr>
          </w:p>
        </w:tc>
        <w:tc>
          <w:tcPr>
            <w:tcW w:w="1440" w:type="dxa"/>
          </w:tcPr>
          <w:p w14:paraId="33991B19" w14:textId="77777777" w:rsidR="007F3A10" w:rsidRPr="006B0FC7" w:rsidRDefault="007F3A10" w:rsidP="001453CD">
            <w:pPr>
              <w:jc w:val="center"/>
              <w:rPr>
                <w:rFonts w:ascii="宋体" w:hAnsi="宋体"/>
                <w:szCs w:val="21"/>
              </w:rPr>
            </w:pPr>
          </w:p>
        </w:tc>
        <w:tc>
          <w:tcPr>
            <w:tcW w:w="1574" w:type="dxa"/>
          </w:tcPr>
          <w:p w14:paraId="13B1574A" w14:textId="77777777" w:rsidR="007F3A10" w:rsidRPr="006B0FC7" w:rsidRDefault="007F3A10" w:rsidP="001453CD">
            <w:pPr>
              <w:jc w:val="center"/>
              <w:rPr>
                <w:rFonts w:ascii="宋体" w:hAnsi="宋体"/>
                <w:szCs w:val="21"/>
              </w:rPr>
            </w:pPr>
          </w:p>
        </w:tc>
      </w:tr>
      <w:tr w:rsidR="007F3A10" w:rsidRPr="006B0FC7" w14:paraId="2E4A981A" w14:textId="77777777">
        <w:tc>
          <w:tcPr>
            <w:tcW w:w="1065" w:type="dxa"/>
          </w:tcPr>
          <w:p w14:paraId="49DC8D71" w14:textId="77777777" w:rsidR="007F3A10" w:rsidRPr="006B0FC7" w:rsidRDefault="007F3A10" w:rsidP="001453CD">
            <w:pPr>
              <w:jc w:val="center"/>
              <w:rPr>
                <w:rFonts w:ascii="宋体" w:hAnsi="宋体"/>
                <w:szCs w:val="21"/>
              </w:rPr>
            </w:pPr>
          </w:p>
          <w:p w14:paraId="2D2B1632" w14:textId="77777777" w:rsidR="007F3A10" w:rsidRPr="006B0FC7" w:rsidRDefault="007F3A10" w:rsidP="001453CD">
            <w:pPr>
              <w:jc w:val="center"/>
              <w:rPr>
                <w:rFonts w:ascii="宋体" w:hAnsi="宋体"/>
                <w:szCs w:val="21"/>
              </w:rPr>
            </w:pPr>
          </w:p>
        </w:tc>
        <w:tc>
          <w:tcPr>
            <w:tcW w:w="843" w:type="dxa"/>
          </w:tcPr>
          <w:p w14:paraId="68FF5673" w14:textId="77777777" w:rsidR="007F3A10" w:rsidRPr="006B0FC7" w:rsidRDefault="007F3A10" w:rsidP="001453CD">
            <w:pPr>
              <w:jc w:val="center"/>
              <w:rPr>
                <w:rFonts w:ascii="宋体" w:hAnsi="宋体"/>
                <w:szCs w:val="21"/>
              </w:rPr>
            </w:pPr>
          </w:p>
        </w:tc>
        <w:tc>
          <w:tcPr>
            <w:tcW w:w="900" w:type="dxa"/>
          </w:tcPr>
          <w:p w14:paraId="26A47543" w14:textId="77777777" w:rsidR="007F3A10" w:rsidRPr="006B0FC7" w:rsidRDefault="007F3A10" w:rsidP="001453CD">
            <w:pPr>
              <w:jc w:val="center"/>
              <w:rPr>
                <w:rFonts w:ascii="宋体" w:hAnsi="宋体"/>
                <w:szCs w:val="21"/>
              </w:rPr>
            </w:pPr>
          </w:p>
        </w:tc>
        <w:tc>
          <w:tcPr>
            <w:tcW w:w="900" w:type="dxa"/>
          </w:tcPr>
          <w:p w14:paraId="0E334C02" w14:textId="77777777" w:rsidR="007F3A10" w:rsidRPr="006B0FC7" w:rsidRDefault="007F3A10" w:rsidP="001453CD">
            <w:pPr>
              <w:jc w:val="center"/>
              <w:rPr>
                <w:rFonts w:ascii="宋体" w:hAnsi="宋体"/>
                <w:szCs w:val="21"/>
              </w:rPr>
            </w:pPr>
          </w:p>
        </w:tc>
        <w:tc>
          <w:tcPr>
            <w:tcW w:w="900" w:type="dxa"/>
          </w:tcPr>
          <w:p w14:paraId="60F792D6" w14:textId="77777777" w:rsidR="007F3A10" w:rsidRPr="006B0FC7" w:rsidRDefault="007F3A10" w:rsidP="001453CD">
            <w:pPr>
              <w:jc w:val="center"/>
              <w:rPr>
                <w:rFonts w:ascii="宋体" w:hAnsi="宋体"/>
                <w:szCs w:val="21"/>
              </w:rPr>
            </w:pPr>
          </w:p>
        </w:tc>
        <w:tc>
          <w:tcPr>
            <w:tcW w:w="900" w:type="dxa"/>
          </w:tcPr>
          <w:p w14:paraId="14C8F8BB" w14:textId="77777777" w:rsidR="007F3A10" w:rsidRPr="006B0FC7" w:rsidRDefault="007F3A10" w:rsidP="001453CD">
            <w:pPr>
              <w:jc w:val="center"/>
              <w:rPr>
                <w:rFonts w:ascii="宋体" w:hAnsi="宋体"/>
                <w:szCs w:val="21"/>
              </w:rPr>
            </w:pPr>
          </w:p>
        </w:tc>
        <w:tc>
          <w:tcPr>
            <w:tcW w:w="1440" w:type="dxa"/>
          </w:tcPr>
          <w:p w14:paraId="7CFAE15E" w14:textId="77777777" w:rsidR="007F3A10" w:rsidRPr="006B0FC7" w:rsidRDefault="007F3A10" w:rsidP="001453CD">
            <w:pPr>
              <w:jc w:val="center"/>
              <w:rPr>
                <w:rFonts w:ascii="宋体" w:hAnsi="宋体"/>
                <w:szCs w:val="21"/>
              </w:rPr>
            </w:pPr>
          </w:p>
        </w:tc>
        <w:tc>
          <w:tcPr>
            <w:tcW w:w="1574" w:type="dxa"/>
          </w:tcPr>
          <w:p w14:paraId="3FA4BF45" w14:textId="77777777" w:rsidR="007F3A10" w:rsidRPr="006B0FC7" w:rsidRDefault="007F3A10" w:rsidP="001453CD">
            <w:pPr>
              <w:jc w:val="center"/>
              <w:rPr>
                <w:rFonts w:ascii="宋体" w:hAnsi="宋体"/>
                <w:szCs w:val="21"/>
              </w:rPr>
            </w:pPr>
          </w:p>
        </w:tc>
      </w:tr>
      <w:tr w:rsidR="007F3A10" w:rsidRPr="006B0FC7" w14:paraId="1E8C988B" w14:textId="77777777">
        <w:tc>
          <w:tcPr>
            <w:tcW w:w="1065" w:type="dxa"/>
          </w:tcPr>
          <w:p w14:paraId="7EB9F5B5" w14:textId="77777777" w:rsidR="007F3A10" w:rsidRPr="006B0FC7" w:rsidRDefault="007F3A10" w:rsidP="001453CD">
            <w:pPr>
              <w:jc w:val="center"/>
              <w:rPr>
                <w:rFonts w:ascii="宋体" w:hAnsi="宋体"/>
                <w:szCs w:val="21"/>
              </w:rPr>
            </w:pPr>
          </w:p>
          <w:p w14:paraId="3F141FE8" w14:textId="77777777" w:rsidR="007F3A10" w:rsidRPr="006B0FC7" w:rsidRDefault="007F3A10" w:rsidP="001453CD">
            <w:pPr>
              <w:jc w:val="center"/>
              <w:rPr>
                <w:rFonts w:ascii="宋体" w:hAnsi="宋体"/>
                <w:szCs w:val="21"/>
              </w:rPr>
            </w:pPr>
          </w:p>
        </w:tc>
        <w:tc>
          <w:tcPr>
            <w:tcW w:w="843" w:type="dxa"/>
          </w:tcPr>
          <w:p w14:paraId="0218EA91" w14:textId="77777777" w:rsidR="007F3A10" w:rsidRPr="006B0FC7" w:rsidRDefault="007F3A10" w:rsidP="001453CD">
            <w:pPr>
              <w:jc w:val="center"/>
              <w:rPr>
                <w:rFonts w:ascii="宋体" w:hAnsi="宋体"/>
                <w:szCs w:val="21"/>
              </w:rPr>
            </w:pPr>
          </w:p>
        </w:tc>
        <w:tc>
          <w:tcPr>
            <w:tcW w:w="900" w:type="dxa"/>
          </w:tcPr>
          <w:p w14:paraId="10EB63A4" w14:textId="77777777" w:rsidR="007F3A10" w:rsidRPr="006B0FC7" w:rsidRDefault="007F3A10" w:rsidP="001453CD">
            <w:pPr>
              <w:jc w:val="center"/>
              <w:rPr>
                <w:rFonts w:ascii="宋体" w:hAnsi="宋体"/>
                <w:szCs w:val="21"/>
              </w:rPr>
            </w:pPr>
          </w:p>
        </w:tc>
        <w:tc>
          <w:tcPr>
            <w:tcW w:w="900" w:type="dxa"/>
          </w:tcPr>
          <w:p w14:paraId="315A4F71" w14:textId="77777777" w:rsidR="007F3A10" w:rsidRPr="006B0FC7" w:rsidRDefault="007F3A10" w:rsidP="001453CD">
            <w:pPr>
              <w:jc w:val="center"/>
              <w:rPr>
                <w:rFonts w:ascii="宋体" w:hAnsi="宋体"/>
                <w:szCs w:val="21"/>
              </w:rPr>
            </w:pPr>
          </w:p>
        </w:tc>
        <w:tc>
          <w:tcPr>
            <w:tcW w:w="900" w:type="dxa"/>
          </w:tcPr>
          <w:p w14:paraId="70A669C1" w14:textId="77777777" w:rsidR="007F3A10" w:rsidRPr="006B0FC7" w:rsidRDefault="007F3A10" w:rsidP="001453CD">
            <w:pPr>
              <w:jc w:val="center"/>
              <w:rPr>
                <w:rFonts w:ascii="宋体" w:hAnsi="宋体"/>
                <w:szCs w:val="21"/>
              </w:rPr>
            </w:pPr>
          </w:p>
        </w:tc>
        <w:tc>
          <w:tcPr>
            <w:tcW w:w="900" w:type="dxa"/>
          </w:tcPr>
          <w:p w14:paraId="3B340ACC" w14:textId="77777777" w:rsidR="007F3A10" w:rsidRPr="006B0FC7" w:rsidRDefault="007F3A10" w:rsidP="001453CD">
            <w:pPr>
              <w:jc w:val="center"/>
              <w:rPr>
                <w:rFonts w:ascii="宋体" w:hAnsi="宋体"/>
                <w:szCs w:val="21"/>
              </w:rPr>
            </w:pPr>
          </w:p>
        </w:tc>
        <w:tc>
          <w:tcPr>
            <w:tcW w:w="1440" w:type="dxa"/>
          </w:tcPr>
          <w:p w14:paraId="568F0D59" w14:textId="77777777" w:rsidR="007F3A10" w:rsidRPr="006B0FC7" w:rsidRDefault="007F3A10" w:rsidP="001453CD">
            <w:pPr>
              <w:jc w:val="center"/>
              <w:rPr>
                <w:rFonts w:ascii="宋体" w:hAnsi="宋体"/>
                <w:szCs w:val="21"/>
              </w:rPr>
            </w:pPr>
          </w:p>
        </w:tc>
        <w:tc>
          <w:tcPr>
            <w:tcW w:w="1574" w:type="dxa"/>
          </w:tcPr>
          <w:p w14:paraId="48FFF5FC" w14:textId="77777777" w:rsidR="007F3A10" w:rsidRPr="006B0FC7" w:rsidRDefault="007F3A10" w:rsidP="001453CD">
            <w:pPr>
              <w:jc w:val="center"/>
              <w:rPr>
                <w:rFonts w:ascii="宋体" w:hAnsi="宋体"/>
                <w:szCs w:val="21"/>
              </w:rPr>
            </w:pPr>
          </w:p>
        </w:tc>
      </w:tr>
      <w:tr w:rsidR="007F3A10" w:rsidRPr="006B0FC7" w14:paraId="05315EF3" w14:textId="77777777">
        <w:tc>
          <w:tcPr>
            <w:tcW w:w="1065" w:type="dxa"/>
          </w:tcPr>
          <w:p w14:paraId="12C4D7BA" w14:textId="77777777" w:rsidR="007F3A10" w:rsidRPr="006B0FC7" w:rsidRDefault="007F3A10" w:rsidP="001453CD">
            <w:pPr>
              <w:jc w:val="center"/>
              <w:rPr>
                <w:rFonts w:ascii="宋体" w:hAnsi="宋体"/>
                <w:szCs w:val="21"/>
              </w:rPr>
            </w:pPr>
          </w:p>
          <w:p w14:paraId="2494BC22" w14:textId="77777777" w:rsidR="007F3A10" w:rsidRPr="006B0FC7" w:rsidRDefault="007F3A10" w:rsidP="001453CD">
            <w:pPr>
              <w:jc w:val="center"/>
              <w:rPr>
                <w:rFonts w:ascii="宋体" w:hAnsi="宋体"/>
                <w:szCs w:val="21"/>
              </w:rPr>
            </w:pPr>
          </w:p>
        </w:tc>
        <w:tc>
          <w:tcPr>
            <w:tcW w:w="843" w:type="dxa"/>
          </w:tcPr>
          <w:p w14:paraId="79023BB7" w14:textId="77777777" w:rsidR="007F3A10" w:rsidRPr="006B0FC7" w:rsidRDefault="007F3A10" w:rsidP="001453CD">
            <w:pPr>
              <w:jc w:val="center"/>
              <w:rPr>
                <w:rFonts w:ascii="宋体" w:hAnsi="宋体"/>
                <w:szCs w:val="21"/>
              </w:rPr>
            </w:pPr>
          </w:p>
        </w:tc>
        <w:tc>
          <w:tcPr>
            <w:tcW w:w="900" w:type="dxa"/>
          </w:tcPr>
          <w:p w14:paraId="65B9D3BD" w14:textId="77777777" w:rsidR="007F3A10" w:rsidRPr="006B0FC7" w:rsidRDefault="007F3A10" w:rsidP="001453CD">
            <w:pPr>
              <w:jc w:val="center"/>
              <w:rPr>
                <w:rFonts w:ascii="宋体" w:hAnsi="宋体"/>
                <w:szCs w:val="21"/>
              </w:rPr>
            </w:pPr>
          </w:p>
        </w:tc>
        <w:tc>
          <w:tcPr>
            <w:tcW w:w="900" w:type="dxa"/>
          </w:tcPr>
          <w:p w14:paraId="24FCE808" w14:textId="77777777" w:rsidR="007F3A10" w:rsidRPr="006B0FC7" w:rsidRDefault="007F3A10" w:rsidP="001453CD">
            <w:pPr>
              <w:jc w:val="center"/>
              <w:rPr>
                <w:rFonts w:ascii="宋体" w:hAnsi="宋体"/>
                <w:szCs w:val="21"/>
              </w:rPr>
            </w:pPr>
          </w:p>
        </w:tc>
        <w:tc>
          <w:tcPr>
            <w:tcW w:w="900" w:type="dxa"/>
          </w:tcPr>
          <w:p w14:paraId="155E43BD" w14:textId="77777777" w:rsidR="007F3A10" w:rsidRPr="006B0FC7" w:rsidRDefault="007F3A10" w:rsidP="001453CD">
            <w:pPr>
              <w:jc w:val="center"/>
              <w:rPr>
                <w:rFonts w:ascii="宋体" w:hAnsi="宋体"/>
                <w:szCs w:val="21"/>
              </w:rPr>
            </w:pPr>
          </w:p>
        </w:tc>
        <w:tc>
          <w:tcPr>
            <w:tcW w:w="900" w:type="dxa"/>
          </w:tcPr>
          <w:p w14:paraId="5C59726A" w14:textId="77777777" w:rsidR="007F3A10" w:rsidRPr="006B0FC7" w:rsidRDefault="007F3A10" w:rsidP="001453CD">
            <w:pPr>
              <w:jc w:val="center"/>
              <w:rPr>
                <w:rFonts w:ascii="宋体" w:hAnsi="宋体"/>
                <w:szCs w:val="21"/>
              </w:rPr>
            </w:pPr>
          </w:p>
        </w:tc>
        <w:tc>
          <w:tcPr>
            <w:tcW w:w="1440" w:type="dxa"/>
          </w:tcPr>
          <w:p w14:paraId="6E8734A8" w14:textId="77777777" w:rsidR="007F3A10" w:rsidRPr="006B0FC7" w:rsidRDefault="007F3A10" w:rsidP="001453CD">
            <w:pPr>
              <w:jc w:val="center"/>
              <w:rPr>
                <w:rFonts w:ascii="宋体" w:hAnsi="宋体"/>
                <w:szCs w:val="21"/>
              </w:rPr>
            </w:pPr>
          </w:p>
        </w:tc>
        <w:tc>
          <w:tcPr>
            <w:tcW w:w="1574" w:type="dxa"/>
          </w:tcPr>
          <w:p w14:paraId="53FBFD4D" w14:textId="77777777" w:rsidR="007F3A10" w:rsidRPr="006B0FC7" w:rsidRDefault="007F3A10" w:rsidP="001453CD">
            <w:pPr>
              <w:jc w:val="center"/>
              <w:rPr>
                <w:rFonts w:ascii="宋体" w:hAnsi="宋体"/>
                <w:szCs w:val="21"/>
              </w:rPr>
            </w:pPr>
          </w:p>
        </w:tc>
      </w:tr>
      <w:tr w:rsidR="007F3A10" w:rsidRPr="006B0FC7" w14:paraId="273A8EAF" w14:textId="77777777">
        <w:tc>
          <w:tcPr>
            <w:tcW w:w="1065" w:type="dxa"/>
          </w:tcPr>
          <w:p w14:paraId="521439F0" w14:textId="77777777" w:rsidR="007F3A10" w:rsidRPr="006B0FC7" w:rsidRDefault="007F3A10" w:rsidP="001453CD">
            <w:pPr>
              <w:jc w:val="center"/>
              <w:rPr>
                <w:rFonts w:ascii="宋体" w:hAnsi="宋体"/>
                <w:szCs w:val="21"/>
              </w:rPr>
            </w:pPr>
          </w:p>
          <w:p w14:paraId="6CFF85B9" w14:textId="77777777" w:rsidR="007F3A10" w:rsidRPr="006B0FC7" w:rsidRDefault="007F3A10" w:rsidP="001453CD">
            <w:pPr>
              <w:jc w:val="center"/>
              <w:rPr>
                <w:rFonts w:ascii="宋体" w:hAnsi="宋体"/>
                <w:szCs w:val="21"/>
              </w:rPr>
            </w:pPr>
          </w:p>
        </w:tc>
        <w:tc>
          <w:tcPr>
            <w:tcW w:w="843" w:type="dxa"/>
          </w:tcPr>
          <w:p w14:paraId="21BA0CBC" w14:textId="77777777" w:rsidR="007F3A10" w:rsidRPr="006B0FC7" w:rsidRDefault="007F3A10" w:rsidP="001453CD">
            <w:pPr>
              <w:jc w:val="center"/>
              <w:rPr>
                <w:rFonts w:ascii="宋体" w:hAnsi="宋体"/>
                <w:szCs w:val="21"/>
              </w:rPr>
            </w:pPr>
          </w:p>
        </w:tc>
        <w:tc>
          <w:tcPr>
            <w:tcW w:w="900" w:type="dxa"/>
          </w:tcPr>
          <w:p w14:paraId="79874BF4" w14:textId="77777777" w:rsidR="007F3A10" w:rsidRPr="006B0FC7" w:rsidRDefault="007F3A10" w:rsidP="001453CD">
            <w:pPr>
              <w:jc w:val="center"/>
              <w:rPr>
                <w:rFonts w:ascii="宋体" w:hAnsi="宋体"/>
                <w:szCs w:val="21"/>
              </w:rPr>
            </w:pPr>
          </w:p>
        </w:tc>
        <w:tc>
          <w:tcPr>
            <w:tcW w:w="900" w:type="dxa"/>
          </w:tcPr>
          <w:p w14:paraId="5679D0AB" w14:textId="77777777" w:rsidR="007F3A10" w:rsidRPr="006B0FC7" w:rsidRDefault="007F3A10" w:rsidP="001453CD">
            <w:pPr>
              <w:jc w:val="center"/>
              <w:rPr>
                <w:rFonts w:ascii="宋体" w:hAnsi="宋体"/>
                <w:szCs w:val="21"/>
              </w:rPr>
            </w:pPr>
          </w:p>
        </w:tc>
        <w:tc>
          <w:tcPr>
            <w:tcW w:w="900" w:type="dxa"/>
          </w:tcPr>
          <w:p w14:paraId="1A4701DF" w14:textId="77777777" w:rsidR="007F3A10" w:rsidRPr="006B0FC7" w:rsidRDefault="007F3A10" w:rsidP="001453CD">
            <w:pPr>
              <w:jc w:val="center"/>
              <w:rPr>
                <w:rFonts w:ascii="宋体" w:hAnsi="宋体"/>
                <w:szCs w:val="21"/>
              </w:rPr>
            </w:pPr>
          </w:p>
        </w:tc>
        <w:tc>
          <w:tcPr>
            <w:tcW w:w="900" w:type="dxa"/>
          </w:tcPr>
          <w:p w14:paraId="311F8202" w14:textId="77777777" w:rsidR="007F3A10" w:rsidRPr="006B0FC7" w:rsidRDefault="007F3A10" w:rsidP="001453CD">
            <w:pPr>
              <w:jc w:val="center"/>
              <w:rPr>
                <w:rFonts w:ascii="宋体" w:hAnsi="宋体"/>
                <w:szCs w:val="21"/>
              </w:rPr>
            </w:pPr>
          </w:p>
        </w:tc>
        <w:tc>
          <w:tcPr>
            <w:tcW w:w="1440" w:type="dxa"/>
          </w:tcPr>
          <w:p w14:paraId="20CB50D5" w14:textId="77777777" w:rsidR="007F3A10" w:rsidRPr="006B0FC7" w:rsidRDefault="007F3A10" w:rsidP="001453CD">
            <w:pPr>
              <w:jc w:val="center"/>
              <w:rPr>
                <w:rFonts w:ascii="宋体" w:hAnsi="宋体"/>
                <w:szCs w:val="21"/>
              </w:rPr>
            </w:pPr>
          </w:p>
        </w:tc>
        <w:tc>
          <w:tcPr>
            <w:tcW w:w="1574" w:type="dxa"/>
          </w:tcPr>
          <w:p w14:paraId="32E8C782" w14:textId="77777777" w:rsidR="007F3A10" w:rsidRPr="006B0FC7" w:rsidRDefault="007F3A10" w:rsidP="001453CD">
            <w:pPr>
              <w:jc w:val="center"/>
              <w:rPr>
                <w:rFonts w:ascii="宋体" w:hAnsi="宋体"/>
                <w:szCs w:val="21"/>
              </w:rPr>
            </w:pPr>
          </w:p>
        </w:tc>
      </w:tr>
      <w:tr w:rsidR="007F3A10" w:rsidRPr="006B0FC7" w14:paraId="54AB8434" w14:textId="77777777">
        <w:trPr>
          <w:trHeight w:val="2230"/>
        </w:trPr>
        <w:tc>
          <w:tcPr>
            <w:tcW w:w="8522" w:type="dxa"/>
            <w:gridSpan w:val="8"/>
          </w:tcPr>
          <w:p w14:paraId="0C809BDB" w14:textId="77777777" w:rsidR="007F3A10" w:rsidRPr="006B0FC7" w:rsidRDefault="007F3A10" w:rsidP="001453CD">
            <w:pPr>
              <w:jc w:val="center"/>
              <w:rPr>
                <w:rFonts w:ascii="宋体" w:hAnsi="宋体"/>
                <w:szCs w:val="21"/>
              </w:rPr>
            </w:pPr>
            <w:r w:rsidRPr="006B0FC7">
              <w:rPr>
                <w:rFonts w:ascii="宋体" w:hAnsi="宋体" w:hint="eastAsia"/>
                <w:szCs w:val="21"/>
              </w:rPr>
              <w:t>项目主要人员简历（毕业院校、曾任职、专长、承担同类项目历史情况）</w:t>
            </w:r>
          </w:p>
          <w:p w14:paraId="3CE7D097" w14:textId="77777777" w:rsidR="007F3A10" w:rsidRPr="006B0FC7" w:rsidRDefault="007F3A10" w:rsidP="001453CD">
            <w:pPr>
              <w:jc w:val="center"/>
              <w:rPr>
                <w:rFonts w:ascii="宋体" w:hAnsi="宋体"/>
                <w:szCs w:val="21"/>
              </w:rPr>
            </w:pPr>
          </w:p>
          <w:p w14:paraId="2439F4E4" w14:textId="77777777" w:rsidR="007F3A10" w:rsidRPr="006B0FC7" w:rsidRDefault="007F3A10" w:rsidP="001453CD">
            <w:pPr>
              <w:rPr>
                <w:rFonts w:ascii="宋体" w:hAnsi="宋体"/>
                <w:szCs w:val="21"/>
              </w:rPr>
            </w:pPr>
            <w:r w:rsidRPr="006B0FC7">
              <w:rPr>
                <w:rFonts w:ascii="宋体" w:hAnsi="宋体" w:hint="eastAsia"/>
                <w:szCs w:val="21"/>
              </w:rPr>
              <w:t>简历1：</w:t>
            </w:r>
          </w:p>
          <w:p w14:paraId="5E74A5F8" w14:textId="77777777" w:rsidR="007F3A10" w:rsidRPr="006B0FC7" w:rsidRDefault="007F3A10" w:rsidP="001453CD">
            <w:pPr>
              <w:jc w:val="center"/>
              <w:rPr>
                <w:rFonts w:ascii="宋体" w:hAnsi="宋体"/>
                <w:szCs w:val="21"/>
              </w:rPr>
            </w:pPr>
          </w:p>
          <w:p w14:paraId="3C0FFE73" w14:textId="77777777" w:rsidR="007F3A10" w:rsidRPr="006B0FC7" w:rsidRDefault="007F3A10" w:rsidP="001453CD">
            <w:pPr>
              <w:jc w:val="center"/>
              <w:rPr>
                <w:rFonts w:ascii="宋体" w:hAnsi="宋体"/>
                <w:szCs w:val="21"/>
              </w:rPr>
            </w:pPr>
          </w:p>
          <w:p w14:paraId="4CA15612" w14:textId="77777777" w:rsidR="007F3A10" w:rsidRPr="006B0FC7" w:rsidRDefault="007F3A10" w:rsidP="001453CD">
            <w:pPr>
              <w:jc w:val="center"/>
              <w:rPr>
                <w:rFonts w:ascii="宋体" w:hAnsi="宋体"/>
                <w:szCs w:val="21"/>
              </w:rPr>
            </w:pPr>
          </w:p>
          <w:p w14:paraId="646FD7A3" w14:textId="77777777" w:rsidR="007F3A10" w:rsidRPr="006B0FC7" w:rsidRDefault="007F3A10" w:rsidP="001453CD">
            <w:pPr>
              <w:jc w:val="center"/>
              <w:rPr>
                <w:rFonts w:ascii="宋体" w:hAnsi="宋体"/>
                <w:szCs w:val="21"/>
              </w:rPr>
            </w:pPr>
          </w:p>
          <w:p w14:paraId="31B08605" w14:textId="77777777" w:rsidR="007F3A10" w:rsidRPr="006B0FC7" w:rsidRDefault="007F3A10" w:rsidP="001453CD">
            <w:pPr>
              <w:jc w:val="center"/>
              <w:rPr>
                <w:rFonts w:ascii="宋体" w:hAnsi="宋体"/>
                <w:szCs w:val="21"/>
              </w:rPr>
            </w:pPr>
          </w:p>
          <w:p w14:paraId="5C1246AE" w14:textId="77777777" w:rsidR="007F3A10" w:rsidRPr="006B0FC7" w:rsidRDefault="007F3A10" w:rsidP="001453CD">
            <w:pPr>
              <w:rPr>
                <w:rFonts w:ascii="宋体" w:hAnsi="宋体"/>
                <w:szCs w:val="21"/>
              </w:rPr>
            </w:pPr>
            <w:r w:rsidRPr="006B0FC7">
              <w:rPr>
                <w:rFonts w:ascii="宋体" w:hAnsi="宋体" w:hint="eastAsia"/>
                <w:szCs w:val="21"/>
              </w:rPr>
              <w:t>简历2：</w:t>
            </w:r>
          </w:p>
          <w:p w14:paraId="442E6B62" w14:textId="77777777" w:rsidR="007F3A10" w:rsidRPr="006B0FC7" w:rsidRDefault="007F3A10" w:rsidP="001453CD">
            <w:pPr>
              <w:jc w:val="center"/>
              <w:rPr>
                <w:rFonts w:ascii="宋体" w:hAnsi="宋体"/>
                <w:szCs w:val="21"/>
              </w:rPr>
            </w:pPr>
          </w:p>
          <w:p w14:paraId="43DA7734" w14:textId="77777777" w:rsidR="007F3A10" w:rsidRPr="006B0FC7" w:rsidRDefault="007F3A10" w:rsidP="001453CD">
            <w:pPr>
              <w:jc w:val="center"/>
              <w:rPr>
                <w:rFonts w:ascii="宋体" w:hAnsi="宋体"/>
                <w:szCs w:val="21"/>
              </w:rPr>
            </w:pPr>
          </w:p>
          <w:p w14:paraId="2F1BCF3F" w14:textId="77777777" w:rsidR="007F3A10" w:rsidRPr="006B0FC7" w:rsidRDefault="007F3A10" w:rsidP="001453CD">
            <w:pPr>
              <w:jc w:val="center"/>
              <w:rPr>
                <w:rFonts w:ascii="宋体" w:hAnsi="宋体"/>
                <w:szCs w:val="21"/>
              </w:rPr>
            </w:pPr>
          </w:p>
          <w:p w14:paraId="58EA770E" w14:textId="77777777" w:rsidR="007F3A10" w:rsidRPr="006B0FC7" w:rsidRDefault="007F3A10" w:rsidP="001453CD">
            <w:pPr>
              <w:jc w:val="center"/>
              <w:rPr>
                <w:rFonts w:ascii="宋体" w:hAnsi="宋体"/>
                <w:szCs w:val="21"/>
              </w:rPr>
            </w:pPr>
          </w:p>
          <w:p w14:paraId="35E645C1" w14:textId="77777777" w:rsidR="007F3A10" w:rsidRPr="006B0FC7" w:rsidRDefault="007F3A10" w:rsidP="001453CD">
            <w:pPr>
              <w:jc w:val="center"/>
              <w:rPr>
                <w:rFonts w:ascii="宋体" w:hAnsi="宋体"/>
                <w:szCs w:val="21"/>
              </w:rPr>
            </w:pPr>
          </w:p>
          <w:p w14:paraId="5E0EC5A4" w14:textId="77777777" w:rsidR="007F3A10" w:rsidRPr="006B0FC7" w:rsidRDefault="007F3A10" w:rsidP="001453CD">
            <w:pPr>
              <w:jc w:val="center"/>
              <w:rPr>
                <w:rFonts w:ascii="宋体" w:hAnsi="宋体"/>
                <w:szCs w:val="21"/>
              </w:rPr>
            </w:pPr>
          </w:p>
          <w:p w14:paraId="77C11E2F" w14:textId="77777777" w:rsidR="007F3A10" w:rsidRPr="006B0FC7" w:rsidRDefault="007F3A10" w:rsidP="001453CD">
            <w:pPr>
              <w:jc w:val="center"/>
              <w:rPr>
                <w:rFonts w:ascii="宋体" w:hAnsi="宋体"/>
                <w:szCs w:val="21"/>
              </w:rPr>
            </w:pPr>
          </w:p>
          <w:p w14:paraId="46AFE9B5" w14:textId="77777777" w:rsidR="007F3A10" w:rsidRPr="006B0FC7" w:rsidRDefault="007F3A10" w:rsidP="001453CD">
            <w:pPr>
              <w:rPr>
                <w:rFonts w:ascii="宋体" w:hAnsi="宋体"/>
                <w:szCs w:val="21"/>
              </w:rPr>
            </w:pPr>
            <w:r w:rsidRPr="006B0FC7">
              <w:rPr>
                <w:rFonts w:ascii="宋体" w:hAnsi="宋体" w:hint="eastAsia"/>
                <w:szCs w:val="21"/>
              </w:rPr>
              <w:t>简历3：</w:t>
            </w:r>
          </w:p>
          <w:p w14:paraId="65A5AFAD" w14:textId="77777777" w:rsidR="007F3A10" w:rsidRPr="006B0FC7" w:rsidRDefault="007F3A10" w:rsidP="001453CD">
            <w:pPr>
              <w:jc w:val="center"/>
              <w:rPr>
                <w:rFonts w:ascii="宋体" w:hAnsi="宋体"/>
                <w:szCs w:val="21"/>
              </w:rPr>
            </w:pPr>
          </w:p>
          <w:p w14:paraId="20516168" w14:textId="77777777" w:rsidR="007F3A10" w:rsidRPr="006B0FC7" w:rsidRDefault="007F3A10" w:rsidP="001453CD">
            <w:pPr>
              <w:jc w:val="center"/>
              <w:rPr>
                <w:rFonts w:ascii="宋体" w:hAnsi="宋体"/>
                <w:szCs w:val="21"/>
              </w:rPr>
            </w:pPr>
          </w:p>
          <w:p w14:paraId="6D129949" w14:textId="77777777" w:rsidR="007F3A10" w:rsidRPr="006B0FC7" w:rsidRDefault="007F3A10" w:rsidP="001453CD">
            <w:pPr>
              <w:jc w:val="center"/>
              <w:rPr>
                <w:rFonts w:ascii="宋体" w:hAnsi="宋体"/>
                <w:szCs w:val="21"/>
              </w:rPr>
            </w:pPr>
          </w:p>
          <w:p w14:paraId="7D8F82CC" w14:textId="77777777" w:rsidR="007F3A10" w:rsidRPr="006B0FC7" w:rsidRDefault="007F3A10" w:rsidP="001453CD">
            <w:pPr>
              <w:jc w:val="center"/>
              <w:rPr>
                <w:rFonts w:ascii="宋体" w:hAnsi="宋体"/>
                <w:szCs w:val="21"/>
              </w:rPr>
            </w:pPr>
          </w:p>
          <w:p w14:paraId="0599C0ED" w14:textId="77777777" w:rsidR="007F3A10" w:rsidRPr="006B0FC7" w:rsidRDefault="007F3A10" w:rsidP="001453CD">
            <w:pPr>
              <w:jc w:val="center"/>
              <w:rPr>
                <w:rFonts w:ascii="宋体" w:hAnsi="宋体"/>
                <w:szCs w:val="21"/>
              </w:rPr>
            </w:pPr>
          </w:p>
          <w:p w14:paraId="768AFE77" w14:textId="77777777" w:rsidR="007F3A10" w:rsidRPr="006B0FC7" w:rsidRDefault="007F3A10" w:rsidP="001453CD">
            <w:pPr>
              <w:jc w:val="center"/>
              <w:rPr>
                <w:rFonts w:ascii="宋体" w:hAnsi="宋体"/>
                <w:szCs w:val="21"/>
              </w:rPr>
            </w:pPr>
          </w:p>
          <w:p w14:paraId="4D51082D" w14:textId="77777777" w:rsidR="007F3A10" w:rsidRPr="006B0FC7" w:rsidRDefault="007F3A10" w:rsidP="001453CD">
            <w:pPr>
              <w:jc w:val="center"/>
              <w:rPr>
                <w:rFonts w:ascii="宋体" w:hAnsi="宋体"/>
                <w:szCs w:val="21"/>
              </w:rPr>
            </w:pPr>
          </w:p>
          <w:p w14:paraId="38B38462" w14:textId="77777777" w:rsidR="007F3A10" w:rsidRPr="006B0FC7" w:rsidRDefault="007F3A10" w:rsidP="001453CD">
            <w:pPr>
              <w:jc w:val="center"/>
              <w:rPr>
                <w:rFonts w:ascii="宋体" w:hAnsi="宋体"/>
                <w:szCs w:val="21"/>
              </w:rPr>
            </w:pPr>
          </w:p>
          <w:p w14:paraId="59EA7BDE" w14:textId="77777777" w:rsidR="007F3A10" w:rsidRPr="006B0FC7" w:rsidRDefault="007F3A10" w:rsidP="001453CD">
            <w:pPr>
              <w:jc w:val="center"/>
              <w:rPr>
                <w:rFonts w:ascii="宋体" w:hAnsi="宋体"/>
                <w:szCs w:val="21"/>
              </w:rPr>
            </w:pPr>
          </w:p>
          <w:p w14:paraId="139ECC71" w14:textId="77777777" w:rsidR="007F3A10" w:rsidRPr="006B0FC7" w:rsidRDefault="007F3A10" w:rsidP="001453CD">
            <w:pPr>
              <w:jc w:val="center"/>
              <w:rPr>
                <w:rFonts w:ascii="宋体" w:hAnsi="宋体"/>
                <w:szCs w:val="21"/>
              </w:rPr>
            </w:pPr>
          </w:p>
          <w:p w14:paraId="4E15C7E4" w14:textId="77777777" w:rsidR="007F3A10" w:rsidRPr="006B0FC7" w:rsidRDefault="007F3A10" w:rsidP="001453CD">
            <w:pPr>
              <w:jc w:val="center"/>
              <w:rPr>
                <w:rFonts w:ascii="宋体" w:hAnsi="宋体"/>
                <w:szCs w:val="21"/>
              </w:rPr>
            </w:pPr>
            <w:r w:rsidRPr="006B0FC7">
              <w:rPr>
                <w:rFonts w:ascii="宋体" w:hAnsi="宋体"/>
                <w:szCs w:val="21"/>
              </w:rPr>
              <w:t>…………………</w:t>
            </w:r>
          </w:p>
          <w:p w14:paraId="34A2628D" w14:textId="77777777" w:rsidR="007F3A10" w:rsidRPr="006B0FC7" w:rsidRDefault="007F3A10" w:rsidP="001453CD">
            <w:pPr>
              <w:jc w:val="center"/>
              <w:rPr>
                <w:rFonts w:ascii="宋体" w:hAnsi="宋体"/>
                <w:szCs w:val="21"/>
              </w:rPr>
            </w:pPr>
          </w:p>
        </w:tc>
      </w:tr>
    </w:tbl>
    <w:p w14:paraId="52FB9595" w14:textId="77777777" w:rsidR="007F3A10" w:rsidRPr="006B0FC7" w:rsidRDefault="007F3A10" w:rsidP="007F3A10">
      <w:pPr>
        <w:jc w:val="center"/>
        <w:rPr>
          <w:b/>
          <w:bCs/>
          <w:szCs w:val="21"/>
        </w:rPr>
      </w:pPr>
    </w:p>
    <w:p w14:paraId="18A6550A" w14:textId="77777777" w:rsidR="007F3A10" w:rsidRPr="006B0FC7" w:rsidRDefault="007F3A10" w:rsidP="007F3A10">
      <w:pPr>
        <w:jc w:val="center"/>
        <w:rPr>
          <w:b/>
          <w:bCs/>
          <w:szCs w:val="21"/>
        </w:rPr>
      </w:pPr>
      <w:r w:rsidRPr="006B0FC7">
        <w:rPr>
          <w:b/>
          <w:bCs/>
          <w:szCs w:val="21"/>
        </w:rPr>
        <w:br w:type="page"/>
      </w:r>
      <w:r w:rsidRPr="006B0FC7">
        <w:rPr>
          <w:rFonts w:hint="eastAsia"/>
          <w:b/>
          <w:bCs/>
          <w:szCs w:val="21"/>
        </w:rPr>
        <w:lastRenderedPageBreak/>
        <w:t>项目承担单位资质评估表</w:t>
      </w:r>
    </w:p>
    <w:p w14:paraId="4019274A" w14:textId="77777777" w:rsidR="007F3A10" w:rsidRPr="006B0FC7" w:rsidRDefault="007F3A10" w:rsidP="007F3A10">
      <w:pPr>
        <w:jc w:val="center"/>
        <w:rPr>
          <w:rFonts w:ascii="宋体" w:hAnsi="宋体"/>
          <w:b/>
          <w:bCs/>
          <w:szCs w:val="21"/>
        </w:rPr>
      </w:pPr>
      <w:r w:rsidRPr="006B0FC7">
        <w:rPr>
          <w:rFonts w:ascii="宋体" w:hAnsi="宋体" w:hint="eastAsia"/>
          <w:b/>
          <w:bCs/>
          <w:szCs w:val="21"/>
        </w:rPr>
        <w:t>（甲方留存）</w:t>
      </w:r>
    </w:p>
    <w:p w14:paraId="200526BD" w14:textId="77777777" w:rsidR="007F3A10" w:rsidRPr="006B0FC7" w:rsidRDefault="007F3A10" w:rsidP="007F3A10">
      <w:pPr>
        <w:rPr>
          <w:b/>
          <w:bCs/>
          <w:szCs w:val="21"/>
        </w:rPr>
      </w:pPr>
    </w:p>
    <w:p w14:paraId="00ABE6DF" w14:textId="77777777" w:rsidR="007F3A10" w:rsidRPr="006B0FC7" w:rsidRDefault="007F3A10" w:rsidP="007F3A10">
      <w:pPr>
        <w:rPr>
          <w:b/>
          <w:bCs/>
          <w:szCs w:val="21"/>
        </w:rPr>
      </w:pPr>
      <w:r w:rsidRPr="006B0FC7">
        <w:rPr>
          <w:rFonts w:hint="eastAsia"/>
          <w:b/>
          <w:bCs/>
          <w:szCs w:val="21"/>
        </w:rPr>
        <w:t>一、单位基本信息</w:t>
      </w:r>
    </w:p>
    <w:tbl>
      <w:tblPr>
        <w:tblW w:w="0" w:type="auto"/>
        <w:tblInd w:w="5" w:type="dxa"/>
        <w:tblLayout w:type="fixed"/>
        <w:tblCellMar>
          <w:left w:w="0" w:type="dxa"/>
          <w:right w:w="0" w:type="dxa"/>
        </w:tblCellMar>
        <w:tblLook w:val="0000" w:firstRow="0" w:lastRow="0" w:firstColumn="0" w:lastColumn="0" w:noHBand="0" w:noVBand="0"/>
      </w:tblPr>
      <w:tblGrid>
        <w:gridCol w:w="1248"/>
        <w:gridCol w:w="2700"/>
        <w:gridCol w:w="1260"/>
        <w:gridCol w:w="1092"/>
        <w:gridCol w:w="1830"/>
      </w:tblGrid>
      <w:tr w:rsidR="007F3A10" w:rsidRPr="006B0FC7" w14:paraId="4CA31670" w14:textId="77777777">
        <w:trPr>
          <w:cantSplit/>
        </w:trPr>
        <w:tc>
          <w:tcPr>
            <w:tcW w:w="1248" w:type="dxa"/>
            <w:tcBorders>
              <w:top w:val="double" w:sz="6" w:space="0" w:color="000000"/>
              <w:left w:val="single" w:sz="4" w:space="0" w:color="000000"/>
              <w:bottom w:val="single" w:sz="4" w:space="0" w:color="000000"/>
              <w:right w:val="nil"/>
            </w:tcBorders>
            <w:vAlign w:val="center"/>
          </w:tcPr>
          <w:p w14:paraId="5DC4B40E" w14:textId="77777777" w:rsidR="007F3A10" w:rsidRPr="006B0FC7" w:rsidRDefault="007F3A10" w:rsidP="001453CD">
            <w:pPr>
              <w:rPr>
                <w:szCs w:val="21"/>
              </w:rPr>
            </w:pPr>
            <w:r w:rsidRPr="006B0FC7">
              <w:rPr>
                <w:rFonts w:hint="eastAsia"/>
                <w:szCs w:val="21"/>
              </w:rPr>
              <w:t>单位名称</w:t>
            </w:r>
          </w:p>
        </w:tc>
        <w:tc>
          <w:tcPr>
            <w:tcW w:w="6882" w:type="dxa"/>
            <w:gridSpan w:val="4"/>
            <w:tcBorders>
              <w:top w:val="double" w:sz="6" w:space="0" w:color="000000"/>
              <w:left w:val="single" w:sz="4" w:space="0" w:color="000000"/>
              <w:bottom w:val="single" w:sz="4" w:space="0" w:color="000000"/>
              <w:right w:val="double" w:sz="6" w:space="0" w:color="000000"/>
            </w:tcBorders>
            <w:vAlign w:val="center"/>
          </w:tcPr>
          <w:p w14:paraId="5E3C5C05" w14:textId="77777777" w:rsidR="007F3A10" w:rsidRPr="006B0FC7" w:rsidRDefault="007F3A10" w:rsidP="001453CD">
            <w:pPr>
              <w:rPr>
                <w:szCs w:val="21"/>
              </w:rPr>
            </w:pPr>
          </w:p>
        </w:tc>
      </w:tr>
      <w:tr w:rsidR="007F3A10" w:rsidRPr="006B0FC7" w14:paraId="621A1C94" w14:textId="77777777">
        <w:trPr>
          <w:cantSplit/>
        </w:trPr>
        <w:tc>
          <w:tcPr>
            <w:tcW w:w="1248" w:type="dxa"/>
            <w:tcBorders>
              <w:top w:val="nil"/>
              <w:left w:val="single" w:sz="4" w:space="0" w:color="000000"/>
              <w:bottom w:val="single" w:sz="4" w:space="0" w:color="000000"/>
              <w:right w:val="nil"/>
            </w:tcBorders>
            <w:vAlign w:val="center"/>
          </w:tcPr>
          <w:p w14:paraId="27A0B2BC" w14:textId="77777777" w:rsidR="007F3A10" w:rsidRPr="006B0FC7" w:rsidRDefault="007F3A10" w:rsidP="001453CD">
            <w:pPr>
              <w:rPr>
                <w:szCs w:val="21"/>
              </w:rPr>
            </w:pPr>
            <w:r w:rsidRPr="006B0FC7">
              <w:rPr>
                <w:rFonts w:hint="eastAsia"/>
                <w:szCs w:val="21"/>
              </w:rPr>
              <w:t>单位性质</w:t>
            </w:r>
          </w:p>
        </w:tc>
        <w:tc>
          <w:tcPr>
            <w:tcW w:w="3960" w:type="dxa"/>
            <w:gridSpan w:val="2"/>
            <w:tcBorders>
              <w:top w:val="nil"/>
              <w:left w:val="single" w:sz="4" w:space="0" w:color="000000"/>
              <w:bottom w:val="single" w:sz="4" w:space="0" w:color="000000"/>
              <w:right w:val="nil"/>
            </w:tcBorders>
            <w:vAlign w:val="center"/>
          </w:tcPr>
          <w:p w14:paraId="5AF5AD4A" w14:textId="77777777" w:rsidR="007F3A10" w:rsidRPr="006B0FC7" w:rsidRDefault="007F3A10" w:rsidP="001453CD">
            <w:pPr>
              <w:rPr>
                <w:szCs w:val="21"/>
              </w:rPr>
            </w:pPr>
          </w:p>
        </w:tc>
        <w:tc>
          <w:tcPr>
            <w:tcW w:w="1092" w:type="dxa"/>
            <w:tcBorders>
              <w:top w:val="nil"/>
              <w:left w:val="single" w:sz="4" w:space="0" w:color="000000"/>
              <w:bottom w:val="single" w:sz="4" w:space="0" w:color="000000"/>
              <w:right w:val="nil"/>
            </w:tcBorders>
            <w:vAlign w:val="center"/>
          </w:tcPr>
          <w:p w14:paraId="1E05C54E" w14:textId="77777777" w:rsidR="007F3A10" w:rsidRPr="006B0FC7" w:rsidRDefault="007F3A10" w:rsidP="001453CD">
            <w:pPr>
              <w:rPr>
                <w:szCs w:val="21"/>
              </w:rPr>
            </w:pPr>
            <w:r w:rsidRPr="006B0FC7">
              <w:rPr>
                <w:rFonts w:hint="eastAsia"/>
                <w:szCs w:val="21"/>
              </w:rPr>
              <w:t>单位法人</w:t>
            </w:r>
          </w:p>
        </w:tc>
        <w:tc>
          <w:tcPr>
            <w:tcW w:w="1830" w:type="dxa"/>
            <w:tcBorders>
              <w:top w:val="nil"/>
              <w:left w:val="single" w:sz="4" w:space="0" w:color="000000"/>
              <w:bottom w:val="single" w:sz="4" w:space="0" w:color="000000"/>
              <w:right w:val="double" w:sz="6" w:space="0" w:color="000000"/>
            </w:tcBorders>
            <w:vAlign w:val="center"/>
          </w:tcPr>
          <w:p w14:paraId="5E6EF782" w14:textId="77777777" w:rsidR="007F3A10" w:rsidRPr="006B0FC7" w:rsidRDefault="007F3A10" w:rsidP="001453CD">
            <w:pPr>
              <w:rPr>
                <w:szCs w:val="21"/>
              </w:rPr>
            </w:pPr>
          </w:p>
        </w:tc>
      </w:tr>
      <w:tr w:rsidR="007F3A10" w:rsidRPr="006B0FC7" w14:paraId="4A8CF61E" w14:textId="77777777">
        <w:trPr>
          <w:cantSplit/>
        </w:trPr>
        <w:tc>
          <w:tcPr>
            <w:tcW w:w="1248" w:type="dxa"/>
            <w:tcBorders>
              <w:top w:val="nil"/>
              <w:left w:val="single" w:sz="4" w:space="0" w:color="000000"/>
              <w:bottom w:val="single" w:sz="4" w:space="0" w:color="000000"/>
              <w:right w:val="nil"/>
            </w:tcBorders>
            <w:vAlign w:val="center"/>
          </w:tcPr>
          <w:p w14:paraId="1EC73841" w14:textId="77777777" w:rsidR="007F3A10" w:rsidRPr="006B0FC7" w:rsidRDefault="007F3A10" w:rsidP="001453CD">
            <w:pPr>
              <w:rPr>
                <w:szCs w:val="21"/>
              </w:rPr>
            </w:pPr>
            <w:r w:rsidRPr="006B0FC7">
              <w:rPr>
                <w:rFonts w:hint="eastAsia"/>
                <w:szCs w:val="21"/>
              </w:rPr>
              <w:t>单位地址</w:t>
            </w:r>
          </w:p>
        </w:tc>
        <w:tc>
          <w:tcPr>
            <w:tcW w:w="3960" w:type="dxa"/>
            <w:gridSpan w:val="2"/>
            <w:tcBorders>
              <w:top w:val="nil"/>
              <w:left w:val="single" w:sz="4" w:space="0" w:color="000000"/>
              <w:bottom w:val="single" w:sz="4" w:space="0" w:color="000000"/>
              <w:right w:val="nil"/>
            </w:tcBorders>
            <w:vAlign w:val="center"/>
          </w:tcPr>
          <w:p w14:paraId="5BC5CAF6" w14:textId="77777777" w:rsidR="007F3A10" w:rsidRPr="006B0FC7" w:rsidRDefault="007F3A10" w:rsidP="001453CD">
            <w:pPr>
              <w:rPr>
                <w:szCs w:val="21"/>
              </w:rPr>
            </w:pPr>
          </w:p>
        </w:tc>
        <w:tc>
          <w:tcPr>
            <w:tcW w:w="1092" w:type="dxa"/>
            <w:tcBorders>
              <w:top w:val="nil"/>
              <w:left w:val="single" w:sz="4" w:space="0" w:color="000000"/>
              <w:bottom w:val="single" w:sz="4" w:space="0" w:color="000000"/>
              <w:right w:val="nil"/>
            </w:tcBorders>
            <w:vAlign w:val="center"/>
          </w:tcPr>
          <w:p w14:paraId="4E0825CB" w14:textId="77777777" w:rsidR="007F3A10" w:rsidRPr="006B0FC7" w:rsidRDefault="007F3A10" w:rsidP="001453CD">
            <w:pPr>
              <w:rPr>
                <w:szCs w:val="21"/>
              </w:rPr>
            </w:pPr>
            <w:r w:rsidRPr="006B0FC7">
              <w:rPr>
                <w:rFonts w:hint="eastAsia"/>
                <w:szCs w:val="21"/>
              </w:rPr>
              <w:t>邮政编码</w:t>
            </w:r>
          </w:p>
        </w:tc>
        <w:tc>
          <w:tcPr>
            <w:tcW w:w="1830" w:type="dxa"/>
            <w:tcBorders>
              <w:top w:val="nil"/>
              <w:left w:val="single" w:sz="4" w:space="0" w:color="000000"/>
              <w:bottom w:val="single" w:sz="4" w:space="0" w:color="000000"/>
              <w:right w:val="double" w:sz="6" w:space="0" w:color="000000"/>
            </w:tcBorders>
            <w:vAlign w:val="center"/>
          </w:tcPr>
          <w:p w14:paraId="299EC233" w14:textId="77777777" w:rsidR="007F3A10" w:rsidRPr="006B0FC7" w:rsidRDefault="007F3A10" w:rsidP="001453CD">
            <w:pPr>
              <w:rPr>
                <w:szCs w:val="21"/>
              </w:rPr>
            </w:pPr>
          </w:p>
        </w:tc>
      </w:tr>
      <w:tr w:rsidR="007F3A10" w:rsidRPr="006B0FC7" w14:paraId="1A2B14D6" w14:textId="77777777">
        <w:trPr>
          <w:cantSplit/>
        </w:trPr>
        <w:tc>
          <w:tcPr>
            <w:tcW w:w="1248" w:type="dxa"/>
            <w:tcBorders>
              <w:top w:val="nil"/>
              <w:left w:val="single" w:sz="4" w:space="0" w:color="000000"/>
              <w:bottom w:val="single" w:sz="4" w:space="0" w:color="000000"/>
              <w:right w:val="nil"/>
            </w:tcBorders>
            <w:vAlign w:val="center"/>
          </w:tcPr>
          <w:p w14:paraId="1CCAC3B4" w14:textId="77777777" w:rsidR="007F3A10" w:rsidRPr="006B0FC7" w:rsidRDefault="007F3A10" w:rsidP="001453CD">
            <w:pPr>
              <w:rPr>
                <w:szCs w:val="21"/>
              </w:rPr>
            </w:pPr>
            <w:r w:rsidRPr="006B0FC7">
              <w:rPr>
                <w:rFonts w:hint="eastAsia"/>
                <w:szCs w:val="21"/>
              </w:rPr>
              <w:t>电　　话</w:t>
            </w:r>
          </w:p>
        </w:tc>
        <w:tc>
          <w:tcPr>
            <w:tcW w:w="2700" w:type="dxa"/>
            <w:tcBorders>
              <w:top w:val="nil"/>
              <w:left w:val="single" w:sz="4" w:space="0" w:color="000000"/>
              <w:bottom w:val="single" w:sz="4" w:space="0" w:color="000000"/>
              <w:right w:val="nil"/>
            </w:tcBorders>
            <w:vAlign w:val="center"/>
          </w:tcPr>
          <w:p w14:paraId="29C28BF6" w14:textId="77777777" w:rsidR="007F3A10" w:rsidRPr="006B0FC7" w:rsidRDefault="007F3A10" w:rsidP="001453CD">
            <w:pPr>
              <w:rPr>
                <w:szCs w:val="21"/>
              </w:rPr>
            </w:pPr>
          </w:p>
        </w:tc>
        <w:tc>
          <w:tcPr>
            <w:tcW w:w="1260" w:type="dxa"/>
            <w:tcBorders>
              <w:top w:val="nil"/>
              <w:left w:val="single" w:sz="4" w:space="0" w:color="000000"/>
              <w:bottom w:val="single" w:sz="4" w:space="0" w:color="000000"/>
              <w:right w:val="nil"/>
            </w:tcBorders>
            <w:vAlign w:val="center"/>
          </w:tcPr>
          <w:p w14:paraId="27801F5B" w14:textId="77777777" w:rsidR="007F3A10" w:rsidRPr="006B0FC7" w:rsidRDefault="007F3A10" w:rsidP="001453CD">
            <w:pPr>
              <w:rPr>
                <w:szCs w:val="21"/>
              </w:rPr>
            </w:pPr>
            <w:r w:rsidRPr="006B0FC7">
              <w:rPr>
                <w:rFonts w:hint="eastAsia"/>
                <w:szCs w:val="21"/>
              </w:rPr>
              <w:t>传　　真</w:t>
            </w:r>
          </w:p>
        </w:tc>
        <w:tc>
          <w:tcPr>
            <w:tcW w:w="2922" w:type="dxa"/>
            <w:gridSpan w:val="2"/>
            <w:tcBorders>
              <w:top w:val="nil"/>
              <w:left w:val="single" w:sz="4" w:space="0" w:color="000000"/>
              <w:bottom w:val="single" w:sz="4" w:space="0" w:color="000000"/>
              <w:right w:val="double" w:sz="6" w:space="0" w:color="000000"/>
            </w:tcBorders>
            <w:vAlign w:val="center"/>
          </w:tcPr>
          <w:p w14:paraId="793FA85E" w14:textId="77777777" w:rsidR="007F3A10" w:rsidRPr="006B0FC7" w:rsidRDefault="007F3A10" w:rsidP="001453CD">
            <w:pPr>
              <w:rPr>
                <w:szCs w:val="21"/>
              </w:rPr>
            </w:pPr>
          </w:p>
        </w:tc>
      </w:tr>
      <w:tr w:rsidR="007F3A10" w:rsidRPr="006B0FC7" w14:paraId="55746D81" w14:textId="77777777">
        <w:trPr>
          <w:cantSplit/>
        </w:trPr>
        <w:tc>
          <w:tcPr>
            <w:tcW w:w="1248" w:type="dxa"/>
            <w:tcBorders>
              <w:top w:val="nil"/>
              <w:left w:val="single" w:sz="4" w:space="0" w:color="000000"/>
              <w:bottom w:val="single" w:sz="4" w:space="0" w:color="000000"/>
              <w:right w:val="nil"/>
            </w:tcBorders>
            <w:vAlign w:val="center"/>
          </w:tcPr>
          <w:p w14:paraId="01CB24CC" w14:textId="77777777" w:rsidR="007F3A10" w:rsidRPr="006B0FC7" w:rsidRDefault="007F3A10" w:rsidP="001453CD">
            <w:pPr>
              <w:rPr>
                <w:szCs w:val="21"/>
              </w:rPr>
            </w:pPr>
            <w:r w:rsidRPr="006B0FC7">
              <w:rPr>
                <w:rFonts w:hint="eastAsia"/>
                <w:szCs w:val="21"/>
              </w:rPr>
              <w:t>电子邮件</w:t>
            </w:r>
          </w:p>
        </w:tc>
        <w:tc>
          <w:tcPr>
            <w:tcW w:w="2700" w:type="dxa"/>
            <w:tcBorders>
              <w:top w:val="nil"/>
              <w:left w:val="single" w:sz="4" w:space="0" w:color="000000"/>
              <w:bottom w:val="single" w:sz="4" w:space="0" w:color="000000"/>
              <w:right w:val="nil"/>
            </w:tcBorders>
            <w:vAlign w:val="center"/>
          </w:tcPr>
          <w:p w14:paraId="694F4B6C" w14:textId="77777777" w:rsidR="007F3A10" w:rsidRPr="006B0FC7" w:rsidRDefault="007F3A10" w:rsidP="001453CD">
            <w:pPr>
              <w:rPr>
                <w:szCs w:val="21"/>
              </w:rPr>
            </w:pPr>
          </w:p>
        </w:tc>
        <w:tc>
          <w:tcPr>
            <w:tcW w:w="1260" w:type="dxa"/>
            <w:tcBorders>
              <w:top w:val="nil"/>
              <w:left w:val="single" w:sz="4" w:space="0" w:color="000000"/>
              <w:bottom w:val="single" w:sz="4" w:space="0" w:color="000000"/>
              <w:right w:val="nil"/>
            </w:tcBorders>
            <w:vAlign w:val="center"/>
          </w:tcPr>
          <w:p w14:paraId="220D599C" w14:textId="77777777" w:rsidR="007F3A10" w:rsidRPr="006B0FC7" w:rsidRDefault="007F3A10" w:rsidP="001453CD">
            <w:pPr>
              <w:rPr>
                <w:szCs w:val="21"/>
              </w:rPr>
            </w:pPr>
            <w:r w:rsidRPr="006B0FC7">
              <w:rPr>
                <w:rFonts w:hint="eastAsia"/>
                <w:szCs w:val="21"/>
              </w:rPr>
              <w:t>单位网址</w:t>
            </w:r>
          </w:p>
        </w:tc>
        <w:tc>
          <w:tcPr>
            <w:tcW w:w="2922" w:type="dxa"/>
            <w:gridSpan w:val="2"/>
            <w:tcBorders>
              <w:top w:val="nil"/>
              <w:left w:val="single" w:sz="4" w:space="0" w:color="000000"/>
              <w:bottom w:val="single" w:sz="4" w:space="0" w:color="000000"/>
              <w:right w:val="double" w:sz="6" w:space="0" w:color="000000"/>
            </w:tcBorders>
            <w:vAlign w:val="center"/>
          </w:tcPr>
          <w:p w14:paraId="75338B50" w14:textId="77777777" w:rsidR="007F3A10" w:rsidRPr="006B0FC7" w:rsidRDefault="007F3A10" w:rsidP="001453CD">
            <w:pPr>
              <w:rPr>
                <w:szCs w:val="21"/>
              </w:rPr>
            </w:pPr>
          </w:p>
        </w:tc>
      </w:tr>
    </w:tbl>
    <w:p w14:paraId="6E99C800" w14:textId="77777777" w:rsidR="007F3A10" w:rsidRPr="006B0FC7" w:rsidRDefault="007F3A10" w:rsidP="007F3A10">
      <w:pPr>
        <w:rPr>
          <w:szCs w:val="21"/>
        </w:rPr>
      </w:pPr>
    </w:p>
    <w:p w14:paraId="1C9A958C" w14:textId="77777777" w:rsidR="007F3A10" w:rsidRPr="006B0FC7" w:rsidRDefault="007F3A10" w:rsidP="007F3A10">
      <w:pPr>
        <w:rPr>
          <w:szCs w:val="21"/>
        </w:rPr>
      </w:pPr>
    </w:p>
    <w:p w14:paraId="7167E4E9" w14:textId="77777777" w:rsidR="007F3A10" w:rsidRPr="006B0FC7" w:rsidRDefault="007F3A10" w:rsidP="007F3A10">
      <w:pPr>
        <w:rPr>
          <w:b/>
          <w:bCs/>
          <w:szCs w:val="21"/>
        </w:rPr>
      </w:pPr>
      <w:r w:rsidRPr="006B0FC7">
        <w:rPr>
          <w:rFonts w:hint="eastAsia"/>
          <w:b/>
          <w:bCs/>
          <w:szCs w:val="21"/>
        </w:rPr>
        <w:t>二、单位资质情况</w:t>
      </w:r>
    </w:p>
    <w:tbl>
      <w:tblPr>
        <w:tblW w:w="0" w:type="auto"/>
        <w:tblInd w:w="30" w:type="dxa"/>
        <w:tblLayout w:type="fixed"/>
        <w:tblCellMar>
          <w:left w:w="0" w:type="dxa"/>
          <w:right w:w="0" w:type="dxa"/>
        </w:tblCellMar>
        <w:tblLook w:val="0000" w:firstRow="0" w:lastRow="0" w:firstColumn="0" w:lastColumn="0" w:noHBand="0" w:noVBand="0"/>
      </w:tblPr>
      <w:tblGrid>
        <w:gridCol w:w="8537"/>
      </w:tblGrid>
      <w:tr w:rsidR="007F3A10" w:rsidRPr="006B0FC7" w14:paraId="6674F542" w14:textId="77777777">
        <w:trPr>
          <w:trHeight w:val="7430"/>
        </w:trPr>
        <w:tc>
          <w:tcPr>
            <w:tcW w:w="8537" w:type="dxa"/>
            <w:tcBorders>
              <w:top w:val="double" w:sz="6" w:space="0" w:color="000000"/>
              <w:left w:val="double" w:sz="6" w:space="0" w:color="000000"/>
              <w:bottom w:val="double" w:sz="6" w:space="0" w:color="000000"/>
              <w:right w:val="double" w:sz="6" w:space="0" w:color="000000"/>
            </w:tcBorders>
          </w:tcPr>
          <w:p w14:paraId="39C5C2AB" w14:textId="77777777" w:rsidR="007F3A10" w:rsidRPr="006B0FC7" w:rsidRDefault="007F3A10" w:rsidP="001453CD">
            <w:pPr>
              <w:rPr>
                <w:szCs w:val="21"/>
              </w:rPr>
            </w:pPr>
            <w:r w:rsidRPr="006B0FC7">
              <w:rPr>
                <w:rFonts w:hint="eastAsia"/>
                <w:szCs w:val="21"/>
              </w:rPr>
              <w:t>单位资质应说明以下内容：</w:t>
            </w:r>
            <w:r w:rsidRPr="006B0FC7">
              <w:rPr>
                <w:rFonts w:hint="eastAsia"/>
                <w:szCs w:val="21"/>
              </w:rPr>
              <w:t>1</w:t>
            </w:r>
            <w:r w:rsidRPr="006B0FC7">
              <w:rPr>
                <w:rFonts w:hint="eastAsia"/>
                <w:szCs w:val="21"/>
              </w:rPr>
              <w:t>、经营范围；</w:t>
            </w:r>
            <w:r w:rsidRPr="006B0FC7">
              <w:rPr>
                <w:rFonts w:hint="eastAsia"/>
                <w:szCs w:val="21"/>
              </w:rPr>
              <w:t>2</w:t>
            </w:r>
            <w:r w:rsidRPr="006B0FC7">
              <w:rPr>
                <w:rFonts w:hint="eastAsia"/>
                <w:szCs w:val="21"/>
              </w:rPr>
              <w:t>、承担此类项目的案例、成功经验；</w:t>
            </w:r>
            <w:r w:rsidRPr="006B0FC7">
              <w:rPr>
                <w:rFonts w:hint="eastAsia"/>
                <w:szCs w:val="21"/>
              </w:rPr>
              <w:t>3</w:t>
            </w:r>
            <w:r w:rsidRPr="006B0FC7">
              <w:rPr>
                <w:rFonts w:hint="eastAsia"/>
                <w:szCs w:val="21"/>
              </w:rPr>
              <w:t>、人力资源情况；</w:t>
            </w:r>
            <w:r w:rsidRPr="006B0FC7">
              <w:rPr>
                <w:rFonts w:hint="eastAsia"/>
                <w:szCs w:val="21"/>
              </w:rPr>
              <w:t>4</w:t>
            </w:r>
            <w:r w:rsidRPr="006B0FC7">
              <w:rPr>
                <w:rFonts w:hint="eastAsia"/>
                <w:szCs w:val="21"/>
              </w:rPr>
              <w:t>、财务管理情况；</w:t>
            </w:r>
            <w:r w:rsidRPr="006B0FC7">
              <w:rPr>
                <w:rFonts w:hint="eastAsia"/>
                <w:szCs w:val="21"/>
              </w:rPr>
              <w:t>5</w:t>
            </w:r>
            <w:r w:rsidRPr="006B0FC7">
              <w:rPr>
                <w:rFonts w:hint="eastAsia"/>
                <w:szCs w:val="21"/>
              </w:rPr>
              <w:t>、其他情况。</w:t>
            </w:r>
            <w:r w:rsidRPr="006B0FC7">
              <w:rPr>
                <w:rFonts w:hint="eastAsia"/>
                <w:szCs w:val="21"/>
              </w:rPr>
              <w:t xml:space="preserve"> </w:t>
            </w:r>
          </w:p>
          <w:p w14:paraId="72C9F60E" w14:textId="77777777" w:rsidR="007F3A10" w:rsidRPr="006B0FC7" w:rsidRDefault="007F3A10" w:rsidP="001453CD">
            <w:pPr>
              <w:rPr>
                <w:szCs w:val="21"/>
              </w:rPr>
            </w:pPr>
          </w:p>
          <w:p w14:paraId="48F1726B" w14:textId="77777777" w:rsidR="007F3A10" w:rsidRPr="006B0FC7" w:rsidRDefault="007F3A10" w:rsidP="001453CD">
            <w:pPr>
              <w:rPr>
                <w:szCs w:val="21"/>
              </w:rPr>
            </w:pPr>
          </w:p>
          <w:p w14:paraId="71BF4C1C" w14:textId="77777777" w:rsidR="007F3A10" w:rsidRPr="006B0FC7" w:rsidRDefault="007F3A10" w:rsidP="001453CD">
            <w:pPr>
              <w:rPr>
                <w:szCs w:val="21"/>
              </w:rPr>
            </w:pPr>
          </w:p>
          <w:p w14:paraId="52D7B4D3" w14:textId="77777777" w:rsidR="007F3A10" w:rsidRPr="006B0FC7" w:rsidRDefault="007F3A10" w:rsidP="001453CD">
            <w:pPr>
              <w:rPr>
                <w:szCs w:val="21"/>
              </w:rPr>
            </w:pPr>
          </w:p>
          <w:p w14:paraId="3840D6CC" w14:textId="77777777" w:rsidR="007F3A10" w:rsidRPr="006B0FC7" w:rsidRDefault="007F3A10" w:rsidP="001453CD">
            <w:pPr>
              <w:rPr>
                <w:szCs w:val="21"/>
              </w:rPr>
            </w:pPr>
          </w:p>
          <w:p w14:paraId="2A7D2947" w14:textId="77777777" w:rsidR="007F3A10" w:rsidRPr="006B0FC7" w:rsidRDefault="007F3A10" w:rsidP="001453CD">
            <w:pPr>
              <w:rPr>
                <w:szCs w:val="21"/>
              </w:rPr>
            </w:pPr>
          </w:p>
          <w:p w14:paraId="1EA5421E" w14:textId="77777777" w:rsidR="007F3A10" w:rsidRPr="006B0FC7" w:rsidRDefault="007F3A10" w:rsidP="001453CD">
            <w:pPr>
              <w:rPr>
                <w:szCs w:val="21"/>
              </w:rPr>
            </w:pPr>
          </w:p>
          <w:p w14:paraId="44E62AA7" w14:textId="77777777" w:rsidR="007F3A10" w:rsidRPr="006B0FC7" w:rsidRDefault="007F3A10" w:rsidP="001453CD">
            <w:pPr>
              <w:rPr>
                <w:szCs w:val="21"/>
              </w:rPr>
            </w:pPr>
          </w:p>
          <w:p w14:paraId="4CFF1385" w14:textId="77777777" w:rsidR="007F3A10" w:rsidRPr="006B0FC7" w:rsidRDefault="007F3A10" w:rsidP="001453CD">
            <w:pPr>
              <w:rPr>
                <w:szCs w:val="21"/>
              </w:rPr>
            </w:pPr>
          </w:p>
          <w:p w14:paraId="709CC0C3" w14:textId="77777777" w:rsidR="007F3A10" w:rsidRPr="006B0FC7" w:rsidRDefault="007F3A10" w:rsidP="001453CD">
            <w:pPr>
              <w:rPr>
                <w:szCs w:val="21"/>
              </w:rPr>
            </w:pPr>
          </w:p>
          <w:p w14:paraId="489BE4D0" w14:textId="77777777" w:rsidR="007F3A10" w:rsidRPr="006B0FC7" w:rsidRDefault="007F3A10" w:rsidP="001453CD">
            <w:pPr>
              <w:rPr>
                <w:szCs w:val="21"/>
              </w:rPr>
            </w:pPr>
          </w:p>
          <w:p w14:paraId="1FA5CFAA" w14:textId="77777777" w:rsidR="007F3A10" w:rsidRPr="006B0FC7" w:rsidRDefault="007F3A10" w:rsidP="001453CD">
            <w:pPr>
              <w:rPr>
                <w:szCs w:val="21"/>
              </w:rPr>
            </w:pPr>
            <w:r w:rsidRPr="006B0FC7">
              <w:rPr>
                <w:rFonts w:hint="eastAsia"/>
                <w:szCs w:val="21"/>
              </w:rPr>
              <w:t xml:space="preserve">                                           </w:t>
            </w:r>
            <w:r w:rsidRPr="006B0FC7">
              <w:rPr>
                <w:rFonts w:hint="eastAsia"/>
                <w:szCs w:val="21"/>
              </w:rPr>
              <w:t>单位负责人签章：</w:t>
            </w:r>
          </w:p>
          <w:p w14:paraId="371C66E7" w14:textId="77777777" w:rsidR="007F3A10" w:rsidRPr="006B0FC7" w:rsidRDefault="007F3A10" w:rsidP="001453CD">
            <w:pPr>
              <w:rPr>
                <w:szCs w:val="21"/>
              </w:rPr>
            </w:pPr>
          </w:p>
          <w:p w14:paraId="57A483F5" w14:textId="77777777" w:rsidR="007F3A10" w:rsidRPr="006B0FC7" w:rsidRDefault="007F3A10" w:rsidP="001453CD">
            <w:pPr>
              <w:spacing w:line="360" w:lineRule="auto"/>
              <w:rPr>
                <w:szCs w:val="21"/>
              </w:rPr>
            </w:pPr>
            <w:r w:rsidRPr="006B0FC7">
              <w:rPr>
                <w:rFonts w:hint="eastAsia"/>
                <w:szCs w:val="21"/>
              </w:rPr>
              <w:t xml:space="preserve">  </w:t>
            </w:r>
            <w:r w:rsidRPr="006B0FC7">
              <w:rPr>
                <w:szCs w:val="21"/>
              </w:rPr>
              <w:t xml:space="preserve">     </w:t>
            </w:r>
            <w:r w:rsidRPr="006B0FC7">
              <w:rPr>
                <w:rFonts w:hint="eastAsia"/>
                <w:szCs w:val="21"/>
              </w:rPr>
              <w:t xml:space="preserve">                                      </w:t>
            </w:r>
            <w:r w:rsidRPr="006B0FC7">
              <w:rPr>
                <w:rFonts w:hint="eastAsia"/>
                <w:szCs w:val="21"/>
              </w:rPr>
              <w:t>单位公章</w:t>
            </w:r>
            <w:r w:rsidRPr="006B0FC7">
              <w:rPr>
                <w:szCs w:val="21"/>
              </w:rPr>
              <w:t xml:space="preserve"> </w:t>
            </w:r>
          </w:p>
          <w:p w14:paraId="5D673840" w14:textId="77777777" w:rsidR="007F3A10" w:rsidRPr="006B0FC7" w:rsidRDefault="007F3A10" w:rsidP="001453CD">
            <w:pPr>
              <w:spacing w:line="360" w:lineRule="auto"/>
              <w:ind w:firstLineChars="2100" w:firstLine="4410"/>
              <w:rPr>
                <w:szCs w:val="21"/>
              </w:rPr>
            </w:pPr>
            <w:r w:rsidRPr="006B0FC7">
              <w:rPr>
                <w:rFonts w:hint="eastAsia"/>
                <w:szCs w:val="21"/>
              </w:rPr>
              <w:t xml:space="preserve">                  </w:t>
            </w:r>
            <w:r w:rsidRPr="006B0FC7">
              <w:rPr>
                <w:rFonts w:hint="eastAsia"/>
                <w:szCs w:val="21"/>
              </w:rPr>
              <w:t>年</w:t>
            </w:r>
            <w:r w:rsidRPr="006B0FC7">
              <w:rPr>
                <w:rFonts w:hint="eastAsia"/>
                <w:szCs w:val="21"/>
              </w:rPr>
              <w:t xml:space="preserve">  </w:t>
            </w:r>
            <w:r w:rsidRPr="006B0FC7">
              <w:rPr>
                <w:rFonts w:hint="eastAsia"/>
                <w:szCs w:val="21"/>
              </w:rPr>
              <w:t>月</w:t>
            </w:r>
            <w:r w:rsidRPr="006B0FC7">
              <w:rPr>
                <w:rFonts w:hint="eastAsia"/>
                <w:szCs w:val="21"/>
              </w:rPr>
              <w:t xml:space="preserve">  </w:t>
            </w:r>
            <w:r w:rsidRPr="006B0FC7">
              <w:rPr>
                <w:rFonts w:hint="eastAsia"/>
                <w:szCs w:val="21"/>
              </w:rPr>
              <w:t>日</w:t>
            </w:r>
          </w:p>
          <w:p w14:paraId="5BE5DED1" w14:textId="77777777" w:rsidR="007F3A10" w:rsidRPr="006B0FC7" w:rsidRDefault="007F3A10" w:rsidP="001453CD">
            <w:pPr>
              <w:spacing w:line="360" w:lineRule="auto"/>
              <w:ind w:firstLineChars="2100" w:firstLine="4410"/>
              <w:rPr>
                <w:szCs w:val="21"/>
              </w:rPr>
            </w:pPr>
          </w:p>
          <w:p w14:paraId="1CA1E386" w14:textId="77777777" w:rsidR="007F3A10" w:rsidRPr="006B0FC7" w:rsidRDefault="007F3A10" w:rsidP="001453CD">
            <w:pPr>
              <w:spacing w:line="360" w:lineRule="auto"/>
              <w:ind w:firstLineChars="2100" w:firstLine="4410"/>
              <w:rPr>
                <w:szCs w:val="21"/>
              </w:rPr>
            </w:pPr>
          </w:p>
          <w:p w14:paraId="09A25F3A" w14:textId="77777777" w:rsidR="007F3A10" w:rsidRPr="006B0FC7" w:rsidRDefault="007F3A10" w:rsidP="001453CD">
            <w:pPr>
              <w:spacing w:line="360" w:lineRule="auto"/>
              <w:rPr>
                <w:szCs w:val="21"/>
              </w:rPr>
            </w:pPr>
            <w:r w:rsidRPr="006B0FC7">
              <w:rPr>
                <w:rFonts w:hint="eastAsia"/>
                <w:szCs w:val="21"/>
              </w:rPr>
              <w:t>主管处室负责人意见：</w:t>
            </w:r>
          </w:p>
          <w:p w14:paraId="352BFBDA" w14:textId="77777777" w:rsidR="007F3A10" w:rsidRPr="006B0FC7" w:rsidRDefault="007F3A10" w:rsidP="001453CD">
            <w:pPr>
              <w:spacing w:line="360" w:lineRule="auto"/>
              <w:ind w:firstLineChars="2100" w:firstLine="4410"/>
              <w:rPr>
                <w:szCs w:val="21"/>
              </w:rPr>
            </w:pPr>
          </w:p>
          <w:p w14:paraId="7369B47B" w14:textId="77777777" w:rsidR="007F3A10" w:rsidRPr="006B0FC7" w:rsidRDefault="007F3A10" w:rsidP="001453CD">
            <w:pPr>
              <w:spacing w:line="360" w:lineRule="auto"/>
              <w:ind w:firstLineChars="2100" w:firstLine="4410"/>
              <w:rPr>
                <w:szCs w:val="21"/>
              </w:rPr>
            </w:pPr>
          </w:p>
          <w:p w14:paraId="393DCE2B" w14:textId="77777777" w:rsidR="007F3A10" w:rsidRPr="006B0FC7" w:rsidRDefault="007F3A10" w:rsidP="001453CD">
            <w:pPr>
              <w:spacing w:line="360" w:lineRule="auto"/>
              <w:ind w:firstLineChars="2100" w:firstLine="4410"/>
              <w:rPr>
                <w:szCs w:val="21"/>
              </w:rPr>
            </w:pPr>
          </w:p>
          <w:p w14:paraId="131B084A" w14:textId="77777777" w:rsidR="007F3A10" w:rsidRPr="006B0FC7" w:rsidRDefault="007F3A10" w:rsidP="001453CD">
            <w:pPr>
              <w:spacing w:line="360" w:lineRule="auto"/>
              <w:ind w:firstLineChars="2100" w:firstLine="4410"/>
              <w:rPr>
                <w:szCs w:val="21"/>
              </w:rPr>
            </w:pPr>
            <w:r w:rsidRPr="006B0FC7">
              <w:rPr>
                <w:rFonts w:hint="eastAsia"/>
                <w:szCs w:val="21"/>
              </w:rPr>
              <w:t>处室负责人签字：</w:t>
            </w:r>
          </w:p>
          <w:p w14:paraId="0F19A8FF" w14:textId="77777777" w:rsidR="007F3A10" w:rsidRPr="006B0FC7" w:rsidRDefault="007F3A10" w:rsidP="001453CD">
            <w:pPr>
              <w:spacing w:line="360" w:lineRule="auto"/>
              <w:ind w:firstLineChars="2100" w:firstLine="4410"/>
              <w:rPr>
                <w:szCs w:val="21"/>
              </w:rPr>
            </w:pPr>
            <w:r w:rsidRPr="006B0FC7">
              <w:rPr>
                <w:rFonts w:hint="eastAsia"/>
                <w:szCs w:val="21"/>
              </w:rPr>
              <w:t xml:space="preserve">                  </w:t>
            </w:r>
            <w:r w:rsidRPr="006B0FC7">
              <w:rPr>
                <w:rFonts w:hint="eastAsia"/>
                <w:szCs w:val="21"/>
              </w:rPr>
              <w:t>年</w:t>
            </w:r>
            <w:r w:rsidRPr="006B0FC7">
              <w:rPr>
                <w:rFonts w:hint="eastAsia"/>
                <w:szCs w:val="21"/>
              </w:rPr>
              <w:t xml:space="preserve">  </w:t>
            </w:r>
            <w:r w:rsidRPr="006B0FC7">
              <w:rPr>
                <w:rFonts w:hint="eastAsia"/>
                <w:szCs w:val="21"/>
              </w:rPr>
              <w:t>月</w:t>
            </w:r>
            <w:r w:rsidRPr="006B0FC7">
              <w:rPr>
                <w:rFonts w:hint="eastAsia"/>
                <w:szCs w:val="21"/>
              </w:rPr>
              <w:t xml:space="preserve">  </w:t>
            </w:r>
            <w:r w:rsidRPr="006B0FC7">
              <w:rPr>
                <w:rFonts w:hint="eastAsia"/>
                <w:szCs w:val="21"/>
              </w:rPr>
              <w:t>日</w:t>
            </w:r>
          </w:p>
        </w:tc>
      </w:tr>
    </w:tbl>
    <w:p w14:paraId="2FF1CEC7" w14:textId="77777777" w:rsidR="007F3A10" w:rsidRPr="006B0FC7" w:rsidRDefault="007F3A10" w:rsidP="007F3A10">
      <w:pPr>
        <w:adjustRightInd w:val="0"/>
        <w:snapToGrid w:val="0"/>
        <w:spacing w:line="360" w:lineRule="auto"/>
        <w:ind w:firstLineChars="1750" w:firstLine="3675"/>
        <w:rPr>
          <w:szCs w:val="21"/>
        </w:rPr>
      </w:pPr>
    </w:p>
    <w:p w14:paraId="6A966E0D" w14:textId="77777777" w:rsidR="007F3A10" w:rsidRPr="006B0FC7" w:rsidRDefault="007F3A10">
      <w:pPr>
        <w:rPr>
          <w:b/>
          <w:sz w:val="36"/>
        </w:rPr>
        <w:sectPr w:rsidR="007F3A10" w:rsidRPr="006B0FC7" w:rsidSect="007F3A10">
          <w:type w:val="continuous"/>
          <w:pgSz w:w="11907" w:h="16840"/>
          <w:pgMar w:top="1418" w:right="1418" w:bottom="1418" w:left="1701" w:header="851" w:footer="992" w:gutter="0"/>
          <w:cols w:space="720"/>
          <w:docGrid w:linePitch="312"/>
        </w:sectPr>
      </w:pPr>
    </w:p>
    <w:p w14:paraId="2808C6AF" w14:textId="77777777" w:rsidR="007F3A10" w:rsidRPr="006B0FC7" w:rsidRDefault="007F3A10">
      <w:pPr>
        <w:rPr>
          <w:b/>
          <w:sz w:val="36"/>
        </w:rPr>
      </w:pPr>
    </w:p>
    <w:p w14:paraId="73BAF8DE" w14:textId="77777777" w:rsidR="007F3A10" w:rsidRPr="006B0FC7" w:rsidRDefault="007F3A10" w:rsidP="007F3A10">
      <w:pPr>
        <w:rPr>
          <w:sz w:val="36"/>
          <w:szCs w:val="36"/>
        </w:rPr>
        <w:sectPr w:rsidR="007F3A10" w:rsidRPr="006B0FC7" w:rsidSect="007F3A10">
          <w:headerReference w:type="default" r:id="rId16"/>
          <w:type w:val="continuous"/>
          <w:pgSz w:w="11907" w:h="16840"/>
          <w:pgMar w:top="1418" w:right="1418" w:bottom="1418" w:left="1701" w:header="851" w:footer="992" w:gutter="0"/>
          <w:cols w:space="720"/>
          <w:docGrid w:linePitch="312"/>
        </w:sectPr>
      </w:pPr>
      <w:r w:rsidRPr="006B0FC7">
        <w:rPr>
          <w:b/>
          <w:sz w:val="36"/>
        </w:rPr>
        <w:br w:type="page"/>
      </w:r>
      <w:bookmarkStart w:id="950" w:name="_Hlt99444598"/>
      <w:bookmarkStart w:id="951" w:name="_Toc179091828"/>
      <w:bookmarkStart w:id="952" w:name="_Toc180035389"/>
      <w:bookmarkStart w:id="953" w:name="_Toc181037083"/>
      <w:bookmarkStart w:id="954" w:name="_Toc181037918"/>
      <w:bookmarkStart w:id="955" w:name="_Toc181038074"/>
      <w:bookmarkStart w:id="956" w:name="_Toc192127125"/>
      <w:bookmarkStart w:id="957" w:name="_Toc215393717"/>
      <w:bookmarkStart w:id="958" w:name="_Toc215394692"/>
      <w:bookmarkStart w:id="959" w:name="_Toc322352736"/>
      <w:bookmarkEnd w:id="950"/>
    </w:p>
    <w:p w14:paraId="66EA5FEC" w14:textId="77777777" w:rsidR="00192D9F" w:rsidRPr="006B0FC7" w:rsidRDefault="00192D9F" w:rsidP="007F3A10">
      <w:pPr>
        <w:rPr>
          <w:sz w:val="36"/>
          <w:szCs w:val="36"/>
        </w:rPr>
      </w:pPr>
    </w:p>
    <w:p w14:paraId="486EC391" w14:textId="77777777" w:rsidR="00192D9F" w:rsidRPr="006B0FC7" w:rsidRDefault="00192D9F">
      <w:pPr>
        <w:pStyle w:val="11"/>
        <w:numPr>
          <w:ilvl w:val="0"/>
          <w:numId w:val="0"/>
        </w:numPr>
        <w:tabs>
          <w:tab w:val="left" w:pos="5038"/>
        </w:tabs>
        <w:spacing w:line="360" w:lineRule="auto"/>
        <w:ind w:left="-18"/>
        <w:jc w:val="center"/>
        <w:rPr>
          <w:sz w:val="36"/>
          <w:szCs w:val="36"/>
          <w:lang w:eastAsia="zh-CN"/>
        </w:rPr>
      </w:pPr>
    </w:p>
    <w:p w14:paraId="5C515B8E" w14:textId="77777777" w:rsidR="00192D9F" w:rsidRPr="006B0FC7" w:rsidRDefault="00192D9F">
      <w:pPr>
        <w:pStyle w:val="11"/>
        <w:numPr>
          <w:ilvl w:val="0"/>
          <w:numId w:val="0"/>
        </w:numPr>
        <w:tabs>
          <w:tab w:val="left" w:pos="5038"/>
        </w:tabs>
        <w:spacing w:line="360" w:lineRule="auto"/>
        <w:ind w:left="-18"/>
        <w:jc w:val="center"/>
        <w:rPr>
          <w:sz w:val="36"/>
          <w:szCs w:val="36"/>
          <w:lang w:eastAsia="zh-CN"/>
        </w:rPr>
      </w:pPr>
    </w:p>
    <w:p w14:paraId="3832342C" w14:textId="77777777" w:rsidR="00EB7DED" w:rsidRPr="006B0FC7" w:rsidRDefault="00481487">
      <w:pPr>
        <w:pStyle w:val="11"/>
        <w:numPr>
          <w:ilvl w:val="0"/>
          <w:numId w:val="0"/>
        </w:numPr>
        <w:tabs>
          <w:tab w:val="left" w:pos="5038"/>
        </w:tabs>
        <w:spacing w:line="360" w:lineRule="auto"/>
        <w:ind w:left="-18"/>
        <w:jc w:val="center"/>
        <w:rPr>
          <w:sz w:val="36"/>
          <w:szCs w:val="36"/>
        </w:rPr>
      </w:pPr>
      <w:r w:rsidRPr="006B0FC7">
        <w:rPr>
          <w:sz w:val="36"/>
          <w:szCs w:val="36"/>
        </w:rPr>
        <w:t>第四章</w:t>
      </w:r>
      <w:r w:rsidRPr="006B0FC7">
        <w:rPr>
          <w:sz w:val="36"/>
          <w:szCs w:val="36"/>
        </w:rPr>
        <w:t xml:space="preserve">     </w:t>
      </w:r>
      <w:r w:rsidRPr="006B0FC7">
        <w:rPr>
          <w:sz w:val="36"/>
          <w:szCs w:val="36"/>
        </w:rPr>
        <w:t>投标文件格式</w:t>
      </w:r>
      <w:bookmarkEnd w:id="951"/>
      <w:bookmarkEnd w:id="952"/>
      <w:bookmarkEnd w:id="953"/>
      <w:bookmarkEnd w:id="954"/>
      <w:bookmarkEnd w:id="955"/>
      <w:bookmarkEnd w:id="956"/>
      <w:bookmarkEnd w:id="957"/>
      <w:bookmarkEnd w:id="958"/>
      <w:bookmarkEnd w:id="959"/>
    </w:p>
    <w:p w14:paraId="790850CD" w14:textId="77777777" w:rsidR="00EB7DED" w:rsidRPr="006B0FC7" w:rsidRDefault="00481487">
      <w:r w:rsidRPr="006B0FC7">
        <w:br w:type="page"/>
      </w:r>
    </w:p>
    <w:p w14:paraId="4F10B9FD" w14:textId="77777777" w:rsidR="00EB7DED" w:rsidRPr="006B0FC7" w:rsidRDefault="00EB7DED">
      <w:pPr>
        <w:adjustRightInd w:val="0"/>
        <w:spacing w:line="360" w:lineRule="atLeast"/>
        <w:jc w:val="left"/>
        <w:textAlignment w:val="baseline"/>
        <w:rPr>
          <w:b/>
          <w:sz w:val="28"/>
          <w:szCs w:val="28"/>
        </w:rPr>
      </w:pPr>
      <w:r w:rsidRPr="006B0FC7">
        <w:rPr>
          <w:rFonts w:hint="eastAsia"/>
          <w:b/>
          <w:sz w:val="28"/>
          <w:szCs w:val="28"/>
        </w:rPr>
        <w:t>附件一：</w:t>
      </w:r>
      <w:bookmarkStart w:id="960" w:name="_A1_投标书"/>
      <w:bookmarkStart w:id="961" w:name="_Toc128455956"/>
      <w:bookmarkStart w:id="962" w:name="_Toc162669084"/>
      <w:bookmarkStart w:id="963" w:name="_Toc176663528"/>
      <w:bookmarkStart w:id="964" w:name="_Toc179091096"/>
      <w:bookmarkStart w:id="965" w:name="_Toc181038076"/>
      <w:bookmarkStart w:id="966" w:name="_Toc192127127"/>
      <w:bookmarkEnd w:id="960"/>
    </w:p>
    <w:p w14:paraId="4FBBFFF1" w14:textId="77777777" w:rsidR="00EB7DED" w:rsidRPr="006B0FC7" w:rsidRDefault="00481487">
      <w:pPr>
        <w:adjustRightInd w:val="0"/>
        <w:spacing w:line="360" w:lineRule="atLeast"/>
        <w:jc w:val="center"/>
        <w:textAlignment w:val="baseline"/>
        <w:rPr>
          <w:b/>
          <w:sz w:val="30"/>
          <w:szCs w:val="30"/>
        </w:rPr>
      </w:pPr>
      <w:r w:rsidRPr="006B0FC7">
        <w:rPr>
          <w:b/>
          <w:sz w:val="30"/>
          <w:szCs w:val="30"/>
        </w:rPr>
        <w:t>投</w:t>
      </w:r>
      <w:r w:rsidRPr="006B0FC7">
        <w:rPr>
          <w:b/>
          <w:sz w:val="30"/>
          <w:szCs w:val="30"/>
        </w:rPr>
        <w:t xml:space="preserve"> </w:t>
      </w:r>
      <w:r w:rsidRPr="006B0FC7">
        <w:rPr>
          <w:b/>
          <w:sz w:val="30"/>
          <w:szCs w:val="30"/>
        </w:rPr>
        <w:t>标</w:t>
      </w:r>
      <w:r w:rsidRPr="006B0FC7">
        <w:rPr>
          <w:b/>
          <w:sz w:val="30"/>
          <w:szCs w:val="30"/>
        </w:rPr>
        <w:t xml:space="preserve"> </w:t>
      </w:r>
      <w:r w:rsidRPr="006B0FC7">
        <w:rPr>
          <w:b/>
          <w:sz w:val="30"/>
          <w:szCs w:val="30"/>
        </w:rPr>
        <w:t>函</w:t>
      </w:r>
    </w:p>
    <w:bookmarkEnd w:id="961"/>
    <w:bookmarkEnd w:id="962"/>
    <w:bookmarkEnd w:id="963"/>
    <w:bookmarkEnd w:id="964"/>
    <w:bookmarkEnd w:id="965"/>
    <w:bookmarkEnd w:id="966"/>
    <w:p w14:paraId="7A56A301" w14:textId="77777777" w:rsidR="00EB7DED" w:rsidRPr="006B0FC7" w:rsidRDefault="00EB7DED">
      <w:pPr>
        <w:widowControl/>
        <w:tabs>
          <w:tab w:val="left" w:pos="142"/>
        </w:tabs>
        <w:autoSpaceDE w:val="0"/>
        <w:autoSpaceDN w:val="0"/>
        <w:textAlignment w:val="bottom"/>
      </w:pPr>
    </w:p>
    <w:p w14:paraId="68B85120" w14:textId="77777777" w:rsidR="00EB7DED" w:rsidRPr="006B0FC7" w:rsidRDefault="00481487">
      <w:pPr>
        <w:widowControl/>
        <w:tabs>
          <w:tab w:val="left" w:pos="142"/>
        </w:tabs>
        <w:autoSpaceDE w:val="0"/>
        <w:autoSpaceDN w:val="0"/>
        <w:spacing w:line="360" w:lineRule="exact"/>
        <w:textAlignment w:val="bottom"/>
        <w:rPr>
          <w:u w:val="single"/>
        </w:rPr>
      </w:pPr>
      <w:r w:rsidRPr="006B0FC7">
        <w:t>致：</w:t>
      </w:r>
      <w:r w:rsidRPr="006B0FC7">
        <w:rPr>
          <w:bCs/>
          <w:u w:val="single"/>
        </w:rPr>
        <w:t xml:space="preserve">                                         </w:t>
      </w:r>
    </w:p>
    <w:p w14:paraId="020D2AE5" w14:textId="77777777" w:rsidR="00EB7DED" w:rsidRPr="006B0FC7" w:rsidRDefault="00481487">
      <w:pPr>
        <w:widowControl/>
        <w:autoSpaceDE w:val="0"/>
        <w:autoSpaceDN w:val="0"/>
        <w:spacing w:before="240" w:line="360" w:lineRule="auto"/>
        <w:textAlignment w:val="bottom"/>
      </w:pPr>
      <w:r w:rsidRPr="006B0FC7">
        <w:tab/>
      </w:r>
      <w:r w:rsidRPr="006B0FC7">
        <w:rPr>
          <w:bCs/>
        </w:rPr>
        <w:t>根据贵方为</w:t>
      </w:r>
      <w:r w:rsidRPr="006B0FC7">
        <w:rPr>
          <w:bCs/>
          <w:u w:val="single"/>
        </w:rPr>
        <w:t xml:space="preserve">            </w:t>
      </w:r>
      <w:r w:rsidRPr="006B0FC7">
        <w:rPr>
          <w:bCs/>
        </w:rPr>
        <w:t>项目</w:t>
      </w:r>
      <w:r w:rsidR="00DC0E19" w:rsidRPr="006B0FC7">
        <w:rPr>
          <w:rFonts w:hint="eastAsia"/>
          <w:bCs/>
        </w:rPr>
        <w:t>（包号：</w:t>
      </w:r>
      <w:r w:rsidR="00DC0E19" w:rsidRPr="006B0FC7">
        <w:rPr>
          <w:rFonts w:hint="eastAsia"/>
          <w:bCs/>
        </w:rPr>
        <w:t xml:space="preserve">  </w:t>
      </w:r>
      <w:r w:rsidR="00DC0E19" w:rsidRPr="006B0FC7">
        <w:rPr>
          <w:rFonts w:hint="eastAsia"/>
          <w:bCs/>
        </w:rPr>
        <w:t>）</w:t>
      </w:r>
      <w:r w:rsidRPr="006B0FC7">
        <w:rPr>
          <w:bCs/>
        </w:rPr>
        <w:t>招标的投标邀请</w:t>
      </w:r>
      <w:r w:rsidRPr="006B0FC7">
        <w:rPr>
          <w:bCs/>
        </w:rPr>
        <w:t>(</w:t>
      </w:r>
      <w:r w:rsidRPr="006B0FC7">
        <w:rPr>
          <w:bCs/>
        </w:rPr>
        <w:t>招标编号</w:t>
      </w:r>
      <w:r w:rsidRPr="006B0FC7">
        <w:rPr>
          <w:bCs/>
          <w:u w:val="single"/>
        </w:rPr>
        <w:t xml:space="preserve">      </w:t>
      </w:r>
      <w:r w:rsidRPr="006B0FC7">
        <w:rPr>
          <w:bCs/>
        </w:rPr>
        <w:t>)</w:t>
      </w:r>
      <w:r w:rsidRPr="006B0FC7">
        <w:rPr>
          <w:bCs/>
        </w:rPr>
        <w:t>，签字人</w:t>
      </w:r>
      <w:r w:rsidRPr="006B0FC7">
        <w:rPr>
          <w:bCs/>
          <w:u w:val="single"/>
        </w:rPr>
        <w:t xml:space="preserve">           </w:t>
      </w:r>
      <w:r w:rsidRPr="006B0FC7">
        <w:rPr>
          <w:bCs/>
        </w:rPr>
        <w:t>(</w:t>
      </w:r>
      <w:r w:rsidRPr="006B0FC7">
        <w:rPr>
          <w:bCs/>
        </w:rPr>
        <w:t>全名、职务</w:t>
      </w:r>
      <w:r w:rsidRPr="006B0FC7">
        <w:rPr>
          <w:bCs/>
        </w:rPr>
        <w:t>)</w:t>
      </w:r>
      <w:r w:rsidRPr="006B0FC7">
        <w:rPr>
          <w:bCs/>
        </w:rPr>
        <w:t>经正式授权并代表投标人</w:t>
      </w:r>
      <w:r w:rsidRPr="006B0FC7">
        <w:rPr>
          <w:bCs/>
          <w:u w:val="single"/>
        </w:rPr>
        <w:t xml:space="preserve">                 </w:t>
      </w:r>
      <w:r w:rsidRPr="006B0FC7">
        <w:rPr>
          <w:bCs/>
        </w:rPr>
        <w:t>（投标人名称、地址）提交招标文件要求的全套投标文件，包括：</w:t>
      </w:r>
    </w:p>
    <w:p w14:paraId="4E3346BE" w14:textId="77777777" w:rsidR="00EB7DED" w:rsidRPr="006B0FC7" w:rsidRDefault="00481487" w:rsidP="00EB7DED">
      <w:pPr>
        <w:numPr>
          <w:ilvl w:val="0"/>
          <w:numId w:val="106"/>
        </w:numPr>
        <w:tabs>
          <w:tab w:val="left" w:pos="8364"/>
        </w:tabs>
        <w:snapToGrid w:val="0"/>
        <w:spacing w:before="60" w:after="60" w:line="300" w:lineRule="exact"/>
        <w:ind w:right="-57"/>
      </w:pPr>
      <w:r w:rsidRPr="006B0FC7">
        <w:t>招标文件要求的投标文件；</w:t>
      </w:r>
    </w:p>
    <w:p w14:paraId="202DBFAB" w14:textId="77777777" w:rsidR="00EB7DED" w:rsidRPr="006B0FC7" w:rsidRDefault="00481487" w:rsidP="00EB7DED">
      <w:pPr>
        <w:numPr>
          <w:ilvl w:val="0"/>
          <w:numId w:val="106"/>
        </w:numPr>
        <w:tabs>
          <w:tab w:val="left" w:pos="8364"/>
        </w:tabs>
        <w:snapToGrid w:val="0"/>
        <w:spacing w:before="60" w:after="60" w:line="300" w:lineRule="exact"/>
        <w:ind w:right="-57"/>
      </w:pPr>
      <w:r w:rsidRPr="006B0FC7">
        <w:t>金额为</w:t>
      </w:r>
      <w:r w:rsidRPr="006B0FC7">
        <w:rPr>
          <w:u w:val="single"/>
        </w:rPr>
        <w:t xml:space="preserve">           </w:t>
      </w:r>
      <w:r w:rsidRPr="006B0FC7">
        <w:t>元的投标保证金，投标保证金形式为</w:t>
      </w:r>
      <w:r w:rsidRPr="006B0FC7">
        <w:rPr>
          <w:u w:val="single"/>
        </w:rPr>
        <w:t xml:space="preserve">       </w:t>
      </w:r>
      <w:r w:rsidRPr="006B0FC7">
        <w:t>；</w:t>
      </w:r>
    </w:p>
    <w:p w14:paraId="161EC908" w14:textId="77777777" w:rsidR="00EB7DED" w:rsidRPr="006B0FC7" w:rsidRDefault="00481487" w:rsidP="00EB7DED">
      <w:pPr>
        <w:numPr>
          <w:ilvl w:val="0"/>
          <w:numId w:val="106"/>
        </w:numPr>
        <w:tabs>
          <w:tab w:val="left" w:pos="8364"/>
        </w:tabs>
        <w:snapToGrid w:val="0"/>
        <w:spacing w:before="60" w:after="60" w:line="300" w:lineRule="exact"/>
        <w:ind w:right="-57"/>
      </w:pPr>
      <w:r w:rsidRPr="006B0FC7">
        <w:t>其他资料。</w:t>
      </w:r>
    </w:p>
    <w:p w14:paraId="3612FD71" w14:textId="77777777" w:rsidR="00EB7DED" w:rsidRPr="006B0FC7" w:rsidRDefault="00481487">
      <w:pPr>
        <w:widowControl/>
        <w:tabs>
          <w:tab w:val="left" w:pos="142"/>
        </w:tabs>
        <w:autoSpaceDE w:val="0"/>
        <w:autoSpaceDN w:val="0"/>
        <w:spacing w:line="300" w:lineRule="exact"/>
        <w:textAlignment w:val="bottom"/>
      </w:pPr>
      <w:r w:rsidRPr="006B0FC7">
        <w:t xml:space="preserve">    </w:t>
      </w:r>
      <w:r w:rsidRPr="006B0FC7">
        <w:rPr>
          <w:bCs/>
        </w:rPr>
        <w:t>据此，签字人宣布同意如下：</w:t>
      </w:r>
    </w:p>
    <w:p w14:paraId="1191A11C" w14:textId="77777777" w:rsidR="00EB7DED" w:rsidRPr="006B0FC7" w:rsidRDefault="00776252" w:rsidP="00EB7DED">
      <w:pPr>
        <w:numPr>
          <w:ilvl w:val="0"/>
          <w:numId w:val="108"/>
        </w:numPr>
        <w:tabs>
          <w:tab w:val="left" w:pos="8364"/>
        </w:tabs>
        <w:snapToGrid w:val="0"/>
        <w:spacing w:before="60" w:after="60" w:line="300" w:lineRule="exact"/>
        <w:ind w:right="-57"/>
        <w:rPr>
          <w:bCs/>
        </w:rPr>
      </w:pPr>
      <w:r w:rsidRPr="006B0FC7">
        <w:t>所附投标</w:t>
      </w:r>
      <w:r w:rsidRPr="006B0FC7">
        <w:rPr>
          <w:rFonts w:hint="eastAsia"/>
        </w:rPr>
        <w:t>汇总</w:t>
      </w:r>
      <w:r w:rsidRPr="006B0FC7">
        <w:t>表中规定的应提供和交付的服务的投标为</w:t>
      </w:r>
      <w:r w:rsidR="00481487" w:rsidRPr="006B0FC7">
        <w:rPr>
          <w:u w:val="single"/>
        </w:rPr>
        <w:t>（</w:t>
      </w:r>
      <w:r w:rsidR="00475E7C" w:rsidRPr="006B0FC7">
        <w:rPr>
          <w:rFonts w:hint="eastAsia"/>
          <w:u w:val="single"/>
        </w:rPr>
        <w:t xml:space="preserve">           </w:t>
      </w:r>
      <w:r w:rsidR="00481487" w:rsidRPr="006B0FC7">
        <w:rPr>
          <w:u w:val="single"/>
        </w:rPr>
        <w:t>）</w:t>
      </w:r>
      <w:r w:rsidR="00475E7C" w:rsidRPr="006B0FC7">
        <w:rPr>
          <w:rFonts w:hint="eastAsia"/>
          <w:u w:val="single"/>
        </w:rPr>
        <w:t>个</w:t>
      </w:r>
      <w:r w:rsidR="005B6212">
        <w:rPr>
          <w:rFonts w:hint="eastAsia"/>
          <w:u w:val="single"/>
        </w:rPr>
        <w:t>服务包</w:t>
      </w:r>
      <w:r w:rsidR="00481487" w:rsidRPr="006B0FC7">
        <w:rPr>
          <w:rFonts w:hint="eastAsia"/>
          <w:u w:val="single"/>
        </w:rPr>
        <w:t>。</w:t>
      </w:r>
    </w:p>
    <w:p w14:paraId="1ADE6679" w14:textId="77777777" w:rsidR="00EB7DED" w:rsidRPr="006B0FC7" w:rsidRDefault="00481487" w:rsidP="00EB7DED">
      <w:pPr>
        <w:numPr>
          <w:ilvl w:val="0"/>
          <w:numId w:val="108"/>
        </w:numPr>
        <w:tabs>
          <w:tab w:val="left" w:pos="8364"/>
        </w:tabs>
        <w:snapToGrid w:val="0"/>
        <w:spacing w:before="60" w:after="60" w:line="300" w:lineRule="exact"/>
        <w:ind w:right="-57"/>
        <w:rPr>
          <w:bCs/>
        </w:rPr>
      </w:pPr>
      <w:r w:rsidRPr="006B0FC7">
        <w:rPr>
          <w:rFonts w:hint="eastAsia"/>
          <w:bCs/>
        </w:rPr>
        <w:t>服务</w:t>
      </w:r>
      <w:r w:rsidRPr="006B0FC7">
        <w:rPr>
          <w:bCs/>
        </w:rPr>
        <w:t>期</w:t>
      </w:r>
      <w:r w:rsidR="00C841F8" w:rsidRPr="006B0FC7">
        <w:rPr>
          <w:rFonts w:ascii="Arial" w:hAnsi="Arial" w:cs="Arial" w:hint="eastAsia"/>
          <w:szCs w:val="21"/>
        </w:rPr>
        <w:t>：</w:t>
      </w:r>
      <w:r w:rsidR="00183D08" w:rsidRPr="006B0FC7">
        <w:rPr>
          <w:rFonts w:ascii="Arial" w:hAnsi="Arial" w:cs="Arial" w:hint="eastAsia"/>
          <w:szCs w:val="21"/>
          <w:u w:val="single"/>
        </w:rPr>
        <w:t xml:space="preserve">                       </w:t>
      </w:r>
      <w:r w:rsidRPr="006B0FC7">
        <w:rPr>
          <w:rFonts w:hint="eastAsia"/>
          <w:szCs w:val="21"/>
        </w:rPr>
        <w:t>。</w:t>
      </w:r>
    </w:p>
    <w:p w14:paraId="610DE561"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rFonts w:hint="eastAsia"/>
          <w:bCs/>
        </w:rPr>
        <w:t>我方</w:t>
      </w:r>
      <w:r w:rsidRPr="006B0FC7">
        <w:rPr>
          <w:bCs/>
        </w:rPr>
        <w:t>将按招标文件的规定履行合同责任和义务。</w:t>
      </w:r>
    </w:p>
    <w:p w14:paraId="6D25A7A2"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rFonts w:hint="eastAsia"/>
          <w:bCs/>
        </w:rPr>
        <w:t>我方</w:t>
      </w:r>
      <w:r w:rsidRPr="006B0FC7">
        <w:rPr>
          <w:bCs/>
        </w:rPr>
        <w:t>已详细审查全部招标文件，包括修改文件（如有的话）以及有关附件。我们完全理解并同意放弃对这方面有不明及误解的权利。</w:t>
      </w:r>
      <w:r w:rsidRPr="006B0FC7">
        <w:rPr>
          <w:bCs/>
        </w:rPr>
        <w:t xml:space="preserve"> </w:t>
      </w:r>
    </w:p>
    <w:p w14:paraId="589CD32F"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bCs/>
        </w:rPr>
        <w:t>本投标有效期为</w:t>
      </w:r>
      <w:r w:rsidRPr="006B0FC7">
        <w:rPr>
          <w:rFonts w:hint="eastAsia"/>
          <w:bCs/>
        </w:rPr>
        <w:t>开标</w:t>
      </w:r>
      <w:r w:rsidRPr="006B0FC7">
        <w:rPr>
          <w:bCs/>
        </w:rPr>
        <w:t>日起</w:t>
      </w:r>
      <w:r w:rsidRPr="006B0FC7">
        <w:rPr>
          <w:bCs/>
          <w:u w:val="single"/>
        </w:rPr>
        <w:t>90</w:t>
      </w:r>
      <w:r w:rsidRPr="006B0FC7">
        <w:rPr>
          <w:bCs/>
          <w:u w:val="single"/>
        </w:rPr>
        <w:t>天</w:t>
      </w:r>
      <w:r w:rsidRPr="006B0FC7">
        <w:rPr>
          <w:bCs/>
        </w:rPr>
        <w:t>。</w:t>
      </w:r>
    </w:p>
    <w:p w14:paraId="135E8A1E"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bCs/>
        </w:rPr>
        <w:t>如果在规定的开标时间后，</w:t>
      </w:r>
      <w:r w:rsidRPr="006B0FC7">
        <w:rPr>
          <w:rFonts w:hint="eastAsia"/>
          <w:bCs/>
        </w:rPr>
        <w:t>我方</w:t>
      </w:r>
      <w:r w:rsidRPr="006B0FC7">
        <w:rPr>
          <w:bCs/>
        </w:rPr>
        <w:t>在投标有效期内撤回投标，本投标保证金将被贵方没收。</w:t>
      </w:r>
    </w:p>
    <w:p w14:paraId="2CE564C9"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rFonts w:hint="eastAsia"/>
          <w:bCs/>
        </w:rPr>
        <w:t>我方</w:t>
      </w:r>
      <w:r w:rsidRPr="006B0FC7">
        <w:rPr>
          <w:bCs/>
        </w:rPr>
        <w:t>同意按照贵方的要求提供与本投标有关的一切数据或资料，完全理解贵方不一定要接受最低价的投标。</w:t>
      </w:r>
    </w:p>
    <w:p w14:paraId="77583C39"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bCs/>
        </w:rPr>
        <w:t>如果我方中标</w:t>
      </w:r>
      <w:r w:rsidRPr="006B0FC7">
        <w:rPr>
          <w:bCs/>
        </w:rPr>
        <w:t xml:space="preserve">, </w:t>
      </w:r>
      <w:r w:rsidRPr="006B0FC7">
        <w:rPr>
          <w:bCs/>
        </w:rPr>
        <w:t>我方将提供金额为合同总价百分之</w:t>
      </w:r>
      <w:r w:rsidRPr="006B0FC7">
        <w:rPr>
          <w:rFonts w:hint="eastAsia"/>
          <w:bCs/>
        </w:rPr>
        <w:t>十</w:t>
      </w:r>
      <w:r w:rsidRPr="006B0FC7">
        <w:rPr>
          <w:bCs/>
        </w:rPr>
        <w:t>（</w:t>
      </w:r>
      <w:r w:rsidRPr="006B0FC7">
        <w:rPr>
          <w:rFonts w:hint="eastAsia"/>
          <w:bCs/>
        </w:rPr>
        <w:t>10</w:t>
      </w:r>
      <w:r w:rsidRPr="006B0FC7">
        <w:rPr>
          <w:bCs/>
        </w:rPr>
        <w:t>％）的履约保证金</w:t>
      </w:r>
      <w:r w:rsidRPr="006B0FC7">
        <w:rPr>
          <w:bCs/>
        </w:rPr>
        <w:t xml:space="preserve">, </w:t>
      </w:r>
      <w:r w:rsidRPr="006B0FC7">
        <w:rPr>
          <w:bCs/>
        </w:rPr>
        <w:t>作为履行合同</w:t>
      </w:r>
      <w:r w:rsidRPr="006B0FC7">
        <w:rPr>
          <w:rFonts w:hint="eastAsia"/>
          <w:bCs/>
        </w:rPr>
        <w:t>及质量保证</w:t>
      </w:r>
      <w:r w:rsidRPr="006B0FC7">
        <w:rPr>
          <w:bCs/>
        </w:rPr>
        <w:t>的担保。</w:t>
      </w:r>
    </w:p>
    <w:p w14:paraId="0F0B424F"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bCs/>
        </w:rPr>
        <w:t>如果我方中标，我方保证按照招标文件规定的项目进度的要求履行义务。</w:t>
      </w:r>
    </w:p>
    <w:p w14:paraId="3DFB7DE2" w14:textId="77777777" w:rsidR="00EB7DED" w:rsidRPr="006B0FC7" w:rsidRDefault="00481487" w:rsidP="00EB7DED">
      <w:pPr>
        <w:numPr>
          <w:ilvl w:val="0"/>
          <w:numId w:val="108"/>
        </w:numPr>
        <w:tabs>
          <w:tab w:val="left" w:pos="8364"/>
        </w:tabs>
        <w:snapToGrid w:val="0"/>
        <w:spacing w:before="60" w:after="60" w:line="300" w:lineRule="exact"/>
        <w:ind w:right="-58"/>
        <w:rPr>
          <w:bCs/>
        </w:rPr>
      </w:pPr>
      <w:r w:rsidRPr="006B0FC7">
        <w:rPr>
          <w:bCs/>
        </w:rPr>
        <w:t>与本投标有关的一切正式往来通讯请发往：</w:t>
      </w:r>
    </w:p>
    <w:p w14:paraId="74190EE1" w14:textId="77777777" w:rsidR="00EB7DED" w:rsidRPr="006B0FC7" w:rsidRDefault="00481487">
      <w:pPr>
        <w:tabs>
          <w:tab w:val="left" w:pos="8364"/>
        </w:tabs>
        <w:snapToGrid w:val="0"/>
        <w:spacing w:before="240" w:line="300" w:lineRule="exact"/>
        <w:ind w:right="-58"/>
      </w:pPr>
      <w:r w:rsidRPr="006B0FC7">
        <w:t xml:space="preserve">   </w:t>
      </w:r>
      <w:r w:rsidRPr="006B0FC7">
        <w:t>地</w:t>
      </w:r>
      <w:r w:rsidRPr="006B0FC7">
        <w:t xml:space="preserve">  </w:t>
      </w:r>
      <w:r w:rsidRPr="006B0FC7">
        <w:t>址：</w:t>
      </w:r>
      <w:r w:rsidRPr="006B0FC7">
        <w:rPr>
          <w:u w:val="single"/>
        </w:rPr>
        <w:t xml:space="preserve">                             </w:t>
      </w:r>
      <w:r w:rsidRPr="006B0FC7">
        <w:t xml:space="preserve">          </w:t>
      </w:r>
      <w:r w:rsidRPr="006B0FC7">
        <w:t>邮政编码：</w:t>
      </w:r>
      <w:r w:rsidRPr="006B0FC7">
        <w:rPr>
          <w:u w:val="single"/>
        </w:rPr>
        <w:t xml:space="preserve">         </w:t>
      </w:r>
      <w:r w:rsidRPr="006B0FC7">
        <w:t>.</w:t>
      </w:r>
    </w:p>
    <w:p w14:paraId="005CCE65" w14:textId="77777777" w:rsidR="00EB7DED" w:rsidRPr="006B0FC7" w:rsidRDefault="00481487">
      <w:pPr>
        <w:tabs>
          <w:tab w:val="left" w:pos="8364"/>
        </w:tabs>
        <w:snapToGrid w:val="0"/>
        <w:spacing w:line="300" w:lineRule="exact"/>
        <w:ind w:right="-58"/>
      </w:pPr>
      <w:r w:rsidRPr="006B0FC7">
        <w:t xml:space="preserve">   </w:t>
      </w:r>
      <w:r w:rsidRPr="006B0FC7">
        <w:t>电</w:t>
      </w:r>
      <w:r w:rsidRPr="006B0FC7">
        <w:t xml:space="preserve">  </w:t>
      </w:r>
      <w:r w:rsidRPr="006B0FC7">
        <w:t>话：</w:t>
      </w:r>
      <w:r w:rsidRPr="006B0FC7">
        <w:rPr>
          <w:u w:val="single"/>
        </w:rPr>
        <w:t xml:space="preserve">                             </w:t>
      </w:r>
      <w:r w:rsidRPr="006B0FC7">
        <w:t xml:space="preserve">          </w:t>
      </w:r>
      <w:r w:rsidRPr="006B0FC7">
        <w:t>传</w:t>
      </w:r>
      <w:r w:rsidRPr="006B0FC7">
        <w:t xml:space="preserve">    </w:t>
      </w:r>
      <w:r w:rsidRPr="006B0FC7">
        <w:t>真：</w:t>
      </w:r>
      <w:r w:rsidRPr="006B0FC7">
        <w:rPr>
          <w:u w:val="single"/>
        </w:rPr>
        <w:t xml:space="preserve">         </w:t>
      </w:r>
      <w:r w:rsidRPr="006B0FC7">
        <w:t>.</w:t>
      </w:r>
    </w:p>
    <w:p w14:paraId="0366A787" w14:textId="77777777" w:rsidR="00EB7DED" w:rsidRPr="006B0FC7" w:rsidRDefault="00481487">
      <w:pPr>
        <w:tabs>
          <w:tab w:val="left" w:pos="8364"/>
        </w:tabs>
        <w:snapToGrid w:val="0"/>
        <w:spacing w:line="300" w:lineRule="exact"/>
        <w:ind w:right="-58"/>
      </w:pPr>
      <w:r w:rsidRPr="006B0FC7">
        <w:t xml:space="preserve">   </w:t>
      </w:r>
      <w:r w:rsidRPr="006B0FC7">
        <w:t>投标人代表姓名、职务（印刷体）：</w:t>
      </w:r>
      <w:r w:rsidRPr="006B0FC7">
        <w:rPr>
          <w:u w:val="single"/>
        </w:rPr>
        <w:t xml:space="preserve">                                   </w:t>
      </w:r>
      <w:r w:rsidRPr="006B0FC7">
        <w:t>.</w:t>
      </w:r>
    </w:p>
    <w:p w14:paraId="14358751" w14:textId="77777777" w:rsidR="00EB7DED" w:rsidRPr="006B0FC7" w:rsidRDefault="00481487">
      <w:pPr>
        <w:tabs>
          <w:tab w:val="left" w:pos="8364"/>
        </w:tabs>
        <w:snapToGrid w:val="0"/>
        <w:spacing w:line="300" w:lineRule="exact"/>
        <w:ind w:right="-58"/>
      </w:pPr>
      <w:r w:rsidRPr="006B0FC7">
        <w:t xml:space="preserve">   </w:t>
      </w:r>
    </w:p>
    <w:p w14:paraId="6494E2C9" w14:textId="77777777" w:rsidR="00EB7DED" w:rsidRPr="006B0FC7" w:rsidRDefault="00481487">
      <w:pPr>
        <w:tabs>
          <w:tab w:val="left" w:pos="8364"/>
        </w:tabs>
        <w:snapToGrid w:val="0"/>
        <w:spacing w:line="300" w:lineRule="exact"/>
        <w:ind w:leftChars="152" w:left="319" w:right="-58"/>
      </w:pPr>
      <w:r w:rsidRPr="006B0FC7">
        <w:t>投标人名称：</w:t>
      </w:r>
      <w:r w:rsidRPr="006B0FC7">
        <w:rPr>
          <w:u w:val="single"/>
        </w:rPr>
        <w:t xml:space="preserve">                                                      </w:t>
      </w:r>
      <w:r w:rsidRPr="006B0FC7">
        <w:t>.</w:t>
      </w:r>
    </w:p>
    <w:p w14:paraId="3ECD210F" w14:textId="77777777" w:rsidR="00EB7DED" w:rsidRPr="006B0FC7" w:rsidRDefault="00481487">
      <w:pPr>
        <w:tabs>
          <w:tab w:val="left" w:pos="8364"/>
        </w:tabs>
        <w:snapToGrid w:val="0"/>
        <w:spacing w:line="300" w:lineRule="exact"/>
        <w:ind w:right="-58" w:firstLineChars="50" w:firstLine="105"/>
      </w:pPr>
      <w:r w:rsidRPr="006B0FC7">
        <w:t xml:space="preserve">  </w:t>
      </w:r>
      <w:r w:rsidRPr="006B0FC7">
        <w:t>（公</w:t>
      </w:r>
      <w:r w:rsidRPr="006B0FC7">
        <w:t xml:space="preserve">  </w:t>
      </w:r>
      <w:r w:rsidRPr="006B0FC7">
        <w:t>章）</w:t>
      </w:r>
      <w:r w:rsidRPr="006B0FC7">
        <w:t xml:space="preserve">  </w:t>
      </w:r>
      <w:r w:rsidRPr="006B0FC7">
        <w:rPr>
          <w:u w:val="single"/>
        </w:rPr>
        <w:t xml:space="preserve">                                                       </w:t>
      </w:r>
      <w:r w:rsidRPr="006B0FC7">
        <w:t>.</w:t>
      </w:r>
    </w:p>
    <w:p w14:paraId="5E7A0B1F" w14:textId="77777777" w:rsidR="00EB7DED" w:rsidRPr="006B0FC7" w:rsidRDefault="00481487">
      <w:pPr>
        <w:tabs>
          <w:tab w:val="left" w:pos="8364"/>
        </w:tabs>
        <w:snapToGrid w:val="0"/>
        <w:spacing w:line="300" w:lineRule="exact"/>
        <w:ind w:right="-58" w:firstLineChars="150" w:firstLine="315"/>
        <w:rPr>
          <w:bCs/>
        </w:rPr>
      </w:pPr>
      <w:r w:rsidRPr="006B0FC7">
        <w:rPr>
          <w:bCs/>
        </w:rPr>
        <w:t>投标人授权代表姓名、职务（印刷体）：</w:t>
      </w:r>
      <w:r w:rsidRPr="006B0FC7">
        <w:rPr>
          <w:bCs/>
          <w:u w:val="single"/>
        </w:rPr>
        <w:t xml:space="preserve">                </w:t>
      </w:r>
      <w:r w:rsidRPr="006B0FC7">
        <w:rPr>
          <w:bCs/>
        </w:rPr>
        <w:t>.</w:t>
      </w:r>
    </w:p>
    <w:p w14:paraId="0B0999D4" w14:textId="77777777" w:rsidR="00EB7DED" w:rsidRPr="006B0FC7" w:rsidRDefault="00481487">
      <w:pPr>
        <w:tabs>
          <w:tab w:val="left" w:pos="8364"/>
        </w:tabs>
        <w:snapToGrid w:val="0"/>
        <w:spacing w:line="300" w:lineRule="exact"/>
        <w:ind w:right="-58" w:firstLineChars="150" w:firstLine="315"/>
        <w:rPr>
          <w:bCs/>
        </w:rPr>
      </w:pPr>
      <w:r w:rsidRPr="006B0FC7">
        <w:rPr>
          <w:bCs/>
        </w:rPr>
        <w:t>投标人授权代表签字（签章）：</w:t>
      </w:r>
      <w:r w:rsidRPr="006B0FC7">
        <w:rPr>
          <w:bCs/>
          <w:u w:val="single"/>
        </w:rPr>
        <w:t xml:space="preserve">            </w:t>
      </w:r>
      <w:r w:rsidRPr="006B0FC7">
        <w:rPr>
          <w:bCs/>
        </w:rPr>
        <w:t>.</w:t>
      </w:r>
    </w:p>
    <w:p w14:paraId="0A5F0D45" w14:textId="77777777" w:rsidR="00EB7DED" w:rsidRPr="006B0FC7" w:rsidRDefault="00481487">
      <w:pPr>
        <w:tabs>
          <w:tab w:val="left" w:pos="8364"/>
        </w:tabs>
        <w:snapToGrid w:val="0"/>
        <w:spacing w:line="300" w:lineRule="exact"/>
        <w:ind w:right="-58" w:firstLineChars="150" w:firstLine="315"/>
        <w:rPr>
          <w:bCs/>
        </w:rPr>
      </w:pPr>
      <w:r w:rsidRPr="006B0FC7">
        <w:rPr>
          <w:bCs/>
        </w:rPr>
        <w:t>日</w:t>
      </w:r>
      <w:r w:rsidRPr="006B0FC7">
        <w:rPr>
          <w:bCs/>
        </w:rPr>
        <w:t xml:space="preserve">    </w:t>
      </w:r>
      <w:r w:rsidRPr="006B0FC7">
        <w:rPr>
          <w:bCs/>
        </w:rPr>
        <w:t>期：</w:t>
      </w:r>
      <w:r w:rsidRPr="006B0FC7">
        <w:rPr>
          <w:bCs/>
          <w:u w:val="single"/>
        </w:rPr>
        <w:t xml:space="preserve">     </w:t>
      </w:r>
      <w:r w:rsidRPr="006B0FC7">
        <w:rPr>
          <w:bCs/>
        </w:rPr>
        <w:t>年</w:t>
      </w:r>
      <w:r w:rsidRPr="006B0FC7">
        <w:rPr>
          <w:bCs/>
          <w:u w:val="single"/>
        </w:rPr>
        <w:t xml:space="preserve">   </w:t>
      </w:r>
      <w:r w:rsidRPr="006B0FC7">
        <w:rPr>
          <w:bCs/>
        </w:rPr>
        <w:t>月</w:t>
      </w:r>
      <w:r w:rsidRPr="006B0FC7">
        <w:rPr>
          <w:bCs/>
          <w:u w:val="single"/>
        </w:rPr>
        <w:t xml:space="preserve">    </w:t>
      </w:r>
      <w:r w:rsidRPr="006B0FC7">
        <w:rPr>
          <w:bCs/>
        </w:rPr>
        <w:t>日</w:t>
      </w:r>
    </w:p>
    <w:p w14:paraId="7B8CCCD4" w14:textId="77777777" w:rsidR="00EB7DED" w:rsidRPr="006B0FC7" w:rsidRDefault="00EB7DED">
      <w:pPr>
        <w:tabs>
          <w:tab w:val="left" w:pos="8364"/>
        </w:tabs>
        <w:snapToGrid w:val="0"/>
        <w:spacing w:line="300" w:lineRule="exact"/>
        <w:ind w:right="-58"/>
        <w:rPr>
          <w:b/>
        </w:rPr>
      </w:pPr>
    </w:p>
    <w:p w14:paraId="639AED21" w14:textId="77777777" w:rsidR="00EB7DED" w:rsidRPr="006B0FC7" w:rsidRDefault="00481487">
      <w:pPr>
        <w:adjustRightInd w:val="0"/>
        <w:spacing w:line="360" w:lineRule="atLeast"/>
        <w:jc w:val="left"/>
        <w:textAlignment w:val="baseline"/>
        <w:rPr>
          <w:sz w:val="30"/>
          <w:szCs w:val="30"/>
        </w:rPr>
      </w:pPr>
      <w:bookmarkStart w:id="967" w:name="_Toc192127128"/>
      <w:r w:rsidRPr="006B0FC7">
        <w:rPr>
          <w:sz w:val="28"/>
          <w:szCs w:val="28"/>
        </w:rPr>
        <w:br w:type="page"/>
      </w:r>
      <w:bookmarkStart w:id="968" w:name="_Toc177318896"/>
      <w:bookmarkStart w:id="969" w:name="_Toc177406307"/>
      <w:bookmarkStart w:id="970" w:name="_Toc177715392"/>
      <w:bookmarkStart w:id="971" w:name="_Toc179699517"/>
      <w:bookmarkStart w:id="972" w:name="_Toc181038078"/>
      <w:bookmarkEnd w:id="967"/>
      <w:r w:rsidR="00EB7DED" w:rsidRPr="006B0FC7">
        <w:rPr>
          <w:rFonts w:hint="eastAsia"/>
          <w:b/>
          <w:sz w:val="28"/>
          <w:szCs w:val="28"/>
        </w:rPr>
        <w:lastRenderedPageBreak/>
        <w:t>附件二</w:t>
      </w:r>
      <w:r w:rsidRPr="006B0FC7">
        <w:rPr>
          <w:rFonts w:hint="eastAsia"/>
          <w:sz w:val="28"/>
          <w:szCs w:val="28"/>
        </w:rPr>
        <w:t>：</w:t>
      </w:r>
    </w:p>
    <w:p w14:paraId="4987FE9A" w14:textId="77777777" w:rsidR="00EB7DED" w:rsidRPr="006B0FC7" w:rsidRDefault="00EB7DED">
      <w:pPr>
        <w:jc w:val="center"/>
        <w:rPr>
          <w:b/>
          <w:sz w:val="32"/>
          <w:szCs w:val="32"/>
        </w:rPr>
      </w:pPr>
    </w:p>
    <w:p w14:paraId="013F3E34" w14:textId="77777777" w:rsidR="00EB7DED" w:rsidRPr="006B0FC7" w:rsidRDefault="00481487">
      <w:pPr>
        <w:jc w:val="center"/>
        <w:rPr>
          <w:b/>
          <w:sz w:val="30"/>
          <w:szCs w:val="30"/>
        </w:rPr>
      </w:pPr>
      <w:r w:rsidRPr="006B0FC7">
        <w:rPr>
          <w:b/>
          <w:sz w:val="30"/>
          <w:szCs w:val="30"/>
        </w:rPr>
        <w:t>法定代表人授权书</w:t>
      </w:r>
    </w:p>
    <w:p w14:paraId="724205B6" w14:textId="77777777" w:rsidR="00EB7DED" w:rsidRPr="006B0FC7" w:rsidRDefault="00EB7DED">
      <w:pPr>
        <w:jc w:val="center"/>
        <w:rPr>
          <w:b/>
          <w:sz w:val="30"/>
          <w:szCs w:val="30"/>
        </w:rPr>
      </w:pPr>
    </w:p>
    <w:p w14:paraId="69E2197E" w14:textId="77777777" w:rsidR="00EB7DED" w:rsidRPr="006B0FC7" w:rsidRDefault="00EB7DED">
      <w:pPr>
        <w:rPr>
          <w:szCs w:val="24"/>
        </w:rPr>
      </w:pPr>
    </w:p>
    <w:p w14:paraId="21F8DE40" w14:textId="77777777" w:rsidR="00EB7DED" w:rsidRPr="006B0FC7" w:rsidRDefault="00481487">
      <w:pPr>
        <w:spacing w:line="360" w:lineRule="auto"/>
        <w:ind w:firstLineChars="200" w:firstLine="420"/>
      </w:pPr>
      <w:r w:rsidRPr="006B0FC7">
        <w:t>本授权书声明：注册于</w:t>
      </w:r>
      <w:r w:rsidRPr="006B0FC7">
        <w:rPr>
          <w:szCs w:val="24"/>
          <w:u w:val="single"/>
        </w:rPr>
        <w:t xml:space="preserve">              </w:t>
      </w:r>
      <w:r w:rsidRPr="006B0FC7">
        <w:t>（国家或地区）的</w:t>
      </w:r>
      <w:r w:rsidRPr="006B0FC7">
        <w:rPr>
          <w:szCs w:val="24"/>
          <w:u w:val="single"/>
        </w:rPr>
        <w:t xml:space="preserve">               </w:t>
      </w:r>
      <w:r w:rsidRPr="006B0FC7">
        <w:t>（投标人名称）在下面签字的</w:t>
      </w:r>
      <w:r w:rsidRPr="006B0FC7">
        <w:rPr>
          <w:szCs w:val="24"/>
          <w:u w:val="single"/>
        </w:rPr>
        <w:t xml:space="preserve">               </w:t>
      </w:r>
      <w:r w:rsidRPr="006B0FC7">
        <w:t>（法定代表人姓名、职务）代表本公司授权</w:t>
      </w:r>
      <w:r w:rsidRPr="006B0FC7">
        <w:rPr>
          <w:szCs w:val="24"/>
          <w:u w:val="single"/>
        </w:rPr>
        <w:t xml:space="preserve">              </w:t>
      </w:r>
      <w:r w:rsidRPr="006B0FC7">
        <w:t>（单位名称）的在下面签字的</w:t>
      </w:r>
      <w:r w:rsidRPr="006B0FC7">
        <w:rPr>
          <w:szCs w:val="24"/>
          <w:u w:val="single"/>
        </w:rPr>
        <w:t xml:space="preserve">          </w:t>
      </w:r>
      <w:r w:rsidRPr="006B0FC7">
        <w:t>（被授权人的姓名、职务）为本公司的合法代理人，以本公司的名义参加</w:t>
      </w:r>
      <w:r w:rsidRPr="006B0FC7">
        <w:rPr>
          <w:szCs w:val="24"/>
          <w:u w:val="single"/>
        </w:rPr>
        <w:t xml:space="preserve">             </w:t>
      </w:r>
      <w:r w:rsidRPr="006B0FC7">
        <w:t>（招标项目名称）</w:t>
      </w:r>
      <w:r w:rsidR="00DC0E19" w:rsidRPr="006B0FC7">
        <w:rPr>
          <w:rFonts w:hint="eastAsia"/>
          <w:bCs/>
        </w:rPr>
        <w:t>（包号：</w:t>
      </w:r>
      <w:r w:rsidR="00DC0E19" w:rsidRPr="006B0FC7">
        <w:rPr>
          <w:rFonts w:hint="eastAsia"/>
          <w:bCs/>
        </w:rPr>
        <w:t xml:space="preserve">  </w:t>
      </w:r>
      <w:r w:rsidR="00DC0E19" w:rsidRPr="006B0FC7">
        <w:rPr>
          <w:rFonts w:hint="eastAsia"/>
          <w:bCs/>
        </w:rPr>
        <w:t>）</w:t>
      </w:r>
      <w:r w:rsidRPr="006B0FC7">
        <w:t>[</w:t>
      </w:r>
      <w:r w:rsidRPr="006B0FC7">
        <w:t>招标编号：</w:t>
      </w:r>
      <w:r w:rsidRPr="006B0FC7">
        <w:rPr>
          <w:u w:val="single"/>
        </w:rPr>
        <w:t xml:space="preserve">       </w:t>
      </w:r>
      <w:r w:rsidRPr="006B0FC7">
        <w:t>]</w:t>
      </w:r>
      <w:r w:rsidRPr="006B0FC7">
        <w:t>的投标</w:t>
      </w:r>
      <w:r w:rsidRPr="006B0FC7">
        <w:t>,</w:t>
      </w:r>
      <w:r w:rsidRPr="006B0FC7">
        <w:t>作为投标人代表以本公司的名义处理一切与其有关的事务。</w:t>
      </w:r>
    </w:p>
    <w:p w14:paraId="6373112B" w14:textId="77777777" w:rsidR="00EB7DED" w:rsidRPr="006B0FC7" w:rsidRDefault="00481487">
      <w:pPr>
        <w:pStyle w:val="afd"/>
        <w:ind w:firstLine="425"/>
        <w:rPr>
          <w:sz w:val="21"/>
        </w:rPr>
      </w:pPr>
      <w:r w:rsidRPr="006B0FC7">
        <w:rPr>
          <w:sz w:val="21"/>
        </w:rPr>
        <w:t>该授权不得随意撤销或变更，除非授权人提前以书面方式告知招标人并得到招标人的确认。</w:t>
      </w:r>
    </w:p>
    <w:p w14:paraId="5066893E" w14:textId="77777777" w:rsidR="00EB7DED" w:rsidRPr="006B0FC7" w:rsidRDefault="00481487">
      <w:pPr>
        <w:pStyle w:val="afd"/>
        <w:ind w:firstLine="425"/>
        <w:rPr>
          <w:sz w:val="21"/>
        </w:rPr>
      </w:pPr>
      <w:r w:rsidRPr="006B0FC7">
        <w:rPr>
          <w:sz w:val="21"/>
        </w:rPr>
        <w:t>被授权人无转委权。</w:t>
      </w:r>
    </w:p>
    <w:p w14:paraId="08ABFB93" w14:textId="77777777" w:rsidR="00EB7DED" w:rsidRPr="006B0FC7" w:rsidRDefault="00481487">
      <w:pPr>
        <w:pStyle w:val="afd"/>
        <w:ind w:firstLineChars="200" w:firstLine="420"/>
        <w:rPr>
          <w:sz w:val="21"/>
        </w:rPr>
      </w:pPr>
      <w:r w:rsidRPr="006B0FC7">
        <w:rPr>
          <w:sz w:val="21"/>
        </w:rPr>
        <w:t>本授权于</w:t>
      </w:r>
      <w:r w:rsidRPr="006B0FC7">
        <w:rPr>
          <w:sz w:val="21"/>
          <w:u w:val="single"/>
        </w:rPr>
        <w:t xml:space="preserve">       </w:t>
      </w:r>
      <w:r w:rsidRPr="006B0FC7">
        <w:rPr>
          <w:sz w:val="21"/>
        </w:rPr>
        <w:t>年</w:t>
      </w:r>
      <w:r w:rsidRPr="006B0FC7">
        <w:rPr>
          <w:sz w:val="21"/>
          <w:u w:val="single"/>
        </w:rPr>
        <w:t xml:space="preserve">    </w:t>
      </w:r>
      <w:r w:rsidRPr="006B0FC7">
        <w:rPr>
          <w:sz w:val="21"/>
        </w:rPr>
        <w:t>月</w:t>
      </w:r>
      <w:r w:rsidRPr="006B0FC7">
        <w:rPr>
          <w:sz w:val="21"/>
          <w:u w:val="single"/>
        </w:rPr>
        <w:t xml:space="preserve">    </w:t>
      </w:r>
      <w:r w:rsidRPr="006B0FC7">
        <w:rPr>
          <w:sz w:val="21"/>
        </w:rPr>
        <w:t>日签字生效，特此声明。</w:t>
      </w:r>
    </w:p>
    <w:p w14:paraId="48DEE708" w14:textId="77777777" w:rsidR="00EB7DED" w:rsidRPr="006B0FC7" w:rsidRDefault="00EB7DED">
      <w:pPr>
        <w:pStyle w:val="afd"/>
        <w:ind w:firstLine="425"/>
        <w:rPr>
          <w:szCs w:val="24"/>
        </w:rPr>
      </w:pPr>
    </w:p>
    <w:p w14:paraId="2A51F353" w14:textId="77777777" w:rsidR="00EB7DED" w:rsidRPr="006B0FC7" w:rsidRDefault="00EB7DED">
      <w:pPr>
        <w:pStyle w:val="afd"/>
        <w:ind w:firstLine="425"/>
        <w:rPr>
          <w:szCs w:val="24"/>
        </w:rPr>
      </w:pPr>
    </w:p>
    <w:p w14:paraId="24F093B1" w14:textId="77777777" w:rsidR="00EB7DED" w:rsidRPr="006B0FC7" w:rsidRDefault="00481487">
      <w:pPr>
        <w:tabs>
          <w:tab w:val="left" w:pos="4608"/>
        </w:tabs>
        <w:spacing w:line="440" w:lineRule="exact"/>
        <w:ind w:left="468" w:hanging="62"/>
        <w:rPr>
          <w:szCs w:val="24"/>
        </w:rPr>
      </w:pPr>
      <w:r w:rsidRPr="006B0FC7">
        <w:rPr>
          <w:szCs w:val="24"/>
        </w:rPr>
        <w:t>法定代表人（授权人）签字或盖章：</w:t>
      </w:r>
      <w:r w:rsidRPr="006B0FC7">
        <w:rPr>
          <w:szCs w:val="24"/>
        </w:rPr>
        <w:tab/>
        <w:t xml:space="preserve">                   </w:t>
      </w:r>
    </w:p>
    <w:p w14:paraId="3C5EAD4A" w14:textId="77777777" w:rsidR="00EB7DED" w:rsidRPr="006B0FC7" w:rsidRDefault="00481487">
      <w:pPr>
        <w:tabs>
          <w:tab w:val="left" w:pos="4608"/>
        </w:tabs>
        <w:spacing w:line="440" w:lineRule="exact"/>
        <w:ind w:left="468" w:hanging="62"/>
        <w:rPr>
          <w:szCs w:val="24"/>
        </w:rPr>
      </w:pPr>
      <w:r w:rsidRPr="006B0FC7">
        <w:rPr>
          <w:szCs w:val="24"/>
        </w:rPr>
        <w:t>职务：</w:t>
      </w:r>
      <w:r w:rsidRPr="006B0FC7">
        <w:rPr>
          <w:szCs w:val="24"/>
        </w:rPr>
        <w:tab/>
        <w:t xml:space="preserve">                </w:t>
      </w:r>
    </w:p>
    <w:p w14:paraId="172ACE5F" w14:textId="77777777" w:rsidR="00EB7DED" w:rsidRPr="006B0FC7" w:rsidRDefault="00481487">
      <w:pPr>
        <w:tabs>
          <w:tab w:val="left" w:pos="4608"/>
        </w:tabs>
        <w:spacing w:line="440" w:lineRule="exact"/>
        <w:ind w:left="468" w:hanging="62"/>
        <w:rPr>
          <w:szCs w:val="24"/>
        </w:rPr>
      </w:pPr>
      <w:r w:rsidRPr="006B0FC7">
        <w:rPr>
          <w:szCs w:val="24"/>
        </w:rPr>
        <w:t>单位名称（公章）：</w:t>
      </w:r>
      <w:r w:rsidRPr="006B0FC7">
        <w:rPr>
          <w:szCs w:val="24"/>
        </w:rPr>
        <w:tab/>
      </w:r>
    </w:p>
    <w:p w14:paraId="603BC7DC" w14:textId="77777777" w:rsidR="00EB7DED" w:rsidRPr="006B0FC7" w:rsidRDefault="00481487">
      <w:pPr>
        <w:tabs>
          <w:tab w:val="left" w:pos="4608"/>
        </w:tabs>
        <w:spacing w:line="440" w:lineRule="exact"/>
        <w:ind w:left="468" w:hanging="62"/>
        <w:rPr>
          <w:szCs w:val="24"/>
        </w:rPr>
      </w:pPr>
      <w:r w:rsidRPr="006B0FC7">
        <w:rPr>
          <w:szCs w:val="24"/>
        </w:rPr>
        <w:t>地址：</w:t>
      </w:r>
      <w:r w:rsidRPr="006B0FC7">
        <w:rPr>
          <w:szCs w:val="24"/>
        </w:rPr>
        <w:tab/>
        <w:t xml:space="preserve">                </w:t>
      </w:r>
    </w:p>
    <w:p w14:paraId="706F2959" w14:textId="77777777" w:rsidR="00EB7DED" w:rsidRPr="006B0FC7" w:rsidRDefault="00481487">
      <w:pPr>
        <w:tabs>
          <w:tab w:val="left" w:pos="4608"/>
        </w:tabs>
        <w:spacing w:line="440" w:lineRule="exact"/>
        <w:ind w:left="468" w:hanging="62"/>
        <w:rPr>
          <w:szCs w:val="24"/>
        </w:rPr>
      </w:pPr>
      <w:r w:rsidRPr="006B0FC7">
        <w:rPr>
          <w:szCs w:val="24"/>
        </w:rPr>
        <w:tab/>
        <w:t xml:space="preserve">                </w:t>
      </w:r>
    </w:p>
    <w:p w14:paraId="739220C8" w14:textId="77777777" w:rsidR="00EB7DED" w:rsidRPr="006B0FC7" w:rsidRDefault="00481487">
      <w:pPr>
        <w:tabs>
          <w:tab w:val="left" w:pos="4608"/>
        </w:tabs>
        <w:spacing w:line="440" w:lineRule="exact"/>
        <w:ind w:left="468" w:hanging="62"/>
        <w:rPr>
          <w:szCs w:val="24"/>
        </w:rPr>
      </w:pPr>
      <w:r w:rsidRPr="006B0FC7">
        <w:rPr>
          <w:szCs w:val="24"/>
        </w:rPr>
        <w:t>投标人代表（被授权人）签字或盖章：</w:t>
      </w:r>
      <w:r w:rsidRPr="006B0FC7">
        <w:rPr>
          <w:szCs w:val="24"/>
        </w:rPr>
        <w:tab/>
        <w:t xml:space="preserve">                </w:t>
      </w:r>
    </w:p>
    <w:p w14:paraId="480096C3" w14:textId="77777777" w:rsidR="00EB7DED" w:rsidRPr="006B0FC7" w:rsidRDefault="00481487">
      <w:pPr>
        <w:tabs>
          <w:tab w:val="left" w:pos="4608"/>
        </w:tabs>
        <w:spacing w:line="440" w:lineRule="exact"/>
        <w:ind w:left="468" w:hanging="62"/>
        <w:rPr>
          <w:szCs w:val="24"/>
        </w:rPr>
      </w:pPr>
      <w:r w:rsidRPr="006B0FC7">
        <w:rPr>
          <w:szCs w:val="24"/>
        </w:rPr>
        <w:t>职务：</w:t>
      </w:r>
      <w:r w:rsidRPr="006B0FC7">
        <w:rPr>
          <w:szCs w:val="24"/>
        </w:rPr>
        <w:tab/>
        <w:t xml:space="preserve">                </w:t>
      </w:r>
    </w:p>
    <w:p w14:paraId="59A4854A" w14:textId="77777777" w:rsidR="00EB7DED" w:rsidRPr="006B0FC7" w:rsidRDefault="00481487">
      <w:pPr>
        <w:tabs>
          <w:tab w:val="left" w:pos="4608"/>
        </w:tabs>
        <w:spacing w:line="440" w:lineRule="exact"/>
        <w:ind w:left="468" w:hanging="62"/>
        <w:rPr>
          <w:szCs w:val="24"/>
        </w:rPr>
      </w:pPr>
      <w:r w:rsidRPr="006B0FC7">
        <w:rPr>
          <w:szCs w:val="24"/>
        </w:rPr>
        <w:t>单位名称：</w:t>
      </w:r>
      <w:r w:rsidRPr="006B0FC7">
        <w:rPr>
          <w:szCs w:val="24"/>
        </w:rPr>
        <w:tab/>
        <w:t xml:space="preserve">                </w:t>
      </w:r>
    </w:p>
    <w:p w14:paraId="179A488B" w14:textId="77777777" w:rsidR="00EB7DED" w:rsidRPr="006B0FC7" w:rsidRDefault="00481487">
      <w:pPr>
        <w:tabs>
          <w:tab w:val="left" w:pos="4608"/>
        </w:tabs>
        <w:spacing w:line="440" w:lineRule="exact"/>
        <w:ind w:left="468" w:hanging="62"/>
        <w:rPr>
          <w:szCs w:val="24"/>
        </w:rPr>
      </w:pPr>
      <w:r w:rsidRPr="006B0FC7">
        <w:rPr>
          <w:szCs w:val="24"/>
        </w:rPr>
        <w:t>地址：</w:t>
      </w:r>
      <w:r w:rsidRPr="006B0FC7">
        <w:rPr>
          <w:szCs w:val="24"/>
        </w:rPr>
        <w:tab/>
        <w:t xml:space="preserve">                </w:t>
      </w:r>
    </w:p>
    <w:p w14:paraId="14DDBC1D" w14:textId="77777777" w:rsidR="00EB7DED" w:rsidRPr="006B0FC7" w:rsidRDefault="00EB7DED">
      <w:pPr>
        <w:spacing w:line="360" w:lineRule="auto"/>
        <w:rPr>
          <w:u w:val="single"/>
        </w:rPr>
        <w:sectPr w:rsidR="00EB7DED" w:rsidRPr="006B0FC7" w:rsidSect="007F3A10">
          <w:type w:val="continuous"/>
          <w:pgSz w:w="11907" w:h="16840"/>
          <w:pgMar w:top="1418" w:right="1418" w:bottom="1418" w:left="1701" w:header="851" w:footer="992" w:gutter="0"/>
          <w:cols w:space="720"/>
          <w:docGrid w:linePitch="312"/>
        </w:sectPr>
      </w:pPr>
    </w:p>
    <w:p w14:paraId="1986602E" w14:textId="77777777" w:rsidR="00EB7DED" w:rsidRPr="006B0FC7" w:rsidRDefault="00EB7DED">
      <w:pPr>
        <w:adjustRightInd w:val="0"/>
        <w:spacing w:line="360" w:lineRule="atLeast"/>
        <w:jc w:val="left"/>
        <w:textAlignment w:val="baseline"/>
        <w:rPr>
          <w:sz w:val="30"/>
          <w:szCs w:val="30"/>
        </w:rPr>
      </w:pPr>
      <w:bookmarkStart w:id="973" w:name="_Toc192127131"/>
      <w:bookmarkStart w:id="974" w:name="_Toc214875910"/>
      <w:bookmarkStart w:id="975" w:name="_Toc215393718"/>
      <w:bookmarkStart w:id="976" w:name="_Toc215394693"/>
      <w:bookmarkEnd w:id="968"/>
      <w:bookmarkEnd w:id="969"/>
      <w:bookmarkEnd w:id="970"/>
      <w:bookmarkEnd w:id="971"/>
      <w:bookmarkEnd w:id="972"/>
      <w:r w:rsidRPr="006B0FC7">
        <w:rPr>
          <w:rFonts w:hint="eastAsia"/>
          <w:b/>
          <w:sz w:val="28"/>
          <w:szCs w:val="28"/>
        </w:rPr>
        <w:lastRenderedPageBreak/>
        <w:t>附件三</w:t>
      </w:r>
      <w:r w:rsidR="00481487" w:rsidRPr="006B0FC7">
        <w:rPr>
          <w:rFonts w:hint="eastAsia"/>
          <w:sz w:val="30"/>
          <w:szCs w:val="30"/>
        </w:rPr>
        <w:t>：</w:t>
      </w:r>
    </w:p>
    <w:bookmarkEnd w:id="973"/>
    <w:bookmarkEnd w:id="974"/>
    <w:bookmarkEnd w:id="975"/>
    <w:bookmarkEnd w:id="976"/>
    <w:p w14:paraId="53248EAA" w14:textId="77777777" w:rsidR="00EB7DED" w:rsidRPr="006B0FC7" w:rsidRDefault="00EB7DED">
      <w:pPr>
        <w:snapToGrid w:val="0"/>
        <w:spacing w:line="360" w:lineRule="auto"/>
        <w:jc w:val="center"/>
        <w:rPr>
          <w:b/>
          <w:kern w:val="0"/>
          <w:sz w:val="32"/>
        </w:rPr>
      </w:pPr>
    </w:p>
    <w:p w14:paraId="3C81F450" w14:textId="77777777" w:rsidR="00EB7DED" w:rsidRPr="006B0FC7" w:rsidRDefault="00481487">
      <w:pPr>
        <w:snapToGrid w:val="0"/>
        <w:spacing w:line="360" w:lineRule="auto"/>
        <w:jc w:val="center"/>
        <w:rPr>
          <w:b/>
          <w:kern w:val="0"/>
          <w:sz w:val="28"/>
          <w:szCs w:val="28"/>
        </w:rPr>
      </w:pPr>
      <w:r w:rsidRPr="006B0FC7">
        <w:rPr>
          <w:b/>
          <w:kern w:val="0"/>
          <w:sz w:val="28"/>
          <w:szCs w:val="28"/>
        </w:rPr>
        <w:t>投标</w:t>
      </w:r>
      <w:r w:rsidRPr="006B0FC7">
        <w:rPr>
          <w:rFonts w:hint="eastAsia"/>
          <w:b/>
          <w:kern w:val="0"/>
          <w:sz w:val="28"/>
          <w:szCs w:val="28"/>
        </w:rPr>
        <w:t>汇总</w:t>
      </w:r>
      <w:r w:rsidRPr="006B0FC7">
        <w:rPr>
          <w:b/>
          <w:kern w:val="0"/>
          <w:sz w:val="28"/>
          <w:szCs w:val="28"/>
        </w:rPr>
        <w:t>表</w:t>
      </w:r>
    </w:p>
    <w:p w14:paraId="608671C2" w14:textId="77777777" w:rsidR="00EB7DED" w:rsidRPr="006B0FC7" w:rsidRDefault="00DC0E19">
      <w:pPr>
        <w:snapToGrid w:val="0"/>
        <w:spacing w:line="360" w:lineRule="auto"/>
        <w:jc w:val="center"/>
        <w:rPr>
          <w:kern w:val="0"/>
          <w:szCs w:val="21"/>
        </w:rPr>
      </w:pPr>
      <w:r w:rsidRPr="006B0FC7">
        <w:rPr>
          <w:rFonts w:hint="eastAsia"/>
          <w:bCs/>
        </w:rPr>
        <w:t>（包号：</w:t>
      </w:r>
      <w:r w:rsidRPr="006B0FC7">
        <w:rPr>
          <w:rFonts w:hint="eastAsia"/>
          <w:bCs/>
        </w:rPr>
        <w:t xml:space="preserve">  </w:t>
      </w:r>
      <w:r w:rsidRPr="006B0FC7">
        <w:rPr>
          <w:rFonts w:hint="eastAsia"/>
          <w:bCs/>
        </w:rPr>
        <w:t>）</w:t>
      </w:r>
      <w:r w:rsidR="00481487" w:rsidRPr="006B0FC7">
        <w:rPr>
          <w:rFonts w:hint="eastAsia"/>
          <w:b/>
          <w:kern w:val="0"/>
          <w:sz w:val="28"/>
          <w:szCs w:val="28"/>
        </w:rPr>
        <w:t xml:space="preserve">                                               </w:t>
      </w:r>
      <w:r w:rsidR="0062138B" w:rsidRPr="006B0FC7">
        <w:rPr>
          <w:rFonts w:hint="eastAsia"/>
          <w:kern w:val="0"/>
          <w:szCs w:val="21"/>
        </w:rPr>
        <w:t>单位：个</w:t>
      </w:r>
    </w:p>
    <w:tbl>
      <w:tblPr>
        <w:tblW w:w="105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624"/>
        <w:gridCol w:w="8936"/>
      </w:tblGrid>
      <w:tr w:rsidR="00776252" w:rsidRPr="006B0FC7" w14:paraId="56D8E160" w14:textId="77777777" w:rsidTr="001151EA">
        <w:trPr>
          <w:trHeight w:val="573"/>
          <w:jc w:val="center"/>
        </w:trPr>
        <w:tc>
          <w:tcPr>
            <w:tcW w:w="1624" w:type="dxa"/>
            <w:tcBorders>
              <w:top w:val="double" w:sz="4" w:space="0" w:color="auto"/>
              <w:left w:val="double" w:sz="4" w:space="0" w:color="auto"/>
              <w:bottom w:val="single" w:sz="6" w:space="0" w:color="000000"/>
            </w:tcBorders>
            <w:vAlign w:val="center"/>
          </w:tcPr>
          <w:p w14:paraId="20C7115F" w14:textId="77777777" w:rsidR="00776252" w:rsidRPr="006B0FC7" w:rsidRDefault="00776252">
            <w:pPr>
              <w:jc w:val="center"/>
              <w:rPr>
                <w:b/>
                <w:szCs w:val="24"/>
              </w:rPr>
            </w:pPr>
            <w:r w:rsidRPr="006B0FC7">
              <w:rPr>
                <w:rFonts w:hint="eastAsia"/>
                <w:b/>
                <w:szCs w:val="24"/>
              </w:rPr>
              <w:t>项目名称</w:t>
            </w:r>
          </w:p>
        </w:tc>
        <w:tc>
          <w:tcPr>
            <w:tcW w:w="8936" w:type="dxa"/>
            <w:tcBorders>
              <w:top w:val="double" w:sz="4" w:space="0" w:color="auto"/>
              <w:bottom w:val="single" w:sz="6" w:space="0" w:color="000000"/>
              <w:right w:val="double" w:sz="4" w:space="0" w:color="auto"/>
            </w:tcBorders>
            <w:vAlign w:val="center"/>
          </w:tcPr>
          <w:p w14:paraId="0FF22096" w14:textId="77777777" w:rsidR="00776252" w:rsidRPr="006B0FC7" w:rsidRDefault="00776252">
            <w:pPr>
              <w:jc w:val="center"/>
              <w:rPr>
                <w:b/>
                <w:szCs w:val="24"/>
              </w:rPr>
            </w:pPr>
            <w:r w:rsidRPr="006B0FC7">
              <w:rPr>
                <w:rFonts w:hint="eastAsia"/>
                <w:b/>
                <w:szCs w:val="24"/>
              </w:rPr>
              <w:t>服务</w:t>
            </w:r>
            <w:r w:rsidR="0062138B" w:rsidRPr="006B0FC7">
              <w:rPr>
                <w:rFonts w:hint="eastAsia"/>
                <w:b/>
                <w:szCs w:val="24"/>
              </w:rPr>
              <w:t>包数量</w:t>
            </w:r>
          </w:p>
        </w:tc>
      </w:tr>
      <w:tr w:rsidR="00776252" w:rsidRPr="006B0FC7" w14:paraId="22F025F6" w14:textId="77777777" w:rsidTr="001151EA">
        <w:trPr>
          <w:trHeight w:val="2035"/>
          <w:jc w:val="center"/>
        </w:trPr>
        <w:tc>
          <w:tcPr>
            <w:tcW w:w="1624" w:type="dxa"/>
            <w:tcBorders>
              <w:top w:val="single" w:sz="6" w:space="0" w:color="000000"/>
              <w:left w:val="double" w:sz="4" w:space="0" w:color="auto"/>
            </w:tcBorders>
            <w:vAlign w:val="center"/>
          </w:tcPr>
          <w:p w14:paraId="594AF345" w14:textId="77777777" w:rsidR="00776252" w:rsidRPr="006B0FC7" w:rsidRDefault="00776252">
            <w:pPr>
              <w:jc w:val="center"/>
              <w:rPr>
                <w:b/>
                <w:szCs w:val="24"/>
              </w:rPr>
            </w:pPr>
          </w:p>
        </w:tc>
        <w:tc>
          <w:tcPr>
            <w:tcW w:w="8936" w:type="dxa"/>
            <w:tcBorders>
              <w:top w:val="single" w:sz="6" w:space="0" w:color="000000"/>
              <w:right w:val="double" w:sz="4" w:space="0" w:color="auto"/>
            </w:tcBorders>
            <w:vAlign w:val="center"/>
          </w:tcPr>
          <w:p w14:paraId="2B637E47" w14:textId="77777777" w:rsidR="00610041" w:rsidRPr="006B0FC7" w:rsidRDefault="00610041">
            <w:pPr>
              <w:jc w:val="center"/>
              <w:rPr>
                <w:szCs w:val="24"/>
              </w:rPr>
            </w:pPr>
          </w:p>
        </w:tc>
      </w:tr>
    </w:tbl>
    <w:p w14:paraId="71ED22BC" w14:textId="77777777" w:rsidR="00EB7DED" w:rsidRPr="006B0FC7" w:rsidRDefault="00EB7DED">
      <w:pPr>
        <w:snapToGrid w:val="0"/>
        <w:spacing w:line="360" w:lineRule="auto"/>
        <w:jc w:val="center"/>
        <w:rPr>
          <w:b/>
          <w:kern w:val="0"/>
          <w:sz w:val="32"/>
        </w:rPr>
      </w:pPr>
    </w:p>
    <w:p w14:paraId="315A745E" w14:textId="77777777" w:rsidR="00EB7DED" w:rsidRPr="006B0FC7" w:rsidRDefault="00EB7DED">
      <w:pPr>
        <w:snapToGrid w:val="0"/>
        <w:spacing w:line="360" w:lineRule="auto"/>
        <w:jc w:val="center"/>
        <w:rPr>
          <w:b/>
          <w:kern w:val="0"/>
          <w:sz w:val="32"/>
        </w:rPr>
      </w:pPr>
    </w:p>
    <w:p w14:paraId="762F0D8A" w14:textId="77777777" w:rsidR="00EB7DED" w:rsidRPr="006B0FC7" w:rsidRDefault="00EB7DED">
      <w:pPr>
        <w:snapToGrid w:val="0"/>
        <w:spacing w:line="360" w:lineRule="auto"/>
        <w:jc w:val="center"/>
        <w:rPr>
          <w:b/>
          <w:kern w:val="0"/>
          <w:sz w:val="32"/>
        </w:rPr>
      </w:pPr>
    </w:p>
    <w:p w14:paraId="06276DB5" w14:textId="77777777" w:rsidR="00EB7DED" w:rsidRPr="006B0FC7" w:rsidRDefault="00481487" w:rsidP="0013552B">
      <w:pPr>
        <w:spacing w:beforeLines="50" w:before="120" w:line="440" w:lineRule="exact"/>
        <w:ind w:firstLine="5470"/>
        <w:rPr>
          <w:szCs w:val="24"/>
        </w:rPr>
      </w:pPr>
      <w:r w:rsidRPr="006B0FC7">
        <w:rPr>
          <w:szCs w:val="24"/>
        </w:rPr>
        <w:t>投标人名称（公章）：</w:t>
      </w:r>
      <w:r w:rsidRPr="006B0FC7">
        <w:rPr>
          <w:szCs w:val="24"/>
        </w:rPr>
        <w:t xml:space="preserve"> </w:t>
      </w:r>
    </w:p>
    <w:p w14:paraId="31A874EC" w14:textId="77777777" w:rsidR="00EB7DED" w:rsidRPr="006B0FC7" w:rsidRDefault="00481487" w:rsidP="00B80558">
      <w:pPr>
        <w:spacing w:beforeLines="50" w:before="120" w:line="440" w:lineRule="exact"/>
        <w:ind w:firstLine="5470"/>
        <w:rPr>
          <w:szCs w:val="24"/>
        </w:rPr>
      </w:pPr>
      <w:r w:rsidRPr="006B0FC7">
        <w:rPr>
          <w:szCs w:val="24"/>
        </w:rPr>
        <w:t>法定代表人或其授权代表（签</w:t>
      </w:r>
      <w:r w:rsidRPr="006B0FC7">
        <w:rPr>
          <w:rFonts w:hint="eastAsia"/>
          <w:szCs w:val="24"/>
        </w:rPr>
        <w:t>章</w:t>
      </w:r>
      <w:r w:rsidRPr="006B0FC7">
        <w:rPr>
          <w:szCs w:val="24"/>
        </w:rPr>
        <w:t>）：</w:t>
      </w:r>
    </w:p>
    <w:p w14:paraId="269A561B" w14:textId="77777777" w:rsidR="00EB7DED" w:rsidRPr="006B0FC7" w:rsidRDefault="00481487" w:rsidP="00B80558">
      <w:pPr>
        <w:spacing w:beforeLines="50" w:before="120" w:line="440" w:lineRule="exact"/>
        <w:ind w:firstLine="5470"/>
        <w:rPr>
          <w:szCs w:val="24"/>
        </w:rPr>
      </w:pPr>
      <w:r w:rsidRPr="006B0FC7">
        <w:rPr>
          <w:szCs w:val="24"/>
        </w:rPr>
        <w:t>日</w:t>
      </w:r>
      <w:r w:rsidRPr="006B0FC7">
        <w:rPr>
          <w:szCs w:val="24"/>
        </w:rPr>
        <w:t xml:space="preserve">    </w:t>
      </w:r>
      <w:r w:rsidRPr="006B0FC7">
        <w:rPr>
          <w:szCs w:val="24"/>
        </w:rPr>
        <w:t>期：</w:t>
      </w:r>
    </w:p>
    <w:p w14:paraId="09E61185" w14:textId="77777777" w:rsidR="00EB7DED" w:rsidRPr="006B0FC7" w:rsidRDefault="00EB7DED">
      <w:pPr>
        <w:snapToGrid w:val="0"/>
        <w:spacing w:line="360" w:lineRule="auto"/>
        <w:rPr>
          <w:szCs w:val="24"/>
        </w:rPr>
      </w:pPr>
    </w:p>
    <w:p w14:paraId="5A3AC846" w14:textId="77777777" w:rsidR="00EB7DED" w:rsidRPr="006B0FC7" w:rsidRDefault="00DE2418">
      <w:pPr>
        <w:snapToGrid w:val="0"/>
        <w:spacing w:line="360" w:lineRule="auto"/>
        <w:rPr>
          <w:b/>
          <w:kern w:val="0"/>
          <w:szCs w:val="21"/>
        </w:rPr>
      </w:pPr>
      <w:r w:rsidRPr="006B0FC7">
        <w:rPr>
          <w:rFonts w:hint="eastAsia"/>
          <w:b/>
          <w:kern w:val="0"/>
          <w:szCs w:val="21"/>
        </w:rPr>
        <w:t>注：投标人服务包</w:t>
      </w:r>
      <w:r w:rsidR="001E1535" w:rsidRPr="006B0FC7">
        <w:rPr>
          <w:rFonts w:hint="eastAsia"/>
          <w:b/>
          <w:kern w:val="0"/>
          <w:szCs w:val="21"/>
        </w:rPr>
        <w:t>应分别包含包一、包二向服务对象提供的所有服务项目。</w:t>
      </w:r>
    </w:p>
    <w:p w14:paraId="1C21FEAC" w14:textId="77777777" w:rsidR="00EB7DED" w:rsidRPr="006B0FC7" w:rsidRDefault="00EB7DED" w:rsidP="00EB7DED">
      <w:pPr>
        <w:adjustRightInd w:val="0"/>
        <w:spacing w:line="360" w:lineRule="atLeast"/>
        <w:jc w:val="left"/>
        <w:textAlignment w:val="baseline"/>
        <w:rPr>
          <w:b/>
          <w:bCs/>
          <w:sz w:val="28"/>
          <w:szCs w:val="28"/>
        </w:rPr>
      </w:pPr>
      <w:r w:rsidRPr="006B0FC7">
        <w:rPr>
          <w:rFonts w:hint="eastAsia"/>
          <w:b/>
          <w:bCs/>
          <w:sz w:val="28"/>
          <w:szCs w:val="28"/>
        </w:rPr>
        <w:lastRenderedPageBreak/>
        <w:t>附件四：</w:t>
      </w:r>
    </w:p>
    <w:p w14:paraId="5F33CCC5" w14:textId="77777777" w:rsidR="00EB7DED" w:rsidRPr="006B0FC7" w:rsidRDefault="00776252">
      <w:pPr>
        <w:jc w:val="center"/>
        <w:rPr>
          <w:b/>
          <w:sz w:val="24"/>
          <w:szCs w:val="24"/>
        </w:rPr>
      </w:pPr>
      <w:r w:rsidRPr="006B0FC7">
        <w:rPr>
          <w:rFonts w:hint="eastAsia"/>
          <w:b/>
          <w:sz w:val="24"/>
          <w:szCs w:val="24"/>
        </w:rPr>
        <w:t>单价构成明细表</w:t>
      </w:r>
    </w:p>
    <w:p w14:paraId="61439BEC" w14:textId="77777777" w:rsidR="00EB7DED" w:rsidRPr="006B0FC7" w:rsidRDefault="00EB7DED">
      <w:pPr>
        <w:jc w:val="center"/>
        <w:rPr>
          <w:b/>
          <w:sz w:val="24"/>
          <w:szCs w:val="24"/>
        </w:rPr>
      </w:pPr>
    </w:p>
    <w:p w14:paraId="79C19E53" w14:textId="77777777" w:rsidR="00EB7DED" w:rsidRPr="006B0FC7" w:rsidRDefault="00192D9F" w:rsidP="00192D9F">
      <w:pPr>
        <w:tabs>
          <w:tab w:val="left" w:pos="353"/>
          <w:tab w:val="right" w:pos="13524"/>
        </w:tabs>
        <w:spacing w:line="360" w:lineRule="auto"/>
        <w:ind w:right="480"/>
        <w:jc w:val="left"/>
      </w:pPr>
      <w:r w:rsidRPr="006B0FC7">
        <w:tab/>
      </w:r>
      <w:r w:rsidR="00DC0E19" w:rsidRPr="006B0FC7">
        <w:rPr>
          <w:rFonts w:hint="eastAsia"/>
          <w:bCs/>
        </w:rPr>
        <w:t>（包号</w:t>
      </w:r>
      <w:r w:rsidR="00140F6B" w:rsidRPr="006B0FC7">
        <w:rPr>
          <w:rFonts w:hint="eastAsia"/>
          <w:bCs/>
        </w:rPr>
        <w:t>：</w:t>
      </w:r>
      <w:r w:rsidR="00140F6B" w:rsidRPr="006B0FC7">
        <w:rPr>
          <w:rFonts w:hint="eastAsia"/>
          <w:bCs/>
        </w:rPr>
        <w:t xml:space="preserve">1 </w:t>
      </w:r>
      <w:r w:rsidR="00DC0E19" w:rsidRPr="006B0FC7">
        <w:rPr>
          <w:rFonts w:hint="eastAsia"/>
          <w:bCs/>
        </w:rPr>
        <w:t>）</w:t>
      </w:r>
      <w:r w:rsidRPr="006B0FC7">
        <w:tab/>
      </w:r>
      <w:r w:rsidR="00481487" w:rsidRPr="006B0FC7">
        <w:rPr>
          <w:rFonts w:hint="eastAsia"/>
        </w:rPr>
        <w:t>单位：人民币元</w:t>
      </w:r>
    </w:p>
    <w:tbl>
      <w:tblPr>
        <w:tblW w:w="13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021"/>
        <w:gridCol w:w="3118"/>
        <w:gridCol w:w="6095"/>
        <w:gridCol w:w="3524"/>
      </w:tblGrid>
      <w:tr w:rsidR="00EB7DED" w:rsidRPr="006B0FC7" w14:paraId="2930A8A4" w14:textId="77777777">
        <w:trPr>
          <w:cantSplit/>
          <w:trHeight w:val="558"/>
        </w:trPr>
        <w:tc>
          <w:tcPr>
            <w:tcW w:w="1021" w:type="dxa"/>
            <w:vAlign w:val="center"/>
          </w:tcPr>
          <w:p w14:paraId="13E3BE15" w14:textId="77777777" w:rsidR="00EB7DED" w:rsidRPr="006B0FC7" w:rsidRDefault="00481487">
            <w:pPr>
              <w:spacing w:before="120"/>
              <w:jc w:val="center"/>
              <w:rPr>
                <w:rFonts w:ascii="宋体" w:hAnsi="宋体"/>
                <w:szCs w:val="24"/>
              </w:rPr>
            </w:pPr>
            <w:r w:rsidRPr="006B0FC7">
              <w:rPr>
                <w:rFonts w:ascii="宋体" w:hAnsi="宋体" w:hint="eastAsia"/>
                <w:szCs w:val="24"/>
              </w:rPr>
              <w:t>序号</w:t>
            </w:r>
          </w:p>
        </w:tc>
        <w:tc>
          <w:tcPr>
            <w:tcW w:w="3118" w:type="dxa"/>
            <w:vAlign w:val="center"/>
          </w:tcPr>
          <w:p w14:paraId="22FFDCB6" w14:textId="77777777" w:rsidR="00EB7DED" w:rsidRPr="006B0FC7" w:rsidRDefault="0027581A">
            <w:pPr>
              <w:spacing w:before="120"/>
              <w:jc w:val="center"/>
              <w:rPr>
                <w:rFonts w:ascii="宋体" w:hAnsi="宋体"/>
                <w:szCs w:val="24"/>
              </w:rPr>
            </w:pPr>
            <w:r w:rsidRPr="006B0FC7">
              <w:rPr>
                <w:rFonts w:ascii="宋体" w:hAnsi="宋体" w:hint="eastAsia"/>
                <w:szCs w:val="24"/>
              </w:rPr>
              <w:t>服务项目</w:t>
            </w:r>
          </w:p>
        </w:tc>
        <w:tc>
          <w:tcPr>
            <w:tcW w:w="6095" w:type="dxa"/>
            <w:vAlign w:val="center"/>
          </w:tcPr>
          <w:p w14:paraId="4CC2E49E" w14:textId="77777777" w:rsidR="00EB7DED" w:rsidRPr="006B0FC7" w:rsidRDefault="00481487">
            <w:pPr>
              <w:spacing w:before="120"/>
              <w:jc w:val="center"/>
              <w:rPr>
                <w:rFonts w:ascii="宋体" w:hAnsi="宋体"/>
                <w:szCs w:val="24"/>
              </w:rPr>
            </w:pPr>
            <w:r w:rsidRPr="006B0FC7">
              <w:rPr>
                <w:rFonts w:ascii="宋体" w:hAnsi="宋体" w:hint="eastAsia"/>
                <w:szCs w:val="24"/>
              </w:rPr>
              <w:t>涉及的服务内容和</w:t>
            </w:r>
            <w:r w:rsidR="0027581A" w:rsidRPr="006B0FC7">
              <w:rPr>
                <w:rFonts w:ascii="宋体" w:hAnsi="宋体" w:hint="eastAsia"/>
                <w:szCs w:val="24"/>
              </w:rPr>
              <w:t>服务对象</w:t>
            </w:r>
          </w:p>
        </w:tc>
        <w:tc>
          <w:tcPr>
            <w:tcW w:w="3524" w:type="dxa"/>
            <w:vAlign w:val="center"/>
          </w:tcPr>
          <w:p w14:paraId="6BC96B92" w14:textId="77777777" w:rsidR="00EB7DED" w:rsidRPr="006B0FC7" w:rsidRDefault="00481487">
            <w:pPr>
              <w:autoSpaceDE w:val="0"/>
              <w:autoSpaceDN w:val="0"/>
              <w:jc w:val="center"/>
              <w:rPr>
                <w:rFonts w:ascii="宋体" w:hAnsi="宋体"/>
                <w:szCs w:val="24"/>
              </w:rPr>
            </w:pPr>
            <w:r w:rsidRPr="006B0FC7">
              <w:rPr>
                <w:rFonts w:ascii="宋体" w:hAnsi="宋体" w:hint="eastAsia"/>
                <w:szCs w:val="24"/>
              </w:rPr>
              <w:t>报价</w:t>
            </w:r>
          </w:p>
        </w:tc>
      </w:tr>
      <w:tr w:rsidR="00EB7DED" w:rsidRPr="006B0FC7" w14:paraId="1EFB22E0" w14:textId="77777777">
        <w:trPr>
          <w:cantSplit/>
          <w:trHeight w:val="434"/>
        </w:trPr>
        <w:tc>
          <w:tcPr>
            <w:tcW w:w="1021" w:type="dxa"/>
            <w:vAlign w:val="center"/>
          </w:tcPr>
          <w:p w14:paraId="4AC264EF" w14:textId="77777777" w:rsidR="00EB7DED" w:rsidRPr="006B0FC7" w:rsidRDefault="00481487">
            <w:pPr>
              <w:spacing w:before="120"/>
              <w:jc w:val="center"/>
              <w:rPr>
                <w:rFonts w:ascii="宋体" w:hAnsi="宋体"/>
                <w:szCs w:val="24"/>
              </w:rPr>
            </w:pPr>
            <w:r w:rsidRPr="006B0FC7">
              <w:rPr>
                <w:rFonts w:ascii="宋体" w:hAnsi="宋体" w:hint="eastAsia"/>
                <w:szCs w:val="24"/>
              </w:rPr>
              <w:t>一</w:t>
            </w:r>
          </w:p>
        </w:tc>
        <w:tc>
          <w:tcPr>
            <w:tcW w:w="3118" w:type="dxa"/>
            <w:vAlign w:val="center"/>
          </w:tcPr>
          <w:p w14:paraId="1EA6F7FF" w14:textId="77777777" w:rsidR="00EB7DED" w:rsidRPr="006B0FC7" w:rsidRDefault="00140F6B">
            <w:pPr>
              <w:widowControl/>
              <w:rPr>
                <w:szCs w:val="24"/>
              </w:rPr>
            </w:pPr>
            <w:r w:rsidRPr="006B0FC7">
              <w:rPr>
                <w:rFonts w:hint="eastAsia"/>
                <w:szCs w:val="24"/>
              </w:rPr>
              <w:t>CAD/CAE</w:t>
            </w:r>
            <w:r w:rsidRPr="006B0FC7">
              <w:rPr>
                <w:rFonts w:hint="eastAsia"/>
                <w:szCs w:val="24"/>
              </w:rPr>
              <w:t>服务</w:t>
            </w:r>
          </w:p>
        </w:tc>
        <w:tc>
          <w:tcPr>
            <w:tcW w:w="6095" w:type="dxa"/>
            <w:vAlign w:val="center"/>
          </w:tcPr>
          <w:p w14:paraId="0684BCF2" w14:textId="77777777" w:rsidR="00EB7DED" w:rsidRPr="006B0FC7" w:rsidRDefault="00481487">
            <w:pPr>
              <w:widowControl/>
              <w:jc w:val="center"/>
              <w:rPr>
                <w:szCs w:val="24"/>
              </w:rPr>
            </w:pPr>
            <w:r w:rsidRPr="006B0FC7">
              <w:rPr>
                <w:rFonts w:hint="eastAsia"/>
                <w:szCs w:val="24"/>
              </w:rPr>
              <w:t>-</w:t>
            </w:r>
          </w:p>
        </w:tc>
        <w:tc>
          <w:tcPr>
            <w:tcW w:w="3524" w:type="dxa"/>
            <w:vAlign w:val="center"/>
          </w:tcPr>
          <w:p w14:paraId="2D513215" w14:textId="77777777" w:rsidR="00EB7DED" w:rsidRPr="006B0FC7" w:rsidRDefault="00481487">
            <w:pPr>
              <w:widowControl/>
              <w:jc w:val="center"/>
              <w:rPr>
                <w:rFonts w:ascii="宋体" w:hAnsi="宋体"/>
                <w:szCs w:val="24"/>
              </w:rPr>
            </w:pPr>
            <w:r w:rsidRPr="006B0FC7">
              <w:rPr>
                <w:rFonts w:ascii="宋体" w:hAnsi="宋体" w:hint="eastAsia"/>
                <w:szCs w:val="24"/>
              </w:rPr>
              <w:t>-</w:t>
            </w:r>
          </w:p>
        </w:tc>
      </w:tr>
      <w:tr w:rsidR="00EB7DED" w:rsidRPr="006B0FC7" w14:paraId="42BE7955" w14:textId="77777777">
        <w:trPr>
          <w:cantSplit/>
          <w:trHeight w:val="435"/>
        </w:trPr>
        <w:tc>
          <w:tcPr>
            <w:tcW w:w="1021" w:type="dxa"/>
            <w:vAlign w:val="center"/>
          </w:tcPr>
          <w:p w14:paraId="2375BDA6" w14:textId="77777777" w:rsidR="00EB7DED" w:rsidRPr="006B0FC7" w:rsidRDefault="00140F6B">
            <w:pPr>
              <w:spacing w:before="120"/>
              <w:jc w:val="center"/>
              <w:rPr>
                <w:rFonts w:ascii="宋体" w:hAnsi="宋体"/>
                <w:szCs w:val="24"/>
              </w:rPr>
            </w:pPr>
            <w:r w:rsidRPr="006B0FC7">
              <w:rPr>
                <w:rFonts w:ascii="宋体" w:hAnsi="宋体" w:hint="eastAsia"/>
                <w:szCs w:val="24"/>
              </w:rPr>
              <w:t>二</w:t>
            </w:r>
          </w:p>
        </w:tc>
        <w:tc>
          <w:tcPr>
            <w:tcW w:w="3118" w:type="dxa"/>
            <w:vAlign w:val="center"/>
          </w:tcPr>
          <w:p w14:paraId="76F94DB6" w14:textId="77777777" w:rsidR="00EB7DED" w:rsidRPr="006B0FC7" w:rsidRDefault="00140F6B">
            <w:pPr>
              <w:widowControl/>
            </w:pPr>
            <w:r w:rsidRPr="006B0FC7">
              <w:rPr>
                <w:rFonts w:hint="eastAsia"/>
              </w:rPr>
              <w:t>数据存储服务</w:t>
            </w:r>
          </w:p>
        </w:tc>
        <w:tc>
          <w:tcPr>
            <w:tcW w:w="6095" w:type="dxa"/>
            <w:vAlign w:val="center"/>
          </w:tcPr>
          <w:p w14:paraId="55273919" w14:textId="77777777" w:rsidR="00EB7DED" w:rsidRPr="006B0FC7" w:rsidRDefault="00EB7DED">
            <w:pPr>
              <w:widowControl/>
              <w:jc w:val="center"/>
              <w:rPr>
                <w:szCs w:val="24"/>
              </w:rPr>
            </w:pPr>
          </w:p>
        </w:tc>
        <w:tc>
          <w:tcPr>
            <w:tcW w:w="3524" w:type="dxa"/>
            <w:vAlign w:val="center"/>
          </w:tcPr>
          <w:p w14:paraId="5CC66932" w14:textId="77777777" w:rsidR="00EB7DED" w:rsidRPr="006B0FC7" w:rsidRDefault="00EB7DED">
            <w:pPr>
              <w:widowControl/>
              <w:jc w:val="center"/>
              <w:rPr>
                <w:rFonts w:ascii="宋体" w:hAnsi="宋体"/>
                <w:szCs w:val="24"/>
              </w:rPr>
            </w:pPr>
          </w:p>
        </w:tc>
      </w:tr>
      <w:tr w:rsidR="00EB7DED" w:rsidRPr="006B0FC7" w14:paraId="679D9C83" w14:textId="77777777">
        <w:trPr>
          <w:cantSplit/>
          <w:trHeight w:val="435"/>
        </w:trPr>
        <w:tc>
          <w:tcPr>
            <w:tcW w:w="1021" w:type="dxa"/>
            <w:vAlign w:val="center"/>
          </w:tcPr>
          <w:p w14:paraId="20418760" w14:textId="77777777" w:rsidR="00EB7DED" w:rsidRPr="006B0FC7" w:rsidRDefault="00140F6B">
            <w:pPr>
              <w:spacing w:before="120"/>
              <w:jc w:val="center"/>
              <w:rPr>
                <w:rFonts w:ascii="宋体" w:hAnsi="宋体"/>
                <w:szCs w:val="24"/>
              </w:rPr>
            </w:pPr>
            <w:r w:rsidRPr="006B0FC7">
              <w:rPr>
                <w:rFonts w:ascii="宋体" w:hAnsi="宋体" w:hint="eastAsia"/>
                <w:szCs w:val="24"/>
              </w:rPr>
              <w:t>三</w:t>
            </w:r>
          </w:p>
        </w:tc>
        <w:tc>
          <w:tcPr>
            <w:tcW w:w="3118" w:type="dxa"/>
            <w:vAlign w:val="center"/>
          </w:tcPr>
          <w:p w14:paraId="0CF32B05" w14:textId="77777777" w:rsidR="00EB7DED" w:rsidRPr="006B0FC7" w:rsidRDefault="00140F6B">
            <w:pPr>
              <w:widowControl/>
            </w:pPr>
            <w:r w:rsidRPr="006B0FC7">
              <w:rPr>
                <w:rFonts w:hint="eastAsia"/>
              </w:rPr>
              <w:t>业务协同服务</w:t>
            </w:r>
          </w:p>
        </w:tc>
        <w:tc>
          <w:tcPr>
            <w:tcW w:w="6095" w:type="dxa"/>
            <w:vAlign w:val="center"/>
          </w:tcPr>
          <w:p w14:paraId="67C61AAF" w14:textId="77777777" w:rsidR="00EB7DED" w:rsidRPr="006B0FC7" w:rsidRDefault="00EB7DED">
            <w:pPr>
              <w:widowControl/>
              <w:jc w:val="center"/>
              <w:rPr>
                <w:szCs w:val="24"/>
              </w:rPr>
            </w:pPr>
          </w:p>
        </w:tc>
        <w:tc>
          <w:tcPr>
            <w:tcW w:w="3524" w:type="dxa"/>
            <w:vAlign w:val="center"/>
          </w:tcPr>
          <w:p w14:paraId="35FA8A6F" w14:textId="77777777" w:rsidR="00EB7DED" w:rsidRPr="006B0FC7" w:rsidRDefault="00EB7DED">
            <w:pPr>
              <w:widowControl/>
              <w:jc w:val="center"/>
              <w:rPr>
                <w:rFonts w:ascii="宋体" w:hAnsi="宋体"/>
                <w:szCs w:val="24"/>
              </w:rPr>
            </w:pPr>
          </w:p>
        </w:tc>
      </w:tr>
      <w:tr w:rsidR="00EB7DED" w:rsidRPr="006B0FC7" w14:paraId="7C3079F1" w14:textId="77777777">
        <w:trPr>
          <w:cantSplit/>
          <w:trHeight w:val="434"/>
        </w:trPr>
        <w:tc>
          <w:tcPr>
            <w:tcW w:w="1021" w:type="dxa"/>
            <w:vAlign w:val="center"/>
          </w:tcPr>
          <w:p w14:paraId="248A45C7" w14:textId="77777777" w:rsidR="00EB7DED" w:rsidRPr="006B0FC7" w:rsidRDefault="00140F6B">
            <w:pPr>
              <w:spacing w:before="120"/>
              <w:jc w:val="center"/>
              <w:rPr>
                <w:rFonts w:ascii="宋体" w:hAnsi="宋体"/>
                <w:szCs w:val="24"/>
              </w:rPr>
            </w:pPr>
            <w:r w:rsidRPr="006B0FC7">
              <w:rPr>
                <w:rFonts w:ascii="宋体" w:hAnsi="宋体" w:hint="eastAsia"/>
                <w:szCs w:val="24"/>
              </w:rPr>
              <w:t>四</w:t>
            </w:r>
          </w:p>
        </w:tc>
        <w:tc>
          <w:tcPr>
            <w:tcW w:w="3118" w:type="dxa"/>
            <w:vAlign w:val="center"/>
          </w:tcPr>
          <w:p w14:paraId="67A3A441" w14:textId="77777777" w:rsidR="00EB7DED" w:rsidRPr="006B0FC7" w:rsidRDefault="00140F6B">
            <w:pPr>
              <w:widowControl/>
            </w:pPr>
            <w:r w:rsidRPr="006B0FC7">
              <w:rPr>
                <w:rFonts w:hint="eastAsia"/>
              </w:rPr>
              <w:t>设计社区服务</w:t>
            </w:r>
          </w:p>
        </w:tc>
        <w:tc>
          <w:tcPr>
            <w:tcW w:w="6095" w:type="dxa"/>
            <w:vAlign w:val="center"/>
          </w:tcPr>
          <w:p w14:paraId="0BE13DF7" w14:textId="77777777" w:rsidR="00EB7DED" w:rsidRPr="006B0FC7" w:rsidRDefault="00EB7DED">
            <w:pPr>
              <w:widowControl/>
              <w:jc w:val="center"/>
              <w:rPr>
                <w:szCs w:val="24"/>
              </w:rPr>
            </w:pPr>
          </w:p>
        </w:tc>
        <w:tc>
          <w:tcPr>
            <w:tcW w:w="3524" w:type="dxa"/>
            <w:vAlign w:val="center"/>
          </w:tcPr>
          <w:p w14:paraId="5B12D2DE" w14:textId="77777777" w:rsidR="00EB7DED" w:rsidRPr="006B0FC7" w:rsidRDefault="00EB7DED">
            <w:pPr>
              <w:widowControl/>
              <w:jc w:val="center"/>
              <w:rPr>
                <w:rFonts w:ascii="宋体" w:hAnsi="宋体"/>
                <w:szCs w:val="24"/>
              </w:rPr>
            </w:pPr>
          </w:p>
        </w:tc>
      </w:tr>
      <w:tr w:rsidR="00EB7DED" w:rsidRPr="006B0FC7" w14:paraId="0D3DB222" w14:textId="77777777">
        <w:trPr>
          <w:cantSplit/>
          <w:trHeight w:val="435"/>
        </w:trPr>
        <w:tc>
          <w:tcPr>
            <w:tcW w:w="1021" w:type="dxa"/>
            <w:vAlign w:val="center"/>
          </w:tcPr>
          <w:p w14:paraId="6AC316F2" w14:textId="77777777" w:rsidR="00EB7DED" w:rsidRPr="006B0FC7" w:rsidRDefault="00140F6B">
            <w:pPr>
              <w:spacing w:before="120"/>
              <w:jc w:val="center"/>
              <w:rPr>
                <w:rFonts w:ascii="宋体" w:hAnsi="宋体"/>
                <w:szCs w:val="24"/>
              </w:rPr>
            </w:pPr>
            <w:r w:rsidRPr="006B0FC7">
              <w:rPr>
                <w:rFonts w:ascii="宋体" w:hAnsi="宋体" w:hint="eastAsia"/>
                <w:szCs w:val="24"/>
              </w:rPr>
              <w:t>五</w:t>
            </w:r>
          </w:p>
        </w:tc>
        <w:tc>
          <w:tcPr>
            <w:tcW w:w="3118" w:type="dxa"/>
            <w:vAlign w:val="center"/>
          </w:tcPr>
          <w:p w14:paraId="5954409E" w14:textId="77777777" w:rsidR="00EB7DED" w:rsidRPr="006B0FC7" w:rsidRDefault="00140F6B" w:rsidP="00140F6B">
            <w:r w:rsidRPr="006B0FC7">
              <w:rPr>
                <w:rFonts w:hint="eastAsia"/>
              </w:rPr>
              <w:t>运维服务</w:t>
            </w:r>
          </w:p>
        </w:tc>
        <w:tc>
          <w:tcPr>
            <w:tcW w:w="6095" w:type="dxa"/>
            <w:vAlign w:val="center"/>
          </w:tcPr>
          <w:p w14:paraId="103FCD29" w14:textId="77777777" w:rsidR="00EB7DED" w:rsidRPr="006B0FC7" w:rsidRDefault="00EB7DED">
            <w:pPr>
              <w:widowControl/>
              <w:jc w:val="center"/>
              <w:rPr>
                <w:szCs w:val="24"/>
              </w:rPr>
            </w:pPr>
          </w:p>
        </w:tc>
        <w:tc>
          <w:tcPr>
            <w:tcW w:w="3524" w:type="dxa"/>
            <w:vAlign w:val="center"/>
          </w:tcPr>
          <w:p w14:paraId="7AAE569D" w14:textId="77777777" w:rsidR="00EB7DED" w:rsidRPr="006B0FC7" w:rsidRDefault="00EB7DED">
            <w:pPr>
              <w:widowControl/>
              <w:jc w:val="center"/>
              <w:rPr>
                <w:rFonts w:ascii="宋体" w:hAnsi="宋体"/>
                <w:szCs w:val="24"/>
              </w:rPr>
            </w:pPr>
          </w:p>
        </w:tc>
      </w:tr>
      <w:tr w:rsidR="00EB7DED" w:rsidRPr="006B0FC7" w14:paraId="6AFDB555" w14:textId="77777777">
        <w:trPr>
          <w:cantSplit/>
          <w:trHeight w:val="435"/>
        </w:trPr>
        <w:tc>
          <w:tcPr>
            <w:tcW w:w="1021" w:type="dxa"/>
            <w:vAlign w:val="center"/>
          </w:tcPr>
          <w:p w14:paraId="12E787D0" w14:textId="77777777" w:rsidR="00EB7DED" w:rsidRPr="006B0FC7" w:rsidRDefault="00140F6B">
            <w:pPr>
              <w:spacing w:before="120"/>
              <w:jc w:val="center"/>
              <w:rPr>
                <w:rFonts w:ascii="宋体" w:hAnsi="宋体"/>
                <w:szCs w:val="24"/>
              </w:rPr>
            </w:pPr>
            <w:r w:rsidRPr="006B0FC7">
              <w:rPr>
                <w:rFonts w:ascii="宋体" w:hAnsi="宋体" w:hint="eastAsia"/>
                <w:szCs w:val="24"/>
              </w:rPr>
              <w:t>六</w:t>
            </w:r>
          </w:p>
        </w:tc>
        <w:tc>
          <w:tcPr>
            <w:tcW w:w="3118" w:type="dxa"/>
            <w:vAlign w:val="center"/>
          </w:tcPr>
          <w:p w14:paraId="5751F8A6" w14:textId="77777777" w:rsidR="00EB7DED" w:rsidRPr="006B0FC7" w:rsidRDefault="00140F6B">
            <w:pPr>
              <w:widowControl/>
            </w:pPr>
            <w:r w:rsidRPr="006B0FC7">
              <w:rPr>
                <w:rFonts w:ascii="宋体" w:hAnsi="宋体" w:hint="eastAsia"/>
                <w:szCs w:val="24"/>
              </w:rPr>
              <w:t>其他</w:t>
            </w:r>
          </w:p>
        </w:tc>
        <w:tc>
          <w:tcPr>
            <w:tcW w:w="6095" w:type="dxa"/>
            <w:vAlign w:val="center"/>
          </w:tcPr>
          <w:p w14:paraId="7EBCDA15" w14:textId="77777777" w:rsidR="00EB7DED" w:rsidRPr="006B0FC7" w:rsidRDefault="00EB7DED">
            <w:pPr>
              <w:widowControl/>
              <w:jc w:val="center"/>
              <w:rPr>
                <w:szCs w:val="24"/>
              </w:rPr>
            </w:pPr>
          </w:p>
        </w:tc>
        <w:tc>
          <w:tcPr>
            <w:tcW w:w="3524" w:type="dxa"/>
            <w:vAlign w:val="center"/>
          </w:tcPr>
          <w:p w14:paraId="2E075968" w14:textId="77777777" w:rsidR="00EB7DED" w:rsidRPr="006B0FC7" w:rsidRDefault="00EB7DED">
            <w:pPr>
              <w:widowControl/>
              <w:jc w:val="center"/>
              <w:rPr>
                <w:rFonts w:ascii="宋体" w:hAnsi="宋体"/>
                <w:szCs w:val="24"/>
              </w:rPr>
            </w:pPr>
          </w:p>
        </w:tc>
      </w:tr>
      <w:tr w:rsidR="00EB7DED" w:rsidRPr="006B0FC7" w14:paraId="1EDD0FB3" w14:textId="77777777">
        <w:trPr>
          <w:cantSplit/>
          <w:trHeight w:val="265"/>
        </w:trPr>
        <w:tc>
          <w:tcPr>
            <w:tcW w:w="1021" w:type="dxa"/>
            <w:vAlign w:val="center"/>
          </w:tcPr>
          <w:p w14:paraId="222273D1" w14:textId="77777777" w:rsidR="00EB7DED" w:rsidRPr="006B0FC7" w:rsidRDefault="00EB7DED">
            <w:pPr>
              <w:spacing w:before="120"/>
              <w:jc w:val="center"/>
              <w:rPr>
                <w:rFonts w:ascii="宋体" w:hAnsi="宋体"/>
                <w:szCs w:val="24"/>
              </w:rPr>
            </w:pPr>
          </w:p>
        </w:tc>
        <w:tc>
          <w:tcPr>
            <w:tcW w:w="3118" w:type="dxa"/>
            <w:vAlign w:val="center"/>
          </w:tcPr>
          <w:p w14:paraId="1EC1EF2C" w14:textId="77777777" w:rsidR="00EB7DED" w:rsidRPr="006B0FC7" w:rsidRDefault="00EB7DED">
            <w:pPr>
              <w:spacing w:before="120"/>
              <w:jc w:val="center"/>
              <w:rPr>
                <w:rFonts w:ascii="宋体" w:hAnsi="宋体"/>
                <w:szCs w:val="24"/>
              </w:rPr>
            </w:pPr>
          </w:p>
        </w:tc>
        <w:tc>
          <w:tcPr>
            <w:tcW w:w="6095" w:type="dxa"/>
            <w:vAlign w:val="center"/>
          </w:tcPr>
          <w:p w14:paraId="11012116" w14:textId="77777777" w:rsidR="00EB7DED" w:rsidRPr="006B0FC7" w:rsidRDefault="00776252">
            <w:pPr>
              <w:spacing w:before="120"/>
              <w:jc w:val="center"/>
              <w:rPr>
                <w:rFonts w:ascii="宋体" w:hAnsi="宋体"/>
                <w:szCs w:val="24"/>
              </w:rPr>
            </w:pPr>
            <w:r w:rsidRPr="006B0FC7">
              <w:rPr>
                <w:rFonts w:ascii="宋体" w:hAnsi="宋体" w:hint="eastAsia"/>
                <w:szCs w:val="24"/>
              </w:rPr>
              <w:t>合计</w:t>
            </w:r>
            <w:r w:rsidR="00481487" w:rsidRPr="006B0FC7">
              <w:rPr>
                <w:rFonts w:ascii="宋体" w:hAnsi="宋体" w:hint="eastAsia"/>
                <w:szCs w:val="24"/>
              </w:rPr>
              <w:t>：</w:t>
            </w:r>
          </w:p>
        </w:tc>
        <w:tc>
          <w:tcPr>
            <w:tcW w:w="3524" w:type="dxa"/>
            <w:vAlign w:val="center"/>
          </w:tcPr>
          <w:p w14:paraId="735F0203" w14:textId="77777777" w:rsidR="00EB7DED" w:rsidRPr="006B0FC7" w:rsidRDefault="00EB7DED">
            <w:pPr>
              <w:spacing w:before="120"/>
              <w:jc w:val="center"/>
              <w:rPr>
                <w:rFonts w:ascii="宋体" w:hAnsi="宋体"/>
                <w:szCs w:val="24"/>
              </w:rPr>
            </w:pPr>
          </w:p>
        </w:tc>
      </w:tr>
    </w:tbl>
    <w:p w14:paraId="21AFFB01" w14:textId="77777777" w:rsidR="00EB7DED" w:rsidRPr="006B0FC7" w:rsidRDefault="00481487">
      <w:pPr>
        <w:spacing w:line="300" w:lineRule="atLeast"/>
        <w:rPr>
          <w:rFonts w:ascii="宋体" w:hAnsi="宋体"/>
        </w:rPr>
      </w:pPr>
      <w:r w:rsidRPr="006B0FC7">
        <w:rPr>
          <w:rFonts w:ascii="宋体" w:hAnsi="宋体" w:hint="eastAsia"/>
        </w:rPr>
        <w:t>说明：</w:t>
      </w:r>
    </w:p>
    <w:p w14:paraId="773D18F2" w14:textId="77777777" w:rsidR="00EB7DED" w:rsidRPr="006B0FC7" w:rsidRDefault="00776252" w:rsidP="00770EE8">
      <w:pPr>
        <w:numPr>
          <w:ilvl w:val="0"/>
          <w:numId w:val="2"/>
        </w:numPr>
        <w:adjustRightInd w:val="0"/>
        <w:jc w:val="left"/>
        <w:textAlignment w:val="baseline"/>
        <w:rPr>
          <w:rFonts w:ascii="宋体" w:hAnsi="宋体"/>
        </w:rPr>
      </w:pPr>
      <w:r w:rsidRPr="006B0FC7">
        <w:rPr>
          <w:rFonts w:ascii="宋体" w:hAnsi="宋体" w:hint="eastAsia"/>
        </w:rPr>
        <w:t>单价构成明细表</w:t>
      </w:r>
      <w:r w:rsidR="00481487" w:rsidRPr="006B0FC7">
        <w:rPr>
          <w:rFonts w:ascii="宋体" w:hAnsi="宋体" w:hint="eastAsia"/>
        </w:rPr>
        <w:t>中各项报价应严格按招标文件</w:t>
      </w:r>
      <w:r w:rsidR="00DE2418" w:rsidRPr="006B0FC7">
        <w:rPr>
          <w:rFonts w:ascii="宋体" w:hAnsi="宋体" w:hint="eastAsia"/>
        </w:rPr>
        <w:t>第五</w:t>
      </w:r>
      <w:r w:rsidR="00481487" w:rsidRPr="006B0FC7">
        <w:rPr>
          <w:rFonts w:ascii="宋体" w:hAnsi="宋体" w:hint="eastAsia"/>
        </w:rPr>
        <w:t>部分“招标业务需求及技术要求”中提出的要求进行测算、编制</w:t>
      </w:r>
      <w:r w:rsidR="00694457" w:rsidRPr="006B0FC7">
        <w:rPr>
          <w:rFonts w:ascii="宋体" w:hAnsi="宋体" w:hint="eastAsia"/>
        </w:rPr>
        <w:t>，服务报价周期为1年</w:t>
      </w:r>
      <w:r w:rsidR="00481487" w:rsidRPr="006B0FC7">
        <w:rPr>
          <w:rFonts w:ascii="宋体" w:hAnsi="宋体" w:hint="eastAsia"/>
        </w:rPr>
        <w:t>；</w:t>
      </w:r>
    </w:p>
    <w:p w14:paraId="7DF2F5F8" w14:textId="77777777" w:rsidR="00096891" w:rsidRPr="006B0FC7" w:rsidRDefault="00096891" w:rsidP="00770EE8">
      <w:pPr>
        <w:pStyle w:val="BulletedItems"/>
        <w:spacing w:line="240" w:lineRule="auto"/>
        <w:rPr>
          <w:rFonts w:ascii="宋体" w:hAnsi="宋体"/>
          <w:color w:val="auto"/>
          <w:kern w:val="2"/>
          <w:sz w:val="21"/>
          <w:lang w:eastAsia="zh-CN"/>
        </w:rPr>
      </w:pPr>
      <w:r w:rsidRPr="006B0FC7">
        <w:rPr>
          <w:rFonts w:ascii="宋体" w:hAnsi="宋体" w:hint="eastAsia"/>
          <w:color w:val="auto"/>
          <w:kern w:val="2"/>
          <w:sz w:val="21"/>
          <w:lang w:eastAsia="zh-CN"/>
        </w:rPr>
        <w:t>合计应与招标预算价</w:t>
      </w:r>
      <w:r w:rsidR="0062138B" w:rsidRPr="006B0FC7">
        <w:rPr>
          <w:rFonts w:ascii="宋体" w:hAnsi="宋体" w:hint="eastAsia"/>
          <w:color w:val="auto"/>
          <w:kern w:val="2"/>
          <w:sz w:val="21"/>
          <w:lang w:eastAsia="zh-CN"/>
        </w:rPr>
        <w:t>与</w:t>
      </w:r>
      <w:r w:rsidRPr="006B0FC7">
        <w:rPr>
          <w:rFonts w:ascii="宋体" w:hAnsi="宋体" w:hint="eastAsia"/>
          <w:color w:val="auto"/>
          <w:kern w:val="2"/>
          <w:sz w:val="21"/>
          <w:lang w:eastAsia="zh-CN"/>
        </w:rPr>
        <w:t>投标汇总表中所报服务</w:t>
      </w:r>
      <w:r w:rsidR="0062138B" w:rsidRPr="006B0FC7">
        <w:rPr>
          <w:rFonts w:ascii="宋体" w:hAnsi="宋体" w:hint="eastAsia"/>
          <w:color w:val="auto"/>
          <w:kern w:val="2"/>
          <w:sz w:val="21"/>
          <w:lang w:eastAsia="zh-CN"/>
        </w:rPr>
        <w:t>包</w:t>
      </w:r>
      <w:r w:rsidRPr="006B0FC7">
        <w:rPr>
          <w:rFonts w:ascii="宋体" w:hAnsi="宋体" w:hint="eastAsia"/>
          <w:color w:val="auto"/>
          <w:kern w:val="2"/>
          <w:sz w:val="21"/>
          <w:lang w:eastAsia="zh-CN"/>
        </w:rPr>
        <w:t>数量</w:t>
      </w:r>
      <w:r w:rsidR="0062138B" w:rsidRPr="006B0FC7">
        <w:rPr>
          <w:rFonts w:ascii="宋体" w:hAnsi="宋体" w:hint="eastAsia"/>
          <w:color w:val="auto"/>
          <w:kern w:val="2"/>
          <w:sz w:val="21"/>
          <w:lang w:eastAsia="zh-CN"/>
        </w:rPr>
        <w:t>之比测算</w:t>
      </w:r>
      <w:r w:rsidRPr="006B0FC7">
        <w:rPr>
          <w:rFonts w:ascii="宋体" w:hAnsi="宋体" w:hint="eastAsia"/>
          <w:color w:val="auto"/>
          <w:kern w:val="2"/>
          <w:sz w:val="21"/>
          <w:lang w:eastAsia="zh-CN"/>
        </w:rPr>
        <w:t>的价格保持一致，如有不一致以</w:t>
      </w:r>
      <w:r w:rsidR="0062138B" w:rsidRPr="006B0FC7">
        <w:rPr>
          <w:rFonts w:ascii="宋体" w:hAnsi="宋体" w:hint="eastAsia"/>
          <w:color w:val="auto"/>
          <w:kern w:val="2"/>
          <w:sz w:val="21"/>
          <w:lang w:eastAsia="zh-CN"/>
        </w:rPr>
        <w:t>测</w:t>
      </w:r>
      <w:r w:rsidRPr="006B0FC7">
        <w:rPr>
          <w:rFonts w:ascii="宋体" w:hAnsi="宋体" w:hint="eastAsia"/>
          <w:color w:val="auto"/>
          <w:kern w:val="2"/>
          <w:sz w:val="21"/>
          <w:lang w:eastAsia="zh-CN"/>
        </w:rPr>
        <w:t>算的价格为准。</w:t>
      </w:r>
    </w:p>
    <w:p w14:paraId="6CD3273F" w14:textId="77777777" w:rsidR="00EB7DED" w:rsidRPr="006B0FC7" w:rsidRDefault="00481487" w:rsidP="00770EE8">
      <w:pPr>
        <w:numPr>
          <w:ilvl w:val="0"/>
          <w:numId w:val="2"/>
        </w:numPr>
        <w:adjustRightInd w:val="0"/>
        <w:jc w:val="left"/>
        <w:textAlignment w:val="baseline"/>
        <w:rPr>
          <w:rFonts w:ascii="宋体" w:hAnsi="宋体"/>
        </w:rPr>
      </w:pPr>
      <w:r w:rsidRPr="006B0FC7">
        <w:rPr>
          <w:rFonts w:ascii="宋体" w:hAnsi="宋体" w:hint="eastAsia"/>
        </w:rPr>
        <w:t>报价内容如有更明细的内容请投标人在表内加格列明或另行制表列明。</w:t>
      </w:r>
    </w:p>
    <w:p w14:paraId="7B959B56" w14:textId="77777777" w:rsidR="00EB7DED" w:rsidRPr="006B0FC7" w:rsidRDefault="00EB7DED">
      <w:pPr>
        <w:pStyle w:val="13"/>
        <w:spacing w:line="360" w:lineRule="auto"/>
      </w:pPr>
    </w:p>
    <w:p w14:paraId="35753165" w14:textId="77777777" w:rsidR="00EB7DED" w:rsidRPr="006B0FC7" w:rsidRDefault="00481487">
      <w:pPr>
        <w:spacing w:line="320" w:lineRule="exact"/>
        <w:ind w:firstLine="480"/>
        <w:rPr>
          <w:u w:val="single"/>
        </w:rPr>
      </w:pPr>
      <w:r w:rsidRPr="006B0FC7">
        <w:rPr>
          <w:rFonts w:hint="eastAsia"/>
        </w:rPr>
        <w:t>特别说明事项：</w:t>
      </w:r>
      <w:r w:rsidRPr="006B0FC7">
        <w:rPr>
          <w:rFonts w:hint="eastAsia"/>
        </w:rPr>
        <w:t xml:space="preserve">    </w:t>
      </w:r>
      <w:r w:rsidRPr="006B0FC7">
        <w:rPr>
          <w:rFonts w:hint="eastAsia"/>
          <w:u w:val="single"/>
        </w:rPr>
        <w:t xml:space="preserve">                                  </w:t>
      </w:r>
    </w:p>
    <w:p w14:paraId="6BF4D2F8" w14:textId="77777777" w:rsidR="00EB7DED" w:rsidRPr="006B0FC7" w:rsidRDefault="00481487">
      <w:pPr>
        <w:spacing w:line="320" w:lineRule="exact"/>
        <w:ind w:firstLine="480"/>
        <w:rPr>
          <w:u w:val="single"/>
        </w:rPr>
      </w:pPr>
      <w:r w:rsidRPr="006B0FC7">
        <w:rPr>
          <w:rFonts w:hint="eastAsia"/>
        </w:rPr>
        <w:t>投标人公章：</w:t>
      </w:r>
      <w:r w:rsidRPr="006B0FC7">
        <w:rPr>
          <w:rFonts w:hint="eastAsia"/>
        </w:rPr>
        <w:t xml:space="preserve">      </w:t>
      </w:r>
      <w:r w:rsidRPr="006B0FC7">
        <w:rPr>
          <w:rFonts w:hint="eastAsia"/>
          <w:u w:val="single"/>
        </w:rPr>
        <w:t xml:space="preserve">                                   </w:t>
      </w:r>
    </w:p>
    <w:p w14:paraId="2A4E67C9" w14:textId="77777777" w:rsidR="00EB7DED" w:rsidRPr="006B0FC7" w:rsidRDefault="00481487">
      <w:pPr>
        <w:tabs>
          <w:tab w:val="left" w:pos="480"/>
        </w:tabs>
        <w:spacing w:line="320" w:lineRule="exact"/>
      </w:pPr>
      <w:r w:rsidRPr="006B0FC7">
        <w:rPr>
          <w:rFonts w:hint="eastAsia"/>
        </w:rPr>
        <w:tab/>
      </w:r>
      <w:r w:rsidRPr="006B0FC7">
        <w:rPr>
          <w:rFonts w:hint="eastAsia"/>
        </w:rPr>
        <w:t>投标人代表签字：</w:t>
      </w:r>
      <w:r w:rsidRPr="006B0FC7">
        <w:rPr>
          <w:rFonts w:hint="eastAsia"/>
        </w:rPr>
        <w:t xml:space="preserve"> </w:t>
      </w:r>
      <w:r w:rsidRPr="006B0FC7">
        <w:rPr>
          <w:rFonts w:hint="eastAsia"/>
          <w:u w:val="single"/>
        </w:rPr>
        <w:t xml:space="preserve">                                    </w:t>
      </w:r>
    </w:p>
    <w:p w14:paraId="1CF04EE2" w14:textId="77777777" w:rsidR="00EB7DED" w:rsidRPr="006B0FC7" w:rsidRDefault="00481487">
      <w:pPr>
        <w:spacing w:line="320" w:lineRule="exact"/>
        <w:ind w:firstLine="480"/>
        <w:rPr>
          <w:u w:val="single"/>
        </w:rPr>
      </w:pPr>
      <w:r w:rsidRPr="006B0FC7">
        <w:rPr>
          <w:rFonts w:hint="eastAsia"/>
        </w:rPr>
        <w:t>日期：</w:t>
      </w:r>
      <w:r w:rsidRPr="006B0FC7">
        <w:rPr>
          <w:rFonts w:hint="eastAsia"/>
        </w:rPr>
        <w:t xml:space="preserve">           </w:t>
      </w:r>
      <w:r w:rsidRPr="006B0FC7">
        <w:rPr>
          <w:rFonts w:hint="eastAsia"/>
          <w:u w:val="single"/>
        </w:rPr>
        <w:t xml:space="preserve">                                    </w:t>
      </w:r>
    </w:p>
    <w:p w14:paraId="4A0EE4CE" w14:textId="77777777" w:rsidR="00140F6B" w:rsidRPr="006B0FC7" w:rsidRDefault="00140F6B" w:rsidP="00140F6B">
      <w:pPr>
        <w:jc w:val="center"/>
        <w:rPr>
          <w:b/>
          <w:sz w:val="24"/>
          <w:szCs w:val="24"/>
        </w:rPr>
      </w:pPr>
      <w:r w:rsidRPr="006B0FC7">
        <w:rPr>
          <w:b/>
          <w:bCs/>
          <w:szCs w:val="21"/>
        </w:rPr>
        <w:br w:type="page"/>
      </w:r>
      <w:r w:rsidR="00776252" w:rsidRPr="006B0FC7">
        <w:rPr>
          <w:rFonts w:hint="eastAsia"/>
          <w:b/>
          <w:sz w:val="24"/>
          <w:szCs w:val="24"/>
        </w:rPr>
        <w:lastRenderedPageBreak/>
        <w:t>单价构成明细表</w:t>
      </w:r>
    </w:p>
    <w:p w14:paraId="386C8F39" w14:textId="77777777" w:rsidR="00140F6B" w:rsidRPr="006B0FC7" w:rsidRDefault="00140F6B" w:rsidP="00140F6B">
      <w:pPr>
        <w:jc w:val="center"/>
        <w:rPr>
          <w:b/>
          <w:sz w:val="24"/>
          <w:szCs w:val="24"/>
        </w:rPr>
      </w:pPr>
    </w:p>
    <w:p w14:paraId="37BF5620" w14:textId="77777777" w:rsidR="00140F6B" w:rsidRPr="006B0FC7" w:rsidRDefault="00140F6B" w:rsidP="00140F6B">
      <w:pPr>
        <w:tabs>
          <w:tab w:val="left" w:pos="353"/>
          <w:tab w:val="right" w:pos="13524"/>
        </w:tabs>
        <w:spacing w:line="360" w:lineRule="auto"/>
        <w:ind w:right="480"/>
        <w:jc w:val="left"/>
      </w:pPr>
      <w:r w:rsidRPr="006B0FC7">
        <w:tab/>
      </w:r>
      <w:r w:rsidRPr="006B0FC7">
        <w:rPr>
          <w:rFonts w:hint="eastAsia"/>
          <w:bCs/>
        </w:rPr>
        <w:t>（包号：</w:t>
      </w:r>
      <w:r w:rsidRPr="006B0FC7">
        <w:rPr>
          <w:rFonts w:hint="eastAsia"/>
          <w:bCs/>
        </w:rPr>
        <w:t>2</w:t>
      </w:r>
      <w:r w:rsidRPr="006B0FC7">
        <w:rPr>
          <w:rFonts w:hint="eastAsia"/>
          <w:bCs/>
        </w:rPr>
        <w:t>）</w:t>
      </w:r>
      <w:r w:rsidRPr="006B0FC7">
        <w:tab/>
      </w:r>
      <w:r w:rsidRPr="006B0FC7">
        <w:rPr>
          <w:rFonts w:hint="eastAsia"/>
        </w:rPr>
        <w:t>单位：人民币元</w:t>
      </w:r>
    </w:p>
    <w:tbl>
      <w:tblPr>
        <w:tblW w:w="13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021"/>
        <w:gridCol w:w="3118"/>
        <w:gridCol w:w="6095"/>
        <w:gridCol w:w="3524"/>
      </w:tblGrid>
      <w:tr w:rsidR="00140F6B" w:rsidRPr="006B0FC7" w14:paraId="2B5BDA65" w14:textId="77777777">
        <w:trPr>
          <w:cantSplit/>
          <w:trHeight w:val="558"/>
        </w:trPr>
        <w:tc>
          <w:tcPr>
            <w:tcW w:w="1021" w:type="dxa"/>
            <w:vAlign w:val="center"/>
          </w:tcPr>
          <w:p w14:paraId="4257C9FD"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序号</w:t>
            </w:r>
          </w:p>
        </w:tc>
        <w:tc>
          <w:tcPr>
            <w:tcW w:w="3118" w:type="dxa"/>
            <w:vAlign w:val="center"/>
          </w:tcPr>
          <w:p w14:paraId="3CECC9E0" w14:textId="77777777" w:rsidR="00140F6B" w:rsidRPr="006B0FC7" w:rsidRDefault="0027581A" w:rsidP="00140F6B">
            <w:pPr>
              <w:spacing w:before="120"/>
              <w:jc w:val="center"/>
              <w:rPr>
                <w:rFonts w:ascii="宋体" w:hAnsi="宋体"/>
                <w:szCs w:val="24"/>
              </w:rPr>
            </w:pPr>
            <w:r w:rsidRPr="006B0FC7">
              <w:rPr>
                <w:rFonts w:ascii="宋体" w:hAnsi="宋体" w:hint="eastAsia"/>
                <w:szCs w:val="24"/>
              </w:rPr>
              <w:t>服务项目</w:t>
            </w:r>
          </w:p>
        </w:tc>
        <w:tc>
          <w:tcPr>
            <w:tcW w:w="6095" w:type="dxa"/>
            <w:vAlign w:val="center"/>
          </w:tcPr>
          <w:p w14:paraId="63095D7B" w14:textId="77777777" w:rsidR="00140F6B" w:rsidRPr="006B0FC7" w:rsidRDefault="00140F6B" w:rsidP="0027581A">
            <w:pPr>
              <w:spacing w:before="120"/>
              <w:jc w:val="center"/>
              <w:rPr>
                <w:rFonts w:ascii="宋体" w:hAnsi="宋体"/>
                <w:szCs w:val="24"/>
              </w:rPr>
            </w:pPr>
            <w:r w:rsidRPr="006B0FC7">
              <w:rPr>
                <w:rFonts w:ascii="宋体" w:hAnsi="宋体" w:hint="eastAsia"/>
                <w:szCs w:val="24"/>
              </w:rPr>
              <w:t>涉及的服务内容和</w:t>
            </w:r>
            <w:r w:rsidR="0027581A" w:rsidRPr="006B0FC7">
              <w:rPr>
                <w:rFonts w:ascii="宋体" w:hAnsi="宋体" w:hint="eastAsia"/>
                <w:szCs w:val="24"/>
              </w:rPr>
              <w:t>服务对象</w:t>
            </w:r>
          </w:p>
        </w:tc>
        <w:tc>
          <w:tcPr>
            <w:tcW w:w="3524" w:type="dxa"/>
            <w:vAlign w:val="center"/>
          </w:tcPr>
          <w:p w14:paraId="79541FFB" w14:textId="77777777" w:rsidR="00140F6B" w:rsidRPr="006B0FC7" w:rsidRDefault="00140F6B" w:rsidP="00140F6B">
            <w:pPr>
              <w:autoSpaceDE w:val="0"/>
              <w:autoSpaceDN w:val="0"/>
              <w:jc w:val="center"/>
              <w:rPr>
                <w:rFonts w:ascii="宋体" w:hAnsi="宋体"/>
                <w:szCs w:val="24"/>
              </w:rPr>
            </w:pPr>
            <w:r w:rsidRPr="006B0FC7">
              <w:rPr>
                <w:rFonts w:ascii="宋体" w:hAnsi="宋体" w:hint="eastAsia"/>
                <w:szCs w:val="24"/>
              </w:rPr>
              <w:t>报价</w:t>
            </w:r>
          </w:p>
        </w:tc>
      </w:tr>
      <w:tr w:rsidR="00140F6B" w:rsidRPr="006B0FC7" w14:paraId="63B62771" w14:textId="77777777">
        <w:trPr>
          <w:cantSplit/>
          <w:trHeight w:val="467"/>
        </w:trPr>
        <w:tc>
          <w:tcPr>
            <w:tcW w:w="1021" w:type="dxa"/>
            <w:vAlign w:val="center"/>
          </w:tcPr>
          <w:p w14:paraId="7DD6120E"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一</w:t>
            </w:r>
          </w:p>
        </w:tc>
        <w:tc>
          <w:tcPr>
            <w:tcW w:w="3118" w:type="dxa"/>
            <w:vAlign w:val="center"/>
          </w:tcPr>
          <w:p w14:paraId="187F9A3A" w14:textId="77777777" w:rsidR="00140F6B" w:rsidRPr="006B0FC7" w:rsidRDefault="00140F6B" w:rsidP="00140F6B">
            <w:pPr>
              <w:widowControl/>
              <w:rPr>
                <w:szCs w:val="24"/>
              </w:rPr>
            </w:pPr>
            <w:r w:rsidRPr="006B0FC7">
              <w:rPr>
                <w:rFonts w:hint="eastAsia"/>
                <w:szCs w:val="24"/>
              </w:rPr>
              <w:t>微型企业财税代理</w:t>
            </w:r>
          </w:p>
        </w:tc>
        <w:tc>
          <w:tcPr>
            <w:tcW w:w="6095" w:type="dxa"/>
            <w:vAlign w:val="center"/>
          </w:tcPr>
          <w:p w14:paraId="724C4F5A" w14:textId="77777777" w:rsidR="00140F6B" w:rsidRPr="006B0FC7" w:rsidRDefault="00140F6B" w:rsidP="00140F6B">
            <w:pPr>
              <w:widowControl/>
              <w:jc w:val="center"/>
              <w:rPr>
                <w:szCs w:val="24"/>
              </w:rPr>
            </w:pPr>
          </w:p>
        </w:tc>
        <w:tc>
          <w:tcPr>
            <w:tcW w:w="3524" w:type="dxa"/>
            <w:vAlign w:val="center"/>
          </w:tcPr>
          <w:p w14:paraId="748D16F2" w14:textId="77777777" w:rsidR="00140F6B" w:rsidRPr="006B0FC7" w:rsidRDefault="00140F6B" w:rsidP="00140F6B">
            <w:pPr>
              <w:widowControl/>
              <w:jc w:val="center"/>
              <w:rPr>
                <w:rFonts w:ascii="宋体" w:hAnsi="宋体"/>
                <w:szCs w:val="24"/>
              </w:rPr>
            </w:pPr>
          </w:p>
        </w:tc>
      </w:tr>
      <w:tr w:rsidR="00140F6B" w:rsidRPr="006B0FC7" w14:paraId="6C74FF74" w14:textId="77777777">
        <w:trPr>
          <w:cantSplit/>
          <w:trHeight w:val="446"/>
        </w:trPr>
        <w:tc>
          <w:tcPr>
            <w:tcW w:w="1021" w:type="dxa"/>
            <w:vAlign w:val="center"/>
          </w:tcPr>
          <w:p w14:paraId="5E13F8AF"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二</w:t>
            </w:r>
          </w:p>
        </w:tc>
        <w:tc>
          <w:tcPr>
            <w:tcW w:w="3118" w:type="dxa"/>
            <w:vAlign w:val="center"/>
          </w:tcPr>
          <w:p w14:paraId="3F383B39" w14:textId="77777777" w:rsidR="00140F6B" w:rsidRPr="006B0FC7" w:rsidRDefault="00140F6B" w:rsidP="00140F6B">
            <w:pPr>
              <w:widowControl/>
            </w:pPr>
            <w:r w:rsidRPr="006B0FC7">
              <w:rPr>
                <w:rFonts w:hint="eastAsia"/>
              </w:rPr>
              <w:t>中小企业管理云服务</w:t>
            </w:r>
          </w:p>
        </w:tc>
        <w:tc>
          <w:tcPr>
            <w:tcW w:w="6095" w:type="dxa"/>
            <w:vAlign w:val="center"/>
          </w:tcPr>
          <w:p w14:paraId="6B44D7E4" w14:textId="77777777" w:rsidR="00140F6B" w:rsidRPr="006B0FC7" w:rsidRDefault="00140F6B" w:rsidP="00140F6B">
            <w:pPr>
              <w:widowControl/>
              <w:jc w:val="center"/>
              <w:rPr>
                <w:szCs w:val="24"/>
              </w:rPr>
            </w:pPr>
          </w:p>
        </w:tc>
        <w:tc>
          <w:tcPr>
            <w:tcW w:w="3524" w:type="dxa"/>
            <w:vAlign w:val="center"/>
          </w:tcPr>
          <w:p w14:paraId="4B1B2C08" w14:textId="77777777" w:rsidR="00140F6B" w:rsidRPr="006B0FC7" w:rsidRDefault="00140F6B" w:rsidP="00140F6B">
            <w:pPr>
              <w:widowControl/>
              <w:jc w:val="center"/>
              <w:rPr>
                <w:rFonts w:ascii="宋体" w:hAnsi="宋体"/>
                <w:szCs w:val="24"/>
              </w:rPr>
            </w:pPr>
          </w:p>
        </w:tc>
      </w:tr>
      <w:tr w:rsidR="00140F6B" w:rsidRPr="006B0FC7" w14:paraId="1E0389EA" w14:textId="77777777">
        <w:trPr>
          <w:cantSplit/>
          <w:trHeight w:val="446"/>
        </w:trPr>
        <w:tc>
          <w:tcPr>
            <w:tcW w:w="1021" w:type="dxa"/>
            <w:vAlign w:val="center"/>
          </w:tcPr>
          <w:p w14:paraId="5F78E918"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三</w:t>
            </w:r>
          </w:p>
        </w:tc>
        <w:tc>
          <w:tcPr>
            <w:tcW w:w="3118" w:type="dxa"/>
            <w:vAlign w:val="center"/>
          </w:tcPr>
          <w:p w14:paraId="3C93238C" w14:textId="77777777" w:rsidR="00140F6B" w:rsidRPr="006B0FC7" w:rsidRDefault="00140F6B" w:rsidP="00140F6B">
            <w:pPr>
              <w:widowControl/>
            </w:pPr>
            <w:r w:rsidRPr="006B0FC7">
              <w:rPr>
                <w:rFonts w:hint="eastAsia"/>
              </w:rPr>
              <w:t>云主机服务</w:t>
            </w:r>
          </w:p>
        </w:tc>
        <w:tc>
          <w:tcPr>
            <w:tcW w:w="6095" w:type="dxa"/>
            <w:vAlign w:val="center"/>
          </w:tcPr>
          <w:p w14:paraId="73C785ED" w14:textId="77777777" w:rsidR="00140F6B" w:rsidRPr="006B0FC7" w:rsidRDefault="00140F6B" w:rsidP="00140F6B">
            <w:pPr>
              <w:widowControl/>
              <w:jc w:val="center"/>
              <w:rPr>
                <w:szCs w:val="24"/>
              </w:rPr>
            </w:pPr>
          </w:p>
        </w:tc>
        <w:tc>
          <w:tcPr>
            <w:tcW w:w="3524" w:type="dxa"/>
            <w:vAlign w:val="center"/>
          </w:tcPr>
          <w:p w14:paraId="4869CDA8" w14:textId="77777777" w:rsidR="00140F6B" w:rsidRPr="006B0FC7" w:rsidRDefault="00140F6B" w:rsidP="00140F6B">
            <w:pPr>
              <w:widowControl/>
              <w:jc w:val="center"/>
              <w:rPr>
                <w:rFonts w:ascii="宋体" w:hAnsi="宋体"/>
                <w:szCs w:val="24"/>
              </w:rPr>
            </w:pPr>
          </w:p>
        </w:tc>
      </w:tr>
      <w:tr w:rsidR="00140F6B" w:rsidRPr="006B0FC7" w14:paraId="269FDFA9" w14:textId="77777777">
        <w:trPr>
          <w:cantSplit/>
          <w:trHeight w:val="446"/>
        </w:trPr>
        <w:tc>
          <w:tcPr>
            <w:tcW w:w="1021" w:type="dxa"/>
            <w:vAlign w:val="center"/>
          </w:tcPr>
          <w:p w14:paraId="08CE8E5C"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四</w:t>
            </w:r>
          </w:p>
        </w:tc>
        <w:tc>
          <w:tcPr>
            <w:tcW w:w="3118" w:type="dxa"/>
            <w:vAlign w:val="center"/>
          </w:tcPr>
          <w:p w14:paraId="7738034F" w14:textId="77777777" w:rsidR="00140F6B" w:rsidRPr="006B0FC7" w:rsidRDefault="00140F6B" w:rsidP="00140F6B">
            <w:pPr>
              <w:widowControl/>
            </w:pPr>
            <w:r w:rsidRPr="006B0FC7">
              <w:rPr>
                <w:rFonts w:hint="eastAsia"/>
              </w:rPr>
              <w:t>云存储服务</w:t>
            </w:r>
          </w:p>
        </w:tc>
        <w:tc>
          <w:tcPr>
            <w:tcW w:w="6095" w:type="dxa"/>
            <w:vAlign w:val="center"/>
          </w:tcPr>
          <w:p w14:paraId="3AE3EE21" w14:textId="77777777" w:rsidR="00140F6B" w:rsidRPr="006B0FC7" w:rsidRDefault="00140F6B" w:rsidP="00140F6B">
            <w:pPr>
              <w:widowControl/>
              <w:jc w:val="center"/>
              <w:rPr>
                <w:szCs w:val="24"/>
              </w:rPr>
            </w:pPr>
          </w:p>
        </w:tc>
        <w:tc>
          <w:tcPr>
            <w:tcW w:w="3524" w:type="dxa"/>
            <w:vAlign w:val="center"/>
          </w:tcPr>
          <w:p w14:paraId="5533285A" w14:textId="77777777" w:rsidR="00140F6B" w:rsidRPr="006B0FC7" w:rsidRDefault="00140F6B" w:rsidP="00140F6B">
            <w:pPr>
              <w:widowControl/>
              <w:jc w:val="center"/>
              <w:rPr>
                <w:rFonts w:ascii="宋体" w:hAnsi="宋体"/>
                <w:szCs w:val="24"/>
              </w:rPr>
            </w:pPr>
          </w:p>
        </w:tc>
      </w:tr>
      <w:tr w:rsidR="00140F6B" w:rsidRPr="006B0FC7" w14:paraId="4EE5816F" w14:textId="77777777">
        <w:trPr>
          <w:cantSplit/>
          <w:trHeight w:val="446"/>
        </w:trPr>
        <w:tc>
          <w:tcPr>
            <w:tcW w:w="1021" w:type="dxa"/>
            <w:vAlign w:val="center"/>
          </w:tcPr>
          <w:p w14:paraId="5E541D80"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五</w:t>
            </w:r>
          </w:p>
        </w:tc>
        <w:tc>
          <w:tcPr>
            <w:tcW w:w="3118" w:type="dxa"/>
            <w:vAlign w:val="center"/>
          </w:tcPr>
          <w:p w14:paraId="5BFC9FCC" w14:textId="77777777" w:rsidR="00140F6B" w:rsidRPr="006B0FC7" w:rsidRDefault="00140F6B" w:rsidP="00140F6B">
            <w:pPr>
              <w:widowControl/>
            </w:pPr>
            <w:r w:rsidRPr="006B0FC7">
              <w:rPr>
                <w:rFonts w:ascii="宋体" w:hAnsi="宋体" w:hint="eastAsia"/>
                <w:szCs w:val="24"/>
              </w:rPr>
              <w:t>其他</w:t>
            </w:r>
          </w:p>
        </w:tc>
        <w:tc>
          <w:tcPr>
            <w:tcW w:w="6095" w:type="dxa"/>
            <w:vAlign w:val="center"/>
          </w:tcPr>
          <w:p w14:paraId="058B4F52" w14:textId="77777777" w:rsidR="00140F6B" w:rsidRPr="006B0FC7" w:rsidRDefault="00140F6B" w:rsidP="00140F6B">
            <w:pPr>
              <w:widowControl/>
              <w:jc w:val="center"/>
              <w:rPr>
                <w:szCs w:val="24"/>
              </w:rPr>
            </w:pPr>
          </w:p>
        </w:tc>
        <w:tc>
          <w:tcPr>
            <w:tcW w:w="3524" w:type="dxa"/>
            <w:vAlign w:val="center"/>
          </w:tcPr>
          <w:p w14:paraId="4C6EBA14" w14:textId="77777777" w:rsidR="00140F6B" w:rsidRPr="006B0FC7" w:rsidRDefault="00140F6B" w:rsidP="00140F6B">
            <w:pPr>
              <w:widowControl/>
              <w:jc w:val="center"/>
              <w:rPr>
                <w:rFonts w:ascii="宋体" w:hAnsi="宋体"/>
                <w:szCs w:val="24"/>
              </w:rPr>
            </w:pPr>
          </w:p>
        </w:tc>
      </w:tr>
      <w:tr w:rsidR="00140F6B" w:rsidRPr="006B0FC7" w14:paraId="50D192F0" w14:textId="77777777">
        <w:trPr>
          <w:cantSplit/>
          <w:trHeight w:val="549"/>
        </w:trPr>
        <w:tc>
          <w:tcPr>
            <w:tcW w:w="1021" w:type="dxa"/>
            <w:vAlign w:val="center"/>
          </w:tcPr>
          <w:p w14:paraId="55A355F1" w14:textId="77777777" w:rsidR="00140F6B" w:rsidRPr="006B0FC7" w:rsidRDefault="00140F6B" w:rsidP="00140F6B">
            <w:pPr>
              <w:spacing w:before="120"/>
              <w:jc w:val="center"/>
              <w:rPr>
                <w:rFonts w:ascii="宋体" w:hAnsi="宋体"/>
                <w:szCs w:val="24"/>
              </w:rPr>
            </w:pPr>
          </w:p>
        </w:tc>
        <w:tc>
          <w:tcPr>
            <w:tcW w:w="3118" w:type="dxa"/>
            <w:vAlign w:val="center"/>
          </w:tcPr>
          <w:p w14:paraId="7624D77D" w14:textId="77777777" w:rsidR="00140F6B" w:rsidRPr="006B0FC7" w:rsidRDefault="00140F6B" w:rsidP="00140F6B">
            <w:pPr>
              <w:spacing w:before="120"/>
              <w:jc w:val="center"/>
              <w:rPr>
                <w:rFonts w:ascii="宋体" w:hAnsi="宋体"/>
                <w:szCs w:val="24"/>
              </w:rPr>
            </w:pPr>
          </w:p>
        </w:tc>
        <w:tc>
          <w:tcPr>
            <w:tcW w:w="6095" w:type="dxa"/>
            <w:vAlign w:val="center"/>
          </w:tcPr>
          <w:p w14:paraId="7E6BC78C" w14:textId="77777777" w:rsidR="00140F6B" w:rsidRPr="006B0FC7" w:rsidRDefault="00140F6B" w:rsidP="00140F6B">
            <w:pPr>
              <w:spacing w:before="120"/>
              <w:jc w:val="center"/>
              <w:rPr>
                <w:rFonts w:ascii="宋体" w:hAnsi="宋体"/>
                <w:szCs w:val="24"/>
              </w:rPr>
            </w:pPr>
            <w:r w:rsidRPr="006B0FC7">
              <w:rPr>
                <w:rFonts w:ascii="宋体" w:hAnsi="宋体" w:hint="eastAsia"/>
                <w:szCs w:val="24"/>
              </w:rPr>
              <w:t>合计：</w:t>
            </w:r>
          </w:p>
        </w:tc>
        <w:tc>
          <w:tcPr>
            <w:tcW w:w="3524" w:type="dxa"/>
            <w:vAlign w:val="center"/>
          </w:tcPr>
          <w:p w14:paraId="07D350DB" w14:textId="77777777" w:rsidR="00140F6B" w:rsidRPr="006B0FC7" w:rsidRDefault="00140F6B" w:rsidP="00140F6B">
            <w:pPr>
              <w:spacing w:before="120"/>
              <w:jc w:val="center"/>
              <w:rPr>
                <w:rFonts w:ascii="宋体" w:hAnsi="宋体"/>
                <w:szCs w:val="24"/>
              </w:rPr>
            </w:pPr>
          </w:p>
        </w:tc>
      </w:tr>
    </w:tbl>
    <w:p w14:paraId="12FECF91" w14:textId="77777777" w:rsidR="00140F6B" w:rsidRPr="006B0FC7" w:rsidRDefault="00140F6B" w:rsidP="00140F6B">
      <w:pPr>
        <w:spacing w:line="300" w:lineRule="atLeast"/>
        <w:rPr>
          <w:rFonts w:ascii="宋体" w:hAnsi="宋体"/>
        </w:rPr>
      </w:pPr>
    </w:p>
    <w:p w14:paraId="546DA100" w14:textId="77777777" w:rsidR="00140F6B" w:rsidRPr="006B0FC7" w:rsidRDefault="00140F6B" w:rsidP="00140F6B">
      <w:pPr>
        <w:spacing w:line="300" w:lineRule="atLeast"/>
        <w:rPr>
          <w:rFonts w:ascii="宋体" w:hAnsi="宋体"/>
        </w:rPr>
      </w:pPr>
      <w:r w:rsidRPr="006B0FC7">
        <w:rPr>
          <w:rFonts w:ascii="宋体" w:hAnsi="宋体" w:hint="eastAsia"/>
        </w:rPr>
        <w:t>说明：</w:t>
      </w:r>
    </w:p>
    <w:p w14:paraId="0CC6671A" w14:textId="77777777" w:rsidR="00140F6B" w:rsidRPr="006B0FC7" w:rsidRDefault="00140F6B" w:rsidP="00BC4FAA">
      <w:pPr>
        <w:pStyle w:val="BulletedItems"/>
        <w:numPr>
          <w:ilvl w:val="0"/>
          <w:numId w:val="140"/>
        </w:numPr>
        <w:rPr>
          <w:rFonts w:ascii="宋体" w:hAnsi="宋体"/>
          <w:color w:val="auto"/>
          <w:kern w:val="2"/>
          <w:sz w:val="21"/>
          <w:lang w:eastAsia="zh-CN"/>
        </w:rPr>
      </w:pPr>
      <w:r w:rsidRPr="006B0FC7">
        <w:rPr>
          <w:rFonts w:ascii="宋体" w:hAnsi="宋体" w:hint="eastAsia"/>
          <w:color w:val="auto"/>
          <w:kern w:val="2"/>
          <w:sz w:val="21"/>
          <w:lang w:eastAsia="zh-CN"/>
        </w:rPr>
        <w:t>分项报价表中各项报价应严格按招标文件</w:t>
      </w:r>
      <w:r w:rsidR="00DE2418" w:rsidRPr="006B0FC7">
        <w:rPr>
          <w:rFonts w:ascii="宋体" w:hAnsi="宋体" w:hint="eastAsia"/>
          <w:color w:val="auto"/>
          <w:kern w:val="2"/>
          <w:sz w:val="21"/>
          <w:lang w:eastAsia="zh-CN"/>
        </w:rPr>
        <w:t>第五</w:t>
      </w:r>
      <w:r w:rsidRPr="006B0FC7">
        <w:rPr>
          <w:rFonts w:ascii="宋体" w:hAnsi="宋体" w:hint="eastAsia"/>
          <w:color w:val="auto"/>
          <w:kern w:val="2"/>
          <w:sz w:val="21"/>
          <w:lang w:eastAsia="zh-CN"/>
        </w:rPr>
        <w:t>部分“招标业务需求及技术要求”中提出的要求进行测算、编制</w:t>
      </w:r>
      <w:r w:rsidR="00694457" w:rsidRPr="006B0FC7">
        <w:rPr>
          <w:rFonts w:ascii="宋体" w:hAnsi="宋体" w:hint="eastAsia"/>
          <w:color w:val="auto"/>
          <w:kern w:val="2"/>
          <w:sz w:val="21"/>
          <w:lang w:eastAsia="zh-CN"/>
        </w:rPr>
        <w:t>，服务报价周期为1年</w:t>
      </w:r>
      <w:r w:rsidRPr="006B0FC7">
        <w:rPr>
          <w:rFonts w:ascii="宋体" w:hAnsi="宋体" w:hint="eastAsia"/>
          <w:color w:val="auto"/>
          <w:kern w:val="2"/>
          <w:sz w:val="21"/>
          <w:lang w:eastAsia="zh-CN"/>
        </w:rPr>
        <w:t>；</w:t>
      </w:r>
    </w:p>
    <w:p w14:paraId="326E0BB7" w14:textId="77777777" w:rsidR="00475E7C" w:rsidRPr="006B0FC7" w:rsidRDefault="0062138B" w:rsidP="00BC4FAA">
      <w:pPr>
        <w:pStyle w:val="BulletedItems"/>
        <w:numPr>
          <w:ilvl w:val="0"/>
          <w:numId w:val="140"/>
        </w:numPr>
        <w:rPr>
          <w:rFonts w:ascii="宋体" w:hAnsi="宋体"/>
          <w:color w:val="auto"/>
          <w:kern w:val="2"/>
          <w:sz w:val="21"/>
          <w:lang w:eastAsia="zh-CN"/>
        </w:rPr>
      </w:pPr>
      <w:r w:rsidRPr="006B0FC7">
        <w:rPr>
          <w:rFonts w:ascii="宋体" w:hAnsi="宋体" w:hint="eastAsia"/>
          <w:color w:val="auto"/>
          <w:kern w:val="2"/>
          <w:sz w:val="21"/>
          <w:lang w:eastAsia="zh-CN"/>
        </w:rPr>
        <w:t>合计应与招标预算价与投标汇总表中所报服务包数量之比测算的价格保持一致，如有不一致以测算的价格为准</w:t>
      </w:r>
      <w:r w:rsidR="00096891" w:rsidRPr="006B0FC7">
        <w:rPr>
          <w:rFonts w:ascii="宋体" w:hAnsi="宋体" w:hint="eastAsia"/>
          <w:color w:val="auto"/>
          <w:kern w:val="2"/>
          <w:sz w:val="21"/>
          <w:lang w:eastAsia="zh-CN"/>
        </w:rPr>
        <w:t>。</w:t>
      </w:r>
    </w:p>
    <w:p w14:paraId="42C438F5" w14:textId="77777777" w:rsidR="00140F6B" w:rsidRPr="006B0FC7" w:rsidRDefault="00140F6B" w:rsidP="00140F6B">
      <w:pPr>
        <w:numPr>
          <w:ilvl w:val="0"/>
          <w:numId w:val="2"/>
        </w:numPr>
        <w:adjustRightInd w:val="0"/>
        <w:spacing w:line="300" w:lineRule="atLeast"/>
        <w:jc w:val="left"/>
        <w:textAlignment w:val="baseline"/>
        <w:rPr>
          <w:rFonts w:ascii="宋体" w:hAnsi="宋体"/>
        </w:rPr>
      </w:pPr>
      <w:r w:rsidRPr="006B0FC7">
        <w:rPr>
          <w:rFonts w:ascii="宋体" w:hAnsi="宋体" w:hint="eastAsia"/>
        </w:rPr>
        <w:t>报价内容如有更明细的内容请投标人在表内加格列明或另行制表列明。</w:t>
      </w:r>
    </w:p>
    <w:p w14:paraId="7CC9E1CC" w14:textId="77777777" w:rsidR="00140F6B" w:rsidRPr="006B0FC7" w:rsidRDefault="00140F6B" w:rsidP="00140F6B">
      <w:pPr>
        <w:pStyle w:val="13"/>
        <w:spacing w:line="360" w:lineRule="auto"/>
      </w:pPr>
    </w:p>
    <w:p w14:paraId="67E8444C" w14:textId="77777777" w:rsidR="00140F6B" w:rsidRPr="006B0FC7" w:rsidRDefault="00140F6B" w:rsidP="00140F6B">
      <w:pPr>
        <w:spacing w:line="320" w:lineRule="exact"/>
        <w:ind w:firstLine="480"/>
        <w:rPr>
          <w:u w:val="single"/>
        </w:rPr>
      </w:pPr>
      <w:r w:rsidRPr="006B0FC7">
        <w:rPr>
          <w:rFonts w:hint="eastAsia"/>
        </w:rPr>
        <w:t>特别说明事项：</w:t>
      </w:r>
      <w:r w:rsidRPr="006B0FC7">
        <w:rPr>
          <w:rFonts w:hint="eastAsia"/>
        </w:rPr>
        <w:t xml:space="preserve">    </w:t>
      </w:r>
      <w:r w:rsidRPr="006B0FC7">
        <w:rPr>
          <w:rFonts w:hint="eastAsia"/>
          <w:u w:val="single"/>
        </w:rPr>
        <w:t xml:space="preserve">                                  </w:t>
      </w:r>
    </w:p>
    <w:p w14:paraId="5490F4BF" w14:textId="77777777" w:rsidR="00140F6B" w:rsidRPr="006B0FC7" w:rsidRDefault="00140F6B" w:rsidP="00140F6B">
      <w:pPr>
        <w:spacing w:line="320" w:lineRule="exact"/>
        <w:ind w:firstLine="480"/>
        <w:rPr>
          <w:u w:val="single"/>
        </w:rPr>
      </w:pPr>
      <w:r w:rsidRPr="006B0FC7">
        <w:rPr>
          <w:rFonts w:hint="eastAsia"/>
        </w:rPr>
        <w:t>投标人公章：</w:t>
      </w:r>
      <w:r w:rsidRPr="006B0FC7">
        <w:rPr>
          <w:rFonts w:hint="eastAsia"/>
        </w:rPr>
        <w:t xml:space="preserve">      </w:t>
      </w:r>
      <w:r w:rsidRPr="006B0FC7">
        <w:rPr>
          <w:rFonts w:hint="eastAsia"/>
          <w:u w:val="single"/>
        </w:rPr>
        <w:t xml:space="preserve">                                   </w:t>
      </w:r>
    </w:p>
    <w:p w14:paraId="580A14C2" w14:textId="77777777" w:rsidR="00140F6B" w:rsidRPr="006B0FC7" w:rsidRDefault="00140F6B" w:rsidP="00140F6B">
      <w:pPr>
        <w:tabs>
          <w:tab w:val="left" w:pos="480"/>
        </w:tabs>
        <w:spacing w:line="320" w:lineRule="exact"/>
      </w:pPr>
      <w:r w:rsidRPr="006B0FC7">
        <w:rPr>
          <w:rFonts w:hint="eastAsia"/>
        </w:rPr>
        <w:tab/>
      </w:r>
      <w:r w:rsidRPr="006B0FC7">
        <w:rPr>
          <w:rFonts w:hint="eastAsia"/>
        </w:rPr>
        <w:t>投标人代表签字：</w:t>
      </w:r>
      <w:r w:rsidRPr="006B0FC7">
        <w:rPr>
          <w:rFonts w:hint="eastAsia"/>
        </w:rPr>
        <w:t xml:space="preserve"> </w:t>
      </w:r>
      <w:r w:rsidRPr="006B0FC7">
        <w:rPr>
          <w:rFonts w:hint="eastAsia"/>
          <w:u w:val="single"/>
        </w:rPr>
        <w:t xml:space="preserve">                                    </w:t>
      </w:r>
    </w:p>
    <w:p w14:paraId="15CB3A5C" w14:textId="77777777" w:rsidR="00140F6B" w:rsidRPr="006B0FC7" w:rsidRDefault="00140F6B" w:rsidP="00140F6B">
      <w:pPr>
        <w:spacing w:line="320" w:lineRule="exact"/>
        <w:ind w:firstLine="480"/>
        <w:rPr>
          <w:u w:val="single"/>
        </w:rPr>
      </w:pPr>
      <w:r w:rsidRPr="006B0FC7">
        <w:rPr>
          <w:rFonts w:hint="eastAsia"/>
        </w:rPr>
        <w:t>日期：</w:t>
      </w:r>
      <w:r w:rsidRPr="006B0FC7">
        <w:rPr>
          <w:rFonts w:hint="eastAsia"/>
        </w:rPr>
        <w:t xml:space="preserve">           </w:t>
      </w:r>
      <w:r w:rsidRPr="006B0FC7">
        <w:rPr>
          <w:rFonts w:hint="eastAsia"/>
          <w:u w:val="single"/>
        </w:rPr>
        <w:t xml:space="preserve">                                    </w:t>
      </w:r>
    </w:p>
    <w:p w14:paraId="308A93C5" w14:textId="77777777" w:rsidR="00EB7DED" w:rsidRPr="006B0FC7" w:rsidRDefault="00EB7DED">
      <w:pPr>
        <w:snapToGrid w:val="0"/>
        <w:spacing w:line="360" w:lineRule="auto"/>
        <w:rPr>
          <w:b/>
          <w:bCs/>
          <w:szCs w:val="21"/>
        </w:rPr>
        <w:sectPr w:rsidR="00EB7DED" w:rsidRPr="006B0FC7">
          <w:pgSz w:w="16840" w:h="11907" w:orient="landscape"/>
          <w:pgMar w:top="1701" w:right="1418" w:bottom="1418" w:left="1418" w:header="851" w:footer="992" w:gutter="0"/>
          <w:cols w:space="720"/>
          <w:docGrid w:linePitch="286"/>
        </w:sectPr>
      </w:pPr>
    </w:p>
    <w:p w14:paraId="4F53B6D2" w14:textId="77777777" w:rsidR="00EB7DED" w:rsidRPr="006B0FC7" w:rsidRDefault="00EB7DED">
      <w:pPr>
        <w:adjustRightInd w:val="0"/>
        <w:spacing w:line="360" w:lineRule="atLeast"/>
        <w:jc w:val="left"/>
        <w:textAlignment w:val="baseline"/>
        <w:rPr>
          <w:b/>
          <w:sz w:val="28"/>
          <w:szCs w:val="28"/>
        </w:rPr>
      </w:pPr>
      <w:r w:rsidRPr="006B0FC7">
        <w:rPr>
          <w:rFonts w:hint="eastAsia"/>
          <w:b/>
          <w:sz w:val="28"/>
          <w:szCs w:val="28"/>
        </w:rPr>
        <w:lastRenderedPageBreak/>
        <w:t>附件五：</w:t>
      </w:r>
      <w:r w:rsidRPr="006B0FC7">
        <w:rPr>
          <w:b/>
          <w:sz w:val="28"/>
          <w:szCs w:val="28"/>
        </w:rPr>
        <w:t xml:space="preserve"> </w:t>
      </w:r>
      <w:bookmarkStart w:id="977" w:name="RANGE!A1:G29"/>
      <w:bookmarkStart w:id="978" w:name="RANGE!A1:N21"/>
      <w:bookmarkStart w:id="979" w:name="_Toc468781351"/>
      <w:bookmarkEnd w:id="977"/>
      <w:bookmarkEnd w:id="978"/>
    </w:p>
    <w:p w14:paraId="5999705A" w14:textId="77777777" w:rsidR="00EB7DED" w:rsidRPr="006B0FC7" w:rsidRDefault="00481487">
      <w:pPr>
        <w:tabs>
          <w:tab w:val="left" w:pos="5040"/>
          <w:tab w:val="left" w:pos="5740"/>
        </w:tabs>
        <w:autoSpaceDE w:val="0"/>
        <w:autoSpaceDN w:val="0"/>
        <w:adjustRightInd w:val="0"/>
        <w:jc w:val="center"/>
        <w:rPr>
          <w:b/>
          <w:sz w:val="28"/>
        </w:rPr>
      </w:pPr>
      <w:r w:rsidRPr="006B0FC7">
        <w:rPr>
          <w:b/>
          <w:sz w:val="28"/>
        </w:rPr>
        <w:t xml:space="preserve"> </w:t>
      </w:r>
    </w:p>
    <w:p w14:paraId="6E781345" w14:textId="77777777" w:rsidR="00EB7DED" w:rsidRPr="006B0FC7" w:rsidRDefault="00481487">
      <w:pPr>
        <w:adjustRightInd w:val="0"/>
        <w:spacing w:line="360" w:lineRule="atLeast"/>
        <w:jc w:val="center"/>
        <w:textAlignment w:val="baseline"/>
        <w:rPr>
          <w:b/>
          <w:sz w:val="30"/>
          <w:szCs w:val="30"/>
        </w:rPr>
      </w:pPr>
      <w:r w:rsidRPr="006B0FC7">
        <w:rPr>
          <w:b/>
          <w:sz w:val="30"/>
          <w:szCs w:val="30"/>
        </w:rPr>
        <w:t>投标人基本情况表</w:t>
      </w:r>
    </w:p>
    <w:p w14:paraId="0F883176" w14:textId="77777777" w:rsidR="00EB7DED" w:rsidRPr="006B0FC7" w:rsidRDefault="00DC0E19" w:rsidP="00192D9F">
      <w:pPr>
        <w:rPr>
          <w:b/>
          <w:sz w:val="28"/>
        </w:rPr>
      </w:pPr>
      <w:r w:rsidRPr="006B0FC7">
        <w:rPr>
          <w:rFonts w:hint="eastAsia"/>
          <w:bCs/>
        </w:rPr>
        <w:t>（包号：</w:t>
      </w:r>
      <w:r w:rsidRPr="006B0FC7">
        <w:rPr>
          <w:rFonts w:hint="eastAsia"/>
          <w:bCs/>
        </w:rPr>
        <w:t xml:space="preserve">  </w:t>
      </w:r>
      <w:r w:rsidRPr="006B0FC7">
        <w:rPr>
          <w:rFonts w:hint="eastAsia"/>
          <w:bCs/>
        </w:rPr>
        <w:t>）</w:t>
      </w:r>
    </w:p>
    <w:tbl>
      <w:tblPr>
        <w:tblW w:w="8985" w:type="dxa"/>
        <w:jc w:val="center"/>
        <w:tblLayout w:type="fixed"/>
        <w:tblCellMar>
          <w:left w:w="0" w:type="dxa"/>
          <w:right w:w="0" w:type="dxa"/>
        </w:tblCellMar>
        <w:tblLook w:val="04A0" w:firstRow="1" w:lastRow="0" w:firstColumn="1" w:lastColumn="0" w:noHBand="0" w:noVBand="1"/>
      </w:tblPr>
      <w:tblGrid>
        <w:gridCol w:w="1059"/>
        <w:gridCol w:w="1312"/>
        <w:gridCol w:w="563"/>
        <w:gridCol w:w="1843"/>
        <w:gridCol w:w="1134"/>
        <w:gridCol w:w="1230"/>
        <w:gridCol w:w="1844"/>
      </w:tblGrid>
      <w:tr w:rsidR="00EB7DED" w:rsidRPr="006B0FC7" w14:paraId="6F61C86C" w14:textId="77777777">
        <w:trPr>
          <w:trHeight w:val="378"/>
          <w:jc w:val="center"/>
        </w:trPr>
        <w:tc>
          <w:tcPr>
            <w:tcW w:w="2371" w:type="dxa"/>
            <w:gridSpan w:val="2"/>
            <w:tcBorders>
              <w:top w:val="double" w:sz="4" w:space="0" w:color="auto"/>
              <w:left w:val="double" w:sz="4" w:space="0" w:color="auto"/>
              <w:bottom w:val="single" w:sz="4" w:space="0" w:color="auto"/>
              <w:right w:val="single" w:sz="4" w:space="0" w:color="auto"/>
            </w:tcBorders>
            <w:tcMar>
              <w:top w:w="15" w:type="dxa"/>
              <w:left w:w="810" w:type="dxa"/>
              <w:bottom w:w="0" w:type="dxa"/>
              <w:right w:w="15" w:type="dxa"/>
            </w:tcMar>
            <w:vAlign w:val="center"/>
          </w:tcPr>
          <w:p w14:paraId="76DE24DA" w14:textId="77777777" w:rsidR="00EB7DED" w:rsidRPr="006B0FC7" w:rsidRDefault="00481487">
            <w:pPr>
              <w:ind w:leftChars="-334" w:left="-701" w:firstLine="209"/>
              <w:rPr>
                <w:sz w:val="24"/>
              </w:rPr>
            </w:pPr>
            <w:r w:rsidRPr="006B0FC7">
              <w:t>单位名称</w:t>
            </w:r>
          </w:p>
        </w:tc>
        <w:tc>
          <w:tcPr>
            <w:tcW w:w="6614" w:type="dxa"/>
            <w:gridSpan w:val="5"/>
            <w:tcBorders>
              <w:top w:val="double" w:sz="4" w:space="0" w:color="auto"/>
              <w:left w:val="nil"/>
              <w:bottom w:val="single" w:sz="4" w:space="0" w:color="auto"/>
              <w:right w:val="double" w:sz="4" w:space="0" w:color="auto"/>
            </w:tcBorders>
            <w:tcMar>
              <w:top w:w="15" w:type="dxa"/>
              <w:left w:w="15" w:type="dxa"/>
              <w:bottom w:w="0" w:type="dxa"/>
              <w:right w:w="15" w:type="dxa"/>
            </w:tcMar>
            <w:vAlign w:val="center"/>
          </w:tcPr>
          <w:p w14:paraId="4338A6BF" w14:textId="77777777" w:rsidR="00EB7DED" w:rsidRPr="006B0FC7" w:rsidRDefault="00EB7DED">
            <w:pPr>
              <w:jc w:val="center"/>
              <w:rPr>
                <w:sz w:val="24"/>
              </w:rPr>
            </w:pPr>
          </w:p>
        </w:tc>
      </w:tr>
      <w:tr w:rsidR="00EB7DED" w:rsidRPr="006B0FC7" w14:paraId="085432B9" w14:textId="77777777">
        <w:trPr>
          <w:trHeight w:val="397"/>
          <w:jc w:val="center"/>
        </w:trPr>
        <w:tc>
          <w:tcPr>
            <w:tcW w:w="2371" w:type="dxa"/>
            <w:gridSpan w:val="2"/>
            <w:tcBorders>
              <w:top w:val="single" w:sz="4" w:space="0" w:color="auto"/>
              <w:left w:val="double" w:sz="4" w:space="0" w:color="auto"/>
              <w:bottom w:val="single" w:sz="4" w:space="0" w:color="auto"/>
              <w:right w:val="single" w:sz="4" w:space="0" w:color="auto"/>
            </w:tcBorders>
            <w:tcMar>
              <w:top w:w="15" w:type="dxa"/>
              <w:left w:w="810" w:type="dxa"/>
              <w:bottom w:w="0" w:type="dxa"/>
              <w:right w:w="15" w:type="dxa"/>
            </w:tcMar>
            <w:vAlign w:val="center"/>
          </w:tcPr>
          <w:p w14:paraId="1552CBAD" w14:textId="77777777" w:rsidR="00EB7DED" w:rsidRPr="006B0FC7" w:rsidRDefault="00481487">
            <w:pPr>
              <w:ind w:leftChars="-383" w:left="-804" w:firstLine="313"/>
              <w:rPr>
                <w:sz w:val="24"/>
              </w:rPr>
            </w:pPr>
            <w:r w:rsidRPr="006B0FC7">
              <w:t>注册资本金</w:t>
            </w:r>
          </w:p>
        </w:tc>
        <w:tc>
          <w:tcPr>
            <w:tcW w:w="6614" w:type="dxa"/>
            <w:gridSpan w:val="5"/>
            <w:tcBorders>
              <w:top w:val="single" w:sz="4" w:space="0" w:color="auto"/>
              <w:left w:val="nil"/>
              <w:bottom w:val="single" w:sz="4" w:space="0" w:color="auto"/>
              <w:right w:val="double" w:sz="4" w:space="0" w:color="auto"/>
            </w:tcBorders>
            <w:tcMar>
              <w:top w:w="15" w:type="dxa"/>
              <w:left w:w="15" w:type="dxa"/>
              <w:bottom w:w="0" w:type="dxa"/>
              <w:right w:w="15" w:type="dxa"/>
            </w:tcMar>
            <w:vAlign w:val="center"/>
          </w:tcPr>
          <w:p w14:paraId="245C69D1" w14:textId="77777777" w:rsidR="00EB7DED" w:rsidRPr="006B0FC7" w:rsidRDefault="00EB7DED">
            <w:pPr>
              <w:jc w:val="center"/>
              <w:rPr>
                <w:sz w:val="24"/>
              </w:rPr>
            </w:pPr>
          </w:p>
        </w:tc>
      </w:tr>
      <w:tr w:rsidR="00EB7DED" w:rsidRPr="006B0FC7" w14:paraId="75EE4E1E" w14:textId="77777777">
        <w:trPr>
          <w:trHeight w:val="397"/>
          <w:jc w:val="center"/>
        </w:trPr>
        <w:tc>
          <w:tcPr>
            <w:tcW w:w="2371" w:type="dxa"/>
            <w:gridSpan w:val="2"/>
            <w:tcBorders>
              <w:top w:val="single" w:sz="4" w:space="0" w:color="auto"/>
              <w:left w:val="double" w:sz="4" w:space="0" w:color="auto"/>
              <w:bottom w:val="single" w:sz="4" w:space="0" w:color="auto"/>
              <w:right w:val="single" w:sz="4" w:space="0" w:color="auto"/>
            </w:tcBorders>
            <w:tcMar>
              <w:top w:w="15" w:type="dxa"/>
              <w:left w:w="810" w:type="dxa"/>
              <w:bottom w:w="0" w:type="dxa"/>
              <w:right w:w="15" w:type="dxa"/>
            </w:tcMar>
            <w:vAlign w:val="center"/>
          </w:tcPr>
          <w:p w14:paraId="212A94BD" w14:textId="77777777" w:rsidR="00EB7DED" w:rsidRPr="006B0FC7" w:rsidRDefault="00481487">
            <w:pPr>
              <w:ind w:leftChars="-383" w:left="-804" w:firstLine="313"/>
              <w:rPr>
                <w:sz w:val="24"/>
              </w:rPr>
            </w:pPr>
            <w:r w:rsidRPr="006B0FC7">
              <w:t>地址、邮编</w:t>
            </w:r>
          </w:p>
        </w:tc>
        <w:tc>
          <w:tcPr>
            <w:tcW w:w="6614" w:type="dxa"/>
            <w:gridSpan w:val="5"/>
            <w:tcBorders>
              <w:top w:val="single" w:sz="4" w:space="0" w:color="auto"/>
              <w:left w:val="nil"/>
              <w:bottom w:val="single" w:sz="4" w:space="0" w:color="auto"/>
              <w:right w:val="double" w:sz="4" w:space="0" w:color="auto"/>
            </w:tcBorders>
            <w:tcMar>
              <w:top w:w="15" w:type="dxa"/>
              <w:left w:w="15" w:type="dxa"/>
              <w:bottom w:w="0" w:type="dxa"/>
              <w:right w:w="15" w:type="dxa"/>
            </w:tcMar>
            <w:vAlign w:val="center"/>
          </w:tcPr>
          <w:p w14:paraId="7998CC9B" w14:textId="77777777" w:rsidR="00EB7DED" w:rsidRPr="006B0FC7" w:rsidRDefault="00EB7DED">
            <w:pPr>
              <w:jc w:val="center"/>
              <w:rPr>
                <w:sz w:val="24"/>
              </w:rPr>
            </w:pPr>
          </w:p>
        </w:tc>
      </w:tr>
      <w:tr w:rsidR="00EB7DED" w:rsidRPr="006B0FC7" w14:paraId="464A7736" w14:textId="77777777">
        <w:trPr>
          <w:trHeight w:val="397"/>
          <w:jc w:val="center"/>
        </w:trPr>
        <w:tc>
          <w:tcPr>
            <w:tcW w:w="2371" w:type="dxa"/>
            <w:gridSpan w:val="2"/>
            <w:tcBorders>
              <w:top w:val="single" w:sz="4" w:space="0" w:color="auto"/>
              <w:left w:val="double" w:sz="4" w:space="0" w:color="auto"/>
              <w:bottom w:val="single" w:sz="4" w:space="0" w:color="auto"/>
              <w:right w:val="single" w:sz="4" w:space="0" w:color="auto"/>
            </w:tcBorders>
            <w:tcMar>
              <w:top w:w="15" w:type="dxa"/>
              <w:left w:w="810" w:type="dxa"/>
              <w:bottom w:w="0" w:type="dxa"/>
              <w:right w:w="15" w:type="dxa"/>
            </w:tcMar>
            <w:vAlign w:val="center"/>
          </w:tcPr>
          <w:p w14:paraId="5237BFD2" w14:textId="77777777" w:rsidR="00EB7DED" w:rsidRPr="006B0FC7" w:rsidRDefault="00481487">
            <w:pPr>
              <w:ind w:leftChars="-383" w:left="-804" w:firstLine="313"/>
              <w:rPr>
                <w:sz w:val="24"/>
              </w:rPr>
            </w:pPr>
            <w:r w:rsidRPr="006B0FC7">
              <w:t>主要业务范围</w:t>
            </w:r>
          </w:p>
        </w:tc>
        <w:tc>
          <w:tcPr>
            <w:tcW w:w="6614" w:type="dxa"/>
            <w:gridSpan w:val="5"/>
            <w:tcBorders>
              <w:top w:val="single" w:sz="4" w:space="0" w:color="auto"/>
              <w:left w:val="nil"/>
              <w:bottom w:val="single" w:sz="4" w:space="0" w:color="auto"/>
              <w:right w:val="double" w:sz="4" w:space="0" w:color="auto"/>
            </w:tcBorders>
            <w:tcMar>
              <w:top w:w="15" w:type="dxa"/>
              <w:left w:w="15" w:type="dxa"/>
              <w:bottom w:w="0" w:type="dxa"/>
              <w:right w:w="15" w:type="dxa"/>
            </w:tcMar>
            <w:vAlign w:val="center"/>
          </w:tcPr>
          <w:p w14:paraId="3FC6BCEC" w14:textId="77777777" w:rsidR="00EB7DED" w:rsidRPr="006B0FC7" w:rsidRDefault="00EB7DED">
            <w:pPr>
              <w:jc w:val="center"/>
              <w:rPr>
                <w:sz w:val="24"/>
              </w:rPr>
            </w:pPr>
          </w:p>
        </w:tc>
      </w:tr>
      <w:tr w:rsidR="00EB7DED" w:rsidRPr="006B0FC7" w14:paraId="2265F404" w14:textId="77777777">
        <w:trPr>
          <w:trHeight w:val="397"/>
          <w:jc w:val="center"/>
        </w:trPr>
        <w:tc>
          <w:tcPr>
            <w:tcW w:w="2371" w:type="dxa"/>
            <w:gridSpan w:val="2"/>
            <w:tcBorders>
              <w:top w:val="single" w:sz="4" w:space="0" w:color="auto"/>
              <w:left w:val="double" w:sz="4" w:space="0" w:color="auto"/>
              <w:bottom w:val="single" w:sz="4" w:space="0" w:color="auto"/>
              <w:right w:val="single" w:sz="4" w:space="0" w:color="auto"/>
            </w:tcBorders>
            <w:tcMar>
              <w:top w:w="15" w:type="dxa"/>
              <w:left w:w="810" w:type="dxa"/>
              <w:bottom w:w="0" w:type="dxa"/>
              <w:right w:w="15" w:type="dxa"/>
            </w:tcMar>
            <w:vAlign w:val="center"/>
          </w:tcPr>
          <w:p w14:paraId="31CC256A" w14:textId="77777777" w:rsidR="00EB7DED" w:rsidRPr="006B0FC7" w:rsidRDefault="00481487">
            <w:pPr>
              <w:ind w:leftChars="-383" w:left="-804" w:firstLine="313"/>
              <w:rPr>
                <w:sz w:val="24"/>
              </w:rPr>
            </w:pPr>
            <w:r w:rsidRPr="006B0FC7">
              <w:t>单位性质</w:t>
            </w:r>
          </w:p>
        </w:tc>
        <w:tc>
          <w:tcPr>
            <w:tcW w:w="6614" w:type="dxa"/>
            <w:gridSpan w:val="5"/>
            <w:tcBorders>
              <w:top w:val="single" w:sz="4" w:space="0" w:color="auto"/>
              <w:left w:val="nil"/>
              <w:bottom w:val="single" w:sz="4" w:space="0" w:color="auto"/>
              <w:right w:val="double" w:sz="4" w:space="0" w:color="auto"/>
            </w:tcBorders>
            <w:tcMar>
              <w:top w:w="15" w:type="dxa"/>
              <w:left w:w="15" w:type="dxa"/>
              <w:bottom w:w="0" w:type="dxa"/>
              <w:right w:w="15" w:type="dxa"/>
            </w:tcMar>
            <w:vAlign w:val="center"/>
          </w:tcPr>
          <w:p w14:paraId="7FC42254" w14:textId="77777777" w:rsidR="00EB7DED" w:rsidRPr="006B0FC7" w:rsidRDefault="00EB7DED">
            <w:pPr>
              <w:jc w:val="center"/>
              <w:rPr>
                <w:sz w:val="24"/>
              </w:rPr>
            </w:pPr>
          </w:p>
        </w:tc>
      </w:tr>
      <w:tr w:rsidR="00EB7DED" w:rsidRPr="006B0FC7" w14:paraId="2D46E202" w14:textId="77777777">
        <w:trPr>
          <w:trHeight w:val="397"/>
          <w:jc w:val="center"/>
        </w:trPr>
        <w:tc>
          <w:tcPr>
            <w:tcW w:w="2371" w:type="dxa"/>
            <w:gridSpan w:val="2"/>
            <w:tcBorders>
              <w:top w:val="single" w:sz="4" w:space="0" w:color="auto"/>
              <w:left w:val="double" w:sz="4" w:space="0" w:color="auto"/>
              <w:bottom w:val="single" w:sz="4" w:space="0" w:color="auto"/>
              <w:right w:val="single" w:sz="4" w:space="0" w:color="auto"/>
            </w:tcBorders>
            <w:tcMar>
              <w:top w:w="15" w:type="dxa"/>
              <w:left w:w="810" w:type="dxa"/>
              <w:bottom w:w="0" w:type="dxa"/>
              <w:right w:w="15" w:type="dxa"/>
            </w:tcMar>
            <w:vAlign w:val="center"/>
          </w:tcPr>
          <w:p w14:paraId="3C4F0EE7" w14:textId="77777777" w:rsidR="00EB7DED" w:rsidRPr="006B0FC7" w:rsidRDefault="00481487">
            <w:pPr>
              <w:ind w:leftChars="-383" w:left="-804" w:firstLine="313"/>
              <w:rPr>
                <w:sz w:val="24"/>
              </w:rPr>
            </w:pPr>
            <w:r w:rsidRPr="006B0FC7">
              <w:t>成立时间</w:t>
            </w:r>
          </w:p>
        </w:tc>
        <w:tc>
          <w:tcPr>
            <w:tcW w:w="6614" w:type="dxa"/>
            <w:gridSpan w:val="5"/>
            <w:tcBorders>
              <w:top w:val="single" w:sz="4" w:space="0" w:color="auto"/>
              <w:left w:val="nil"/>
              <w:bottom w:val="single" w:sz="4" w:space="0" w:color="auto"/>
              <w:right w:val="double" w:sz="4" w:space="0" w:color="auto"/>
            </w:tcBorders>
            <w:tcMar>
              <w:top w:w="15" w:type="dxa"/>
              <w:left w:w="15" w:type="dxa"/>
              <w:bottom w:w="0" w:type="dxa"/>
              <w:right w:w="15" w:type="dxa"/>
            </w:tcMar>
            <w:vAlign w:val="center"/>
          </w:tcPr>
          <w:p w14:paraId="3FFB7867" w14:textId="77777777" w:rsidR="00EB7DED" w:rsidRPr="006B0FC7" w:rsidRDefault="00EB7DED">
            <w:pPr>
              <w:jc w:val="center"/>
              <w:rPr>
                <w:sz w:val="24"/>
              </w:rPr>
            </w:pPr>
          </w:p>
        </w:tc>
      </w:tr>
      <w:tr w:rsidR="00EB7DED" w:rsidRPr="006B0FC7" w14:paraId="7AEC53EA" w14:textId="77777777">
        <w:trPr>
          <w:trHeight w:val="397"/>
          <w:jc w:val="center"/>
        </w:trPr>
        <w:tc>
          <w:tcPr>
            <w:tcW w:w="2371" w:type="dxa"/>
            <w:gridSpan w:val="2"/>
            <w:tcBorders>
              <w:top w:val="single" w:sz="4" w:space="0" w:color="auto"/>
              <w:left w:val="double" w:sz="4" w:space="0" w:color="auto"/>
              <w:bottom w:val="single" w:sz="4" w:space="0" w:color="auto"/>
              <w:right w:val="single" w:sz="4" w:space="0" w:color="auto"/>
            </w:tcBorders>
            <w:vAlign w:val="center"/>
          </w:tcPr>
          <w:p w14:paraId="1359315C" w14:textId="77777777" w:rsidR="00EB7DED" w:rsidRPr="006B0FC7" w:rsidRDefault="00481487">
            <w:pPr>
              <w:ind w:leftChars="97" w:left="204" w:firstLineChars="43" w:firstLine="90"/>
              <w:rPr>
                <w:sz w:val="24"/>
              </w:rPr>
            </w:pPr>
            <w:r w:rsidRPr="006B0FC7">
              <w:t>资质情况及编号</w:t>
            </w:r>
          </w:p>
        </w:tc>
        <w:tc>
          <w:tcPr>
            <w:tcW w:w="6614" w:type="dxa"/>
            <w:gridSpan w:val="5"/>
            <w:tcBorders>
              <w:top w:val="nil"/>
              <w:left w:val="nil"/>
              <w:bottom w:val="single" w:sz="4" w:space="0" w:color="auto"/>
              <w:right w:val="double" w:sz="4" w:space="0" w:color="auto"/>
            </w:tcBorders>
            <w:tcMar>
              <w:bottom w:w="0" w:type="dxa"/>
            </w:tcMar>
            <w:vAlign w:val="center"/>
          </w:tcPr>
          <w:p w14:paraId="5FC74699" w14:textId="77777777" w:rsidR="00EB7DED" w:rsidRPr="006B0FC7" w:rsidRDefault="00EB7DED">
            <w:pPr>
              <w:jc w:val="center"/>
              <w:rPr>
                <w:sz w:val="24"/>
              </w:rPr>
            </w:pPr>
          </w:p>
        </w:tc>
      </w:tr>
      <w:tr w:rsidR="00EB7DED" w:rsidRPr="006B0FC7" w14:paraId="1E065608" w14:textId="77777777">
        <w:trPr>
          <w:trHeight w:val="446"/>
          <w:jc w:val="center"/>
        </w:trPr>
        <w:tc>
          <w:tcPr>
            <w:tcW w:w="1059" w:type="dxa"/>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575C2D45" w14:textId="77777777" w:rsidR="00EB7DED" w:rsidRPr="006B0FC7" w:rsidRDefault="00481487">
            <w:pPr>
              <w:jc w:val="center"/>
              <w:rPr>
                <w:sz w:val="24"/>
              </w:rPr>
            </w:pPr>
            <w:r w:rsidRPr="006B0FC7">
              <w:t>法人代表</w:t>
            </w: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06419440" w14:textId="77777777" w:rsidR="00EB7DED" w:rsidRPr="006B0FC7" w:rsidRDefault="00481487">
            <w:pPr>
              <w:jc w:val="center"/>
              <w:rPr>
                <w:sz w:val="24"/>
              </w:rPr>
            </w:pPr>
            <w:r w:rsidRPr="006B0FC7">
              <w:t>公司经理</w:t>
            </w: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CE1091C" w14:textId="77777777" w:rsidR="00EB7DED" w:rsidRPr="006B0FC7" w:rsidRDefault="00481487">
            <w:pPr>
              <w:jc w:val="center"/>
              <w:rPr>
                <w:sz w:val="24"/>
              </w:rPr>
            </w:pPr>
            <w:r w:rsidRPr="006B0FC7">
              <w:t>总工程师</w:t>
            </w: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002730F2" w14:textId="77777777" w:rsidR="00EB7DED" w:rsidRPr="006B0FC7" w:rsidRDefault="00481487">
            <w:pPr>
              <w:jc w:val="center"/>
              <w:rPr>
                <w:sz w:val="24"/>
              </w:rPr>
            </w:pPr>
            <w:r w:rsidRPr="006B0FC7">
              <w:t>总经济师</w:t>
            </w: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7A8D691C" w14:textId="77777777" w:rsidR="00EB7DED" w:rsidRPr="006B0FC7" w:rsidRDefault="00481487">
            <w:pPr>
              <w:jc w:val="center"/>
              <w:rPr>
                <w:sz w:val="24"/>
              </w:rPr>
            </w:pPr>
            <w:r w:rsidRPr="006B0FC7">
              <w:t>总会计师</w:t>
            </w:r>
          </w:p>
        </w:tc>
      </w:tr>
      <w:tr w:rsidR="00EB7DED" w:rsidRPr="006B0FC7" w14:paraId="13F27EC9" w14:textId="77777777">
        <w:trPr>
          <w:trHeight w:val="397"/>
          <w:jc w:val="center"/>
        </w:trPr>
        <w:tc>
          <w:tcPr>
            <w:tcW w:w="1059" w:type="dxa"/>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741F2055" w14:textId="77777777" w:rsidR="00EB7DED" w:rsidRPr="006B0FC7" w:rsidRDefault="00EB7DED">
            <w:pPr>
              <w:jc w:val="cente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69285C41" w14:textId="77777777" w:rsidR="00EB7DED" w:rsidRPr="006B0FC7" w:rsidRDefault="00EB7DED">
            <w:pPr>
              <w:jc w:val="center"/>
              <w:rPr>
                <w:sz w:val="24"/>
              </w:rPr>
            </w:pP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C6821B9" w14:textId="77777777" w:rsidR="00EB7DED" w:rsidRPr="006B0FC7" w:rsidRDefault="00EB7DED">
            <w:pPr>
              <w:jc w:val="center"/>
              <w:rPr>
                <w:sz w:val="24"/>
              </w:rPr>
            </w:pP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1E29690" w14:textId="77777777" w:rsidR="00EB7DED" w:rsidRPr="006B0FC7" w:rsidRDefault="00EB7DED">
            <w:pPr>
              <w:jc w:val="center"/>
              <w:rPr>
                <w:sz w:val="24"/>
              </w:rPr>
            </w:pP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7CB702C7" w14:textId="77777777" w:rsidR="00EB7DED" w:rsidRPr="006B0FC7" w:rsidRDefault="00EB7DED">
            <w:pPr>
              <w:jc w:val="center"/>
              <w:rPr>
                <w:sz w:val="24"/>
              </w:rPr>
            </w:pPr>
          </w:p>
        </w:tc>
      </w:tr>
      <w:tr w:rsidR="00EB7DED" w:rsidRPr="006B0FC7" w14:paraId="0A69ED9A" w14:textId="77777777">
        <w:trPr>
          <w:trHeight w:val="446"/>
          <w:jc w:val="center"/>
        </w:trPr>
        <w:tc>
          <w:tcPr>
            <w:tcW w:w="8985" w:type="dxa"/>
            <w:gridSpan w:val="7"/>
            <w:tcBorders>
              <w:top w:val="single" w:sz="4" w:space="0" w:color="auto"/>
              <w:left w:val="double" w:sz="4" w:space="0" w:color="auto"/>
              <w:bottom w:val="single" w:sz="4" w:space="0" w:color="auto"/>
              <w:right w:val="double" w:sz="4" w:space="0" w:color="auto"/>
            </w:tcBorders>
            <w:tcMar>
              <w:top w:w="15" w:type="dxa"/>
              <w:left w:w="15" w:type="dxa"/>
              <w:bottom w:w="0" w:type="dxa"/>
              <w:right w:w="15" w:type="dxa"/>
            </w:tcMar>
            <w:vAlign w:val="center"/>
          </w:tcPr>
          <w:p w14:paraId="58F6AD79" w14:textId="77777777" w:rsidR="00EB7DED" w:rsidRPr="006B0FC7" w:rsidRDefault="00481487">
            <w:pPr>
              <w:jc w:val="center"/>
              <w:rPr>
                <w:sz w:val="24"/>
              </w:rPr>
            </w:pPr>
            <w:r w:rsidRPr="006B0FC7">
              <w:t>公</w:t>
            </w:r>
            <w:r w:rsidRPr="006B0FC7">
              <w:t xml:space="preserve"> </w:t>
            </w:r>
            <w:r w:rsidRPr="006B0FC7">
              <w:t>司</w:t>
            </w:r>
            <w:r w:rsidRPr="006B0FC7">
              <w:t xml:space="preserve"> </w:t>
            </w:r>
            <w:r w:rsidRPr="006B0FC7">
              <w:t>人</w:t>
            </w:r>
            <w:r w:rsidRPr="006B0FC7">
              <w:t xml:space="preserve"> </w:t>
            </w:r>
            <w:r w:rsidRPr="006B0FC7">
              <w:t>员</w:t>
            </w:r>
            <w:r w:rsidRPr="006B0FC7">
              <w:t xml:space="preserve"> </w:t>
            </w:r>
            <w:r w:rsidRPr="006B0FC7">
              <w:t>构</w:t>
            </w:r>
            <w:r w:rsidRPr="006B0FC7">
              <w:t xml:space="preserve"> </w:t>
            </w:r>
            <w:r w:rsidRPr="006B0FC7">
              <w:t>成</w:t>
            </w:r>
            <w:r w:rsidRPr="006B0FC7">
              <w:t xml:space="preserve"> </w:t>
            </w:r>
            <w:r w:rsidRPr="006B0FC7">
              <w:t>情</w:t>
            </w:r>
            <w:r w:rsidRPr="006B0FC7">
              <w:t xml:space="preserve"> </w:t>
            </w:r>
            <w:r w:rsidRPr="006B0FC7">
              <w:t>况</w:t>
            </w:r>
          </w:p>
        </w:tc>
      </w:tr>
      <w:tr w:rsidR="00EB7DED" w:rsidRPr="006B0FC7" w14:paraId="5D284D0D" w14:textId="77777777">
        <w:trPr>
          <w:trHeight w:val="397"/>
          <w:jc w:val="center"/>
        </w:trPr>
        <w:tc>
          <w:tcPr>
            <w:tcW w:w="1059" w:type="dxa"/>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1CCCDCFA" w14:textId="77777777" w:rsidR="00EB7DED" w:rsidRPr="006B0FC7" w:rsidRDefault="00481487">
            <w:pPr>
              <w:jc w:val="center"/>
            </w:pPr>
            <w:r w:rsidRPr="006B0FC7">
              <w:t>人员总数</w:t>
            </w: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7A4626DA" w14:textId="77777777" w:rsidR="00EB7DED" w:rsidRPr="006B0FC7" w:rsidRDefault="00481487">
            <w:pPr>
              <w:jc w:val="center"/>
            </w:pPr>
            <w:r w:rsidRPr="006B0FC7">
              <w:t>高级职称</w:t>
            </w: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04D76B3" w14:textId="77777777" w:rsidR="00EB7DED" w:rsidRPr="006B0FC7" w:rsidRDefault="00481487">
            <w:pPr>
              <w:jc w:val="center"/>
            </w:pPr>
            <w:r w:rsidRPr="006B0FC7">
              <w:t>中级职称</w:t>
            </w: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6CF9475" w14:textId="77777777" w:rsidR="00EB7DED" w:rsidRPr="006B0FC7" w:rsidRDefault="00481487">
            <w:pPr>
              <w:jc w:val="center"/>
            </w:pPr>
            <w:r w:rsidRPr="006B0FC7">
              <w:t>初级职称</w:t>
            </w: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447F27D7" w14:textId="77777777" w:rsidR="00EB7DED" w:rsidRPr="006B0FC7" w:rsidRDefault="00481487">
            <w:pPr>
              <w:jc w:val="center"/>
            </w:pPr>
            <w:r w:rsidRPr="006B0FC7">
              <w:t>其他</w:t>
            </w:r>
          </w:p>
        </w:tc>
      </w:tr>
      <w:tr w:rsidR="00EB7DED" w:rsidRPr="006B0FC7" w14:paraId="44B646D9" w14:textId="77777777">
        <w:trPr>
          <w:cantSplit/>
          <w:trHeight w:val="397"/>
          <w:jc w:val="center"/>
        </w:trPr>
        <w:tc>
          <w:tcPr>
            <w:tcW w:w="1059" w:type="dxa"/>
            <w:vMerge w:val="restart"/>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6E20E5C7" w14:textId="77777777" w:rsidR="00EB7DED" w:rsidRPr="006B0FC7" w:rsidRDefault="00EB7DED">
            <w:pPr>
              <w:jc w:val="cente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7F1BFF5F" w14:textId="77777777" w:rsidR="00EB7DED" w:rsidRPr="006B0FC7" w:rsidRDefault="00EB7DED">
            <w:pPr>
              <w:jc w:val="center"/>
              <w:rPr>
                <w:sz w:val="24"/>
              </w:rPr>
            </w:pP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020D7EB" w14:textId="77777777" w:rsidR="00EB7DED" w:rsidRPr="006B0FC7" w:rsidRDefault="00EB7DED">
            <w:pPr>
              <w:jc w:val="center"/>
              <w:rPr>
                <w:sz w:val="24"/>
              </w:rPr>
            </w:pP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7084EAE" w14:textId="77777777" w:rsidR="00EB7DED" w:rsidRPr="006B0FC7" w:rsidRDefault="00EB7DED">
            <w:pPr>
              <w:jc w:val="center"/>
              <w:rPr>
                <w:sz w:val="24"/>
              </w:rPr>
            </w:pP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54BF29E0" w14:textId="77777777" w:rsidR="00EB7DED" w:rsidRPr="006B0FC7" w:rsidRDefault="00EB7DED">
            <w:pPr>
              <w:jc w:val="center"/>
              <w:rPr>
                <w:sz w:val="24"/>
              </w:rPr>
            </w:pPr>
          </w:p>
        </w:tc>
      </w:tr>
      <w:tr w:rsidR="00EB7DED" w:rsidRPr="006B0FC7" w14:paraId="58852433" w14:textId="77777777">
        <w:trPr>
          <w:cantSplit/>
          <w:trHeight w:val="446"/>
          <w:jc w:val="center"/>
        </w:trPr>
        <w:tc>
          <w:tcPr>
            <w:tcW w:w="1059" w:type="dxa"/>
            <w:vMerge/>
            <w:tcBorders>
              <w:top w:val="nil"/>
              <w:left w:val="double" w:sz="4" w:space="0" w:color="auto"/>
              <w:bottom w:val="single" w:sz="4" w:space="0" w:color="auto"/>
              <w:right w:val="single" w:sz="4" w:space="0" w:color="auto"/>
            </w:tcBorders>
            <w:vAlign w:val="center"/>
          </w:tcPr>
          <w:p w14:paraId="1FC8CFD2" w14:textId="77777777" w:rsidR="00EB7DED" w:rsidRPr="006B0FC7" w:rsidRDefault="00EB7DED">
            <w:pP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75D96EB9" w14:textId="77777777" w:rsidR="00EB7DED" w:rsidRPr="006B0FC7" w:rsidRDefault="00481487">
            <w:pPr>
              <w:jc w:val="center"/>
            </w:pPr>
            <w:r w:rsidRPr="006B0FC7">
              <w:t>管理人员</w:t>
            </w: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1799B54" w14:textId="77777777" w:rsidR="00EB7DED" w:rsidRPr="006B0FC7" w:rsidRDefault="00481487">
            <w:pPr>
              <w:jc w:val="center"/>
            </w:pPr>
            <w:r w:rsidRPr="006B0FC7">
              <w:t>技术人员</w:t>
            </w: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2148C38E" w14:textId="77777777" w:rsidR="00EB7DED" w:rsidRPr="006B0FC7" w:rsidRDefault="00481487">
            <w:pPr>
              <w:jc w:val="center"/>
            </w:pPr>
            <w:r w:rsidRPr="006B0FC7">
              <w:t>后勤人员</w:t>
            </w: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7F82D07C" w14:textId="77777777" w:rsidR="00EB7DED" w:rsidRPr="006B0FC7" w:rsidRDefault="00481487">
            <w:pPr>
              <w:jc w:val="center"/>
            </w:pPr>
            <w:r w:rsidRPr="006B0FC7">
              <w:t>退休人员</w:t>
            </w:r>
          </w:p>
        </w:tc>
      </w:tr>
      <w:tr w:rsidR="00EB7DED" w:rsidRPr="006B0FC7" w14:paraId="669B6C3D" w14:textId="77777777">
        <w:trPr>
          <w:cantSplit/>
          <w:trHeight w:val="397"/>
          <w:jc w:val="center"/>
        </w:trPr>
        <w:tc>
          <w:tcPr>
            <w:tcW w:w="1059" w:type="dxa"/>
            <w:vMerge/>
            <w:tcBorders>
              <w:top w:val="nil"/>
              <w:left w:val="double" w:sz="4" w:space="0" w:color="auto"/>
              <w:bottom w:val="single" w:sz="4" w:space="0" w:color="auto"/>
              <w:right w:val="single" w:sz="4" w:space="0" w:color="auto"/>
            </w:tcBorders>
            <w:vAlign w:val="center"/>
          </w:tcPr>
          <w:p w14:paraId="06CA9BD0" w14:textId="77777777" w:rsidR="00EB7DED" w:rsidRPr="006B0FC7" w:rsidRDefault="00EB7DED">
            <w:pP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25C82187" w14:textId="77777777" w:rsidR="00EB7DED" w:rsidRPr="006B0FC7" w:rsidRDefault="00EB7DED">
            <w:pPr>
              <w:jc w:val="center"/>
              <w:rPr>
                <w:sz w:val="24"/>
              </w:rPr>
            </w:pP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09BAFCE8" w14:textId="77777777" w:rsidR="00EB7DED" w:rsidRPr="006B0FC7" w:rsidRDefault="00EB7DED">
            <w:pPr>
              <w:jc w:val="center"/>
              <w:rPr>
                <w:sz w:val="24"/>
              </w:rPr>
            </w:pP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58500FC" w14:textId="77777777" w:rsidR="00EB7DED" w:rsidRPr="006B0FC7" w:rsidRDefault="00EB7DED">
            <w:pPr>
              <w:jc w:val="center"/>
              <w:rPr>
                <w:sz w:val="24"/>
              </w:rPr>
            </w:pP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3A839FEF" w14:textId="77777777" w:rsidR="00EB7DED" w:rsidRPr="006B0FC7" w:rsidRDefault="00EB7DED">
            <w:pPr>
              <w:jc w:val="center"/>
              <w:rPr>
                <w:sz w:val="24"/>
              </w:rPr>
            </w:pPr>
          </w:p>
        </w:tc>
      </w:tr>
      <w:tr w:rsidR="00EB7DED" w:rsidRPr="006B0FC7" w14:paraId="1253A3FF" w14:textId="77777777">
        <w:trPr>
          <w:cantSplit/>
          <w:trHeight w:val="446"/>
          <w:jc w:val="center"/>
        </w:trPr>
        <w:tc>
          <w:tcPr>
            <w:tcW w:w="1059" w:type="dxa"/>
            <w:vMerge w:val="restart"/>
            <w:tcBorders>
              <w:top w:val="nil"/>
              <w:left w:val="double" w:sz="4" w:space="0" w:color="auto"/>
              <w:right w:val="single" w:sz="4" w:space="0" w:color="auto"/>
            </w:tcBorders>
            <w:tcMar>
              <w:top w:w="15" w:type="dxa"/>
              <w:left w:w="15" w:type="dxa"/>
              <w:bottom w:w="0" w:type="dxa"/>
              <w:right w:w="15" w:type="dxa"/>
            </w:tcMar>
            <w:vAlign w:val="center"/>
          </w:tcPr>
          <w:p w14:paraId="739446E2" w14:textId="77777777" w:rsidR="00EB7DED" w:rsidRPr="006B0FC7" w:rsidRDefault="00EB7DED">
            <w:pPr>
              <w:jc w:val="cente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1A704D6E" w14:textId="77777777" w:rsidR="00EB7DED" w:rsidRPr="006B0FC7" w:rsidRDefault="00481487">
            <w:pPr>
              <w:jc w:val="center"/>
            </w:pPr>
            <w:r w:rsidRPr="006B0FC7">
              <w:t>本单位正式</w:t>
            </w:r>
          </w:p>
          <w:p w14:paraId="61573C37" w14:textId="77777777" w:rsidR="00EB7DED" w:rsidRPr="006B0FC7" w:rsidRDefault="00481487">
            <w:pPr>
              <w:jc w:val="center"/>
              <w:rPr>
                <w:sz w:val="24"/>
              </w:rPr>
            </w:pPr>
            <w:r w:rsidRPr="006B0FC7">
              <w:t>人员</w:t>
            </w: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AAE0037" w14:textId="77777777" w:rsidR="00EB7DED" w:rsidRPr="006B0FC7" w:rsidRDefault="00481487">
            <w:pPr>
              <w:jc w:val="center"/>
              <w:rPr>
                <w:sz w:val="20"/>
              </w:rPr>
            </w:pPr>
            <w:r w:rsidRPr="006B0FC7">
              <w:rPr>
                <w:sz w:val="20"/>
              </w:rPr>
              <w:t>5</w:t>
            </w:r>
            <w:r w:rsidRPr="006B0FC7">
              <w:rPr>
                <w:sz w:val="20"/>
              </w:rPr>
              <w:t>年以上合同的聘用人员</w:t>
            </w: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04B2FF3" w14:textId="77777777" w:rsidR="00EB7DED" w:rsidRPr="006B0FC7" w:rsidRDefault="00481487">
            <w:pPr>
              <w:jc w:val="center"/>
              <w:rPr>
                <w:spacing w:val="-6"/>
                <w:sz w:val="20"/>
              </w:rPr>
            </w:pPr>
            <w:r w:rsidRPr="006B0FC7">
              <w:rPr>
                <w:spacing w:val="-6"/>
                <w:sz w:val="20"/>
              </w:rPr>
              <w:t>3</w:t>
            </w:r>
            <w:r w:rsidRPr="006B0FC7">
              <w:rPr>
                <w:spacing w:val="-6"/>
                <w:sz w:val="20"/>
              </w:rPr>
              <w:t>年以上合同的聘用人员</w:t>
            </w: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4F7B3B51" w14:textId="77777777" w:rsidR="00EB7DED" w:rsidRPr="006B0FC7" w:rsidRDefault="00481487">
            <w:pPr>
              <w:jc w:val="center"/>
              <w:rPr>
                <w:sz w:val="20"/>
              </w:rPr>
            </w:pPr>
            <w:r w:rsidRPr="006B0FC7">
              <w:rPr>
                <w:sz w:val="20"/>
              </w:rPr>
              <w:t>1</w:t>
            </w:r>
            <w:r w:rsidRPr="006B0FC7">
              <w:rPr>
                <w:sz w:val="20"/>
              </w:rPr>
              <w:t>年以上合同的</w:t>
            </w:r>
          </w:p>
          <w:p w14:paraId="459F7B8D" w14:textId="77777777" w:rsidR="00EB7DED" w:rsidRPr="006B0FC7" w:rsidRDefault="00481487">
            <w:pPr>
              <w:jc w:val="center"/>
              <w:rPr>
                <w:sz w:val="20"/>
              </w:rPr>
            </w:pPr>
            <w:r w:rsidRPr="006B0FC7">
              <w:rPr>
                <w:sz w:val="20"/>
              </w:rPr>
              <w:t>聘用人员</w:t>
            </w:r>
          </w:p>
        </w:tc>
      </w:tr>
      <w:tr w:rsidR="00EB7DED" w:rsidRPr="006B0FC7" w14:paraId="18F0971E" w14:textId="77777777">
        <w:trPr>
          <w:cantSplit/>
          <w:trHeight w:val="397"/>
          <w:jc w:val="center"/>
        </w:trPr>
        <w:tc>
          <w:tcPr>
            <w:tcW w:w="1059" w:type="dxa"/>
            <w:vMerge/>
            <w:tcBorders>
              <w:left w:val="double" w:sz="4" w:space="0" w:color="auto"/>
              <w:bottom w:val="single" w:sz="4" w:space="0" w:color="auto"/>
              <w:right w:val="single" w:sz="4" w:space="0" w:color="auto"/>
            </w:tcBorders>
            <w:tcMar>
              <w:top w:w="15" w:type="dxa"/>
              <w:left w:w="15" w:type="dxa"/>
              <w:bottom w:w="0" w:type="dxa"/>
              <w:right w:w="15" w:type="dxa"/>
            </w:tcMar>
            <w:vAlign w:val="center"/>
          </w:tcPr>
          <w:p w14:paraId="2DC723F6" w14:textId="77777777" w:rsidR="00EB7DED" w:rsidRPr="006B0FC7" w:rsidRDefault="00EB7DED">
            <w:pPr>
              <w:jc w:val="cente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4BBB624B" w14:textId="77777777" w:rsidR="00EB7DED" w:rsidRPr="006B0FC7" w:rsidRDefault="00EB7DED">
            <w:pPr>
              <w:jc w:val="center"/>
              <w:rPr>
                <w:sz w:val="24"/>
              </w:rPr>
            </w:pP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EB6AD7C" w14:textId="77777777" w:rsidR="00EB7DED" w:rsidRPr="006B0FC7" w:rsidRDefault="00EB7DED">
            <w:pPr>
              <w:jc w:val="center"/>
              <w:rPr>
                <w:sz w:val="24"/>
              </w:rPr>
            </w:pP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12A70DE" w14:textId="77777777" w:rsidR="00EB7DED" w:rsidRPr="006B0FC7" w:rsidRDefault="00EB7DED">
            <w:pPr>
              <w:jc w:val="center"/>
              <w:rPr>
                <w:sz w:val="24"/>
              </w:rPr>
            </w:pP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0438FA8D" w14:textId="77777777" w:rsidR="00EB7DED" w:rsidRPr="006B0FC7" w:rsidRDefault="00EB7DED">
            <w:pPr>
              <w:jc w:val="center"/>
              <w:rPr>
                <w:sz w:val="24"/>
              </w:rPr>
            </w:pPr>
          </w:p>
        </w:tc>
      </w:tr>
      <w:tr w:rsidR="00EB7DED" w:rsidRPr="006B0FC7" w14:paraId="60EA7F78" w14:textId="77777777">
        <w:trPr>
          <w:trHeight w:val="397"/>
          <w:jc w:val="center"/>
        </w:trPr>
        <w:tc>
          <w:tcPr>
            <w:tcW w:w="1059" w:type="dxa"/>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60E20D99" w14:textId="77777777" w:rsidR="00EB7DED" w:rsidRPr="006B0FC7" w:rsidRDefault="00481487">
            <w:pPr>
              <w:jc w:val="center"/>
              <w:rPr>
                <w:sz w:val="24"/>
              </w:rPr>
            </w:pPr>
            <w:r w:rsidRPr="006B0FC7">
              <w:t>20</w:t>
            </w:r>
            <w:r w:rsidRPr="006B0FC7">
              <w:t>～</w:t>
            </w:r>
            <w:r w:rsidRPr="006B0FC7">
              <w:t>30</w:t>
            </w:r>
            <w:r w:rsidRPr="006B0FC7">
              <w:t>岁</w:t>
            </w: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5B308D28" w14:textId="77777777" w:rsidR="00EB7DED" w:rsidRPr="006B0FC7" w:rsidRDefault="00481487">
            <w:pPr>
              <w:jc w:val="center"/>
              <w:rPr>
                <w:sz w:val="24"/>
              </w:rPr>
            </w:pPr>
            <w:r w:rsidRPr="006B0FC7">
              <w:t>30</w:t>
            </w:r>
            <w:r w:rsidRPr="006B0FC7">
              <w:t>～</w:t>
            </w:r>
            <w:r w:rsidRPr="006B0FC7">
              <w:t>40</w:t>
            </w:r>
            <w:r w:rsidRPr="006B0FC7">
              <w:t>岁</w:t>
            </w: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0A42AEB" w14:textId="77777777" w:rsidR="00EB7DED" w:rsidRPr="006B0FC7" w:rsidRDefault="00481487">
            <w:pPr>
              <w:jc w:val="center"/>
              <w:rPr>
                <w:sz w:val="24"/>
              </w:rPr>
            </w:pPr>
            <w:r w:rsidRPr="006B0FC7">
              <w:t>40</w:t>
            </w:r>
            <w:r w:rsidRPr="006B0FC7">
              <w:t>～</w:t>
            </w:r>
            <w:r w:rsidRPr="006B0FC7">
              <w:t>50</w:t>
            </w:r>
            <w:r w:rsidRPr="006B0FC7">
              <w:t>岁</w:t>
            </w: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50F6F15" w14:textId="77777777" w:rsidR="00EB7DED" w:rsidRPr="006B0FC7" w:rsidRDefault="00481487">
            <w:pPr>
              <w:jc w:val="center"/>
              <w:rPr>
                <w:sz w:val="24"/>
              </w:rPr>
            </w:pPr>
            <w:r w:rsidRPr="006B0FC7">
              <w:t>50</w:t>
            </w:r>
            <w:r w:rsidRPr="006B0FC7">
              <w:t>～</w:t>
            </w:r>
            <w:r w:rsidRPr="006B0FC7">
              <w:t>60</w:t>
            </w:r>
            <w:r w:rsidRPr="006B0FC7">
              <w:t>岁</w:t>
            </w: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1C256042" w14:textId="77777777" w:rsidR="00EB7DED" w:rsidRPr="006B0FC7" w:rsidRDefault="00481487">
            <w:pPr>
              <w:jc w:val="center"/>
              <w:rPr>
                <w:sz w:val="24"/>
              </w:rPr>
            </w:pPr>
            <w:r w:rsidRPr="006B0FC7">
              <w:t>60</w:t>
            </w:r>
            <w:r w:rsidRPr="006B0FC7">
              <w:t>以上</w:t>
            </w:r>
          </w:p>
        </w:tc>
      </w:tr>
      <w:tr w:rsidR="00EB7DED" w:rsidRPr="006B0FC7" w14:paraId="1829BB66" w14:textId="77777777">
        <w:trPr>
          <w:trHeight w:val="397"/>
          <w:jc w:val="center"/>
        </w:trPr>
        <w:tc>
          <w:tcPr>
            <w:tcW w:w="1059" w:type="dxa"/>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1F2900FA" w14:textId="77777777" w:rsidR="00EB7DED" w:rsidRPr="006B0FC7" w:rsidRDefault="00EB7DED">
            <w:pPr>
              <w:jc w:val="center"/>
              <w:rPr>
                <w:sz w:val="24"/>
              </w:rPr>
            </w:pPr>
          </w:p>
        </w:tc>
        <w:tc>
          <w:tcPr>
            <w:tcW w:w="1312" w:type="dxa"/>
            <w:tcBorders>
              <w:top w:val="nil"/>
              <w:left w:val="nil"/>
              <w:bottom w:val="single" w:sz="4" w:space="0" w:color="auto"/>
              <w:right w:val="single" w:sz="4" w:space="0" w:color="auto"/>
            </w:tcBorders>
            <w:tcMar>
              <w:top w:w="15" w:type="dxa"/>
              <w:left w:w="15" w:type="dxa"/>
              <w:bottom w:w="0" w:type="dxa"/>
              <w:right w:w="15" w:type="dxa"/>
            </w:tcMar>
            <w:vAlign w:val="center"/>
          </w:tcPr>
          <w:p w14:paraId="03173D42" w14:textId="77777777" w:rsidR="00EB7DED" w:rsidRPr="006B0FC7" w:rsidRDefault="00EB7DED">
            <w:pPr>
              <w:jc w:val="center"/>
              <w:rPr>
                <w:sz w:val="24"/>
              </w:rPr>
            </w:pPr>
          </w:p>
        </w:tc>
        <w:tc>
          <w:tcPr>
            <w:tcW w:w="2406"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2D95B690" w14:textId="77777777" w:rsidR="00EB7DED" w:rsidRPr="006B0FC7" w:rsidRDefault="00EB7DED">
            <w:pPr>
              <w:jc w:val="center"/>
              <w:rPr>
                <w:sz w:val="24"/>
              </w:rPr>
            </w:pPr>
          </w:p>
        </w:tc>
        <w:tc>
          <w:tcPr>
            <w:tcW w:w="2364"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38984E2" w14:textId="77777777" w:rsidR="00EB7DED" w:rsidRPr="006B0FC7" w:rsidRDefault="00EB7DED">
            <w:pPr>
              <w:jc w:val="center"/>
              <w:rPr>
                <w:sz w:val="24"/>
              </w:rPr>
            </w:pPr>
          </w:p>
        </w:tc>
        <w:tc>
          <w:tcPr>
            <w:tcW w:w="1844" w:type="dxa"/>
            <w:tcBorders>
              <w:top w:val="nil"/>
              <w:left w:val="nil"/>
              <w:bottom w:val="single" w:sz="4" w:space="0" w:color="auto"/>
              <w:right w:val="double" w:sz="4" w:space="0" w:color="auto"/>
            </w:tcBorders>
            <w:tcMar>
              <w:top w:w="15" w:type="dxa"/>
              <w:left w:w="15" w:type="dxa"/>
              <w:bottom w:w="0" w:type="dxa"/>
              <w:right w:w="15" w:type="dxa"/>
            </w:tcMar>
            <w:vAlign w:val="center"/>
          </w:tcPr>
          <w:p w14:paraId="2DBBC964" w14:textId="77777777" w:rsidR="00EB7DED" w:rsidRPr="006B0FC7" w:rsidRDefault="00EB7DED">
            <w:pPr>
              <w:jc w:val="center"/>
              <w:rPr>
                <w:sz w:val="24"/>
              </w:rPr>
            </w:pPr>
          </w:p>
        </w:tc>
      </w:tr>
      <w:tr w:rsidR="00EB7DED" w:rsidRPr="006B0FC7" w14:paraId="6CF5FEFE" w14:textId="77777777">
        <w:trPr>
          <w:trHeight w:val="446"/>
          <w:jc w:val="center"/>
        </w:trPr>
        <w:tc>
          <w:tcPr>
            <w:tcW w:w="8985" w:type="dxa"/>
            <w:gridSpan w:val="7"/>
            <w:tcBorders>
              <w:top w:val="single" w:sz="4" w:space="0" w:color="auto"/>
              <w:left w:val="double" w:sz="4" w:space="0" w:color="auto"/>
              <w:bottom w:val="single" w:sz="4" w:space="0" w:color="auto"/>
              <w:right w:val="double" w:sz="4" w:space="0" w:color="auto"/>
            </w:tcBorders>
            <w:tcMar>
              <w:top w:w="15" w:type="dxa"/>
              <w:left w:w="15" w:type="dxa"/>
              <w:bottom w:w="0" w:type="dxa"/>
              <w:right w:w="15" w:type="dxa"/>
            </w:tcMar>
            <w:vAlign w:val="center"/>
          </w:tcPr>
          <w:p w14:paraId="14070921" w14:textId="77777777" w:rsidR="00EB7DED" w:rsidRPr="006B0FC7" w:rsidRDefault="00481487">
            <w:pPr>
              <w:jc w:val="center"/>
              <w:rPr>
                <w:sz w:val="24"/>
              </w:rPr>
            </w:pPr>
            <w:r w:rsidRPr="006B0FC7">
              <w:t>单位</w:t>
            </w:r>
            <w:r w:rsidRPr="006B0FC7">
              <w:rPr>
                <w:rFonts w:hint="eastAsia"/>
              </w:rPr>
              <w:t>近三年</w:t>
            </w:r>
            <w:r w:rsidRPr="006B0FC7">
              <w:t>营业额情况（万元）</w:t>
            </w:r>
          </w:p>
        </w:tc>
      </w:tr>
      <w:tr w:rsidR="00EB7DED" w:rsidRPr="006B0FC7" w14:paraId="50F51DF4" w14:textId="77777777">
        <w:trPr>
          <w:trHeight w:val="596"/>
          <w:jc w:val="center"/>
        </w:trPr>
        <w:tc>
          <w:tcPr>
            <w:tcW w:w="2934" w:type="dxa"/>
            <w:gridSpan w:val="3"/>
            <w:tcBorders>
              <w:top w:val="nil"/>
              <w:left w:val="double" w:sz="4" w:space="0" w:color="auto"/>
              <w:bottom w:val="single" w:sz="4" w:space="0" w:color="auto"/>
              <w:right w:val="single" w:sz="4" w:space="0" w:color="auto"/>
            </w:tcBorders>
            <w:tcMar>
              <w:top w:w="15" w:type="dxa"/>
              <w:left w:w="15" w:type="dxa"/>
              <w:bottom w:w="0" w:type="dxa"/>
              <w:right w:w="15" w:type="dxa"/>
            </w:tcMar>
            <w:vAlign w:val="center"/>
          </w:tcPr>
          <w:p w14:paraId="34444578" w14:textId="77777777" w:rsidR="00EB7DED" w:rsidRPr="006B0FC7" w:rsidRDefault="00481487">
            <w:pPr>
              <w:jc w:val="center"/>
            </w:pPr>
            <w:r w:rsidRPr="006B0FC7">
              <w:rPr>
                <w:rFonts w:hint="eastAsia"/>
              </w:rPr>
              <w:t>2012</w:t>
            </w:r>
            <w:r w:rsidRPr="006B0FC7">
              <w:rPr>
                <w:rFonts w:hint="eastAsia"/>
              </w:rPr>
              <w:t>年</w:t>
            </w:r>
          </w:p>
        </w:tc>
        <w:tc>
          <w:tcPr>
            <w:tcW w:w="2977" w:type="dxa"/>
            <w:gridSpan w:val="2"/>
            <w:tcBorders>
              <w:top w:val="nil"/>
              <w:left w:val="single" w:sz="4" w:space="0" w:color="auto"/>
              <w:bottom w:val="single" w:sz="4" w:space="0" w:color="auto"/>
              <w:right w:val="single" w:sz="4" w:space="0" w:color="auto"/>
            </w:tcBorders>
            <w:vAlign w:val="center"/>
          </w:tcPr>
          <w:p w14:paraId="3A29D55A" w14:textId="77777777" w:rsidR="00EB7DED" w:rsidRPr="006B0FC7" w:rsidRDefault="00481487">
            <w:pPr>
              <w:jc w:val="center"/>
            </w:pPr>
            <w:r w:rsidRPr="006B0FC7">
              <w:rPr>
                <w:rFonts w:hint="eastAsia"/>
              </w:rPr>
              <w:t>2013</w:t>
            </w:r>
            <w:r w:rsidRPr="006B0FC7">
              <w:rPr>
                <w:rFonts w:hint="eastAsia"/>
              </w:rPr>
              <w:t>年</w:t>
            </w:r>
          </w:p>
        </w:tc>
        <w:tc>
          <w:tcPr>
            <w:tcW w:w="3074" w:type="dxa"/>
            <w:gridSpan w:val="2"/>
            <w:tcBorders>
              <w:top w:val="nil"/>
              <w:left w:val="nil"/>
              <w:bottom w:val="single" w:sz="4" w:space="0" w:color="auto"/>
              <w:right w:val="double" w:sz="4" w:space="0" w:color="auto"/>
            </w:tcBorders>
            <w:tcMar>
              <w:top w:w="15" w:type="dxa"/>
              <w:left w:w="15" w:type="dxa"/>
              <w:bottom w:w="0" w:type="dxa"/>
              <w:right w:w="15" w:type="dxa"/>
            </w:tcMar>
            <w:vAlign w:val="center"/>
          </w:tcPr>
          <w:p w14:paraId="71EA9F7B" w14:textId="77777777" w:rsidR="00EB7DED" w:rsidRPr="006B0FC7" w:rsidRDefault="00481487">
            <w:pPr>
              <w:jc w:val="center"/>
            </w:pPr>
            <w:r w:rsidRPr="006B0FC7">
              <w:rPr>
                <w:rFonts w:hint="eastAsia"/>
              </w:rPr>
              <w:t>2014</w:t>
            </w:r>
            <w:r w:rsidRPr="006B0FC7">
              <w:rPr>
                <w:rFonts w:hint="eastAsia"/>
              </w:rPr>
              <w:t>年</w:t>
            </w:r>
          </w:p>
        </w:tc>
      </w:tr>
      <w:tr w:rsidR="00EB7DED" w:rsidRPr="006B0FC7" w14:paraId="75A0E625" w14:textId="77777777">
        <w:trPr>
          <w:trHeight w:val="607"/>
          <w:jc w:val="center"/>
        </w:trPr>
        <w:tc>
          <w:tcPr>
            <w:tcW w:w="2934" w:type="dxa"/>
            <w:gridSpan w:val="3"/>
            <w:tcBorders>
              <w:top w:val="nil"/>
              <w:left w:val="double" w:sz="4" w:space="0" w:color="auto"/>
              <w:bottom w:val="double" w:sz="4" w:space="0" w:color="auto"/>
              <w:right w:val="single" w:sz="4" w:space="0" w:color="auto"/>
            </w:tcBorders>
            <w:tcMar>
              <w:top w:w="15" w:type="dxa"/>
              <w:left w:w="15" w:type="dxa"/>
              <w:bottom w:w="0" w:type="dxa"/>
              <w:right w:w="15" w:type="dxa"/>
            </w:tcMar>
            <w:vAlign w:val="center"/>
          </w:tcPr>
          <w:p w14:paraId="668B059C" w14:textId="77777777" w:rsidR="00EB7DED" w:rsidRPr="006B0FC7" w:rsidRDefault="00EB7DED">
            <w:pPr>
              <w:jc w:val="center"/>
              <w:rPr>
                <w:sz w:val="24"/>
              </w:rPr>
            </w:pPr>
          </w:p>
        </w:tc>
        <w:tc>
          <w:tcPr>
            <w:tcW w:w="2977" w:type="dxa"/>
            <w:gridSpan w:val="2"/>
            <w:tcBorders>
              <w:top w:val="nil"/>
              <w:left w:val="single" w:sz="4" w:space="0" w:color="auto"/>
              <w:bottom w:val="double" w:sz="4" w:space="0" w:color="auto"/>
              <w:right w:val="single" w:sz="4" w:space="0" w:color="auto"/>
            </w:tcBorders>
            <w:vAlign w:val="center"/>
          </w:tcPr>
          <w:p w14:paraId="7E63280E" w14:textId="77777777" w:rsidR="00EB7DED" w:rsidRPr="006B0FC7" w:rsidRDefault="00EB7DED">
            <w:pPr>
              <w:jc w:val="center"/>
              <w:rPr>
                <w:sz w:val="24"/>
              </w:rPr>
            </w:pPr>
          </w:p>
        </w:tc>
        <w:tc>
          <w:tcPr>
            <w:tcW w:w="3074" w:type="dxa"/>
            <w:gridSpan w:val="2"/>
            <w:tcBorders>
              <w:top w:val="nil"/>
              <w:left w:val="nil"/>
              <w:bottom w:val="double" w:sz="4" w:space="0" w:color="auto"/>
              <w:right w:val="double" w:sz="4" w:space="0" w:color="auto"/>
            </w:tcBorders>
            <w:tcMar>
              <w:top w:w="15" w:type="dxa"/>
              <w:left w:w="15" w:type="dxa"/>
              <w:bottom w:w="0" w:type="dxa"/>
              <w:right w:w="15" w:type="dxa"/>
            </w:tcMar>
            <w:vAlign w:val="center"/>
          </w:tcPr>
          <w:p w14:paraId="3D04A0FD" w14:textId="77777777" w:rsidR="00EB7DED" w:rsidRPr="006B0FC7" w:rsidRDefault="00EB7DED">
            <w:pPr>
              <w:jc w:val="center"/>
              <w:rPr>
                <w:sz w:val="24"/>
              </w:rPr>
            </w:pPr>
          </w:p>
        </w:tc>
      </w:tr>
    </w:tbl>
    <w:p w14:paraId="38AA0A49" w14:textId="77777777" w:rsidR="00EB7DED" w:rsidRPr="006B0FC7" w:rsidRDefault="00481487" w:rsidP="0013552B">
      <w:pPr>
        <w:spacing w:beforeLines="50" w:before="120" w:line="440" w:lineRule="exact"/>
        <w:ind w:leftChars="-49" w:left="-103" w:firstLine="15"/>
        <w:rPr>
          <w:szCs w:val="24"/>
        </w:rPr>
      </w:pPr>
      <w:r w:rsidRPr="006B0FC7">
        <w:rPr>
          <w:szCs w:val="24"/>
        </w:rPr>
        <w:t>投标人名称（公章）：</w:t>
      </w:r>
      <w:r w:rsidRPr="006B0FC7">
        <w:rPr>
          <w:szCs w:val="24"/>
        </w:rPr>
        <w:t xml:space="preserve"> </w:t>
      </w:r>
    </w:p>
    <w:p w14:paraId="6E595B46" w14:textId="77777777" w:rsidR="00EB7DED" w:rsidRPr="006B0FC7" w:rsidRDefault="00481487" w:rsidP="00B80558">
      <w:pPr>
        <w:spacing w:beforeLines="50" w:before="120" w:line="440" w:lineRule="exact"/>
        <w:ind w:leftChars="-49" w:left="-103"/>
        <w:rPr>
          <w:szCs w:val="24"/>
        </w:rPr>
      </w:pPr>
      <w:r w:rsidRPr="006B0FC7">
        <w:rPr>
          <w:szCs w:val="24"/>
        </w:rPr>
        <w:t>法定代表人或其授权代表（签章）：</w:t>
      </w:r>
    </w:p>
    <w:p w14:paraId="750F7494" w14:textId="77777777" w:rsidR="00EB7DED" w:rsidRPr="006B0FC7" w:rsidRDefault="00481487" w:rsidP="00B80558">
      <w:pPr>
        <w:spacing w:beforeLines="50" w:before="120" w:line="440" w:lineRule="exact"/>
        <w:ind w:leftChars="-49" w:left="-103"/>
        <w:rPr>
          <w:szCs w:val="24"/>
        </w:rPr>
      </w:pPr>
      <w:r w:rsidRPr="006B0FC7">
        <w:rPr>
          <w:szCs w:val="24"/>
        </w:rPr>
        <w:t>日</w:t>
      </w:r>
      <w:r w:rsidRPr="006B0FC7">
        <w:rPr>
          <w:szCs w:val="24"/>
        </w:rPr>
        <w:t xml:space="preserve">    </w:t>
      </w:r>
      <w:r w:rsidRPr="006B0FC7">
        <w:rPr>
          <w:szCs w:val="24"/>
        </w:rPr>
        <w:t>期：</w:t>
      </w:r>
    </w:p>
    <w:p w14:paraId="6CF83E2F" w14:textId="77777777" w:rsidR="00EB7DED" w:rsidRPr="006B0FC7" w:rsidRDefault="00EB7DED" w:rsidP="00B80558">
      <w:pPr>
        <w:spacing w:beforeLines="50" w:before="120" w:line="440" w:lineRule="exact"/>
        <w:ind w:leftChars="-49" w:left="-103"/>
        <w:rPr>
          <w:szCs w:val="24"/>
        </w:rPr>
      </w:pPr>
    </w:p>
    <w:p w14:paraId="0A768AFC" w14:textId="77777777" w:rsidR="00EB7DED" w:rsidRPr="006B0FC7" w:rsidRDefault="00EB7DED" w:rsidP="00B80558">
      <w:pPr>
        <w:spacing w:beforeLines="50" w:before="120" w:line="440" w:lineRule="exact"/>
        <w:ind w:leftChars="-49" w:left="-103"/>
        <w:rPr>
          <w:b/>
        </w:rPr>
      </w:pPr>
    </w:p>
    <w:p w14:paraId="00BEAD68" w14:textId="77777777" w:rsidR="00EB7DED" w:rsidRPr="006B0FC7" w:rsidRDefault="00481487">
      <w:pPr>
        <w:adjustRightInd w:val="0"/>
        <w:spacing w:line="360" w:lineRule="atLeast"/>
        <w:textAlignment w:val="baseline"/>
        <w:rPr>
          <w:b/>
          <w:sz w:val="28"/>
          <w:szCs w:val="28"/>
        </w:rPr>
      </w:pPr>
      <w:r w:rsidRPr="006B0FC7">
        <w:rPr>
          <w:b/>
        </w:rPr>
        <w:br w:type="page"/>
      </w:r>
      <w:r w:rsidR="00EB7DED" w:rsidRPr="006B0FC7">
        <w:rPr>
          <w:rFonts w:hint="eastAsia"/>
          <w:b/>
          <w:sz w:val="28"/>
          <w:szCs w:val="28"/>
        </w:rPr>
        <w:lastRenderedPageBreak/>
        <w:t>附件六：</w:t>
      </w:r>
    </w:p>
    <w:p w14:paraId="2E0F29AD" w14:textId="77777777" w:rsidR="00EB7DED" w:rsidRPr="006B0FC7" w:rsidRDefault="00481487">
      <w:pPr>
        <w:adjustRightInd w:val="0"/>
        <w:spacing w:line="360" w:lineRule="atLeast"/>
        <w:ind w:left="436"/>
        <w:jc w:val="center"/>
        <w:textAlignment w:val="baseline"/>
        <w:rPr>
          <w:b/>
          <w:sz w:val="30"/>
          <w:szCs w:val="30"/>
        </w:rPr>
      </w:pPr>
      <w:r w:rsidRPr="006B0FC7">
        <w:rPr>
          <w:b/>
          <w:bCs/>
          <w:sz w:val="30"/>
          <w:szCs w:val="30"/>
        </w:rPr>
        <w:t>资格证明文件</w:t>
      </w:r>
    </w:p>
    <w:p w14:paraId="16BEA2D9" w14:textId="77777777" w:rsidR="00EB7DED" w:rsidRPr="006B0FC7" w:rsidRDefault="00EB7DED">
      <w:pPr>
        <w:adjustRightInd w:val="0"/>
        <w:spacing w:line="360" w:lineRule="atLeast"/>
        <w:ind w:left="436"/>
        <w:jc w:val="left"/>
        <w:textAlignment w:val="baseline"/>
        <w:rPr>
          <w:sz w:val="30"/>
          <w:szCs w:val="30"/>
        </w:rPr>
      </w:pPr>
      <w:bookmarkStart w:id="980" w:name="_Toc143577473"/>
    </w:p>
    <w:p w14:paraId="2A7A2B5F" w14:textId="77777777" w:rsidR="00EB7DED" w:rsidRPr="006B0FC7" w:rsidRDefault="00481487" w:rsidP="00BC4FAA">
      <w:pPr>
        <w:pStyle w:val="BulletedItems"/>
        <w:numPr>
          <w:ilvl w:val="0"/>
          <w:numId w:val="138"/>
        </w:numPr>
        <w:tabs>
          <w:tab w:val="clear" w:pos="420"/>
          <w:tab w:val="left" w:pos="720"/>
          <w:tab w:val="left" w:pos="780"/>
          <w:tab w:val="left" w:pos="8364"/>
        </w:tabs>
        <w:spacing w:line="360" w:lineRule="auto"/>
        <w:ind w:rightChars="-27" w:right="-57" w:firstLine="6"/>
        <w:rPr>
          <w:color w:val="auto"/>
          <w:szCs w:val="21"/>
          <w:lang w:eastAsia="zh-CN"/>
        </w:rPr>
      </w:pPr>
      <w:r w:rsidRPr="006B0FC7">
        <w:rPr>
          <w:color w:val="auto"/>
          <w:szCs w:val="21"/>
          <w:lang w:eastAsia="zh-CN"/>
        </w:rPr>
        <w:t>投标人的有效企业法人营业执照（事业单位法人证书）、法人代码证书、税务登记证书、中外合资经营企业批准证书（如有）的复印件或扫描件；</w:t>
      </w:r>
    </w:p>
    <w:p w14:paraId="2BDEB71D" w14:textId="77777777" w:rsidR="00EB7DED" w:rsidRPr="006B0FC7" w:rsidRDefault="00F51B43" w:rsidP="00EB7DED">
      <w:pPr>
        <w:numPr>
          <w:ilvl w:val="0"/>
          <w:numId w:val="2"/>
        </w:numPr>
        <w:tabs>
          <w:tab w:val="clear" w:pos="420"/>
          <w:tab w:val="left" w:pos="720"/>
          <w:tab w:val="left" w:pos="780"/>
          <w:tab w:val="left" w:pos="8364"/>
        </w:tabs>
        <w:spacing w:line="360" w:lineRule="auto"/>
        <w:ind w:left="780" w:rightChars="-27" w:right="-57"/>
        <w:rPr>
          <w:szCs w:val="21"/>
        </w:rPr>
      </w:pPr>
      <w:r w:rsidRPr="006B0FC7">
        <w:rPr>
          <w:szCs w:val="21"/>
        </w:rPr>
        <w:t>项目经理和主要技术负责人简历表、资格证书，项目经理和主要技术负责人将始终负责项目建设，不得中途更换，如有特殊原因必须配备拥有相同经验及资质的人员补充，并征得招标人同意</w:t>
      </w:r>
      <w:r w:rsidRPr="006B0FC7">
        <w:rPr>
          <w:rFonts w:hint="eastAsia"/>
          <w:szCs w:val="21"/>
        </w:rPr>
        <w:t>；</w:t>
      </w:r>
    </w:p>
    <w:p w14:paraId="1A239C55" w14:textId="77777777" w:rsidR="00EB7DED" w:rsidRPr="006B0FC7" w:rsidRDefault="00481487" w:rsidP="00EB7DED">
      <w:pPr>
        <w:numPr>
          <w:ilvl w:val="0"/>
          <w:numId w:val="2"/>
        </w:numPr>
        <w:tabs>
          <w:tab w:val="clear" w:pos="420"/>
          <w:tab w:val="left" w:pos="720"/>
          <w:tab w:val="left" w:pos="780"/>
          <w:tab w:val="left" w:pos="8364"/>
        </w:tabs>
        <w:spacing w:line="360" w:lineRule="auto"/>
        <w:ind w:left="780" w:rightChars="-27" w:right="-57"/>
        <w:rPr>
          <w:szCs w:val="21"/>
        </w:rPr>
      </w:pPr>
      <w:r w:rsidRPr="006B0FC7">
        <w:rPr>
          <w:szCs w:val="21"/>
        </w:rPr>
        <w:t>由投标人基本</w:t>
      </w:r>
      <w:r w:rsidRPr="006B0FC7">
        <w:rPr>
          <w:rFonts w:hint="eastAsia"/>
          <w:szCs w:val="21"/>
        </w:rPr>
        <w:t>账户</w:t>
      </w:r>
      <w:r w:rsidRPr="006B0FC7">
        <w:rPr>
          <w:szCs w:val="21"/>
        </w:rPr>
        <w:t>银行在开标日前三个月内开具的资信证明复印件（或扫描件）；（若有政府采购投标担保函的，则无需再提供资信证明）</w:t>
      </w:r>
    </w:p>
    <w:p w14:paraId="63311AF7" w14:textId="77777777" w:rsidR="00EB7DED" w:rsidRPr="006B0FC7" w:rsidRDefault="00481487" w:rsidP="00EB7DED">
      <w:pPr>
        <w:numPr>
          <w:ilvl w:val="0"/>
          <w:numId w:val="2"/>
        </w:numPr>
        <w:tabs>
          <w:tab w:val="clear" w:pos="420"/>
          <w:tab w:val="left" w:pos="720"/>
          <w:tab w:val="left" w:pos="780"/>
          <w:tab w:val="left" w:pos="8364"/>
        </w:tabs>
        <w:spacing w:line="360" w:lineRule="auto"/>
        <w:ind w:left="780" w:rightChars="-27" w:right="-57"/>
        <w:rPr>
          <w:szCs w:val="21"/>
        </w:rPr>
      </w:pPr>
      <w:r w:rsidRPr="006B0FC7">
        <w:rPr>
          <w:szCs w:val="21"/>
        </w:rPr>
        <w:t>投标人具备丰富的产品供货组织经验及有履行合同所必须的设备专业技术能力的说明材料；（格式自拟）</w:t>
      </w:r>
    </w:p>
    <w:p w14:paraId="6DE4731F" w14:textId="77777777" w:rsidR="00EB7DED" w:rsidRPr="006B0FC7" w:rsidRDefault="00481487" w:rsidP="00EB7DED">
      <w:pPr>
        <w:numPr>
          <w:ilvl w:val="0"/>
          <w:numId w:val="2"/>
        </w:numPr>
        <w:tabs>
          <w:tab w:val="clear" w:pos="420"/>
          <w:tab w:val="left" w:pos="720"/>
          <w:tab w:val="left" w:pos="780"/>
        </w:tabs>
        <w:spacing w:line="360" w:lineRule="auto"/>
        <w:ind w:left="780" w:rightChars="-27" w:right="-57"/>
        <w:rPr>
          <w:szCs w:val="21"/>
        </w:rPr>
      </w:pPr>
      <w:r w:rsidRPr="006B0FC7">
        <w:rPr>
          <w:szCs w:val="21"/>
        </w:rPr>
        <w:t>投标人财务状况表；</w:t>
      </w:r>
    </w:p>
    <w:p w14:paraId="7021584E" w14:textId="77777777" w:rsidR="00EB7DED" w:rsidRPr="006B0FC7" w:rsidRDefault="00481487" w:rsidP="00EB7DED">
      <w:pPr>
        <w:numPr>
          <w:ilvl w:val="0"/>
          <w:numId w:val="2"/>
        </w:numPr>
        <w:tabs>
          <w:tab w:val="clear" w:pos="420"/>
          <w:tab w:val="left" w:pos="720"/>
          <w:tab w:val="left" w:pos="780"/>
        </w:tabs>
        <w:spacing w:line="360" w:lineRule="auto"/>
        <w:ind w:left="780" w:rightChars="-27" w:right="-57"/>
        <w:rPr>
          <w:szCs w:val="21"/>
        </w:rPr>
      </w:pPr>
      <w:r w:rsidRPr="006B0FC7">
        <w:rPr>
          <w:szCs w:val="21"/>
        </w:rPr>
        <w:t>投标人</w:t>
      </w:r>
      <w:r w:rsidRPr="006B0FC7">
        <w:rPr>
          <w:rFonts w:hint="eastAsia"/>
          <w:szCs w:val="21"/>
        </w:rPr>
        <w:t>2014</w:t>
      </w:r>
      <w:r w:rsidRPr="006B0FC7">
        <w:rPr>
          <w:rFonts w:hint="eastAsia"/>
          <w:szCs w:val="21"/>
        </w:rPr>
        <w:t>年</w:t>
      </w:r>
      <w:r w:rsidRPr="006B0FC7">
        <w:rPr>
          <w:szCs w:val="21"/>
        </w:rPr>
        <w:t>经审计的财务报告</w:t>
      </w:r>
      <w:r w:rsidRPr="006B0FC7">
        <w:t>（资产负债表、损益表、现金流量表等）</w:t>
      </w:r>
      <w:r w:rsidRPr="006B0FC7">
        <w:rPr>
          <w:szCs w:val="21"/>
        </w:rPr>
        <w:t>复印件或扫描件；</w:t>
      </w:r>
    </w:p>
    <w:p w14:paraId="4A45A5D7" w14:textId="77777777" w:rsidR="00EB7DED" w:rsidRPr="006B0FC7" w:rsidRDefault="00481487" w:rsidP="00EB7DED">
      <w:pPr>
        <w:numPr>
          <w:ilvl w:val="0"/>
          <w:numId w:val="2"/>
        </w:numPr>
        <w:tabs>
          <w:tab w:val="clear" w:pos="420"/>
          <w:tab w:val="left" w:pos="720"/>
          <w:tab w:val="left" w:pos="780"/>
        </w:tabs>
        <w:spacing w:line="360" w:lineRule="auto"/>
        <w:ind w:left="780" w:rightChars="-27" w:right="-57"/>
        <w:rPr>
          <w:szCs w:val="21"/>
        </w:rPr>
      </w:pPr>
      <w:r w:rsidRPr="006B0FC7">
        <w:rPr>
          <w:szCs w:val="21"/>
        </w:rPr>
        <w:t>证明投标人有依法缴纳税收和社会保障资金的良好记录；（投标人依法纳税的证明文件：由当地税务部门出具的证明文件。如当地税务部门无法出具缴纳证明，可以将公司上年度相关税票，主要是营业税票的复印件或扫描件作为依法纳税证明；投标人依法缴纳社会保障资金的证明文件：由缴款所在地劳动保障部门出具的上年度社保个人缴费信息对账单的复印件或扫描件。若目前缴款所在地劳动保障部门暂无法出具上年度社保个人缴费信息对账单，可由公司制作所有职工上年度缴纳社会保障表格和说明，由劳动保障部门盖章后作为证明文件）。</w:t>
      </w:r>
    </w:p>
    <w:p w14:paraId="6CF80C88" w14:textId="77777777" w:rsidR="00EB7DED" w:rsidRPr="006B0FC7" w:rsidRDefault="00481487" w:rsidP="00EB7DED">
      <w:pPr>
        <w:numPr>
          <w:ilvl w:val="0"/>
          <w:numId w:val="2"/>
        </w:numPr>
        <w:tabs>
          <w:tab w:val="clear" w:pos="420"/>
          <w:tab w:val="left" w:pos="720"/>
          <w:tab w:val="left" w:pos="780"/>
        </w:tabs>
        <w:spacing w:line="360" w:lineRule="auto"/>
        <w:ind w:left="780" w:rightChars="-27" w:right="-57"/>
        <w:rPr>
          <w:szCs w:val="21"/>
        </w:rPr>
      </w:pPr>
      <w:r w:rsidRPr="006B0FC7">
        <w:rPr>
          <w:szCs w:val="21"/>
        </w:rPr>
        <w:t>证明投标人参加投标活动前三年内，在经营活动中没有重大违法记录的承诺；（格式自拟）</w:t>
      </w:r>
    </w:p>
    <w:p w14:paraId="0305BF09" w14:textId="77777777" w:rsidR="00EB7DED" w:rsidRPr="006B0FC7" w:rsidRDefault="00481487" w:rsidP="00EB7DED">
      <w:pPr>
        <w:numPr>
          <w:ilvl w:val="0"/>
          <w:numId w:val="2"/>
        </w:numPr>
        <w:tabs>
          <w:tab w:val="clear" w:pos="420"/>
          <w:tab w:val="left" w:pos="720"/>
          <w:tab w:val="left" w:pos="780"/>
        </w:tabs>
        <w:spacing w:line="360" w:lineRule="auto"/>
        <w:ind w:left="780" w:rightChars="-27" w:right="-57"/>
        <w:rPr>
          <w:szCs w:val="21"/>
        </w:rPr>
      </w:pPr>
      <w:r w:rsidRPr="006B0FC7">
        <w:rPr>
          <w:szCs w:val="21"/>
        </w:rPr>
        <w:t>其他按投标人须知要求出具的资格证明文件；</w:t>
      </w:r>
    </w:p>
    <w:p w14:paraId="0E7E790A" w14:textId="77777777" w:rsidR="00EB7DED" w:rsidRPr="006B0FC7" w:rsidRDefault="00481487" w:rsidP="00EB7DED">
      <w:pPr>
        <w:numPr>
          <w:ilvl w:val="0"/>
          <w:numId w:val="2"/>
        </w:numPr>
        <w:tabs>
          <w:tab w:val="clear" w:pos="420"/>
          <w:tab w:val="left" w:pos="720"/>
          <w:tab w:val="left" w:pos="780"/>
          <w:tab w:val="left" w:pos="820"/>
          <w:tab w:val="left" w:pos="924"/>
        </w:tabs>
        <w:spacing w:line="360" w:lineRule="auto"/>
        <w:ind w:left="780" w:rightChars="-27" w:right="-57"/>
        <w:rPr>
          <w:szCs w:val="21"/>
        </w:rPr>
      </w:pPr>
      <w:r w:rsidRPr="006B0FC7">
        <w:rPr>
          <w:szCs w:val="21"/>
        </w:rPr>
        <w:t>投标人认为必要的其他资料。</w:t>
      </w:r>
    </w:p>
    <w:p w14:paraId="24F63407" w14:textId="77777777" w:rsidR="00EB7DED" w:rsidRPr="006B0FC7" w:rsidRDefault="00EB7DED">
      <w:pPr>
        <w:spacing w:line="360" w:lineRule="auto"/>
        <w:ind w:left="420" w:rightChars="-27" w:right="-57"/>
        <w:rPr>
          <w:szCs w:val="21"/>
        </w:rPr>
      </w:pPr>
    </w:p>
    <w:p w14:paraId="1436AE49" w14:textId="77777777" w:rsidR="00EB7DED" w:rsidRPr="006B0FC7" w:rsidRDefault="00481487">
      <w:pPr>
        <w:spacing w:line="360" w:lineRule="auto"/>
        <w:ind w:left="420" w:rightChars="-27" w:right="-57"/>
        <w:rPr>
          <w:b/>
          <w:szCs w:val="21"/>
          <w:u w:val="single"/>
        </w:rPr>
      </w:pPr>
      <w:r w:rsidRPr="006B0FC7">
        <w:rPr>
          <w:b/>
          <w:szCs w:val="21"/>
          <w:u w:val="single"/>
        </w:rPr>
        <w:t>以上提供的复印件或扫描件必须加盖投标人公章。</w:t>
      </w:r>
    </w:p>
    <w:p w14:paraId="10C8F3C6" w14:textId="77777777" w:rsidR="00EB7DED" w:rsidRPr="006B0FC7" w:rsidRDefault="00481487">
      <w:pPr>
        <w:adjustRightInd w:val="0"/>
        <w:spacing w:line="360" w:lineRule="atLeast"/>
        <w:jc w:val="left"/>
        <w:textAlignment w:val="baseline"/>
        <w:rPr>
          <w:szCs w:val="24"/>
        </w:rPr>
      </w:pPr>
      <w:r w:rsidRPr="006B0FC7">
        <w:rPr>
          <w:szCs w:val="24"/>
        </w:rPr>
        <w:br w:type="page"/>
      </w:r>
      <w:r w:rsidRPr="006B0FC7">
        <w:lastRenderedPageBreak/>
        <w:t xml:space="preserve"> </w:t>
      </w:r>
    </w:p>
    <w:p w14:paraId="083CB0D3" w14:textId="77777777" w:rsidR="00EB7DED" w:rsidRPr="006B0FC7" w:rsidRDefault="00EB7DED">
      <w:pPr>
        <w:adjustRightInd w:val="0"/>
        <w:spacing w:line="360" w:lineRule="atLeast"/>
        <w:textAlignment w:val="baseline"/>
        <w:rPr>
          <w:b/>
          <w:sz w:val="28"/>
          <w:szCs w:val="28"/>
        </w:rPr>
      </w:pPr>
      <w:r w:rsidRPr="006B0FC7">
        <w:rPr>
          <w:rFonts w:hint="eastAsia"/>
          <w:b/>
          <w:sz w:val="28"/>
          <w:szCs w:val="28"/>
        </w:rPr>
        <w:t>附件七：</w:t>
      </w:r>
    </w:p>
    <w:p w14:paraId="1B58437B" w14:textId="77777777" w:rsidR="00EB7DED" w:rsidRPr="006B0FC7" w:rsidRDefault="00481487">
      <w:pPr>
        <w:adjustRightInd w:val="0"/>
        <w:spacing w:line="360" w:lineRule="atLeast"/>
        <w:ind w:left="436"/>
        <w:jc w:val="center"/>
        <w:textAlignment w:val="baseline"/>
        <w:rPr>
          <w:sz w:val="30"/>
          <w:szCs w:val="30"/>
        </w:rPr>
      </w:pPr>
      <w:r w:rsidRPr="006B0FC7">
        <w:rPr>
          <w:b/>
          <w:sz w:val="28"/>
        </w:rPr>
        <w:t>投标人的资格声明</w:t>
      </w:r>
      <w:bookmarkEnd w:id="980"/>
    </w:p>
    <w:p w14:paraId="24217B56" w14:textId="77777777" w:rsidR="00EB7DED" w:rsidRPr="006B0FC7" w:rsidRDefault="00DC0E19" w:rsidP="00DC0E19">
      <w:pPr>
        <w:adjustRightInd w:val="0"/>
        <w:spacing w:line="360" w:lineRule="atLeast"/>
        <w:jc w:val="left"/>
        <w:textAlignment w:val="baseline"/>
        <w:rPr>
          <w:b/>
          <w:sz w:val="28"/>
        </w:rPr>
      </w:pPr>
      <w:r w:rsidRPr="006B0FC7">
        <w:rPr>
          <w:rFonts w:hint="eastAsia"/>
          <w:bCs/>
        </w:rPr>
        <w:t>（包号：</w:t>
      </w:r>
      <w:r w:rsidRPr="006B0FC7">
        <w:rPr>
          <w:rFonts w:hint="eastAsia"/>
          <w:bCs/>
        </w:rPr>
        <w:t xml:space="preserve">  </w:t>
      </w:r>
      <w:r w:rsidRPr="006B0FC7">
        <w:rPr>
          <w:rFonts w:hint="eastAsia"/>
          <w:bCs/>
        </w:rPr>
        <w:t>）</w:t>
      </w:r>
    </w:p>
    <w:p w14:paraId="338547D1" w14:textId="77777777" w:rsidR="00EB7DED" w:rsidRPr="006B0FC7" w:rsidRDefault="00481487" w:rsidP="0013552B">
      <w:pPr>
        <w:tabs>
          <w:tab w:val="left" w:pos="8364"/>
        </w:tabs>
        <w:spacing w:afterLines="50" w:after="120" w:line="360" w:lineRule="auto"/>
        <w:ind w:right="-58"/>
        <w:rPr>
          <w:szCs w:val="21"/>
        </w:rPr>
      </w:pPr>
      <w:r w:rsidRPr="006B0FC7">
        <w:rPr>
          <w:szCs w:val="21"/>
        </w:rPr>
        <w:t>1.</w:t>
      </w:r>
      <w:r w:rsidRPr="006B0FC7">
        <w:rPr>
          <w:szCs w:val="21"/>
        </w:rPr>
        <w:t>名称和概况：</w:t>
      </w:r>
    </w:p>
    <w:p w14:paraId="1B20F1E6" w14:textId="77777777" w:rsidR="00EB7DED" w:rsidRPr="006B0FC7" w:rsidRDefault="00481487" w:rsidP="00B80558">
      <w:pPr>
        <w:tabs>
          <w:tab w:val="left" w:pos="8364"/>
        </w:tabs>
        <w:spacing w:afterLines="50" w:after="120" w:line="360" w:lineRule="auto"/>
        <w:ind w:right="-58"/>
        <w:rPr>
          <w:szCs w:val="21"/>
        </w:rPr>
      </w:pPr>
      <w:r w:rsidRPr="006B0FC7">
        <w:rPr>
          <w:szCs w:val="21"/>
        </w:rPr>
        <w:t xml:space="preserve">  A.</w:t>
      </w:r>
      <w:r w:rsidRPr="006B0FC7">
        <w:rPr>
          <w:szCs w:val="21"/>
        </w:rPr>
        <w:t>投标人名称：</w:t>
      </w:r>
      <w:r w:rsidRPr="006B0FC7">
        <w:rPr>
          <w:szCs w:val="21"/>
          <w:u w:val="single"/>
        </w:rPr>
        <w:t xml:space="preserve">                                    </w:t>
      </w:r>
    </w:p>
    <w:p w14:paraId="59ECB748" w14:textId="77777777" w:rsidR="00EB7DED" w:rsidRPr="006B0FC7" w:rsidRDefault="00481487" w:rsidP="00B80558">
      <w:pPr>
        <w:tabs>
          <w:tab w:val="left" w:pos="8364"/>
        </w:tabs>
        <w:spacing w:afterLines="50" w:after="120" w:line="360" w:lineRule="auto"/>
        <w:ind w:right="-58"/>
        <w:rPr>
          <w:szCs w:val="21"/>
        </w:rPr>
      </w:pPr>
      <w:r w:rsidRPr="006B0FC7">
        <w:rPr>
          <w:szCs w:val="21"/>
        </w:rPr>
        <w:t xml:space="preserve">  B.</w:t>
      </w:r>
      <w:r w:rsidRPr="006B0FC7">
        <w:rPr>
          <w:szCs w:val="21"/>
        </w:rPr>
        <w:t>注册地址：</w:t>
      </w:r>
      <w:r w:rsidRPr="006B0FC7">
        <w:rPr>
          <w:szCs w:val="21"/>
          <w:u w:val="single"/>
        </w:rPr>
        <w:t xml:space="preserve">                       </w:t>
      </w:r>
      <w:r w:rsidRPr="006B0FC7">
        <w:rPr>
          <w:szCs w:val="21"/>
        </w:rPr>
        <w:t xml:space="preserve">  </w:t>
      </w:r>
      <w:r w:rsidRPr="006B0FC7">
        <w:rPr>
          <w:szCs w:val="21"/>
        </w:rPr>
        <w:t>邮编：</w:t>
      </w:r>
      <w:r w:rsidRPr="006B0FC7">
        <w:rPr>
          <w:szCs w:val="21"/>
          <w:u w:val="single"/>
        </w:rPr>
        <w:t xml:space="preserve">       </w:t>
      </w:r>
    </w:p>
    <w:p w14:paraId="69401DDF" w14:textId="77777777" w:rsidR="00EB7DED" w:rsidRPr="006B0FC7" w:rsidRDefault="00481487" w:rsidP="00B80558">
      <w:pPr>
        <w:tabs>
          <w:tab w:val="left" w:pos="8364"/>
        </w:tabs>
        <w:spacing w:afterLines="50" w:after="120" w:line="360" w:lineRule="auto"/>
        <w:ind w:right="-58" w:firstLine="420"/>
        <w:rPr>
          <w:szCs w:val="21"/>
        </w:rPr>
      </w:pPr>
      <w:r w:rsidRPr="006B0FC7">
        <w:rPr>
          <w:szCs w:val="21"/>
        </w:rPr>
        <w:t>传真</w:t>
      </w:r>
      <w:r w:rsidRPr="006B0FC7">
        <w:rPr>
          <w:szCs w:val="21"/>
        </w:rPr>
        <w:t>/</w:t>
      </w:r>
      <w:r w:rsidRPr="006B0FC7">
        <w:rPr>
          <w:szCs w:val="21"/>
        </w:rPr>
        <w:t>电话：</w:t>
      </w:r>
      <w:r w:rsidRPr="006B0FC7">
        <w:rPr>
          <w:szCs w:val="21"/>
          <w:u w:val="single"/>
        </w:rPr>
        <w:t xml:space="preserve">                           </w:t>
      </w:r>
    </w:p>
    <w:p w14:paraId="5BC6D03F" w14:textId="77777777" w:rsidR="00EB7DED" w:rsidRPr="006B0FC7" w:rsidRDefault="00481487" w:rsidP="00B80558">
      <w:pPr>
        <w:tabs>
          <w:tab w:val="left" w:pos="8364"/>
        </w:tabs>
        <w:spacing w:afterLines="50" w:after="120" w:line="360" w:lineRule="auto"/>
        <w:ind w:right="-58"/>
        <w:rPr>
          <w:szCs w:val="21"/>
        </w:rPr>
      </w:pPr>
      <w:r w:rsidRPr="006B0FC7">
        <w:rPr>
          <w:szCs w:val="21"/>
        </w:rPr>
        <w:t xml:space="preserve">  C.</w:t>
      </w:r>
      <w:r w:rsidRPr="006B0FC7">
        <w:rPr>
          <w:szCs w:val="21"/>
        </w:rPr>
        <w:t>成立日期或注册日期：</w:t>
      </w:r>
      <w:r w:rsidRPr="006B0FC7">
        <w:rPr>
          <w:szCs w:val="21"/>
          <w:u w:val="single"/>
        </w:rPr>
        <w:t xml:space="preserve">                  </w:t>
      </w:r>
    </w:p>
    <w:p w14:paraId="752FF1BA" w14:textId="77777777" w:rsidR="00EB7DED" w:rsidRPr="006B0FC7" w:rsidRDefault="00481487" w:rsidP="00B80558">
      <w:pPr>
        <w:tabs>
          <w:tab w:val="left" w:pos="8364"/>
        </w:tabs>
        <w:spacing w:afterLines="50" w:after="120" w:line="360" w:lineRule="auto"/>
        <w:ind w:right="-58" w:firstLineChars="100" w:firstLine="210"/>
        <w:rPr>
          <w:szCs w:val="21"/>
        </w:rPr>
      </w:pPr>
      <w:r w:rsidRPr="006B0FC7">
        <w:rPr>
          <w:szCs w:val="21"/>
        </w:rPr>
        <w:t>D.</w:t>
      </w:r>
      <w:r w:rsidRPr="006B0FC7">
        <w:rPr>
          <w:szCs w:val="21"/>
        </w:rPr>
        <w:t>注册资本：</w:t>
      </w:r>
      <w:r w:rsidRPr="006B0FC7">
        <w:rPr>
          <w:szCs w:val="21"/>
          <w:u w:val="single"/>
        </w:rPr>
        <w:t xml:space="preserve">                 </w:t>
      </w:r>
      <w:r w:rsidRPr="006B0FC7">
        <w:rPr>
          <w:szCs w:val="21"/>
        </w:rPr>
        <w:t>实收资本：</w:t>
      </w:r>
      <w:r w:rsidRPr="006B0FC7">
        <w:rPr>
          <w:szCs w:val="21"/>
          <w:u w:val="single"/>
        </w:rPr>
        <w:t xml:space="preserve">          </w:t>
      </w:r>
    </w:p>
    <w:p w14:paraId="4B595B8A" w14:textId="77777777" w:rsidR="00EB7DED" w:rsidRPr="006B0FC7" w:rsidRDefault="00481487" w:rsidP="00B80558">
      <w:pPr>
        <w:tabs>
          <w:tab w:val="left" w:pos="8364"/>
        </w:tabs>
        <w:spacing w:afterLines="50" w:after="120" w:line="360" w:lineRule="auto"/>
        <w:ind w:right="-58"/>
        <w:rPr>
          <w:szCs w:val="21"/>
        </w:rPr>
      </w:pPr>
      <w:r w:rsidRPr="006B0FC7">
        <w:rPr>
          <w:szCs w:val="21"/>
        </w:rPr>
        <w:t xml:space="preserve">  E.</w:t>
      </w:r>
      <w:r w:rsidRPr="006B0FC7">
        <w:rPr>
          <w:szCs w:val="21"/>
        </w:rPr>
        <w:t>股东名称和比例：</w:t>
      </w:r>
      <w:r w:rsidRPr="006B0FC7">
        <w:rPr>
          <w:szCs w:val="21"/>
          <w:u w:val="single"/>
        </w:rPr>
        <w:t xml:space="preserve">                                </w:t>
      </w:r>
    </w:p>
    <w:p w14:paraId="3E19976C" w14:textId="77777777" w:rsidR="00EB7DED" w:rsidRPr="006B0FC7" w:rsidRDefault="00481487" w:rsidP="00B80558">
      <w:pPr>
        <w:tabs>
          <w:tab w:val="left" w:pos="8364"/>
        </w:tabs>
        <w:spacing w:afterLines="50" w:after="120" w:line="360" w:lineRule="auto"/>
        <w:ind w:right="-58"/>
        <w:rPr>
          <w:szCs w:val="21"/>
        </w:rPr>
      </w:pPr>
      <w:r w:rsidRPr="006B0FC7">
        <w:rPr>
          <w:szCs w:val="21"/>
        </w:rPr>
        <w:t xml:space="preserve">  F.</w:t>
      </w:r>
      <w:r w:rsidRPr="006B0FC7">
        <w:rPr>
          <w:szCs w:val="21"/>
        </w:rPr>
        <w:t>在北京代表处名称和地址、邮编、传真、联系人、电话（如有的话）：</w:t>
      </w:r>
    </w:p>
    <w:p w14:paraId="76D2DF5A" w14:textId="77777777" w:rsidR="00EB7DED" w:rsidRPr="006B0FC7" w:rsidRDefault="00481487" w:rsidP="00B80558">
      <w:pPr>
        <w:tabs>
          <w:tab w:val="left" w:pos="8364"/>
        </w:tabs>
        <w:spacing w:afterLines="50" w:after="120" w:line="360" w:lineRule="auto"/>
        <w:ind w:right="-58"/>
        <w:rPr>
          <w:szCs w:val="21"/>
        </w:rPr>
      </w:pPr>
      <w:r w:rsidRPr="006B0FC7">
        <w:rPr>
          <w:szCs w:val="21"/>
        </w:rPr>
        <w:t xml:space="preserve">    </w:t>
      </w:r>
      <w:r w:rsidRPr="006B0FC7">
        <w:rPr>
          <w:szCs w:val="21"/>
          <w:u w:val="single"/>
        </w:rPr>
        <w:t xml:space="preserve">                                                </w:t>
      </w:r>
    </w:p>
    <w:p w14:paraId="12CF66BA" w14:textId="77777777" w:rsidR="00EB7DED" w:rsidRPr="006B0FC7" w:rsidRDefault="00481487" w:rsidP="00B80558">
      <w:pPr>
        <w:tabs>
          <w:tab w:val="left" w:pos="8364"/>
        </w:tabs>
        <w:spacing w:afterLines="50" w:after="120" w:line="360" w:lineRule="auto"/>
        <w:ind w:right="-58"/>
        <w:rPr>
          <w:szCs w:val="21"/>
        </w:rPr>
      </w:pPr>
      <w:r w:rsidRPr="006B0FC7">
        <w:rPr>
          <w:szCs w:val="21"/>
        </w:rPr>
        <w:t>2.</w:t>
      </w:r>
      <w:r w:rsidRPr="006B0FC7">
        <w:rPr>
          <w:rFonts w:hint="eastAsia"/>
          <w:szCs w:val="21"/>
        </w:rPr>
        <w:t>近三年</w:t>
      </w:r>
      <w:r w:rsidRPr="006B0FC7">
        <w:rPr>
          <w:szCs w:val="21"/>
        </w:rPr>
        <w:t>的年营业总额：</w:t>
      </w:r>
    </w:p>
    <w:tbl>
      <w:tblPr>
        <w:tblW w:w="83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5"/>
        <w:gridCol w:w="2075"/>
        <w:gridCol w:w="2075"/>
        <w:gridCol w:w="2075"/>
      </w:tblGrid>
      <w:tr w:rsidR="00EB7DED" w:rsidRPr="006B0FC7" w14:paraId="7E222B9B" w14:textId="77777777">
        <w:trPr>
          <w:trHeight w:val="480"/>
          <w:jc w:val="center"/>
        </w:trPr>
        <w:tc>
          <w:tcPr>
            <w:tcW w:w="2075" w:type="dxa"/>
            <w:vAlign w:val="center"/>
          </w:tcPr>
          <w:p w14:paraId="39A497C1" w14:textId="77777777" w:rsidR="00EB7DED" w:rsidRPr="006B0FC7" w:rsidRDefault="00481487">
            <w:pPr>
              <w:tabs>
                <w:tab w:val="left" w:pos="8364"/>
              </w:tabs>
              <w:spacing w:line="380" w:lineRule="exact"/>
              <w:ind w:right="-57"/>
              <w:jc w:val="center"/>
              <w:rPr>
                <w:szCs w:val="21"/>
              </w:rPr>
            </w:pPr>
            <w:r w:rsidRPr="006B0FC7">
              <w:rPr>
                <w:szCs w:val="21"/>
              </w:rPr>
              <w:t>年</w:t>
            </w:r>
            <w:r w:rsidRPr="006B0FC7">
              <w:rPr>
                <w:szCs w:val="21"/>
              </w:rPr>
              <w:t xml:space="preserve">  </w:t>
            </w:r>
            <w:r w:rsidRPr="006B0FC7">
              <w:rPr>
                <w:szCs w:val="21"/>
              </w:rPr>
              <w:t>度</w:t>
            </w:r>
          </w:p>
        </w:tc>
        <w:tc>
          <w:tcPr>
            <w:tcW w:w="2075" w:type="dxa"/>
            <w:vAlign w:val="center"/>
          </w:tcPr>
          <w:p w14:paraId="7A5EAB10" w14:textId="77777777" w:rsidR="00EB7DED" w:rsidRPr="006B0FC7" w:rsidRDefault="00481487">
            <w:pPr>
              <w:tabs>
                <w:tab w:val="left" w:pos="8364"/>
              </w:tabs>
              <w:spacing w:line="380" w:lineRule="exact"/>
              <w:ind w:right="-57"/>
              <w:jc w:val="center"/>
              <w:rPr>
                <w:szCs w:val="21"/>
              </w:rPr>
            </w:pPr>
            <w:r w:rsidRPr="006B0FC7">
              <w:rPr>
                <w:szCs w:val="21"/>
              </w:rPr>
              <w:t>国</w:t>
            </w:r>
            <w:r w:rsidRPr="006B0FC7">
              <w:rPr>
                <w:szCs w:val="21"/>
              </w:rPr>
              <w:t xml:space="preserve">  </w:t>
            </w:r>
            <w:r w:rsidRPr="006B0FC7">
              <w:rPr>
                <w:szCs w:val="21"/>
              </w:rPr>
              <w:t>内</w:t>
            </w:r>
          </w:p>
        </w:tc>
        <w:tc>
          <w:tcPr>
            <w:tcW w:w="2075" w:type="dxa"/>
            <w:vAlign w:val="center"/>
          </w:tcPr>
          <w:p w14:paraId="1CD590DB" w14:textId="77777777" w:rsidR="00EB7DED" w:rsidRPr="006B0FC7" w:rsidRDefault="00481487">
            <w:pPr>
              <w:tabs>
                <w:tab w:val="left" w:pos="8364"/>
              </w:tabs>
              <w:spacing w:line="380" w:lineRule="exact"/>
              <w:ind w:right="-57"/>
              <w:jc w:val="center"/>
              <w:rPr>
                <w:szCs w:val="21"/>
              </w:rPr>
            </w:pPr>
            <w:r w:rsidRPr="006B0FC7">
              <w:rPr>
                <w:szCs w:val="21"/>
              </w:rPr>
              <w:t>出</w:t>
            </w:r>
            <w:r w:rsidRPr="006B0FC7">
              <w:rPr>
                <w:szCs w:val="21"/>
              </w:rPr>
              <w:t xml:space="preserve">  </w:t>
            </w:r>
            <w:r w:rsidRPr="006B0FC7">
              <w:rPr>
                <w:szCs w:val="21"/>
              </w:rPr>
              <w:t>口</w:t>
            </w:r>
          </w:p>
        </w:tc>
        <w:tc>
          <w:tcPr>
            <w:tcW w:w="2075" w:type="dxa"/>
            <w:vAlign w:val="center"/>
          </w:tcPr>
          <w:p w14:paraId="4822E7C4" w14:textId="77777777" w:rsidR="00EB7DED" w:rsidRPr="006B0FC7" w:rsidRDefault="00481487">
            <w:pPr>
              <w:tabs>
                <w:tab w:val="left" w:pos="8364"/>
              </w:tabs>
              <w:spacing w:line="380" w:lineRule="exact"/>
              <w:ind w:right="-57"/>
              <w:jc w:val="center"/>
              <w:rPr>
                <w:szCs w:val="21"/>
              </w:rPr>
            </w:pPr>
            <w:r w:rsidRPr="006B0FC7">
              <w:rPr>
                <w:szCs w:val="21"/>
              </w:rPr>
              <w:t>总</w:t>
            </w:r>
            <w:r w:rsidRPr="006B0FC7">
              <w:rPr>
                <w:szCs w:val="21"/>
              </w:rPr>
              <w:t xml:space="preserve">  </w:t>
            </w:r>
            <w:r w:rsidRPr="006B0FC7">
              <w:rPr>
                <w:szCs w:val="21"/>
              </w:rPr>
              <w:t>额</w:t>
            </w:r>
          </w:p>
        </w:tc>
      </w:tr>
      <w:tr w:rsidR="00EB7DED" w:rsidRPr="006B0FC7" w14:paraId="01D486FC" w14:textId="77777777">
        <w:trPr>
          <w:trHeight w:val="480"/>
          <w:jc w:val="center"/>
        </w:trPr>
        <w:tc>
          <w:tcPr>
            <w:tcW w:w="2075" w:type="dxa"/>
            <w:vAlign w:val="center"/>
          </w:tcPr>
          <w:p w14:paraId="7FEFDE9A" w14:textId="77777777" w:rsidR="00EB7DED" w:rsidRPr="006B0FC7" w:rsidRDefault="00481487">
            <w:pPr>
              <w:tabs>
                <w:tab w:val="left" w:pos="8364"/>
              </w:tabs>
              <w:spacing w:line="380" w:lineRule="exact"/>
              <w:ind w:right="-57"/>
              <w:jc w:val="center"/>
              <w:rPr>
                <w:szCs w:val="21"/>
              </w:rPr>
            </w:pPr>
            <w:r w:rsidRPr="006B0FC7">
              <w:rPr>
                <w:szCs w:val="21"/>
              </w:rPr>
              <w:t>201</w:t>
            </w:r>
            <w:r w:rsidRPr="006B0FC7">
              <w:rPr>
                <w:rFonts w:hint="eastAsia"/>
                <w:szCs w:val="21"/>
              </w:rPr>
              <w:t>2</w:t>
            </w:r>
            <w:r w:rsidRPr="006B0FC7">
              <w:rPr>
                <w:szCs w:val="21"/>
              </w:rPr>
              <w:t>年</w:t>
            </w:r>
          </w:p>
        </w:tc>
        <w:tc>
          <w:tcPr>
            <w:tcW w:w="2075" w:type="dxa"/>
            <w:vAlign w:val="center"/>
          </w:tcPr>
          <w:p w14:paraId="303BBF8B" w14:textId="77777777" w:rsidR="00EB7DED" w:rsidRPr="006B0FC7" w:rsidRDefault="00EB7DED">
            <w:pPr>
              <w:tabs>
                <w:tab w:val="left" w:pos="8364"/>
              </w:tabs>
              <w:spacing w:line="380" w:lineRule="exact"/>
              <w:ind w:right="-58"/>
              <w:jc w:val="center"/>
              <w:rPr>
                <w:szCs w:val="21"/>
              </w:rPr>
            </w:pPr>
          </w:p>
        </w:tc>
        <w:tc>
          <w:tcPr>
            <w:tcW w:w="2075" w:type="dxa"/>
            <w:vAlign w:val="center"/>
          </w:tcPr>
          <w:p w14:paraId="7F300C3D" w14:textId="77777777" w:rsidR="00EB7DED" w:rsidRPr="006B0FC7" w:rsidRDefault="00EB7DED">
            <w:pPr>
              <w:tabs>
                <w:tab w:val="left" w:pos="8364"/>
              </w:tabs>
              <w:spacing w:line="380" w:lineRule="exact"/>
              <w:ind w:right="-58"/>
              <w:jc w:val="center"/>
              <w:rPr>
                <w:szCs w:val="21"/>
              </w:rPr>
            </w:pPr>
          </w:p>
        </w:tc>
        <w:tc>
          <w:tcPr>
            <w:tcW w:w="2075" w:type="dxa"/>
            <w:vAlign w:val="center"/>
          </w:tcPr>
          <w:p w14:paraId="71526AB5" w14:textId="77777777" w:rsidR="00EB7DED" w:rsidRPr="006B0FC7" w:rsidRDefault="00EB7DED">
            <w:pPr>
              <w:tabs>
                <w:tab w:val="left" w:pos="8364"/>
              </w:tabs>
              <w:spacing w:line="380" w:lineRule="exact"/>
              <w:ind w:right="-58"/>
              <w:jc w:val="center"/>
              <w:rPr>
                <w:szCs w:val="21"/>
              </w:rPr>
            </w:pPr>
          </w:p>
        </w:tc>
      </w:tr>
      <w:tr w:rsidR="00EB7DED" w:rsidRPr="006B0FC7" w14:paraId="74EF8E4D" w14:textId="77777777">
        <w:trPr>
          <w:trHeight w:val="480"/>
          <w:jc w:val="center"/>
        </w:trPr>
        <w:tc>
          <w:tcPr>
            <w:tcW w:w="2075" w:type="dxa"/>
            <w:vAlign w:val="center"/>
          </w:tcPr>
          <w:p w14:paraId="514B344F" w14:textId="77777777" w:rsidR="00EB7DED" w:rsidRPr="006B0FC7" w:rsidRDefault="00481487">
            <w:pPr>
              <w:tabs>
                <w:tab w:val="left" w:pos="8364"/>
              </w:tabs>
              <w:spacing w:line="380" w:lineRule="exact"/>
              <w:ind w:right="-57"/>
              <w:jc w:val="center"/>
              <w:rPr>
                <w:szCs w:val="21"/>
              </w:rPr>
            </w:pPr>
            <w:r w:rsidRPr="006B0FC7">
              <w:rPr>
                <w:szCs w:val="21"/>
              </w:rPr>
              <w:t>201</w:t>
            </w:r>
            <w:r w:rsidRPr="006B0FC7">
              <w:rPr>
                <w:rFonts w:hint="eastAsia"/>
                <w:szCs w:val="21"/>
              </w:rPr>
              <w:t>3</w:t>
            </w:r>
            <w:r w:rsidRPr="006B0FC7">
              <w:rPr>
                <w:szCs w:val="21"/>
              </w:rPr>
              <w:t>年</w:t>
            </w:r>
          </w:p>
        </w:tc>
        <w:tc>
          <w:tcPr>
            <w:tcW w:w="2075" w:type="dxa"/>
            <w:vAlign w:val="center"/>
          </w:tcPr>
          <w:p w14:paraId="4D228E79" w14:textId="77777777" w:rsidR="00EB7DED" w:rsidRPr="006B0FC7" w:rsidRDefault="00EB7DED">
            <w:pPr>
              <w:tabs>
                <w:tab w:val="left" w:pos="8364"/>
              </w:tabs>
              <w:spacing w:line="380" w:lineRule="exact"/>
              <w:ind w:right="-58"/>
              <w:jc w:val="center"/>
              <w:rPr>
                <w:szCs w:val="21"/>
              </w:rPr>
            </w:pPr>
          </w:p>
        </w:tc>
        <w:tc>
          <w:tcPr>
            <w:tcW w:w="2075" w:type="dxa"/>
            <w:vAlign w:val="center"/>
          </w:tcPr>
          <w:p w14:paraId="41C08549" w14:textId="77777777" w:rsidR="00EB7DED" w:rsidRPr="006B0FC7" w:rsidRDefault="00EB7DED">
            <w:pPr>
              <w:tabs>
                <w:tab w:val="left" w:pos="8364"/>
              </w:tabs>
              <w:spacing w:line="380" w:lineRule="exact"/>
              <w:ind w:right="-58"/>
              <w:jc w:val="center"/>
              <w:rPr>
                <w:szCs w:val="21"/>
              </w:rPr>
            </w:pPr>
          </w:p>
        </w:tc>
        <w:tc>
          <w:tcPr>
            <w:tcW w:w="2075" w:type="dxa"/>
            <w:vAlign w:val="center"/>
          </w:tcPr>
          <w:p w14:paraId="11C60662" w14:textId="77777777" w:rsidR="00EB7DED" w:rsidRPr="006B0FC7" w:rsidRDefault="00EB7DED">
            <w:pPr>
              <w:tabs>
                <w:tab w:val="left" w:pos="8364"/>
              </w:tabs>
              <w:spacing w:line="380" w:lineRule="exact"/>
              <w:ind w:right="-58"/>
              <w:jc w:val="center"/>
              <w:rPr>
                <w:szCs w:val="21"/>
              </w:rPr>
            </w:pPr>
          </w:p>
        </w:tc>
      </w:tr>
      <w:tr w:rsidR="00EB7DED" w:rsidRPr="006B0FC7" w14:paraId="49CC992F" w14:textId="77777777">
        <w:trPr>
          <w:trHeight w:val="480"/>
          <w:jc w:val="center"/>
        </w:trPr>
        <w:tc>
          <w:tcPr>
            <w:tcW w:w="2075" w:type="dxa"/>
            <w:vAlign w:val="center"/>
          </w:tcPr>
          <w:p w14:paraId="253322B9" w14:textId="77777777" w:rsidR="00EB7DED" w:rsidRPr="006B0FC7" w:rsidRDefault="00481487">
            <w:pPr>
              <w:tabs>
                <w:tab w:val="left" w:pos="8364"/>
              </w:tabs>
              <w:spacing w:line="380" w:lineRule="exact"/>
              <w:ind w:right="-57"/>
              <w:jc w:val="center"/>
              <w:rPr>
                <w:szCs w:val="21"/>
              </w:rPr>
            </w:pPr>
            <w:r w:rsidRPr="006B0FC7">
              <w:rPr>
                <w:rFonts w:hint="eastAsia"/>
                <w:szCs w:val="21"/>
              </w:rPr>
              <w:t>2014</w:t>
            </w:r>
            <w:r w:rsidRPr="006B0FC7">
              <w:rPr>
                <w:rFonts w:hint="eastAsia"/>
                <w:szCs w:val="21"/>
              </w:rPr>
              <w:t>年</w:t>
            </w:r>
          </w:p>
        </w:tc>
        <w:tc>
          <w:tcPr>
            <w:tcW w:w="2075" w:type="dxa"/>
            <w:vAlign w:val="center"/>
          </w:tcPr>
          <w:p w14:paraId="35C7EBB3" w14:textId="77777777" w:rsidR="00EB7DED" w:rsidRPr="006B0FC7" w:rsidRDefault="00EB7DED">
            <w:pPr>
              <w:tabs>
                <w:tab w:val="left" w:pos="8364"/>
              </w:tabs>
              <w:spacing w:line="380" w:lineRule="exact"/>
              <w:ind w:right="-58"/>
              <w:jc w:val="center"/>
              <w:rPr>
                <w:szCs w:val="21"/>
              </w:rPr>
            </w:pPr>
          </w:p>
        </w:tc>
        <w:tc>
          <w:tcPr>
            <w:tcW w:w="2075" w:type="dxa"/>
            <w:vAlign w:val="center"/>
          </w:tcPr>
          <w:p w14:paraId="51A9F95C" w14:textId="77777777" w:rsidR="00EB7DED" w:rsidRPr="006B0FC7" w:rsidRDefault="00EB7DED">
            <w:pPr>
              <w:tabs>
                <w:tab w:val="left" w:pos="8364"/>
              </w:tabs>
              <w:spacing w:line="380" w:lineRule="exact"/>
              <w:ind w:right="-58"/>
              <w:jc w:val="center"/>
              <w:rPr>
                <w:szCs w:val="21"/>
              </w:rPr>
            </w:pPr>
          </w:p>
        </w:tc>
        <w:tc>
          <w:tcPr>
            <w:tcW w:w="2075" w:type="dxa"/>
            <w:vAlign w:val="center"/>
          </w:tcPr>
          <w:p w14:paraId="00D01545" w14:textId="77777777" w:rsidR="00EB7DED" w:rsidRPr="006B0FC7" w:rsidRDefault="00EB7DED">
            <w:pPr>
              <w:tabs>
                <w:tab w:val="left" w:pos="8364"/>
              </w:tabs>
              <w:spacing w:line="380" w:lineRule="exact"/>
              <w:ind w:right="-58"/>
              <w:jc w:val="center"/>
              <w:rPr>
                <w:szCs w:val="21"/>
              </w:rPr>
            </w:pPr>
          </w:p>
        </w:tc>
      </w:tr>
    </w:tbl>
    <w:p w14:paraId="491D84DB" w14:textId="77777777" w:rsidR="00EB7DED" w:rsidRPr="006B0FC7" w:rsidRDefault="00EB7DED">
      <w:pPr>
        <w:tabs>
          <w:tab w:val="left" w:pos="8364"/>
        </w:tabs>
        <w:spacing w:line="380" w:lineRule="exact"/>
        <w:ind w:right="-57"/>
        <w:rPr>
          <w:szCs w:val="21"/>
        </w:rPr>
      </w:pPr>
    </w:p>
    <w:p w14:paraId="0C7E9044" w14:textId="77777777" w:rsidR="00EB7DED" w:rsidRPr="006B0FC7" w:rsidRDefault="00481487">
      <w:pPr>
        <w:tabs>
          <w:tab w:val="left" w:pos="8364"/>
        </w:tabs>
        <w:spacing w:line="380" w:lineRule="exact"/>
        <w:ind w:right="-57"/>
        <w:rPr>
          <w:szCs w:val="21"/>
        </w:rPr>
      </w:pPr>
      <w:r w:rsidRPr="006B0FC7">
        <w:rPr>
          <w:rFonts w:hint="eastAsia"/>
          <w:szCs w:val="21"/>
        </w:rPr>
        <w:t>3</w:t>
      </w:r>
      <w:r w:rsidRPr="006B0FC7">
        <w:rPr>
          <w:rFonts w:hint="eastAsia"/>
          <w:szCs w:val="21"/>
        </w:rPr>
        <w:t>．近三年</w:t>
      </w:r>
      <w:r w:rsidRPr="006B0FC7">
        <w:rPr>
          <w:szCs w:val="21"/>
        </w:rPr>
        <w:t>国内外主要用户的名称和地址：</w:t>
      </w:r>
    </w:p>
    <w:tbl>
      <w:tblPr>
        <w:tblW w:w="83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150"/>
        <w:gridCol w:w="4150"/>
      </w:tblGrid>
      <w:tr w:rsidR="00EB7DED" w:rsidRPr="006B0FC7" w14:paraId="1008BFB6" w14:textId="77777777">
        <w:trPr>
          <w:trHeight w:val="405"/>
          <w:jc w:val="center"/>
        </w:trPr>
        <w:tc>
          <w:tcPr>
            <w:tcW w:w="4150" w:type="dxa"/>
            <w:vAlign w:val="center"/>
          </w:tcPr>
          <w:p w14:paraId="6E7137D9" w14:textId="77777777" w:rsidR="00EB7DED" w:rsidRPr="006B0FC7" w:rsidRDefault="00481487">
            <w:pPr>
              <w:tabs>
                <w:tab w:val="left" w:pos="8364"/>
              </w:tabs>
              <w:spacing w:line="380" w:lineRule="exact"/>
              <w:ind w:right="-57"/>
              <w:jc w:val="center"/>
              <w:rPr>
                <w:szCs w:val="21"/>
              </w:rPr>
            </w:pPr>
            <w:r w:rsidRPr="006B0FC7">
              <w:rPr>
                <w:szCs w:val="21"/>
              </w:rPr>
              <w:t>用户名称和地址、邮编</w:t>
            </w:r>
          </w:p>
        </w:tc>
        <w:tc>
          <w:tcPr>
            <w:tcW w:w="4150" w:type="dxa"/>
            <w:vAlign w:val="center"/>
          </w:tcPr>
          <w:p w14:paraId="0878740D" w14:textId="77777777" w:rsidR="00EB7DED" w:rsidRPr="006B0FC7" w:rsidRDefault="00481487">
            <w:pPr>
              <w:tabs>
                <w:tab w:val="left" w:pos="8364"/>
              </w:tabs>
              <w:spacing w:line="380" w:lineRule="exact"/>
              <w:ind w:right="-57"/>
              <w:jc w:val="center"/>
              <w:rPr>
                <w:szCs w:val="21"/>
              </w:rPr>
            </w:pPr>
            <w:r w:rsidRPr="006B0FC7">
              <w:rPr>
                <w:rFonts w:hint="eastAsia"/>
                <w:szCs w:val="21"/>
              </w:rPr>
              <w:t>服务内容</w:t>
            </w:r>
          </w:p>
        </w:tc>
      </w:tr>
      <w:tr w:rsidR="00EB7DED" w:rsidRPr="006B0FC7" w14:paraId="429E2A36" w14:textId="77777777">
        <w:trPr>
          <w:trHeight w:val="405"/>
          <w:jc w:val="center"/>
        </w:trPr>
        <w:tc>
          <w:tcPr>
            <w:tcW w:w="4150" w:type="dxa"/>
            <w:vAlign w:val="center"/>
          </w:tcPr>
          <w:p w14:paraId="3AAF6A4E" w14:textId="77777777" w:rsidR="00EB7DED" w:rsidRPr="006B0FC7" w:rsidRDefault="00EB7DED">
            <w:pPr>
              <w:tabs>
                <w:tab w:val="left" w:pos="8364"/>
              </w:tabs>
              <w:spacing w:line="380" w:lineRule="exact"/>
              <w:ind w:right="-57"/>
              <w:rPr>
                <w:szCs w:val="21"/>
              </w:rPr>
            </w:pPr>
          </w:p>
        </w:tc>
        <w:tc>
          <w:tcPr>
            <w:tcW w:w="4150" w:type="dxa"/>
            <w:vAlign w:val="center"/>
          </w:tcPr>
          <w:p w14:paraId="768E0D39" w14:textId="77777777" w:rsidR="00EB7DED" w:rsidRPr="006B0FC7" w:rsidRDefault="00EB7DED">
            <w:pPr>
              <w:tabs>
                <w:tab w:val="left" w:pos="8364"/>
              </w:tabs>
              <w:spacing w:line="380" w:lineRule="exact"/>
              <w:ind w:right="-57"/>
              <w:rPr>
                <w:szCs w:val="21"/>
              </w:rPr>
            </w:pPr>
          </w:p>
        </w:tc>
      </w:tr>
      <w:tr w:rsidR="00EB7DED" w:rsidRPr="006B0FC7" w14:paraId="421E219A" w14:textId="77777777">
        <w:trPr>
          <w:trHeight w:val="405"/>
          <w:jc w:val="center"/>
        </w:trPr>
        <w:tc>
          <w:tcPr>
            <w:tcW w:w="4150" w:type="dxa"/>
            <w:vAlign w:val="center"/>
          </w:tcPr>
          <w:p w14:paraId="48C61FAD" w14:textId="77777777" w:rsidR="00EB7DED" w:rsidRPr="006B0FC7" w:rsidRDefault="00EB7DED">
            <w:pPr>
              <w:tabs>
                <w:tab w:val="left" w:pos="8364"/>
              </w:tabs>
              <w:spacing w:line="380" w:lineRule="exact"/>
              <w:ind w:right="-57"/>
              <w:rPr>
                <w:szCs w:val="21"/>
              </w:rPr>
            </w:pPr>
          </w:p>
        </w:tc>
        <w:tc>
          <w:tcPr>
            <w:tcW w:w="4150" w:type="dxa"/>
            <w:vAlign w:val="center"/>
          </w:tcPr>
          <w:p w14:paraId="73BA0351" w14:textId="77777777" w:rsidR="00EB7DED" w:rsidRPr="006B0FC7" w:rsidRDefault="00EB7DED">
            <w:pPr>
              <w:tabs>
                <w:tab w:val="left" w:pos="8364"/>
              </w:tabs>
              <w:spacing w:line="380" w:lineRule="exact"/>
              <w:ind w:right="-57"/>
              <w:rPr>
                <w:szCs w:val="21"/>
              </w:rPr>
            </w:pPr>
          </w:p>
        </w:tc>
      </w:tr>
    </w:tbl>
    <w:p w14:paraId="18FBEF6F" w14:textId="77777777" w:rsidR="00EB7DED" w:rsidRPr="006B0FC7" w:rsidRDefault="00EB7DED" w:rsidP="0013552B">
      <w:pPr>
        <w:tabs>
          <w:tab w:val="left" w:pos="8364"/>
        </w:tabs>
        <w:spacing w:afterLines="50" w:after="120" w:line="360" w:lineRule="auto"/>
        <w:ind w:right="-58"/>
        <w:rPr>
          <w:szCs w:val="21"/>
        </w:rPr>
      </w:pPr>
    </w:p>
    <w:p w14:paraId="141D2AAD" w14:textId="77777777" w:rsidR="00EB7DED" w:rsidRPr="006B0FC7" w:rsidRDefault="00481487" w:rsidP="00B80558">
      <w:pPr>
        <w:tabs>
          <w:tab w:val="left" w:pos="8364"/>
        </w:tabs>
        <w:spacing w:afterLines="50" w:after="120" w:line="360" w:lineRule="auto"/>
        <w:ind w:right="-58"/>
        <w:rPr>
          <w:szCs w:val="21"/>
        </w:rPr>
      </w:pPr>
      <w:r w:rsidRPr="006B0FC7">
        <w:rPr>
          <w:rFonts w:hint="eastAsia"/>
          <w:szCs w:val="21"/>
        </w:rPr>
        <w:t>4</w:t>
      </w:r>
      <w:r w:rsidRPr="006B0FC7">
        <w:rPr>
          <w:rFonts w:hint="eastAsia"/>
          <w:szCs w:val="21"/>
        </w:rPr>
        <w:t>．近三年</w:t>
      </w:r>
      <w:r w:rsidRPr="006B0FC7">
        <w:rPr>
          <w:szCs w:val="21"/>
        </w:rPr>
        <w:t>成交的与此次投标相同的</w:t>
      </w:r>
      <w:r w:rsidRPr="006B0FC7">
        <w:rPr>
          <w:rFonts w:hint="eastAsia"/>
          <w:szCs w:val="21"/>
        </w:rPr>
        <w:t>服务</w:t>
      </w:r>
      <w:r w:rsidRPr="006B0FC7">
        <w:rPr>
          <w:szCs w:val="21"/>
        </w:rPr>
        <w:t>（如有的话）：</w:t>
      </w:r>
    </w:p>
    <w:tbl>
      <w:tblPr>
        <w:tblW w:w="72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84"/>
        <w:gridCol w:w="1356"/>
        <w:gridCol w:w="2405"/>
        <w:gridCol w:w="1163"/>
      </w:tblGrid>
      <w:tr w:rsidR="00EB7DED" w:rsidRPr="006B0FC7" w14:paraId="40A3CF73" w14:textId="77777777">
        <w:trPr>
          <w:trHeight w:val="600"/>
          <w:jc w:val="center"/>
        </w:trPr>
        <w:tc>
          <w:tcPr>
            <w:tcW w:w="2284" w:type="dxa"/>
            <w:vAlign w:val="center"/>
          </w:tcPr>
          <w:p w14:paraId="3DFAEEE9" w14:textId="77777777" w:rsidR="00EB7DED" w:rsidRPr="006B0FC7" w:rsidRDefault="00481487">
            <w:pPr>
              <w:tabs>
                <w:tab w:val="left" w:pos="8364"/>
              </w:tabs>
              <w:spacing w:line="380" w:lineRule="exact"/>
              <w:ind w:right="-57"/>
              <w:jc w:val="center"/>
              <w:rPr>
                <w:szCs w:val="21"/>
              </w:rPr>
            </w:pPr>
            <w:r w:rsidRPr="006B0FC7">
              <w:rPr>
                <w:szCs w:val="21"/>
              </w:rPr>
              <w:t>用户名称</w:t>
            </w:r>
          </w:p>
        </w:tc>
        <w:tc>
          <w:tcPr>
            <w:tcW w:w="1356" w:type="dxa"/>
            <w:vAlign w:val="center"/>
          </w:tcPr>
          <w:p w14:paraId="5EAC4619" w14:textId="77777777" w:rsidR="00EB7DED" w:rsidRPr="006B0FC7" w:rsidRDefault="00481487">
            <w:pPr>
              <w:tabs>
                <w:tab w:val="left" w:pos="8364"/>
              </w:tabs>
              <w:spacing w:line="380" w:lineRule="exact"/>
              <w:ind w:right="-57"/>
              <w:jc w:val="center"/>
              <w:rPr>
                <w:szCs w:val="21"/>
              </w:rPr>
            </w:pPr>
            <w:r w:rsidRPr="006B0FC7">
              <w:rPr>
                <w:szCs w:val="21"/>
              </w:rPr>
              <w:t>签约日期</w:t>
            </w:r>
          </w:p>
        </w:tc>
        <w:tc>
          <w:tcPr>
            <w:tcW w:w="2405" w:type="dxa"/>
            <w:vAlign w:val="center"/>
          </w:tcPr>
          <w:p w14:paraId="120A04AD" w14:textId="77777777" w:rsidR="00EB7DED" w:rsidRPr="006B0FC7" w:rsidRDefault="00481487">
            <w:pPr>
              <w:tabs>
                <w:tab w:val="left" w:pos="8364"/>
              </w:tabs>
              <w:spacing w:line="380" w:lineRule="exact"/>
              <w:ind w:right="-57"/>
              <w:jc w:val="center"/>
              <w:rPr>
                <w:szCs w:val="21"/>
              </w:rPr>
            </w:pPr>
            <w:r w:rsidRPr="006B0FC7">
              <w:rPr>
                <w:rFonts w:hint="eastAsia"/>
                <w:szCs w:val="21"/>
              </w:rPr>
              <w:t>服务内容</w:t>
            </w:r>
          </w:p>
        </w:tc>
        <w:tc>
          <w:tcPr>
            <w:tcW w:w="1163" w:type="dxa"/>
            <w:vAlign w:val="center"/>
          </w:tcPr>
          <w:p w14:paraId="2562214A" w14:textId="77777777" w:rsidR="00EB7DED" w:rsidRPr="006B0FC7" w:rsidRDefault="00481487">
            <w:pPr>
              <w:tabs>
                <w:tab w:val="left" w:pos="8364"/>
              </w:tabs>
              <w:spacing w:line="380" w:lineRule="exact"/>
              <w:ind w:right="-57"/>
              <w:jc w:val="center"/>
              <w:rPr>
                <w:szCs w:val="21"/>
              </w:rPr>
            </w:pPr>
            <w:r w:rsidRPr="006B0FC7">
              <w:rPr>
                <w:szCs w:val="21"/>
              </w:rPr>
              <w:t>备</w:t>
            </w:r>
            <w:r w:rsidRPr="006B0FC7">
              <w:rPr>
                <w:szCs w:val="21"/>
              </w:rPr>
              <w:t xml:space="preserve"> </w:t>
            </w:r>
            <w:r w:rsidRPr="006B0FC7">
              <w:rPr>
                <w:szCs w:val="21"/>
              </w:rPr>
              <w:t>注</w:t>
            </w:r>
          </w:p>
        </w:tc>
      </w:tr>
      <w:tr w:rsidR="00EB7DED" w:rsidRPr="006B0FC7" w14:paraId="630F4F12" w14:textId="77777777">
        <w:trPr>
          <w:trHeight w:val="424"/>
          <w:jc w:val="center"/>
        </w:trPr>
        <w:tc>
          <w:tcPr>
            <w:tcW w:w="2284" w:type="dxa"/>
            <w:vAlign w:val="center"/>
          </w:tcPr>
          <w:p w14:paraId="675A5820" w14:textId="77777777" w:rsidR="00EB7DED" w:rsidRPr="006B0FC7" w:rsidRDefault="00EB7DED" w:rsidP="0013552B">
            <w:pPr>
              <w:tabs>
                <w:tab w:val="left" w:pos="8364"/>
              </w:tabs>
              <w:spacing w:afterLines="50" w:after="120" w:line="360" w:lineRule="auto"/>
              <w:ind w:right="-58"/>
              <w:rPr>
                <w:szCs w:val="21"/>
              </w:rPr>
            </w:pPr>
          </w:p>
        </w:tc>
        <w:tc>
          <w:tcPr>
            <w:tcW w:w="1356" w:type="dxa"/>
            <w:vAlign w:val="center"/>
          </w:tcPr>
          <w:p w14:paraId="0FF3AC4E" w14:textId="77777777" w:rsidR="00EB7DED" w:rsidRPr="006B0FC7" w:rsidRDefault="00EB7DED" w:rsidP="00B80558">
            <w:pPr>
              <w:tabs>
                <w:tab w:val="left" w:pos="8364"/>
              </w:tabs>
              <w:spacing w:afterLines="50" w:after="120" w:line="360" w:lineRule="auto"/>
              <w:ind w:right="-58"/>
              <w:rPr>
                <w:szCs w:val="21"/>
              </w:rPr>
            </w:pPr>
          </w:p>
        </w:tc>
        <w:tc>
          <w:tcPr>
            <w:tcW w:w="2405" w:type="dxa"/>
            <w:vAlign w:val="center"/>
          </w:tcPr>
          <w:p w14:paraId="1225D64D" w14:textId="77777777" w:rsidR="00EB7DED" w:rsidRPr="006B0FC7" w:rsidRDefault="00EB7DED" w:rsidP="00B80558">
            <w:pPr>
              <w:tabs>
                <w:tab w:val="left" w:pos="8364"/>
              </w:tabs>
              <w:spacing w:afterLines="50" w:after="120" w:line="360" w:lineRule="auto"/>
              <w:ind w:right="-58"/>
              <w:rPr>
                <w:szCs w:val="21"/>
              </w:rPr>
            </w:pPr>
          </w:p>
        </w:tc>
        <w:tc>
          <w:tcPr>
            <w:tcW w:w="1163" w:type="dxa"/>
            <w:vAlign w:val="center"/>
          </w:tcPr>
          <w:p w14:paraId="509AF0A8" w14:textId="77777777" w:rsidR="00EB7DED" w:rsidRPr="006B0FC7" w:rsidRDefault="00EB7DED" w:rsidP="00B80558">
            <w:pPr>
              <w:tabs>
                <w:tab w:val="left" w:pos="8364"/>
              </w:tabs>
              <w:spacing w:afterLines="50" w:after="120" w:line="360" w:lineRule="auto"/>
              <w:ind w:right="-58"/>
              <w:rPr>
                <w:szCs w:val="21"/>
              </w:rPr>
            </w:pPr>
          </w:p>
        </w:tc>
      </w:tr>
      <w:tr w:rsidR="00EB7DED" w:rsidRPr="006B0FC7" w14:paraId="0255F063" w14:textId="77777777">
        <w:trPr>
          <w:trHeight w:val="432"/>
          <w:jc w:val="center"/>
        </w:trPr>
        <w:tc>
          <w:tcPr>
            <w:tcW w:w="2284" w:type="dxa"/>
            <w:vAlign w:val="center"/>
          </w:tcPr>
          <w:p w14:paraId="5D5950E9" w14:textId="77777777" w:rsidR="00EB7DED" w:rsidRPr="006B0FC7" w:rsidRDefault="00EB7DED" w:rsidP="0013552B">
            <w:pPr>
              <w:tabs>
                <w:tab w:val="left" w:pos="8364"/>
              </w:tabs>
              <w:spacing w:afterLines="50" w:after="120" w:line="360" w:lineRule="auto"/>
              <w:ind w:right="-58"/>
              <w:rPr>
                <w:szCs w:val="21"/>
              </w:rPr>
            </w:pPr>
          </w:p>
        </w:tc>
        <w:tc>
          <w:tcPr>
            <w:tcW w:w="1356" w:type="dxa"/>
            <w:vAlign w:val="center"/>
          </w:tcPr>
          <w:p w14:paraId="4681DFA6" w14:textId="77777777" w:rsidR="00EB7DED" w:rsidRPr="006B0FC7" w:rsidRDefault="00EB7DED" w:rsidP="00B80558">
            <w:pPr>
              <w:tabs>
                <w:tab w:val="left" w:pos="8364"/>
              </w:tabs>
              <w:spacing w:afterLines="50" w:after="120" w:line="360" w:lineRule="auto"/>
              <w:ind w:right="-58"/>
              <w:rPr>
                <w:szCs w:val="21"/>
              </w:rPr>
            </w:pPr>
          </w:p>
        </w:tc>
        <w:tc>
          <w:tcPr>
            <w:tcW w:w="2405" w:type="dxa"/>
            <w:vAlign w:val="center"/>
          </w:tcPr>
          <w:p w14:paraId="7F6DB772" w14:textId="77777777" w:rsidR="00EB7DED" w:rsidRPr="006B0FC7" w:rsidRDefault="00EB7DED" w:rsidP="00B80558">
            <w:pPr>
              <w:tabs>
                <w:tab w:val="left" w:pos="8364"/>
              </w:tabs>
              <w:spacing w:afterLines="50" w:after="120" w:line="360" w:lineRule="auto"/>
              <w:ind w:right="-58"/>
              <w:rPr>
                <w:szCs w:val="21"/>
              </w:rPr>
            </w:pPr>
          </w:p>
        </w:tc>
        <w:tc>
          <w:tcPr>
            <w:tcW w:w="1163" w:type="dxa"/>
            <w:vAlign w:val="center"/>
          </w:tcPr>
          <w:p w14:paraId="2F238FF2" w14:textId="77777777" w:rsidR="00EB7DED" w:rsidRPr="006B0FC7" w:rsidRDefault="00EB7DED" w:rsidP="00B80558">
            <w:pPr>
              <w:tabs>
                <w:tab w:val="left" w:pos="8364"/>
              </w:tabs>
              <w:spacing w:afterLines="50" w:after="120" w:line="360" w:lineRule="auto"/>
              <w:ind w:right="-58"/>
              <w:rPr>
                <w:szCs w:val="21"/>
              </w:rPr>
            </w:pPr>
          </w:p>
        </w:tc>
      </w:tr>
      <w:tr w:rsidR="00EB7DED" w:rsidRPr="006B0FC7" w14:paraId="31654888" w14:textId="77777777">
        <w:trPr>
          <w:trHeight w:val="468"/>
          <w:jc w:val="center"/>
        </w:trPr>
        <w:tc>
          <w:tcPr>
            <w:tcW w:w="2284" w:type="dxa"/>
            <w:vAlign w:val="center"/>
          </w:tcPr>
          <w:p w14:paraId="35F3C5A8" w14:textId="77777777" w:rsidR="00EB7DED" w:rsidRPr="006B0FC7" w:rsidRDefault="00EB7DED" w:rsidP="0013552B">
            <w:pPr>
              <w:tabs>
                <w:tab w:val="left" w:pos="8364"/>
              </w:tabs>
              <w:spacing w:afterLines="50" w:after="120" w:line="360" w:lineRule="auto"/>
              <w:ind w:right="-58"/>
              <w:rPr>
                <w:szCs w:val="21"/>
              </w:rPr>
            </w:pPr>
          </w:p>
        </w:tc>
        <w:tc>
          <w:tcPr>
            <w:tcW w:w="1356" w:type="dxa"/>
            <w:vAlign w:val="center"/>
          </w:tcPr>
          <w:p w14:paraId="63F280A5" w14:textId="77777777" w:rsidR="00EB7DED" w:rsidRPr="006B0FC7" w:rsidRDefault="00EB7DED" w:rsidP="00B80558">
            <w:pPr>
              <w:tabs>
                <w:tab w:val="left" w:pos="8364"/>
              </w:tabs>
              <w:spacing w:afterLines="50" w:after="120" w:line="360" w:lineRule="auto"/>
              <w:ind w:right="-58"/>
              <w:rPr>
                <w:szCs w:val="21"/>
              </w:rPr>
            </w:pPr>
          </w:p>
        </w:tc>
        <w:tc>
          <w:tcPr>
            <w:tcW w:w="2405" w:type="dxa"/>
            <w:vAlign w:val="center"/>
          </w:tcPr>
          <w:p w14:paraId="693E16C6" w14:textId="77777777" w:rsidR="00EB7DED" w:rsidRPr="006B0FC7" w:rsidRDefault="00EB7DED" w:rsidP="00B80558">
            <w:pPr>
              <w:tabs>
                <w:tab w:val="left" w:pos="8364"/>
              </w:tabs>
              <w:spacing w:afterLines="50" w:after="120" w:line="360" w:lineRule="auto"/>
              <w:ind w:right="-58"/>
              <w:rPr>
                <w:szCs w:val="21"/>
              </w:rPr>
            </w:pPr>
          </w:p>
        </w:tc>
        <w:tc>
          <w:tcPr>
            <w:tcW w:w="1163" w:type="dxa"/>
            <w:vAlign w:val="center"/>
          </w:tcPr>
          <w:p w14:paraId="0DFCAC29" w14:textId="77777777" w:rsidR="00EB7DED" w:rsidRPr="006B0FC7" w:rsidRDefault="00EB7DED" w:rsidP="00B80558">
            <w:pPr>
              <w:tabs>
                <w:tab w:val="left" w:pos="8364"/>
              </w:tabs>
              <w:spacing w:afterLines="50" w:after="120" w:line="360" w:lineRule="auto"/>
              <w:ind w:right="-58"/>
              <w:rPr>
                <w:szCs w:val="21"/>
              </w:rPr>
            </w:pPr>
          </w:p>
        </w:tc>
      </w:tr>
    </w:tbl>
    <w:p w14:paraId="159C669F" w14:textId="77777777" w:rsidR="00EB7DED" w:rsidRPr="006B0FC7" w:rsidRDefault="00EB7DED" w:rsidP="0013552B">
      <w:pPr>
        <w:tabs>
          <w:tab w:val="left" w:pos="8364"/>
        </w:tabs>
        <w:spacing w:afterLines="50" w:after="120" w:line="360" w:lineRule="auto"/>
        <w:ind w:right="-58"/>
        <w:rPr>
          <w:szCs w:val="21"/>
        </w:rPr>
      </w:pPr>
    </w:p>
    <w:p w14:paraId="2C1993BE" w14:textId="77777777" w:rsidR="00EB7DED" w:rsidRPr="006B0FC7" w:rsidRDefault="00481487" w:rsidP="00B80558">
      <w:pPr>
        <w:tabs>
          <w:tab w:val="left" w:pos="8364"/>
        </w:tabs>
        <w:spacing w:afterLines="50" w:after="120" w:line="360" w:lineRule="auto"/>
        <w:ind w:right="-58"/>
        <w:rPr>
          <w:szCs w:val="21"/>
        </w:rPr>
      </w:pPr>
      <w:r w:rsidRPr="006B0FC7">
        <w:rPr>
          <w:rFonts w:hint="eastAsia"/>
          <w:szCs w:val="21"/>
        </w:rPr>
        <w:t>5</w:t>
      </w:r>
      <w:r w:rsidRPr="006B0FC7">
        <w:rPr>
          <w:rFonts w:hint="eastAsia"/>
          <w:szCs w:val="21"/>
        </w:rPr>
        <w:t>．</w:t>
      </w:r>
      <w:r w:rsidRPr="006B0FC7">
        <w:rPr>
          <w:szCs w:val="21"/>
        </w:rPr>
        <w:t>目前正在执行的合同：</w:t>
      </w:r>
    </w:p>
    <w:tbl>
      <w:tblPr>
        <w:tblW w:w="7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1690"/>
        <w:gridCol w:w="1592"/>
        <w:gridCol w:w="1134"/>
        <w:gridCol w:w="1636"/>
        <w:gridCol w:w="1182"/>
      </w:tblGrid>
      <w:tr w:rsidR="00EB7DED" w:rsidRPr="006B0FC7" w14:paraId="69FE9350" w14:textId="77777777">
        <w:trPr>
          <w:trHeight w:val="540"/>
          <w:jc w:val="center"/>
        </w:trPr>
        <w:tc>
          <w:tcPr>
            <w:tcW w:w="758" w:type="dxa"/>
            <w:vAlign w:val="center"/>
          </w:tcPr>
          <w:p w14:paraId="6C45996B" w14:textId="77777777" w:rsidR="00EB7DED" w:rsidRPr="006B0FC7" w:rsidRDefault="00481487">
            <w:pPr>
              <w:tabs>
                <w:tab w:val="left" w:pos="8364"/>
              </w:tabs>
              <w:spacing w:line="380" w:lineRule="exact"/>
              <w:ind w:right="-57"/>
              <w:jc w:val="center"/>
              <w:rPr>
                <w:szCs w:val="21"/>
              </w:rPr>
            </w:pPr>
            <w:r w:rsidRPr="006B0FC7">
              <w:rPr>
                <w:szCs w:val="21"/>
              </w:rPr>
              <w:t>序号</w:t>
            </w:r>
          </w:p>
        </w:tc>
        <w:tc>
          <w:tcPr>
            <w:tcW w:w="1690" w:type="dxa"/>
            <w:vAlign w:val="center"/>
          </w:tcPr>
          <w:p w14:paraId="451B7CF5" w14:textId="77777777" w:rsidR="00EB7DED" w:rsidRPr="006B0FC7" w:rsidRDefault="00481487">
            <w:pPr>
              <w:tabs>
                <w:tab w:val="left" w:pos="8364"/>
              </w:tabs>
              <w:spacing w:line="380" w:lineRule="exact"/>
              <w:ind w:right="-57"/>
              <w:jc w:val="center"/>
              <w:rPr>
                <w:szCs w:val="21"/>
              </w:rPr>
            </w:pPr>
            <w:r w:rsidRPr="006B0FC7">
              <w:rPr>
                <w:szCs w:val="21"/>
              </w:rPr>
              <w:t>项目名称</w:t>
            </w:r>
          </w:p>
        </w:tc>
        <w:tc>
          <w:tcPr>
            <w:tcW w:w="1592" w:type="dxa"/>
            <w:vAlign w:val="center"/>
          </w:tcPr>
          <w:p w14:paraId="4A9589D0" w14:textId="77777777" w:rsidR="00EB7DED" w:rsidRPr="006B0FC7" w:rsidRDefault="00481487">
            <w:pPr>
              <w:tabs>
                <w:tab w:val="left" w:pos="8364"/>
              </w:tabs>
              <w:spacing w:line="380" w:lineRule="exact"/>
              <w:ind w:right="-57"/>
              <w:jc w:val="center"/>
              <w:rPr>
                <w:szCs w:val="21"/>
              </w:rPr>
            </w:pPr>
            <w:r w:rsidRPr="006B0FC7">
              <w:rPr>
                <w:szCs w:val="21"/>
              </w:rPr>
              <w:t>用户名称</w:t>
            </w:r>
          </w:p>
        </w:tc>
        <w:tc>
          <w:tcPr>
            <w:tcW w:w="1134" w:type="dxa"/>
            <w:vAlign w:val="center"/>
          </w:tcPr>
          <w:p w14:paraId="65D4BCFD" w14:textId="77777777" w:rsidR="00EB7DED" w:rsidRPr="006B0FC7" w:rsidRDefault="00481487">
            <w:pPr>
              <w:tabs>
                <w:tab w:val="left" w:pos="8364"/>
              </w:tabs>
              <w:spacing w:line="380" w:lineRule="exact"/>
              <w:ind w:right="-57"/>
              <w:jc w:val="center"/>
              <w:rPr>
                <w:szCs w:val="21"/>
              </w:rPr>
            </w:pPr>
            <w:r w:rsidRPr="006B0FC7">
              <w:rPr>
                <w:szCs w:val="21"/>
              </w:rPr>
              <w:t>签约日期</w:t>
            </w:r>
          </w:p>
        </w:tc>
        <w:tc>
          <w:tcPr>
            <w:tcW w:w="1636" w:type="dxa"/>
            <w:vAlign w:val="center"/>
          </w:tcPr>
          <w:p w14:paraId="2D631A3E" w14:textId="77777777" w:rsidR="00EB7DED" w:rsidRPr="006B0FC7" w:rsidRDefault="00481487">
            <w:pPr>
              <w:tabs>
                <w:tab w:val="left" w:pos="8364"/>
              </w:tabs>
              <w:spacing w:line="380" w:lineRule="exact"/>
              <w:ind w:right="-57"/>
              <w:jc w:val="center"/>
              <w:rPr>
                <w:szCs w:val="21"/>
              </w:rPr>
            </w:pPr>
            <w:r w:rsidRPr="006B0FC7">
              <w:rPr>
                <w:szCs w:val="21"/>
              </w:rPr>
              <w:t>预计完成日期</w:t>
            </w:r>
          </w:p>
        </w:tc>
        <w:tc>
          <w:tcPr>
            <w:tcW w:w="1182" w:type="dxa"/>
            <w:vAlign w:val="center"/>
          </w:tcPr>
          <w:p w14:paraId="4DF27851" w14:textId="77777777" w:rsidR="00EB7DED" w:rsidRPr="006B0FC7" w:rsidRDefault="00481487">
            <w:pPr>
              <w:tabs>
                <w:tab w:val="left" w:pos="8364"/>
              </w:tabs>
              <w:spacing w:line="380" w:lineRule="exact"/>
              <w:ind w:right="-57"/>
              <w:jc w:val="center"/>
              <w:rPr>
                <w:szCs w:val="21"/>
              </w:rPr>
            </w:pPr>
            <w:r w:rsidRPr="006B0FC7">
              <w:rPr>
                <w:szCs w:val="21"/>
              </w:rPr>
              <w:t>备注</w:t>
            </w:r>
          </w:p>
        </w:tc>
      </w:tr>
      <w:tr w:rsidR="00EB7DED" w:rsidRPr="006B0FC7" w14:paraId="2183563D" w14:textId="77777777">
        <w:trPr>
          <w:trHeight w:val="540"/>
          <w:jc w:val="center"/>
        </w:trPr>
        <w:tc>
          <w:tcPr>
            <w:tcW w:w="758" w:type="dxa"/>
            <w:vAlign w:val="center"/>
          </w:tcPr>
          <w:p w14:paraId="666666BC" w14:textId="77777777" w:rsidR="00EB7DED" w:rsidRPr="006B0FC7" w:rsidRDefault="00EB7DED" w:rsidP="0013552B">
            <w:pPr>
              <w:tabs>
                <w:tab w:val="left" w:pos="8364"/>
              </w:tabs>
              <w:spacing w:afterLines="50" w:after="120" w:line="360" w:lineRule="auto"/>
              <w:ind w:right="-58"/>
              <w:rPr>
                <w:szCs w:val="21"/>
              </w:rPr>
            </w:pPr>
          </w:p>
        </w:tc>
        <w:tc>
          <w:tcPr>
            <w:tcW w:w="1690" w:type="dxa"/>
            <w:vAlign w:val="center"/>
          </w:tcPr>
          <w:p w14:paraId="0180321D" w14:textId="77777777" w:rsidR="00EB7DED" w:rsidRPr="006B0FC7" w:rsidRDefault="00EB7DED" w:rsidP="00B80558">
            <w:pPr>
              <w:tabs>
                <w:tab w:val="left" w:pos="8364"/>
              </w:tabs>
              <w:spacing w:afterLines="50" w:after="120" w:line="360" w:lineRule="auto"/>
              <w:ind w:right="-58"/>
              <w:rPr>
                <w:szCs w:val="21"/>
              </w:rPr>
            </w:pPr>
          </w:p>
        </w:tc>
        <w:tc>
          <w:tcPr>
            <w:tcW w:w="1592" w:type="dxa"/>
            <w:vAlign w:val="center"/>
          </w:tcPr>
          <w:p w14:paraId="2E0F20A8" w14:textId="77777777" w:rsidR="00EB7DED" w:rsidRPr="006B0FC7" w:rsidRDefault="00EB7DED" w:rsidP="00B80558">
            <w:pPr>
              <w:tabs>
                <w:tab w:val="left" w:pos="8364"/>
              </w:tabs>
              <w:spacing w:afterLines="50" w:after="120" w:line="360" w:lineRule="auto"/>
              <w:ind w:right="-58"/>
              <w:rPr>
                <w:szCs w:val="21"/>
              </w:rPr>
            </w:pPr>
          </w:p>
        </w:tc>
        <w:tc>
          <w:tcPr>
            <w:tcW w:w="1134" w:type="dxa"/>
            <w:vAlign w:val="center"/>
          </w:tcPr>
          <w:p w14:paraId="1564A7A0" w14:textId="77777777" w:rsidR="00EB7DED" w:rsidRPr="006B0FC7" w:rsidRDefault="00EB7DED" w:rsidP="00B80558">
            <w:pPr>
              <w:tabs>
                <w:tab w:val="left" w:pos="8364"/>
              </w:tabs>
              <w:spacing w:afterLines="50" w:after="120" w:line="360" w:lineRule="auto"/>
              <w:ind w:right="-58"/>
              <w:rPr>
                <w:szCs w:val="21"/>
              </w:rPr>
            </w:pPr>
          </w:p>
        </w:tc>
        <w:tc>
          <w:tcPr>
            <w:tcW w:w="1636" w:type="dxa"/>
            <w:vAlign w:val="center"/>
          </w:tcPr>
          <w:p w14:paraId="517F54E4" w14:textId="77777777" w:rsidR="00EB7DED" w:rsidRPr="006B0FC7" w:rsidRDefault="00EB7DED" w:rsidP="00B80558">
            <w:pPr>
              <w:tabs>
                <w:tab w:val="left" w:pos="8364"/>
              </w:tabs>
              <w:spacing w:afterLines="50" w:after="120" w:line="360" w:lineRule="auto"/>
              <w:ind w:right="-58"/>
              <w:rPr>
                <w:szCs w:val="21"/>
              </w:rPr>
            </w:pPr>
          </w:p>
        </w:tc>
        <w:tc>
          <w:tcPr>
            <w:tcW w:w="1182" w:type="dxa"/>
            <w:vAlign w:val="center"/>
          </w:tcPr>
          <w:p w14:paraId="1CE89405" w14:textId="77777777" w:rsidR="00EB7DED" w:rsidRPr="006B0FC7" w:rsidRDefault="00EB7DED" w:rsidP="00B80558">
            <w:pPr>
              <w:tabs>
                <w:tab w:val="left" w:pos="8364"/>
              </w:tabs>
              <w:spacing w:afterLines="50" w:after="120" w:line="360" w:lineRule="auto"/>
              <w:ind w:right="-58"/>
              <w:rPr>
                <w:szCs w:val="21"/>
              </w:rPr>
            </w:pPr>
          </w:p>
        </w:tc>
      </w:tr>
      <w:tr w:rsidR="00EB7DED" w:rsidRPr="006B0FC7" w14:paraId="588DD4CC" w14:textId="77777777">
        <w:trPr>
          <w:trHeight w:val="540"/>
          <w:jc w:val="center"/>
        </w:trPr>
        <w:tc>
          <w:tcPr>
            <w:tcW w:w="758" w:type="dxa"/>
            <w:vAlign w:val="center"/>
          </w:tcPr>
          <w:p w14:paraId="46903482" w14:textId="77777777" w:rsidR="00EB7DED" w:rsidRPr="006B0FC7" w:rsidRDefault="00EB7DED" w:rsidP="0013552B">
            <w:pPr>
              <w:tabs>
                <w:tab w:val="left" w:pos="8364"/>
              </w:tabs>
              <w:spacing w:afterLines="50" w:after="120" w:line="360" w:lineRule="auto"/>
              <w:ind w:right="-58"/>
              <w:rPr>
                <w:szCs w:val="21"/>
              </w:rPr>
            </w:pPr>
          </w:p>
        </w:tc>
        <w:tc>
          <w:tcPr>
            <w:tcW w:w="1690" w:type="dxa"/>
            <w:vAlign w:val="center"/>
          </w:tcPr>
          <w:p w14:paraId="253B2A9B" w14:textId="77777777" w:rsidR="00EB7DED" w:rsidRPr="006B0FC7" w:rsidRDefault="00EB7DED" w:rsidP="00B80558">
            <w:pPr>
              <w:tabs>
                <w:tab w:val="left" w:pos="8364"/>
              </w:tabs>
              <w:spacing w:afterLines="50" w:after="120" w:line="360" w:lineRule="auto"/>
              <w:ind w:right="-58"/>
              <w:rPr>
                <w:szCs w:val="21"/>
              </w:rPr>
            </w:pPr>
          </w:p>
        </w:tc>
        <w:tc>
          <w:tcPr>
            <w:tcW w:w="1592" w:type="dxa"/>
            <w:vAlign w:val="center"/>
          </w:tcPr>
          <w:p w14:paraId="69DE4BCE" w14:textId="77777777" w:rsidR="00EB7DED" w:rsidRPr="006B0FC7" w:rsidRDefault="00EB7DED" w:rsidP="00B80558">
            <w:pPr>
              <w:tabs>
                <w:tab w:val="left" w:pos="8364"/>
              </w:tabs>
              <w:spacing w:afterLines="50" w:after="120" w:line="360" w:lineRule="auto"/>
              <w:ind w:right="-58"/>
              <w:rPr>
                <w:szCs w:val="21"/>
              </w:rPr>
            </w:pPr>
          </w:p>
        </w:tc>
        <w:tc>
          <w:tcPr>
            <w:tcW w:w="1134" w:type="dxa"/>
            <w:vAlign w:val="center"/>
          </w:tcPr>
          <w:p w14:paraId="100F1354" w14:textId="77777777" w:rsidR="00EB7DED" w:rsidRPr="006B0FC7" w:rsidRDefault="00EB7DED" w:rsidP="00B80558">
            <w:pPr>
              <w:tabs>
                <w:tab w:val="left" w:pos="8364"/>
              </w:tabs>
              <w:spacing w:afterLines="50" w:after="120" w:line="360" w:lineRule="auto"/>
              <w:ind w:right="-58"/>
              <w:rPr>
                <w:szCs w:val="21"/>
              </w:rPr>
            </w:pPr>
          </w:p>
        </w:tc>
        <w:tc>
          <w:tcPr>
            <w:tcW w:w="1636" w:type="dxa"/>
            <w:vAlign w:val="center"/>
          </w:tcPr>
          <w:p w14:paraId="2D6529CD" w14:textId="77777777" w:rsidR="00EB7DED" w:rsidRPr="006B0FC7" w:rsidRDefault="00EB7DED" w:rsidP="00B80558">
            <w:pPr>
              <w:tabs>
                <w:tab w:val="left" w:pos="8364"/>
              </w:tabs>
              <w:spacing w:afterLines="50" w:after="120" w:line="360" w:lineRule="auto"/>
              <w:ind w:right="-58"/>
              <w:rPr>
                <w:szCs w:val="21"/>
              </w:rPr>
            </w:pPr>
          </w:p>
        </w:tc>
        <w:tc>
          <w:tcPr>
            <w:tcW w:w="1182" w:type="dxa"/>
            <w:vAlign w:val="center"/>
          </w:tcPr>
          <w:p w14:paraId="1D015E5D" w14:textId="77777777" w:rsidR="00EB7DED" w:rsidRPr="006B0FC7" w:rsidRDefault="00EB7DED" w:rsidP="00B80558">
            <w:pPr>
              <w:tabs>
                <w:tab w:val="left" w:pos="8364"/>
              </w:tabs>
              <w:spacing w:afterLines="50" w:after="120" w:line="360" w:lineRule="auto"/>
              <w:ind w:right="-58"/>
              <w:rPr>
                <w:szCs w:val="21"/>
              </w:rPr>
            </w:pPr>
          </w:p>
        </w:tc>
      </w:tr>
      <w:tr w:rsidR="00EB7DED" w:rsidRPr="006B0FC7" w14:paraId="629B630F" w14:textId="77777777">
        <w:trPr>
          <w:trHeight w:val="540"/>
          <w:jc w:val="center"/>
        </w:trPr>
        <w:tc>
          <w:tcPr>
            <w:tcW w:w="758" w:type="dxa"/>
            <w:vAlign w:val="center"/>
          </w:tcPr>
          <w:p w14:paraId="54298D18" w14:textId="77777777" w:rsidR="00EB7DED" w:rsidRPr="006B0FC7" w:rsidRDefault="00EB7DED" w:rsidP="0013552B">
            <w:pPr>
              <w:tabs>
                <w:tab w:val="left" w:pos="8364"/>
              </w:tabs>
              <w:spacing w:afterLines="50" w:after="120" w:line="360" w:lineRule="auto"/>
              <w:ind w:right="-58"/>
              <w:rPr>
                <w:szCs w:val="21"/>
              </w:rPr>
            </w:pPr>
          </w:p>
        </w:tc>
        <w:tc>
          <w:tcPr>
            <w:tcW w:w="1690" w:type="dxa"/>
            <w:vAlign w:val="center"/>
          </w:tcPr>
          <w:p w14:paraId="5916BCA4" w14:textId="77777777" w:rsidR="00EB7DED" w:rsidRPr="006B0FC7" w:rsidRDefault="00EB7DED" w:rsidP="00B80558">
            <w:pPr>
              <w:tabs>
                <w:tab w:val="left" w:pos="8364"/>
              </w:tabs>
              <w:spacing w:afterLines="50" w:after="120" w:line="360" w:lineRule="auto"/>
              <w:ind w:right="-58"/>
              <w:rPr>
                <w:szCs w:val="21"/>
              </w:rPr>
            </w:pPr>
          </w:p>
        </w:tc>
        <w:tc>
          <w:tcPr>
            <w:tcW w:w="1592" w:type="dxa"/>
            <w:vAlign w:val="center"/>
          </w:tcPr>
          <w:p w14:paraId="584FC122" w14:textId="77777777" w:rsidR="00EB7DED" w:rsidRPr="006B0FC7" w:rsidRDefault="00EB7DED" w:rsidP="00B80558">
            <w:pPr>
              <w:tabs>
                <w:tab w:val="left" w:pos="8364"/>
              </w:tabs>
              <w:spacing w:afterLines="50" w:after="120" w:line="360" w:lineRule="auto"/>
              <w:ind w:right="-58"/>
              <w:rPr>
                <w:szCs w:val="21"/>
              </w:rPr>
            </w:pPr>
          </w:p>
        </w:tc>
        <w:tc>
          <w:tcPr>
            <w:tcW w:w="1134" w:type="dxa"/>
            <w:vAlign w:val="center"/>
          </w:tcPr>
          <w:p w14:paraId="06B1223A" w14:textId="77777777" w:rsidR="00EB7DED" w:rsidRPr="006B0FC7" w:rsidRDefault="00EB7DED" w:rsidP="00B80558">
            <w:pPr>
              <w:tabs>
                <w:tab w:val="left" w:pos="8364"/>
              </w:tabs>
              <w:spacing w:afterLines="50" w:after="120" w:line="360" w:lineRule="auto"/>
              <w:ind w:right="-58"/>
              <w:rPr>
                <w:szCs w:val="21"/>
              </w:rPr>
            </w:pPr>
          </w:p>
        </w:tc>
        <w:tc>
          <w:tcPr>
            <w:tcW w:w="1636" w:type="dxa"/>
            <w:vAlign w:val="center"/>
          </w:tcPr>
          <w:p w14:paraId="547ABB9F" w14:textId="77777777" w:rsidR="00EB7DED" w:rsidRPr="006B0FC7" w:rsidRDefault="00EB7DED" w:rsidP="00B80558">
            <w:pPr>
              <w:tabs>
                <w:tab w:val="left" w:pos="8364"/>
              </w:tabs>
              <w:spacing w:afterLines="50" w:after="120" w:line="360" w:lineRule="auto"/>
              <w:ind w:right="-58"/>
              <w:rPr>
                <w:szCs w:val="21"/>
              </w:rPr>
            </w:pPr>
          </w:p>
        </w:tc>
        <w:tc>
          <w:tcPr>
            <w:tcW w:w="1182" w:type="dxa"/>
            <w:vAlign w:val="center"/>
          </w:tcPr>
          <w:p w14:paraId="037CB794" w14:textId="77777777" w:rsidR="00EB7DED" w:rsidRPr="006B0FC7" w:rsidRDefault="00EB7DED" w:rsidP="00B80558">
            <w:pPr>
              <w:tabs>
                <w:tab w:val="left" w:pos="8364"/>
              </w:tabs>
              <w:spacing w:afterLines="50" w:after="120" w:line="360" w:lineRule="auto"/>
              <w:ind w:right="-58"/>
              <w:rPr>
                <w:szCs w:val="21"/>
              </w:rPr>
            </w:pPr>
          </w:p>
        </w:tc>
      </w:tr>
    </w:tbl>
    <w:p w14:paraId="7E341C6C" w14:textId="77777777" w:rsidR="00EB7DED" w:rsidRPr="006B0FC7" w:rsidRDefault="00EB7DED" w:rsidP="0013552B">
      <w:pPr>
        <w:tabs>
          <w:tab w:val="left" w:pos="8364"/>
        </w:tabs>
        <w:spacing w:afterLines="50" w:after="120" w:line="360" w:lineRule="auto"/>
        <w:ind w:right="-58"/>
        <w:rPr>
          <w:szCs w:val="21"/>
        </w:rPr>
      </w:pPr>
    </w:p>
    <w:p w14:paraId="3033639B" w14:textId="77777777" w:rsidR="00EB7DED" w:rsidRPr="006B0FC7" w:rsidRDefault="00481487" w:rsidP="00B80558">
      <w:pPr>
        <w:tabs>
          <w:tab w:val="left" w:pos="8364"/>
        </w:tabs>
        <w:spacing w:afterLines="50" w:after="120" w:line="360" w:lineRule="auto"/>
        <w:ind w:right="-58"/>
        <w:rPr>
          <w:szCs w:val="21"/>
          <w:u w:val="single"/>
        </w:rPr>
      </w:pPr>
      <w:r w:rsidRPr="006B0FC7">
        <w:rPr>
          <w:szCs w:val="21"/>
        </w:rPr>
        <w:t>6</w:t>
      </w:r>
      <w:r w:rsidRPr="006B0FC7">
        <w:rPr>
          <w:rFonts w:hint="eastAsia"/>
          <w:szCs w:val="21"/>
        </w:rPr>
        <w:t>.</w:t>
      </w:r>
      <w:r w:rsidRPr="006B0FC7">
        <w:rPr>
          <w:szCs w:val="21"/>
        </w:rPr>
        <w:t>征信银行名称和地址：</w:t>
      </w:r>
      <w:r w:rsidRPr="006B0FC7">
        <w:rPr>
          <w:szCs w:val="21"/>
          <w:u w:val="single"/>
        </w:rPr>
        <w:t xml:space="preserve">                                               </w:t>
      </w:r>
    </w:p>
    <w:p w14:paraId="3E80FB43" w14:textId="77777777" w:rsidR="00EB7DED" w:rsidRPr="006B0FC7" w:rsidRDefault="00EB7DED" w:rsidP="00B80558">
      <w:pPr>
        <w:tabs>
          <w:tab w:val="left" w:pos="8364"/>
        </w:tabs>
        <w:spacing w:afterLines="50" w:after="120" w:line="360" w:lineRule="auto"/>
        <w:ind w:right="-58"/>
        <w:rPr>
          <w:szCs w:val="21"/>
        </w:rPr>
      </w:pPr>
    </w:p>
    <w:p w14:paraId="75341DE4" w14:textId="77777777" w:rsidR="00EB7DED" w:rsidRPr="006B0FC7" w:rsidRDefault="00481487" w:rsidP="00B80558">
      <w:pPr>
        <w:tabs>
          <w:tab w:val="left" w:pos="8364"/>
        </w:tabs>
        <w:spacing w:afterLines="50" w:after="120" w:line="360" w:lineRule="auto"/>
        <w:ind w:right="-58"/>
        <w:rPr>
          <w:szCs w:val="21"/>
          <w:u w:val="single"/>
        </w:rPr>
      </w:pPr>
      <w:r w:rsidRPr="006B0FC7">
        <w:rPr>
          <w:szCs w:val="21"/>
        </w:rPr>
        <w:t>7.</w:t>
      </w:r>
      <w:r w:rsidRPr="006B0FC7">
        <w:rPr>
          <w:szCs w:val="21"/>
        </w:rPr>
        <w:t>所属财团（如有的话）：</w:t>
      </w:r>
      <w:r w:rsidRPr="006B0FC7">
        <w:rPr>
          <w:szCs w:val="21"/>
          <w:u w:val="single"/>
        </w:rPr>
        <w:t xml:space="preserve">                                              </w:t>
      </w:r>
    </w:p>
    <w:p w14:paraId="6B6BAAE3" w14:textId="77777777" w:rsidR="00EB7DED" w:rsidRPr="006B0FC7" w:rsidRDefault="00EB7DED" w:rsidP="00B80558">
      <w:pPr>
        <w:tabs>
          <w:tab w:val="left" w:pos="8364"/>
        </w:tabs>
        <w:spacing w:afterLines="50" w:after="120" w:line="360" w:lineRule="auto"/>
        <w:ind w:right="-58"/>
        <w:rPr>
          <w:szCs w:val="21"/>
        </w:rPr>
      </w:pPr>
    </w:p>
    <w:p w14:paraId="1C87B86F" w14:textId="77777777" w:rsidR="00EB7DED" w:rsidRPr="006B0FC7" w:rsidRDefault="00481487" w:rsidP="00B80558">
      <w:pPr>
        <w:tabs>
          <w:tab w:val="left" w:pos="8364"/>
        </w:tabs>
        <w:spacing w:afterLines="50" w:after="120" w:line="360" w:lineRule="auto"/>
        <w:ind w:right="-58"/>
        <w:rPr>
          <w:szCs w:val="21"/>
          <w:u w:val="single"/>
        </w:rPr>
      </w:pPr>
      <w:r w:rsidRPr="006B0FC7">
        <w:rPr>
          <w:szCs w:val="21"/>
        </w:rPr>
        <w:t>8.</w:t>
      </w:r>
      <w:r w:rsidRPr="006B0FC7">
        <w:rPr>
          <w:szCs w:val="21"/>
        </w:rPr>
        <w:t>其它情况（年表、组织、机构等）：</w:t>
      </w:r>
      <w:r w:rsidRPr="006B0FC7">
        <w:rPr>
          <w:szCs w:val="21"/>
          <w:u w:val="single"/>
        </w:rPr>
        <w:t xml:space="preserve">                                    </w:t>
      </w:r>
    </w:p>
    <w:p w14:paraId="1DBB3871" w14:textId="77777777" w:rsidR="00EB7DED" w:rsidRPr="006B0FC7" w:rsidRDefault="00EB7DED" w:rsidP="00B80558">
      <w:pPr>
        <w:tabs>
          <w:tab w:val="left" w:pos="8364"/>
        </w:tabs>
        <w:spacing w:afterLines="50" w:after="120" w:line="360" w:lineRule="auto"/>
        <w:ind w:right="-58" w:firstLine="420"/>
        <w:rPr>
          <w:szCs w:val="21"/>
        </w:rPr>
      </w:pPr>
    </w:p>
    <w:p w14:paraId="327110C8" w14:textId="77777777" w:rsidR="00EB7DED" w:rsidRPr="006B0FC7" w:rsidRDefault="00481487" w:rsidP="00B80558">
      <w:pPr>
        <w:tabs>
          <w:tab w:val="left" w:pos="8364"/>
        </w:tabs>
        <w:spacing w:afterLines="50" w:after="120" w:line="360" w:lineRule="auto"/>
        <w:ind w:right="-58" w:firstLine="420"/>
        <w:rPr>
          <w:szCs w:val="21"/>
        </w:rPr>
      </w:pPr>
      <w:r w:rsidRPr="006B0FC7">
        <w:rPr>
          <w:szCs w:val="21"/>
        </w:rPr>
        <w:t>就我方全部所知，兹证明上述声明是真实、正确的，并已提供了全部现有资料和数据，我方同意根据贵方要求出示文件予以证实。</w:t>
      </w:r>
    </w:p>
    <w:p w14:paraId="369D984E" w14:textId="77777777" w:rsidR="00EB7DED" w:rsidRPr="006B0FC7" w:rsidRDefault="00EB7DED" w:rsidP="00B80558">
      <w:pPr>
        <w:spacing w:afterLines="50" w:after="120" w:line="360" w:lineRule="auto"/>
        <w:rPr>
          <w:szCs w:val="21"/>
        </w:rPr>
      </w:pPr>
    </w:p>
    <w:p w14:paraId="56E8C565" w14:textId="77777777" w:rsidR="00EB7DED" w:rsidRPr="006B0FC7" w:rsidRDefault="00EB7DED" w:rsidP="00B80558">
      <w:pPr>
        <w:spacing w:afterLines="50" w:after="120" w:line="360" w:lineRule="auto"/>
        <w:rPr>
          <w:szCs w:val="21"/>
        </w:rPr>
      </w:pPr>
    </w:p>
    <w:p w14:paraId="3AE9A476" w14:textId="77777777" w:rsidR="00EB7DED" w:rsidRPr="006B0FC7" w:rsidRDefault="00481487" w:rsidP="00B80558">
      <w:pPr>
        <w:spacing w:afterLines="50" w:after="120" w:line="360" w:lineRule="auto"/>
        <w:rPr>
          <w:szCs w:val="21"/>
          <w:u w:val="single"/>
        </w:rPr>
      </w:pPr>
      <w:r w:rsidRPr="006B0FC7">
        <w:rPr>
          <w:szCs w:val="21"/>
        </w:rPr>
        <w:t>投标人名称</w:t>
      </w:r>
      <w:r w:rsidRPr="006B0FC7">
        <w:rPr>
          <w:szCs w:val="21"/>
          <w:u w:val="single"/>
        </w:rPr>
        <w:t xml:space="preserve">                                     </w:t>
      </w:r>
      <w:r w:rsidRPr="006B0FC7">
        <w:rPr>
          <w:szCs w:val="21"/>
        </w:rPr>
        <w:t>（公章）</w:t>
      </w:r>
    </w:p>
    <w:p w14:paraId="30570481" w14:textId="77777777" w:rsidR="00EB7DED" w:rsidRPr="006B0FC7" w:rsidRDefault="00481487" w:rsidP="00B80558">
      <w:pPr>
        <w:spacing w:afterLines="50" w:after="120" w:line="360" w:lineRule="auto"/>
        <w:rPr>
          <w:szCs w:val="21"/>
          <w:u w:val="single"/>
        </w:rPr>
      </w:pPr>
      <w:r w:rsidRPr="006B0FC7">
        <w:rPr>
          <w:szCs w:val="21"/>
        </w:rPr>
        <w:t>法定代表人</w:t>
      </w:r>
      <w:r w:rsidRPr="006B0FC7">
        <w:rPr>
          <w:rFonts w:hint="eastAsia"/>
          <w:szCs w:val="21"/>
        </w:rPr>
        <w:t>或授权代表人（</w:t>
      </w:r>
      <w:r w:rsidRPr="006B0FC7">
        <w:rPr>
          <w:szCs w:val="21"/>
        </w:rPr>
        <w:t>签章</w:t>
      </w:r>
      <w:r w:rsidRPr="006B0FC7">
        <w:rPr>
          <w:rFonts w:hint="eastAsia"/>
          <w:szCs w:val="21"/>
        </w:rPr>
        <w:t>）</w:t>
      </w:r>
      <w:r w:rsidRPr="006B0FC7">
        <w:rPr>
          <w:szCs w:val="21"/>
          <w:u w:val="single"/>
        </w:rPr>
        <w:t xml:space="preserve">                                </w:t>
      </w:r>
    </w:p>
    <w:p w14:paraId="1554A733" w14:textId="77777777" w:rsidR="00EB7DED" w:rsidRPr="006B0FC7" w:rsidRDefault="00481487" w:rsidP="00B80558">
      <w:pPr>
        <w:spacing w:afterLines="50" w:after="120" w:line="360" w:lineRule="auto"/>
        <w:rPr>
          <w:szCs w:val="21"/>
          <w:u w:val="single"/>
        </w:rPr>
      </w:pPr>
      <w:r w:rsidRPr="006B0FC7">
        <w:rPr>
          <w:szCs w:val="21"/>
        </w:rPr>
        <w:t>日期</w:t>
      </w:r>
      <w:r w:rsidRPr="006B0FC7">
        <w:rPr>
          <w:szCs w:val="21"/>
          <w:u w:val="single"/>
        </w:rPr>
        <w:t xml:space="preserve">                                      </w:t>
      </w:r>
    </w:p>
    <w:p w14:paraId="6B9F1D4D" w14:textId="77777777" w:rsidR="00EB7DED" w:rsidRPr="006B0FC7" w:rsidRDefault="00481487" w:rsidP="00B80558">
      <w:pPr>
        <w:spacing w:afterLines="50" w:after="120" w:line="360" w:lineRule="auto"/>
        <w:rPr>
          <w:szCs w:val="21"/>
          <w:u w:val="single"/>
        </w:rPr>
      </w:pPr>
      <w:r w:rsidRPr="006B0FC7">
        <w:rPr>
          <w:szCs w:val="21"/>
        </w:rPr>
        <w:t>传</w:t>
      </w:r>
      <w:r w:rsidRPr="006B0FC7">
        <w:rPr>
          <w:szCs w:val="21"/>
        </w:rPr>
        <w:t xml:space="preserve">    </w:t>
      </w:r>
      <w:r w:rsidRPr="006B0FC7">
        <w:rPr>
          <w:szCs w:val="21"/>
        </w:rPr>
        <w:t>真</w:t>
      </w:r>
      <w:r w:rsidRPr="006B0FC7">
        <w:rPr>
          <w:szCs w:val="21"/>
          <w:u w:val="single"/>
        </w:rPr>
        <w:t xml:space="preserve">                                      </w:t>
      </w:r>
    </w:p>
    <w:p w14:paraId="523401A4" w14:textId="77777777" w:rsidR="00EB7DED" w:rsidRPr="006B0FC7" w:rsidRDefault="00481487" w:rsidP="00B80558">
      <w:pPr>
        <w:spacing w:afterLines="50" w:after="120" w:line="360" w:lineRule="auto"/>
        <w:rPr>
          <w:szCs w:val="21"/>
          <w:u w:val="single"/>
        </w:rPr>
      </w:pPr>
      <w:r w:rsidRPr="006B0FC7">
        <w:rPr>
          <w:szCs w:val="21"/>
        </w:rPr>
        <w:t>电话</w:t>
      </w:r>
      <w:r w:rsidRPr="006B0FC7">
        <w:rPr>
          <w:szCs w:val="21"/>
          <w:u w:val="single"/>
        </w:rPr>
        <w:t xml:space="preserve">                                          </w:t>
      </w:r>
    </w:p>
    <w:p w14:paraId="302FD55C" w14:textId="77777777" w:rsidR="00EB7DED" w:rsidRPr="006B0FC7" w:rsidRDefault="00481487" w:rsidP="00B80558">
      <w:pPr>
        <w:spacing w:afterLines="50" w:after="120" w:line="360" w:lineRule="auto"/>
        <w:rPr>
          <w:szCs w:val="21"/>
          <w:u w:val="single"/>
        </w:rPr>
      </w:pPr>
      <w:r w:rsidRPr="006B0FC7">
        <w:rPr>
          <w:szCs w:val="21"/>
        </w:rPr>
        <w:t>电子函件</w:t>
      </w:r>
      <w:r w:rsidRPr="006B0FC7">
        <w:rPr>
          <w:szCs w:val="21"/>
          <w:u w:val="single"/>
        </w:rPr>
        <w:t xml:space="preserve">                                      </w:t>
      </w:r>
    </w:p>
    <w:p w14:paraId="3618E9AA" w14:textId="77777777" w:rsidR="00EB7DED" w:rsidRPr="006B0FC7" w:rsidRDefault="00481487">
      <w:pPr>
        <w:adjustRightInd w:val="0"/>
        <w:spacing w:line="360" w:lineRule="atLeast"/>
        <w:ind w:left="840"/>
        <w:jc w:val="left"/>
        <w:textAlignment w:val="baseline"/>
        <w:rPr>
          <w:b/>
          <w:sz w:val="28"/>
        </w:rPr>
      </w:pPr>
      <w:r w:rsidRPr="006B0FC7">
        <w:rPr>
          <w:szCs w:val="24"/>
        </w:rPr>
        <w:br w:type="page"/>
      </w:r>
      <w:r w:rsidRPr="006B0FC7">
        <w:rPr>
          <w:szCs w:val="24"/>
        </w:rPr>
        <w:lastRenderedPageBreak/>
        <w:t xml:space="preserve"> </w:t>
      </w:r>
    </w:p>
    <w:p w14:paraId="74C8DDEB" w14:textId="77777777" w:rsidR="00EB7DED" w:rsidRPr="006B0FC7" w:rsidRDefault="00EB7DED">
      <w:pPr>
        <w:adjustRightInd w:val="0"/>
        <w:spacing w:line="360" w:lineRule="atLeast"/>
        <w:textAlignment w:val="baseline"/>
        <w:rPr>
          <w:b/>
          <w:sz w:val="28"/>
          <w:szCs w:val="28"/>
        </w:rPr>
      </w:pPr>
      <w:r w:rsidRPr="006B0FC7">
        <w:rPr>
          <w:rFonts w:hint="eastAsia"/>
          <w:b/>
          <w:sz w:val="28"/>
          <w:szCs w:val="28"/>
        </w:rPr>
        <w:t>附件八：</w:t>
      </w:r>
    </w:p>
    <w:p w14:paraId="58F6854B" w14:textId="77777777" w:rsidR="00EB7DED" w:rsidRPr="006B0FC7" w:rsidRDefault="00481487">
      <w:pPr>
        <w:ind w:right="280"/>
        <w:jc w:val="center"/>
        <w:rPr>
          <w:b/>
          <w:spacing w:val="20"/>
          <w:sz w:val="24"/>
          <w:szCs w:val="24"/>
        </w:rPr>
      </w:pPr>
      <w:r w:rsidRPr="006B0FC7">
        <w:rPr>
          <w:b/>
          <w:spacing w:val="20"/>
          <w:sz w:val="24"/>
          <w:szCs w:val="24"/>
        </w:rPr>
        <w:t>投标人财务状况表</w:t>
      </w:r>
    </w:p>
    <w:p w14:paraId="04647115" w14:textId="77777777" w:rsidR="00EB7DED" w:rsidRPr="006B0FC7" w:rsidRDefault="00DC0E19" w:rsidP="00192D9F">
      <w:pPr>
        <w:ind w:right="280"/>
        <w:rPr>
          <w:b/>
          <w:spacing w:val="20"/>
          <w:sz w:val="28"/>
          <w:szCs w:val="28"/>
        </w:rPr>
      </w:pPr>
      <w:r w:rsidRPr="006B0FC7">
        <w:rPr>
          <w:rFonts w:hint="eastAsia"/>
          <w:bCs/>
        </w:rPr>
        <w:t>（包号：</w:t>
      </w:r>
      <w:r w:rsidRPr="006B0FC7">
        <w:rPr>
          <w:rFonts w:hint="eastAsia"/>
          <w:bCs/>
        </w:rPr>
        <w:t xml:space="preserve">  </w:t>
      </w:r>
      <w:r w:rsidRPr="006B0FC7">
        <w:rPr>
          <w:rFonts w:hint="eastAsia"/>
          <w:bCs/>
        </w:rPr>
        <w:t>）</w:t>
      </w:r>
    </w:p>
    <w:tbl>
      <w:tblPr>
        <w:tblW w:w="860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828"/>
        <w:gridCol w:w="5781"/>
      </w:tblGrid>
      <w:tr w:rsidR="00EB7DED" w:rsidRPr="006B0FC7" w14:paraId="3B5C0C5D" w14:textId="77777777">
        <w:trPr>
          <w:trHeight w:val="603"/>
        </w:trPr>
        <w:tc>
          <w:tcPr>
            <w:tcW w:w="2828" w:type="dxa"/>
            <w:vAlign w:val="center"/>
          </w:tcPr>
          <w:p w14:paraId="1C52D626" w14:textId="77777777" w:rsidR="00EB7DED" w:rsidRPr="006B0FC7" w:rsidRDefault="00481487">
            <w:pPr>
              <w:jc w:val="center"/>
            </w:pPr>
            <w:r w:rsidRPr="006B0FC7">
              <w:t>项目名称</w:t>
            </w:r>
          </w:p>
        </w:tc>
        <w:tc>
          <w:tcPr>
            <w:tcW w:w="5781" w:type="dxa"/>
            <w:vAlign w:val="center"/>
          </w:tcPr>
          <w:p w14:paraId="30EE2707" w14:textId="77777777" w:rsidR="00EB7DED" w:rsidRPr="006B0FC7" w:rsidRDefault="00EB7DED">
            <w:pPr>
              <w:jc w:val="center"/>
            </w:pPr>
          </w:p>
        </w:tc>
      </w:tr>
      <w:tr w:rsidR="00EB7DED" w:rsidRPr="006B0FC7" w14:paraId="7B5B24ED" w14:textId="77777777">
        <w:trPr>
          <w:trHeight w:val="653"/>
        </w:trPr>
        <w:tc>
          <w:tcPr>
            <w:tcW w:w="2828" w:type="dxa"/>
            <w:vAlign w:val="center"/>
          </w:tcPr>
          <w:p w14:paraId="555316F0" w14:textId="77777777" w:rsidR="00EB7DED" w:rsidRPr="006B0FC7" w:rsidRDefault="00481487">
            <w:pPr>
              <w:jc w:val="center"/>
            </w:pPr>
            <w:r w:rsidRPr="006B0FC7">
              <w:t>资产总额</w:t>
            </w:r>
          </w:p>
        </w:tc>
        <w:tc>
          <w:tcPr>
            <w:tcW w:w="5781" w:type="dxa"/>
            <w:vAlign w:val="center"/>
          </w:tcPr>
          <w:p w14:paraId="6FA3D624" w14:textId="77777777" w:rsidR="00EB7DED" w:rsidRPr="006B0FC7" w:rsidRDefault="00EB7DED">
            <w:pPr>
              <w:jc w:val="center"/>
            </w:pPr>
          </w:p>
        </w:tc>
      </w:tr>
      <w:tr w:rsidR="00EB7DED" w:rsidRPr="006B0FC7" w14:paraId="1DB55A4E" w14:textId="77777777">
        <w:trPr>
          <w:trHeight w:val="653"/>
        </w:trPr>
        <w:tc>
          <w:tcPr>
            <w:tcW w:w="2828" w:type="dxa"/>
            <w:vAlign w:val="center"/>
          </w:tcPr>
          <w:p w14:paraId="72A4900E" w14:textId="77777777" w:rsidR="00EB7DED" w:rsidRPr="006B0FC7" w:rsidRDefault="00481487">
            <w:pPr>
              <w:jc w:val="center"/>
            </w:pPr>
            <w:r w:rsidRPr="006B0FC7">
              <w:t>负债总额</w:t>
            </w:r>
          </w:p>
        </w:tc>
        <w:tc>
          <w:tcPr>
            <w:tcW w:w="5781" w:type="dxa"/>
            <w:vAlign w:val="center"/>
          </w:tcPr>
          <w:p w14:paraId="2E3761F2" w14:textId="77777777" w:rsidR="00EB7DED" w:rsidRPr="006B0FC7" w:rsidRDefault="00EB7DED">
            <w:pPr>
              <w:jc w:val="center"/>
            </w:pPr>
          </w:p>
        </w:tc>
      </w:tr>
      <w:tr w:rsidR="00EB7DED" w:rsidRPr="006B0FC7" w14:paraId="5EE7E827" w14:textId="77777777">
        <w:trPr>
          <w:trHeight w:val="653"/>
        </w:trPr>
        <w:tc>
          <w:tcPr>
            <w:tcW w:w="2828" w:type="dxa"/>
            <w:vAlign w:val="center"/>
          </w:tcPr>
          <w:p w14:paraId="5156308F" w14:textId="77777777" w:rsidR="00EB7DED" w:rsidRPr="006B0FC7" w:rsidRDefault="00481487">
            <w:pPr>
              <w:jc w:val="center"/>
            </w:pPr>
            <w:r w:rsidRPr="006B0FC7">
              <w:t>净资产额</w:t>
            </w:r>
          </w:p>
        </w:tc>
        <w:tc>
          <w:tcPr>
            <w:tcW w:w="5781" w:type="dxa"/>
            <w:vAlign w:val="center"/>
          </w:tcPr>
          <w:p w14:paraId="7291D010" w14:textId="77777777" w:rsidR="00EB7DED" w:rsidRPr="006B0FC7" w:rsidRDefault="00EB7DED">
            <w:pPr>
              <w:jc w:val="center"/>
            </w:pPr>
          </w:p>
        </w:tc>
      </w:tr>
      <w:tr w:rsidR="00EB7DED" w:rsidRPr="006B0FC7" w14:paraId="589B07F3" w14:textId="77777777">
        <w:trPr>
          <w:trHeight w:val="653"/>
        </w:trPr>
        <w:tc>
          <w:tcPr>
            <w:tcW w:w="2828" w:type="dxa"/>
            <w:vAlign w:val="center"/>
          </w:tcPr>
          <w:p w14:paraId="01C20134" w14:textId="77777777" w:rsidR="00EB7DED" w:rsidRPr="006B0FC7" w:rsidRDefault="00481487">
            <w:pPr>
              <w:jc w:val="center"/>
            </w:pPr>
            <w:r w:rsidRPr="006B0FC7">
              <w:t>资产负债率</w:t>
            </w:r>
          </w:p>
        </w:tc>
        <w:tc>
          <w:tcPr>
            <w:tcW w:w="5781" w:type="dxa"/>
            <w:vAlign w:val="center"/>
          </w:tcPr>
          <w:p w14:paraId="0AB4E3FD" w14:textId="77777777" w:rsidR="00EB7DED" w:rsidRPr="006B0FC7" w:rsidRDefault="00EB7DED">
            <w:pPr>
              <w:jc w:val="center"/>
            </w:pPr>
          </w:p>
        </w:tc>
      </w:tr>
      <w:tr w:rsidR="00EB7DED" w:rsidRPr="006B0FC7" w14:paraId="37E6131F" w14:textId="77777777">
        <w:trPr>
          <w:trHeight w:val="653"/>
        </w:trPr>
        <w:tc>
          <w:tcPr>
            <w:tcW w:w="2828" w:type="dxa"/>
            <w:vAlign w:val="center"/>
          </w:tcPr>
          <w:p w14:paraId="4E8CD819" w14:textId="77777777" w:rsidR="00EB7DED" w:rsidRPr="006B0FC7" w:rsidRDefault="00481487">
            <w:pPr>
              <w:jc w:val="center"/>
            </w:pPr>
            <w:r w:rsidRPr="006B0FC7">
              <w:t>营业额</w:t>
            </w:r>
          </w:p>
        </w:tc>
        <w:tc>
          <w:tcPr>
            <w:tcW w:w="5781" w:type="dxa"/>
            <w:vAlign w:val="center"/>
          </w:tcPr>
          <w:p w14:paraId="0C4B180B" w14:textId="77777777" w:rsidR="00EB7DED" w:rsidRPr="006B0FC7" w:rsidRDefault="00EB7DED">
            <w:pPr>
              <w:jc w:val="center"/>
            </w:pPr>
          </w:p>
        </w:tc>
      </w:tr>
      <w:tr w:rsidR="00EB7DED" w:rsidRPr="006B0FC7" w14:paraId="069BFF6E" w14:textId="77777777">
        <w:trPr>
          <w:trHeight w:val="653"/>
        </w:trPr>
        <w:tc>
          <w:tcPr>
            <w:tcW w:w="2828" w:type="dxa"/>
            <w:vAlign w:val="center"/>
          </w:tcPr>
          <w:p w14:paraId="10785DC9" w14:textId="77777777" w:rsidR="00EB7DED" w:rsidRPr="006B0FC7" w:rsidRDefault="00481487">
            <w:pPr>
              <w:jc w:val="center"/>
            </w:pPr>
            <w:r w:rsidRPr="006B0FC7">
              <w:t>固定资金</w:t>
            </w:r>
          </w:p>
        </w:tc>
        <w:tc>
          <w:tcPr>
            <w:tcW w:w="5781" w:type="dxa"/>
            <w:vAlign w:val="center"/>
          </w:tcPr>
          <w:p w14:paraId="74B2B378" w14:textId="77777777" w:rsidR="00EB7DED" w:rsidRPr="006B0FC7" w:rsidRDefault="00EB7DED">
            <w:pPr>
              <w:jc w:val="center"/>
            </w:pPr>
          </w:p>
        </w:tc>
      </w:tr>
      <w:tr w:rsidR="00EB7DED" w:rsidRPr="006B0FC7" w14:paraId="7FAF643D" w14:textId="77777777">
        <w:trPr>
          <w:trHeight w:val="653"/>
        </w:trPr>
        <w:tc>
          <w:tcPr>
            <w:tcW w:w="2828" w:type="dxa"/>
            <w:vAlign w:val="center"/>
          </w:tcPr>
          <w:p w14:paraId="29A2C3C1" w14:textId="77777777" w:rsidR="00EB7DED" w:rsidRPr="006B0FC7" w:rsidRDefault="00481487">
            <w:pPr>
              <w:jc w:val="center"/>
            </w:pPr>
            <w:r w:rsidRPr="006B0FC7">
              <w:t>流动资金</w:t>
            </w:r>
          </w:p>
        </w:tc>
        <w:tc>
          <w:tcPr>
            <w:tcW w:w="5781" w:type="dxa"/>
            <w:vAlign w:val="center"/>
          </w:tcPr>
          <w:p w14:paraId="643C7DB5" w14:textId="77777777" w:rsidR="00EB7DED" w:rsidRPr="006B0FC7" w:rsidRDefault="00EB7DED">
            <w:pPr>
              <w:jc w:val="center"/>
            </w:pPr>
          </w:p>
        </w:tc>
      </w:tr>
      <w:tr w:rsidR="00EB7DED" w:rsidRPr="006B0FC7" w14:paraId="600176E8" w14:textId="77777777">
        <w:trPr>
          <w:trHeight w:val="1080"/>
        </w:trPr>
        <w:tc>
          <w:tcPr>
            <w:tcW w:w="2828" w:type="dxa"/>
            <w:vAlign w:val="center"/>
          </w:tcPr>
          <w:p w14:paraId="06A5700D" w14:textId="77777777" w:rsidR="00EB7DED" w:rsidRPr="006B0FC7" w:rsidRDefault="00481487">
            <w:pPr>
              <w:jc w:val="center"/>
            </w:pPr>
            <w:r w:rsidRPr="006B0FC7">
              <w:t>可查询的开户银行名称</w:t>
            </w:r>
          </w:p>
          <w:p w14:paraId="13C847D1" w14:textId="77777777" w:rsidR="00EB7DED" w:rsidRPr="006B0FC7" w:rsidRDefault="00481487">
            <w:pPr>
              <w:jc w:val="center"/>
            </w:pPr>
            <w:r w:rsidRPr="006B0FC7">
              <w:t>及地址</w:t>
            </w:r>
          </w:p>
        </w:tc>
        <w:tc>
          <w:tcPr>
            <w:tcW w:w="5781" w:type="dxa"/>
            <w:vAlign w:val="center"/>
          </w:tcPr>
          <w:p w14:paraId="0577CD09" w14:textId="77777777" w:rsidR="00EB7DED" w:rsidRPr="006B0FC7" w:rsidRDefault="00EB7DED">
            <w:pPr>
              <w:jc w:val="center"/>
            </w:pPr>
          </w:p>
        </w:tc>
      </w:tr>
    </w:tbl>
    <w:p w14:paraId="333B9BAB" w14:textId="77777777" w:rsidR="00EB7DED" w:rsidRPr="006B0FC7" w:rsidRDefault="00481487" w:rsidP="0013552B">
      <w:pPr>
        <w:spacing w:beforeLines="50" w:before="120" w:line="440" w:lineRule="exact"/>
        <w:ind w:leftChars="-49" w:left="-103" w:firstLine="15"/>
        <w:rPr>
          <w:szCs w:val="24"/>
        </w:rPr>
      </w:pPr>
      <w:r w:rsidRPr="006B0FC7">
        <w:rPr>
          <w:szCs w:val="24"/>
        </w:rPr>
        <w:t>投标人名称（公章）：</w:t>
      </w:r>
      <w:r w:rsidRPr="006B0FC7">
        <w:rPr>
          <w:szCs w:val="24"/>
        </w:rPr>
        <w:t xml:space="preserve"> </w:t>
      </w:r>
    </w:p>
    <w:p w14:paraId="10CFAC7E" w14:textId="77777777" w:rsidR="00EB7DED" w:rsidRPr="006B0FC7" w:rsidRDefault="00481487" w:rsidP="00B80558">
      <w:pPr>
        <w:spacing w:beforeLines="50" w:before="120" w:line="440" w:lineRule="exact"/>
        <w:ind w:leftChars="-49" w:left="-103"/>
        <w:rPr>
          <w:szCs w:val="24"/>
        </w:rPr>
      </w:pPr>
      <w:r w:rsidRPr="006B0FC7">
        <w:rPr>
          <w:szCs w:val="24"/>
        </w:rPr>
        <w:t>法定代表人或其授权代表（签章）：</w:t>
      </w:r>
    </w:p>
    <w:p w14:paraId="0A190830" w14:textId="77777777" w:rsidR="00EB7DED" w:rsidRPr="006B0FC7" w:rsidRDefault="00481487" w:rsidP="00B80558">
      <w:pPr>
        <w:spacing w:beforeLines="50" w:before="120" w:line="440" w:lineRule="exact"/>
        <w:ind w:leftChars="-49" w:left="-103"/>
        <w:rPr>
          <w:szCs w:val="24"/>
        </w:rPr>
      </w:pPr>
      <w:r w:rsidRPr="006B0FC7">
        <w:rPr>
          <w:szCs w:val="24"/>
        </w:rPr>
        <w:t>日</w:t>
      </w:r>
      <w:r w:rsidRPr="006B0FC7">
        <w:rPr>
          <w:szCs w:val="24"/>
        </w:rPr>
        <w:t xml:space="preserve">    </w:t>
      </w:r>
      <w:r w:rsidRPr="006B0FC7">
        <w:rPr>
          <w:szCs w:val="24"/>
        </w:rPr>
        <w:t>期：</w:t>
      </w:r>
    </w:p>
    <w:p w14:paraId="7D5BC591" w14:textId="77777777" w:rsidR="00EB7DED" w:rsidRPr="006B0FC7" w:rsidRDefault="00EB7DED">
      <w:pPr>
        <w:ind w:right="280"/>
      </w:pPr>
    </w:p>
    <w:p w14:paraId="44B74B5B" w14:textId="77777777" w:rsidR="00EB7DED" w:rsidRPr="006B0FC7" w:rsidRDefault="00EB7DED">
      <w:pPr>
        <w:ind w:right="280"/>
      </w:pPr>
    </w:p>
    <w:p w14:paraId="46D2A951" w14:textId="77777777" w:rsidR="00EB7DED" w:rsidRPr="006B0FC7" w:rsidRDefault="00EB7DED">
      <w:pPr>
        <w:ind w:right="280"/>
      </w:pPr>
    </w:p>
    <w:p w14:paraId="1AB6584D" w14:textId="77777777" w:rsidR="00EB7DED" w:rsidRPr="006B0FC7" w:rsidRDefault="00EB7DED">
      <w:pPr>
        <w:ind w:right="280"/>
      </w:pPr>
    </w:p>
    <w:p w14:paraId="60664D93" w14:textId="77777777" w:rsidR="00EB7DED" w:rsidRPr="006B0FC7" w:rsidRDefault="00EB7DED">
      <w:pPr>
        <w:ind w:right="280"/>
      </w:pPr>
    </w:p>
    <w:p w14:paraId="4FBAE4CE" w14:textId="77777777" w:rsidR="00EB7DED" w:rsidRPr="006B0FC7" w:rsidRDefault="00EB7DED">
      <w:pPr>
        <w:ind w:right="280"/>
      </w:pPr>
    </w:p>
    <w:p w14:paraId="4FE89BF6" w14:textId="77777777" w:rsidR="00EB7DED" w:rsidRPr="006B0FC7" w:rsidRDefault="00EB7DED">
      <w:pPr>
        <w:ind w:right="280"/>
      </w:pPr>
    </w:p>
    <w:p w14:paraId="29B40024" w14:textId="77777777" w:rsidR="00EB7DED" w:rsidRPr="006B0FC7" w:rsidRDefault="00EB7DED">
      <w:pPr>
        <w:ind w:right="280"/>
      </w:pPr>
    </w:p>
    <w:p w14:paraId="79761B66" w14:textId="77777777" w:rsidR="00EB7DED" w:rsidRPr="006B0FC7" w:rsidRDefault="00EB7DED">
      <w:pPr>
        <w:ind w:right="280"/>
      </w:pPr>
    </w:p>
    <w:p w14:paraId="43060C58" w14:textId="77777777" w:rsidR="00EB7DED" w:rsidRPr="006B0FC7" w:rsidRDefault="00EB7DED">
      <w:pPr>
        <w:ind w:right="280"/>
      </w:pPr>
    </w:p>
    <w:p w14:paraId="5A146236" w14:textId="77777777" w:rsidR="00EB7DED" w:rsidRPr="006B0FC7" w:rsidRDefault="00481487">
      <w:pPr>
        <w:ind w:left="735" w:hangingChars="350" w:hanging="735"/>
      </w:pPr>
      <w:r w:rsidRPr="006B0FC7">
        <w:t>注：</w:t>
      </w:r>
      <w:r w:rsidRPr="006B0FC7">
        <w:t>1</w:t>
      </w:r>
      <w:r w:rsidRPr="006B0FC7">
        <w:t>、请在本表后附</w:t>
      </w:r>
      <w:r w:rsidRPr="006B0FC7">
        <w:t>201</w:t>
      </w:r>
      <w:r w:rsidRPr="006B0FC7">
        <w:rPr>
          <w:rFonts w:hint="eastAsia"/>
        </w:rPr>
        <w:t>4</w:t>
      </w:r>
      <w:r w:rsidRPr="006B0FC7">
        <w:t>年经过审计的财务报告（资产负债表、损益表、现金流量表等）、银行资信证明的复印件或扫描件，所有复印件或扫描件需加盖单位公章。</w:t>
      </w:r>
    </w:p>
    <w:p w14:paraId="5B088E14" w14:textId="77777777" w:rsidR="00EB7DED" w:rsidRPr="006B0FC7" w:rsidRDefault="00481487">
      <w:pPr>
        <w:ind w:left="735" w:hangingChars="350" w:hanging="735"/>
        <w:rPr>
          <w:b/>
          <w:bCs/>
          <w:sz w:val="24"/>
          <w:szCs w:val="24"/>
        </w:rPr>
        <w:sectPr w:rsidR="00EB7DED" w:rsidRPr="006B0FC7">
          <w:headerReference w:type="default" r:id="rId17"/>
          <w:headerReference w:type="first" r:id="rId18"/>
          <w:footerReference w:type="first" r:id="rId19"/>
          <w:type w:val="nextColumn"/>
          <w:pgSz w:w="11906" w:h="16838"/>
          <w:pgMar w:top="1418" w:right="1418" w:bottom="1418" w:left="1701" w:header="851" w:footer="992" w:gutter="0"/>
          <w:cols w:space="720"/>
          <w:docGrid w:linePitch="312"/>
        </w:sectPr>
      </w:pPr>
      <w:r w:rsidRPr="006B0FC7">
        <w:t>.</w:t>
      </w:r>
    </w:p>
    <w:p w14:paraId="723F74A6" w14:textId="77777777" w:rsidR="00EB7DED" w:rsidRPr="006B0FC7" w:rsidRDefault="00EB7DED">
      <w:pPr>
        <w:adjustRightInd w:val="0"/>
        <w:spacing w:line="360" w:lineRule="atLeast"/>
        <w:textAlignment w:val="baseline"/>
        <w:rPr>
          <w:b/>
          <w:sz w:val="28"/>
          <w:szCs w:val="28"/>
        </w:rPr>
      </w:pPr>
      <w:r w:rsidRPr="006B0FC7">
        <w:rPr>
          <w:rFonts w:hint="eastAsia"/>
          <w:b/>
          <w:sz w:val="28"/>
          <w:szCs w:val="28"/>
        </w:rPr>
        <w:lastRenderedPageBreak/>
        <w:t>附件九：</w:t>
      </w:r>
    </w:p>
    <w:p w14:paraId="076AE6EA" w14:textId="77777777" w:rsidR="00192D9F" w:rsidRPr="006B0FC7" w:rsidRDefault="00481487" w:rsidP="00192D9F">
      <w:pPr>
        <w:adjustRightInd w:val="0"/>
        <w:spacing w:line="360" w:lineRule="atLeast"/>
        <w:jc w:val="center"/>
        <w:textAlignment w:val="baseline"/>
        <w:rPr>
          <w:b/>
          <w:sz w:val="24"/>
          <w:szCs w:val="24"/>
        </w:rPr>
      </w:pPr>
      <w:r w:rsidRPr="006B0FC7">
        <w:rPr>
          <w:b/>
          <w:sz w:val="24"/>
          <w:szCs w:val="24"/>
        </w:rPr>
        <w:t>投标人</w:t>
      </w:r>
      <w:r w:rsidRPr="006B0FC7">
        <w:rPr>
          <w:rFonts w:hint="eastAsia"/>
          <w:b/>
          <w:sz w:val="24"/>
          <w:szCs w:val="24"/>
        </w:rPr>
        <w:t>近三年</w:t>
      </w:r>
      <w:r w:rsidRPr="006B0FC7">
        <w:rPr>
          <w:b/>
          <w:sz w:val="24"/>
          <w:szCs w:val="24"/>
        </w:rPr>
        <w:t>同类项目业绩表</w:t>
      </w:r>
    </w:p>
    <w:p w14:paraId="2B2953FC" w14:textId="77777777" w:rsidR="00EB7DED" w:rsidRPr="006B0FC7" w:rsidRDefault="00192D9F">
      <w:pPr>
        <w:rPr>
          <w:b/>
          <w:sz w:val="28"/>
        </w:rPr>
      </w:pPr>
      <w:r w:rsidRPr="006B0FC7">
        <w:rPr>
          <w:rFonts w:hint="eastAsia"/>
          <w:b/>
          <w:sz w:val="28"/>
        </w:rPr>
        <w:t xml:space="preserve">           </w:t>
      </w:r>
      <w:r w:rsidR="00DC0E19" w:rsidRPr="006B0FC7">
        <w:rPr>
          <w:rFonts w:hint="eastAsia"/>
          <w:bCs/>
        </w:rPr>
        <w:t>（包号：</w:t>
      </w:r>
      <w:r w:rsidR="00DC0E19" w:rsidRPr="006B0FC7">
        <w:rPr>
          <w:rFonts w:hint="eastAsia"/>
          <w:bCs/>
        </w:rPr>
        <w:t xml:space="preserve">  </w:t>
      </w:r>
      <w:r w:rsidR="00DC0E19" w:rsidRPr="006B0FC7">
        <w:rPr>
          <w:rFonts w:hint="eastAsia"/>
          <w:bCs/>
        </w:rPr>
        <w:t>）</w:t>
      </w:r>
    </w:p>
    <w:tbl>
      <w:tblPr>
        <w:tblW w:w="1141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742"/>
        <w:gridCol w:w="1979"/>
        <w:gridCol w:w="1800"/>
        <w:gridCol w:w="1440"/>
        <w:gridCol w:w="1629"/>
        <w:gridCol w:w="2820"/>
      </w:tblGrid>
      <w:tr w:rsidR="00EB7DED" w:rsidRPr="006B0FC7" w14:paraId="22A28F69" w14:textId="77777777">
        <w:trPr>
          <w:trHeight w:val="725"/>
          <w:jc w:val="center"/>
        </w:trPr>
        <w:tc>
          <w:tcPr>
            <w:tcW w:w="1742" w:type="dxa"/>
            <w:vAlign w:val="center"/>
          </w:tcPr>
          <w:p w14:paraId="6B87AE21" w14:textId="77777777" w:rsidR="00EB7DED" w:rsidRPr="006B0FC7" w:rsidRDefault="00481487">
            <w:pPr>
              <w:jc w:val="center"/>
            </w:pPr>
            <w:r w:rsidRPr="006B0FC7">
              <w:t>序号</w:t>
            </w:r>
          </w:p>
        </w:tc>
        <w:tc>
          <w:tcPr>
            <w:tcW w:w="1979" w:type="dxa"/>
            <w:vAlign w:val="center"/>
          </w:tcPr>
          <w:p w14:paraId="4F30220C" w14:textId="77777777" w:rsidR="00EB7DED" w:rsidRPr="006B0FC7" w:rsidRDefault="00481487">
            <w:pPr>
              <w:pStyle w:val="afffd"/>
              <w:pBdr>
                <w:bottom w:val="none" w:sz="0" w:space="0" w:color="auto"/>
              </w:pBdr>
              <w:tabs>
                <w:tab w:val="clear" w:pos="4153"/>
                <w:tab w:val="clear" w:pos="8306"/>
              </w:tabs>
              <w:snapToGrid/>
              <w:rPr>
                <w:sz w:val="21"/>
                <w:szCs w:val="20"/>
              </w:rPr>
            </w:pPr>
            <w:r w:rsidRPr="006B0FC7">
              <w:rPr>
                <w:sz w:val="21"/>
                <w:szCs w:val="20"/>
              </w:rPr>
              <w:t>项目名称</w:t>
            </w:r>
          </w:p>
        </w:tc>
        <w:tc>
          <w:tcPr>
            <w:tcW w:w="1800" w:type="dxa"/>
            <w:vAlign w:val="center"/>
          </w:tcPr>
          <w:p w14:paraId="0496FC28" w14:textId="77777777" w:rsidR="00EB7DED" w:rsidRPr="006B0FC7" w:rsidRDefault="00481487">
            <w:pPr>
              <w:jc w:val="center"/>
            </w:pPr>
            <w:r w:rsidRPr="006B0FC7">
              <w:rPr>
                <w:rFonts w:hint="eastAsia"/>
              </w:rPr>
              <w:t>项目起止</w:t>
            </w:r>
            <w:r w:rsidRPr="006B0FC7">
              <w:t>日期</w:t>
            </w:r>
          </w:p>
        </w:tc>
        <w:tc>
          <w:tcPr>
            <w:tcW w:w="1440" w:type="dxa"/>
            <w:vAlign w:val="center"/>
          </w:tcPr>
          <w:p w14:paraId="2F543D2F" w14:textId="77777777" w:rsidR="00EB7DED" w:rsidRPr="006B0FC7" w:rsidRDefault="00481487">
            <w:pPr>
              <w:jc w:val="center"/>
            </w:pPr>
            <w:r w:rsidRPr="006B0FC7">
              <w:t>合同总价</w:t>
            </w:r>
          </w:p>
        </w:tc>
        <w:tc>
          <w:tcPr>
            <w:tcW w:w="1629" w:type="dxa"/>
            <w:vAlign w:val="center"/>
          </w:tcPr>
          <w:p w14:paraId="4DBC05D2" w14:textId="77777777" w:rsidR="00EB7DED" w:rsidRPr="006B0FC7" w:rsidRDefault="00481487">
            <w:pPr>
              <w:jc w:val="center"/>
            </w:pPr>
            <w:r w:rsidRPr="006B0FC7">
              <w:t>使用单位联系电话</w:t>
            </w:r>
          </w:p>
        </w:tc>
        <w:tc>
          <w:tcPr>
            <w:tcW w:w="2820" w:type="dxa"/>
            <w:vAlign w:val="center"/>
          </w:tcPr>
          <w:p w14:paraId="413829A6" w14:textId="77777777" w:rsidR="00EB7DED" w:rsidRPr="006B0FC7" w:rsidRDefault="00481487">
            <w:pPr>
              <w:jc w:val="center"/>
            </w:pPr>
            <w:r w:rsidRPr="006B0FC7">
              <w:t>备注</w:t>
            </w:r>
          </w:p>
        </w:tc>
      </w:tr>
      <w:tr w:rsidR="00EB7DED" w:rsidRPr="006B0FC7" w14:paraId="4D07CC97" w14:textId="77777777">
        <w:trPr>
          <w:trHeight w:val="454"/>
          <w:jc w:val="center"/>
        </w:trPr>
        <w:tc>
          <w:tcPr>
            <w:tcW w:w="1742" w:type="dxa"/>
          </w:tcPr>
          <w:p w14:paraId="51647B45" w14:textId="77777777" w:rsidR="00EB7DED" w:rsidRPr="006B0FC7" w:rsidRDefault="00EB7DED">
            <w:pPr>
              <w:jc w:val="center"/>
            </w:pPr>
          </w:p>
        </w:tc>
        <w:tc>
          <w:tcPr>
            <w:tcW w:w="1979" w:type="dxa"/>
          </w:tcPr>
          <w:p w14:paraId="16D9F4E3" w14:textId="77777777" w:rsidR="00EB7DED" w:rsidRPr="006B0FC7" w:rsidRDefault="00EB7DED">
            <w:pPr>
              <w:jc w:val="center"/>
            </w:pPr>
          </w:p>
        </w:tc>
        <w:tc>
          <w:tcPr>
            <w:tcW w:w="1800" w:type="dxa"/>
          </w:tcPr>
          <w:p w14:paraId="429474BE" w14:textId="77777777" w:rsidR="00EB7DED" w:rsidRPr="006B0FC7" w:rsidRDefault="00EB7DED">
            <w:pPr>
              <w:jc w:val="center"/>
            </w:pPr>
          </w:p>
        </w:tc>
        <w:tc>
          <w:tcPr>
            <w:tcW w:w="1440" w:type="dxa"/>
          </w:tcPr>
          <w:p w14:paraId="544F736A" w14:textId="77777777" w:rsidR="00EB7DED" w:rsidRPr="006B0FC7" w:rsidRDefault="00EB7DED">
            <w:pPr>
              <w:jc w:val="center"/>
            </w:pPr>
          </w:p>
        </w:tc>
        <w:tc>
          <w:tcPr>
            <w:tcW w:w="1629" w:type="dxa"/>
          </w:tcPr>
          <w:p w14:paraId="070B93E9" w14:textId="77777777" w:rsidR="00EB7DED" w:rsidRPr="006B0FC7" w:rsidRDefault="00EB7DED">
            <w:pPr>
              <w:jc w:val="center"/>
            </w:pPr>
          </w:p>
        </w:tc>
        <w:tc>
          <w:tcPr>
            <w:tcW w:w="2820" w:type="dxa"/>
          </w:tcPr>
          <w:p w14:paraId="6236026C" w14:textId="77777777" w:rsidR="00EB7DED" w:rsidRPr="006B0FC7" w:rsidRDefault="00EB7DED">
            <w:pPr>
              <w:jc w:val="center"/>
            </w:pPr>
          </w:p>
        </w:tc>
      </w:tr>
      <w:tr w:rsidR="00EB7DED" w:rsidRPr="006B0FC7" w14:paraId="620CD432" w14:textId="77777777">
        <w:trPr>
          <w:trHeight w:val="454"/>
          <w:jc w:val="center"/>
        </w:trPr>
        <w:tc>
          <w:tcPr>
            <w:tcW w:w="1742" w:type="dxa"/>
          </w:tcPr>
          <w:p w14:paraId="3F409126" w14:textId="77777777" w:rsidR="00EB7DED" w:rsidRPr="006B0FC7" w:rsidRDefault="00EB7DED">
            <w:pPr>
              <w:jc w:val="center"/>
            </w:pPr>
          </w:p>
        </w:tc>
        <w:tc>
          <w:tcPr>
            <w:tcW w:w="1979" w:type="dxa"/>
          </w:tcPr>
          <w:p w14:paraId="2B0D45E8" w14:textId="77777777" w:rsidR="00EB7DED" w:rsidRPr="006B0FC7" w:rsidRDefault="00EB7DED">
            <w:pPr>
              <w:jc w:val="center"/>
            </w:pPr>
          </w:p>
        </w:tc>
        <w:tc>
          <w:tcPr>
            <w:tcW w:w="1800" w:type="dxa"/>
          </w:tcPr>
          <w:p w14:paraId="373FACB9" w14:textId="77777777" w:rsidR="00EB7DED" w:rsidRPr="006B0FC7" w:rsidRDefault="00EB7DED">
            <w:pPr>
              <w:jc w:val="center"/>
            </w:pPr>
          </w:p>
        </w:tc>
        <w:tc>
          <w:tcPr>
            <w:tcW w:w="1440" w:type="dxa"/>
          </w:tcPr>
          <w:p w14:paraId="20D20E13" w14:textId="77777777" w:rsidR="00EB7DED" w:rsidRPr="006B0FC7" w:rsidRDefault="00EB7DED">
            <w:pPr>
              <w:jc w:val="center"/>
            </w:pPr>
          </w:p>
        </w:tc>
        <w:tc>
          <w:tcPr>
            <w:tcW w:w="1629" w:type="dxa"/>
          </w:tcPr>
          <w:p w14:paraId="3572B2B7" w14:textId="77777777" w:rsidR="00EB7DED" w:rsidRPr="006B0FC7" w:rsidRDefault="00EB7DED">
            <w:pPr>
              <w:jc w:val="center"/>
            </w:pPr>
          </w:p>
        </w:tc>
        <w:tc>
          <w:tcPr>
            <w:tcW w:w="2820" w:type="dxa"/>
          </w:tcPr>
          <w:p w14:paraId="0C3ED8B8" w14:textId="77777777" w:rsidR="00EB7DED" w:rsidRPr="006B0FC7" w:rsidRDefault="00EB7DED">
            <w:pPr>
              <w:jc w:val="center"/>
            </w:pPr>
          </w:p>
        </w:tc>
      </w:tr>
      <w:tr w:rsidR="00EB7DED" w:rsidRPr="006B0FC7" w14:paraId="3C98638A" w14:textId="77777777">
        <w:trPr>
          <w:trHeight w:val="454"/>
          <w:jc w:val="center"/>
        </w:trPr>
        <w:tc>
          <w:tcPr>
            <w:tcW w:w="1742" w:type="dxa"/>
          </w:tcPr>
          <w:p w14:paraId="21357BB3" w14:textId="77777777" w:rsidR="00EB7DED" w:rsidRPr="006B0FC7" w:rsidRDefault="00EB7DED">
            <w:pPr>
              <w:jc w:val="center"/>
            </w:pPr>
          </w:p>
        </w:tc>
        <w:tc>
          <w:tcPr>
            <w:tcW w:w="1979" w:type="dxa"/>
          </w:tcPr>
          <w:p w14:paraId="1BD74D55" w14:textId="77777777" w:rsidR="00EB7DED" w:rsidRPr="006B0FC7" w:rsidRDefault="00EB7DED">
            <w:pPr>
              <w:jc w:val="center"/>
            </w:pPr>
          </w:p>
        </w:tc>
        <w:tc>
          <w:tcPr>
            <w:tcW w:w="1800" w:type="dxa"/>
          </w:tcPr>
          <w:p w14:paraId="2DBE7E69" w14:textId="77777777" w:rsidR="00EB7DED" w:rsidRPr="006B0FC7" w:rsidRDefault="00EB7DED">
            <w:pPr>
              <w:jc w:val="center"/>
            </w:pPr>
          </w:p>
        </w:tc>
        <w:tc>
          <w:tcPr>
            <w:tcW w:w="1440" w:type="dxa"/>
          </w:tcPr>
          <w:p w14:paraId="00045565" w14:textId="77777777" w:rsidR="00EB7DED" w:rsidRPr="006B0FC7" w:rsidRDefault="00EB7DED">
            <w:pPr>
              <w:jc w:val="center"/>
            </w:pPr>
          </w:p>
        </w:tc>
        <w:tc>
          <w:tcPr>
            <w:tcW w:w="1629" w:type="dxa"/>
          </w:tcPr>
          <w:p w14:paraId="414CAF9A" w14:textId="77777777" w:rsidR="00EB7DED" w:rsidRPr="006B0FC7" w:rsidRDefault="00EB7DED">
            <w:pPr>
              <w:jc w:val="center"/>
            </w:pPr>
          </w:p>
        </w:tc>
        <w:tc>
          <w:tcPr>
            <w:tcW w:w="2820" w:type="dxa"/>
          </w:tcPr>
          <w:p w14:paraId="35F96B5B" w14:textId="77777777" w:rsidR="00EB7DED" w:rsidRPr="006B0FC7" w:rsidRDefault="00EB7DED">
            <w:pPr>
              <w:jc w:val="center"/>
            </w:pPr>
          </w:p>
        </w:tc>
      </w:tr>
      <w:tr w:rsidR="00EB7DED" w:rsidRPr="006B0FC7" w14:paraId="080A976F" w14:textId="77777777">
        <w:trPr>
          <w:trHeight w:val="454"/>
          <w:jc w:val="center"/>
        </w:trPr>
        <w:tc>
          <w:tcPr>
            <w:tcW w:w="1742" w:type="dxa"/>
          </w:tcPr>
          <w:p w14:paraId="3D2F8B09" w14:textId="77777777" w:rsidR="00EB7DED" w:rsidRPr="006B0FC7" w:rsidRDefault="00EB7DED">
            <w:pPr>
              <w:jc w:val="center"/>
            </w:pPr>
          </w:p>
        </w:tc>
        <w:tc>
          <w:tcPr>
            <w:tcW w:w="1979" w:type="dxa"/>
          </w:tcPr>
          <w:p w14:paraId="63F5B34E" w14:textId="77777777" w:rsidR="00EB7DED" w:rsidRPr="006B0FC7" w:rsidRDefault="00EB7DED">
            <w:pPr>
              <w:jc w:val="center"/>
            </w:pPr>
          </w:p>
        </w:tc>
        <w:tc>
          <w:tcPr>
            <w:tcW w:w="1800" w:type="dxa"/>
          </w:tcPr>
          <w:p w14:paraId="63ECABC6" w14:textId="77777777" w:rsidR="00EB7DED" w:rsidRPr="006B0FC7" w:rsidRDefault="00EB7DED">
            <w:pPr>
              <w:jc w:val="center"/>
            </w:pPr>
          </w:p>
        </w:tc>
        <w:tc>
          <w:tcPr>
            <w:tcW w:w="1440" w:type="dxa"/>
          </w:tcPr>
          <w:p w14:paraId="0986AF1D" w14:textId="77777777" w:rsidR="00EB7DED" w:rsidRPr="006B0FC7" w:rsidRDefault="00EB7DED">
            <w:pPr>
              <w:jc w:val="center"/>
            </w:pPr>
          </w:p>
        </w:tc>
        <w:tc>
          <w:tcPr>
            <w:tcW w:w="1629" w:type="dxa"/>
          </w:tcPr>
          <w:p w14:paraId="0EF89965" w14:textId="77777777" w:rsidR="00EB7DED" w:rsidRPr="006B0FC7" w:rsidRDefault="00EB7DED">
            <w:pPr>
              <w:jc w:val="center"/>
            </w:pPr>
          </w:p>
        </w:tc>
        <w:tc>
          <w:tcPr>
            <w:tcW w:w="2820" w:type="dxa"/>
          </w:tcPr>
          <w:p w14:paraId="72217175" w14:textId="77777777" w:rsidR="00EB7DED" w:rsidRPr="006B0FC7" w:rsidRDefault="00EB7DED">
            <w:pPr>
              <w:jc w:val="center"/>
            </w:pPr>
          </w:p>
        </w:tc>
      </w:tr>
      <w:tr w:rsidR="00EB7DED" w:rsidRPr="006B0FC7" w14:paraId="531359CB" w14:textId="77777777">
        <w:trPr>
          <w:trHeight w:val="454"/>
          <w:jc w:val="center"/>
        </w:trPr>
        <w:tc>
          <w:tcPr>
            <w:tcW w:w="1742" w:type="dxa"/>
          </w:tcPr>
          <w:p w14:paraId="19602F9B" w14:textId="77777777" w:rsidR="00EB7DED" w:rsidRPr="006B0FC7" w:rsidRDefault="00EB7DED">
            <w:pPr>
              <w:jc w:val="center"/>
            </w:pPr>
          </w:p>
        </w:tc>
        <w:tc>
          <w:tcPr>
            <w:tcW w:w="1979" w:type="dxa"/>
          </w:tcPr>
          <w:p w14:paraId="1A0EFC37" w14:textId="77777777" w:rsidR="00EB7DED" w:rsidRPr="006B0FC7" w:rsidRDefault="00EB7DED">
            <w:pPr>
              <w:jc w:val="center"/>
            </w:pPr>
          </w:p>
        </w:tc>
        <w:tc>
          <w:tcPr>
            <w:tcW w:w="1800" w:type="dxa"/>
          </w:tcPr>
          <w:p w14:paraId="4BEE9894" w14:textId="77777777" w:rsidR="00EB7DED" w:rsidRPr="006B0FC7" w:rsidRDefault="00EB7DED">
            <w:pPr>
              <w:jc w:val="center"/>
            </w:pPr>
          </w:p>
        </w:tc>
        <w:tc>
          <w:tcPr>
            <w:tcW w:w="1440" w:type="dxa"/>
          </w:tcPr>
          <w:p w14:paraId="1B60545D" w14:textId="77777777" w:rsidR="00EB7DED" w:rsidRPr="006B0FC7" w:rsidRDefault="00EB7DED">
            <w:pPr>
              <w:jc w:val="center"/>
            </w:pPr>
          </w:p>
        </w:tc>
        <w:tc>
          <w:tcPr>
            <w:tcW w:w="1629" w:type="dxa"/>
          </w:tcPr>
          <w:p w14:paraId="59912B28" w14:textId="77777777" w:rsidR="00EB7DED" w:rsidRPr="006B0FC7" w:rsidRDefault="00EB7DED">
            <w:pPr>
              <w:jc w:val="center"/>
            </w:pPr>
          </w:p>
        </w:tc>
        <w:tc>
          <w:tcPr>
            <w:tcW w:w="2820" w:type="dxa"/>
          </w:tcPr>
          <w:p w14:paraId="3131804A" w14:textId="77777777" w:rsidR="00EB7DED" w:rsidRPr="006B0FC7" w:rsidRDefault="00EB7DED">
            <w:pPr>
              <w:jc w:val="center"/>
            </w:pPr>
          </w:p>
        </w:tc>
      </w:tr>
      <w:tr w:rsidR="00EB7DED" w:rsidRPr="006B0FC7" w14:paraId="6F14D11C" w14:textId="77777777">
        <w:trPr>
          <w:trHeight w:val="454"/>
          <w:jc w:val="center"/>
        </w:trPr>
        <w:tc>
          <w:tcPr>
            <w:tcW w:w="1742" w:type="dxa"/>
          </w:tcPr>
          <w:p w14:paraId="2868A274" w14:textId="77777777" w:rsidR="00EB7DED" w:rsidRPr="006B0FC7" w:rsidRDefault="00EB7DED">
            <w:pPr>
              <w:jc w:val="center"/>
              <w:rPr>
                <w:szCs w:val="21"/>
              </w:rPr>
            </w:pPr>
          </w:p>
        </w:tc>
        <w:tc>
          <w:tcPr>
            <w:tcW w:w="1979" w:type="dxa"/>
          </w:tcPr>
          <w:p w14:paraId="512D1096" w14:textId="77777777" w:rsidR="00EB7DED" w:rsidRPr="006B0FC7" w:rsidRDefault="00EB7DED">
            <w:pPr>
              <w:jc w:val="center"/>
            </w:pPr>
          </w:p>
        </w:tc>
        <w:tc>
          <w:tcPr>
            <w:tcW w:w="1800" w:type="dxa"/>
          </w:tcPr>
          <w:p w14:paraId="48E2192B" w14:textId="77777777" w:rsidR="00EB7DED" w:rsidRPr="006B0FC7" w:rsidRDefault="00EB7DED">
            <w:pPr>
              <w:jc w:val="center"/>
            </w:pPr>
          </w:p>
        </w:tc>
        <w:tc>
          <w:tcPr>
            <w:tcW w:w="1440" w:type="dxa"/>
          </w:tcPr>
          <w:p w14:paraId="24EC55D3" w14:textId="77777777" w:rsidR="00EB7DED" w:rsidRPr="006B0FC7" w:rsidRDefault="00EB7DED"/>
        </w:tc>
        <w:tc>
          <w:tcPr>
            <w:tcW w:w="1629" w:type="dxa"/>
          </w:tcPr>
          <w:p w14:paraId="19A532E8" w14:textId="77777777" w:rsidR="00EB7DED" w:rsidRPr="006B0FC7" w:rsidRDefault="00EB7DED">
            <w:pPr>
              <w:jc w:val="center"/>
            </w:pPr>
          </w:p>
        </w:tc>
        <w:tc>
          <w:tcPr>
            <w:tcW w:w="2820" w:type="dxa"/>
          </w:tcPr>
          <w:p w14:paraId="719EAB0C" w14:textId="77777777" w:rsidR="00EB7DED" w:rsidRPr="006B0FC7" w:rsidRDefault="00EB7DED">
            <w:pPr>
              <w:jc w:val="center"/>
            </w:pPr>
          </w:p>
        </w:tc>
      </w:tr>
      <w:tr w:rsidR="00EB7DED" w:rsidRPr="006B0FC7" w14:paraId="20825003" w14:textId="77777777">
        <w:trPr>
          <w:trHeight w:val="454"/>
          <w:jc w:val="center"/>
        </w:trPr>
        <w:tc>
          <w:tcPr>
            <w:tcW w:w="1742" w:type="dxa"/>
          </w:tcPr>
          <w:p w14:paraId="0CA712CA" w14:textId="77777777" w:rsidR="00EB7DED" w:rsidRPr="006B0FC7" w:rsidRDefault="00EB7DED">
            <w:pPr>
              <w:jc w:val="center"/>
            </w:pPr>
          </w:p>
        </w:tc>
        <w:tc>
          <w:tcPr>
            <w:tcW w:w="1979" w:type="dxa"/>
          </w:tcPr>
          <w:p w14:paraId="00888D5A" w14:textId="77777777" w:rsidR="00EB7DED" w:rsidRPr="006B0FC7" w:rsidRDefault="00EB7DED">
            <w:pPr>
              <w:jc w:val="center"/>
            </w:pPr>
          </w:p>
        </w:tc>
        <w:tc>
          <w:tcPr>
            <w:tcW w:w="1800" w:type="dxa"/>
          </w:tcPr>
          <w:p w14:paraId="11A3717E" w14:textId="77777777" w:rsidR="00EB7DED" w:rsidRPr="006B0FC7" w:rsidRDefault="00EB7DED">
            <w:pPr>
              <w:jc w:val="center"/>
            </w:pPr>
          </w:p>
        </w:tc>
        <w:tc>
          <w:tcPr>
            <w:tcW w:w="1440" w:type="dxa"/>
          </w:tcPr>
          <w:p w14:paraId="4645A04D" w14:textId="77777777" w:rsidR="00EB7DED" w:rsidRPr="006B0FC7" w:rsidRDefault="00EB7DED">
            <w:pPr>
              <w:jc w:val="center"/>
            </w:pPr>
          </w:p>
        </w:tc>
        <w:tc>
          <w:tcPr>
            <w:tcW w:w="1629" w:type="dxa"/>
          </w:tcPr>
          <w:p w14:paraId="782391C8" w14:textId="77777777" w:rsidR="00EB7DED" w:rsidRPr="006B0FC7" w:rsidRDefault="00EB7DED">
            <w:pPr>
              <w:jc w:val="center"/>
            </w:pPr>
          </w:p>
        </w:tc>
        <w:tc>
          <w:tcPr>
            <w:tcW w:w="2820" w:type="dxa"/>
          </w:tcPr>
          <w:p w14:paraId="079CAC15" w14:textId="77777777" w:rsidR="00EB7DED" w:rsidRPr="006B0FC7" w:rsidRDefault="00EB7DED">
            <w:pPr>
              <w:jc w:val="center"/>
            </w:pPr>
          </w:p>
        </w:tc>
      </w:tr>
    </w:tbl>
    <w:p w14:paraId="42444746" w14:textId="77777777" w:rsidR="00EB7DED" w:rsidRPr="006B0FC7" w:rsidRDefault="00481487" w:rsidP="0013552B">
      <w:pPr>
        <w:spacing w:beforeLines="50" w:before="120" w:line="440" w:lineRule="exact"/>
        <w:ind w:leftChars="-49" w:left="-103" w:firstLineChars="507" w:firstLine="1065"/>
        <w:rPr>
          <w:szCs w:val="24"/>
        </w:rPr>
      </w:pPr>
      <w:r w:rsidRPr="006B0FC7">
        <w:rPr>
          <w:szCs w:val="24"/>
        </w:rPr>
        <w:t>投标人名称（公章）：</w:t>
      </w:r>
    </w:p>
    <w:p w14:paraId="506F2D82" w14:textId="77777777" w:rsidR="00EB7DED" w:rsidRPr="006B0FC7" w:rsidRDefault="00481487" w:rsidP="00B80558">
      <w:pPr>
        <w:spacing w:beforeLines="50" w:before="120" w:line="440" w:lineRule="exact"/>
        <w:ind w:leftChars="-49" w:left="-103" w:firstLineChars="500" w:firstLine="1050"/>
        <w:rPr>
          <w:szCs w:val="24"/>
        </w:rPr>
      </w:pPr>
      <w:r w:rsidRPr="006B0FC7">
        <w:rPr>
          <w:szCs w:val="24"/>
        </w:rPr>
        <w:t>法定代表人或其授权代表（签章）：</w:t>
      </w:r>
    </w:p>
    <w:p w14:paraId="5431AF57" w14:textId="77777777" w:rsidR="00EB7DED" w:rsidRPr="006B0FC7" w:rsidRDefault="00481487" w:rsidP="00B80558">
      <w:pPr>
        <w:spacing w:beforeLines="50" w:before="120" w:line="440" w:lineRule="exact"/>
        <w:ind w:leftChars="-49" w:left="-103" w:firstLineChars="500" w:firstLine="1050"/>
        <w:rPr>
          <w:szCs w:val="24"/>
        </w:rPr>
      </w:pPr>
      <w:r w:rsidRPr="006B0FC7">
        <w:rPr>
          <w:szCs w:val="24"/>
        </w:rPr>
        <w:t>日</w:t>
      </w:r>
      <w:r w:rsidRPr="006B0FC7">
        <w:rPr>
          <w:szCs w:val="24"/>
        </w:rPr>
        <w:t xml:space="preserve">    </w:t>
      </w:r>
      <w:r w:rsidRPr="006B0FC7">
        <w:rPr>
          <w:szCs w:val="24"/>
        </w:rPr>
        <w:t>期：</w:t>
      </w:r>
    </w:p>
    <w:p w14:paraId="112071A7" w14:textId="77777777" w:rsidR="00EB7DED" w:rsidRPr="006B0FC7" w:rsidRDefault="00EB7DED">
      <w:pPr>
        <w:autoSpaceDE w:val="0"/>
        <w:autoSpaceDN w:val="0"/>
        <w:ind w:left="697" w:hangingChars="332" w:hanging="697"/>
      </w:pPr>
    </w:p>
    <w:p w14:paraId="24B4CD5D" w14:textId="77777777" w:rsidR="00EB7DED" w:rsidRPr="006B0FC7" w:rsidRDefault="00EB7DED">
      <w:pPr>
        <w:autoSpaceDE w:val="0"/>
        <w:autoSpaceDN w:val="0"/>
        <w:ind w:left="697" w:hangingChars="332" w:hanging="697"/>
      </w:pPr>
    </w:p>
    <w:p w14:paraId="47373D61" w14:textId="77777777" w:rsidR="00EB7DED" w:rsidRPr="006B0FC7" w:rsidRDefault="00481487">
      <w:pPr>
        <w:autoSpaceDE w:val="0"/>
        <w:autoSpaceDN w:val="0"/>
        <w:ind w:leftChars="100" w:left="693" w:hangingChars="230" w:hanging="483"/>
      </w:pPr>
      <w:r w:rsidRPr="006B0FC7">
        <w:t>注：</w:t>
      </w:r>
      <w:r w:rsidRPr="006B0FC7">
        <w:t>1</w:t>
      </w:r>
      <w:r w:rsidRPr="006B0FC7">
        <w:t>、同类业绩系指提供与本项目合同金额及服务内容相似的以往经验。</w:t>
      </w:r>
    </w:p>
    <w:p w14:paraId="2D3A8EDA" w14:textId="77777777" w:rsidR="00EB7DED" w:rsidRPr="006B0FC7" w:rsidRDefault="00481487">
      <w:pPr>
        <w:autoSpaceDE w:val="0"/>
        <w:autoSpaceDN w:val="0"/>
        <w:ind w:leftChars="300" w:left="693" w:hangingChars="30" w:hanging="63"/>
      </w:pPr>
      <w:r w:rsidRPr="006B0FC7">
        <w:t>2</w:t>
      </w:r>
      <w:r w:rsidRPr="006B0FC7">
        <w:t>、投标人须按上述表格要求一一填写，没有按上述表格要求提供业绩者可视作业绩不满足，并可能导致废标。提供虚假数据，经查实的则将导致废标。</w:t>
      </w:r>
    </w:p>
    <w:p w14:paraId="3A870827" w14:textId="77777777" w:rsidR="00EB7DED" w:rsidRPr="006B0FC7" w:rsidRDefault="00481487">
      <w:pPr>
        <w:autoSpaceDE w:val="0"/>
        <w:autoSpaceDN w:val="0"/>
        <w:adjustRightInd w:val="0"/>
        <w:ind w:leftChars="227" w:left="477" w:firstLineChars="83" w:firstLine="174"/>
        <w:sectPr w:rsidR="00EB7DED" w:rsidRPr="006B0FC7">
          <w:headerReference w:type="default" r:id="rId20"/>
          <w:footerReference w:type="default" r:id="rId21"/>
          <w:pgSz w:w="16838" w:h="11906" w:orient="landscape"/>
          <w:pgMar w:top="1701" w:right="1418" w:bottom="1418" w:left="1418" w:header="737" w:footer="737" w:gutter="0"/>
          <w:cols w:space="720"/>
          <w:docGrid w:linePitch="312"/>
        </w:sectPr>
      </w:pPr>
      <w:r w:rsidRPr="006B0FC7">
        <w:t>3</w:t>
      </w:r>
      <w:r w:rsidRPr="006B0FC7">
        <w:t>、此表后需附业绩证明</w:t>
      </w:r>
      <w:r w:rsidRPr="006B0FC7">
        <w:rPr>
          <w:rFonts w:hint="eastAsia"/>
        </w:rPr>
        <w:t>材料</w:t>
      </w:r>
      <w:r w:rsidRPr="006B0FC7">
        <w:t>（</w:t>
      </w:r>
      <w:r w:rsidRPr="006B0FC7">
        <w:rPr>
          <w:rFonts w:hAnsi="宋体"/>
          <w:szCs w:val="21"/>
        </w:rPr>
        <w:t>业绩证明材料为加盖投标人公章的合同复印件，合同中应体现甲乙双方名称、项目名称、合同金额、对方的联系人、联系电话等内容</w:t>
      </w:r>
      <w:r w:rsidRPr="006B0FC7">
        <w:t>）。</w:t>
      </w:r>
    </w:p>
    <w:p w14:paraId="69509A87" w14:textId="77777777" w:rsidR="00EB7DED" w:rsidRPr="006B0FC7" w:rsidRDefault="00EB7DED">
      <w:pPr>
        <w:adjustRightInd w:val="0"/>
        <w:spacing w:line="360" w:lineRule="atLeast"/>
        <w:textAlignment w:val="baseline"/>
        <w:rPr>
          <w:b/>
          <w:sz w:val="28"/>
          <w:szCs w:val="28"/>
        </w:rPr>
      </w:pPr>
      <w:bookmarkStart w:id="981" w:name="_Toc214258502"/>
      <w:r w:rsidRPr="006B0FC7">
        <w:rPr>
          <w:rFonts w:hint="eastAsia"/>
          <w:b/>
          <w:sz w:val="28"/>
          <w:szCs w:val="28"/>
        </w:rPr>
        <w:lastRenderedPageBreak/>
        <w:t>附件十：</w:t>
      </w:r>
    </w:p>
    <w:p w14:paraId="54452F7E" w14:textId="77777777" w:rsidR="00EB7DED" w:rsidRPr="006B0FC7" w:rsidRDefault="00EB7DED">
      <w:pPr>
        <w:adjustRightInd w:val="0"/>
        <w:spacing w:line="360" w:lineRule="atLeast"/>
        <w:jc w:val="center"/>
        <w:textAlignment w:val="baseline"/>
        <w:rPr>
          <w:b/>
          <w:sz w:val="24"/>
          <w:szCs w:val="24"/>
        </w:rPr>
      </w:pPr>
    </w:p>
    <w:p w14:paraId="7D3BD7AD" w14:textId="77777777" w:rsidR="00EB7DED" w:rsidRPr="006B0FC7" w:rsidRDefault="00EB7DED">
      <w:pPr>
        <w:adjustRightInd w:val="0"/>
        <w:spacing w:line="360" w:lineRule="atLeast"/>
        <w:jc w:val="center"/>
        <w:textAlignment w:val="baseline"/>
        <w:rPr>
          <w:b/>
          <w:sz w:val="24"/>
          <w:szCs w:val="24"/>
        </w:rPr>
      </w:pPr>
    </w:p>
    <w:p w14:paraId="7BCDFF0E" w14:textId="77777777" w:rsidR="00EB7DED" w:rsidRPr="006B0FC7" w:rsidRDefault="00481487">
      <w:pPr>
        <w:adjustRightInd w:val="0"/>
        <w:spacing w:line="360" w:lineRule="atLeast"/>
        <w:jc w:val="center"/>
        <w:textAlignment w:val="baseline"/>
        <w:rPr>
          <w:b/>
          <w:sz w:val="24"/>
          <w:szCs w:val="24"/>
        </w:rPr>
      </w:pPr>
      <w:r w:rsidRPr="006B0FC7">
        <w:rPr>
          <w:b/>
          <w:sz w:val="24"/>
          <w:szCs w:val="24"/>
        </w:rPr>
        <w:t>目前执行中的项目情况表</w:t>
      </w:r>
      <w:bookmarkEnd w:id="981"/>
    </w:p>
    <w:p w14:paraId="28BEBBFE" w14:textId="77777777" w:rsidR="00EB7DED" w:rsidRPr="006B0FC7" w:rsidRDefault="00DC0E19" w:rsidP="00192D9F">
      <w:pPr>
        <w:adjustRightInd w:val="0"/>
        <w:spacing w:line="360" w:lineRule="atLeast"/>
        <w:textAlignment w:val="baseline"/>
        <w:rPr>
          <w:sz w:val="24"/>
          <w:szCs w:val="24"/>
        </w:rPr>
      </w:pPr>
      <w:r w:rsidRPr="006B0FC7">
        <w:rPr>
          <w:rFonts w:hint="eastAsia"/>
          <w:bCs/>
        </w:rPr>
        <w:t>（包号：</w:t>
      </w:r>
      <w:r w:rsidRPr="006B0FC7">
        <w:rPr>
          <w:rFonts w:hint="eastAsia"/>
          <w:bCs/>
        </w:rPr>
        <w:t xml:space="preserve">  </w:t>
      </w:r>
      <w:r w:rsidRPr="006B0FC7">
        <w:rPr>
          <w:rFonts w:hint="eastAsia"/>
          <w:bCs/>
        </w:rPr>
        <w:t>）</w:t>
      </w:r>
    </w:p>
    <w:tbl>
      <w:tblPr>
        <w:tblW w:w="918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080"/>
        <w:gridCol w:w="1800"/>
        <w:gridCol w:w="2880"/>
        <w:gridCol w:w="2160"/>
        <w:gridCol w:w="1260"/>
      </w:tblGrid>
      <w:tr w:rsidR="00EB7DED" w:rsidRPr="006B0FC7" w14:paraId="45F4CDC3" w14:textId="77777777">
        <w:trPr>
          <w:trHeight w:val="431"/>
        </w:trPr>
        <w:tc>
          <w:tcPr>
            <w:tcW w:w="1080" w:type="dxa"/>
            <w:vAlign w:val="center"/>
          </w:tcPr>
          <w:p w14:paraId="383EB526" w14:textId="77777777" w:rsidR="00EB7DED" w:rsidRPr="006B0FC7" w:rsidRDefault="00481487">
            <w:pPr>
              <w:jc w:val="center"/>
              <w:rPr>
                <w:szCs w:val="21"/>
              </w:rPr>
            </w:pPr>
            <w:r w:rsidRPr="006B0FC7">
              <w:rPr>
                <w:szCs w:val="21"/>
              </w:rPr>
              <w:t>时间</w:t>
            </w:r>
          </w:p>
        </w:tc>
        <w:tc>
          <w:tcPr>
            <w:tcW w:w="1800" w:type="dxa"/>
            <w:vAlign w:val="center"/>
          </w:tcPr>
          <w:p w14:paraId="58B83D48" w14:textId="77777777" w:rsidR="00EB7DED" w:rsidRPr="006B0FC7" w:rsidRDefault="00481487">
            <w:pPr>
              <w:pStyle w:val="afffd"/>
              <w:pBdr>
                <w:bottom w:val="none" w:sz="0" w:space="0" w:color="auto"/>
              </w:pBdr>
              <w:tabs>
                <w:tab w:val="clear" w:pos="4153"/>
                <w:tab w:val="clear" w:pos="8306"/>
              </w:tabs>
              <w:snapToGrid/>
              <w:rPr>
                <w:sz w:val="21"/>
                <w:szCs w:val="21"/>
              </w:rPr>
            </w:pPr>
            <w:r w:rsidRPr="006B0FC7">
              <w:rPr>
                <w:sz w:val="21"/>
                <w:szCs w:val="21"/>
              </w:rPr>
              <w:t>项目名称</w:t>
            </w:r>
          </w:p>
        </w:tc>
        <w:tc>
          <w:tcPr>
            <w:tcW w:w="2880" w:type="dxa"/>
            <w:vAlign w:val="center"/>
          </w:tcPr>
          <w:p w14:paraId="2F13E220" w14:textId="77777777" w:rsidR="00EB7DED" w:rsidRPr="006B0FC7" w:rsidRDefault="00481487">
            <w:pPr>
              <w:jc w:val="center"/>
              <w:rPr>
                <w:szCs w:val="21"/>
              </w:rPr>
            </w:pPr>
            <w:r w:rsidRPr="006B0FC7">
              <w:rPr>
                <w:szCs w:val="21"/>
              </w:rPr>
              <w:t>项目简介</w:t>
            </w:r>
          </w:p>
        </w:tc>
        <w:tc>
          <w:tcPr>
            <w:tcW w:w="2160" w:type="dxa"/>
            <w:vAlign w:val="center"/>
          </w:tcPr>
          <w:p w14:paraId="28D6BFD7" w14:textId="77777777" w:rsidR="00EB7DED" w:rsidRPr="006B0FC7" w:rsidRDefault="00481487">
            <w:pPr>
              <w:jc w:val="center"/>
              <w:rPr>
                <w:szCs w:val="21"/>
              </w:rPr>
            </w:pPr>
            <w:r w:rsidRPr="006B0FC7">
              <w:rPr>
                <w:szCs w:val="21"/>
              </w:rPr>
              <w:t>合同金额</w:t>
            </w:r>
            <w:r w:rsidRPr="006B0FC7">
              <w:rPr>
                <w:szCs w:val="21"/>
              </w:rPr>
              <w:t>(</w:t>
            </w:r>
            <w:r w:rsidRPr="006B0FC7">
              <w:rPr>
                <w:szCs w:val="21"/>
              </w:rPr>
              <w:t>万元</w:t>
            </w:r>
            <w:r w:rsidRPr="006B0FC7">
              <w:rPr>
                <w:szCs w:val="21"/>
              </w:rPr>
              <w:t>)</w:t>
            </w:r>
          </w:p>
        </w:tc>
        <w:tc>
          <w:tcPr>
            <w:tcW w:w="1260" w:type="dxa"/>
            <w:vAlign w:val="center"/>
          </w:tcPr>
          <w:p w14:paraId="518A6941" w14:textId="77777777" w:rsidR="00EB7DED" w:rsidRPr="006B0FC7" w:rsidRDefault="00481487">
            <w:pPr>
              <w:jc w:val="center"/>
              <w:rPr>
                <w:szCs w:val="21"/>
              </w:rPr>
            </w:pPr>
            <w:r w:rsidRPr="006B0FC7">
              <w:rPr>
                <w:szCs w:val="21"/>
              </w:rPr>
              <w:t>数量</w:t>
            </w:r>
          </w:p>
        </w:tc>
      </w:tr>
      <w:tr w:rsidR="00EB7DED" w:rsidRPr="006B0FC7" w14:paraId="41D51341" w14:textId="77777777">
        <w:trPr>
          <w:trHeight w:val="317"/>
        </w:trPr>
        <w:tc>
          <w:tcPr>
            <w:tcW w:w="1080" w:type="dxa"/>
            <w:vAlign w:val="center"/>
          </w:tcPr>
          <w:p w14:paraId="5B8681F0" w14:textId="77777777" w:rsidR="00EB7DED" w:rsidRPr="006B0FC7" w:rsidRDefault="00EB7DED">
            <w:pPr>
              <w:jc w:val="center"/>
              <w:rPr>
                <w:szCs w:val="21"/>
              </w:rPr>
            </w:pPr>
          </w:p>
        </w:tc>
        <w:tc>
          <w:tcPr>
            <w:tcW w:w="1800" w:type="dxa"/>
            <w:vAlign w:val="center"/>
          </w:tcPr>
          <w:p w14:paraId="5233B4B2" w14:textId="77777777" w:rsidR="00EB7DED" w:rsidRPr="006B0FC7" w:rsidRDefault="00EB7DED">
            <w:pPr>
              <w:jc w:val="center"/>
              <w:rPr>
                <w:sz w:val="24"/>
              </w:rPr>
            </w:pPr>
          </w:p>
        </w:tc>
        <w:tc>
          <w:tcPr>
            <w:tcW w:w="2880" w:type="dxa"/>
            <w:vAlign w:val="center"/>
          </w:tcPr>
          <w:p w14:paraId="24A7E8B5" w14:textId="77777777" w:rsidR="00EB7DED" w:rsidRPr="006B0FC7" w:rsidRDefault="00EB7DED">
            <w:pPr>
              <w:jc w:val="center"/>
              <w:rPr>
                <w:sz w:val="24"/>
              </w:rPr>
            </w:pPr>
          </w:p>
        </w:tc>
        <w:tc>
          <w:tcPr>
            <w:tcW w:w="2160" w:type="dxa"/>
            <w:vAlign w:val="center"/>
          </w:tcPr>
          <w:p w14:paraId="58972BA3" w14:textId="77777777" w:rsidR="00EB7DED" w:rsidRPr="006B0FC7" w:rsidRDefault="00EB7DED">
            <w:pPr>
              <w:jc w:val="center"/>
              <w:rPr>
                <w:sz w:val="24"/>
              </w:rPr>
            </w:pPr>
          </w:p>
        </w:tc>
        <w:tc>
          <w:tcPr>
            <w:tcW w:w="1260" w:type="dxa"/>
            <w:vAlign w:val="center"/>
          </w:tcPr>
          <w:p w14:paraId="3A71FBC9" w14:textId="77777777" w:rsidR="00EB7DED" w:rsidRPr="006B0FC7" w:rsidRDefault="00EB7DED">
            <w:pPr>
              <w:jc w:val="center"/>
              <w:rPr>
                <w:sz w:val="24"/>
              </w:rPr>
            </w:pPr>
          </w:p>
        </w:tc>
      </w:tr>
      <w:tr w:rsidR="00EB7DED" w:rsidRPr="006B0FC7" w14:paraId="064EAC26" w14:textId="77777777">
        <w:trPr>
          <w:trHeight w:val="318"/>
        </w:trPr>
        <w:tc>
          <w:tcPr>
            <w:tcW w:w="1080" w:type="dxa"/>
            <w:vAlign w:val="center"/>
          </w:tcPr>
          <w:p w14:paraId="26507829" w14:textId="77777777" w:rsidR="00EB7DED" w:rsidRPr="006B0FC7" w:rsidRDefault="00EB7DED">
            <w:pPr>
              <w:jc w:val="center"/>
              <w:rPr>
                <w:szCs w:val="21"/>
              </w:rPr>
            </w:pPr>
          </w:p>
        </w:tc>
        <w:tc>
          <w:tcPr>
            <w:tcW w:w="1800" w:type="dxa"/>
            <w:vAlign w:val="center"/>
          </w:tcPr>
          <w:p w14:paraId="781E84AC" w14:textId="77777777" w:rsidR="00EB7DED" w:rsidRPr="006B0FC7" w:rsidRDefault="00EB7DED">
            <w:pPr>
              <w:jc w:val="center"/>
              <w:rPr>
                <w:sz w:val="24"/>
              </w:rPr>
            </w:pPr>
          </w:p>
        </w:tc>
        <w:tc>
          <w:tcPr>
            <w:tcW w:w="2880" w:type="dxa"/>
            <w:vAlign w:val="center"/>
          </w:tcPr>
          <w:p w14:paraId="45D4BB23" w14:textId="77777777" w:rsidR="00EB7DED" w:rsidRPr="006B0FC7" w:rsidRDefault="00EB7DED">
            <w:pPr>
              <w:jc w:val="center"/>
              <w:rPr>
                <w:sz w:val="24"/>
              </w:rPr>
            </w:pPr>
          </w:p>
        </w:tc>
        <w:tc>
          <w:tcPr>
            <w:tcW w:w="2160" w:type="dxa"/>
            <w:vAlign w:val="center"/>
          </w:tcPr>
          <w:p w14:paraId="0D1C02E9" w14:textId="77777777" w:rsidR="00EB7DED" w:rsidRPr="006B0FC7" w:rsidRDefault="00EB7DED">
            <w:pPr>
              <w:jc w:val="center"/>
              <w:rPr>
                <w:sz w:val="24"/>
              </w:rPr>
            </w:pPr>
          </w:p>
        </w:tc>
        <w:tc>
          <w:tcPr>
            <w:tcW w:w="1260" w:type="dxa"/>
            <w:vAlign w:val="center"/>
          </w:tcPr>
          <w:p w14:paraId="06A86C48" w14:textId="77777777" w:rsidR="00EB7DED" w:rsidRPr="006B0FC7" w:rsidRDefault="00EB7DED">
            <w:pPr>
              <w:jc w:val="center"/>
              <w:rPr>
                <w:sz w:val="24"/>
              </w:rPr>
            </w:pPr>
          </w:p>
        </w:tc>
      </w:tr>
      <w:tr w:rsidR="00EB7DED" w:rsidRPr="006B0FC7" w14:paraId="3EE9AD6A" w14:textId="77777777">
        <w:trPr>
          <w:trHeight w:val="318"/>
        </w:trPr>
        <w:tc>
          <w:tcPr>
            <w:tcW w:w="1080" w:type="dxa"/>
            <w:vAlign w:val="center"/>
          </w:tcPr>
          <w:p w14:paraId="132EE4CE" w14:textId="77777777" w:rsidR="00EB7DED" w:rsidRPr="006B0FC7" w:rsidRDefault="00EB7DED">
            <w:pPr>
              <w:jc w:val="center"/>
              <w:rPr>
                <w:szCs w:val="21"/>
              </w:rPr>
            </w:pPr>
          </w:p>
        </w:tc>
        <w:tc>
          <w:tcPr>
            <w:tcW w:w="1800" w:type="dxa"/>
            <w:vAlign w:val="center"/>
          </w:tcPr>
          <w:p w14:paraId="090C72C1" w14:textId="77777777" w:rsidR="00EB7DED" w:rsidRPr="006B0FC7" w:rsidRDefault="00EB7DED">
            <w:pPr>
              <w:jc w:val="center"/>
              <w:rPr>
                <w:sz w:val="24"/>
              </w:rPr>
            </w:pPr>
          </w:p>
        </w:tc>
        <w:tc>
          <w:tcPr>
            <w:tcW w:w="2880" w:type="dxa"/>
            <w:vAlign w:val="center"/>
          </w:tcPr>
          <w:p w14:paraId="3D9B0744" w14:textId="77777777" w:rsidR="00EB7DED" w:rsidRPr="006B0FC7" w:rsidRDefault="00EB7DED">
            <w:pPr>
              <w:jc w:val="center"/>
              <w:rPr>
                <w:sz w:val="24"/>
              </w:rPr>
            </w:pPr>
          </w:p>
        </w:tc>
        <w:tc>
          <w:tcPr>
            <w:tcW w:w="2160" w:type="dxa"/>
            <w:vAlign w:val="center"/>
          </w:tcPr>
          <w:p w14:paraId="7F729B88" w14:textId="77777777" w:rsidR="00EB7DED" w:rsidRPr="006B0FC7" w:rsidRDefault="00EB7DED">
            <w:pPr>
              <w:jc w:val="center"/>
              <w:rPr>
                <w:sz w:val="24"/>
              </w:rPr>
            </w:pPr>
          </w:p>
        </w:tc>
        <w:tc>
          <w:tcPr>
            <w:tcW w:w="1260" w:type="dxa"/>
            <w:vAlign w:val="center"/>
          </w:tcPr>
          <w:p w14:paraId="6AC5BCD2" w14:textId="77777777" w:rsidR="00EB7DED" w:rsidRPr="006B0FC7" w:rsidRDefault="00EB7DED">
            <w:pPr>
              <w:ind w:leftChars="160" w:left="336"/>
              <w:jc w:val="center"/>
              <w:rPr>
                <w:sz w:val="24"/>
              </w:rPr>
            </w:pPr>
          </w:p>
        </w:tc>
      </w:tr>
      <w:tr w:rsidR="00EB7DED" w:rsidRPr="006B0FC7" w14:paraId="7132ABE2" w14:textId="77777777">
        <w:trPr>
          <w:trHeight w:val="318"/>
        </w:trPr>
        <w:tc>
          <w:tcPr>
            <w:tcW w:w="1080" w:type="dxa"/>
            <w:vAlign w:val="center"/>
          </w:tcPr>
          <w:p w14:paraId="25AE8F5B" w14:textId="77777777" w:rsidR="00EB7DED" w:rsidRPr="006B0FC7" w:rsidRDefault="00EB7DED">
            <w:pPr>
              <w:jc w:val="center"/>
              <w:rPr>
                <w:szCs w:val="21"/>
              </w:rPr>
            </w:pPr>
          </w:p>
        </w:tc>
        <w:tc>
          <w:tcPr>
            <w:tcW w:w="1800" w:type="dxa"/>
            <w:vAlign w:val="center"/>
          </w:tcPr>
          <w:p w14:paraId="34BE535A" w14:textId="77777777" w:rsidR="00EB7DED" w:rsidRPr="006B0FC7" w:rsidRDefault="00EB7DED">
            <w:pPr>
              <w:jc w:val="center"/>
              <w:rPr>
                <w:sz w:val="24"/>
              </w:rPr>
            </w:pPr>
          </w:p>
        </w:tc>
        <w:tc>
          <w:tcPr>
            <w:tcW w:w="2880" w:type="dxa"/>
            <w:vAlign w:val="center"/>
          </w:tcPr>
          <w:p w14:paraId="04906D81" w14:textId="77777777" w:rsidR="00EB7DED" w:rsidRPr="006B0FC7" w:rsidRDefault="00EB7DED">
            <w:pPr>
              <w:jc w:val="center"/>
              <w:rPr>
                <w:sz w:val="24"/>
              </w:rPr>
            </w:pPr>
          </w:p>
        </w:tc>
        <w:tc>
          <w:tcPr>
            <w:tcW w:w="2160" w:type="dxa"/>
            <w:vAlign w:val="center"/>
          </w:tcPr>
          <w:p w14:paraId="33C59E1E" w14:textId="77777777" w:rsidR="00EB7DED" w:rsidRPr="006B0FC7" w:rsidRDefault="00EB7DED">
            <w:pPr>
              <w:jc w:val="center"/>
              <w:rPr>
                <w:sz w:val="24"/>
              </w:rPr>
            </w:pPr>
          </w:p>
        </w:tc>
        <w:tc>
          <w:tcPr>
            <w:tcW w:w="1260" w:type="dxa"/>
            <w:vAlign w:val="center"/>
          </w:tcPr>
          <w:p w14:paraId="3F4FBDD7" w14:textId="77777777" w:rsidR="00EB7DED" w:rsidRPr="006B0FC7" w:rsidRDefault="00EB7DED">
            <w:pPr>
              <w:jc w:val="center"/>
              <w:rPr>
                <w:sz w:val="24"/>
              </w:rPr>
            </w:pPr>
          </w:p>
        </w:tc>
      </w:tr>
      <w:tr w:rsidR="00EB7DED" w:rsidRPr="006B0FC7" w14:paraId="4CBBE233" w14:textId="77777777">
        <w:trPr>
          <w:trHeight w:val="318"/>
        </w:trPr>
        <w:tc>
          <w:tcPr>
            <w:tcW w:w="1080" w:type="dxa"/>
            <w:vAlign w:val="center"/>
          </w:tcPr>
          <w:p w14:paraId="3FF8E195" w14:textId="77777777" w:rsidR="00EB7DED" w:rsidRPr="006B0FC7" w:rsidRDefault="00EB7DED">
            <w:pPr>
              <w:jc w:val="center"/>
              <w:rPr>
                <w:szCs w:val="21"/>
              </w:rPr>
            </w:pPr>
          </w:p>
        </w:tc>
        <w:tc>
          <w:tcPr>
            <w:tcW w:w="1800" w:type="dxa"/>
            <w:vAlign w:val="center"/>
          </w:tcPr>
          <w:p w14:paraId="49F2DAEF" w14:textId="77777777" w:rsidR="00EB7DED" w:rsidRPr="006B0FC7" w:rsidRDefault="00EB7DED">
            <w:pPr>
              <w:jc w:val="center"/>
              <w:rPr>
                <w:sz w:val="24"/>
              </w:rPr>
            </w:pPr>
          </w:p>
        </w:tc>
        <w:tc>
          <w:tcPr>
            <w:tcW w:w="2880" w:type="dxa"/>
            <w:vAlign w:val="center"/>
          </w:tcPr>
          <w:p w14:paraId="04C5D972" w14:textId="77777777" w:rsidR="00EB7DED" w:rsidRPr="006B0FC7" w:rsidRDefault="00EB7DED">
            <w:pPr>
              <w:jc w:val="center"/>
              <w:rPr>
                <w:sz w:val="24"/>
              </w:rPr>
            </w:pPr>
          </w:p>
        </w:tc>
        <w:tc>
          <w:tcPr>
            <w:tcW w:w="2160" w:type="dxa"/>
            <w:vAlign w:val="center"/>
          </w:tcPr>
          <w:p w14:paraId="35339CFE" w14:textId="77777777" w:rsidR="00EB7DED" w:rsidRPr="006B0FC7" w:rsidRDefault="00EB7DED">
            <w:pPr>
              <w:jc w:val="center"/>
              <w:rPr>
                <w:sz w:val="24"/>
              </w:rPr>
            </w:pPr>
          </w:p>
        </w:tc>
        <w:tc>
          <w:tcPr>
            <w:tcW w:w="1260" w:type="dxa"/>
            <w:vAlign w:val="center"/>
          </w:tcPr>
          <w:p w14:paraId="181A870E" w14:textId="77777777" w:rsidR="00EB7DED" w:rsidRPr="006B0FC7" w:rsidRDefault="00EB7DED">
            <w:pPr>
              <w:jc w:val="center"/>
              <w:rPr>
                <w:sz w:val="24"/>
              </w:rPr>
            </w:pPr>
          </w:p>
        </w:tc>
      </w:tr>
      <w:tr w:rsidR="00EB7DED" w:rsidRPr="006B0FC7" w14:paraId="4CA2AB3E" w14:textId="77777777">
        <w:trPr>
          <w:trHeight w:val="318"/>
        </w:trPr>
        <w:tc>
          <w:tcPr>
            <w:tcW w:w="1080" w:type="dxa"/>
            <w:vAlign w:val="center"/>
          </w:tcPr>
          <w:p w14:paraId="5EE1AE9E" w14:textId="77777777" w:rsidR="00EB7DED" w:rsidRPr="006B0FC7" w:rsidRDefault="00EB7DED">
            <w:pPr>
              <w:jc w:val="center"/>
              <w:rPr>
                <w:szCs w:val="21"/>
              </w:rPr>
            </w:pPr>
          </w:p>
        </w:tc>
        <w:tc>
          <w:tcPr>
            <w:tcW w:w="1800" w:type="dxa"/>
            <w:vAlign w:val="center"/>
          </w:tcPr>
          <w:p w14:paraId="12F4D96A" w14:textId="77777777" w:rsidR="00EB7DED" w:rsidRPr="006B0FC7" w:rsidRDefault="00EB7DED">
            <w:pPr>
              <w:jc w:val="center"/>
              <w:rPr>
                <w:sz w:val="24"/>
              </w:rPr>
            </w:pPr>
          </w:p>
        </w:tc>
        <w:tc>
          <w:tcPr>
            <w:tcW w:w="2880" w:type="dxa"/>
            <w:vAlign w:val="center"/>
          </w:tcPr>
          <w:p w14:paraId="56456E34" w14:textId="77777777" w:rsidR="00EB7DED" w:rsidRPr="006B0FC7" w:rsidRDefault="00EB7DED">
            <w:pPr>
              <w:jc w:val="center"/>
              <w:rPr>
                <w:sz w:val="24"/>
              </w:rPr>
            </w:pPr>
          </w:p>
        </w:tc>
        <w:tc>
          <w:tcPr>
            <w:tcW w:w="2160" w:type="dxa"/>
            <w:vAlign w:val="center"/>
          </w:tcPr>
          <w:p w14:paraId="40A1B1A8" w14:textId="77777777" w:rsidR="00EB7DED" w:rsidRPr="006B0FC7" w:rsidRDefault="00EB7DED">
            <w:pPr>
              <w:jc w:val="center"/>
              <w:rPr>
                <w:sz w:val="24"/>
              </w:rPr>
            </w:pPr>
          </w:p>
        </w:tc>
        <w:tc>
          <w:tcPr>
            <w:tcW w:w="1260" w:type="dxa"/>
            <w:vAlign w:val="center"/>
          </w:tcPr>
          <w:p w14:paraId="16296209" w14:textId="77777777" w:rsidR="00EB7DED" w:rsidRPr="006B0FC7" w:rsidRDefault="00EB7DED">
            <w:pPr>
              <w:jc w:val="center"/>
              <w:rPr>
                <w:sz w:val="24"/>
              </w:rPr>
            </w:pPr>
          </w:p>
        </w:tc>
      </w:tr>
      <w:tr w:rsidR="00EB7DED" w:rsidRPr="006B0FC7" w14:paraId="7D488A29" w14:textId="77777777">
        <w:trPr>
          <w:trHeight w:val="318"/>
        </w:trPr>
        <w:tc>
          <w:tcPr>
            <w:tcW w:w="1080" w:type="dxa"/>
            <w:vAlign w:val="center"/>
          </w:tcPr>
          <w:p w14:paraId="1790374D" w14:textId="77777777" w:rsidR="00EB7DED" w:rsidRPr="006B0FC7" w:rsidRDefault="00EB7DED">
            <w:pPr>
              <w:jc w:val="center"/>
              <w:rPr>
                <w:szCs w:val="21"/>
              </w:rPr>
            </w:pPr>
          </w:p>
        </w:tc>
        <w:tc>
          <w:tcPr>
            <w:tcW w:w="1800" w:type="dxa"/>
            <w:vAlign w:val="center"/>
          </w:tcPr>
          <w:p w14:paraId="12A64D48" w14:textId="77777777" w:rsidR="00EB7DED" w:rsidRPr="006B0FC7" w:rsidRDefault="00EB7DED">
            <w:pPr>
              <w:jc w:val="center"/>
              <w:rPr>
                <w:sz w:val="24"/>
              </w:rPr>
            </w:pPr>
          </w:p>
        </w:tc>
        <w:tc>
          <w:tcPr>
            <w:tcW w:w="2880" w:type="dxa"/>
            <w:vAlign w:val="center"/>
          </w:tcPr>
          <w:p w14:paraId="10EF8180" w14:textId="77777777" w:rsidR="00EB7DED" w:rsidRPr="006B0FC7" w:rsidRDefault="00EB7DED">
            <w:pPr>
              <w:jc w:val="center"/>
              <w:rPr>
                <w:sz w:val="24"/>
              </w:rPr>
            </w:pPr>
          </w:p>
        </w:tc>
        <w:tc>
          <w:tcPr>
            <w:tcW w:w="2160" w:type="dxa"/>
            <w:vAlign w:val="center"/>
          </w:tcPr>
          <w:p w14:paraId="4F47C3C5" w14:textId="77777777" w:rsidR="00EB7DED" w:rsidRPr="006B0FC7" w:rsidRDefault="00EB7DED">
            <w:pPr>
              <w:jc w:val="center"/>
              <w:rPr>
                <w:sz w:val="24"/>
              </w:rPr>
            </w:pPr>
          </w:p>
        </w:tc>
        <w:tc>
          <w:tcPr>
            <w:tcW w:w="1260" w:type="dxa"/>
            <w:vAlign w:val="center"/>
          </w:tcPr>
          <w:p w14:paraId="0F2E4638" w14:textId="77777777" w:rsidR="00EB7DED" w:rsidRPr="006B0FC7" w:rsidRDefault="00EB7DED">
            <w:pPr>
              <w:jc w:val="center"/>
              <w:rPr>
                <w:sz w:val="24"/>
              </w:rPr>
            </w:pPr>
          </w:p>
        </w:tc>
      </w:tr>
      <w:tr w:rsidR="00EB7DED" w:rsidRPr="006B0FC7" w14:paraId="157042B7" w14:textId="77777777">
        <w:trPr>
          <w:trHeight w:val="318"/>
        </w:trPr>
        <w:tc>
          <w:tcPr>
            <w:tcW w:w="1080" w:type="dxa"/>
            <w:vAlign w:val="center"/>
          </w:tcPr>
          <w:p w14:paraId="62E95375" w14:textId="77777777" w:rsidR="00EB7DED" w:rsidRPr="006B0FC7" w:rsidRDefault="00EB7DED">
            <w:pPr>
              <w:jc w:val="center"/>
              <w:rPr>
                <w:szCs w:val="21"/>
              </w:rPr>
            </w:pPr>
          </w:p>
        </w:tc>
        <w:tc>
          <w:tcPr>
            <w:tcW w:w="1800" w:type="dxa"/>
            <w:vAlign w:val="center"/>
          </w:tcPr>
          <w:p w14:paraId="2C33A66B" w14:textId="77777777" w:rsidR="00EB7DED" w:rsidRPr="006B0FC7" w:rsidRDefault="00EB7DED">
            <w:pPr>
              <w:jc w:val="center"/>
              <w:rPr>
                <w:sz w:val="24"/>
              </w:rPr>
            </w:pPr>
          </w:p>
        </w:tc>
        <w:tc>
          <w:tcPr>
            <w:tcW w:w="2880" w:type="dxa"/>
            <w:vAlign w:val="center"/>
          </w:tcPr>
          <w:p w14:paraId="54841476" w14:textId="77777777" w:rsidR="00EB7DED" w:rsidRPr="006B0FC7" w:rsidRDefault="00EB7DED">
            <w:pPr>
              <w:jc w:val="center"/>
              <w:rPr>
                <w:sz w:val="24"/>
              </w:rPr>
            </w:pPr>
          </w:p>
        </w:tc>
        <w:tc>
          <w:tcPr>
            <w:tcW w:w="2160" w:type="dxa"/>
            <w:vAlign w:val="center"/>
          </w:tcPr>
          <w:p w14:paraId="6A11D88B" w14:textId="77777777" w:rsidR="00EB7DED" w:rsidRPr="006B0FC7" w:rsidRDefault="00EB7DED">
            <w:pPr>
              <w:jc w:val="center"/>
              <w:rPr>
                <w:sz w:val="24"/>
              </w:rPr>
            </w:pPr>
          </w:p>
        </w:tc>
        <w:tc>
          <w:tcPr>
            <w:tcW w:w="1260" w:type="dxa"/>
            <w:vAlign w:val="center"/>
          </w:tcPr>
          <w:p w14:paraId="49AD38FE" w14:textId="77777777" w:rsidR="00EB7DED" w:rsidRPr="006B0FC7" w:rsidRDefault="00EB7DED">
            <w:pPr>
              <w:jc w:val="center"/>
              <w:rPr>
                <w:sz w:val="24"/>
              </w:rPr>
            </w:pPr>
          </w:p>
        </w:tc>
      </w:tr>
      <w:tr w:rsidR="00EB7DED" w:rsidRPr="006B0FC7" w14:paraId="47380E50" w14:textId="77777777">
        <w:trPr>
          <w:trHeight w:val="318"/>
        </w:trPr>
        <w:tc>
          <w:tcPr>
            <w:tcW w:w="1080" w:type="dxa"/>
            <w:vAlign w:val="center"/>
          </w:tcPr>
          <w:p w14:paraId="0EBC232D" w14:textId="77777777" w:rsidR="00EB7DED" w:rsidRPr="006B0FC7" w:rsidRDefault="00EB7DED">
            <w:pPr>
              <w:jc w:val="center"/>
              <w:rPr>
                <w:szCs w:val="21"/>
              </w:rPr>
            </w:pPr>
          </w:p>
        </w:tc>
        <w:tc>
          <w:tcPr>
            <w:tcW w:w="1800" w:type="dxa"/>
            <w:vAlign w:val="center"/>
          </w:tcPr>
          <w:p w14:paraId="629E2DC4" w14:textId="77777777" w:rsidR="00EB7DED" w:rsidRPr="006B0FC7" w:rsidRDefault="00EB7DED">
            <w:pPr>
              <w:jc w:val="center"/>
              <w:rPr>
                <w:sz w:val="24"/>
              </w:rPr>
            </w:pPr>
          </w:p>
        </w:tc>
        <w:tc>
          <w:tcPr>
            <w:tcW w:w="2880" w:type="dxa"/>
            <w:vAlign w:val="center"/>
          </w:tcPr>
          <w:p w14:paraId="694EAFC9" w14:textId="77777777" w:rsidR="00EB7DED" w:rsidRPr="006B0FC7" w:rsidRDefault="00EB7DED">
            <w:pPr>
              <w:jc w:val="center"/>
              <w:rPr>
                <w:sz w:val="24"/>
              </w:rPr>
            </w:pPr>
          </w:p>
        </w:tc>
        <w:tc>
          <w:tcPr>
            <w:tcW w:w="2160" w:type="dxa"/>
            <w:vAlign w:val="center"/>
          </w:tcPr>
          <w:p w14:paraId="0ABAAE54" w14:textId="77777777" w:rsidR="00EB7DED" w:rsidRPr="006B0FC7" w:rsidRDefault="00EB7DED">
            <w:pPr>
              <w:jc w:val="center"/>
              <w:rPr>
                <w:sz w:val="24"/>
              </w:rPr>
            </w:pPr>
          </w:p>
        </w:tc>
        <w:tc>
          <w:tcPr>
            <w:tcW w:w="1260" w:type="dxa"/>
            <w:vAlign w:val="center"/>
          </w:tcPr>
          <w:p w14:paraId="36BE8D1B" w14:textId="77777777" w:rsidR="00EB7DED" w:rsidRPr="006B0FC7" w:rsidRDefault="00EB7DED">
            <w:pPr>
              <w:jc w:val="center"/>
              <w:rPr>
                <w:sz w:val="24"/>
              </w:rPr>
            </w:pPr>
          </w:p>
        </w:tc>
      </w:tr>
      <w:tr w:rsidR="00EB7DED" w:rsidRPr="006B0FC7" w14:paraId="1DC744CA" w14:textId="77777777">
        <w:trPr>
          <w:trHeight w:val="318"/>
        </w:trPr>
        <w:tc>
          <w:tcPr>
            <w:tcW w:w="1080" w:type="dxa"/>
            <w:vAlign w:val="center"/>
          </w:tcPr>
          <w:p w14:paraId="4C89F42B" w14:textId="77777777" w:rsidR="00EB7DED" w:rsidRPr="006B0FC7" w:rsidRDefault="00EB7DED">
            <w:pPr>
              <w:jc w:val="center"/>
              <w:rPr>
                <w:szCs w:val="21"/>
              </w:rPr>
            </w:pPr>
          </w:p>
        </w:tc>
        <w:tc>
          <w:tcPr>
            <w:tcW w:w="1800" w:type="dxa"/>
            <w:vAlign w:val="center"/>
          </w:tcPr>
          <w:p w14:paraId="6368FF0B" w14:textId="77777777" w:rsidR="00EB7DED" w:rsidRPr="006B0FC7" w:rsidRDefault="00EB7DED">
            <w:pPr>
              <w:jc w:val="center"/>
              <w:rPr>
                <w:sz w:val="24"/>
              </w:rPr>
            </w:pPr>
          </w:p>
        </w:tc>
        <w:tc>
          <w:tcPr>
            <w:tcW w:w="2880" w:type="dxa"/>
            <w:vAlign w:val="center"/>
          </w:tcPr>
          <w:p w14:paraId="4E0D38A4" w14:textId="77777777" w:rsidR="00EB7DED" w:rsidRPr="006B0FC7" w:rsidRDefault="00EB7DED">
            <w:pPr>
              <w:jc w:val="center"/>
              <w:rPr>
                <w:sz w:val="24"/>
              </w:rPr>
            </w:pPr>
          </w:p>
        </w:tc>
        <w:tc>
          <w:tcPr>
            <w:tcW w:w="2160" w:type="dxa"/>
            <w:vAlign w:val="center"/>
          </w:tcPr>
          <w:p w14:paraId="6C42B7C7" w14:textId="77777777" w:rsidR="00EB7DED" w:rsidRPr="006B0FC7" w:rsidRDefault="00EB7DED">
            <w:pPr>
              <w:jc w:val="center"/>
              <w:rPr>
                <w:sz w:val="24"/>
              </w:rPr>
            </w:pPr>
          </w:p>
        </w:tc>
        <w:tc>
          <w:tcPr>
            <w:tcW w:w="1260" w:type="dxa"/>
            <w:vAlign w:val="center"/>
          </w:tcPr>
          <w:p w14:paraId="56914314" w14:textId="77777777" w:rsidR="00EB7DED" w:rsidRPr="006B0FC7" w:rsidRDefault="00EB7DED">
            <w:pPr>
              <w:jc w:val="center"/>
              <w:rPr>
                <w:sz w:val="24"/>
              </w:rPr>
            </w:pPr>
          </w:p>
        </w:tc>
      </w:tr>
      <w:tr w:rsidR="00EB7DED" w:rsidRPr="006B0FC7" w14:paraId="3EFB5F3B" w14:textId="77777777">
        <w:trPr>
          <w:trHeight w:val="318"/>
        </w:trPr>
        <w:tc>
          <w:tcPr>
            <w:tcW w:w="1080" w:type="dxa"/>
            <w:vAlign w:val="center"/>
          </w:tcPr>
          <w:p w14:paraId="00A6A9CA" w14:textId="77777777" w:rsidR="00EB7DED" w:rsidRPr="006B0FC7" w:rsidRDefault="00EB7DED">
            <w:pPr>
              <w:jc w:val="center"/>
              <w:rPr>
                <w:sz w:val="24"/>
              </w:rPr>
            </w:pPr>
          </w:p>
        </w:tc>
        <w:tc>
          <w:tcPr>
            <w:tcW w:w="1800" w:type="dxa"/>
            <w:vAlign w:val="center"/>
          </w:tcPr>
          <w:p w14:paraId="14CC6AE6" w14:textId="77777777" w:rsidR="00EB7DED" w:rsidRPr="006B0FC7" w:rsidRDefault="00EB7DED">
            <w:pPr>
              <w:jc w:val="center"/>
              <w:rPr>
                <w:sz w:val="24"/>
              </w:rPr>
            </w:pPr>
          </w:p>
        </w:tc>
        <w:tc>
          <w:tcPr>
            <w:tcW w:w="2880" w:type="dxa"/>
            <w:vAlign w:val="center"/>
          </w:tcPr>
          <w:p w14:paraId="012DBC19" w14:textId="77777777" w:rsidR="00EB7DED" w:rsidRPr="006B0FC7" w:rsidRDefault="00EB7DED">
            <w:pPr>
              <w:jc w:val="center"/>
              <w:rPr>
                <w:sz w:val="24"/>
              </w:rPr>
            </w:pPr>
          </w:p>
        </w:tc>
        <w:tc>
          <w:tcPr>
            <w:tcW w:w="2160" w:type="dxa"/>
            <w:vAlign w:val="center"/>
          </w:tcPr>
          <w:p w14:paraId="5295AF16" w14:textId="77777777" w:rsidR="00EB7DED" w:rsidRPr="006B0FC7" w:rsidRDefault="00EB7DED">
            <w:pPr>
              <w:jc w:val="center"/>
              <w:rPr>
                <w:sz w:val="24"/>
              </w:rPr>
            </w:pPr>
          </w:p>
        </w:tc>
        <w:tc>
          <w:tcPr>
            <w:tcW w:w="1260" w:type="dxa"/>
            <w:vAlign w:val="center"/>
          </w:tcPr>
          <w:p w14:paraId="536AB054" w14:textId="77777777" w:rsidR="00EB7DED" w:rsidRPr="006B0FC7" w:rsidRDefault="00EB7DED">
            <w:pPr>
              <w:jc w:val="center"/>
              <w:rPr>
                <w:sz w:val="24"/>
              </w:rPr>
            </w:pPr>
          </w:p>
        </w:tc>
      </w:tr>
    </w:tbl>
    <w:p w14:paraId="4C8136AB" w14:textId="77777777" w:rsidR="00EB7DED" w:rsidRPr="006B0FC7" w:rsidRDefault="00481487" w:rsidP="0013552B">
      <w:pPr>
        <w:spacing w:beforeLines="50" w:before="120" w:line="440" w:lineRule="exact"/>
        <w:ind w:leftChars="-49" w:left="-103" w:firstLine="15"/>
        <w:rPr>
          <w:szCs w:val="24"/>
        </w:rPr>
      </w:pPr>
      <w:r w:rsidRPr="006B0FC7">
        <w:rPr>
          <w:szCs w:val="24"/>
        </w:rPr>
        <w:t>投标人名称（公章）：</w:t>
      </w:r>
      <w:r w:rsidRPr="006B0FC7">
        <w:rPr>
          <w:szCs w:val="24"/>
        </w:rPr>
        <w:t xml:space="preserve"> </w:t>
      </w:r>
    </w:p>
    <w:p w14:paraId="141B2EF7" w14:textId="77777777" w:rsidR="00EB7DED" w:rsidRPr="006B0FC7" w:rsidRDefault="00481487" w:rsidP="00B80558">
      <w:pPr>
        <w:spacing w:beforeLines="50" w:before="120" w:line="440" w:lineRule="exact"/>
        <w:ind w:leftChars="-49" w:left="-103"/>
        <w:rPr>
          <w:szCs w:val="24"/>
        </w:rPr>
      </w:pPr>
      <w:r w:rsidRPr="006B0FC7">
        <w:rPr>
          <w:szCs w:val="24"/>
        </w:rPr>
        <w:t>法定代表人或其授权代表（签章）：</w:t>
      </w:r>
    </w:p>
    <w:p w14:paraId="71E58255" w14:textId="77777777" w:rsidR="00EB7DED" w:rsidRPr="006B0FC7" w:rsidRDefault="00481487" w:rsidP="00B80558">
      <w:pPr>
        <w:spacing w:beforeLines="50" w:before="120" w:line="440" w:lineRule="exact"/>
        <w:ind w:leftChars="-49" w:left="-103"/>
        <w:rPr>
          <w:szCs w:val="24"/>
        </w:rPr>
      </w:pPr>
      <w:r w:rsidRPr="006B0FC7">
        <w:rPr>
          <w:szCs w:val="24"/>
        </w:rPr>
        <w:t>日</w:t>
      </w:r>
      <w:r w:rsidRPr="006B0FC7">
        <w:rPr>
          <w:szCs w:val="24"/>
        </w:rPr>
        <w:t xml:space="preserve">    </w:t>
      </w:r>
      <w:r w:rsidRPr="006B0FC7">
        <w:rPr>
          <w:szCs w:val="24"/>
        </w:rPr>
        <w:t>期：</w:t>
      </w:r>
    </w:p>
    <w:p w14:paraId="0CC5F776" w14:textId="77777777" w:rsidR="00EB7DED" w:rsidRPr="006B0FC7" w:rsidRDefault="00EB7DED" w:rsidP="00B80558">
      <w:pPr>
        <w:spacing w:beforeLines="50" w:before="120" w:line="440" w:lineRule="exact"/>
        <w:ind w:leftChars="-49" w:left="-103"/>
        <w:rPr>
          <w:szCs w:val="24"/>
        </w:rPr>
      </w:pPr>
    </w:p>
    <w:p w14:paraId="21B311A8" w14:textId="77777777" w:rsidR="00EB7DED" w:rsidRPr="006B0FC7" w:rsidRDefault="00481487" w:rsidP="00B80558">
      <w:pPr>
        <w:spacing w:beforeLines="50" w:before="120" w:line="440" w:lineRule="exact"/>
        <w:ind w:leftChars="-49" w:left="-103"/>
        <w:rPr>
          <w:b/>
          <w:szCs w:val="24"/>
        </w:rPr>
      </w:pPr>
      <w:r w:rsidRPr="006B0FC7">
        <w:rPr>
          <w:b/>
          <w:szCs w:val="24"/>
        </w:rPr>
        <w:t>注：</w:t>
      </w:r>
      <w:r w:rsidRPr="006B0FC7">
        <w:rPr>
          <w:szCs w:val="21"/>
        </w:rPr>
        <w:t>1</w:t>
      </w:r>
      <w:r w:rsidRPr="006B0FC7">
        <w:rPr>
          <w:szCs w:val="21"/>
        </w:rPr>
        <w:t>、投标人须提供目前正在执行的同类项目。</w:t>
      </w:r>
    </w:p>
    <w:p w14:paraId="6DB91ED0" w14:textId="77777777" w:rsidR="00EB7DED" w:rsidRPr="006B0FC7" w:rsidRDefault="00481487">
      <w:pPr>
        <w:autoSpaceDE w:val="0"/>
        <w:autoSpaceDN w:val="0"/>
        <w:adjustRightInd w:val="0"/>
        <w:spacing w:line="360" w:lineRule="auto"/>
        <w:rPr>
          <w:szCs w:val="21"/>
        </w:rPr>
      </w:pPr>
      <w:r w:rsidRPr="006B0FC7">
        <w:rPr>
          <w:rFonts w:hint="eastAsia"/>
          <w:szCs w:val="21"/>
        </w:rPr>
        <w:t xml:space="preserve">   2</w:t>
      </w:r>
      <w:r w:rsidRPr="006B0FC7">
        <w:rPr>
          <w:rFonts w:hint="eastAsia"/>
          <w:szCs w:val="21"/>
        </w:rPr>
        <w:t>、</w:t>
      </w:r>
      <w:r w:rsidRPr="006B0FC7">
        <w:rPr>
          <w:szCs w:val="21"/>
        </w:rPr>
        <w:t>投标人须注明该项目简介等内容。</w:t>
      </w:r>
    </w:p>
    <w:p w14:paraId="71E00805" w14:textId="77777777" w:rsidR="00EB7DED" w:rsidRPr="006B0FC7" w:rsidRDefault="00481487">
      <w:pPr>
        <w:adjustRightInd w:val="0"/>
        <w:spacing w:line="360" w:lineRule="atLeast"/>
        <w:textAlignment w:val="baseline"/>
        <w:rPr>
          <w:b/>
          <w:sz w:val="28"/>
          <w:szCs w:val="28"/>
        </w:rPr>
      </w:pPr>
      <w:r w:rsidRPr="006B0FC7">
        <w:rPr>
          <w:szCs w:val="21"/>
        </w:rPr>
        <w:br w:type="page"/>
      </w:r>
      <w:r w:rsidR="00EB7DED" w:rsidRPr="006B0FC7">
        <w:rPr>
          <w:rFonts w:hint="eastAsia"/>
          <w:b/>
          <w:sz w:val="28"/>
          <w:szCs w:val="28"/>
        </w:rPr>
        <w:lastRenderedPageBreak/>
        <w:t>附件十一：</w:t>
      </w:r>
    </w:p>
    <w:p w14:paraId="3AA0AEC3" w14:textId="77777777" w:rsidR="00EB7DED" w:rsidRPr="006B0FC7" w:rsidRDefault="00EB7DED">
      <w:pPr>
        <w:adjustRightInd w:val="0"/>
        <w:spacing w:line="360" w:lineRule="atLeast"/>
        <w:jc w:val="center"/>
        <w:textAlignment w:val="baseline"/>
        <w:rPr>
          <w:szCs w:val="21"/>
        </w:rPr>
      </w:pPr>
    </w:p>
    <w:p w14:paraId="415D4DED" w14:textId="77777777" w:rsidR="00EB7DED" w:rsidRPr="006B0FC7" w:rsidRDefault="00EB7DED">
      <w:pPr>
        <w:adjustRightInd w:val="0"/>
        <w:spacing w:line="360" w:lineRule="atLeast"/>
        <w:jc w:val="center"/>
        <w:textAlignment w:val="baseline"/>
        <w:rPr>
          <w:szCs w:val="21"/>
        </w:rPr>
      </w:pPr>
    </w:p>
    <w:p w14:paraId="338343D5" w14:textId="77777777" w:rsidR="00EB7DED" w:rsidRPr="006B0FC7" w:rsidRDefault="00EB7DED">
      <w:pPr>
        <w:adjustRightInd w:val="0"/>
        <w:spacing w:line="360" w:lineRule="atLeast"/>
        <w:jc w:val="center"/>
        <w:textAlignment w:val="baseline"/>
        <w:rPr>
          <w:b/>
          <w:sz w:val="24"/>
          <w:szCs w:val="24"/>
        </w:rPr>
      </w:pPr>
      <w:r w:rsidRPr="006B0FC7">
        <w:rPr>
          <w:rFonts w:hint="eastAsia"/>
          <w:b/>
          <w:sz w:val="24"/>
          <w:szCs w:val="24"/>
        </w:rPr>
        <w:t>项目管理机构配置情况表</w:t>
      </w:r>
    </w:p>
    <w:p w14:paraId="4DCE07D6" w14:textId="77777777" w:rsidR="00EB7DED" w:rsidRPr="006B0FC7" w:rsidRDefault="00EB7DED">
      <w:pPr>
        <w:adjustRightInd w:val="0"/>
        <w:spacing w:line="360" w:lineRule="atLeast"/>
        <w:jc w:val="center"/>
        <w:textAlignment w:val="baseline"/>
        <w:rPr>
          <w:b/>
          <w:sz w:val="24"/>
          <w:szCs w:val="24"/>
        </w:rPr>
      </w:pPr>
    </w:p>
    <w:p w14:paraId="740F8530" w14:textId="77777777" w:rsidR="00EB7DED" w:rsidRPr="006B0FC7" w:rsidRDefault="00481487">
      <w:pPr>
        <w:tabs>
          <w:tab w:val="left" w:pos="540"/>
        </w:tabs>
        <w:spacing w:line="360" w:lineRule="auto"/>
        <w:rPr>
          <w:szCs w:val="21"/>
        </w:rPr>
      </w:pPr>
      <w:r w:rsidRPr="006B0FC7">
        <w:rPr>
          <w:szCs w:val="21"/>
        </w:rPr>
        <w:t>项目名称：</w:t>
      </w:r>
      <w:r w:rsidRPr="006B0FC7">
        <w:rPr>
          <w:szCs w:val="21"/>
        </w:rPr>
        <w:t xml:space="preserve"> </w:t>
      </w:r>
    </w:p>
    <w:p w14:paraId="12758A96" w14:textId="77777777" w:rsidR="00192D9F" w:rsidRPr="006B0FC7" w:rsidRDefault="00DC0E19">
      <w:pPr>
        <w:tabs>
          <w:tab w:val="left" w:pos="540"/>
        </w:tabs>
        <w:spacing w:line="360" w:lineRule="auto"/>
        <w:rPr>
          <w:szCs w:val="21"/>
        </w:rPr>
      </w:pPr>
      <w:r w:rsidRPr="006B0FC7">
        <w:rPr>
          <w:rFonts w:hint="eastAsia"/>
          <w:bCs/>
        </w:rPr>
        <w:t>（包号：</w:t>
      </w:r>
      <w:r w:rsidRPr="006B0FC7">
        <w:rPr>
          <w:rFonts w:hint="eastAsia"/>
          <w:bCs/>
        </w:rPr>
        <w:t xml:space="preserve">  </w:t>
      </w:r>
      <w:r w:rsidRPr="006B0FC7">
        <w:rPr>
          <w:rFonts w:hint="eastAsia"/>
          <w:bCs/>
        </w:rPr>
        <w:t>）</w:t>
      </w:r>
    </w:p>
    <w:tbl>
      <w:tblPr>
        <w:tblW w:w="894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606"/>
        <w:gridCol w:w="686"/>
        <w:gridCol w:w="686"/>
        <w:gridCol w:w="1421"/>
        <w:gridCol w:w="1236"/>
        <w:gridCol w:w="816"/>
        <w:gridCol w:w="1295"/>
        <w:gridCol w:w="1026"/>
        <w:gridCol w:w="1175"/>
      </w:tblGrid>
      <w:tr w:rsidR="00EB7DED" w:rsidRPr="006B0FC7" w14:paraId="5F57F86D" w14:textId="77777777">
        <w:trPr>
          <w:trHeight w:val="467"/>
        </w:trPr>
        <w:tc>
          <w:tcPr>
            <w:tcW w:w="606" w:type="dxa"/>
            <w:vMerge w:val="restart"/>
            <w:vAlign w:val="center"/>
          </w:tcPr>
          <w:p w14:paraId="4252519E" w14:textId="77777777" w:rsidR="00EB7DED" w:rsidRPr="006B0FC7" w:rsidRDefault="00481487">
            <w:pPr>
              <w:tabs>
                <w:tab w:val="left" w:pos="540"/>
              </w:tabs>
              <w:spacing w:line="360" w:lineRule="auto"/>
              <w:jc w:val="center"/>
              <w:rPr>
                <w:szCs w:val="21"/>
              </w:rPr>
            </w:pPr>
            <w:r w:rsidRPr="006B0FC7">
              <w:rPr>
                <w:szCs w:val="21"/>
              </w:rPr>
              <w:t>序</w:t>
            </w:r>
          </w:p>
          <w:p w14:paraId="6B11EBEB" w14:textId="77777777" w:rsidR="00EB7DED" w:rsidRPr="006B0FC7" w:rsidRDefault="00481487">
            <w:pPr>
              <w:tabs>
                <w:tab w:val="left" w:pos="540"/>
              </w:tabs>
              <w:spacing w:line="360" w:lineRule="auto"/>
              <w:jc w:val="center"/>
              <w:rPr>
                <w:szCs w:val="21"/>
              </w:rPr>
            </w:pPr>
            <w:r w:rsidRPr="006B0FC7">
              <w:rPr>
                <w:szCs w:val="21"/>
              </w:rPr>
              <w:t>号</w:t>
            </w:r>
          </w:p>
        </w:tc>
        <w:tc>
          <w:tcPr>
            <w:tcW w:w="686" w:type="dxa"/>
            <w:vMerge w:val="restart"/>
            <w:vAlign w:val="center"/>
          </w:tcPr>
          <w:p w14:paraId="29948830" w14:textId="77777777" w:rsidR="00EB7DED" w:rsidRPr="006B0FC7" w:rsidRDefault="00481487">
            <w:pPr>
              <w:tabs>
                <w:tab w:val="left" w:pos="540"/>
              </w:tabs>
              <w:spacing w:line="360" w:lineRule="auto"/>
              <w:jc w:val="center"/>
              <w:rPr>
                <w:szCs w:val="21"/>
              </w:rPr>
            </w:pPr>
            <w:r w:rsidRPr="006B0FC7">
              <w:rPr>
                <w:szCs w:val="21"/>
              </w:rPr>
              <w:t>姓名</w:t>
            </w:r>
          </w:p>
        </w:tc>
        <w:tc>
          <w:tcPr>
            <w:tcW w:w="686" w:type="dxa"/>
            <w:vMerge w:val="restart"/>
            <w:vAlign w:val="center"/>
          </w:tcPr>
          <w:p w14:paraId="42396FFB" w14:textId="77777777" w:rsidR="00EB7DED" w:rsidRPr="006B0FC7" w:rsidRDefault="00481487">
            <w:pPr>
              <w:tabs>
                <w:tab w:val="left" w:pos="540"/>
              </w:tabs>
              <w:spacing w:line="360" w:lineRule="auto"/>
              <w:jc w:val="center"/>
              <w:rPr>
                <w:szCs w:val="21"/>
              </w:rPr>
            </w:pPr>
            <w:r w:rsidRPr="006B0FC7">
              <w:rPr>
                <w:szCs w:val="21"/>
              </w:rPr>
              <w:t>职称</w:t>
            </w:r>
          </w:p>
        </w:tc>
        <w:tc>
          <w:tcPr>
            <w:tcW w:w="1421" w:type="dxa"/>
            <w:vMerge w:val="restart"/>
            <w:vAlign w:val="center"/>
          </w:tcPr>
          <w:p w14:paraId="3089C228" w14:textId="77777777" w:rsidR="00EB7DED" w:rsidRPr="006B0FC7" w:rsidRDefault="00481487">
            <w:pPr>
              <w:tabs>
                <w:tab w:val="left" w:pos="540"/>
              </w:tabs>
              <w:spacing w:line="360" w:lineRule="auto"/>
              <w:jc w:val="center"/>
              <w:rPr>
                <w:szCs w:val="21"/>
              </w:rPr>
            </w:pPr>
            <w:r w:rsidRPr="006B0FC7">
              <w:rPr>
                <w:szCs w:val="21"/>
              </w:rPr>
              <w:t>拟在本项目担任的职务</w:t>
            </w:r>
          </w:p>
        </w:tc>
        <w:tc>
          <w:tcPr>
            <w:tcW w:w="3347" w:type="dxa"/>
            <w:gridSpan w:val="3"/>
            <w:vAlign w:val="center"/>
          </w:tcPr>
          <w:p w14:paraId="2FEA476F" w14:textId="77777777" w:rsidR="00EB7DED" w:rsidRPr="006B0FC7" w:rsidRDefault="00481487">
            <w:pPr>
              <w:tabs>
                <w:tab w:val="left" w:pos="540"/>
              </w:tabs>
              <w:spacing w:line="360" w:lineRule="auto"/>
              <w:jc w:val="center"/>
              <w:rPr>
                <w:szCs w:val="21"/>
              </w:rPr>
            </w:pPr>
            <w:r w:rsidRPr="006B0FC7">
              <w:rPr>
                <w:szCs w:val="21"/>
              </w:rPr>
              <w:t>执业或职业资格证明</w:t>
            </w:r>
          </w:p>
        </w:tc>
        <w:tc>
          <w:tcPr>
            <w:tcW w:w="2201" w:type="dxa"/>
            <w:gridSpan w:val="2"/>
            <w:vAlign w:val="center"/>
          </w:tcPr>
          <w:p w14:paraId="49C32B11" w14:textId="77777777" w:rsidR="00EB7DED" w:rsidRPr="006B0FC7" w:rsidRDefault="00481487">
            <w:pPr>
              <w:tabs>
                <w:tab w:val="left" w:pos="540"/>
              </w:tabs>
              <w:spacing w:line="360" w:lineRule="auto"/>
              <w:jc w:val="center"/>
              <w:rPr>
                <w:szCs w:val="21"/>
              </w:rPr>
            </w:pPr>
            <w:r w:rsidRPr="006B0FC7">
              <w:rPr>
                <w:szCs w:val="21"/>
              </w:rPr>
              <w:t>承担同类项目情况</w:t>
            </w:r>
          </w:p>
        </w:tc>
      </w:tr>
      <w:tr w:rsidR="00EB7DED" w:rsidRPr="006B0FC7" w14:paraId="212DBC73" w14:textId="77777777">
        <w:trPr>
          <w:trHeight w:val="444"/>
        </w:trPr>
        <w:tc>
          <w:tcPr>
            <w:tcW w:w="606" w:type="dxa"/>
            <w:vMerge/>
            <w:vAlign w:val="center"/>
          </w:tcPr>
          <w:p w14:paraId="4CE251DA" w14:textId="77777777" w:rsidR="00EB7DED" w:rsidRPr="006B0FC7" w:rsidRDefault="00EB7DED">
            <w:pPr>
              <w:tabs>
                <w:tab w:val="left" w:pos="540"/>
              </w:tabs>
              <w:spacing w:line="360" w:lineRule="auto"/>
              <w:jc w:val="center"/>
              <w:rPr>
                <w:szCs w:val="21"/>
              </w:rPr>
            </w:pPr>
          </w:p>
        </w:tc>
        <w:tc>
          <w:tcPr>
            <w:tcW w:w="686" w:type="dxa"/>
            <w:vMerge/>
            <w:vAlign w:val="center"/>
          </w:tcPr>
          <w:p w14:paraId="216AF363" w14:textId="77777777" w:rsidR="00EB7DED" w:rsidRPr="006B0FC7" w:rsidRDefault="00EB7DED">
            <w:pPr>
              <w:tabs>
                <w:tab w:val="left" w:pos="540"/>
              </w:tabs>
              <w:spacing w:line="360" w:lineRule="auto"/>
              <w:jc w:val="center"/>
              <w:rPr>
                <w:szCs w:val="21"/>
              </w:rPr>
            </w:pPr>
          </w:p>
        </w:tc>
        <w:tc>
          <w:tcPr>
            <w:tcW w:w="686" w:type="dxa"/>
            <w:vMerge/>
          </w:tcPr>
          <w:p w14:paraId="1F07D29E" w14:textId="77777777" w:rsidR="00EB7DED" w:rsidRPr="006B0FC7" w:rsidRDefault="00EB7DED">
            <w:pPr>
              <w:tabs>
                <w:tab w:val="left" w:pos="540"/>
              </w:tabs>
              <w:spacing w:line="360" w:lineRule="auto"/>
              <w:jc w:val="center"/>
              <w:rPr>
                <w:szCs w:val="21"/>
              </w:rPr>
            </w:pPr>
          </w:p>
        </w:tc>
        <w:tc>
          <w:tcPr>
            <w:tcW w:w="1421" w:type="dxa"/>
            <w:vMerge/>
            <w:vAlign w:val="center"/>
          </w:tcPr>
          <w:p w14:paraId="0A27ACFA" w14:textId="77777777" w:rsidR="00EB7DED" w:rsidRPr="006B0FC7" w:rsidRDefault="00EB7DED">
            <w:pPr>
              <w:tabs>
                <w:tab w:val="left" w:pos="540"/>
              </w:tabs>
              <w:spacing w:line="360" w:lineRule="auto"/>
              <w:jc w:val="center"/>
              <w:rPr>
                <w:szCs w:val="21"/>
              </w:rPr>
            </w:pPr>
          </w:p>
        </w:tc>
        <w:tc>
          <w:tcPr>
            <w:tcW w:w="1236" w:type="dxa"/>
            <w:vAlign w:val="center"/>
          </w:tcPr>
          <w:p w14:paraId="2F23A16D" w14:textId="77777777" w:rsidR="00EB7DED" w:rsidRPr="006B0FC7" w:rsidRDefault="00481487">
            <w:pPr>
              <w:tabs>
                <w:tab w:val="left" w:pos="540"/>
              </w:tabs>
              <w:spacing w:line="360" w:lineRule="auto"/>
              <w:jc w:val="center"/>
              <w:rPr>
                <w:szCs w:val="21"/>
              </w:rPr>
            </w:pPr>
            <w:r w:rsidRPr="006B0FC7">
              <w:rPr>
                <w:szCs w:val="21"/>
              </w:rPr>
              <w:t>证书名称</w:t>
            </w:r>
          </w:p>
        </w:tc>
        <w:tc>
          <w:tcPr>
            <w:tcW w:w="816" w:type="dxa"/>
            <w:vAlign w:val="center"/>
          </w:tcPr>
          <w:p w14:paraId="04F4ABB1" w14:textId="77777777" w:rsidR="00EB7DED" w:rsidRPr="006B0FC7" w:rsidRDefault="00481487">
            <w:pPr>
              <w:tabs>
                <w:tab w:val="left" w:pos="540"/>
              </w:tabs>
              <w:spacing w:line="360" w:lineRule="auto"/>
              <w:jc w:val="center"/>
              <w:rPr>
                <w:szCs w:val="21"/>
              </w:rPr>
            </w:pPr>
            <w:r w:rsidRPr="006B0FC7">
              <w:rPr>
                <w:szCs w:val="21"/>
              </w:rPr>
              <w:t>证号</w:t>
            </w:r>
          </w:p>
        </w:tc>
        <w:tc>
          <w:tcPr>
            <w:tcW w:w="1295" w:type="dxa"/>
            <w:vAlign w:val="center"/>
          </w:tcPr>
          <w:p w14:paraId="396B57A7" w14:textId="77777777" w:rsidR="00EB7DED" w:rsidRPr="006B0FC7" w:rsidRDefault="00481487">
            <w:pPr>
              <w:tabs>
                <w:tab w:val="left" w:pos="540"/>
              </w:tabs>
              <w:spacing w:line="360" w:lineRule="auto"/>
              <w:jc w:val="center"/>
              <w:rPr>
                <w:szCs w:val="21"/>
              </w:rPr>
            </w:pPr>
            <w:r w:rsidRPr="006B0FC7">
              <w:rPr>
                <w:szCs w:val="21"/>
              </w:rPr>
              <w:t>专业</w:t>
            </w:r>
            <w:r w:rsidRPr="006B0FC7">
              <w:rPr>
                <w:szCs w:val="21"/>
              </w:rPr>
              <w:t>/</w:t>
            </w:r>
            <w:r w:rsidRPr="006B0FC7">
              <w:rPr>
                <w:szCs w:val="21"/>
              </w:rPr>
              <w:t>级别</w:t>
            </w:r>
          </w:p>
        </w:tc>
        <w:tc>
          <w:tcPr>
            <w:tcW w:w="1026" w:type="dxa"/>
            <w:vAlign w:val="center"/>
          </w:tcPr>
          <w:p w14:paraId="660E7DE7" w14:textId="77777777" w:rsidR="00EB7DED" w:rsidRPr="006B0FC7" w:rsidRDefault="00481487">
            <w:pPr>
              <w:tabs>
                <w:tab w:val="left" w:pos="540"/>
              </w:tabs>
              <w:spacing w:line="360" w:lineRule="auto"/>
              <w:jc w:val="center"/>
              <w:rPr>
                <w:szCs w:val="21"/>
              </w:rPr>
            </w:pPr>
            <w:r w:rsidRPr="006B0FC7">
              <w:rPr>
                <w:szCs w:val="21"/>
              </w:rPr>
              <w:t>项目数</w:t>
            </w:r>
          </w:p>
        </w:tc>
        <w:tc>
          <w:tcPr>
            <w:tcW w:w="1175" w:type="dxa"/>
            <w:vAlign w:val="center"/>
          </w:tcPr>
          <w:p w14:paraId="5500F7C2" w14:textId="77777777" w:rsidR="00EB7DED" w:rsidRPr="006B0FC7" w:rsidRDefault="00481487">
            <w:pPr>
              <w:tabs>
                <w:tab w:val="left" w:pos="540"/>
              </w:tabs>
              <w:spacing w:line="360" w:lineRule="auto"/>
              <w:jc w:val="center"/>
              <w:rPr>
                <w:szCs w:val="21"/>
              </w:rPr>
            </w:pPr>
            <w:r w:rsidRPr="006B0FC7">
              <w:rPr>
                <w:szCs w:val="21"/>
              </w:rPr>
              <w:t>主要项目名称</w:t>
            </w:r>
          </w:p>
        </w:tc>
      </w:tr>
      <w:tr w:rsidR="00EB7DED" w:rsidRPr="006B0FC7" w14:paraId="4C1C35EF" w14:textId="77777777">
        <w:trPr>
          <w:trHeight w:val="660"/>
        </w:trPr>
        <w:tc>
          <w:tcPr>
            <w:tcW w:w="606" w:type="dxa"/>
            <w:vAlign w:val="center"/>
          </w:tcPr>
          <w:p w14:paraId="72A33BA0" w14:textId="77777777" w:rsidR="00EB7DED" w:rsidRPr="006B0FC7" w:rsidRDefault="00EB7DED">
            <w:pPr>
              <w:tabs>
                <w:tab w:val="left" w:pos="540"/>
              </w:tabs>
              <w:spacing w:line="360" w:lineRule="auto"/>
              <w:jc w:val="center"/>
              <w:rPr>
                <w:szCs w:val="21"/>
              </w:rPr>
            </w:pPr>
          </w:p>
        </w:tc>
        <w:tc>
          <w:tcPr>
            <w:tcW w:w="686" w:type="dxa"/>
            <w:vAlign w:val="center"/>
          </w:tcPr>
          <w:p w14:paraId="7B335DA3" w14:textId="77777777" w:rsidR="00EB7DED" w:rsidRPr="006B0FC7" w:rsidRDefault="00EB7DED">
            <w:pPr>
              <w:tabs>
                <w:tab w:val="left" w:pos="540"/>
              </w:tabs>
              <w:spacing w:line="360" w:lineRule="auto"/>
              <w:jc w:val="center"/>
              <w:rPr>
                <w:szCs w:val="21"/>
              </w:rPr>
            </w:pPr>
          </w:p>
        </w:tc>
        <w:tc>
          <w:tcPr>
            <w:tcW w:w="686" w:type="dxa"/>
          </w:tcPr>
          <w:p w14:paraId="7C9C216F" w14:textId="77777777" w:rsidR="00EB7DED" w:rsidRPr="006B0FC7" w:rsidRDefault="00EB7DED">
            <w:pPr>
              <w:tabs>
                <w:tab w:val="left" w:pos="540"/>
              </w:tabs>
              <w:spacing w:line="360" w:lineRule="auto"/>
              <w:jc w:val="center"/>
              <w:rPr>
                <w:szCs w:val="21"/>
              </w:rPr>
            </w:pPr>
          </w:p>
        </w:tc>
        <w:tc>
          <w:tcPr>
            <w:tcW w:w="1421" w:type="dxa"/>
            <w:vAlign w:val="center"/>
          </w:tcPr>
          <w:p w14:paraId="0CBB9CD5" w14:textId="77777777" w:rsidR="00EB7DED" w:rsidRPr="006B0FC7" w:rsidRDefault="00EB7DED">
            <w:pPr>
              <w:tabs>
                <w:tab w:val="left" w:pos="540"/>
              </w:tabs>
              <w:spacing w:line="360" w:lineRule="auto"/>
              <w:jc w:val="center"/>
              <w:rPr>
                <w:szCs w:val="21"/>
              </w:rPr>
            </w:pPr>
          </w:p>
        </w:tc>
        <w:tc>
          <w:tcPr>
            <w:tcW w:w="1236" w:type="dxa"/>
            <w:vAlign w:val="center"/>
          </w:tcPr>
          <w:p w14:paraId="147C5473" w14:textId="77777777" w:rsidR="00EB7DED" w:rsidRPr="006B0FC7" w:rsidRDefault="00EB7DED">
            <w:pPr>
              <w:tabs>
                <w:tab w:val="left" w:pos="540"/>
              </w:tabs>
              <w:spacing w:line="360" w:lineRule="auto"/>
              <w:jc w:val="center"/>
              <w:rPr>
                <w:szCs w:val="21"/>
              </w:rPr>
            </w:pPr>
          </w:p>
        </w:tc>
        <w:tc>
          <w:tcPr>
            <w:tcW w:w="816" w:type="dxa"/>
            <w:vAlign w:val="center"/>
          </w:tcPr>
          <w:p w14:paraId="00C074AE" w14:textId="77777777" w:rsidR="00EB7DED" w:rsidRPr="006B0FC7" w:rsidRDefault="00EB7DED">
            <w:pPr>
              <w:tabs>
                <w:tab w:val="left" w:pos="540"/>
              </w:tabs>
              <w:spacing w:line="360" w:lineRule="auto"/>
              <w:jc w:val="center"/>
              <w:rPr>
                <w:szCs w:val="21"/>
              </w:rPr>
            </w:pPr>
          </w:p>
        </w:tc>
        <w:tc>
          <w:tcPr>
            <w:tcW w:w="1295" w:type="dxa"/>
            <w:vAlign w:val="center"/>
          </w:tcPr>
          <w:p w14:paraId="7248F3D3" w14:textId="77777777" w:rsidR="00EB7DED" w:rsidRPr="006B0FC7" w:rsidRDefault="00EB7DED">
            <w:pPr>
              <w:tabs>
                <w:tab w:val="left" w:pos="540"/>
              </w:tabs>
              <w:spacing w:line="360" w:lineRule="auto"/>
              <w:jc w:val="center"/>
              <w:rPr>
                <w:szCs w:val="21"/>
              </w:rPr>
            </w:pPr>
          </w:p>
        </w:tc>
        <w:tc>
          <w:tcPr>
            <w:tcW w:w="1026" w:type="dxa"/>
            <w:vAlign w:val="center"/>
          </w:tcPr>
          <w:p w14:paraId="73BEE3D4" w14:textId="77777777" w:rsidR="00EB7DED" w:rsidRPr="006B0FC7" w:rsidRDefault="00EB7DED">
            <w:pPr>
              <w:tabs>
                <w:tab w:val="left" w:pos="540"/>
              </w:tabs>
              <w:spacing w:line="360" w:lineRule="auto"/>
              <w:jc w:val="center"/>
              <w:rPr>
                <w:szCs w:val="21"/>
              </w:rPr>
            </w:pPr>
          </w:p>
        </w:tc>
        <w:tc>
          <w:tcPr>
            <w:tcW w:w="1175" w:type="dxa"/>
            <w:vAlign w:val="center"/>
          </w:tcPr>
          <w:p w14:paraId="7D374342" w14:textId="77777777" w:rsidR="00EB7DED" w:rsidRPr="006B0FC7" w:rsidRDefault="00EB7DED">
            <w:pPr>
              <w:tabs>
                <w:tab w:val="left" w:pos="540"/>
              </w:tabs>
              <w:spacing w:line="360" w:lineRule="auto"/>
              <w:jc w:val="center"/>
              <w:rPr>
                <w:szCs w:val="21"/>
              </w:rPr>
            </w:pPr>
          </w:p>
        </w:tc>
      </w:tr>
      <w:tr w:rsidR="00EB7DED" w:rsidRPr="006B0FC7" w14:paraId="5185B0C0" w14:textId="77777777">
        <w:trPr>
          <w:trHeight w:val="660"/>
        </w:trPr>
        <w:tc>
          <w:tcPr>
            <w:tcW w:w="606" w:type="dxa"/>
            <w:vAlign w:val="center"/>
          </w:tcPr>
          <w:p w14:paraId="714DEE82" w14:textId="77777777" w:rsidR="00EB7DED" w:rsidRPr="006B0FC7" w:rsidRDefault="00EB7DED">
            <w:pPr>
              <w:tabs>
                <w:tab w:val="left" w:pos="540"/>
              </w:tabs>
              <w:spacing w:line="360" w:lineRule="auto"/>
              <w:jc w:val="center"/>
              <w:rPr>
                <w:szCs w:val="21"/>
              </w:rPr>
            </w:pPr>
          </w:p>
        </w:tc>
        <w:tc>
          <w:tcPr>
            <w:tcW w:w="686" w:type="dxa"/>
            <w:vAlign w:val="center"/>
          </w:tcPr>
          <w:p w14:paraId="55C3E584" w14:textId="77777777" w:rsidR="00EB7DED" w:rsidRPr="006B0FC7" w:rsidRDefault="00EB7DED">
            <w:pPr>
              <w:tabs>
                <w:tab w:val="left" w:pos="540"/>
              </w:tabs>
              <w:spacing w:line="360" w:lineRule="auto"/>
              <w:jc w:val="center"/>
              <w:rPr>
                <w:szCs w:val="21"/>
              </w:rPr>
            </w:pPr>
          </w:p>
        </w:tc>
        <w:tc>
          <w:tcPr>
            <w:tcW w:w="686" w:type="dxa"/>
          </w:tcPr>
          <w:p w14:paraId="5748CF32" w14:textId="77777777" w:rsidR="00EB7DED" w:rsidRPr="006B0FC7" w:rsidRDefault="00EB7DED">
            <w:pPr>
              <w:tabs>
                <w:tab w:val="left" w:pos="540"/>
              </w:tabs>
              <w:spacing w:line="360" w:lineRule="auto"/>
              <w:jc w:val="center"/>
              <w:rPr>
                <w:szCs w:val="21"/>
              </w:rPr>
            </w:pPr>
          </w:p>
        </w:tc>
        <w:tc>
          <w:tcPr>
            <w:tcW w:w="1421" w:type="dxa"/>
            <w:vAlign w:val="center"/>
          </w:tcPr>
          <w:p w14:paraId="1F418DA1" w14:textId="77777777" w:rsidR="00EB7DED" w:rsidRPr="006B0FC7" w:rsidRDefault="00EB7DED">
            <w:pPr>
              <w:tabs>
                <w:tab w:val="left" w:pos="540"/>
              </w:tabs>
              <w:spacing w:line="360" w:lineRule="auto"/>
              <w:jc w:val="center"/>
              <w:rPr>
                <w:szCs w:val="21"/>
              </w:rPr>
            </w:pPr>
          </w:p>
        </w:tc>
        <w:tc>
          <w:tcPr>
            <w:tcW w:w="1236" w:type="dxa"/>
            <w:vAlign w:val="center"/>
          </w:tcPr>
          <w:p w14:paraId="30E31283" w14:textId="77777777" w:rsidR="00EB7DED" w:rsidRPr="006B0FC7" w:rsidRDefault="00EB7DED">
            <w:pPr>
              <w:tabs>
                <w:tab w:val="left" w:pos="540"/>
              </w:tabs>
              <w:spacing w:line="360" w:lineRule="auto"/>
              <w:jc w:val="center"/>
              <w:rPr>
                <w:szCs w:val="21"/>
              </w:rPr>
            </w:pPr>
          </w:p>
        </w:tc>
        <w:tc>
          <w:tcPr>
            <w:tcW w:w="816" w:type="dxa"/>
            <w:vAlign w:val="center"/>
          </w:tcPr>
          <w:p w14:paraId="1249E7D6" w14:textId="77777777" w:rsidR="00EB7DED" w:rsidRPr="006B0FC7" w:rsidRDefault="00EB7DED">
            <w:pPr>
              <w:tabs>
                <w:tab w:val="left" w:pos="540"/>
              </w:tabs>
              <w:spacing w:line="360" w:lineRule="auto"/>
              <w:jc w:val="center"/>
              <w:rPr>
                <w:szCs w:val="21"/>
              </w:rPr>
            </w:pPr>
          </w:p>
        </w:tc>
        <w:tc>
          <w:tcPr>
            <w:tcW w:w="1295" w:type="dxa"/>
            <w:vAlign w:val="center"/>
          </w:tcPr>
          <w:p w14:paraId="384FB1B8" w14:textId="77777777" w:rsidR="00EB7DED" w:rsidRPr="006B0FC7" w:rsidRDefault="00EB7DED">
            <w:pPr>
              <w:tabs>
                <w:tab w:val="left" w:pos="540"/>
              </w:tabs>
              <w:spacing w:line="360" w:lineRule="auto"/>
              <w:jc w:val="center"/>
              <w:rPr>
                <w:szCs w:val="21"/>
              </w:rPr>
            </w:pPr>
          </w:p>
        </w:tc>
        <w:tc>
          <w:tcPr>
            <w:tcW w:w="1026" w:type="dxa"/>
            <w:vAlign w:val="center"/>
          </w:tcPr>
          <w:p w14:paraId="6461A36D" w14:textId="77777777" w:rsidR="00EB7DED" w:rsidRPr="006B0FC7" w:rsidRDefault="00EB7DED">
            <w:pPr>
              <w:tabs>
                <w:tab w:val="left" w:pos="540"/>
              </w:tabs>
              <w:spacing w:line="360" w:lineRule="auto"/>
              <w:jc w:val="center"/>
              <w:rPr>
                <w:szCs w:val="21"/>
              </w:rPr>
            </w:pPr>
          </w:p>
        </w:tc>
        <w:tc>
          <w:tcPr>
            <w:tcW w:w="1175" w:type="dxa"/>
            <w:vAlign w:val="center"/>
          </w:tcPr>
          <w:p w14:paraId="10C786A9" w14:textId="77777777" w:rsidR="00EB7DED" w:rsidRPr="006B0FC7" w:rsidRDefault="00EB7DED">
            <w:pPr>
              <w:tabs>
                <w:tab w:val="left" w:pos="540"/>
              </w:tabs>
              <w:spacing w:line="360" w:lineRule="auto"/>
              <w:jc w:val="center"/>
              <w:rPr>
                <w:szCs w:val="21"/>
              </w:rPr>
            </w:pPr>
          </w:p>
        </w:tc>
      </w:tr>
      <w:tr w:rsidR="00EB7DED" w:rsidRPr="006B0FC7" w14:paraId="7835BDEC" w14:textId="77777777">
        <w:trPr>
          <w:trHeight w:val="660"/>
        </w:trPr>
        <w:tc>
          <w:tcPr>
            <w:tcW w:w="606" w:type="dxa"/>
            <w:vAlign w:val="center"/>
          </w:tcPr>
          <w:p w14:paraId="10DA87CD" w14:textId="77777777" w:rsidR="00EB7DED" w:rsidRPr="006B0FC7" w:rsidRDefault="00EB7DED">
            <w:pPr>
              <w:tabs>
                <w:tab w:val="left" w:pos="540"/>
              </w:tabs>
              <w:spacing w:line="360" w:lineRule="auto"/>
              <w:jc w:val="center"/>
              <w:rPr>
                <w:szCs w:val="21"/>
              </w:rPr>
            </w:pPr>
          </w:p>
        </w:tc>
        <w:tc>
          <w:tcPr>
            <w:tcW w:w="686" w:type="dxa"/>
            <w:vAlign w:val="center"/>
          </w:tcPr>
          <w:p w14:paraId="2A9872FB" w14:textId="77777777" w:rsidR="00EB7DED" w:rsidRPr="006B0FC7" w:rsidRDefault="00EB7DED">
            <w:pPr>
              <w:tabs>
                <w:tab w:val="left" w:pos="540"/>
              </w:tabs>
              <w:spacing w:line="360" w:lineRule="auto"/>
              <w:jc w:val="center"/>
              <w:rPr>
                <w:szCs w:val="21"/>
              </w:rPr>
            </w:pPr>
          </w:p>
        </w:tc>
        <w:tc>
          <w:tcPr>
            <w:tcW w:w="686" w:type="dxa"/>
          </w:tcPr>
          <w:p w14:paraId="357FC0CE" w14:textId="77777777" w:rsidR="00EB7DED" w:rsidRPr="006B0FC7" w:rsidRDefault="00EB7DED">
            <w:pPr>
              <w:tabs>
                <w:tab w:val="left" w:pos="540"/>
              </w:tabs>
              <w:spacing w:line="360" w:lineRule="auto"/>
              <w:jc w:val="center"/>
              <w:rPr>
                <w:szCs w:val="21"/>
              </w:rPr>
            </w:pPr>
          </w:p>
        </w:tc>
        <w:tc>
          <w:tcPr>
            <w:tcW w:w="1421" w:type="dxa"/>
            <w:vAlign w:val="center"/>
          </w:tcPr>
          <w:p w14:paraId="01146C77" w14:textId="77777777" w:rsidR="00EB7DED" w:rsidRPr="006B0FC7" w:rsidRDefault="00EB7DED">
            <w:pPr>
              <w:tabs>
                <w:tab w:val="left" w:pos="540"/>
              </w:tabs>
              <w:spacing w:line="360" w:lineRule="auto"/>
              <w:jc w:val="center"/>
              <w:rPr>
                <w:szCs w:val="21"/>
              </w:rPr>
            </w:pPr>
          </w:p>
        </w:tc>
        <w:tc>
          <w:tcPr>
            <w:tcW w:w="1236" w:type="dxa"/>
            <w:vAlign w:val="center"/>
          </w:tcPr>
          <w:p w14:paraId="0791CB9A" w14:textId="77777777" w:rsidR="00EB7DED" w:rsidRPr="006B0FC7" w:rsidRDefault="00EB7DED">
            <w:pPr>
              <w:tabs>
                <w:tab w:val="left" w:pos="540"/>
              </w:tabs>
              <w:spacing w:line="360" w:lineRule="auto"/>
              <w:jc w:val="center"/>
              <w:rPr>
                <w:szCs w:val="21"/>
              </w:rPr>
            </w:pPr>
          </w:p>
        </w:tc>
        <w:tc>
          <w:tcPr>
            <w:tcW w:w="816" w:type="dxa"/>
            <w:vAlign w:val="center"/>
          </w:tcPr>
          <w:p w14:paraId="7F3C9987" w14:textId="77777777" w:rsidR="00EB7DED" w:rsidRPr="006B0FC7" w:rsidRDefault="00EB7DED">
            <w:pPr>
              <w:tabs>
                <w:tab w:val="left" w:pos="540"/>
              </w:tabs>
              <w:spacing w:line="360" w:lineRule="auto"/>
              <w:jc w:val="center"/>
              <w:rPr>
                <w:szCs w:val="21"/>
              </w:rPr>
            </w:pPr>
          </w:p>
        </w:tc>
        <w:tc>
          <w:tcPr>
            <w:tcW w:w="1295" w:type="dxa"/>
            <w:vAlign w:val="center"/>
          </w:tcPr>
          <w:p w14:paraId="52DAB96E" w14:textId="77777777" w:rsidR="00EB7DED" w:rsidRPr="006B0FC7" w:rsidRDefault="00EB7DED">
            <w:pPr>
              <w:tabs>
                <w:tab w:val="left" w:pos="540"/>
              </w:tabs>
              <w:spacing w:line="360" w:lineRule="auto"/>
              <w:jc w:val="center"/>
              <w:rPr>
                <w:szCs w:val="21"/>
              </w:rPr>
            </w:pPr>
          </w:p>
        </w:tc>
        <w:tc>
          <w:tcPr>
            <w:tcW w:w="1026" w:type="dxa"/>
            <w:vAlign w:val="center"/>
          </w:tcPr>
          <w:p w14:paraId="2C088A0D" w14:textId="77777777" w:rsidR="00EB7DED" w:rsidRPr="006B0FC7" w:rsidRDefault="00EB7DED">
            <w:pPr>
              <w:tabs>
                <w:tab w:val="left" w:pos="540"/>
              </w:tabs>
              <w:spacing w:line="360" w:lineRule="auto"/>
              <w:jc w:val="center"/>
              <w:rPr>
                <w:szCs w:val="21"/>
              </w:rPr>
            </w:pPr>
          </w:p>
        </w:tc>
        <w:tc>
          <w:tcPr>
            <w:tcW w:w="1175" w:type="dxa"/>
            <w:vAlign w:val="center"/>
          </w:tcPr>
          <w:p w14:paraId="5EA4ED70" w14:textId="77777777" w:rsidR="00EB7DED" w:rsidRPr="006B0FC7" w:rsidRDefault="00EB7DED">
            <w:pPr>
              <w:tabs>
                <w:tab w:val="left" w:pos="540"/>
              </w:tabs>
              <w:spacing w:line="360" w:lineRule="auto"/>
              <w:jc w:val="center"/>
              <w:rPr>
                <w:szCs w:val="21"/>
              </w:rPr>
            </w:pPr>
          </w:p>
        </w:tc>
      </w:tr>
      <w:tr w:rsidR="00EB7DED" w:rsidRPr="006B0FC7" w14:paraId="71C128C6" w14:textId="77777777">
        <w:trPr>
          <w:trHeight w:val="660"/>
        </w:trPr>
        <w:tc>
          <w:tcPr>
            <w:tcW w:w="606" w:type="dxa"/>
            <w:vAlign w:val="center"/>
          </w:tcPr>
          <w:p w14:paraId="40C3F794" w14:textId="77777777" w:rsidR="00EB7DED" w:rsidRPr="006B0FC7" w:rsidRDefault="00EB7DED">
            <w:pPr>
              <w:tabs>
                <w:tab w:val="left" w:pos="540"/>
              </w:tabs>
              <w:spacing w:line="360" w:lineRule="auto"/>
              <w:jc w:val="center"/>
              <w:rPr>
                <w:rFonts w:ascii="宋体" w:hAnsi="宋体"/>
                <w:szCs w:val="21"/>
              </w:rPr>
            </w:pPr>
          </w:p>
        </w:tc>
        <w:tc>
          <w:tcPr>
            <w:tcW w:w="686" w:type="dxa"/>
            <w:vAlign w:val="center"/>
          </w:tcPr>
          <w:p w14:paraId="38FDB186" w14:textId="77777777" w:rsidR="00EB7DED" w:rsidRPr="006B0FC7" w:rsidRDefault="00EB7DED">
            <w:pPr>
              <w:tabs>
                <w:tab w:val="left" w:pos="540"/>
              </w:tabs>
              <w:spacing w:line="360" w:lineRule="auto"/>
              <w:jc w:val="center"/>
              <w:rPr>
                <w:szCs w:val="21"/>
              </w:rPr>
            </w:pPr>
          </w:p>
        </w:tc>
        <w:tc>
          <w:tcPr>
            <w:tcW w:w="686" w:type="dxa"/>
          </w:tcPr>
          <w:p w14:paraId="77902377" w14:textId="77777777" w:rsidR="00EB7DED" w:rsidRPr="006B0FC7" w:rsidRDefault="00EB7DED">
            <w:pPr>
              <w:tabs>
                <w:tab w:val="left" w:pos="540"/>
              </w:tabs>
              <w:spacing w:line="360" w:lineRule="auto"/>
              <w:jc w:val="center"/>
              <w:rPr>
                <w:szCs w:val="21"/>
              </w:rPr>
            </w:pPr>
          </w:p>
        </w:tc>
        <w:tc>
          <w:tcPr>
            <w:tcW w:w="1421" w:type="dxa"/>
            <w:vAlign w:val="center"/>
          </w:tcPr>
          <w:p w14:paraId="6FAD7880" w14:textId="77777777" w:rsidR="00EB7DED" w:rsidRPr="006B0FC7" w:rsidRDefault="00EB7DED">
            <w:pPr>
              <w:tabs>
                <w:tab w:val="left" w:pos="540"/>
              </w:tabs>
              <w:spacing w:line="360" w:lineRule="auto"/>
              <w:jc w:val="center"/>
              <w:rPr>
                <w:szCs w:val="21"/>
              </w:rPr>
            </w:pPr>
          </w:p>
        </w:tc>
        <w:tc>
          <w:tcPr>
            <w:tcW w:w="1236" w:type="dxa"/>
            <w:vAlign w:val="center"/>
          </w:tcPr>
          <w:p w14:paraId="6CF4B278" w14:textId="77777777" w:rsidR="00EB7DED" w:rsidRPr="006B0FC7" w:rsidRDefault="00EB7DED">
            <w:pPr>
              <w:tabs>
                <w:tab w:val="left" w:pos="540"/>
              </w:tabs>
              <w:spacing w:line="360" w:lineRule="auto"/>
              <w:jc w:val="center"/>
              <w:rPr>
                <w:szCs w:val="21"/>
              </w:rPr>
            </w:pPr>
          </w:p>
        </w:tc>
        <w:tc>
          <w:tcPr>
            <w:tcW w:w="816" w:type="dxa"/>
            <w:vAlign w:val="center"/>
          </w:tcPr>
          <w:p w14:paraId="026F9C0F" w14:textId="77777777" w:rsidR="00EB7DED" w:rsidRPr="006B0FC7" w:rsidRDefault="00EB7DED">
            <w:pPr>
              <w:tabs>
                <w:tab w:val="left" w:pos="540"/>
              </w:tabs>
              <w:spacing w:line="360" w:lineRule="auto"/>
              <w:jc w:val="center"/>
              <w:rPr>
                <w:szCs w:val="21"/>
              </w:rPr>
            </w:pPr>
          </w:p>
        </w:tc>
        <w:tc>
          <w:tcPr>
            <w:tcW w:w="1295" w:type="dxa"/>
            <w:vAlign w:val="center"/>
          </w:tcPr>
          <w:p w14:paraId="0EC2A5AC" w14:textId="77777777" w:rsidR="00EB7DED" w:rsidRPr="006B0FC7" w:rsidRDefault="00EB7DED">
            <w:pPr>
              <w:tabs>
                <w:tab w:val="left" w:pos="540"/>
              </w:tabs>
              <w:spacing w:line="360" w:lineRule="auto"/>
              <w:jc w:val="center"/>
              <w:rPr>
                <w:szCs w:val="21"/>
              </w:rPr>
            </w:pPr>
          </w:p>
        </w:tc>
        <w:tc>
          <w:tcPr>
            <w:tcW w:w="1026" w:type="dxa"/>
            <w:vAlign w:val="center"/>
          </w:tcPr>
          <w:p w14:paraId="5C5A7022" w14:textId="77777777" w:rsidR="00EB7DED" w:rsidRPr="006B0FC7" w:rsidRDefault="00EB7DED">
            <w:pPr>
              <w:tabs>
                <w:tab w:val="left" w:pos="540"/>
              </w:tabs>
              <w:spacing w:line="360" w:lineRule="auto"/>
              <w:jc w:val="center"/>
              <w:rPr>
                <w:szCs w:val="21"/>
              </w:rPr>
            </w:pPr>
          </w:p>
        </w:tc>
        <w:tc>
          <w:tcPr>
            <w:tcW w:w="1175" w:type="dxa"/>
            <w:vAlign w:val="center"/>
          </w:tcPr>
          <w:p w14:paraId="148C9F1F" w14:textId="77777777" w:rsidR="00EB7DED" w:rsidRPr="006B0FC7" w:rsidRDefault="00EB7DED">
            <w:pPr>
              <w:tabs>
                <w:tab w:val="left" w:pos="540"/>
              </w:tabs>
              <w:spacing w:line="360" w:lineRule="auto"/>
              <w:jc w:val="center"/>
              <w:rPr>
                <w:szCs w:val="21"/>
              </w:rPr>
            </w:pPr>
          </w:p>
        </w:tc>
      </w:tr>
      <w:tr w:rsidR="00EB7DED" w:rsidRPr="006B0FC7" w14:paraId="0A4D7160" w14:textId="77777777">
        <w:trPr>
          <w:trHeight w:val="660"/>
        </w:trPr>
        <w:tc>
          <w:tcPr>
            <w:tcW w:w="606" w:type="dxa"/>
            <w:vAlign w:val="center"/>
          </w:tcPr>
          <w:p w14:paraId="1A461CD5" w14:textId="77777777" w:rsidR="00EB7DED" w:rsidRPr="006B0FC7" w:rsidRDefault="00EB7DED">
            <w:pPr>
              <w:tabs>
                <w:tab w:val="left" w:pos="540"/>
              </w:tabs>
              <w:spacing w:line="360" w:lineRule="auto"/>
              <w:jc w:val="center"/>
              <w:rPr>
                <w:rFonts w:ascii="宋体" w:hAnsi="宋体"/>
                <w:szCs w:val="21"/>
              </w:rPr>
            </w:pPr>
          </w:p>
        </w:tc>
        <w:tc>
          <w:tcPr>
            <w:tcW w:w="686" w:type="dxa"/>
            <w:vAlign w:val="center"/>
          </w:tcPr>
          <w:p w14:paraId="0ECCD63F" w14:textId="77777777" w:rsidR="00EB7DED" w:rsidRPr="006B0FC7" w:rsidRDefault="00EB7DED">
            <w:pPr>
              <w:tabs>
                <w:tab w:val="left" w:pos="540"/>
              </w:tabs>
              <w:spacing w:line="360" w:lineRule="auto"/>
              <w:jc w:val="center"/>
              <w:rPr>
                <w:szCs w:val="21"/>
              </w:rPr>
            </w:pPr>
          </w:p>
        </w:tc>
        <w:tc>
          <w:tcPr>
            <w:tcW w:w="686" w:type="dxa"/>
          </w:tcPr>
          <w:p w14:paraId="6343F192" w14:textId="77777777" w:rsidR="00EB7DED" w:rsidRPr="006B0FC7" w:rsidRDefault="00EB7DED">
            <w:pPr>
              <w:tabs>
                <w:tab w:val="left" w:pos="540"/>
              </w:tabs>
              <w:spacing w:line="360" w:lineRule="auto"/>
              <w:jc w:val="center"/>
              <w:rPr>
                <w:szCs w:val="21"/>
              </w:rPr>
            </w:pPr>
          </w:p>
        </w:tc>
        <w:tc>
          <w:tcPr>
            <w:tcW w:w="1421" w:type="dxa"/>
            <w:vAlign w:val="center"/>
          </w:tcPr>
          <w:p w14:paraId="40976134" w14:textId="77777777" w:rsidR="00EB7DED" w:rsidRPr="006B0FC7" w:rsidRDefault="00EB7DED">
            <w:pPr>
              <w:tabs>
                <w:tab w:val="left" w:pos="540"/>
              </w:tabs>
              <w:spacing w:line="360" w:lineRule="auto"/>
              <w:jc w:val="center"/>
              <w:rPr>
                <w:szCs w:val="21"/>
              </w:rPr>
            </w:pPr>
          </w:p>
        </w:tc>
        <w:tc>
          <w:tcPr>
            <w:tcW w:w="1236" w:type="dxa"/>
            <w:vAlign w:val="center"/>
          </w:tcPr>
          <w:p w14:paraId="0A78E8B4" w14:textId="77777777" w:rsidR="00EB7DED" w:rsidRPr="006B0FC7" w:rsidRDefault="00EB7DED">
            <w:pPr>
              <w:tabs>
                <w:tab w:val="left" w:pos="540"/>
              </w:tabs>
              <w:spacing w:line="360" w:lineRule="auto"/>
              <w:jc w:val="center"/>
              <w:rPr>
                <w:szCs w:val="21"/>
              </w:rPr>
            </w:pPr>
          </w:p>
        </w:tc>
        <w:tc>
          <w:tcPr>
            <w:tcW w:w="816" w:type="dxa"/>
            <w:vAlign w:val="center"/>
          </w:tcPr>
          <w:p w14:paraId="5B83E894" w14:textId="77777777" w:rsidR="00EB7DED" w:rsidRPr="006B0FC7" w:rsidRDefault="00EB7DED">
            <w:pPr>
              <w:tabs>
                <w:tab w:val="left" w:pos="540"/>
              </w:tabs>
              <w:spacing w:line="360" w:lineRule="auto"/>
              <w:jc w:val="center"/>
              <w:rPr>
                <w:szCs w:val="21"/>
              </w:rPr>
            </w:pPr>
          </w:p>
        </w:tc>
        <w:tc>
          <w:tcPr>
            <w:tcW w:w="1295" w:type="dxa"/>
            <w:vAlign w:val="center"/>
          </w:tcPr>
          <w:p w14:paraId="6E7E4F87" w14:textId="77777777" w:rsidR="00EB7DED" w:rsidRPr="006B0FC7" w:rsidRDefault="00EB7DED">
            <w:pPr>
              <w:tabs>
                <w:tab w:val="left" w:pos="540"/>
              </w:tabs>
              <w:spacing w:line="360" w:lineRule="auto"/>
              <w:jc w:val="center"/>
              <w:rPr>
                <w:szCs w:val="21"/>
              </w:rPr>
            </w:pPr>
          </w:p>
        </w:tc>
        <w:tc>
          <w:tcPr>
            <w:tcW w:w="1026" w:type="dxa"/>
            <w:vAlign w:val="center"/>
          </w:tcPr>
          <w:p w14:paraId="7EBDDF1B" w14:textId="77777777" w:rsidR="00EB7DED" w:rsidRPr="006B0FC7" w:rsidRDefault="00EB7DED">
            <w:pPr>
              <w:tabs>
                <w:tab w:val="left" w:pos="540"/>
              </w:tabs>
              <w:spacing w:line="360" w:lineRule="auto"/>
              <w:jc w:val="center"/>
              <w:rPr>
                <w:szCs w:val="21"/>
              </w:rPr>
            </w:pPr>
          </w:p>
        </w:tc>
        <w:tc>
          <w:tcPr>
            <w:tcW w:w="1175" w:type="dxa"/>
            <w:vAlign w:val="center"/>
          </w:tcPr>
          <w:p w14:paraId="552512C2" w14:textId="77777777" w:rsidR="00EB7DED" w:rsidRPr="006B0FC7" w:rsidRDefault="00EB7DED">
            <w:pPr>
              <w:tabs>
                <w:tab w:val="left" w:pos="540"/>
              </w:tabs>
              <w:spacing w:line="360" w:lineRule="auto"/>
              <w:jc w:val="center"/>
              <w:rPr>
                <w:szCs w:val="21"/>
              </w:rPr>
            </w:pPr>
          </w:p>
        </w:tc>
      </w:tr>
      <w:tr w:rsidR="00EB7DED" w:rsidRPr="006B0FC7" w14:paraId="2992C2A8" w14:textId="77777777">
        <w:trPr>
          <w:trHeight w:val="660"/>
        </w:trPr>
        <w:tc>
          <w:tcPr>
            <w:tcW w:w="606" w:type="dxa"/>
            <w:vAlign w:val="center"/>
          </w:tcPr>
          <w:p w14:paraId="58031BA2" w14:textId="77777777" w:rsidR="00EB7DED" w:rsidRPr="006B0FC7" w:rsidRDefault="00EB7DED">
            <w:pPr>
              <w:tabs>
                <w:tab w:val="left" w:pos="540"/>
              </w:tabs>
              <w:spacing w:line="360" w:lineRule="auto"/>
              <w:jc w:val="center"/>
              <w:rPr>
                <w:rFonts w:ascii="宋体" w:hAnsi="宋体"/>
                <w:szCs w:val="21"/>
              </w:rPr>
            </w:pPr>
          </w:p>
        </w:tc>
        <w:tc>
          <w:tcPr>
            <w:tcW w:w="686" w:type="dxa"/>
            <w:vAlign w:val="center"/>
          </w:tcPr>
          <w:p w14:paraId="0A47F2B1" w14:textId="77777777" w:rsidR="00EB7DED" w:rsidRPr="006B0FC7" w:rsidRDefault="00EB7DED">
            <w:pPr>
              <w:tabs>
                <w:tab w:val="left" w:pos="540"/>
              </w:tabs>
              <w:spacing w:line="360" w:lineRule="auto"/>
              <w:jc w:val="center"/>
              <w:rPr>
                <w:szCs w:val="21"/>
              </w:rPr>
            </w:pPr>
          </w:p>
        </w:tc>
        <w:tc>
          <w:tcPr>
            <w:tcW w:w="686" w:type="dxa"/>
          </w:tcPr>
          <w:p w14:paraId="053625CE" w14:textId="77777777" w:rsidR="00EB7DED" w:rsidRPr="006B0FC7" w:rsidRDefault="00EB7DED">
            <w:pPr>
              <w:tabs>
                <w:tab w:val="left" w:pos="540"/>
              </w:tabs>
              <w:spacing w:line="360" w:lineRule="auto"/>
              <w:jc w:val="center"/>
              <w:rPr>
                <w:szCs w:val="21"/>
              </w:rPr>
            </w:pPr>
          </w:p>
        </w:tc>
        <w:tc>
          <w:tcPr>
            <w:tcW w:w="1421" w:type="dxa"/>
            <w:vAlign w:val="center"/>
          </w:tcPr>
          <w:p w14:paraId="0954F77A" w14:textId="77777777" w:rsidR="00EB7DED" w:rsidRPr="006B0FC7" w:rsidRDefault="00EB7DED">
            <w:pPr>
              <w:tabs>
                <w:tab w:val="left" w:pos="540"/>
              </w:tabs>
              <w:spacing w:line="360" w:lineRule="auto"/>
              <w:jc w:val="center"/>
              <w:rPr>
                <w:szCs w:val="21"/>
              </w:rPr>
            </w:pPr>
          </w:p>
        </w:tc>
        <w:tc>
          <w:tcPr>
            <w:tcW w:w="1236" w:type="dxa"/>
            <w:vAlign w:val="center"/>
          </w:tcPr>
          <w:p w14:paraId="1BA6BA2C" w14:textId="77777777" w:rsidR="00EB7DED" w:rsidRPr="006B0FC7" w:rsidRDefault="00EB7DED">
            <w:pPr>
              <w:tabs>
                <w:tab w:val="left" w:pos="540"/>
              </w:tabs>
              <w:spacing w:line="360" w:lineRule="auto"/>
              <w:jc w:val="center"/>
              <w:rPr>
                <w:szCs w:val="21"/>
              </w:rPr>
            </w:pPr>
          </w:p>
        </w:tc>
        <w:tc>
          <w:tcPr>
            <w:tcW w:w="816" w:type="dxa"/>
            <w:vAlign w:val="center"/>
          </w:tcPr>
          <w:p w14:paraId="6640DBF6" w14:textId="77777777" w:rsidR="00EB7DED" w:rsidRPr="006B0FC7" w:rsidRDefault="00EB7DED">
            <w:pPr>
              <w:tabs>
                <w:tab w:val="left" w:pos="540"/>
              </w:tabs>
              <w:spacing w:line="360" w:lineRule="auto"/>
              <w:jc w:val="center"/>
              <w:rPr>
                <w:szCs w:val="21"/>
              </w:rPr>
            </w:pPr>
          </w:p>
        </w:tc>
        <w:tc>
          <w:tcPr>
            <w:tcW w:w="1295" w:type="dxa"/>
            <w:vAlign w:val="center"/>
          </w:tcPr>
          <w:p w14:paraId="61434C20" w14:textId="77777777" w:rsidR="00EB7DED" w:rsidRPr="006B0FC7" w:rsidRDefault="00EB7DED">
            <w:pPr>
              <w:tabs>
                <w:tab w:val="left" w:pos="540"/>
              </w:tabs>
              <w:spacing w:line="360" w:lineRule="auto"/>
              <w:jc w:val="center"/>
              <w:rPr>
                <w:szCs w:val="21"/>
              </w:rPr>
            </w:pPr>
          </w:p>
        </w:tc>
        <w:tc>
          <w:tcPr>
            <w:tcW w:w="1026" w:type="dxa"/>
            <w:vAlign w:val="center"/>
          </w:tcPr>
          <w:p w14:paraId="6DCC46B5" w14:textId="77777777" w:rsidR="00EB7DED" w:rsidRPr="006B0FC7" w:rsidRDefault="00EB7DED">
            <w:pPr>
              <w:tabs>
                <w:tab w:val="left" w:pos="540"/>
              </w:tabs>
              <w:spacing w:line="360" w:lineRule="auto"/>
              <w:jc w:val="center"/>
              <w:rPr>
                <w:szCs w:val="21"/>
              </w:rPr>
            </w:pPr>
          </w:p>
        </w:tc>
        <w:tc>
          <w:tcPr>
            <w:tcW w:w="1175" w:type="dxa"/>
            <w:vAlign w:val="center"/>
          </w:tcPr>
          <w:p w14:paraId="50C17AD9" w14:textId="77777777" w:rsidR="00EB7DED" w:rsidRPr="006B0FC7" w:rsidRDefault="00EB7DED">
            <w:pPr>
              <w:tabs>
                <w:tab w:val="left" w:pos="540"/>
              </w:tabs>
              <w:spacing w:line="360" w:lineRule="auto"/>
              <w:jc w:val="center"/>
              <w:rPr>
                <w:szCs w:val="21"/>
              </w:rPr>
            </w:pPr>
          </w:p>
        </w:tc>
      </w:tr>
      <w:tr w:rsidR="00EB7DED" w:rsidRPr="006B0FC7" w14:paraId="0CD423C9" w14:textId="77777777">
        <w:trPr>
          <w:trHeight w:val="660"/>
        </w:trPr>
        <w:tc>
          <w:tcPr>
            <w:tcW w:w="606" w:type="dxa"/>
            <w:vAlign w:val="center"/>
          </w:tcPr>
          <w:p w14:paraId="7E42691D" w14:textId="77777777" w:rsidR="00EB7DED" w:rsidRPr="006B0FC7" w:rsidRDefault="00481487">
            <w:pPr>
              <w:tabs>
                <w:tab w:val="left" w:pos="540"/>
              </w:tabs>
              <w:spacing w:line="360" w:lineRule="auto"/>
              <w:jc w:val="center"/>
              <w:rPr>
                <w:rFonts w:ascii="宋体" w:hAnsi="宋体"/>
                <w:szCs w:val="21"/>
              </w:rPr>
            </w:pPr>
            <w:r w:rsidRPr="006B0FC7">
              <w:rPr>
                <w:rFonts w:ascii="宋体" w:hAnsi="宋体"/>
                <w:szCs w:val="21"/>
              </w:rPr>
              <w:t>…</w:t>
            </w:r>
          </w:p>
        </w:tc>
        <w:tc>
          <w:tcPr>
            <w:tcW w:w="686" w:type="dxa"/>
            <w:vAlign w:val="center"/>
          </w:tcPr>
          <w:p w14:paraId="54C785AE" w14:textId="77777777" w:rsidR="00EB7DED" w:rsidRPr="006B0FC7" w:rsidRDefault="00EB7DED">
            <w:pPr>
              <w:tabs>
                <w:tab w:val="left" w:pos="540"/>
              </w:tabs>
              <w:spacing w:line="360" w:lineRule="auto"/>
              <w:jc w:val="center"/>
              <w:rPr>
                <w:szCs w:val="21"/>
              </w:rPr>
            </w:pPr>
          </w:p>
        </w:tc>
        <w:tc>
          <w:tcPr>
            <w:tcW w:w="686" w:type="dxa"/>
          </w:tcPr>
          <w:p w14:paraId="05603FB4" w14:textId="77777777" w:rsidR="00EB7DED" w:rsidRPr="006B0FC7" w:rsidRDefault="00EB7DED">
            <w:pPr>
              <w:tabs>
                <w:tab w:val="left" w:pos="540"/>
              </w:tabs>
              <w:spacing w:line="360" w:lineRule="auto"/>
              <w:jc w:val="center"/>
              <w:rPr>
                <w:szCs w:val="21"/>
              </w:rPr>
            </w:pPr>
          </w:p>
        </w:tc>
        <w:tc>
          <w:tcPr>
            <w:tcW w:w="1421" w:type="dxa"/>
            <w:vAlign w:val="center"/>
          </w:tcPr>
          <w:p w14:paraId="5878878C" w14:textId="77777777" w:rsidR="00EB7DED" w:rsidRPr="006B0FC7" w:rsidRDefault="00EB7DED">
            <w:pPr>
              <w:tabs>
                <w:tab w:val="left" w:pos="540"/>
              </w:tabs>
              <w:spacing w:line="360" w:lineRule="auto"/>
              <w:jc w:val="center"/>
              <w:rPr>
                <w:szCs w:val="21"/>
              </w:rPr>
            </w:pPr>
          </w:p>
        </w:tc>
        <w:tc>
          <w:tcPr>
            <w:tcW w:w="1236" w:type="dxa"/>
            <w:vAlign w:val="center"/>
          </w:tcPr>
          <w:p w14:paraId="22F4F7AD" w14:textId="77777777" w:rsidR="00EB7DED" w:rsidRPr="006B0FC7" w:rsidRDefault="00EB7DED">
            <w:pPr>
              <w:tabs>
                <w:tab w:val="left" w:pos="540"/>
              </w:tabs>
              <w:spacing w:line="360" w:lineRule="auto"/>
              <w:jc w:val="center"/>
              <w:rPr>
                <w:szCs w:val="21"/>
              </w:rPr>
            </w:pPr>
          </w:p>
        </w:tc>
        <w:tc>
          <w:tcPr>
            <w:tcW w:w="816" w:type="dxa"/>
            <w:vAlign w:val="center"/>
          </w:tcPr>
          <w:p w14:paraId="2ACE7E51" w14:textId="77777777" w:rsidR="00EB7DED" w:rsidRPr="006B0FC7" w:rsidRDefault="00EB7DED">
            <w:pPr>
              <w:tabs>
                <w:tab w:val="left" w:pos="540"/>
              </w:tabs>
              <w:spacing w:line="360" w:lineRule="auto"/>
              <w:jc w:val="center"/>
              <w:rPr>
                <w:szCs w:val="21"/>
              </w:rPr>
            </w:pPr>
          </w:p>
        </w:tc>
        <w:tc>
          <w:tcPr>
            <w:tcW w:w="1295" w:type="dxa"/>
            <w:vAlign w:val="center"/>
          </w:tcPr>
          <w:p w14:paraId="4ED0B46E" w14:textId="77777777" w:rsidR="00EB7DED" w:rsidRPr="006B0FC7" w:rsidRDefault="00EB7DED">
            <w:pPr>
              <w:tabs>
                <w:tab w:val="left" w:pos="540"/>
              </w:tabs>
              <w:spacing w:line="360" w:lineRule="auto"/>
              <w:jc w:val="center"/>
              <w:rPr>
                <w:szCs w:val="21"/>
              </w:rPr>
            </w:pPr>
          </w:p>
        </w:tc>
        <w:tc>
          <w:tcPr>
            <w:tcW w:w="1026" w:type="dxa"/>
            <w:vAlign w:val="center"/>
          </w:tcPr>
          <w:p w14:paraId="37A6B2FB" w14:textId="77777777" w:rsidR="00EB7DED" w:rsidRPr="006B0FC7" w:rsidRDefault="00EB7DED">
            <w:pPr>
              <w:tabs>
                <w:tab w:val="left" w:pos="540"/>
              </w:tabs>
              <w:spacing w:line="360" w:lineRule="auto"/>
              <w:jc w:val="center"/>
              <w:rPr>
                <w:szCs w:val="21"/>
              </w:rPr>
            </w:pPr>
          </w:p>
        </w:tc>
        <w:tc>
          <w:tcPr>
            <w:tcW w:w="1175" w:type="dxa"/>
            <w:vAlign w:val="center"/>
          </w:tcPr>
          <w:p w14:paraId="112D2AEB" w14:textId="77777777" w:rsidR="00EB7DED" w:rsidRPr="006B0FC7" w:rsidRDefault="00EB7DED">
            <w:pPr>
              <w:tabs>
                <w:tab w:val="left" w:pos="540"/>
              </w:tabs>
              <w:spacing w:line="360" w:lineRule="auto"/>
              <w:jc w:val="center"/>
              <w:rPr>
                <w:szCs w:val="21"/>
              </w:rPr>
            </w:pPr>
          </w:p>
        </w:tc>
      </w:tr>
      <w:tr w:rsidR="00EB7DED" w:rsidRPr="006B0FC7" w14:paraId="2126EB7C" w14:textId="77777777">
        <w:trPr>
          <w:trHeight w:val="979"/>
        </w:trPr>
        <w:tc>
          <w:tcPr>
            <w:tcW w:w="8947" w:type="dxa"/>
            <w:gridSpan w:val="9"/>
            <w:vAlign w:val="center"/>
          </w:tcPr>
          <w:p w14:paraId="416D8227" w14:textId="77777777" w:rsidR="00EB7DED" w:rsidRPr="006B0FC7" w:rsidRDefault="00481487">
            <w:pPr>
              <w:tabs>
                <w:tab w:val="left" w:pos="540"/>
              </w:tabs>
              <w:spacing w:line="360" w:lineRule="auto"/>
              <w:rPr>
                <w:szCs w:val="21"/>
              </w:rPr>
            </w:pPr>
            <w:r w:rsidRPr="006B0FC7">
              <w:rPr>
                <w:szCs w:val="21"/>
              </w:rPr>
              <w:t>一旦我单位中标，将实行项目经理负责制，我方保证并配置上述项目管理机构。上述填报内容真实，若不真实，愿按有关规定接受处理。项目管理班子机构设置、职责分工等情况另附资料说明。</w:t>
            </w:r>
          </w:p>
        </w:tc>
      </w:tr>
    </w:tbl>
    <w:p w14:paraId="6D24BB4D" w14:textId="77777777" w:rsidR="00EB7DED" w:rsidRPr="006B0FC7" w:rsidRDefault="00481487" w:rsidP="0013552B">
      <w:pPr>
        <w:spacing w:beforeLines="50" w:before="120" w:line="440" w:lineRule="exact"/>
        <w:ind w:leftChars="-49" w:left="-103" w:firstLine="15"/>
        <w:rPr>
          <w:szCs w:val="21"/>
        </w:rPr>
      </w:pPr>
      <w:r w:rsidRPr="006B0FC7">
        <w:rPr>
          <w:szCs w:val="21"/>
        </w:rPr>
        <w:t>投标人名称（公章）：</w:t>
      </w:r>
      <w:r w:rsidRPr="006B0FC7">
        <w:rPr>
          <w:szCs w:val="21"/>
        </w:rPr>
        <w:t xml:space="preserve"> </w:t>
      </w:r>
    </w:p>
    <w:p w14:paraId="35326F36" w14:textId="77777777" w:rsidR="00EB7DED" w:rsidRPr="006B0FC7" w:rsidRDefault="00481487" w:rsidP="00B80558">
      <w:pPr>
        <w:spacing w:beforeLines="50" w:before="120" w:line="440" w:lineRule="exact"/>
        <w:ind w:leftChars="-49" w:left="-103"/>
        <w:rPr>
          <w:szCs w:val="21"/>
        </w:rPr>
      </w:pPr>
      <w:r w:rsidRPr="006B0FC7">
        <w:rPr>
          <w:szCs w:val="21"/>
        </w:rPr>
        <w:t>法定代表人或其授权代表（签章）：</w:t>
      </w:r>
    </w:p>
    <w:p w14:paraId="6AE1365E" w14:textId="77777777" w:rsidR="00EB7DED" w:rsidRPr="006B0FC7" w:rsidRDefault="00481487" w:rsidP="00B80558">
      <w:pPr>
        <w:spacing w:beforeLines="50" w:before="120" w:line="440" w:lineRule="exact"/>
        <w:ind w:leftChars="-49" w:left="-103"/>
        <w:rPr>
          <w:szCs w:val="21"/>
        </w:rPr>
      </w:pPr>
      <w:r w:rsidRPr="006B0FC7">
        <w:rPr>
          <w:szCs w:val="21"/>
        </w:rPr>
        <w:t>日</w:t>
      </w:r>
      <w:r w:rsidRPr="006B0FC7">
        <w:rPr>
          <w:szCs w:val="21"/>
        </w:rPr>
        <w:t xml:space="preserve">    </w:t>
      </w:r>
      <w:r w:rsidRPr="006B0FC7">
        <w:rPr>
          <w:szCs w:val="21"/>
        </w:rPr>
        <w:t>期：</w:t>
      </w:r>
    </w:p>
    <w:p w14:paraId="5CEFA67D" w14:textId="77777777" w:rsidR="00EB7DED" w:rsidRPr="006B0FC7" w:rsidRDefault="00481487" w:rsidP="00B80558">
      <w:pPr>
        <w:spacing w:beforeLines="50" w:before="120" w:line="440" w:lineRule="exact"/>
        <w:ind w:leftChars="-49" w:left="-103"/>
        <w:rPr>
          <w:szCs w:val="21"/>
        </w:rPr>
      </w:pPr>
      <w:r w:rsidRPr="006B0FC7">
        <w:rPr>
          <w:szCs w:val="21"/>
        </w:rPr>
        <w:t>注：</w:t>
      </w:r>
      <w:r w:rsidRPr="006B0FC7">
        <w:rPr>
          <w:rFonts w:hint="eastAsia"/>
          <w:szCs w:val="21"/>
        </w:rPr>
        <w:t>1</w:t>
      </w:r>
      <w:r w:rsidRPr="006B0FC7">
        <w:rPr>
          <w:rFonts w:hint="eastAsia"/>
          <w:szCs w:val="21"/>
        </w:rPr>
        <w:t>、</w:t>
      </w:r>
      <w:r w:rsidRPr="006B0FC7">
        <w:rPr>
          <w:szCs w:val="21"/>
        </w:rPr>
        <w:t>此表后附项目经理及相关人员的资格证书复印件或扫描件，及项目经理作为主要负责人参加过类似项目的证明文件（合同复印件或扫描件）；</w:t>
      </w:r>
    </w:p>
    <w:p w14:paraId="70D2EA71" w14:textId="77777777" w:rsidR="00EB7DED" w:rsidRPr="006B0FC7" w:rsidRDefault="00481487" w:rsidP="00B80558">
      <w:pPr>
        <w:spacing w:beforeLines="50" w:before="120" w:line="440" w:lineRule="exact"/>
        <w:ind w:leftChars="-49" w:left="-103"/>
        <w:rPr>
          <w:szCs w:val="21"/>
        </w:rPr>
      </w:pPr>
      <w:r w:rsidRPr="006B0FC7">
        <w:rPr>
          <w:rFonts w:hint="eastAsia"/>
          <w:szCs w:val="21"/>
        </w:rPr>
        <w:t xml:space="preserve">    2</w:t>
      </w:r>
      <w:r w:rsidRPr="006B0FC7">
        <w:rPr>
          <w:rFonts w:hint="eastAsia"/>
          <w:szCs w:val="21"/>
        </w:rPr>
        <w:t>、项目管理机构配置人员不得一人兼数职，如出现人员在项目中有兼职情况出现，则只按一人一职计算。</w:t>
      </w:r>
    </w:p>
    <w:p w14:paraId="6678D381" w14:textId="77777777" w:rsidR="00EB7DED" w:rsidRPr="006B0FC7" w:rsidRDefault="00481487">
      <w:pPr>
        <w:adjustRightInd w:val="0"/>
        <w:spacing w:line="360" w:lineRule="atLeast"/>
        <w:textAlignment w:val="baseline"/>
        <w:rPr>
          <w:szCs w:val="21"/>
        </w:rPr>
      </w:pPr>
      <w:r w:rsidRPr="006B0FC7">
        <w:rPr>
          <w:szCs w:val="21"/>
        </w:rPr>
        <w:br w:type="page"/>
      </w:r>
      <w:r w:rsidRPr="006B0FC7">
        <w:rPr>
          <w:rFonts w:hint="eastAsia"/>
          <w:b/>
          <w:sz w:val="28"/>
          <w:szCs w:val="28"/>
        </w:rPr>
        <w:lastRenderedPageBreak/>
        <w:t>附件十二：</w:t>
      </w:r>
    </w:p>
    <w:p w14:paraId="4456EFC7" w14:textId="77777777" w:rsidR="00EB7DED" w:rsidRPr="006B0FC7" w:rsidRDefault="00481487">
      <w:pPr>
        <w:adjustRightInd w:val="0"/>
        <w:spacing w:line="360" w:lineRule="atLeast"/>
        <w:jc w:val="center"/>
        <w:textAlignment w:val="baseline"/>
        <w:rPr>
          <w:szCs w:val="21"/>
        </w:rPr>
      </w:pPr>
      <w:r w:rsidRPr="006B0FC7">
        <w:rPr>
          <w:szCs w:val="21"/>
        </w:rPr>
        <w:t>项目经理简历表</w:t>
      </w:r>
    </w:p>
    <w:p w14:paraId="56397F0E" w14:textId="77777777" w:rsidR="00EB7DED" w:rsidRPr="006B0FC7" w:rsidRDefault="00DC0E19">
      <w:pPr>
        <w:spacing w:line="360" w:lineRule="auto"/>
        <w:rPr>
          <w:szCs w:val="21"/>
        </w:rPr>
      </w:pPr>
      <w:r w:rsidRPr="006B0FC7">
        <w:rPr>
          <w:rFonts w:hint="eastAsia"/>
          <w:bCs/>
        </w:rPr>
        <w:t>（包号：</w:t>
      </w:r>
      <w:r w:rsidRPr="006B0FC7">
        <w:rPr>
          <w:rFonts w:hint="eastAsia"/>
          <w:bCs/>
        </w:rPr>
        <w:t xml:space="preserve">  </w:t>
      </w:r>
      <w:r w:rsidRPr="006B0FC7">
        <w:rPr>
          <w:rFonts w:hint="eastAsia"/>
          <w:bCs/>
        </w:rPr>
        <w:t>）</w:t>
      </w:r>
    </w:p>
    <w:tbl>
      <w:tblPr>
        <w:tblW w:w="8744" w:type="dxa"/>
        <w:tblInd w:w="16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300"/>
        <w:gridCol w:w="18"/>
        <w:gridCol w:w="1355"/>
        <w:gridCol w:w="325"/>
        <w:gridCol w:w="185"/>
        <w:gridCol w:w="840"/>
        <w:gridCol w:w="540"/>
        <w:gridCol w:w="15"/>
        <w:gridCol w:w="1125"/>
        <w:gridCol w:w="435"/>
        <w:gridCol w:w="645"/>
        <w:gridCol w:w="405"/>
        <w:gridCol w:w="1556"/>
      </w:tblGrid>
      <w:tr w:rsidR="00EB7DED" w:rsidRPr="006B0FC7" w14:paraId="62D36C45" w14:textId="77777777">
        <w:trPr>
          <w:trHeight w:val="600"/>
        </w:trPr>
        <w:tc>
          <w:tcPr>
            <w:tcW w:w="1300" w:type="dxa"/>
            <w:vAlign w:val="center"/>
          </w:tcPr>
          <w:p w14:paraId="76CC2D26" w14:textId="77777777" w:rsidR="00EB7DED" w:rsidRPr="006B0FC7" w:rsidRDefault="00481487">
            <w:pPr>
              <w:tabs>
                <w:tab w:val="left" w:pos="540"/>
              </w:tabs>
              <w:spacing w:line="360" w:lineRule="auto"/>
              <w:jc w:val="center"/>
              <w:rPr>
                <w:szCs w:val="21"/>
              </w:rPr>
            </w:pPr>
            <w:r w:rsidRPr="006B0FC7">
              <w:rPr>
                <w:szCs w:val="21"/>
              </w:rPr>
              <w:t>姓名</w:t>
            </w:r>
          </w:p>
        </w:tc>
        <w:tc>
          <w:tcPr>
            <w:tcW w:w="1883" w:type="dxa"/>
            <w:gridSpan w:val="4"/>
            <w:vAlign w:val="center"/>
          </w:tcPr>
          <w:p w14:paraId="11ED0EAE" w14:textId="77777777" w:rsidR="00EB7DED" w:rsidRPr="006B0FC7" w:rsidRDefault="00EB7DED">
            <w:pPr>
              <w:tabs>
                <w:tab w:val="left" w:pos="540"/>
              </w:tabs>
              <w:spacing w:line="360" w:lineRule="auto"/>
              <w:jc w:val="center"/>
              <w:rPr>
                <w:szCs w:val="21"/>
              </w:rPr>
            </w:pPr>
          </w:p>
        </w:tc>
        <w:tc>
          <w:tcPr>
            <w:tcW w:w="840" w:type="dxa"/>
            <w:vAlign w:val="center"/>
          </w:tcPr>
          <w:p w14:paraId="4E58F710" w14:textId="77777777" w:rsidR="00EB7DED" w:rsidRPr="006B0FC7" w:rsidRDefault="00481487">
            <w:pPr>
              <w:tabs>
                <w:tab w:val="left" w:pos="540"/>
              </w:tabs>
              <w:spacing w:line="360" w:lineRule="auto"/>
              <w:jc w:val="center"/>
              <w:rPr>
                <w:szCs w:val="21"/>
              </w:rPr>
            </w:pPr>
            <w:r w:rsidRPr="006B0FC7">
              <w:rPr>
                <w:szCs w:val="21"/>
              </w:rPr>
              <w:t>性别</w:t>
            </w:r>
          </w:p>
        </w:tc>
        <w:tc>
          <w:tcPr>
            <w:tcW w:w="1680" w:type="dxa"/>
            <w:gridSpan w:val="3"/>
            <w:vAlign w:val="center"/>
          </w:tcPr>
          <w:p w14:paraId="460AF016" w14:textId="77777777" w:rsidR="00EB7DED" w:rsidRPr="006B0FC7" w:rsidRDefault="00EB7DED">
            <w:pPr>
              <w:tabs>
                <w:tab w:val="left" w:pos="540"/>
              </w:tabs>
              <w:spacing w:line="360" w:lineRule="auto"/>
              <w:jc w:val="center"/>
              <w:rPr>
                <w:szCs w:val="21"/>
              </w:rPr>
            </w:pPr>
          </w:p>
        </w:tc>
        <w:tc>
          <w:tcPr>
            <w:tcW w:w="1080" w:type="dxa"/>
            <w:gridSpan w:val="2"/>
            <w:vAlign w:val="center"/>
          </w:tcPr>
          <w:p w14:paraId="2CA95C94" w14:textId="77777777" w:rsidR="00EB7DED" w:rsidRPr="006B0FC7" w:rsidRDefault="00481487">
            <w:pPr>
              <w:tabs>
                <w:tab w:val="left" w:pos="540"/>
              </w:tabs>
              <w:spacing w:line="360" w:lineRule="auto"/>
              <w:jc w:val="center"/>
              <w:rPr>
                <w:szCs w:val="21"/>
              </w:rPr>
            </w:pPr>
            <w:r w:rsidRPr="006B0FC7">
              <w:rPr>
                <w:szCs w:val="21"/>
              </w:rPr>
              <w:t>年龄</w:t>
            </w:r>
          </w:p>
        </w:tc>
        <w:tc>
          <w:tcPr>
            <w:tcW w:w="1961" w:type="dxa"/>
            <w:gridSpan w:val="2"/>
            <w:vAlign w:val="center"/>
          </w:tcPr>
          <w:p w14:paraId="78515269" w14:textId="77777777" w:rsidR="00EB7DED" w:rsidRPr="006B0FC7" w:rsidRDefault="00EB7DED">
            <w:pPr>
              <w:tabs>
                <w:tab w:val="left" w:pos="540"/>
              </w:tabs>
              <w:spacing w:line="360" w:lineRule="auto"/>
              <w:jc w:val="center"/>
              <w:rPr>
                <w:szCs w:val="21"/>
              </w:rPr>
            </w:pPr>
          </w:p>
        </w:tc>
      </w:tr>
      <w:tr w:rsidR="00EB7DED" w:rsidRPr="006B0FC7" w14:paraId="1B0558A0" w14:textId="77777777">
        <w:trPr>
          <w:trHeight w:val="623"/>
        </w:trPr>
        <w:tc>
          <w:tcPr>
            <w:tcW w:w="1300" w:type="dxa"/>
            <w:vAlign w:val="center"/>
          </w:tcPr>
          <w:p w14:paraId="63ED8315" w14:textId="77777777" w:rsidR="00EB7DED" w:rsidRPr="006B0FC7" w:rsidRDefault="00481487">
            <w:pPr>
              <w:tabs>
                <w:tab w:val="left" w:pos="540"/>
              </w:tabs>
              <w:spacing w:line="360" w:lineRule="auto"/>
              <w:jc w:val="center"/>
              <w:rPr>
                <w:szCs w:val="21"/>
              </w:rPr>
            </w:pPr>
            <w:r w:rsidRPr="006B0FC7">
              <w:rPr>
                <w:szCs w:val="21"/>
              </w:rPr>
              <w:t>职务</w:t>
            </w:r>
          </w:p>
        </w:tc>
        <w:tc>
          <w:tcPr>
            <w:tcW w:w="1883" w:type="dxa"/>
            <w:gridSpan w:val="4"/>
            <w:vAlign w:val="center"/>
          </w:tcPr>
          <w:p w14:paraId="29CAABAD" w14:textId="77777777" w:rsidR="00EB7DED" w:rsidRPr="006B0FC7" w:rsidRDefault="00EB7DED">
            <w:pPr>
              <w:tabs>
                <w:tab w:val="left" w:pos="540"/>
              </w:tabs>
              <w:spacing w:line="360" w:lineRule="auto"/>
              <w:jc w:val="center"/>
              <w:rPr>
                <w:szCs w:val="21"/>
              </w:rPr>
            </w:pPr>
          </w:p>
        </w:tc>
        <w:tc>
          <w:tcPr>
            <w:tcW w:w="840" w:type="dxa"/>
            <w:vAlign w:val="center"/>
          </w:tcPr>
          <w:p w14:paraId="5F28C6AA" w14:textId="77777777" w:rsidR="00EB7DED" w:rsidRPr="006B0FC7" w:rsidRDefault="00481487">
            <w:pPr>
              <w:tabs>
                <w:tab w:val="left" w:pos="540"/>
              </w:tabs>
              <w:spacing w:line="360" w:lineRule="auto"/>
              <w:jc w:val="center"/>
              <w:rPr>
                <w:szCs w:val="21"/>
              </w:rPr>
            </w:pPr>
            <w:r w:rsidRPr="006B0FC7">
              <w:rPr>
                <w:szCs w:val="21"/>
              </w:rPr>
              <w:t>职称</w:t>
            </w:r>
          </w:p>
        </w:tc>
        <w:tc>
          <w:tcPr>
            <w:tcW w:w="1680" w:type="dxa"/>
            <w:gridSpan w:val="3"/>
            <w:vAlign w:val="center"/>
          </w:tcPr>
          <w:p w14:paraId="3A5A5827" w14:textId="77777777" w:rsidR="00EB7DED" w:rsidRPr="006B0FC7" w:rsidRDefault="00EB7DED">
            <w:pPr>
              <w:tabs>
                <w:tab w:val="left" w:pos="540"/>
              </w:tabs>
              <w:spacing w:line="360" w:lineRule="auto"/>
              <w:jc w:val="center"/>
              <w:rPr>
                <w:szCs w:val="21"/>
              </w:rPr>
            </w:pPr>
          </w:p>
        </w:tc>
        <w:tc>
          <w:tcPr>
            <w:tcW w:w="1080" w:type="dxa"/>
            <w:gridSpan w:val="2"/>
            <w:vAlign w:val="center"/>
          </w:tcPr>
          <w:p w14:paraId="36F49554" w14:textId="77777777" w:rsidR="00EB7DED" w:rsidRPr="006B0FC7" w:rsidRDefault="00481487">
            <w:pPr>
              <w:tabs>
                <w:tab w:val="left" w:pos="540"/>
              </w:tabs>
              <w:spacing w:line="360" w:lineRule="auto"/>
              <w:jc w:val="center"/>
              <w:rPr>
                <w:szCs w:val="21"/>
              </w:rPr>
            </w:pPr>
            <w:r w:rsidRPr="006B0FC7">
              <w:rPr>
                <w:szCs w:val="21"/>
              </w:rPr>
              <w:t>学历</w:t>
            </w:r>
          </w:p>
        </w:tc>
        <w:tc>
          <w:tcPr>
            <w:tcW w:w="1961" w:type="dxa"/>
            <w:gridSpan w:val="2"/>
            <w:vAlign w:val="center"/>
          </w:tcPr>
          <w:p w14:paraId="60118417" w14:textId="77777777" w:rsidR="00EB7DED" w:rsidRPr="006B0FC7" w:rsidRDefault="00EB7DED">
            <w:pPr>
              <w:tabs>
                <w:tab w:val="left" w:pos="540"/>
              </w:tabs>
              <w:spacing w:line="360" w:lineRule="auto"/>
              <w:jc w:val="center"/>
              <w:rPr>
                <w:szCs w:val="21"/>
              </w:rPr>
            </w:pPr>
          </w:p>
        </w:tc>
      </w:tr>
      <w:tr w:rsidR="00EB7DED" w:rsidRPr="006B0FC7" w14:paraId="42924EDE" w14:textId="77777777">
        <w:trPr>
          <w:trHeight w:val="600"/>
        </w:trPr>
        <w:tc>
          <w:tcPr>
            <w:tcW w:w="2673" w:type="dxa"/>
            <w:gridSpan w:val="3"/>
            <w:vAlign w:val="center"/>
          </w:tcPr>
          <w:p w14:paraId="3725A5AD" w14:textId="77777777" w:rsidR="00EB7DED" w:rsidRPr="006B0FC7" w:rsidRDefault="00481487">
            <w:pPr>
              <w:tabs>
                <w:tab w:val="left" w:pos="540"/>
              </w:tabs>
              <w:spacing w:line="360" w:lineRule="auto"/>
              <w:jc w:val="center"/>
              <w:rPr>
                <w:szCs w:val="21"/>
              </w:rPr>
            </w:pPr>
            <w:r w:rsidRPr="006B0FC7">
              <w:rPr>
                <w:szCs w:val="21"/>
              </w:rPr>
              <w:t>参加工作时间</w:t>
            </w:r>
          </w:p>
        </w:tc>
        <w:tc>
          <w:tcPr>
            <w:tcW w:w="1890" w:type="dxa"/>
            <w:gridSpan w:val="4"/>
            <w:vAlign w:val="center"/>
          </w:tcPr>
          <w:p w14:paraId="3A51B67D" w14:textId="77777777" w:rsidR="00EB7DED" w:rsidRPr="006B0FC7" w:rsidRDefault="00EB7DED">
            <w:pPr>
              <w:tabs>
                <w:tab w:val="left" w:pos="540"/>
              </w:tabs>
              <w:spacing w:line="360" w:lineRule="auto"/>
              <w:jc w:val="center"/>
              <w:rPr>
                <w:szCs w:val="21"/>
              </w:rPr>
            </w:pPr>
          </w:p>
        </w:tc>
        <w:tc>
          <w:tcPr>
            <w:tcW w:w="2625" w:type="dxa"/>
            <w:gridSpan w:val="5"/>
            <w:vAlign w:val="center"/>
          </w:tcPr>
          <w:p w14:paraId="6BD2AEAD" w14:textId="77777777" w:rsidR="00EB7DED" w:rsidRPr="006B0FC7" w:rsidRDefault="00481487">
            <w:pPr>
              <w:tabs>
                <w:tab w:val="left" w:pos="540"/>
              </w:tabs>
              <w:spacing w:line="360" w:lineRule="auto"/>
              <w:jc w:val="center"/>
              <w:rPr>
                <w:szCs w:val="21"/>
              </w:rPr>
            </w:pPr>
            <w:r w:rsidRPr="006B0FC7">
              <w:rPr>
                <w:szCs w:val="21"/>
              </w:rPr>
              <w:t>担任项目经理年限</w:t>
            </w:r>
          </w:p>
        </w:tc>
        <w:tc>
          <w:tcPr>
            <w:tcW w:w="1556" w:type="dxa"/>
            <w:vAlign w:val="center"/>
          </w:tcPr>
          <w:p w14:paraId="0C8417D0" w14:textId="77777777" w:rsidR="00EB7DED" w:rsidRPr="006B0FC7" w:rsidRDefault="00EB7DED">
            <w:pPr>
              <w:tabs>
                <w:tab w:val="left" w:pos="540"/>
              </w:tabs>
              <w:spacing w:line="360" w:lineRule="auto"/>
              <w:jc w:val="center"/>
              <w:rPr>
                <w:szCs w:val="21"/>
              </w:rPr>
            </w:pPr>
          </w:p>
        </w:tc>
      </w:tr>
      <w:tr w:rsidR="00EB7DED" w:rsidRPr="006B0FC7" w14:paraId="437D462B" w14:textId="77777777">
        <w:trPr>
          <w:trHeight w:val="468"/>
        </w:trPr>
        <w:tc>
          <w:tcPr>
            <w:tcW w:w="2673" w:type="dxa"/>
            <w:gridSpan w:val="3"/>
            <w:vAlign w:val="center"/>
          </w:tcPr>
          <w:p w14:paraId="01E87F5B" w14:textId="77777777" w:rsidR="00EB7DED" w:rsidRPr="006B0FC7" w:rsidRDefault="00481487">
            <w:pPr>
              <w:tabs>
                <w:tab w:val="left" w:pos="540"/>
              </w:tabs>
              <w:jc w:val="center"/>
              <w:rPr>
                <w:szCs w:val="21"/>
              </w:rPr>
            </w:pPr>
            <w:r w:rsidRPr="006B0FC7">
              <w:rPr>
                <w:szCs w:val="21"/>
              </w:rPr>
              <w:t>资质证书</w:t>
            </w:r>
          </w:p>
        </w:tc>
        <w:tc>
          <w:tcPr>
            <w:tcW w:w="6071" w:type="dxa"/>
            <w:gridSpan w:val="10"/>
            <w:vAlign w:val="center"/>
          </w:tcPr>
          <w:p w14:paraId="4F6A7E54" w14:textId="77777777" w:rsidR="00EB7DED" w:rsidRPr="006B0FC7" w:rsidRDefault="00EB7DED">
            <w:pPr>
              <w:tabs>
                <w:tab w:val="left" w:pos="540"/>
              </w:tabs>
              <w:spacing w:line="360" w:lineRule="auto"/>
              <w:jc w:val="center"/>
              <w:rPr>
                <w:szCs w:val="21"/>
              </w:rPr>
            </w:pPr>
          </w:p>
        </w:tc>
      </w:tr>
      <w:tr w:rsidR="00EB7DED" w:rsidRPr="006B0FC7" w14:paraId="00A6288E" w14:textId="77777777">
        <w:trPr>
          <w:trHeight w:val="620"/>
        </w:trPr>
        <w:tc>
          <w:tcPr>
            <w:tcW w:w="8744" w:type="dxa"/>
            <w:gridSpan w:val="13"/>
            <w:vAlign w:val="center"/>
          </w:tcPr>
          <w:p w14:paraId="37F9AE72" w14:textId="77777777" w:rsidR="00EB7DED" w:rsidRPr="006B0FC7" w:rsidRDefault="00481487">
            <w:pPr>
              <w:tabs>
                <w:tab w:val="left" w:pos="540"/>
              </w:tabs>
              <w:spacing w:line="360" w:lineRule="auto"/>
              <w:jc w:val="center"/>
              <w:rPr>
                <w:szCs w:val="21"/>
              </w:rPr>
            </w:pPr>
            <w:r w:rsidRPr="006B0FC7">
              <w:rPr>
                <w:szCs w:val="21"/>
              </w:rPr>
              <w:t>在建和已完项目情况</w:t>
            </w:r>
          </w:p>
        </w:tc>
      </w:tr>
      <w:tr w:rsidR="00EB7DED" w:rsidRPr="006B0FC7" w14:paraId="53161EED" w14:textId="77777777">
        <w:trPr>
          <w:trHeight w:val="600"/>
        </w:trPr>
        <w:tc>
          <w:tcPr>
            <w:tcW w:w="1318" w:type="dxa"/>
            <w:gridSpan w:val="2"/>
            <w:vAlign w:val="center"/>
          </w:tcPr>
          <w:p w14:paraId="016E7A99" w14:textId="77777777" w:rsidR="00EB7DED" w:rsidRPr="006B0FC7" w:rsidRDefault="00481487">
            <w:pPr>
              <w:tabs>
                <w:tab w:val="left" w:pos="540"/>
              </w:tabs>
              <w:jc w:val="center"/>
              <w:rPr>
                <w:szCs w:val="21"/>
              </w:rPr>
            </w:pPr>
            <w:r w:rsidRPr="006B0FC7">
              <w:rPr>
                <w:szCs w:val="21"/>
              </w:rPr>
              <w:t>建设单位</w:t>
            </w:r>
          </w:p>
        </w:tc>
        <w:tc>
          <w:tcPr>
            <w:tcW w:w="1680" w:type="dxa"/>
            <w:gridSpan w:val="2"/>
            <w:vAlign w:val="center"/>
          </w:tcPr>
          <w:p w14:paraId="0661FD1A" w14:textId="77777777" w:rsidR="00EB7DED" w:rsidRPr="006B0FC7" w:rsidRDefault="00481487">
            <w:pPr>
              <w:tabs>
                <w:tab w:val="left" w:pos="540"/>
              </w:tabs>
              <w:jc w:val="center"/>
              <w:rPr>
                <w:szCs w:val="21"/>
              </w:rPr>
            </w:pPr>
            <w:r w:rsidRPr="006B0FC7">
              <w:rPr>
                <w:szCs w:val="21"/>
              </w:rPr>
              <w:t>项目名称</w:t>
            </w:r>
          </w:p>
        </w:tc>
        <w:tc>
          <w:tcPr>
            <w:tcW w:w="1580" w:type="dxa"/>
            <w:gridSpan w:val="4"/>
            <w:vAlign w:val="center"/>
          </w:tcPr>
          <w:p w14:paraId="7837924A" w14:textId="77777777" w:rsidR="00EB7DED" w:rsidRPr="006B0FC7" w:rsidRDefault="00481487">
            <w:pPr>
              <w:tabs>
                <w:tab w:val="left" w:pos="540"/>
              </w:tabs>
              <w:jc w:val="center"/>
              <w:rPr>
                <w:szCs w:val="21"/>
              </w:rPr>
            </w:pPr>
            <w:r w:rsidRPr="006B0FC7">
              <w:rPr>
                <w:szCs w:val="21"/>
              </w:rPr>
              <w:t>规模</w:t>
            </w:r>
          </w:p>
        </w:tc>
        <w:tc>
          <w:tcPr>
            <w:tcW w:w="1560" w:type="dxa"/>
            <w:gridSpan w:val="2"/>
            <w:vAlign w:val="center"/>
          </w:tcPr>
          <w:p w14:paraId="06F40929" w14:textId="77777777" w:rsidR="00EB7DED" w:rsidRPr="006B0FC7" w:rsidRDefault="00481487">
            <w:pPr>
              <w:tabs>
                <w:tab w:val="left" w:pos="540"/>
              </w:tabs>
              <w:jc w:val="center"/>
              <w:rPr>
                <w:szCs w:val="21"/>
              </w:rPr>
            </w:pPr>
            <w:r w:rsidRPr="006B0FC7">
              <w:rPr>
                <w:szCs w:val="21"/>
              </w:rPr>
              <w:t>工作日期</w:t>
            </w:r>
          </w:p>
        </w:tc>
        <w:tc>
          <w:tcPr>
            <w:tcW w:w="1050" w:type="dxa"/>
            <w:gridSpan w:val="2"/>
            <w:vAlign w:val="center"/>
          </w:tcPr>
          <w:p w14:paraId="5B101008" w14:textId="77777777" w:rsidR="00EB7DED" w:rsidRPr="006B0FC7" w:rsidRDefault="00481487">
            <w:pPr>
              <w:tabs>
                <w:tab w:val="left" w:pos="540"/>
              </w:tabs>
              <w:jc w:val="center"/>
              <w:rPr>
                <w:szCs w:val="21"/>
              </w:rPr>
            </w:pPr>
            <w:r w:rsidRPr="006B0FC7">
              <w:rPr>
                <w:szCs w:val="21"/>
              </w:rPr>
              <w:t>在建或已完</w:t>
            </w:r>
          </w:p>
        </w:tc>
        <w:tc>
          <w:tcPr>
            <w:tcW w:w="1556" w:type="dxa"/>
            <w:vAlign w:val="center"/>
          </w:tcPr>
          <w:p w14:paraId="1243EE35" w14:textId="77777777" w:rsidR="00EB7DED" w:rsidRPr="006B0FC7" w:rsidRDefault="00481487">
            <w:pPr>
              <w:tabs>
                <w:tab w:val="left" w:pos="540"/>
              </w:tabs>
              <w:jc w:val="center"/>
              <w:rPr>
                <w:szCs w:val="21"/>
              </w:rPr>
            </w:pPr>
            <w:r w:rsidRPr="006B0FC7">
              <w:rPr>
                <w:szCs w:val="21"/>
              </w:rPr>
              <w:t>证明人及联系方式</w:t>
            </w:r>
          </w:p>
        </w:tc>
      </w:tr>
      <w:tr w:rsidR="00EB7DED" w:rsidRPr="006B0FC7" w14:paraId="38EDE771" w14:textId="77777777">
        <w:trPr>
          <w:trHeight w:val="616"/>
        </w:trPr>
        <w:tc>
          <w:tcPr>
            <w:tcW w:w="1318" w:type="dxa"/>
            <w:gridSpan w:val="2"/>
            <w:vAlign w:val="center"/>
          </w:tcPr>
          <w:p w14:paraId="12AD425E" w14:textId="77777777" w:rsidR="00EB7DED" w:rsidRPr="006B0FC7" w:rsidRDefault="00EB7DED">
            <w:pPr>
              <w:tabs>
                <w:tab w:val="left" w:pos="540"/>
              </w:tabs>
              <w:spacing w:line="360" w:lineRule="auto"/>
              <w:jc w:val="center"/>
              <w:rPr>
                <w:szCs w:val="21"/>
              </w:rPr>
            </w:pPr>
          </w:p>
        </w:tc>
        <w:tc>
          <w:tcPr>
            <w:tcW w:w="1680" w:type="dxa"/>
            <w:gridSpan w:val="2"/>
            <w:vAlign w:val="center"/>
          </w:tcPr>
          <w:p w14:paraId="1BD7C294" w14:textId="77777777" w:rsidR="00EB7DED" w:rsidRPr="006B0FC7" w:rsidRDefault="00EB7DED">
            <w:pPr>
              <w:tabs>
                <w:tab w:val="left" w:pos="540"/>
              </w:tabs>
              <w:spacing w:line="360" w:lineRule="auto"/>
              <w:jc w:val="center"/>
              <w:rPr>
                <w:szCs w:val="21"/>
              </w:rPr>
            </w:pPr>
          </w:p>
        </w:tc>
        <w:tc>
          <w:tcPr>
            <w:tcW w:w="1580" w:type="dxa"/>
            <w:gridSpan w:val="4"/>
            <w:vAlign w:val="center"/>
          </w:tcPr>
          <w:p w14:paraId="3F50649C" w14:textId="77777777" w:rsidR="00EB7DED" w:rsidRPr="006B0FC7" w:rsidRDefault="00EB7DED">
            <w:pPr>
              <w:tabs>
                <w:tab w:val="left" w:pos="540"/>
              </w:tabs>
              <w:spacing w:line="360" w:lineRule="auto"/>
              <w:jc w:val="center"/>
              <w:rPr>
                <w:szCs w:val="21"/>
              </w:rPr>
            </w:pPr>
          </w:p>
        </w:tc>
        <w:tc>
          <w:tcPr>
            <w:tcW w:w="1560" w:type="dxa"/>
            <w:gridSpan w:val="2"/>
            <w:vAlign w:val="center"/>
          </w:tcPr>
          <w:p w14:paraId="0A307B08" w14:textId="77777777" w:rsidR="00EB7DED" w:rsidRPr="006B0FC7" w:rsidRDefault="00EB7DED">
            <w:pPr>
              <w:tabs>
                <w:tab w:val="left" w:pos="540"/>
              </w:tabs>
              <w:spacing w:line="360" w:lineRule="auto"/>
              <w:jc w:val="center"/>
              <w:rPr>
                <w:szCs w:val="21"/>
              </w:rPr>
            </w:pPr>
          </w:p>
        </w:tc>
        <w:tc>
          <w:tcPr>
            <w:tcW w:w="1050" w:type="dxa"/>
            <w:gridSpan w:val="2"/>
            <w:vAlign w:val="center"/>
          </w:tcPr>
          <w:p w14:paraId="00ECAAE4" w14:textId="77777777" w:rsidR="00EB7DED" w:rsidRPr="006B0FC7" w:rsidRDefault="00EB7DED">
            <w:pPr>
              <w:tabs>
                <w:tab w:val="left" w:pos="540"/>
              </w:tabs>
              <w:spacing w:line="360" w:lineRule="auto"/>
              <w:jc w:val="center"/>
              <w:rPr>
                <w:szCs w:val="21"/>
              </w:rPr>
            </w:pPr>
          </w:p>
        </w:tc>
        <w:tc>
          <w:tcPr>
            <w:tcW w:w="1556" w:type="dxa"/>
            <w:vAlign w:val="center"/>
          </w:tcPr>
          <w:p w14:paraId="12649D29" w14:textId="77777777" w:rsidR="00EB7DED" w:rsidRPr="006B0FC7" w:rsidRDefault="00EB7DED">
            <w:pPr>
              <w:tabs>
                <w:tab w:val="left" w:pos="540"/>
              </w:tabs>
              <w:spacing w:line="360" w:lineRule="auto"/>
              <w:jc w:val="center"/>
              <w:rPr>
                <w:szCs w:val="21"/>
              </w:rPr>
            </w:pPr>
          </w:p>
        </w:tc>
      </w:tr>
      <w:tr w:rsidR="00EB7DED" w:rsidRPr="006B0FC7" w14:paraId="059A0B23" w14:textId="77777777">
        <w:trPr>
          <w:trHeight w:val="616"/>
        </w:trPr>
        <w:tc>
          <w:tcPr>
            <w:tcW w:w="1318" w:type="dxa"/>
            <w:gridSpan w:val="2"/>
            <w:vAlign w:val="center"/>
          </w:tcPr>
          <w:p w14:paraId="19D4AC36" w14:textId="77777777" w:rsidR="00EB7DED" w:rsidRPr="006B0FC7" w:rsidRDefault="00EB7DED">
            <w:pPr>
              <w:tabs>
                <w:tab w:val="left" w:pos="540"/>
              </w:tabs>
              <w:spacing w:line="360" w:lineRule="auto"/>
              <w:jc w:val="center"/>
              <w:rPr>
                <w:szCs w:val="21"/>
              </w:rPr>
            </w:pPr>
          </w:p>
        </w:tc>
        <w:tc>
          <w:tcPr>
            <w:tcW w:w="1680" w:type="dxa"/>
            <w:gridSpan w:val="2"/>
            <w:vAlign w:val="center"/>
          </w:tcPr>
          <w:p w14:paraId="0EDF60CC" w14:textId="77777777" w:rsidR="00EB7DED" w:rsidRPr="006B0FC7" w:rsidRDefault="00EB7DED">
            <w:pPr>
              <w:tabs>
                <w:tab w:val="left" w:pos="540"/>
              </w:tabs>
              <w:spacing w:line="360" w:lineRule="auto"/>
              <w:jc w:val="center"/>
              <w:rPr>
                <w:szCs w:val="21"/>
              </w:rPr>
            </w:pPr>
          </w:p>
        </w:tc>
        <w:tc>
          <w:tcPr>
            <w:tcW w:w="1580" w:type="dxa"/>
            <w:gridSpan w:val="4"/>
            <w:vAlign w:val="center"/>
          </w:tcPr>
          <w:p w14:paraId="2A912909" w14:textId="77777777" w:rsidR="00EB7DED" w:rsidRPr="006B0FC7" w:rsidRDefault="00EB7DED">
            <w:pPr>
              <w:tabs>
                <w:tab w:val="left" w:pos="540"/>
              </w:tabs>
              <w:spacing w:line="360" w:lineRule="auto"/>
              <w:jc w:val="center"/>
              <w:rPr>
                <w:szCs w:val="21"/>
              </w:rPr>
            </w:pPr>
          </w:p>
        </w:tc>
        <w:tc>
          <w:tcPr>
            <w:tcW w:w="1560" w:type="dxa"/>
            <w:gridSpan w:val="2"/>
            <w:vAlign w:val="center"/>
          </w:tcPr>
          <w:p w14:paraId="1DDFF738" w14:textId="77777777" w:rsidR="00EB7DED" w:rsidRPr="006B0FC7" w:rsidRDefault="00EB7DED">
            <w:pPr>
              <w:tabs>
                <w:tab w:val="left" w:pos="540"/>
              </w:tabs>
              <w:spacing w:line="360" w:lineRule="auto"/>
              <w:jc w:val="center"/>
              <w:rPr>
                <w:szCs w:val="21"/>
              </w:rPr>
            </w:pPr>
          </w:p>
        </w:tc>
        <w:tc>
          <w:tcPr>
            <w:tcW w:w="1050" w:type="dxa"/>
            <w:gridSpan w:val="2"/>
            <w:vAlign w:val="center"/>
          </w:tcPr>
          <w:p w14:paraId="341BD49E" w14:textId="77777777" w:rsidR="00EB7DED" w:rsidRPr="006B0FC7" w:rsidRDefault="00EB7DED">
            <w:pPr>
              <w:tabs>
                <w:tab w:val="left" w:pos="540"/>
              </w:tabs>
              <w:spacing w:line="360" w:lineRule="auto"/>
              <w:jc w:val="center"/>
              <w:rPr>
                <w:szCs w:val="21"/>
              </w:rPr>
            </w:pPr>
          </w:p>
        </w:tc>
        <w:tc>
          <w:tcPr>
            <w:tcW w:w="1556" w:type="dxa"/>
            <w:vAlign w:val="center"/>
          </w:tcPr>
          <w:p w14:paraId="2AB890DC" w14:textId="77777777" w:rsidR="00EB7DED" w:rsidRPr="006B0FC7" w:rsidRDefault="00EB7DED">
            <w:pPr>
              <w:tabs>
                <w:tab w:val="left" w:pos="540"/>
              </w:tabs>
              <w:spacing w:line="360" w:lineRule="auto"/>
              <w:jc w:val="center"/>
              <w:rPr>
                <w:szCs w:val="21"/>
              </w:rPr>
            </w:pPr>
          </w:p>
        </w:tc>
      </w:tr>
      <w:tr w:rsidR="00EB7DED" w:rsidRPr="006B0FC7" w14:paraId="5A30C9BD" w14:textId="77777777">
        <w:trPr>
          <w:trHeight w:val="616"/>
        </w:trPr>
        <w:tc>
          <w:tcPr>
            <w:tcW w:w="1318" w:type="dxa"/>
            <w:gridSpan w:val="2"/>
            <w:vAlign w:val="center"/>
          </w:tcPr>
          <w:p w14:paraId="01A9EE92" w14:textId="77777777" w:rsidR="00EB7DED" w:rsidRPr="006B0FC7" w:rsidRDefault="00EB7DED">
            <w:pPr>
              <w:tabs>
                <w:tab w:val="left" w:pos="540"/>
              </w:tabs>
              <w:spacing w:line="360" w:lineRule="auto"/>
              <w:jc w:val="center"/>
              <w:rPr>
                <w:szCs w:val="21"/>
              </w:rPr>
            </w:pPr>
          </w:p>
        </w:tc>
        <w:tc>
          <w:tcPr>
            <w:tcW w:w="1680" w:type="dxa"/>
            <w:gridSpan w:val="2"/>
            <w:vAlign w:val="center"/>
          </w:tcPr>
          <w:p w14:paraId="6F321AFF" w14:textId="77777777" w:rsidR="00EB7DED" w:rsidRPr="006B0FC7" w:rsidRDefault="00EB7DED">
            <w:pPr>
              <w:tabs>
                <w:tab w:val="left" w:pos="540"/>
              </w:tabs>
              <w:spacing w:line="360" w:lineRule="auto"/>
              <w:jc w:val="center"/>
              <w:rPr>
                <w:szCs w:val="21"/>
              </w:rPr>
            </w:pPr>
          </w:p>
        </w:tc>
        <w:tc>
          <w:tcPr>
            <w:tcW w:w="1580" w:type="dxa"/>
            <w:gridSpan w:val="4"/>
            <w:vAlign w:val="center"/>
          </w:tcPr>
          <w:p w14:paraId="70429F2C" w14:textId="77777777" w:rsidR="00EB7DED" w:rsidRPr="006B0FC7" w:rsidRDefault="00EB7DED">
            <w:pPr>
              <w:tabs>
                <w:tab w:val="left" w:pos="540"/>
              </w:tabs>
              <w:spacing w:line="360" w:lineRule="auto"/>
              <w:jc w:val="center"/>
              <w:rPr>
                <w:szCs w:val="21"/>
              </w:rPr>
            </w:pPr>
          </w:p>
        </w:tc>
        <w:tc>
          <w:tcPr>
            <w:tcW w:w="1560" w:type="dxa"/>
            <w:gridSpan w:val="2"/>
            <w:vAlign w:val="center"/>
          </w:tcPr>
          <w:p w14:paraId="46E14E00" w14:textId="77777777" w:rsidR="00EB7DED" w:rsidRPr="006B0FC7" w:rsidRDefault="00EB7DED">
            <w:pPr>
              <w:tabs>
                <w:tab w:val="left" w:pos="540"/>
              </w:tabs>
              <w:spacing w:line="360" w:lineRule="auto"/>
              <w:jc w:val="center"/>
              <w:rPr>
                <w:szCs w:val="21"/>
              </w:rPr>
            </w:pPr>
          </w:p>
        </w:tc>
        <w:tc>
          <w:tcPr>
            <w:tcW w:w="1050" w:type="dxa"/>
            <w:gridSpan w:val="2"/>
            <w:vAlign w:val="center"/>
          </w:tcPr>
          <w:p w14:paraId="4C7A28F2" w14:textId="77777777" w:rsidR="00EB7DED" w:rsidRPr="006B0FC7" w:rsidRDefault="00EB7DED">
            <w:pPr>
              <w:tabs>
                <w:tab w:val="left" w:pos="540"/>
              </w:tabs>
              <w:spacing w:line="360" w:lineRule="auto"/>
              <w:jc w:val="center"/>
              <w:rPr>
                <w:szCs w:val="21"/>
              </w:rPr>
            </w:pPr>
          </w:p>
        </w:tc>
        <w:tc>
          <w:tcPr>
            <w:tcW w:w="1556" w:type="dxa"/>
            <w:vAlign w:val="center"/>
          </w:tcPr>
          <w:p w14:paraId="0581A8AE" w14:textId="77777777" w:rsidR="00EB7DED" w:rsidRPr="006B0FC7" w:rsidRDefault="00EB7DED">
            <w:pPr>
              <w:tabs>
                <w:tab w:val="left" w:pos="540"/>
              </w:tabs>
              <w:spacing w:line="360" w:lineRule="auto"/>
              <w:jc w:val="center"/>
              <w:rPr>
                <w:szCs w:val="21"/>
              </w:rPr>
            </w:pPr>
          </w:p>
        </w:tc>
      </w:tr>
      <w:tr w:rsidR="00EB7DED" w:rsidRPr="006B0FC7" w14:paraId="6BF546CF" w14:textId="77777777">
        <w:trPr>
          <w:trHeight w:val="616"/>
        </w:trPr>
        <w:tc>
          <w:tcPr>
            <w:tcW w:w="1318" w:type="dxa"/>
            <w:gridSpan w:val="2"/>
            <w:vAlign w:val="center"/>
          </w:tcPr>
          <w:p w14:paraId="1CB85026" w14:textId="77777777" w:rsidR="00EB7DED" w:rsidRPr="006B0FC7" w:rsidRDefault="00EB7DED">
            <w:pPr>
              <w:tabs>
                <w:tab w:val="left" w:pos="540"/>
              </w:tabs>
              <w:spacing w:line="360" w:lineRule="auto"/>
              <w:jc w:val="center"/>
              <w:rPr>
                <w:szCs w:val="21"/>
              </w:rPr>
            </w:pPr>
          </w:p>
        </w:tc>
        <w:tc>
          <w:tcPr>
            <w:tcW w:w="1680" w:type="dxa"/>
            <w:gridSpan w:val="2"/>
            <w:vAlign w:val="center"/>
          </w:tcPr>
          <w:p w14:paraId="65E77847" w14:textId="77777777" w:rsidR="00EB7DED" w:rsidRPr="006B0FC7" w:rsidRDefault="00EB7DED">
            <w:pPr>
              <w:tabs>
                <w:tab w:val="left" w:pos="540"/>
              </w:tabs>
              <w:spacing w:line="360" w:lineRule="auto"/>
              <w:jc w:val="center"/>
              <w:rPr>
                <w:szCs w:val="21"/>
              </w:rPr>
            </w:pPr>
          </w:p>
        </w:tc>
        <w:tc>
          <w:tcPr>
            <w:tcW w:w="1580" w:type="dxa"/>
            <w:gridSpan w:val="4"/>
            <w:vAlign w:val="center"/>
          </w:tcPr>
          <w:p w14:paraId="7BFE17A7" w14:textId="77777777" w:rsidR="00EB7DED" w:rsidRPr="006B0FC7" w:rsidRDefault="00EB7DED">
            <w:pPr>
              <w:tabs>
                <w:tab w:val="left" w:pos="540"/>
              </w:tabs>
              <w:spacing w:line="360" w:lineRule="auto"/>
              <w:jc w:val="center"/>
              <w:rPr>
                <w:szCs w:val="21"/>
              </w:rPr>
            </w:pPr>
          </w:p>
        </w:tc>
        <w:tc>
          <w:tcPr>
            <w:tcW w:w="1560" w:type="dxa"/>
            <w:gridSpan w:val="2"/>
            <w:vAlign w:val="center"/>
          </w:tcPr>
          <w:p w14:paraId="5DDE5608" w14:textId="77777777" w:rsidR="00EB7DED" w:rsidRPr="006B0FC7" w:rsidRDefault="00EB7DED">
            <w:pPr>
              <w:tabs>
                <w:tab w:val="left" w:pos="540"/>
              </w:tabs>
              <w:spacing w:line="360" w:lineRule="auto"/>
              <w:jc w:val="center"/>
              <w:rPr>
                <w:szCs w:val="21"/>
              </w:rPr>
            </w:pPr>
          </w:p>
        </w:tc>
        <w:tc>
          <w:tcPr>
            <w:tcW w:w="1050" w:type="dxa"/>
            <w:gridSpan w:val="2"/>
            <w:vAlign w:val="center"/>
          </w:tcPr>
          <w:p w14:paraId="35974E31" w14:textId="77777777" w:rsidR="00EB7DED" w:rsidRPr="006B0FC7" w:rsidRDefault="00EB7DED">
            <w:pPr>
              <w:tabs>
                <w:tab w:val="left" w:pos="540"/>
              </w:tabs>
              <w:spacing w:line="360" w:lineRule="auto"/>
              <w:jc w:val="center"/>
              <w:rPr>
                <w:szCs w:val="21"/>
              </w:rPr>
            </w:pPr>
          </w:p>
        </w:tc>
        <w:tc>
          <w:tcPr>
            <w:tcW w:w="1556" w:type="dxa"/>
            <w:vAlign w:val="center"/>
          </w:tcPr>
          <w:p w14:paraId="089F8D1D" w14:textId="77777777" w:rsidR="00EB7DED" w:rsidRPr="006B0FC7" w:rsidRDefault="00EB7DED">
            <w:pPr>
              <w:tabs>
                <w:tab w:val="left" w:pos="540"/>
              </w:tabs>
              <w:spacing w:line="360" w:lineRule="auto"/>
              <w:jc w:val="center"/>
              <w:rPr>
                <w:szCs w:val="21"/>
              </w:rPr>
            </w:pPr>
          </w:p>
        </w:tc>
      </w:tr>
      <w:tr w:rsidR="00EB7DED" w:rsidRPr="006B0FC7" w14:paraId="7C1F7F9E" w14:textId="77777777">
        <w:trPr>
          <w:trHeight w:val="616"/>
        </w:trPr>
        <w:tc>
          <w:tcPr>
            <w:tcW w:w="1318" w:type="dxa"/>
            <w:gridSpan w:val="2"/>
            <w:vAlign w:val="center"/>
          </w:tcPr>
          <w:p w14:paraId="3BAA52A9" w14:textId="77777777" w:rsidR="00EB7DED" w:rsidRPr="006B0FC7" w:rsidRDefault="00EB7DED">
            <w:pPr>
              <w:tabs>
                <w:tab w:val="left" w:pos="540"/>
              </w:tabs>
              <w:spacing w:line="360" w:lineRule="auto"/>
              <w:jc w:val="center"/>
              <w:rPr>
                <w:szCs w:val="21"/>
              </w:rPr>
            </w:pPr>
          </w:p>
        </w:tc>
        <w:tc>
          <w:tcPr>
            <w:tcW w:w="1680" w:type="dxa"/>
            <w:gridSpan w:val="2"/>
            <w:vAlign w:val="center"/>
          </w:tcPr>
          <w:p w14:paraId="1031E0C2" w14:textId="77777777" w:rsidR="00EB7DED" w:rsidRPr="006B0FC7" w:rsidRDefault="00EB7DED">
            <w:pPr>
              <w:tabs>
                <w:tab w:val="left" w:pos="540"/>
              </w:tabs>
              <w:spacing w:line="360" w:lineRule="auto"/>
              <w:jc w:val="center"/>
              <w:rPr>
                <w:szCs w:val="21"/>
              </w:rPr>
            </w:pPr>
          </w:p>
        </w:tc>
        <w:tc>
          <w:tcPr>
            <w:tcW w:w="1580" w:type="dxa"/>
            <w:gridSpan w:val="4"/>
            <w:vAlign w:val="center"/>
          </w:tcPr>
          <w:p w14:paraId="64883144" w14:textId="77777777" w:rsidR="00EB7DED" w:rsidRPr="006B0FC7" w:rsidRDefault="00EB7DED">
            <w:pPr>
              <w:tabs>
                <w:tab w:val="left" w:pos="540"/>
              </w:tabs>
              <w:spacing w:line="360" w:lineRule="auto"/>
              <w:jc w:val="center"/>
              <w:rPr>
                <w:szCs w:val="21"/>
              </w:rPr>
            </w:pPr>
          </w:p>
        </w:tc>
        <w:tc>
          <w:tcPr>
            <w:tcW w:w="1560" w:type="dxa"/>
            <w:gridSpan w:val="2"/>
            <w:vAlign w:val="center"/>
          </w:tcPr>
          <w:p w14:paraId="57D6DFC8" w14:textId="77777777" w:rsidR="00EB7DED" w:rsidRPr="006B0FC7" w:rsidRDefault="00EB7DED">
            <w:pPr>
              <w:tabs>
                <w:tab w:val="left" w:pos="540"/>
              </w:tabs>
              <w:spacing w:line="360" w:lineRule="auto"/>
              <w:jc w:val="center"/>
              <w:rPr>
                <w:szCs w:val="21"/>
              </w:rPr>
            </w:pPr>
          </w:p>
        </w:tc>
        <w:tc>
          <w:tcPr>
            <w:tcW w:w="1050" w:type="dxa"/>
            <w:gridSpan w:val="2"/>
            <w:vAlign w:val="center"/>
          </w:tcPr>
          <w:p w14:paraId="6953F2F1" w14:textId="77777777" w:rsidR="00EB7DED" w:rsidRPr="006B0FC7" w:rsidRDefault="00EB7DED">
            <w:pPr>
              <w:tabs>
                <w:tab w:val="left" w:pos="540"/>
              </w:tabs>
              <w:spacing w:line="360" w:lineRule="auto"/>
              <w:jc w:val="center"/>
              <w:rPr>
                <w:szCs w:val="21"/>
              </w:rPr>
            </w:pPr>
          </w:p>
        </w:tc>
        <w:tc>
          <w:tcPr>
            <w:tcW w:w="1556" w:type="dxa"/>
            <w:vAlign w:val="center"/>
          </w:tcPr>
          <w:p w14:paraId="549BE7FC" w14:textId="77777777" w:rsidR="00EB7DED" w:rsidRPr="006B0FC7" w:rsidRDefault="00EB7DED">
            <w:pPr>
              <w:tabs>
                <w:tab w:val="left" w:pos="540"/>
              </w:tabs>
              <w:spacing w:line="360" w:lineRule="auto"/>
              <w:jc w:val="center"/>
              <w:rPr>
                <w:szCs w:val="21"/>
              </w:rPr>
            </w:pPr>
          </w:p>
        </w:tc>
      </w:tr>
      <w:tr w:rsidR="00EB7DED" w:rsidRPr="006B0FC7" w14:paraId="389F8F52" w14:textId="77777777">
        <w:trPr>
          <w:trHeight w:val="616"/>
        </w:trPr>
        <w:tc>
          <w:tcPr>
            <w:tcW w:w="1318" w:type="dxa"/>
            <w:gridSpan w:val="2"/>
            <w:vAlign w:val="center"/>
          </w:tcPr>
          <w:p w14:paraId="5F6FBEC4" w14:textId="77777777" w:rsidR="00EB7DED" w:rsidRPr="006B0FC7" w:rsidRDefault="00EB7DED">
            <w:pPr>
              <w:tabs>
                <w:tab w:val="left" w:pos="540"/>
              </w:tabs>
              <w:spacing w:line="360" w:lineRule="auto"/>
              <w:jc w:val="center"/>
              <w:rPr>
                <w:szCs w:val="21"/>
              </w:rPr>
            </w:pPr>
          </w:p>
        </w:tc>
        <w:tc>
          <w:tcPr>
            <w:tcW w:w="1680" w:type="dxa"/>
            <w:gridSpan w:val="2"/>
            <w:vAlign w:val="center"/>
          </w:tcPr>
          <w:p w14:paraId="5CF65478" w14:textId="77777777" w:rsidR="00EB7DED" w:rsidRPr="006B0FC7" w:rsidRDefault="00EB7DED">
            <w:pPr>
              <w:tabs>
                <w:tab w:val="left" w:pos="540"/>
              </w:tabs>
              <w:spacing w:line="360" w:lineRule="auto"/>
              <w:jc w:val="center"/>
              <w:rPr>
                <w:szCs w:val="21"/>
              </w:rPr>
            </w:pPr>
          </w:p>
        </w:tc>
        <w:tc>
          <w:tcPr>
            <w:tcW w:w="1580" w:type="dxa"/>
            <w:gridSpan w:val="4"/>
            <w:vAlign w:val="center"/>
          </w:tcPr>
          <w:p w14:paraId="711375AE" w14:textId="77777777" w:rsidR="00EB7DED" w:rsidRPr="006B0FC7" w:rsidRDefault="00EB7DED">
            <w:pPr>
              <w:tabs>
                <w:tab w:val="left" w:pos="540"/>
              </w:tabs>
              <w:spacing w:line="360" w:lineRule="auto"/>
              <w:jc w:val="center"/>
              <w:rPr>
                <w:szCs w:val="21"/>
              </w:rPr>
            </w:pPr>
          </w:p>
        </w:tc>
        <w:tc>
          <w:tcPr>
            <w:tcW w:w="1560" w:type="dxa"/>
            <w:gridSpan w:val="2"/>
            <w:vAlign w:val="center"/>
          </w:tcPr>
          <w:p w14:paraId="1296783E" w14:textId="77777777" w:rsidR="00EB7DED" w:rsidRPr="006B0FC7" w:rsidRDefault="00EB7DED">
            <w:pPr>
              <w:tabs>
                <w:tab w:val="left" w:pos="540"/>
              </w:tabs>
              <w:spacing w:line="360" w:lineRule="auto"/>
              <w:jc w:val="center"/>
              <w:rPr>
                <w:szCs w:val="21"/>
              </w:rPr>
            </w:pPr>
          </w:p>
        </w:tc>
        <w:tc>
          <w:tcPr>
            <w:tcW w:w="1050" w:type="dxa"/>
            <w:gridSpan w:val="2"/>
            <w:vAlign w:val="center"/>
          </w:tcPr>
          <w:p w14:paraId="318FA8E2" w14:textId="77777777" w:rsidR="00EB7DED" w:rsidRPr="006B0FC7" w:rsidRDefault="00EB7DED">
            <w:pPr>
              <w:tabs>
                <w:tab w:val="left" w:pos="540"/>
              </w:tabs>
              <w:spacing w:line="360" w:lineRule="auto"/>
              <w:jc w:val="center"/>
              <w:rPr>
                <w:szCs w:val="21"/>
              </w:rPr>
            </w:pPr>
          </w:p>
        </w:tc>
        <w:tc>
          <w:tcPr>
            <w:tcW w:w="1556" w:type="dxa"/>
            <w:vAlign w:val="center"/>
          </w:tcPr>
          <w:p w14:paraId="6F4EAF14" w14:textId="77777777" w:rsidR="00EB7DED" w:rsidRPr="006B0FC7" w:rsidRDefault="00EB7DED">
            <w:pPr>
              <w:tabs>
                <w:tab w:val="left" w:pos="540"/>
              </w:tabs>
              <w:spacing w:line="360" w:lineRule="auto"/>
              <w:jc w:val="center"/>
              <w:rPr>
                <w:szCs w:val="21"/>
              </w:rPr>
            </w:pPr>
          </w:p>
        </w:tc>
      </w:tr>
      <w:tr w:rsidR="00EB7DED" w:rsidRPr="006B0FC7" w14:paraId="5BBC9AA2" w14:textId="77777777">
        <w:trPr>
          <w:trHeight w:val="616"/>
        </w:trPr>
        <w:tc>
          <w:tcPr>
            <w:tcW w:w="1318" w:type="dxa"/>
            <w:gridSpan w:val="2"/>
            <w:vAlign w:val="center"/>
          </w:tcPr>
          <w:p w14:paraId="5C4A1CC5" w14:textId="77777777" w:rsidR="00EB7DED" w:rsidRPr="006B0FC7" w:rsidRDefault="00EB7DED">
            <w:pPr>
              <w:tabs>
                <w:tab w:val="left" w:pos="540"/>
              </w:tabs>
              <w:spacing w:line="360" w:lineRule="auto"/>
              <w:jc w:val="center"/>
              <w:rPr>
                <w:szCs w:val="21"/>
              </w:rPr>
            </w:pPr>
          </w:p>
        </w:tc>
        <w:tc>
          <w:tcPr>
            <w:tcW w:w="1680" w:type="dxa"/>
            <w:gridSpan w:val="2"/>
            <w:vAlign w:val="center"/>
          </w:tcPr>
          <w:p w14:paraId="223EA58F" w14:textId="77777777" w:rsidR="00EB7DED" w:rsidRPr="006B0FC7" w:rsidRDefault="00EB7DED">
            <w:pPr>
              <w:tabs>
                <w:tab w:val="left" w:pos="540"/>
              </w:tabs>
              <w:spacing w:line="360" w:lineRule="auto"/>
              <w:jc w:val="center"/>
              <w:rPr>
                <w:szCs w:val="21"/>
              </w:rPr>
            </w:pPr>
          </w:p>
        </w:tc>
        <w:tc>
          <w:tcPr>
            <w:tcW w:w="1580" w:type="dxa"/>
            <w:gridSpan w:val="4"/>
            <w:vAlign w:val="center"/>
          </w:tcPr>
          <w:p w14:paraId="58621951" w14:textId="77777777" w:rsidR="00EB7DED" w:rsidRPr="006B0FC7" w:rsidRDefault="00EB7DED">
            <w:pPr>
              <w:tabs>
                <w:tab w:val="left" w:pos="540"/>
              </w:tabs>
              <w:spacing w:line="360" w:lineRule="auto"/>
              <w:jc w:val="center"/>
              <w:rPr>
                <w:szCs w:val="21"/>
              </w:rPr>
            </w:pPr>
          </w:p>
        </w:tc>
        <w:tc>
          <w:tcPr>
            <w:tcW w:w="1560" w:type="dxa"/>
            <w:gridSpan w:val="2"/>
            <w:vAlign w:val="center"/>
          </w:tcPr>
          <w:p w14:paraId="4672255F" w14:textId="77777777" w:rsidR="00EB7DED" w:rsidRPr="006B0FC7" w:rsidRDefault="00EB7DED">
            <w:pPr>
              <w:tabs>
                <w:tab w:val="left" w:pos="540"/>
              </w:tabs>
              <w:spacing w:line="360" w:lineRule="auto"/>
              <w:jc w:val="center"/>
              <w:rPr>
                <w:szCs w:val="21"/>
              </w:rPr>
            </w:pPr>
          </w:p>
        </w:tc>
        <w:tc>
          <w:tcPr>
            <w:tcW w:w="1050" w:type="dxa"/>
            <w:gridSpan w:val="2"/>
            <w:vAlign w:val="center"/>
          </w:tcPr>
          <w:p w14:paraId="24108B66" w14:textId="77777777" w:rsidR="00EB7DED" w:rsidRPr="006B0FC7" w:rsidRDefault="00EB7DED">
            <w:pPr>
              <w:tabs>
                <w:tab w:val="left" w:pos="540"/>
              </w:tabs>
              <w:spacing w:line="360" w:lineRule="auto"/>
              <w:jc w:val="center"/>
              <w:rPr>
                <w:szCs w:val="21"/>
              </w:rPr>
            </w:pPr>
          </w:p>
        </w:tc>
        <w:tc>
          <w:tcPr>
            <w:tcW w:w="1556" w:type="dxa"/>
            <w:vAlign w:val="center"/>
          </w:tcPr>
          <w:p w14:paraId="29C09263" w14:textId="77777777" w:rsidR="00EB7DED" w:rsidRPr="006B0FC7" w:rsidRDefault="00EB7DED">
            <w:pPr>
              <w:tabs>
                <w:tab w:val="left" w:pos="540"/>
              </w:tabs>
              <w:spacing w:line="360" w:lineRule="auto"/>
              <w:jc w:val="center"/>
              <w:rPr>
                <w:szCs w:val="21"/>
              </w:rPr>
            </w:pPr>
          </w:p>
        </w:tc>
      </w:tr>
      <w:tr w:rsidR="00EB7DED" w:rsidRPr="006B0FC7" w14:paraId="135C4CF6" w14:textId="77777777">
        <w:trPr>
          <w:trHeight w:val="616"/>
        </w:trPr>
        <w:tc>
          <w:tcPr>
            <w:tcW w:w="1318" w:type="dxa"/>
            <w:gridSpan w:val="2"/>
            <w:vAlign w:val="center"/>
          </w:tcPr>
          <w:p w14:paraId="6D851B4E" w14:textId="77777777" w:rsidR="00EB7DED" w:rsidRPr="006B0FC7" w:rsidRDefault="00EB7DED">
            <w:pPr>
              <w:tabs>
                <w:tab w:val="left" w:pos="540"/>
              </w:tabs>
              <w:spacing w:line="360" w:lineRule="auto"/>
              <w:jc w:val="center"/>
              <w:rPr>
                <w:szCs w:val="21"/>
              </w:rPr>
            </w:pPr>
          </w:p>
        </w:tc>
        <w:tc>
          <w:tcPr>
            <w:tcW w:w="1680" w:type="dxa"/>
            <w:gridSpan w:val="2"/>
            <w:vAlign w:val="center"/>
          </w:tcPr>
          <w:p w14:paraId="2675731A" w14:textId="77777777" w:rsidR="00EB7DED" w:rsidRPr="006B0FC7" w:rsidRDefault="00EB7DED">
            <w:pPr>
              <w:tabs>
                <w:tab w:val="left" w:pos="540"/>
              </w:tabs>
              <w:spacing w:line="360" w:lineRule="auto"/>
              <w:jc w:val="center"/>
              <w:rPr>
                <w:szCs w:val="21"/>
              </w:rPr>
            </w:pPr>
          </w:p>
        </w:tc>
        <w:tc>
          <w:tcPr>
            <w:tcW w:w="1580" w:type="dxa"/>
            <w:gridSpan w:val="4"/>
            <w:vAlign w:val="center"/>
          </w:tcPr>
          <w:p w14:paraId="02CD785A" w14:textId="77777777" w:rsidR="00EB7DED" w:rsidRPr="006B0FC7" w:rsidRDefault="00EB7DED">
            <w:pPr>
              <w:tabs>
                <w:tab w:val="left" w:pos="540"/>
              </w:tabs>
              <w:spacing w:line="360" w:lineRule="auto"/>
              <w:jc w:val="center"/>
              <w:rPr>
                <w:szCs w:val="21"/>
              </w:rPr>
            </w:pPr>
          </w:p>
        </w:tc>
        <w:tc>
          <w:tcPr>
            <w:tcW w:w="1560" w:type="dxa"/>
            <w:gridSpan w:val="2"/>
            <w:vAlign w:val="center"/>
          </w:tcPr>
          <w:p w14:paraId="1F8EC840" w14:textId="77777777" w:rsidR="00EB7DED" w:rsidRPr="006B0FC7" w:rsidRDefault="00EB7DED">
            <w:pPr>
              <w:tabs>
                <w:tab w:val="left" w:pos="540"/>
              </w:tabs>
              <w:spacing w:line="360" w:lineRule="auto"/>
              <w:jc w:val="center"/>
              <w:rPr>
                <w:szCs w:val="21"/>
              </w:rPr>
            </w:pPr>
          </w:p>
        </w:tc>
        <w:tc>
          <w:tcPr>
            <w:tcW w:w="1050" w:type="dxa"/>
            <w:gridSpan w:val="2"/>
            <w:vAlign w:val="center"/>
          </w:tcPr>
          <w:p w14:paraId="43A4F188" w14:textId="77777777" w:rsidR="00EB7DED" w:rsidRPr="006B0FC7" w:rsidRDefault="00EB7DED">
            <w:pPr>
              <w:tabs>
                <w:tab w:val="left" w:pos="540"/>
              </w:tabs>
              <w:spacing w:line="360" w:lineRule="auto"/>
              <w:jc w:val="center"/>
              <w:rPr>
                <w:szCs w:val="21"/>
              </w:rPr>
            </w:pPr>
          </w:p>
        </w:tc>
        <w:tc>
          <w:tcPr>
            <w:tcW w:w="1556" w:type="dxa"/>
            <w:vAlign w:val="center"/>
          </w:tcPr>
          <w:p w14:paraId="29D2B451" w14:textId="77777777" w:rsidR="00EB7DED" w:rsidRPr="006B0FC7" w:rsidRDefault="00EB7DED">
            <w:pPr>
              <w:tabs>
                <w:tab w:val="left" w:pos="540"/>
              </w:tabs>
              <w:spacing w:line="360" w:lineRule="auto"/>
              <w:jc w:val="center"/>
              <w:rPr>
                <w:szCs w:val="21"/>
              </w:rPr>
            </w:pPr>
          </w:p>
        </w:tc>
      </w:tr>
      <w:tr w:rsidR="00EB7DED" w:rsidRPr="006B0FC7" w14:paraId="02F015D4" w14:textId="77777777">
        <w:trPr>
          <w:trHeight w:val="616"/>
        </w:trPr>
        <w:tc>
          <w:tcPr>
            <w:tcW w:w="1318" w:type="dxa"/>
            <w:gridSpan w:val="2"/>
            <w:vAlign w:val="center"/>
          </w:tcPr>
          <w:p w14:paraId="5701426C" w14:textId="77777777" w:rsidR="00EB7DED" w:rsidRPr="006B0FC7" w:rsidRDefault="00EB7DED">
            <w:pPr>
              <w:tabs>
                <w:tab w:val="left" w:pos="540"/>
              </w:tabs>
              <w:spacing w:line="360" w:lineRule="auto"/>
              <w:jc w:val="center"/>
              <w:rPr>
                <w:szCs w:val="21"/>
              </w:rPr>
            </w:pPr>
          </w:p>
        </w:tc>
        <w:tc>
          <w:tcPr>
            <w:tcW w:w="1680" w:type="dxa"/>
            <w:gridSpan w:val="2"/>
            <w:vAlign w:val="center"/>
          </w:tcPr>
          <w:p w14:paraId="665E06E5" w14:textId="77777777" w:rsidR="00EB7DED" w:rsidRPr="006B0FC7" w:rsidRDefault="00EB7DED">
            <w:pPr>
              <w:tabs>
                <w:tab w:val="left" w:pos="540"/>
              </w:tabs>
              <w:spacing w:line="360" w:lineRule="auto"/>
              <w:jc w:val="center"/>
              <w:rPr>
                <w:szCs w:val="21"/>
              </w:rPr>
            </w:pPr>
          </w:p>
        </w:tc>
        <w:tc>
          <w:tcPr>
            <w:tcW w:w="1580" w:type="dxa"/>
            <w:gridSpan w:val="4"/>
            <w:vAlign w:val="center"/>
          </w:tcPr>
          <w:p w14:paraId="403B5AFB" w14:textId="77777777" w:rsidR="00EB7DED" w:rsidRPr="006B0FC7" w:rsidRDefault="00EB7DED">
            <w:pPr>
              <w:tabs>
                <w:tab w:val="left" w:pos="540"/>
              </w:tabs>
              <w:spacing w:line="360" w:lineRule="auto"/>
              <w:jc w:val="center"/>
              <w:rPr>
                <w:szCs w:val="21"/>
              </w:rPr>
            </w:pPr>
          </w:p>
        </w:tc>
        <w:tc>
          <w:tcPr>
            <w:tcW w:w="1560" w:type="dxa"/>
            <w:gridSpan w:val="2"/>
            <w:vAlign w:val="center"/>
          </w:tcPr>
          <w:p w14:paraId="401E1637" w14:textId="77777777" w:rsidR="00EB7DED" w:rsidRPr="006B0FC7" w:rsidRDefault="00EB7DED">
            <w:pPr>
              <w:tabs>
                <w:tab w:val="left" w:pos="540"/>
              </w:tabs>
              <w:spacing w:line="360" w:lineRule="auto"/>
              <w:jc w:val="center"/>
              <w:rPr>
                <w:szCs w:val="21"/>
              </w:rPr>
            </w:pPr>
          </w:p>
        </w:tc>
        <w:tc>
          <w:tcPr>
            <w:tcW w:w="1050" w:type="dxa"/>
            <w:gridSpan w:val="2"/>
            <w:vAlign w:val="center"/>
          </w:tcPr>
          <w:p w14:paraId="5D471D50" w14:textId="77777777" w:rsidR="00EB7DED" w:rsidRPr="006B0FC7" w:rsidRDefault="00EB7DED">
            <w:pPr>
              <w:tabs>
                <w:tab w:val="left" w:pos="540"/>
              </w:tabs>
              <w:spacing w:line="360" w:lineRule="auto"/>
              <w:jc w:val="center"/>
              <w:rPr>
                <w:szCs w:val="21"/>
              </w:rPr>
            </w:pPr>
          </w:p>
        </w:tc>
        <w:tc>
          <w:tcPr>
            <w:tcW w:w="1556" w:type="dxa"/>
            <w:vAlign w:val="center"/>
          </w:tcPr>
          <w:p w14:paraId="0C3C5E08" w14:textId="77777777" w:rsidR="00EB7DED" w:rsidRPr="006B0FC7" w:rsidRDefault="00EB7DED">
            <w:pPr>
              <w:tabs>
                <w:tab w:val="left" w:pos="540"/>
              </w:tabs>
              <w:spacing w:line="360" w:lineRule="auto"/>
              <w:jc w:val="center"/>
              <w:rPr>
                <w:szCs w:val="21"/>
              </w:rPr>
            </w:pPr>
          </w:p>
        </w:tc>
      </w:tr>
    </w:tbl>
    <w:p w14:paraId="4F820CFA" w14:textId="77777777" w:rsidR="00EB7DED" w:rsidRPr="006B0FC7" w:rsidRDefault="00481487" w:rsidP="0013552B">
      <w:pPr>
        <w:spacing w:beforeLines="50" w:before="120" w:line="440" w:lineRule="exact"/>
        <w:ind w:leftChars="-49" w:left="-103" w:firstLine="15"/>
        <w:rPr>
          <w:szCs w:val="21"/>
        </w:rPr>
      </w:pPr>
      <w:r w:rsidRPr="006B0FC7">
        <w:rPr>
          <w:szCs w:val="21"/>
        </w:rPr>
        <w:t>投标人名称（公章）：</w:t>
      </w:r>
      <w:r w:rsidRPr="006B0FC7">
        <w:rPr>
          <w:szCs w:val="21"/>
        </w:rPr>
        <w:t xml:space="preserve"> </w:t>
      </w:r>
    </w:p>
    <w:p w14:paraId="4B38BE0B" w14:textId="77777777" w:rsidR="00EB7DED" w:rsidRPr="006B0FC7" w:rsidRDefault="00481487" w:rsidP="00B80558">
      <w:pPr>
        <w:spacing w:beforeLines="50" w:before="120" w:line="440" w:lineRule="exact"/>
        <w:ind w:leftChars="-49" w:left="-103"/>
        <w:rPr>
          <w:szCs w:val="21"/>
        </w:rPr>
      </w:pPr>
      <w:r w:rsidRPr="006B0FC7">
        <w:rPr>
          <w:szCs w:val="21"/>
        </w:rPr>
        <w:t>法定代表人或其授权代表（签章）：</w:t>
      </w:r>
    </w:p>
    <w:p w14:paraId="5ADF9A10" w14:textId="77777777" w:rsidR="00EB7DED" w:rsidRPr="006B0FC7" w:rsidRDefault="00481487" w:rsidP="00B80558">
      <w:pPr>
        <w:spacing w:beforeLines="50" w:before="120" w:line="440" w:lineRule="exact"/>
        <w:ind w:leftChars="-49" w:left="-103"/>
        <w:rPr>
          <w:szCs w:val="21"/>
        </w:rPr>
      </w:pPr>
      <w:r w:rsidRPr="006B0FC7">
        <w:rPr>
          <w:szCs w:val="21"/>
        </w:rPr>
        <w:t>日</w:t>
      </w:r>
      <w:r w:rsidRPr="006B0FC7">
        <w:rPr>
          <w:szCs w:val="21"/>
        </w:rPr>
        <w:t xml:space="preserve">    </w:t>
      </w:r>
      <w:r w:rsidRPr="006B0FC7">
        <w:rPr>
          <w:szCs w:val="21"/>
        </w:rPr>
        <w:t>期：</w:t>
      </w:r>
    </w:p>
    <w:p w14:paraId="4F26517F" w14:textId="77777777" w:rsidR="00EB7DED" w:rsidRPr="006B0FC7" w:rsidRDefault="00EB7DED" w:rsidP="00B80558">
      <w:pPr>
        <w:spacing w:beforeLines="50" w:before="120" w:line="440" w:lineRule="exact"/>
        <w:ind w:leftChars="-49" w:left="-103"/>
        <w:rPr>
          <w:szCs w:val="21"/>
        </w:rPr>
      </w:pPr>
    </w:p>
    <w:p w14:paraId="0C114E61" w14:textId="77777777" w:rsidR="00EB7DED" w:rsidRPr="006B0FC7" w:rsidRDefault="00481487">
      <w:pPr>
        <w:adjustRightInd w:val="0"/>
        <w:spacing w:line="360" w:lineRule="atLeast"/>
        <w:ind w:left="436"/>
        <w:textAlignment w:val="baseline"/>
        <w:rPr>
          <w:szCs w:val="21"/>
        </w:rPr>
      </w:pPr>
      <w:r w:rsidRPr="006B0FC7">
        <w:rPr>
          <w:szCs w:val="21"/>
        </w:rPr>
        <w:t>注：</w:t>
      </w:r>
      <w:r w:rsidRPr="006B0FC7">
        <w:rPr>
          <w:rFonts w:hint="eastAsia"/>
          <w:szCs w:val="21"/>
        </w:rPr>
        <w:t>1.</w:t>
      </w:r>
      <w:r w:rsidRPr="006B0FC7">
        <w:rPr>
          <w:szCs w:val="21"/>
        </w:rPr>
        <w:t>项目经理及项目主要技术负责人将始终负责项目建设，不得中途更换，如有特殊原因必须配备拥有相同经验及资质的人员补充，并征得招标人同意。</w:t>
      </w:r>
    </w:p>
    <w:p w14:paraId="0EF89F88" w14:textId="77777777" w:rsidR="00EB7DED" w:rsidRPr="006B0FC7" w:rsidRDefault="00481487">
      <w:pPr>
        <w:adjustRightInd w:val="0"/>
        <w:spacing w:line="360" w:lineRule="atLeast"/>
        <w:ind w:left="436" w:firstLine="420"/>
        <w:textAlignment w:val="baseline"/>
        <w:rPr>
          <w:szCs w:val="21"/>
        </w:rPr>
      </w:pPr>
      <w:r w:rsidRPr="006B0FC7">
        <w:rPr>
          <w:rFonts w:hint="eastAsia"/>
          <w:szCs w:val="21"/>
        </w:rPr>
        <w:t>2.</w:t>
      </w:r>
      <w:r w:rsidRPr="006B0FC7">
        <w:rPr>
          <w:rFonts w:hint="eastAsia"/>
          <w:szCs w:val="21"/>
        </w:rPr>
        <w:t>需提供项目经理及项目主要技术负责人投标日期</w:t>
      </w:r>
      <w:r w:rsidR="00F51B43" w:rsidRPr="006B0FC7">
        <w:rPr>
          <w:rFonts w:hint="eastAsia"/>
          <w:szCs w:val="21"/>
        </w:rPr>
        <w:t>前</w:t>
      </w:r>
      <w:r w:rsidRPr="006B0FC7">
        <w:rPr>
          <w:rFonts w:hint="eastAsia"/>
          <w:szCs w:val="21"/>
        </w:rPr>
        <w:t>的社保证明原件。</w:t>
      </w:r>
    </w:p>
    <w:p w14:paraId="730CD209" w14:textId="77777777" w:rsidR="00EB7DED" w:rsidRPr="006B0FC7" w:rsidRDefault="00481487">
      <w:pPr>
        <w:adjustRightInd w:val="0"/>
        <w:spacing w:line="360" w:lineRule="atLeast"/>
        <w:jc w:val="center"/>
        <w:textAlignment w:val="baseline"/>
        <w:rPr>
          <w:szCs w:val="21"/>
        </w:rPr>
      </w:pPr>
      <w:r w:rsidRPr="006B0FC7">
        <w:rPr>
          <w:szCs w:val="21"/>
        </w:rPr>
        <w:br w:type="page"/>
      </w:r>
      <w:r w:rsidRPr="006B0FC7">
        <w:rPr>
          <w:szCs w:val="21"/>
        </w:rPr>
        <w:lastRenderedPageBreak/>
        <w:t>项目</w:t>
      </w:r>
      <w:r w:rsidRPr="006B0FC7">
        <w:rPr>
          <w:rFonts w:hint="eastAsia"/>
          <w:szCs w:val="21"/>
        </w:rPr>
        <w:t>成员</w:t>
      </w:r>
      <w:r w:rsidRPr="006B0FC7">
        <w:rPr>
          <w:szCs w:val="21"/>
        </w:rPr>
        <w:t>简历表</w:t>
      </w:r>
    </w:p>
    <w:p w14:paraId="4DE294DC" w14:textId="77777777" w:rsidR="00EB7DED" w:rsidRPr="006B0FC7" w:rsidRDefault="00DC0E19">
      <w:pPr>
        <w:spacing w:line="360" w:lineRule="auto"/>
        <w:rPr>
          <w:szCs w:val="21"/>
        </w:rPr>
      </w:pPr>
      <w:r w:rsidRPr="006B0FC7">
        <w:rPr>
          <w:rFonts w:hint="eastAsia"/>
          <w:bCs/>
        </w:rPr>
        <w:t>（包号：</w:t>
      </w:r>
      <w:r w:rsidRPr="006B0FC7">
        <w:rPr>
          <w:rFonts w:hint="eastAsia"/>
          <w:bCs/>
        </w:rPr>
        <w:t xml:space="preserve">  </w:t>
      </w:r>
      <w:r w:rsidRPr="006B0FC7">
        <w:rPr>
          <w:rFonts w:hint="eastAsia"/>
          <w:bCs/>
        </w:rPr>
        <w:t>）</w:t>
      </w:r>
    </w:p>
    <w:tbl>
      <w:tblPr>
        <w:tblW w:w="8766" w:type="dxa"/>
        <w:tblInd w:w="16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100"/>
        <w:gridCol w:w="1154"/>
        <w:gridCol w:w="210"/>
        <w:gridCol w:w="8"/>
        <w:gridCol w:w="622"/>
        <w:gridCol w:w="540"/>
        <w:gridCol w:w="825"/>
        <w:gridCol w:w="420"/>
        <w:gridCol w:w="660"/>
        <w:gridCol w:w="405"/>
        <w:gridCol w:w="256"/>
        <w:gridCol w:w="1284"/>
        <w:gridCol w:w="1282"/>
      </w:tblGrid>
      <w:tr w:rsidR="00370B94" w:rsidRPr="006B0FC7" w14:paraId="1E893554" w14:textId="77777777">
        <w:trPr>
          <w:trHeight w:val="600"/>
        </w:trPr>
        <w:tc>
          <w:tcPr>
            <w:tcW w:w="1100" w:type="dxa"/>
            <w:vAlign w:val="center"/>
          </w:tcPr>
          <w:p w14:paraId="0875A3DA" w14:textId="77777777" w:rsidR="00370B94" w:rsidRPr="006B0FC7" w:rsidRDefault="00370B94">
            <w:pPr>
              <w:tabs>
                <w:tab w:val="left" w:pos="540"/>
              </w:tabs>
              <w:spacing w:line="360" w:lineRule="auto"/>
              <w:jc w:val="center"/>
              <w:rPr>
                <w:szCs w:val="21"/>
              </w:rPr>
            </w:pPr>
            <w:r w:rsidRPr="006B0FC7">
              <w:rPr>
                <w:szCs w:val="21"/>
              </w:rPr>
              <w:t>姓名</w:t>
            </w:r>
          </w:p>
        </w:tc>
        <w:tc>
          <w:tcPr>
            <w:tcW w:w="1154" w:type="dxa"/>
            <w:vAlign w:val="center"/>
          </w:tcPr>
          <w:p w14:paraId="241B9333" w14:textId="77777777" w:rsidR="00370B94" w:rsidRPr="006B0FC7" w:rsidRDefault="00370B94">
            <w:pPr>
              <w:tabs>
                <w:tab w:val="left" w:pos="540"/>
              </w:tabs>
              <w:spacing w:line="360" w:lineRule="auto"/>
              <w:jc w:val="center"/>
              <w:rPr>
                <w:szCs w:val="21"/>
              </w:rPr>
            </w:pPr>
          </w:p>
        </w:tc>
        <w:tc>
          <w:tcPr>
            <w:tcW w:w="840" w:type="dxa"/>
            <w:gridSpan w:val="3"/>
            <w:vAlign w:val="center"/>
          </w:tcPr>
          <w:p w14:paraId="50EADD6C" w14:textId="77777777" w:rsidR="00370B94" w:rsidRPr="006B0FC7" w:rsidRDefault="00370B94">
            <w:pPr>
              <w:tabs>
                <w:tab w:val="left" w:pos="540"/>
              </w:tabs>
              <w:spacing w:line="360" w:lineRule="auto"/>
              <w:jc w:val="center"/>
              <w:rPr>
                <w:szCs w:val="21"/>
              </w:rPr>
            </w:pPr>
            <w:r w:rsidRPr="006B0FC7">
              <w:rPr>
                <w:szCs w:val="21"/>
              </w:rPr>
              <w:t>性别</w:t>
            </w:r>
          </w:p>
        </w:tc>
        <w:tc>
          <w:tcPr>
            <w:tcW w:w="1365" w:type="dxa"/>
            <w:gridSpan w:val="2"/>
            <w:vAlign w:val="center"/>
          </w:tcPr>
          <w:p w14:paraId="5D3D6687" w14:textId="77777777" w:rsidR="00370B94" w:rsidRPr="006B0FC7" w:rsidRDefault="00370B94">
            <w:pPr>
              <w:tabs>
                <w:tab w:val="left" w:pos="540"/>
              </w:tabs>
              <w:spacing w:line="360" w:lineRule="auto"/>
              <w:jc w:val="center"/>
              <w:rPr>
                <w:szCs w:val="21"/>
              </w:rPr>
            </w:pPr>
          </w:p>
        </w:tc>
        <w:tc>
          <w:tcPr>
            <w:tcW w:w="1080" w:type="dxa"/>
            <w:gridSpan w:val="2"/>
            <w:vAlign w:val="center"/>
          </w:tcPr>
          <w:p w14:paraId="17933145" w14:textId="77777777" w:rsidR="00370B94" w:rsidRPr="006B0FC7" w:rsidRDefault="00370B94">
            <w:pPr>
              <w:tabs>
                <w:tab w:val="left" w:pos="540"/>
              </w:tabs>
              <w:spacing w:line="360" w:lineRule="auto"/>
              <w:jc w:val="center"/>
              <w:rPr>
                <w:szCs w:val="21"/>
              </w:rPr>
            </w:pPr>
            <w:r w:rsidRPr="006B0FC7">
              <w:rPr>
                <w:szCs w:val="21"/>
              </w:rPr>
              <w:t>年龄</w:t>
            </w:r>
          </w:p>
        </w:tc>
        <w:tc>
          <w:tcPr>
            <w:tcW w:w="3227" w:type="dxa"/>
            <w:gridSpan w:val="4"/>
          </w:tcPr>
          <w:p w14:paraId="04D5F0F2" w14:textId="77777777" w:rsidR="00370B94" w:rsidRPr="006B0FC7" w:rsidRDefault="00370B94">
            <w:pPr>
              <w:tabs>
                <w:tab w:val="left" w:pos="540"/>
              </w:tabs>
              <w:spacing w:line="360" w:lineRule="auto"/>
              <w:jc w:val="center"/>
              <w:rPr>
                <w:szCs w:val="21"/>
              </w:rPr>
            </w:pPr>
          </w:p>
        </w:tc>
      </w:tr>
      <w:tr w:rsidR="00370B94" w:rsidRPr="006B0FC7" w14:paraId="6DBBE84E" w14:textId="77777777">
        <w:trPr>
          <w:trHeight w:val="623"/>
        </w:trPr>
        <w:tc>
          <w:tcPr>
            <w:tcW w:w="1100" w:type="dxa"/>
            <w:vAlign w:val="center"/>
          </w:tcPr>
          <w:p w14:paraId="10CFA0F3" w14:textId="77777777" w:rsidR="00370B94" w:rsidRPr="006B0FC7" w:rsidRDefault="00370B94">
            <w:pPr>
              <w:tabs>
                <w:tab w:val="left" w:pos="540"/>
              </w:tabs>
              <w:spacing w:line="360" w:lineRule="auto"/>
              <w:jc w:val="center"/>
              <w:rPr>
                <w:szCs w:val="21"/>
              </w:rPr>
            </w:pPr>
            <w:r w:rsidRPr="006B0FC7">
              <w:rPr>
                <w:szCs w:val="21"/>
              </w:rPr>
              <w:t>职务</w:t>
            </w:r>
          </w:p>
        </w:tc>
        <w:tc>
          <w:tcPr>
            <w:tcW w:w="1154" w:type="dxa"/>
            <w:vAlign w:val="center"/>
          </w:tcPr>
          <w:p w14:paraId="085E3E0E" w14:textId="77777777" w:rsidR="00370B94" w:rsidRPr="006B0FC7" w:rsidRDefault="00370B94">
            <w:pPr>
              <w:tabs>
                <w:tab w:val="left" w:pos="540"/>
              </w:tabs>
              <w:spacing w:line="360" w:lineRule="auto"/>
              <w:jc w:val="center"/>
              <w:rPr>
                <w:szCs w:val="21"/>
              </w:rPr>
            </w:pPr>
          </w:p>
        </w:tc>
        <w:tc>
          <w:tcPr>
            <w:tcW w:w="840" w:type="dxa"/>
            <w:gridSpan w:val="3"/>
            <w:vAlign w:val="center"/>
          </w:tcPr>
          <w:p w14:paraId="227F6645" w14:textId="77777777" w:rsidR="00370B94" w:rsidRPr="006B0FC7" w:rsidRDefault="00370B94">
            <w:pPr>
              <w:tabs>
                <w:tab w:val="left" w:pos="540"/>
              </w:tabs>
              <w:spacing w:line="360" w:lineRule="auto"/>
              <w:jc w:val="center"/>
              <w:rPr>
                <w:szCs w:val="21"/>
              </w:rPr>
            </w:pPr>
            <w:r w:rsidRPr="006B0FC7">
              <w:rPr>
                <w:szCs w:val="21"/>
              </w:rPr>
              <w:t>职称</w:t>
            </w:r>
          </w:p>
        </w:tc>
        <w:tc>
          <w:tcPr>
            <w:tcW w:w="1365" w:type="dxa"/>
            <w:gridSpan w:val="2"/>
            <w:vAlign w:val="center"/>
          </w:tcPr>
          <w:p w14:paraId="0C832DFA" w14:textId="77777777" w:rsidR="00370B94" w:rsidRPr="006B0FC7" w:rsidRDefault="00370B94">
            <w:pPr>
              <w:tabs>
                <w:tab w:val="left" w:pos="540"/>
              </w:tabs>
              <w:spacing w:line="360" w:lineRule="auto"/>
              <w:jc w:val="center"/>
              <w:rPr>
                <w:szCs w:val="21"/>
              </w:rPr>
            </w:pPr>
          </w:p>
        </w:tc>
        <w:tc>
          <w:tcPr>
            <w:tcW w:w="1080" w:type="dxa"/>
            <w:gridSpan w:val="2"/>
            <w:vAlign w:val="center"/>
          </w:tcPr>
          <w:p w14:paraId="1F87792F" w14:textId="77777777" w:rsidR="00370B94" w:rsidRPr="006B0FC7" w:rsidRDefault="00370B94">
            <w:pPr>
              <w:tabs>
                <w:tab w:val="left" w:pos="540"/>
              </w:tabs>
              <w:spacing w:line="360" w:lineRule="auto"/>
              <w:jc w:val="center"/>
              <w:rPr>
                <w:szCs w:val="21"/>
              </w:rPr>
            </w:pPr>
            <w:r w:rsidRPr="006B0FC7">
              <w:rPr>
                <w:szCs w:val="21"/>
              </w:rPr>
              <w:t>学历</w:t>
            </w:r>
          </w:p>
        </w:tc>
        <w:tc>
          <w:tcPr>
            <w:tcW w:w="3227" w:type="dxa"/>
            <w:gridSpan w:val="4"/>
          </w:tcPr>
          <w:p w14:paraId="2B40BDBE" w14:textId="77777777" w:rsidR="00370B94" w:rsidRPr="006B0FC7" w:rsidRDefault="00370B94">
            <w:pPr>
              <w:tabs>
                <w:tab w:val="left" w:pos="540"/>
              </w:tabs>
              <w:spacing w:line="360" w:lineRule="auto"/>
              <w:jc w:val="center"/>
              <w:rPr>
                <w:szCs w:val="21"/>
              </w:rPr>
            </w:pPr>
          </w:p>
        </w:tc>
      </w:tr>
      <w:tr w:rsidR="00370B94" w:rsidRPr="006B0FC7" w14:paraId="019A864E" w14:textId="77777777">
        <w:trPr>
          <w:trHeight w:val="600"/>
        </w:trPr>
        <w:tc>
          <w:tcPr>
            <w:tcW w:w="2472" w:type="dxa"/>
            <w:gridSpan w:val="4"/>
            <w:vAlign w:val="center"/>
          </w:tcPr>
          <w:p w14:paraId="5CCBE0B6" w14:textId="77777777" w:rsidR="00370B94" w:rsidRPr="006B0FC7" w:rsidRDefault="00370B94">
            <w:pPr>
              <w:tabs>
                <w:tab w:val="left" w:pos="540"/>
              </w:tabs>
              <w:spacing w:line="360" w:lineRule="auto"/>
              <w:jc w:val="center"/>
              <w:rPr>
                <w:szCs w:val="21"/>
              </w:rPr>
            </w:pPr>
            <w:r w:rsidRPr="006B0FC7">
              <w:rPr>
                <w:rFonts w:hint="eastAsia"/>
                <w:szCs w:val="21"/>
              </w:rPr>
              <w:t>本项目担任工作</w:t>
            </w:r>
          </w:p>
        </w:tc>
        <w:tc>
          <w:tcPr>
            <w:tcW w:w="1162" w:type="dxa"/>
            <w:gridSpan w:val="2"/>
            <w:vAlign w:val="center"/>
          </w:tcPr>
          <w:p w14:paraId="14788102" w14:textId="77777777" w:rsidR="00370B94" w:rsidRPr="006B0FC7" w:rsidRDefault="00370B94">
            <w:pPr>
              <w:tabs>
                <w:tab w:val="left" w:pos="540"/>
              </w:tabs>
              <w:spacing w:line="360" w:lineRule="auto"/>
              <w:jc w:val="center"/>
              <w:rPr>
                <w:szCs w:val="21"/>
              </w:rPr>
            </w:pPr>
          </w:p>
        </w:tc>
        <w:tc>
          <w:tcPr>
            <w:tcW w:w="2310" w:type="dxa"/>
            <w:gridSpan w:val="4"/>
            <w:vAlign w:val="center"/>
          </w:tcPr>
          <w:p w14:paraId="6DF9E9DD" w14:textId="77777777" w:rsidR="00370B94" w:rsidRPr="006B0FC7" w:rsidRDefault="00370B94">
            <w:pPr>
              <w:tabs>
                <w:tab w:val="left" w:pos="540"/>
              </w:tabs>
              <w:spacing w:line="360" w:lineRule="auto"/>
              <w:jc w:val="center"/>
              <w:rPr>
                <w:szCs w:val="21"/>
              </w:rPr>
            </w:pPr>
            <w:r w:rsidRPr="006B0FC7">
              <w:rPr>
                <w:rFonts w:hint="eastAsia"/>
                <w:szCs w:val="21"/>
              </w:rPr>
              <w:t>联系</w:t>
            </w:r>
            <w:r w:rsidRPr="006B0FC7">
              <w:rPr>
                <w:szCs w:val="21"/>
              </w:rPr>
              <w:t>电话</w:t>
            </w:r>
          </w:p>
        </w:tc>
        <w:tc>
          <w:tcPr>
            <w:tcW w:w="2822" w:type="dxa"/>
            <w:gridSpan w:val="3"/>
          </w:tcPr>
          <w:p w14:paraId="278DAFB5" w14:textId="77777777" w:rsidR="00370B94" w:rsidRPr="006B0FC7" w:rsidRDefault="00370B94">
            <w:pPr>
              <w:tabs>
                <w:tab w:val="left" w:pos="540"/>
              </w:tabs>
              <w:spacing w:line="360" w:lineRule="auto"/>
              <w:jc w:val="center"/>
              <w:rPr>
                <w:szCs w:val="21"/>
              </w:rPr>
            </w:pPr>
          </w:p>
        </w:tc>
      </w:tr>
      <w:tr w:rsidR="00370B94" w:rsidRPr="006B0FC7" w14:paraId="0846750B" w14:textId="77777777">
        <w:trPr>
          <w:trHeight w:val="468"/>
        </w:trPr>
        <w:tc>
          <w:tcPr>
            <w:tcW w:w="2472" w:type="dxa"/>
            <w:gridSpan w:val="4"/>
            <w:vAlign w:val="center"/>
          </w:tcPr>
          <w:p w14:paraId="201EFFC2" w14:textId="77777777" w:rsidR="00370B94" w:rsidRPr="006B0FC7" w:rsidRDefault="00370B94">
            <w:pPr>
              <w:tabs>
                <w:tab w:val="left" w:pos="540"/>
              </w:tabs>
              <w:jc w:val="center"/>
              <w:rPr>
                <w:szCs w:val="21"/>
              </w:rPr>
            </w:pPr>
            <w:r w:rsidRPr="006B0FC7">
              <w:rPr>
                <w:szCs w:val="21"/>
              </w:rPr>
              <w:t>资质证书</w:t>
            </w:r>
          </w:p>
        </w:tc>
        <w:tc>
          <w:tcPr>
            <w:tcW w:w="6294" w:type="dxa"/>
            <w:gridSpan w:val="9"/>
          </w:tcPr>
          <w:p w14:paraId="60466967" w14:textId="77777777" w:rsidR="00370B94" w:rsidRPr="006B0FC7" w:rsidRDefault="00370B94">
            <w:pPr>
              <w:tabs>
                <w:tab w:val="left" w:pos="540"/>
              </w:tabs>
              <w:spacing w:line="360" w:lineRule="auto"/>
              <w:jc w:val="center"/>
              <w:rPr>
                <w:szCs w:val="21"/>
              </w:rPr>
            </w:pPr>
          </w:p>
        </w:tc>
      </w:tr>
      <w:tr w:rsidR="00370B94" w:rsidRPr="006B0FC7" w14:paraId="316E184C" w14:textId="77777777">
        <w:trPr>
          <w:trHeight w:val="620"/>
        </w:trPr>
        <w:tc>
          <w:tcPr>
            <w:tcW w:w="1100" w:type="dxa"/>
          </w:tcPr>
          <w:p w14:paraId="1204CFE9" w14:textId="77777777" w:rsidR="00370B94" w:rsidRPr="006B0FC7" w:rsidRDefault="00370B94">
            <w:pPr>
              <w:tabs>
                <w:tab w:val="left" w:pos="540"/>
              </w:tabs>
              <w:spacing w:line="360" w:lineRule="auto"/>
              <w:jc w:val="center"/>
              <w:rPr>
                <w:szCs w:val="21"/>
              </w:rPr>
            </w:pPr>
          </w:p>
        </w:tc>
        <w:tc>
          <w:tcPr>
            <w:tcW w:w="7666" w:type="dxa"/>
            <w:gridSpan w:val="12"/>
            <w:vAlign w:val="center"/>
          </w:tcPr>
          <w:p w14:paraId="5DA8D7DD" w14:textId="77777777" w:rsidR="00370B94" w:rsidRPr="006B0FC7" w:rsidRDefault="00370B94">
            <w:pPr>
              <w:tabs>
                <w:tab w:val="left" w:pos="540"/>
              </w:tabs>
              <w:spacing w:line="360" w:lineRule="auto"/>
              <w:jc w:val="center"/>
              <w:rPr>
                <w:szCs w:val="21"/>
              </w:rPr>
            </w:pPr>
            <w:r w:rsidRPr="006B0FC7">
              <w:rPr>
                <w:szCs w:val="21"/>
              </w:rPr>
              <w:t>在建和已完项目情况</w:t>
            </w:r>
          </w:p>
        </w:tc>
      </w:tr>
      <w:tr w:rsidR="00370B94" w:rsidRPr="006B0FC7" w14:paraId="7F0433E5" w14:textId="77777777">
        <w:trPr>
          <w:trHeight w:val="600"/>
        </w:trPr>
        <w:tc>
          <w:tcPr>
            <w:tcW w:w="1100" w:type="dxa"/>
            <w:vAlign w:val="center"/>
          </w:tcPr>
          <w:p w14:paraId="67A6DB5F" w14:textId="77777777" w:rsidR="00370B94" w:rsidRPr="006B0FC7" w:rsidRDefault="00370B94">
            <w:pPr>
              <w:tabs>
                <w:tab w:val="left" w:pos="540"/>
              </w:tabs>
              <w:jc w:val="center"/>
              <w:rPr>
                <w:szCs w:val="21"/>
              </w:rPr>
            </w:pPr>
            <w:r w:rsidRPr="006B0FC7">
              <w:rPr>
                <w:szCs w:val="21"/>
              </w:rPr>
              <w:t>建设单位</w:t>
            </w:r>
          </w:p>
        </w:tc>
        <w:tc>
          <w:tcPr>
            <w:tcW w:w="1364" w:type="dxa"/>
            <w:gridSpan w:val="2"/>
            <w:vAlign w:val="center"/>
          </w:tcPr>
          <w:p w14:paraId="073ABB75" w14:textId="77777777" w:rsidR="00370B94" w:rsidRPr="006B0FC7" w:rsidRDefault="00370B94">
            <w:pPr>
              <w:tabs>
                <w:tab w:val="left" w:pos="540"/>
              </w:tabs>
              <w:jc w:val="center"/>
              <w:rPr>
                <w:szCs w:val="21"/>
              </w:rPr>
            </w:pPr>
            <w:r w:rsidRPr="006B0FC7">
              <w:rPr>
                <w:szCs w:val="21"/>
              </w:rPr>
              <w:t>项目名称</w:t>
            </w:r>
          </w:p>
        </w:tc>
        <w:tc>
          <w:tcPr>
            <w:tcW w:w="1170" w:type="dxa"/>
            <w:gridSpan w:val="3"/>
            <w:vAlign w:val="center"/>
          </w:tcPr>
          <w:p w14:paraId="73363937" w14:textId="77777777" w:rsidR="00370B94" w:rsidRPr="006B0FC7" w:rsidRDefault="00370B94">
            <w:pPr>
              <w:tabs>
                <w:tab w:val="left" w:pos="540"/>
              </w:tabs>
              <w:jc w:val="center"/>
              <w:rPr>
                <w:szCs w:val="21"/>
              </w:rPr>
            </w:pPr>
            <w:r w:rsidRPr="006B0FC7">
              <w:rPr>
                <w:szCs w:val="21"/>
              </w:rPr>
              <w:t>规模</w:t>
            </w:r>
          </w:p>
        </w:tc>
        <w:tc>
          <w:tcPr>
            <w:tcW w:w="1245" w:type="dxa"/>
            <w:gridSpan w:val="2"/>
            <w:vAlign w:val="center"/>
          </w:tcPr>
          <w:p w14:paraId="023DD84A" w14:textId="77777777" w:rsidR="00370B94" w:rsidRPr="006B0FC7" w:rsidRDefault="00370B94">
            <w:pPr>
              <w:tabs>
                <w:tab w:val="left" w:pos="540"/>
              </w:tabs>
              <w:jc w:val="center"/>
              <w:rPr>
                <w:szCs w:val="21"/>
              </w:rPr>
            </w:pPr>
            <w:r w:rsidRPr="006B0FC7">
              <w:rPr>
                <w:szCs w:val="21"/>
              </w:rPr>
              <w:t>工作日期</w:t>
            </w:r>
          </w:p>
        </w:tc>
        <w:tc>
          <w:tcPr>
            <w:tcW w:w="1321" w:type="dxa"/>
            <w:gridSpan w:val="3"/>
            <w:vAlign w:val="center"/>
          </w:tcPr>
          <w:p w14:paraId="199F322D" w14:textId="77777777" w:rsidR="00370B94" w:rsidRPr="006B0FC7" w:rsidRDefault="00370B94">
            <w:pPr>
              <w:tabs>
                <w:tab w:val="left" w:pos="540"/>
              </w:tabs>
              <w:jc w:val="center"/>
              <w:rPr>
                <w:szCs w:val="21"/>
              </w:rPr>
            </w:pPr>
            <w:r w:rsidRPr="006B0FC7">
              <w:rPr>
                <w:szCs w:val="21"/>
              </w:rPr>
              <w:t>在建或已完</w:t>
            </w:r>
          </w:p>
        </w:tc>
        <w:tc>
          <w:tcPr>
            <w:tcW w:w="1284" w:type="dxa"/>
          </w:tcPr>
          <w:p w14:paraId="0B54B109" w14:textId="77777777" w:rsidR="00370B94" w:rsidRPr="006B0FC7" w:rsidRDefault="00370B94">
            <w:pPr>
              <w:tabs>
                <w:tab w:val="left" w:pos="540"/>
              </w:tabs>
              <w:jc w:val="center"/>
              <w:rPr>
                <w:szCs w:val="21"/>
              </w:rPr>
            </w:pPr>
            <w:r w:rsidRPr="006B0FC7">
              <w:rPr>
                <w:rFonts w:hint="eastAsia"/>
                <w:szCs w:val="21"/>
              </w:rPr>
              <w:t>投标单位是否为其缴纳</w:t>
            </w:r>
            <w:r w:rsidRPr="006B0FC7">
              <w:rPr>
                <w:rFonts w:hint="eastAsia"/>
                <w:szCs w:val="21"/>
              </w:rPr>
              <w:t>6</w:t>
            </w:r>
            <w:r w:rsidRPr="006B0FC7">
              <w:rPr>
                <w:rFonts w:hint="eastAsia"/>
                <w:szCs w:val="21"/>
              </w:rPr>
              <w:t>个月以上社保</w:t>
            </w:r>
          </w:p>
        </w:tc>
        <w:tc>
          <w:tcPr>
            <w:tcW w:w="1282" w:type="dxa"/>
            <w:vAlign w:val="center"/>
          </w:tcPr>
          <w:p w14:paraId="4B1851BA" w14:textId="77777777" w:rsidR="00370B94" w:rsidRPr="006B0FC7" w:rsidRDefault="00370B94">
            <w:pPr>
              <w:tabs>
                <w:tab w:val="left" w:pos="540"/>
              </w:tabs>
              <w:jc w:val="center"/>
              <w:rPr>
                <w:szCs w:val="21"/>
              </w:rPr>
            </w:pPr>
            <w:r w:rsidRPr="006B0FC7">
              <w:rPr>
                <w:szCs w:val="21"/>
              </w:rPr>
              <w:t>证明人及联系方式</w:t>
            </w:r>
          </w:p>
        </w:tc>
      </w:tr>
      <w:tr w:rsidR="00370B94" w:rsidRPr="006B0FC7" w14:paraId="7C57E894" w14:textId="77777777">
        <w:trPr>
          <w:trHeight w:val="616"/>
        </w:trPr>
        <w:tc>
          <w:tcPr>
            <w:tcW w:w="1100" w:type="dxa"/>
            <w:vAlign w:val="center"/>
          </w:tcPr>
          <w:p w14:paraId="5F47C489" w14:textId="77777777" w:rsidR="00370B94" w:rsidRPr="006B0FC7" w:rsidRDefault="00370B94">
            <w:pPr>
              <w:tabs>
                <w:tab w:val="left" w:pos="540"/>
              </w:tabs>
              <w:spacing w:line="360" w:lineRule="auto"/>
              <w:jc w:val="center"/>
              <w:rPr>
                <w:szCs w:val="21"/>
              </w:rPr>
            </w:pPr>
          </w:p>
        </w:tc>
        <w:tc>
          <w:tcPr>
            <w:tcW w:w="1364" w:type="dxa"/>
            <w:gridSpan w:val="2"/>
            <w:vAlign w:val="center"/>
          </w:tcPr>
          <w:p w14:paraId="5F4BAEC8" w14:textId="77777777" w:rsidR="00370B94" w:rsidRPr="006B0FC7" w:rsidRDefault="00370B94">
            <w:pPr>
              <w:tabs>
                <w:tab w:val="left" w:pos="540"/>
              </w:tabs>
              <w:spacing w:line="360" w:lineRule="auto"/>
              <w:jc w:val="center"/>
              <w:rPr>
                <w:szCs w:val="21"/>
              </w:rPr>
            </w:pPr>
          </w:p>
        </w:tc>
        <w:tc>
          <w:tcPr>
            <w:tcW w:w="1170" w:type="dxa"/>
            <w:gridSpan w:val="3"/>
            <w:vAlign w:val="center"/>
          </w:tcPr>
          <w:p w14:paraId="757D27E3" w14:textId="77777777" w:rsidR="00370B94" w:rsidRPr="006B0FC7" w:rsidRDefault="00370B94">
            <w:pPr>
              <w:tabs>
                <w:tab w:val="left" w:pos="540"/>
              </w:tabs>
              <w:spacing w:line="360" w:lineRule="auto"/>
              <w:jc w:val="center"/>
              <w:rPr>
                <w:szCs w:val="21"/>
              </w:rPr>
            </w:pPr>
          </w:p>
        </w:tc>
        <w:tc>
          <w:tcPr>
            <w:tcW w:w="1245" w:type="dxa"/>
            <w:gridSpan w:val="2"/>
            <w:vAlign w:val="center"/>
          </w:tcPr>
          <w:p w14:paraId="5D702B9F" w14:textId="77777777" w:rsidR="00370B94" w:rsidRPr="006B0FC7" w:rsidRDefault="00370B94">
            <w:pPr>
              <w:tabs>
                <w:tab w:val="left" w:pos="540"/>
              </w:tabs>
              <w:spacing w:line="360" w:lineRule="auto"/>
              <w:jc w:val="center"/>
              <w:rPr>
                <w:szCs w:val="21"/>
              </w:rPr>
            </w:pPr>
          </w:p>
        </w:tc>
        <w:tc>
          <w:tcPr>
            <w:tcW w:w="1321" w:type="dxa"/>
            <w:gridSpan w:val="3"/>
            <w:vAlign w:val="center"/>
          </w:tcPr>
          <w:p w14:paraId="33464BDA" w14:textId="77777777" w:rsidR="00370B94" w:rsidRPr="006B0FC7" w:rsidRDefault="00370B94">
            <w:pPr>
              <w:tabs>
                <w:tab w:val="left" w:pos="540"/>
              </w:tabs>
              <w:spacing w:line="360" w:lineRule="auto"/>
              <w:jc w:val="center"/>
              <w:rPr>
                <w:szCs w:val="21"/>
              </w:rPr>
            </w:pPr>
          </w:p>
        </w:tc>
        <w:tc>
          <w:tcPr>
            <w:tcW w:w="1284" w:type="dxa"/>
          </w:tcPr>
          <w:p w14:paraId="2AD8C2E9" w14:textId="77777777" w:rsidR="00370B94" w:rsidRPr="006B0FC7" w:rsidRDefault="00370B94">
            <w:pPr>
              <w:tabs>
                <w:tab w:val="left" w:pos="540"/>
              </w:tabs>
              <w:spacing w:line="360" w:lineRule="auto"/>
              <w:jc w:val="center"/>
              <w:rPr>
                <w:szCs w:val="21"/>
              </w:rPr>
            </w:pPr>
          </w:p>
        </w:tc>
        <w:tc>
          <w:tcPr>
            <w:tcW w:w="1282" w:type="dxa"/>
            <w:vAlign w:val="center"/>
          </w:tcPr>
          <w:p w14:paraId="58BA40E1" w14:textId="77777777" w:rsidR="00370B94" w:rsidRPr="006B0FC7" w:rsidRDefault="00370B94">
            <w:pPr>
              <w:tabs>
                <w:tab w:val="left" w:pos="540"/>
              </w:tabs>
              <w:spacing w:line="360" w:lineRule="auto"/>
              <w:jc w:val="center"/>
              <w:rPr>
                <w:szCs w:val="21"/>
              </w:rPr>
            </w:pPr>
          </w:p>
        </w:tc>
      </w:tr>
      <w:tr w:rsidR="00370B94" w:rsidRPr="006B0FC7" w14:paraId="1D200FDD" w14:textId="77777777">
        <w:trPr>
          <w:trHeight w:val="616"/>
        </w:trPr>
        <w:tc>
          <w:tcPr>
            <w:tcW w:w="1100" w:type="dxa"/>
            <w:vAlign w:val="center"/>
          </w:tcPr>
          <w:p w14:paraId="538264BC" w14:textId="77777777" w:rsidR="00370B94" w:rsidRPr="006B0FC7" w:rsidRDefault="00370B94">
            <w:pPr>
              <w:tabs>
                <w:tab w:val="left" w:pos="540"/>
              </w:tabs>
              <w:spacing w:line="360" w:lineRule="auto"/>
              <w:jc w:val="center"/>
              <w:rPr>
                <w:szCs w:val="21"/>
              </w:rPr>
            </w:pPr>
          </w:p>
        </w:tc>
        <w:tc>
          <w:tcPr>
            <w:tcW w:w="1364" w:type="dxa"/>
            <w:gridSpan w:val="2"/>
            <w:vAlign w:val="center"/>
          </w:tcPr>
          <w:p w14:paraId="4C5F5A96" w14:textId="77777777" w:rsidR="00370B94" w:rsidRPr="006B0FC7" w:rsidRDefault="00370B94">
            <w:pPr>
              <w:tabs>
                <w:tab w:val="left" w:pos="540"/>
              </w:tabs>
              <w:spacing w:line="360" w:lineRule="auto"/>
              <w:jc w:val="center"/>
              <w:rPr>
                <w:szCs w:val="21"/>
              </w:rPr>
            </w:pPr>
          </w:p>
        </w:tc>
        <w:tc>
          <w:tcPr>
            <w:tcW w:w="1170" w:type="dxa"/>
            <w:gridSpan w:val="3"/>
            <w:vAlign w:val="center"/>
          </w:tcPr>
          <w:p w14:paraId="0123019D" w14:textId="77777777" w:rsidR="00370B94" w:rsidRPr="006B0FC7" w:rsidRDefault="00370B94">
            <w:pPr>
              <w:tabs>
                <w:tab w:val="left" w:pos="540"/>
              </w:tabs>
              <w:spacing w:line="360" w:lineRule="auto"/>
              <w:jc w:val="center"/>
              <w:rPr>
                <w:szCs w:val="21"/>
              </w:rPr>
            </w:pPr>
          </w:p>
        </w:tc>
        <w:tc>
          <w:tcPr>
            <w:tcW w:w="1245" w:type="dxa"/>
            <w:gridSpan w:val="2"/>
            <w:vAlign w:val="center"/>
          </w:tcPr>
          <w:p w14:paraId="3701A4B3" w14:textId="77777777" w:rsidR="00370B94" w:rsidRPr="006B0FC7" w:rsidRDefault="00370B94">
            <w:pPr>
              <w:tabs>
                <w:tab w:val="left" w:pos="540"/>
              </w:tabs>
              <w:spacing w:line="360" w:lineRule="auto"/>
              <w:jc w:val="center"/>
              <w:rPr>
                <w:szCs w:val="21"/>
              </w:rPr>
            </w:pPr>
          </w:p>
        </w:tc>
        <w:tc>
          <w:tcPr>
            <w:tcW w:w="1321" w:type="dxa"/>
            <w:gridSpan w:val="3"/>
            <w:vAlign w:val="center"/>
          </w:tcPr>
          <w:p w14:paraId="55183780" w14:textId="77777777" w:rsidR="00370B94" w:rsidRPr="006B0FC7" w:rsidRDefault="00370B94">
            <w:pPr>
              <w:tabs>
                <w:tab w:val="left" w:pos="540"/>
              </w:tabs>
              <w:spacing w:line="360" w:lineRule="auto"/>
              <w:jc w:val="center"/>
              <w:rPr>
                <w:szCs w:val="21"/>
              </w:rPr>
            </w:pPr>
          </w:p>
        </w:tc>
        <w:tc>
          <w:tcPr>
            <w:tcW w:w="1284" w:type="dxa"/>
          </w:tcPr>
          <w:p w14:paraId="1D1611F4" w14:textId="77777777" w:rsidR="00370B94" w:rsidRPr="006B0FC7" w:rsidRDefault="00370B94">
            <w:pPr>
              <w:tabs>
                <w:tab w:val="left" w:pos="540"/>
              </w:tabs>
              <w:spacing w:line="360" w:lineRule="auto"/>
              <w:jc w:val="center"/>
              <w:rPr>
                <w:szCs w:val="21"/>
              </w:rPr>
            </w:pPr>
          </w:p>
        </w:tc>
        <w:tc>
          <w:tcPr>
            <w:tcW w:w="1282" w:type="dxa"/>
            <w:vAlign w:val="center"/>
          </w:tcPr>
          <w:p w14:paraId="72BB790E" w14:textId="77777777" w:rsidR="00370B94" w:rsidRPr="006B0FC7" w:rsidRDefault="00370B94">
            <w:pPr>
              <w:tabs>
                <w:tab w:val="left" w:pos="540"/>
              </w:tabs>
              <w:spacing w:line="360" w:lineRule="auto"/>
              <w:jc w:val="center"/>
              <w:rPr>
                <w:szCs w:val="21"/>
              </w:rPr>
            </w:pPr>
          </w:p>
        </w:tc>
      </w:tr>
      <w:tr w:rsidR="00370B94" w:rsidRPr="006B0FC7" w14:paraId="500030EF" w14:textId="77777777">
        <w:trPr>
          <w:trHeight w:val="616"/>
        </w:trPr>
        <w:tc>
          <w:tcPr>
            <w:tcW w:w="1100" w:type="dxa"/>
            <w:vAlign w:val="center"/>
          </w:tcPr>
          <w:p w14:paraId="720D5BD6" w14:textId="77777777" w:rsidR="00370B94" w:rsidRPr="006B0FC7" w:rsidRDefault="00370B94">
            <w:pPr>
              <w:tabs>
                <w:tab w:val="left" w:pos="540"/>
              </w:tabs>
              <w:spacing w:line="360" w:lineRule="auto"/>
              <w:jc w:val="center"/>
              <w:rPr>
                <w:szCs w:val="21"/>
              </w:rPr>
            </w:pPr>
          </w:p>
        </w:tc>
        <w:tc>
          <w:tcPr>
            <w:tcW w:w="1364" w:type="dxa"/>
            <w:gridSpan w:val="2"/>
            <w:vAlign w:val="center"/>
          </w:tcPr>
          <w:p w14:paraId="058916AF" w14:textId="77777777" w:rsidR="00370B94" w:rsidRPr="006B0FC7" w:rsidRDefault="00370B94">
            <w:pPr>
              <w:tabs>
                <w:tab w:val="left" w:pos="540"/>
              </w:tabs>
              <w:spacing w:line="360" w:lineRule="auto"/>
              <w:jc w:val="center"/>
              <w:rPr>
                <w:szCs w:val="21"/>
              </w:rPr>
            </w:pPr>
          </w:p>
        </w:tc>
        <w:tc>
          <w:tcPr>
            <w:tcW w:w="1170" w:type="dxa"/>
            <w:gridSpan w:val="3"/>
            <w:vAlign w:val="center"/>
          </w:tcPr>
          <w:p w14:paraId="7737E773" w14:textId="77777777" w:rsidR="00370B94" w:rsidRPr="006B0FC7" w:rsidRDefault="00370B94">
            <w:pPr>
              <w:tabs>
                <w:tab w:val="left" w:pos="540"/>
              </w:tabs>
              <w:spacing w:line="360" w:lineRule="auto"/>
              <w:jc w:val="center"/>
              <w:rPr>
                <w:szCs w:val="21"/>
              </w:rPr>
            </w:pPr>
          </w:p>
        </w:tc>
        <w:tc>
          <w:tcPr>
            <w:tcW w:w="1245" w:type="dxa"/>
            <w:gridSpan w:val="2"/>
            <w:vAlign w:val="center"/>
          </w:tcPr>
          <w:p w14:paraId="36B7299A" w14:textId="77777777" w:rsidR="00370B94" w:rsidRPr="006B0FC7" w:rsidRDefault="00370B94">
            <w:pPr>
              <w:tabs>
                <w:tab w:val="left" w:pos="540"/>
              </w:tabs>
              <w:spacing w:line="360" w:lineRule="auto"/>
              <w:jc w:val="center"/>
              <w:rPr>
                <w:szCs w:val="21"/>
              </w:rPr>
            </w:pPr>
          </w:p>
        </w:tc>
        <w:tc>
          <w:tcPr>
            <w:tcW w:w="1321" w:type="dxa"/>
            <w:gridSpan w:val="3"/>
            <w:vAlign w:val="center"/>
          </w:tcPr>
          <w:p w14:paraId="2BC3D87B" w14:textId="77777777" w:rsidR="00370B94" w:rsidRPr="006B0FC7" w:rsidRDefault="00370B94">
            <w:pPr>
              <w:tabs>
                <w:tab w:val="left" w:pos="540"/>
              </w:tabs>
              <w:spacing w:line="360" w:lineRule="auto"/>
              <w:jc w:val="center"/>
              <w:rPr>
                <w:szCs w:val="21"/>
              </w:rPr>
            </w:pPr>
          </w:p>
        </w:tc>
        <w:tc>
          <w:tcPr>
            <w:tcW w:w="1284" w:type="dxa"/>
          </w:tcPr>
          <w:p w14:paraId="1354B0DE" w14:textId="77777777" w:rsidR="00370B94" w:rsidRPr="006B0FC7" w:rsidRDefault="00370B94">
            <w:pPr>
              <w:tabs>
                <w:tab w:val="left" w:pos="540"/>
              </w:tabs>
              <w:spacing w:line="360" w:lineRule="auto"/>
              <w:jc w:val="center"/>
              <w:rPr>
                <w:szCs w:val="21"/>
              </w:rPr>
            </w:pPr>
          </w:p>
        </w:tc>
        <w:tc>
          <w:tcPr>
            <w:tcW w:w="1282" w:type="dxa"/>
            <w:vAlign w:val="center"/>
          </w:tcPr>
          <w:p w14:paraId="3311E162" w14:textId="77777777" w:rsidR="00370B94" w:rsidRPr="006B0FC7" w:rsidRDefault="00370B94">
            <w:pPr>
              <w:tabs>
                <w:tab w:val="left" w:pos="540"/>
              </w:tabs>
              <w:spacing w:line="360" w:lineRule="auto"/>
              <w:jc w:val="center"/>
              <w:rPr>
                <w:szCs w:val="21"/>
              </w:rPr>
            </w:pPr>
          </w:p>
        </w:tc>
      </w:tr>
      <w:tr w:rsidR="00370B94" w:rsidRPr="006B0FC7" w14:paraId="5C6AA0E2" w14:textId="77777777">
        <w:trPr>
          <w:trHeight w:val="616"/>
        </w:trPr>
        <w:tc>
          <w:tcPr>
            <w:tcW w:w="1100" w:type="dxa"/>
            <w:vAlign w:val="center"/>
          </w:tcPr>
          <w:p w14:paraId="326233D7" w14:textId="77777777" w:rsidR="00370B94" w:rsidRPr="006B0FC7" w:rsidRDefault="00370B94">
            <w:pPr>
              <w:tabs>
                <w:tab w:val="left" w:pos="540"/>
              </w:tabs>
              <w:spacing w:line="360" w:lineRule="auto"/>
              <w:jc w:val="center"/>
              <w:rPr>
                <w:szCs w:val="21"/>
              </w:rPr>
            </w:pPr>
          </w:p>
        </w:tc>
        <w:tc>
          <w:tcPr>
            <w:tcW w:w="1364" w:type="dxa"/>
            <w:gridSpan w:val="2"/>
            <w:vAlign w:val="center"/>
          </w:tcPr>
          <w:p w14:paraId="7C6B91F9" w14:textId="77777777" w:rsidR="00370B94" w:rsidRPr="006B0FC7" w:rsidRDefault="00370B94">
            <w:pPr>
              <w:tabs>
                <w:tab w:val="left" w:pos="540"/>
              </w:tabs>
              <w:spacing w:line="360" w:lineRule="auto"/>
              <w:jc w:val="center"/>
              <w:rPr>
                <w:szCs w:val="21"/>
              </w:rPr>
            </w:pPr>
          </w:p>
        </w:tc>
        <w:tc>
          <w:tcPr>
            <w:tcW w:w="1170" w:type="dxa"/>
            <w:gridSpan w:val="3"/>
            <w:vAlign w:val="center"/>
          </w:tcPr>
          <w:p w14:paraId="45CBF99D" w14:textId="77777777" w:rsidR="00370B94" w:rsidRPr="006B0FC7" w:rsidRDefault="00370B94">
            <w:pPr>
              <w:tabs>
                <w:tab w:val="left" w:pos="540"/>
              </w:tabs>
              <w:spacing w:line="360" w:lineRule="auto"/>
              <w:jc w:val="center"/>
              <w:rPr>
                <w:szCs w:val="21"/>
              </w:rPr>
            </w:pPr>
          </w:p>
        </w:tc>
        <w:tc>
          <w:tcPr>
            <w:tcW w:w="1245" w:type="dxa"/>
            <w:gridSpan w:val="2"/>
            <w:vAlign w:val="center"/>
          </w:tcPr>
          <w:p w14:paraId="3D33D520" w14:textId="77777777" w:rsidR="00370B94" w:rsidRPr="006B0FC7" w:rsidRDefault="00370B94">
            <w:pPr>
              <w:tabs>
                <w:tab w:val="left" w:pos="540"/>
              </w:tabs>
              <w:spacing w:line="360" w:lineRule="auto"/>
              <w:jc w:val="center"/>
              <w:rPr>
                <w:szCs w:val="21"/>
              </w:rPr>
            </w:pPr>
          </w:p>
        </w:tc>
        <w:tc>
          <w:tcPr>
            <w:tcW w:w="1321" w:type="dxa"/>
            <w:gridSpan w:val="3"/>
            <w:vAlign w:val="center"/>
          </w:tcPr>
          <w:p w14:paraId="08840558" w14:textId="77777777" w:rsidR="00370B94" w:rsidRPr="006B0FC7" w:rsidRDefault="00370B94">
            <w:pPr>
              <w:tabs>
                <w:tab w:val="left" w:pos="540"/>
              </w:tabs>
              <w:spacing w:line="360" w:lineRule="auto"/>
              <w:jc w:val="center"/>
              <w:rPr>
                <w:szCs w:val="21"/>
              </w:rPr>
            </w:pPr>
          </w:p>
        </w:tc>
        <w:tc>
          <w:tcPr>
            <w:tcW w:w="1284" w:type="dxa"/>
          </w:tcPr>
          <w:p w14:paraId="4BCDB6D8" w14:textId="77777777" w:rsidR="00370B94" w:rsidRPr="006B0FC7" w:rsidRDefault="00370B94">
            <w:pPr>
              <w:tabs>
                <w:tab w:val="left" w:pos="540"/>
              </w:tabs>
              <w:spacing w:line="360" w:lineRule="auto"/>
              <w:jc w:val="center"/>
              <w:rPr>
                <w:szCs w:val="21"/>
              </w:rPr>
            </w:pPr>
          </w:p>
        </w:tc>
        <w:tc>
          <w:tcPr>
            <w:tcW w:w="1282" w:type="dxa"/>
            <w:vAlign w:val="center"/>
          </w:tcPr>
          <w:p w14:paraId="2DEC46F3" w14:textId="77777777" w:rsidR="00370B94" w:rsidRPr="006B0FC7" w:rsidRDefault="00370B94">
            <w:pPr>
              <w:tabs>
                <w:tab w:val="left" w:pos="540"/>
              </w:tabs>
              <w:spacing w:line="360" w:lineRule="auto"/>
              <w:jc w:val="center"/>
              <w:rPr>
                <w:szCs w:val="21"/>
              </w:rPr>
            </w:pPr>
          </w:p>
        </w:tc>
      </w:tr>
      <w:tr w:rsidR="00370B94" w:rsidRPr="006B0FC7" w14:paraId="314DA9E4" w14:textId="77777777">
        <w:trPr>
          <w:trHeight w:val="616"/>
        </w:trPr>
        <w:tc>
          <w:tcPr>
            <w:tcW w:w="1100" w:type="dxa"/>
            <w:vAlign w:val="center"/>
          </w:tcPr>
          <w:p w14:paraId="01AAD852" w14:textId="77777777" w:rsidR="00370B94" w:rsidRPr="006B0FC7" w:rsidRDefault="00370B94">
            <w:pPr>
              <w:tabs>
                <w:tab w:val="left" w:pos="540"/>
              </w:tabs>
              <w:spacing w:line="360" w:lineRule="auto"/>
              <w:jc w:val="center"/>
              <w:rPr>
                <w:szCs w:val="21"/>
              </w:rPr>
            </w:pPr>
          </w:p>
        </w:tc>
        <w:tc>
          <w:tcPr>
            <w:tcW w:w="1364" w:type="dxa"/>
            <w:gridSpan w:val="2"/>
            <w:vAlign w:val="center"/>
          </w:tcPr>
          <w:p w14:paraId="12396994" w14:textId="77777777" w:rsidR="00370B94" w:rsidRPr="006B0FC7" w:rsidRDefault="00370B94">
            <w:pPr>
              <w:tabs>
                <w:tab w:val="left" w:pos="540"/>
              </w:tabs>
              <w:spacing w:line="360" w:lineRule="auto"/>
              <w:jc w:val="center"/>
              <w:rPr>
                <w:szCs w:val="21"/>
              </w:rPr>
            </w:pPr>
          </w:p>
        </w:tc>
        <w:tc>
          <w:tcPr>
            <w:tcW w:w="1170" w:type="dxa"/>
            <w:gridSpan w:val="3"/>
            <w:vAlign w:val="center"/>
          </w:tcPr>
          <w:p w14:paraId="3F94178D" w14:textId="77777777" w:rsidR="00370B94" w:rsidRPr="006B0FC7" w:rsidRDefault="00370B94">
            <w:pPr>
              <w:tabs>
                <w:tab w:val="left" w:pos="540"/>
              </w:tabs>
              <w:spacing w:line="360" w:lineRule="auto"/>
              <w:jc w:val="center"/>
              <w:rPr>
                <w:szCs w:val="21"/>
              </w:rPr>
            </w:pPr>
          </w:p>
        </w:tc>
        <w:tc>
          <w:tcPr>
            <w:tcW w:w="1245" w:type="dxa"/>
            <w:gridSpan w:val="2"/>
            <w:vAlign w:val="center"/>
          </w:tcPr>
          <w:p w14:paraId="2F586353" w14:textId="77777777" w:rsidR="00370B94" w:rsidRPr="006B0FC7" w:rsidRDefault="00370B94">
            <w:pPr>
              <w:tabs>
                <w:tab w:val="left" w:pos="540"/>
              </w:tabs>
              <w:spacing w:line="360" w:lineRule="auto"/>
              <w:jc w:val="center"/>
              <w:rPr>
                <w:szCs w:val="21"/>
              </w:rPr>
            </w:pPr>
          </w:p>
        </w:tc>
        <w:tc>
          <w:tcPr>
            <w:tcW w:w="1321" w:type="dxa"/>
            <w:gridSpan w:val="3"/>
            <w:vAlign w:val="center"/>
          </w:tcPr>
          <w:p w14:paraId="6CE73E97" w14:textId="77777777" w:rsidR="00370B94" w:rsidRPr="006B0FC7" w:rsidRDefault="00370B94">
            <w:pPr>
              <w:tabs>
                <w:tab w:val="left" w:pos="540"/>
              </w:tabs>
              <w:spacing w:line="360" w:lineRule="auto"/>
              <w:jc w:val="center"/>
              <w:rPr>
                <w:szCs w:val="21"/>
              </w:rPr>
            </w:pPr>
          </w:p>
        </w:tc>
        <w:tc>
          <w:tcPr>
            <w:tcW w:w="1284" w:type="dxa"/>
          </w:tcPr>
          <w:p w14:paraId="7E592615" w14:textId="77777777" w:rsidR="00370B94" w:rsidRPr="006B0FC7" w:rsidRDefault="00370B94">
            <w:pPr>
              <w:tabs>
                <w:tab w:val="left" w:pos="540"/>
              </w:tabs>
              <w:spacing w:line="360" w:lineRule="auto"/>
              <w:jc w:val="center"/>
              <w:rPr>
                <w:szCs w:val="21"/>
              </w:rPr>
            </w:pPr>
          </w:p>
        </w:tc>
        <w:tc>
          <w:tcPr>
            <w:tcW w:w="1282" w:type="dxa"/>
            <w:vAlign w:val="center"/>
          </w:tcPr>
          <w:p w14:paraId="3D16DDF4" w14:textId="77777777" w:rsidR="00370B94" w:rsidRPr="006B0FC7" w:rsidRDefault="00370B94">
            <w:pPr>
              <w:tabs>
                <w:tab w:val="left" w:pos="540"/>
              </w:tabs>
              <w:spacing w:line="360" w:lineRule="auto"/>
              <w:jc w:val="center"/>
              <w:rPr>
                <w:szCs w:val="21"/>
              </w:rPr>
            </w:pPr>
          </w:p>
        </w:tc>
      </w:tr>
      <w:tr w:rsidR="00370B94" w:rsidRPr="006B0FC7" w14:paraId="1BA886A9" w14:textId="77777777">
        <w:trPr>
          <w:trHeight w:val="616"/>
        </w:trPr>
        <w:tc>
          <w:tcPr>
            <w:tcW w:w="1100" w:type="dxa"/>
            <w:vAlign w:val="center"/>
          </w:tcPr>
          <w:p w14:paraId="0B7B57EA" w14:textId="77777777" w:rsidR="00370B94" w:rsidRPr="006B0FC7" w:rsidRDefault="00370B94">
            <w:pPr>
              <w:tabs>
                <w:tab w:val="left" w:pos="540"/>
              </w:tabs>
              <w:spacing w:line="360" w:lineRule="auto"/>
              <w:jc w:val="center"/>
              <w:rPr>
                <w:szCs w:val="21"/>
              </w:rPr>
            </w:pPr>
          </w:p>
        </w:tc>
        <w:tc>
          <w:tcPr>
            <w:tcW w:w="1364" w:type="dxa"/>
            <w:gridSpan w:val="2"/>
            <w:vAlign w:val="center"/>
          </w:tcPr>
          <w:p w14:paraId="15E85572" w14:textId="77777777" w:rsidR="00370B94" w:rsidRPr="006B0FC7" w:rsidRDefault="00370B94">
            <w:pPr>
              <w:tabs>
                <w:tab w:val="left" w:pos="540"/>
              </w:tabs>
              <w:spacing w:line="360" w:lineRule="auto"/>
              <w:jc w:val="center"/>
              <w:rPr>
                <w:szCs w:val="21"/>
              </w:rPr>
            </w:pPr>
          </w:p>
        </w:tc>
        <w:tc>
          <w:tcPr>
            <w:tcW w:w="1170" w:type="dxa"/>
            <w:gridSpan w:val="3"/>
            <w:vAlign w:val="center"/>
          </w:tcPr>
          <w:p w14:paraId="0D22BB0D" w14:textId="77777777" w:rsidR="00370B94" w:rsidRPr="006B0FC7" w:rsidRDefault="00370B94">
            <w:pPr>
              <w:tabs>
                <w:tab w:val="left" w:pos="540"/>
              </w:tabs>
              <w:spacing w:line="360" w:lineRule="auto"/>
              <w:jc w:val="center"/>
              <w:rPr>
                <w:szCs w:val="21"/>
              </w:rPr>
            </w:pPr>
          </w:p>
        </w:tc>
        <w:tc>
          <w:tcPr>
            <w:tcW w:w="1245" w:type="dxa"/>
            <w:gridSpan w:val="2"/>
            <w:vAlign w:val="center"/>
          </w:tcPr>
          <w:p w14:paraId="086EA3E3" w14:textId="77777777" w:rsidR="00370B94" w:rsidRPr="006B0FC7" w:rsidRDefault="00370B94">
            <w:pPr>
              <w:tabs>
                <w:tab w:val="left" w:pos="540"/>
              </w:tabs>
              <w:spacing w:line="360" w:lineRule="auto"/>
              <w:jc w:val="center"/>
              <w:rPr>
                <w:szCs w:val="21"/>
              </w:rPr>
            </w:pPr>
          </w:p>
        </w:tc>
        <w:tc>
          <w:tcPr>
            <w:tcW w:w="1321" w:type="dxa"/>
            <w:gridSpan w:val="3"/>
            <w:vAlign w:val="center"/>
          </w:tcPr>
          <w:p w14:paraId="1791FDDB" w14:textId="77777777" w:rsidR="00370B94" w:rsidRPr="006B0FC7" w:rsidRDefault="00370B94">
            <w:pPr>
              <w:tabs>
                <w:tab w:val="left" w:pos="540"/>
              </w:tabs>
              <w:spacing w:line="360" w:lineRule="auto"/>
              <w:jc w:val="center"/>
              <w:rPr>
                <w:szCs w:val="21"/>
              </w:rPr>
            </w:pPr>
          </w:p>
        </w:tc>
        <w:tc>
          <w:tcPr>
            <w:tcW w:w="1284" w:type="dxa"/>
          </w:tcPr>
          <w:p w14:paraId="56C46B7C" w14:textId="77777777" w:rsidR="00370B94" w:rsidRPr="006B0FC7" w:rsidRDefault="00370B94">
            <w:pPr>
              <w:tabs>
                <w:tab w:val="left" w:pos="540"/>
              </w:tabs>
              <w:spacing w:line="360" w:lineRule="auto"/>
              <w:jc w:val="center"/>
              <w:rPr>
                <w:szCs w:val="21"/>
              </w:rPr>
            </w:pPr>
          </w:p>
        </w:tc>
        <w:tc>
          <w:tcPr>
            <w:tcW w:w="1282" w:type="dxa"/>
            <w:vAlign w:val="center"/>
          </w:tcPr>
          <w:p w14:paraId="485C6557" w14:textId="77777777" w:rsidR="00370B94" w:rsidRPr="006B0FC7" w:rsidRDefault="00370B94">
            <w:pPr>
              <w:tabs>
                <w:tab w:val="left" w:pos="540"/>
              </w:tabs>
              <w:spacing w:line="360" w:lineRule="auto"/>
              <w:jc w:val="center"/>
              <w:rPr>
                <w:szCs w:val="21"/>
              </w:rPr>
            </w:pPr>
          </w:p>
        </w:tc>
      </w:tr>
      <w:tr w:rsidR="00370B94" w:rsidRPr="006B0FC7" w14:paraId="772D2551" w14:textId="77777777">
        <w:trPr>
          <w:trHeight w:val="616"/>
        </w:trPr>
        <w:tc>
          <w:tcPr>
            <w:tcW w:w="1100" w:type="dxa"/>
            <w:vAlign w:val="center"/>
          </w:tcPr>
          <w:p w14:paraId="2B42C2E2" w14:textId="77777777" w:rsidR="00370B94" w:rsidRPr="006B0FC7" w:rsidRDefault="00370B94">
            <w:pPr>
              <w:tabs>
                <w:tab w:val="left" w:pos="540"/>
              </w:tabs>
              <w:spacing w:line="360" w:lineRule="auto"/>
              <w:jc w:val="center"/>
              <w:rPr>
                <w:szCs w:val="21"/>
              </w:rPr>
            </w:pPr>
          </w:p>
        </w:tc>
        <w:tc>
          <w:tcPr>
            <w:tcW w:w="1364" w:type="dxa"/>
            <w:gridSpan w:val="2"/>
            <w:vAlign w:val="center"/>
          </w:tcPr>
          <w:p w14:paraId="3B3B2880" w14:textId="77777777" w:rsidR="00370B94" w:rsidRPr="006B0FC7" w:rsidRDefault="00370B94">
            <w:pPr>
              <w:tabs>
                <w:tab w:val="left" w:pos="540"/>
              </w:tabs>
              <w:spacing w:line="360" w:lineRule="auto"/>
              <w:jc w:val="center"/>
              <w:rPr>
                <w:szCs w:val="21"/>
              </w:rPr>
            </w:pPr>
          </w:p>
        </w:tc>
        <w:tc>
          <w:tcPr>
            <w:tcW w:w="1170" w:type="dxa"/>
            <w:gridSpan w:val="3"/>
            <w:vAlign w:val="center"/>
          </w:tcPr>
          <w:p w14:paraId="678D8C84" w14:textId="77777777" w:rsidR="00370B94" w:rsidRPr="006B0FC7" w:rsidRDefault="00370B94">
            <w:pPr>
              <w:tabs>
                <w:tab w:val="left" w:pos="540"/>
              </w:tabs>
              <w:spacing w:line="360" w:lineRule="auto"/>
              <w:jc w:val="center"/>
              <w:rPr>
                <w:szCs w:val="21"/>
              </w:rPr>
            </w:pPr>
          </w:p>
        </w:tc>
        <w:tc>
          <w:tcPr>
            <w:tcW w:w="1245" w:type="dxa"/>
            <w:gridSpan w:val="2"/>
            <w:vAlign w:val="center"/>
          </w:tcPr>
          <w:p w14:paraId="3C5491E0" w14:textId="77777777" w:rsidR="00370B94" w:rsidRPr="006B0FC7" w:rsidRDefault="00370B94">
            <w:pPr>
              <w:tabs>
                <w:tab w:val="left" w:pos="540"/>
              </w:tabs>
              <w:spacing w:line="360" w:lineRule="auto"/>
              <w:jc w:val="center"/>
              <w:rPr>
                <w:szCs w:val="21"/>
              </w:rPr>
            </w:pPr>
          </w:p>
        </w:tc>
        <w:tc>
          <w:tcPr>
            <w:tcW w:w="1321" w:type="dxa"/>
            <w:gridSpan w:val="3"/>
            <w:vAlign w:val="center"/>
          </w:tcPr>
          <w:p w14:paraId="136D03C3" w14:textId="77777777" w:rsidR="00370B94" w:rsidRPr="006B0FC7" w:rsidRDefault="00370B94">
            <w:pPr>
              <w:tabs>
                <w:tab w:val="left" w:pos="540"/>
              </w:tabs>
              <w:spacing w:line="360" w:lineRule="auto"/>
              <w:jc w:val="center"/>
              <w:rPr>
                <w:szCs w:val="21"/>
              </w:rPr>
            </w:pPr>
          </w:p>
        </w:tc>
        <w:tc>
          <w:tcPr>
            <w:tcW w:w="1284" w:type="dxa"/>
          </w:tcPr>
          <w:p w14:paraId="58360AF5" w14:textId="77777777" w:rsidR="00370B94" w:rsidRPr="006B0FC7" w:rsidRDefault="00370B94">
            <w:pPr>
              <w:tabs>
                <w:tab w:val="left" w:pos="540"/>
              </w:tabs>
              <w:spacing w:line="360" w:lineRule="auto"/>
              <w:jc w:val="center"/>
              <w:rPr>
                <w:szCs w:val="21"/>
              </w:rPr>
            </w:pPr>
          </w:p>
        </w:tc>
        <w:tc>
          <w:tcPr>
            <w:tcW w:w="1282" w:type="dxa"/>
            <w:vAlign w:val="center"/>
          </w:tcPr>
          <w:p w14:paraId="2C4F3EE8" w14:textId="77777777" w:rsidR="00370B94" w:rsidRPr="006B0FC7" w:rsidRDefault="00370B94">
            <w:pPr>
              <w:tabs>
                <w:tab w:val="left" w:pos="540"/>
              </w:tabs>
              <w:spacing w:line="360" w:lineRule="auto"/>
              <w:jc w:val="center"/>
              <w:rPr>
                <w:szCs w:val="21"/>
              </w:rPr>
            </w:pPr>
          </w:p>
        </w:tc>
      </w:tr>
      <w:tr w:rsidR="00370B94" w:rsidRPr="006B0FC7" w14:paraId="43A780FF" w14:textId="77777777">
        <w:trPr>
          <w:trHeight w:val="616"/>
        </w:trPr>
        <w:tc>
          <w:tcPr>
            <w:tcW w:w="1100" w:type="dxa"/>
            <w:vAlign w:val="center"/>
          </w:tcPr>
          <w:p w14:paraId="19FD88DE" w14:textId="77777777" w:rsidR="00370B94" w:rsidRPr="006B0FC7" w:rsidRDefault="00370B94">
            <w:pPr>
              <w:tabs>
                <w:tab w:val="left" w:pos="540"/>
              </w:tabs>
              <w:spacing w:line="360" w:lineRule="auto"/>
              <w:jc w:val="center"/>
              <w:rPr>
                <w:szCs w:val="21"/>
              </w:rPr>
            </w:pPr>
          </w:p>
        </w:tc>
        <w:tc>
          <w:tcPr>
            <w:tcW w:w="1364" w:type="dxa"/>
            <w:gridSpan w:val="2"/>
            <w:vAlign w:val="center"/>
          </w:tcPr>
          <w:p w14:paraId="2E786A9E" w14:textId="77777777" w:rsidR="00370B94" w:rsidRPr="006B0FC7" w:rsidRDefault="00370B94">
            <w:pPr>
              <w:tabs>
                <w:tab w:val="left" w:pos="540"/>
              </w:tabs>
              <w:spacing w:line="360" w:lineRule="auto"/>
              <w:jc w:val="center"/>
              <w:rPr>
                <w:szCs w:val="21"/>
              </w:rPr>
            </w:pPr>
          </w:p>
        </w:tc>
        <w:tc>
          <w:tcPr>
            <w:tcW w:w="1170" w:type="dxa"/>
            <w:gridSpan w:val="3"/>
            <w:vAlign w:val="center"/>
          </w:tcPr>
          <w:p w14:paraId="5C9EEB31" w14:textId="77777777" w:rsidR="00370B94" w:rsidRPr="006B0FC7" w:rsidRDefault="00370B94">
            <w:pPr>
              <w:tabs>
                <w:tab w:val="left" w:pos="540"/>
              </w:tabs>
              <w:spacing w:line="360" w:lineRule="auto"/>
              <w:jc w:val="center"/>
              <w:rPr>
                <w:szCs w:val="21"/>
              </w:rPr>
            </w:pPr>
          </w:p>
        </w:tc>
        <w:tc>
          <w:tcPr>
            <w:tcW w:w="1245" w:type="dxa"/>
            <w:gridSpan w:val="2"/>
            <w:vAlign w:val="center"/>
          </w:tcPr>
          <w:p w14:paraId="57B18EB1" w14:textId="77777777" w:rsidR="00370B94" w:rsidRPr="006B0FC7" w:rsidRDefault="00370B94">
            <w:pPr>
              <w:tabs>
                <w:tab w:val="left" w:pos="540"/>
              </w:tabs>
              <w:spacing w:line="360" w:lineRule="auto"/>
              <w:jc w:val="center"/>
              <w:rPr>
                <w:szCs w:val="21"/>
              </w:rPr>
            </w:pPr>
          </w:p>
        </w:tc>
        <w:tc>
          <w:tcPr>
            <w:tcW w:w="1321" w:type="dxa"/>
            <w:gridSpan w:val="3"/>
            <w:vAlign w:val="center"/>
          </w:tcPr>
          <w:p w14:paraId="51BBF89D" w14:textId="77777777" w:rsidR="00370B94" w:rsidRPr="006B0FC7" w:rsidRDefault="00370B94">
            <w:pPr>
              <w:tabs>
                <w:tab w:val="left" w:pos="540"/>
              </w:tabs>
              <w:spacing w:line="360" w:lineRule="auto"/>
              <w:jc w:val="center"/>
              <w:rPr>
                <w:szCs w:val="21"/>
              </w:rPr>
            </w:pPr>
          </w:p>
        </w:tc>
        <w:tc>
          <w:tcPr>
            <w:tcW w:w="1284" w:type="dxa"/>
          </w:tcPr>
          <w:p w14:paraId="333D707C" w14:textId="77777777" w:rsidR="00370B94" w:rsidRPr="006B0FC7" w:rsidRDefault="00370B94">
            <w:pPr>
              <w:tabs>
                <w:tab w:val="left" w:pos="540"/>
              </w:tabs>
              <w:spacing w:line="360" w:lineRule="auto"/>
              <w:jc w:val="center"/>
              <w:rPr>
                <w:szCs w:val="21"/>
              </w:rPr>
            </w:pPr>
          </w:p>
        </w:tc>
        <w:tc>
          <w:tcPr>
            <w:tcW w:w="1282" w:type="dxa"/>
            <w:vAlign w:val="center"/>
          </w:tcPr>
          <w:p w14:paraId="57110988" w14:textId="77777777" w:rsidR="00370B94" w:rsidRPr="006B0FC7" w:rsidRDefault="00370B94">
            <w:pPr>
              <w:tabs>
                <w:tab w:val="left" w:pos="540"/>
              </w:tabs>
              <w:spacing w:line="360" w:lineRule="auto"/>
              <w:jc w:val="center"/>
              <w:rPr>
                <w:szCs w:val="21"/>
              </w:rPr>
            </w:pPr>
          </w:p>
        </w:tc>
      </w:tr>
    </w:tbl>
    <w:p w14:paraId="0C0C8145" w14:textId="77777777" w:rsidR="00EB7DED" w:rsidRPr="006B0FC7" w:rsidRDefault="00481487" w:rsidP="0013552B">
      <w:pPr>
        <w:spacing w:beforeLines="50" w:before="120" w:line="440" w:lineRule="exact"/>
        <w:ind w:leftChars="-49" w:left="-103" w:firstLine="15"/>
        <w:rPr>
          <w:szCs w:val="21"/>
        </w:rPr>
      </w:pPr>
      <w:r w:rsidRPr="006B0FC7">
        <w:rPr>
          <w:szCs w:val="21"/>
        </w:rPr>
        <w:t>投标人名称（公章）：</w:t>
      </w:r>
      <w:r w:rsidRPr="006B0FC7">
        <w:rPr>
          <w:szCs w:val="21"/>
        </w:rPr>
        <w:t xml:space="preserve"> </w:t>
      </w:r>
    </w:p>
    <w:p w14:paraId="56C7E43F" w14:textId="77777777" w:rsidR="00EB7DED" w:rsidRPr="006B0FC7" w:rsidRDefault="00481487" w:rsidP="00B80558">
      <w:pPr>
        <w:spacing w:beforeLines="50" w:before="120" w:line="440" w:lineRule="exact"/>
        <w:ind w:leftChars="-49" w:left="-103"/>
        <w:rPr>
          <w:szCs w:val="21"/>
        </w:rPr>
      </w:pPr>
      <w:r w:rsidRPr="006B0FC7">
        <w:rPr>
          <w:szCs w:val="21"/>
        </w:rPr>
        <w:t>法定代表人或其授权代表（签章）：</w:t>
      </w:r>
    </w:p>
    <w:p w14:paraId="4D8C16DC" w14:textId="77777777" w:rsidR="00EB7DED" w:rsidRPr="006B0FC7" w:rsidRDefault="00481487" w:rsidP="00B80558">
      <w:pPr>
        <w:spacing w:beforeLines="50" w:before="120" w:line="440" w:lineRule="exact"/>
        <w:ind w:leftChars="-49" w:left="-103"/>
        <w:rPr>
          <w:szCs w:val="21"/>
        </w:rPr>
      </w:pPr>
      <w:r w:rsidRPr="006B0FC7">
        <w:rPr>
          <w:szCs w:val="21"/>
        </w:rPr>
        <w:t>日</w:t>
      </w:r>
      <w:r w:rsidRPr="006B0FC7">
        <w:rPr>
          <w:szCs w:val="21"/>
        </w:rPr>
        <w:t xml:space="preserve">    </w:t>
      </w:r>
      <w:r w:rsidRPr="006B0FC7">
        <w:rPr>
          <w:szCs w:val="21"/>
        </w:rPr>
        <w:t>期：</w:t>
      </w:r>
    </w:p>
    <w:p w14:paraId="1255C4D3" w14:textId="77777777" w:rsidR="00EB7DED" w:rsidRPr="006B0FC7" w:rsidRDefault="00481487">
      <w:pPr>
        <w:adjustRightInd w:val="0"/>
        <w:spacing w:line="360" w:lineRule="atLeast"/>
        <w:ind w:left="436"/>
        <w:textAlignment w:val="baseline"/>
        <w:rPr>
          <w:szCs w:val="21"/>
        </w:rPr>
      </w:pPr>
      <w:r w:rsidRPr="006B0FC7">
        <w:rPr>
          <w:szCs w:val="21"/>
        </w:rPr>
        <w:t>注：</w:t>
      </w:r>
      <w:r w:rsidRPr="006B0FC7">
        <w:rPr>
          <w:rFonts w:hint="eastAsia"/>
          <w:szCs w:val="21"/>
        </w:rPr>
        <w:t>1.</w:t>
      </w:r>
      <w:r w:rsidRPr="006B0FC7">
        <w:rPr>
          <w:szCs w:val="21"/>
        </w:rPr>
        <w:t>项目</w:t>
      </w:r>
      <w:r w:rsidRPr="006B0FC7">
        <w:rPr>
          <w:rFonts w:hint="eastAsia"/>
          <w:szCs w:val="21"/>
        </w:rPr>
        <w:t>组成员</w:t>
      </w:r>
      <w:r w:rsidRPr="006B0FC7">
        <w:rPr>
          <w:szCs w:val="21"/>
        </w:rPr>
        <w:t>将始终负责项目建设，不得中途更换，如有特殊原因</w:t>
      </w:r>
      <w:r w:rsidRPr="006B0FC7">
        <w:rPr>
          <w:rFonts w:hint="eastAsia"/>
          <w:szCs w:val="21"/>
        </w:rPr>
        <w:t>需要更换，</w:t>
      </w:r>
      <w:r w:rsidRPr="006B0FC7">
        <w:rPr>
          <w:szCs w:val="21"/>
        </w:rPr>
        <w:t>必须征得招标人同意</w:t>
      </w:r>
      <w:r w:rsidRPr="006B0FC7">
        <w:rPr>
          <w:rFonts w:hint="eastAsia"/>
          <w:szCs w:val="21"/>
        </w:rPr>
        <w:t>，并</w:t>
      </w:r>
      <w:r w:rsidRPr="006B0FC7">
        <w:rPr>
          <w:szCs w:val="21"/>
        </w:rPr>
        <w:t>配备拥有相同经验及资质的人员补充并。</w:t>
      </w:r>
    </w:p>
    <w:p w14:paraId="7F6C9064" w14:textId="77777777" w:rsidR="00EB7DED" w:rsidRPr="006B0FC7" w:rsidRDefault="00481487">
      <w:pPr>
        <w:adjustRightInd w:val="0"/>
        <w:spacing w:line="360" w:lineRule="atLeast"/>
        <w:ind w:left="436" w:firstLine="435"/>
        <w:textAlignment w:val="baseline"/>
        <w:rPr>
          <w:szCs w:val="21"/>
        </w:rPr>
      </w:pPr>
      <w:r w:rsidRPr="006B0FC7">
        <w:rPr>
          <w:rFonts w:hint="eastAsia"/>
          <w:szCs w:val="21"/>
        </w:rPr>
        <w:t xml:space="preserve">2. </w:t>
      </w:r>
      <w:r w:rsidRPr="006B0FC7">
        <w:rPr>
          <w:rFonts w:hint="eastAsia"/>
          <w:szCs w:val="21"/>
        </w:rPr>
        <w:t>需提供所有项目成员投标日期前六个月的本单位社保证明原件。</w:t>
      </w:r>
      <w:r w:rsidRPr="006B0FC7">
        <w:rPr>
          <w:rFonts w:hint="eastAsia"/>
          <w:szCs w:val="21"/>
        </w:rPr>
        <w:t xml:space="preserve">  </w:t>
      </w:r>
      <w:r w:rsidRPr="006B0FC7">
        <w:rPr>
          <w:szCs w:val="21"/>
        </w:rPr>
        <w:br w:type="page"/>
      </w:r>
      <w:r w:rsidRPr="006B0FC7">
        <w:rPr>
          <w:rFonts w:hint="eastAsia"/>
          <w:b/>
          <w:sz w:val="28"/>
          <w:szCs w:val="28"/>
        </w:rPr>
        <w:lastRenderedPageBreak/>
        <w:t>附件十三：</w:t>
      </w:r>
    </w:p>
    <w:p w14:paraId="02EC3FF2" w14:textId="77777777" w:rsidR="00EB7DED" w:rsidRPr="006B0FC7" w:rsidRDefault="00481487">
      <w:pPr>
        <w:adjustRightInd w:val="0"/>
        <w:spacing w:line="360" w:lineRule="atLeast"/>
        <w:jc w:val="center"/>
        <w:textAlignment w:val="baseline"/>
        <w:rPr>
          <w:szCs w:val="21"/>
        </w:rPr>
      </w:pPr>
      <w:r w:rsidRPr="006B0FC7">
        <w:rPr>
          <w:szCs w:val="21"/>
        </w:rPr>
        <w:t>项目管理机构配置情况辅助说明资料</w:t>
      </w:r>
    </w:p>
    <w:p w14:paraId="3C5DE4E1" w14:textId="77777777" w:rsidR="00EB7DED" w:rsidRPr="006B0FC7" w:rsidRDefault="00DC0E19">
      <w:pPr>
        <w:tabs>
          <w:tab w:val="left" w:pos="540"/>
        </w:tabs>
        <w:spacing w:line="360" w:lineRule="auto"/>
        <w:rPr>
          <w:szCs w:val="21"/>
        </w:rPr>
      </w:pPr>
      <w:r w:rsidRPr="006B0FC7">
        <w:rPr>
          <w:rFonts w:hint="eastAsia"/>
          <w:bCs/>
        </w:rPr>
        <w:t>（包号：</w:t>
      </w:r>
      <w:r w:rsidRPr="006B0FC7">
        <w:rPr>
          <w:rFonts w:hint="eastAsia"/>
          <w:bCs/>
        </w:rPr>
        <w:t xml:space="preserve">  </w:t>
      </w:r>
      <w:r w:rsidRPr="006B0FC7">
        <w:rPr>
          <w:rFonts w:hint="eastAsia"/>
          <w:bCs/>
        </w:rPr>
        <w:t>）</w:t>
      </w:r>
    </w:p>
    <w:tbl>
      <w:tblPr>
        <w:tblW w:w="8780" w:type="dxa"/>
        <w:tblInd w:w="12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8780"/>
      </w:tblGrid>
      <w:tr w:rsidR="00EB7DED" w:rsidRPr="006B0FC7" w14:paraId="044B0AA6" w14:textId="77777777">
        <w:trPr>
          <w:trHeight w:val="7999"/>
        </w:trPr>
        <w:tc>
          <w:tcPr>
            <w:tcW w:w="8780" w:type="dxa"/>
          </w:tcPr>
          <w:p w14:paraId="79226DE5" w14:textId="77777777" w:rsidR="00EB7DED" w:rsidRPr="006B0FC7" w:rsidRDefault="00EB7DED">
            <w:pPr>
              <w:tabs>
                <w:tab w:val="left" w:pos="0"/>
                <w:tab w:val="left" w:pos="540"/>
              </w:tabs>
              <w:spacing w:line="360" w:lineRule="auto"/>
              <w:ind w:right="-212"/>
              <w:jc w:val="center"/>
              <w:rPr>
                <w:szCs w:val="21"/>
              </w:rPr>
            </w:pPr>
          </w:p>
          <w:p w14:paraId="38DED916" w14:textId="77777777" w:rsidR="00EB7DED" w:rsidRPr="006B0FC7" w:rsidRDefault="00EB7DED">
            <w:pPr>
              <w:tabs>
                <w:tab w:val="left" w:pos="0"/>
                <w:tab w:val="left" w:pos="540"/>
              </w:tabs>
              <w:spacing w:line="360" w:lineRule="auto"/>
              <w:ind w:right="-212"/>
              <w:jc w:val="center"/>
              <w:rPr>
                <w:szCs w:val="21"/>
              </w:rPr>
            </w:pPr>
          </w:p>
          <w:p w14:paraId="583AF43D" w14:textId="77777777" w:rsidR="00EB7DED" w:rsidRPr="006B0FC7" w:rsidRDefault="00EB7DED">
            <w:pPr>
              <w:tabs>
                <w:tab w:val="left" w:pos="0"/>
                <w:tab w:val="left" w:pos="540"/>
              </w:tabs>
              <w:spacing w:line="360" w:lineRule="auto"/>
              <w:ind w:right="-212"/>
              <w:jc w:val="center"/>
              <w:rPr>
                <w:szCs w:val="21"/>
              </w:rPr>
            </w:pPr>
          </w:p>
          <w:p w14:paraId="68B89A6E" w14:textId="77777777" w:rsidR="00EB7DED" w:rsidRPr="006B0FC7" w:rsidRDefault="00EB7DED">
            <w:pPr>
              <w:tabs>
                <w:tab w:val="left" w:pos="0"/>
                <w:tab w:val="left" w:pos="540"/>
              </w:tabs>
              <w:spacing w:line="360" w:lineRule="auto"/>
              <w:ind w:right="-212"/>
              <w:jc w:val="center"/>
              <w:rPr>
                <w:szCs w:val="21"/>
              </w:rPr>
            </w:pPr>
          </w:p>
          <w:p w14:paraId="0D0958BD" w14:textId="77777777" w:rsidR="00EB7DED" w:rsidRPr="006B0FC7" w:rsidRDefault="00EB7DED">
            <w:pPr>
              <w:tabs>
                <w:tab w:val="left" w:pos="0"/>
                <w:tab w:val="left" w:pos="540"/>
              </w:tabs>
              <w:spacing w:line="360" w:lineRule="auto"/>
              <w:ind w:right="-212"/>
              <w:jc w:val="center"/>
              <w:rPr>
                <w:szCs w:val="21"/>
              </w:rPr>
            </w:pPr>
          </w:p>
          <w:p w14:paraId="3A9DF7EB" w14:textId="77777777" w:rsidR="00EB7DED" w:rsidRPr="006B0FC7" w:rsidRDefault="00EB7DED">
            <w:pPr>
              <w:tabs>
                <w:tab w:val="left" w:pos="0"/>
                <w:tab w:val="left" w:pos="540"/>
              </w:tabs>
              <w:spacing w:line="360" w:lineRule="auto"/>
              <w:ind w:right="-212"/>
              <w:jc w:val="center"/>
              <w:rPr>
                <w:szCs w:val="21"/>
              </w:rPr>
            </w:pPr>
          </w:p>
          <w:p w14:paraId="593CC11F" w14:textId="77777777" w:rsidR="00EB7DED" w:rsidRPr="006B0FC7" w:rsidRDefault="00EB7DED">
            <w:pPr>
              <w:tabs>
                <w:tab w:val="left" w:pos="0"/>
                <w:tab w:val="left" w:pos="540"/>
              </w:tabs>
              <w:spacing w:line="360" w:lineRule="auto"/>
              <w:ind w:right="-212"/>
              <w:jc w:val="center"/>
              <w:rPr>
                <w:szCs w:val="21"/>
              </w:rPr>
            </w:pPr>
          </w:p>
          <w:p w14:paraId="0AC9986F" w14:textId="77777777" w:rsidR="00EB7DED" w:rsidRPr="006B0FC7" w:rsidRDefault="00EB7DED">
            <w:pPr>
              <w:tabs>
                <w:tab w:val="left" w:pos="0"/>
                <w:tab w:val="left" w:pos="540"/>
              </w:tabs>
              <w:spacing w:line="360" w:lineRule="auto"/>
              <w:ind w:right="-212"/>
              <w:jc w:val="center"/>
              <w:rPr>
                <w:szCs w:val="21"/>
              </w:rPr>
            </w:pPr>
          </w:p>
          <w:p w14:paraId="72E98974" w14:textId="77777777" w:rsidR="00EB7DED" w:rsidRPr="006B0FC7" w:rsidRDefault="00EB7DED">
            <w:pPr>
              <w:tabs>
                <w:tab w:val="left" w:pos="0"/>
                <w:tab w:val="left" w:pos="540"/>
              </w:tabs>
              <w:spacing w:line="360" w:lineRule="auto"/>
              <w:ind w:right="-212"/>
              <w:rPr>
                <w:szCs w:val="21"/>
              </w:rPr>
            </w:pPr>
          </w:p>
        </w:tc>
      </w:tr>
    </w:tbl>
    <w:p w14:paraId="4DE43E2C" w14:textId="77777777" w:rsidR="00EB7DED" w:rsidRPr="006B0FC7" w:rsidRDefault="00481487" w:rsidP="0013552B">
      <w:pPr>
        <w:spacing w:beforeLines="50" w:before="120" w:line="440" w:lineRule="exact"/>
        <w:ind w:leftChars="43" w:left="106" w:hanging="16"/>
        <w:rPr>
          <w:szCs w:val="21"/>
        </w:rPr>
      </w:pPr>
      <w:r w:rsidRPr="006B0FC7">
        <w:rPr>
          <w:szCs w:val="21"/>
        </w:rPr>
        <w:t>投标人名称（公章）：</w:t>
      </w:r>
      <w:r w:rsidRPr="006B0FC7">
        <w:rPr>
          <w:szCs w:val="21"/>
        </w:rPr>
        <w:t xml:space="preserve"> </w:t>
      </w:r>
    </w:p>
    <w:p w14:paraId="4831FCD8" w14:textId="77777777" w:rsidR="00EB7DED" w:rsidRPr="006B0FC7" w:rsidRDefault="00481487" w:rsidP="00B80558">
      <w:pPr>
        <w:spacing w:beforeLines="50" w:before="120" w:line="440" w:lineRule="exact"/>
        <w:ind w:leftChars="41" w:left="102" w:hanging="16"/>
        <w:rPr>
          <w:szCs w:val="21"/>
        </w:rPr>
      </w:pPr>
      <w:r w:rsidRPr="006B0FC7">
        <w:rPr>
          <w:szCs w:val="21"/>
        </w:rPr>
        <w:t>法定代表人或其授权代表（签章）：</w:t>
      </w:r>
    </w:p>
    <w:p w14:paraId="40BDC2A9" w14:textId="77777777" w:rsidR="00EB7DED" w:rsidRPr="006B0FC7" w:rsidRDefault="00481487" w:rsidP="00B80558">
      <w:pPr>
        <w:spacing w:beforeLines="50" w:before="120" w:line="440" w:lineRule="exact"/>
        <w:ind w:leftChars="41" w:left="102" w:hanging="16"/>
        <w:rPr>
          <w:szCs w:val="21"/>
        </w:rPr>
      </w:pPr>
      <w:r w:rsidRPr="006B0FC7">
        <w:rPr>
          <w:szCs w:val="21"/>
        </w:rPr>
        <w:t>日</w:t>
      </w:r>
      <w:r w:rsidRPr="006B0FC7">
        <w:rPr>
          <w:szCs w:val="21"/>
        </w:rPr>
        <w:t xml:space="preserve">    </w:t>
      </w:r>
      <w:r w:rsidRPr="006B0FC7">
        <w:rPr>
          <w:szCs w:val="21"/>
        </w:rPr>
        <w:t>期：</w:t>
      </w:r>
    </w:p>
    <w:p w14:paraId="4AE19F37" w14:textId="77777777" w:rsidR="00EB7DED" w:rsidRPr="006B0FC7" w:rsidRDefault="00EB7DED">
      <w:pPr>
        <w:ind w:left="598" w:hangingChars="285" w:hanging="598"/>
        <w:rPr>
          <w:szCs w:val="21"/>
        </w:rPr>
      </w:pPr>
    </w:p>
    <w:p w14:paraId="4CA5E84E" w14:textId="77777777" w:rsidR="00EB7DED" w:rsidRPr="006B0FC7" w:rsidRDefault="00EB7DED">
      <w:pPr>
        <w:ind w:left="598" w:hangingChars="285" w:hanging="598"/>
        <w:rPr>
          <w:szCs w:val="21"/>
        </w:rPr>
      </w:pPr>
    </w:p>
    <w:p w14:paraId="13CDE4AF" w14:textId="77777777" w:rsidR="00EB7DED" w:rsidRPr="006B0FC7" w:rsidRDefault="00EB7DED">
      <w:pPr>
        <w:ind w:left="598" w:hangingChars="285" w:hanging="598"/>
        <w:rPr>
          <w:szCs w:val="21"/>
        </w:rPr>
      </w:pPr>
    </w:p>
    <w:p w14:paraId="5CCADA13" w14:textId="77777777" w:rsidR="00EB7DED" w:rsidRPr="006B0FC7" w:rsidRDefault="00EB7DED">
      <w:pPr>
        <w:ind w:left="598" w:hangingChars="285" w:hanging="598"/>
        <w:rPr>
          <w:szCs w:val="21"/>
        </w:rPr>
      </w:pPr>
    </w:p>
    <w:p w14:paraId="6D1CF632" w14:textId="77777777" w:rsidR="00EB7DED" w:rsidRPr="006B0FC7" w:rsidRDefault="00EB7DED">
      <w:pPr>
        <w:rPr>
          <w:szCs w:val="21"/>
        </w:rPr>
      </w:pPr>
    </w:p>
    <w:p w14:paraId="0B1DE091" w14:textId="77777777" w:rsidR="00EB7DED" w:rsidRPr="006B0FC7" w:rsidRDefault="00481487">
      <w:pPr>
        <w:ind w:left="598" w:hangingChars="285" w:hanging="598"/>
        <w:rPr>
          <w:szCs w:val="21"/>
        </w:rPr>
      </w:pPr>
      <w:r w:rsidRPr="006B0FC7">
        <w:rPr>
          <w:szCs w:val="21"/>
        </w:rPr>
        <w:t>注：</w:t>
      </w:r>
      <w:r w:rsidRPr="006B0FC7">
        <w:rPr>
          <w:szCs w:val="21"/>
        </w:rPr>
        <w:t>1.</w:t>
      </w:r>
      <w:r w:rsidRPr="006B0FC7">
        <w:rPr>
          <w:szCs w:val="21"/>
        </w:rPr>
        <w:t>辅助说明资料主要包括管理机构的机构设置、职责分工以及投标人认为有必要提供的资料。辅助说明资料格式不做统一规定，由投标人自行设计。</w:t>
      </w:r>
    </w:p>
    <w:p w14:paraId="143CCCA8" w14:textId="77777777" w:rsidR="00EB7DED" w:rsidRPr="006B0FC7" w:rsidRDefault="00481487">
      <w:pPr>
        <w:ind w:left="598" w:hangingChars="285" w:hanging="598"/>
        <w:rPr>
          <w:szCs w:val="21"/>
        </w:rPr>
      </w:pPr>
      <w:r w:rsidRPr="006B0FC7">
        <w:rPr>
          <w:szCs w:val="21"/>
        </w:rPr>
        <w:br w:type="page"/>
      </w:r>
    </w:p>
    <w:p w14:paraId="7B84026C" w14:textId="77777777" w:rsidR="00EB7DED" w:rsidRPr="006B0FC7" w:rsidRDefault="00481487">
      <w:pPr>
        <w:adjustRightInd w:val="0"/>
        <w:spacing w:line="360" w:lineRule="atLeast"/>
        <w:textAlignment w:val="baseline"/>
        <w:rPr>
          <w:szCs w:val="21"/>
        </w:rPr>
      </w:pPr>
      <w:r w:rsidRPr="006B0FC7">
        <w:rPr>
          <w:rFonts w:hint="eastAsia"/>
          <w:b/>
          <w:sz w:val="28"/>
          <w:szCs w:val="28"/>
        </w:rPr>
        <w:t>附件十四：</w:t>
      </w:r>
    </w:p>
    <w:p w14:paraId="125DEEAF" w14:textId="77777777" w:rsidR="00EB7DED" w:rsidRPr="006B0FC7" w:rsidRDefault="00481487">
      <w:pPr>
        <w:spacing w:line="360" w:lineRule="auto"/>
        <w:ind w:hanging="119"/>
        <w:jc w:val="center"/>
        <w:rPr>
          <w:szCs w:val="21"/>
        </w:rPr>
      </w:pPr>
      <w:r w:rsidRPr="006B0FC7">
        <w:rPr>
          <w:szCs w:val="21"/>
        </w:rPr>
        <w:t>商务、合同条款响应表</w:t>
      </w:r>
    </w:p>
    <w:p w14:paraId="389A7662" w14:textId="77777777" w:rsidR="00192D9F" w:rsidRPr="006B0FC7" w:rsidRDefault="00481487">
      <w:pPr>
        <w:spacing w:after="240"/>
        <w:ind w:hanging="119"/>
        <w:rPr>
          <w:szCs w:val="21"/>
        </w:rPr>
      </w:pPr>
      <w:r w:rsidRPr="006B0FC7">
        <w:rPr>
          <w:szCs w:val="21"/>
        </w:rPr>
        <w:t>投标人名称：</w:t>
      </w:r>
      <w:r w:rsidRPr="006B0FC7">
        <w:rPr>
          <w:szCs w:val="21"/>
        </w:rPr>
        <w:t xml:space="preserve">  </w:t>
      </w:r>
    </w:p>
    <w:p w14:paraId="18BC5A08" w14:textId="77777777" w:rsidR="00EB7DED" w:rsidRPr="006B0FC7" w:rsidRDefault="00DC0E19">
      <w:pPr>
        <w:spacing w:after="240"/>
        <w:ind w:hanging="119"/>
        <w:rPr>
          <w:szCs w:val="21"/>
        </w:rPr>
      </w:pPr>
      <w:r w:rsidRPr="006B0FC7">
        <w:rPr>
          <w:rFonts w:hint="eastAsia"/>
          <w:bCs/>
        </w:rPr>
        <w:t>（包号：</w:t>
      </w:r>
      <w:r w:rsidRPr="006B0FC7">
        <w:rPr>
          <w:rFonts w:hint="eastAsia"/>
          <w:bCs/>
        </w:rPr>
        <w:t xml:space="preserve">  </w:t>
      </w:r>
      <w:r w:rsidRPr="006B0FC7">
        <w:rPr>
          <w:rFonts w:hint="eastAsia"/>
          <w:bCs/>
        </w:rPr>
        <w:t>）</w:t>
      </w:r>
      <w:r w:rsidRPr="006B0FC7">
        <w:rPr>
          <w:rFonts w:hint="eastAsia"/>
          <w:b/>
          <w:kern w:val="0"/>
          <w:sz w:val="28"/>
          <w:szCs w:val="28"/>
        </w:rPr>
        <w:t xml:space="preserve"> </w:t>
      </w:r>
      <w:r w:rsidR="00481487" w:rsidRPr="006B0FC7">
        <w:rPr>
          <w:szCs w:val="21"/>
        </w:rPr>
        <w:t xml:space="preserve"> </w:t>
      </w:r>
    </w:p>
    <w:tbl>
      <w:tblPr>
        <w:tblW w:w="945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250"/>
        <w:gridCol w:w="4537"/>
        <w:gridCol w:w="1240"/>
        <w:gridCol w:w="1001"/>
        <w:gridCol w:w="12"/>
        <w:gridCol w:w="6"/>
        <w:gridCol w:w="1407"/>
      </w:tblGrid>
      <w:tr w:rsidR="00EB7DED" w:rsidRPr="006B0FC7" w14:paraId="5ADA9F71" w14:textId="77777777">
        <w:trPr>
          <w:trHeight w:val="591"/>
          <w:jc w:val="center"/>
        </w:trPr>
        <w:tc>
          <w:tcPr>
            <w:tcW w:w="1250" w:type="dxa"/>
            <w:vAlign w:val="center"/>
          </w:tcPr>
          <w:p w14:paraId="0CD6A2E0" w14:textId="77777777" w:rsidR="00EB7DED" w:rsidRPr="006B0FC7" w:rsidRDefault="00481487">
            <w:pPr>
              <w:spacing w:line="440" w:lineRule="atLeast"/>
              <w:jc w:val="center"/>
              <w:rPr>
                <w:szCs w:val="21"/>
              </w:rPr>
            </w:pPr>
            <w:r w:rsidRPr="006B0FC7">
              <w:rPr>
                <w:szCs w:val="21"/>
              </w:rPr>
              <w:t>招标文件</w:t>
            </w:r>
          </w:p>
          <w:p w14:paraId="2133272C" w14:textId="77777777" w:rsidR="00EB7DED" w:rsidRPr="006B0FC7" w:rsidRDefault="00481487">
            <w:pPr>
              <w:spacing w:line="440" w:lineRule="atLeast"/>
              <w:jc w:val="center"/>
              <w:rPr>
                <w:szCs w:val="21"/>
              </w:rPr>
            </w:pPr>
            <w:r w:rsidRPr="006B0FC7">
              <w:rPr>
                <w:szCs w:val="21"/>
              </w:rPr>
              <w:t>条目号</w:t>
            </w:r>
          </w:p>
        </w:tc>
        <w:tc>
          <w:tcPr>
            <w:tcW w:w="4537" w:type="dxa"/>
            <w:vAlign w:val="center"/>
          </w:tcPr>
          <w:p w14:paraId="42727483" w14:textId="77777777" w:rsidR="00EB7DED" w:rsidRPr="006B0FC7" w:rsidRDefault="00481487">
            <w:pPr>
              <w:spacing w:line="440" w:lineRule="atLeast"/>
              <w:jc w:val="center"/>
              <w:rPr>
                <w:szCs w:val="21"/>
              </w:rPr>
            </w:pPr>
            <w:r w:rsidRPr="006B0FC7">
              <w:rPr>
                <w:szCs w:val="21"/>
              </w:rPr>
              <w:t>招标文件的商务</w:t>
            </w:r>
            <w:r w:rsidRPr="006B0FC7">
              <w:rPr>
                <w:rFonts w:hint="eastAsia"/>
                <w:szCs w:val="21"/>
              </w:rPr>
              <w:t>、合同</w:t>
            </w:r>
            <w:r w:rsidRPr="006B0FC7">
              <w:rPr>
                <w:szCs w:val="21"/>
              </w:rPr>
              <w:t>条款</w:t>
            </w:r>
          </w:p>
        </w:tc>
        <w:tc>
          <w:tcPr>
            <w:tcW w:w="1240" w:type="dxa"/>
            <w:vAlign w:val="center"/>
          </w:tcPr>
          <w:p w14:paraId="3BECA1E7" w14:textId="77777777" w:rsidR="00EB7DED" w:rsidRPr="006B0FC7" w:rsidRDefault="00481487">
            <w:pPr>
              <w:spacing w:line="440" w:lineRule="atLeast"/>
              <w:jc w:val="center"/>
              <w:rPr>
                <w:szCs w:val="21"/>
              </w:rPr>
            </w:pPr>
            <w:r w:rsidRPr="006B0FC7">
              <w:rPr>
                <w:szCs w:val="21"/>
              </w:rPr>
              <w:t>完全响应</w:t>
            </w:r>
          </w:p>
        </w:tc>
        <w:tc>
          <w:tcPr>
            <w:tcW w:w="1019" w:type="dxa"/>
            <w:gridSpan w:val="3"/>
            <w:vAlign w:val="center"/>
          </w:tcPr>
          <w:p w14:paraId="000BEC5F" w14:textId="77777777" w:rsidR="00EB7DED" w:rsidRPr="006B0FC7" w:rsidRDefault="00481487">
            <w:pPr>
              <w:spacing w:line="440" w:lineRule="atLeast"/>
              <w:jc w:val="center"/>
              <w:rPr>
                <w:szCs w:val="21"/>
              </w:rPr>
            </w:pPr>
            <w:r w:rsidRPr="006B0FC7">
              <w:rPr>
                <w:szCs w:val="21"/>
              </w:rPr>
              <w:t>有偏离</w:t>
            </w:r>
          </w:p>
        </w:tc>
        <w:tc>
          <w:tcPr>
            <w:tcW w:w="1407" w:type="dxa"/>
            <w:vAlign w:val="center"/>
          </w:tcPr>
          <w:p w14:paraId="647796A2" w14:textId="77777777" w:rsidR="00EB7DED" w:rsidRPr="006B0FC7" w:rsidRDefault="00481487">
            <w:pPr>
              <w:spacing w:line="440" w:lineRule="atLeast"/>
              <w:jc w:val="center"/>
              <w:rPr>
                <w:szCs w:val="21"/>
              </w:rPr>
            </w:pPr>
            <w:r w:rsidRPr="006B0FC7">
              <w:rPr>
                <w:szCs w:val="21"/>
              </w:rPr>
              <w:t>偏离描述</w:t>
            </w:r>
          </w:p>
        </w:tc>
      </w:tr>
      <w:tr w:rsidR="00EB7DED" w:rsidRPr="006B0FC7" w14:paraId="71946A0B" w14:textId="77777777">
        <w:trPr>
          <w:trHeight w:val="409"/>
          <w:jc w:val="center"/>
        </w:trPr>
        <w:tc>
          <w:tcPr>
            <w:tcW w:w="1250" w:type="dxa"/>
          </w:tcPr>
          <w:p w14:paraId="10238A52" w14:textId="77777777" w:rsidR="00EB7DED" w:rsidRPr="006B0FC7" w:rsidRDefault="00EB7DED">
            <w:pPr>
              <w:spacing w:line="440" w:lineRule="atLeast"/>
              <w:rPr>
                <w:szCs w:val="21"/>
              </w:rPr>
            </w:pPr>
          </w:p>
        </w:tc>
        <w:tc>
          <w:tcPr>
            <w:tcW w:w="4537" w:type="dxa"/>
          </w:tcPr>
          <w:p w14:paraId="3E7E1E37" w14:textId="77777777" w:rsidR="00EB7DED" w:rsidRPr="006B0FC7" w:rsidRDefault="00EB7DED">
            <w:pPr>
              <w:spacing w:line="440" w:lineRule="atLeast"/>
              <w:rPr>
                <w:szCs w:val="21"/>
              </w:rPr>
            </w:pPr>
          </w:p>
        </w:tc>
        <w:tc>
          <w:tcPr>
            <w:tcW w:w="1240" w:type="dxa"/>
          </w:tcPr>
          <w:p w14:paraId="075A0730" w14:textId="77777777" w:rsidR="00EB7DED" w:rsidRPr="006B0FC7" w:rsidRDefault="00EB7DED">
            <w:pPr>
              <w:spacing w:line="440" w:lineRule="atLeast"/>
              <w:rPr>
                <w:szCs w:val="21"/>
              </w:rPr>
            </w:pPr>
          </w:p>
        </w:tc>
        <w:tc>
          <w:tcPr>
            <w:tcW w:w="1013" w:type="dxa"/>
            <w:gridSpan w:val="2"/>
          </w:tcPr>
          <w:p w14:paraId="23D282CC" w14:textId="77777777" w:rsidR="00EB7DED" w:rsidRPr="006B0FC7" w:rsidRDefault="00EB7DED">
            <w:pPr>
              <w:spacing w:line="440" w:lineRule="atLeast"/>
              <w:rPr>
                <w:szCs w:val="21"/>
              </w:rPr>
            </w:pPr>
          </w:p>
        </w:tc>
        <w:tc>
          <w:tcPr>
            <w:tcW w:w="1413" w:type="dxa"/>
            <w:gridSpan w:val="2"/>
          </w:tcPr>
          <w:p w14:paraId="5DF09517" w14:textId="77777777" w:rsidR="00EB7DED" w:rsidRPr="006B0FC7" w:rsidRDefault="00EB7DED">
            <w:pPr>
              <w:spacing w:line="440" w:lineRule="atLeast"/>
              <w:rPr>
                <w:szCs w:val="21"/>
              </w:rPr>
            </w:pPr>
          </w:p>
        </w:tc>
      </w:tr>
      <w:tr w:rsidR="00EB7DED" w:rsidRPr="006B0FC7" w14:paraId="1A299F93" w14:textId="77777777">
        <w:trPr>
          <w:trHeight w:val="454"/>
          <w:jc w:val="center"/>
        </w:trPr>
        <w:tc>
          <w:tcPr>
            <w:tcW w:w="1250" w:type="dxa"/>
          </w:tcPr>
          <w:p w14:paraId="65B52E44" w14:textId="77777777" w:rsidR="00EB7DED" w:rsidRPr="006B0FC7" w:rsidRDefault="00EB7DED">
            <w:pPr>
              <w:spacing w:line="440" w:lineRule="atLeast"/>
              <w:rPr>
                <w:szCs w:val="21"/>
              </w:rPr>
            </w:pPr>
          </w:p>
        </w:tc>
        <w:tc>
          <w:tcPr>
            <w:tcW w:w="4537" w:type="dxa"/>
          </w:tcPr>
          <w:p w14:paraId="72BCD3B9" w14:textId="77777777" w:rsidR="00EB7DED" w:rsidRPr="006B0FC7" w:rsidRDefault="00EB7DED">
            <w:pPr>
              <w:spacing w:line="440" w:lineRule="atLeast"/>
              <w:rPr>
                <w:szCs w:val="21"/>
              </w:rPr>
            </w:pPr>
          </w:p>
        </w:tc>
        <w:tc>
          <w:tcPr>
            <w:tcW w:w="1240" w:type="dxa"/>
          </w:tcPr>
          <w:p w14:paraId="5113450F" w14:textId="77777777" w:rsidR="00EB7DED" w:rsidRPr="006B0FC7" w:rsidRDefault="00EB7DED">
            <w:pPr>
              <w:spacing w:line="440" w:lineRule="atLeast"/>
              <w:rPr>
                <w:szCs w:val="21"/>
              </w:rPr>
            </w:pPr>
          </w:p>
        </w:tc>
        <w:tc>
          <w:tcPr>
            <w:tcW w:w="1013" w:type="dxa"/>
            <w:gridSpan w:val="2"/>
          </w:tcPr>
          <w:p w14:paraId="6B4D3D2B" w14:textId="77777777" w:rsidR="00EB7DED" w:rsidRPr="006B0FC7" w:rsidRDefault="00EB7DED">
            <w:pPr>
              <w:spacing w:line="440" w:lineRule="atLeast"/>
              <w:rPr>
                <w:szCs w:val="21"/>
              </w:rPr>
            </w:pPr>
          </w:p>
        </w:tc>
        <w:tc>
          <w:tcPr>
            <w:tcW w:w="1413" w:type="dxa"/>
            <w:gridSpan w:val="2"/>
          </w:tcPr>
          <w:p w14:paraId="0D3089F8" w14:textId="77777777" w:rsidR="00EB7DED" w:rsidRPr="006B0FC7" w:rsidRDefault="00EB7DED">
            <w:pPr>
              <w:spacing w:line="440" w:lineRule="atLeast"/>
              <w:rPr>
                <w:szCs w:val="21"/>
              </w:rPr>
            </w:pPr>
          </w:p>
        </w:tc>
      </w:tr>
      <w:tr w:rsidR="00EB7DED" w:rsidRPr="006B0FC7" w14:paraId="2096827A" w14:textId="77777777">
        <w:trPr>
          <w:trHeight w:val="454"/>
          <w:jc w:val="center"/>
        </w:trPr>
        <w:tc>
          <w:tcPr>
            <w:tcW w:w="1250" w:type="dxa"/>
          </w:tcPr>
          <w:p w14:paraId="49DB91E2" w14:textId="77777777" w:rsidR="00EB7DED" w:rsidRPr="006B0FC7" w:rsidRDefault="00EB7DED">
            <w:pPr>
              <w:spacing w:line="440" w:lineRule="atLeast"/>
              <w:rPr>
                <w:szCs w:val="21"/>
              </w:rPr>
            </w:pPr>
          </w:p>
        </w:tc>
        <w:tc>
          <w:tcPr>
            <w:tcW w:w="4537" w:type="dxa"/>
          </w:tcPr>
          <w:p w14:paraId="07786FE2" w14:textId="77777777" w:rsidR="00EB7DED" w:rsidRPr="006B0FC7" w:rsidRDefault="00EB7DED">
            <w:pPr>
              <w:spacing w:line="440" w:lineRule="atLeast"/>
              <w:rPr>
                <w:szCs w:val="21"/>
              </w:rPr>
            </w:pPr>
          </w:p>
        </w:tc>
        <w:tc>
          <w:tcPr>
            <w:tcW w:w="1240" w:type="dxa"/>
          </w:tcPr>
          <w:p w14:paraId="3268F058" w14:textId="77777777" w:rsidR="00EB7DED" w:rsidRPr="006B0FC7" w:rsidRDefault="00EB7DED">
            <w:pPr>
              <w:spacing w:line="440" w:lineRule="atLeast"/>
              <w:rPr>
                <w:szCs w:val="21"/>
              </w:rPr>
            </w:pPr>
          </w:p>
        </w:tc>
        <w:tc>
          <w:tcPr>
            <w:tcW w:w="1013" w:type="dxa"/>
            <w:gridSpan w:val="2"/>
          </w:tcPr>
          <w:p w14:paraId="7ED91F21" w14:textId="77777777" w:rsidR="00EB7DED" w:rsidRPr="006B0FC7" w:rsidRDefault="00EB7DED">
            <w:pPr>
              <w:spacing w:line="440" w:lineRule="atLeast"/>
              <w:rPr>
                <w:szCs w:val="21"/>
              </w:rPr>
            </w:pPr>
          </w:p>
        </w:tc>
        <w:tc>
          <w:tcPr>
            <w:tcW w:w="1413" w:type="dxa"/>
            <w:gridSpan w:val="2"/>
          </w:tcPr>
          <w:p w14:paraId="6A8C39E9" w14:textId="77777777" w:rsidR="00EB7DED" w:rsidRPr="006B0FC7" w:rsidRDefault="00EB7DED">
            <w:pPr>
              <w:spacing w:line="440" w:lineRule="atLeast"/>
              <w:rPr>
                <w:szCs w:val="21"/>
              </w:rPr>
            </w:pPr>
          </w:p>
        </w:tc>
      </w:tr>
      <w:tr w:rsidR="00EB7DED" w:rsidRPr="006B0FC7" w14:paraId="3C5FB80A" w14:textId="77777777">
        <w:trPr>
          <w:trHeight w:val="454"/>
          <w:jc w:val="center"/>
        </w:trPr>
        <w:tc>
          <w:tcPr>
            <w:tcW w:w="1250" w:type="dxa"/>
          </w:tcPr>
          <w:p w14:paraId="49184C33" w14:textId="77777777" w:rsidR="00EB7DED" w:rsidRPr="006B0FC7" w:rsidRDefault="00EB7DED">
            <w:pPr>
              <w:spacing w:line="440" w:lineRule="atLeast"/>
              <w:rPr>
                <w:szCs w:val="21"/>
              </w:rPr>
            </w:pPr>
          </w:p>
        </w:tc>
        <w:tc>
          <w:tcPr>
            <w:tcW w:w="4537" w:type="dxa"/>
          </w:tcPr>
          <w:p w14:paraId="44301E1D" w14:textId="77777777" w:rsidR="00EB7DED" w:rsidRPr="006B0FC7" w:rsidRDefault="00EB7DED">
            <w:pPr>
              <w:spacing w:line="440" w:lineRule="atLeast"/>
              <w:rPr>
                <w:szCs w:val="21"/>
              </w:rPr>
            </w:pPr>
          </w:p>
        </w:tc>
        <w:tc>
          <w:tcPr>
            <w:tcW w:w="1240" w:type="dxa"/>
          </w:tcPr>
          <w:p w14:paraId="0500135C" w14:textId="77777777" w:rsidR="00EB7DED" w:rsidRPr="006B0FC7" w:rsidRDefault="00EB7DED">
            <w:pPr>
              <w:spacing w:line="440" w:lineRule="atLeast"/>
              <w:rPr>
                <w:szCs w:val="21"/>
              </w:rPr>
            </w:pPr>
          </w:p>
        </w:tc>
        <w:tc>
          <w:tcPr>
            <w:tcW w:w="1001" w:type="dxa"/>
          </w:tcPr>
          <w:p w14:paraId="6EF35536" w14:textId="77777777" w:rsidR="00EB7DED" w:rsidRPr="006B0FC7" w:rsidRDefault="00EB7DED">
            <w:pPr>
              <w:spacing w:line="440" w:lineRule="atLeast"/>
              <w:rPr>
                <w:szCs w:val="21"/>
              </w:rPr>
            </w:pPr>
          </w:p>
        </w:tc>
        <w:tc>
          <w:tcPr>
            <w:tcW w:w="1425" w:type="dxa"/>
            <w:gridSpan w:val="3"/>
          </w:tcPr>
          <w:p w14:paraId="0818D994" w14:textId="77777777" w:rsidR="00EB7DED" w:rsidRPr="006B0FC7" w:rsidRDefault="00EB7DED">
            <w:pPr>
              <w:spacing w:line="440" w:lineRule="atLeast"/>
              <w:rPr>
                <w:szCs w:val="21"/>
              </w:rPr>
            </w:pPr>
          </w:p>
        </w:tc>
      </w:tr>
      <w:tr w:rsidR="00EB7DED" w:rsidRPr="006B0FC7" w14:paraId="75663801" w14:textId="77777777">
        <w:trPr>
          <w:trHeight w:val="454"/>
          <w:jc w:val="center"/>
        </w:trPr>
        <w:tc>
          <w:tcPr>
            <w:tcW w:w="1250" w:type="dxa"/>
          </w:tcPr>
          <w:p w14:paraId="3F243718" w14:textId="77777777" w:rsidR="00EB7DED" w:rsidRPr="006B0FC7" w:rsidRDefault="00EB7DED">
            <w:pPr>
              <w:spacing w:line="440" w:lineRule="atLeast"/>
              <w:rPr>
                <w:szCs w:val="21"/>
              </w:rPr>
            </w:pPr>
          </w:p>
        </w:tc>
        <w:tc>
          <w:tcPr>
            <w:tcW w:w="4537" w:type="dxa"/>
          </w:tcPr>
          <w:p w14:paraId="6B6256ED" w14:textId="77777777" w:rsidR="00EB7DED" w:rsidRPr="006B0FC7" w:rsidRDefault="00EB7DED">
            <w:pPr>
              <w:spacing w:line="440" w:lineRule="atLeast"/>
              <w:rPr>
                <w:szCs w:val="21"/>
              </w:rPr>
            </w:pPr>
          </w:p>
        </w:tc>
        <w:tc>
          <w:tcPr>
            <w:tcW w:w="1240" w:type="dxa"/>
          </w:tcPr>
          <w:p w14:paraId="36ADBFAE" w14:textId="77777777" w:rsidR="00EB7DED" w:rsidRPr="006B0FC7" w:rsidRDefault="00EB7DED">
            <w:pPr>
              <w:spacing w:line="440" w:lineRule="atLeast"/>
              <w:rPr>
                <w:szCs w:val="21"/>
              </w:rPr>
            </w:pPr>
          </w:p>
        </w:tc>
        <w:tc>
          <w:tcPr>
            <w:tcW w:w="1001" w:type="dxa"/>
          </w:tcPr>
          <w:p w14:paraId="429F3A2C" w14:textId="77777777" w:rsidR="00EB7DED" w:rsidRPr="006B0FC7" w:rsidRDefault="00EB7DED">
            <w:pPr>
              <w:spacing w:line="440" w:lineRule="atLeast"/>
              <w:rPr>
                <w:szCs w:val="21"/>
              </w:rPr>
            </w:pPr>
          </w:p>
        </w:tc>
        <w:tc>
          <w:tcPr>
            <w:tcW w:w="1425" w:type="dxa"/>
            <w:gridSpan w:val="3"/>
          </w:tcPr>
          <w:p w14:paraId="71877A28" w14:textId="77777777" w:rsidR="00EB7DED" w:rsidRPr="006B0FC7" w:rsidRDefault="00EB7DED">
            <w:pPr>
              <w:spacing w:line="440" w:lineRule="atLeast"/>
              <w:rPr>
                <w:szCs w:val="21"/>
              </w:rPr>
            </w:pPr>
          </w:p>
        </w:tc>
      </w:tr>
      <w:tr w:rsidR="00EB7DED" w:rsidRPr="006B0FC7" w14:paraId="2FA9621D" w14:textId="77777777">
        <w:trPr>
          <w:trHeight w:val="454"/>
          <w:jc w:val="center"/>
        </w:trPr>
        <w:tc>
          <w:tcPr>
            <w:tcW w:w="1250" w:type="dxa"/>
          </w:tcPr>
          <w:p w14:paraId="6D7F78B8" w14:textId="77777777" w:rsidR="00EB7DED" w:rsidRPr="006B0FC7" w:rsidRDefault="00EB7DED">
            <w:pPr>
              <w:spacing w:line="440" w:lineRule="atLeast"/>
              <w:rPr>
                <w:szCs w:val="21"/>
              </w:rPr>
            </w:pPr>
          </w:p>
        </w:tc>
        <w:tc>
          <w:tcPr>
            <w:tcW w:w="4537" w:type="dxa"/>
          </w:tcPr>
          <w:p w14:paraId="4E471C82" w14:textId="77777777" w:rsidR="00EB7DED" w:rsidRPr="006B0FC7" w:rsidRDefault="00EB7DED">
            <w:pPr>
              <w:spacing w:line="440" w:lineRule="atLeast"/>
              <w:rPr>
                <w:szCs w:val="21"/>
              </w:rPr>
            </w:pPr>
          </w:p>
        </w:tc>
        <w:tc>
          <w:tcPr>
            <w:tcW w:w="1240" w:type="dxa"/>
          </w:tcPr>
          <w:p w14:paraId="191D9633" w14:textId="77777777" w:rsidR="00EB7DED" w:rsidRPr="006B0FC7" w:rsidRDefault="00EB7DED">
            <w:pPr>
              <w:spacing w:line="440" w:lineRule="atLeast"/>
              <w:rPr>
                <w:szCs w:val="21"/>
              </w:rPr>
            </w:pPr>
          </w:p>
        </w:tc>
        <w:tc>
          <w:tcPr>
            <w:tcW w:w="1001" w:type="dxa"/>
          </w:tcPr>
          <w:p w14:paraId="1F17D661" w14:textId="77777777" w:rsidR="00EB7DED" w:rsidRPr="006B0FC7" w:rsidRDefault="00EB7DED">
            <w:pPr>
              <w:spacing w:line="440" w:lineRule="atLeast"/>
              <w:rPr>
                <w:szCs w:val="21"/>
              </w:rPr>
            </w:pPr>
          </w:p>
        </w:tc>
        <w:tc>
          <w:tcPr>
            <w:tcW w:w="1425" w:type="dxa"/>
            <w:gridSpan w:val="3"/>
          </w:tcPr>
          <w:p w14:paraId="70881563" w14:textId="77777777" w:rsidR="00EB7DED" w:rsidRPr="006B0FC7" w:rsidRDefault="00EB7DED">
            <w:pPr>
              <w:spacing w:line="440" w:lineRule="atLeast"/>
              <w:rPr>
                <w:szCs w:val="21"/>
              </w:rPr>
            </w:pPr>
          </w:p>
        </w:tc>
      </w:tr>
      <w:tr w:rsidR="00EB7DED" w:rsidRPr="006B0FC7" w14:paraId="288F35EF" w14:textId="77777777">
        <w:trPr>
          <w:trHeight w:val="454"/>
          <w:jc w:val="center"/>
        </w:trPr>
        <w:tc>
          <w:tcPr>
            <w:tcW w:w="1250" w:type="dxa"/>
          </w:tcPr>
          <w:p w14:paraId="1025C2C9" w14:textId="77777777" w:rsidR="00EB7DED" w:rsidRPr="006B0FC7" w:rsidRDefault="00EB7DED">
            <w:pPr>
              <w:spacing w:line="440" w:lineRule="atLeast"/>
              <w:rPr>
                <w:szCs w:val="21"/>
              </w:rPr>
            </w:pPr>
          </w:p>
        </w:tc>
        <w:tc>
          <w:tcPr>
            <w:tcW w:w="4537" w:type="dxa"/>
          </w:tcPr>
          <w:p w14:paraId="13AE611B" w14:textId="77777777" w:rsidR="00EB7DED" w:rsidRPr="006B0FC7" w:rsidRDefault="00EB7DED">
            <w:pPr>
              <w:spacing w:line="440" w:lineRule="atLeast"/>
              <w:rPr>
                <w:szCs w:val="21"/>
              </w:rPr>
            </w:pPr>
          </w:p>
        </w:tc>
        <w:tc>
          <w:tcPr>
            <w:tcW w:w="1240" w:type="dxa"/>
          </w:tcPr>
          <w:p w14:paraId="23CFF23F" w14:textId="77777777" w:rsidR="00EB7DED" w:rsidRPr="006B0FC7" w:rsidRDefault="00EB7DED">
            <w:pPr>
              <w:spacing w:line="440" w:lineRule="atLeast"/>
              <w:rPr>
                <w:szCs w:val="21"/>
              </w:rPr>
            </w:pPr>
          </w:p>
        </w:tc>
        <w:tc>
          <w:tcPr>
            <w:tcW w:w="1001" w:type="dxa"/>
          </w:tcPr>
          <w:p w14:paraId="7B8D1F85" w14:textId="77777777" w:rsidR="00EB7DED" w:rsidRPr="006B0FC7" w:rsidRDefault="00EB7DED">
            <w:pPr>
              <w:spacing w:line="440" w:lineRule="atLeast"/>
              <w:rPr>
                <w:szCs w:val="21"/>
              </w:rPr>
            </w:pPr>
          </w:p>
        </w:tc>
        <w:tc>
          <w:tcPr>
            <w:tcW w:w="1425" w:type="dxa"/>
            <w:gridSpan w:val="3"/>
          </w:tcPr>
          <w:p w14:paraId="6FFF19D7" w14:textId="77777777" w:rsidR="00EB7DED" w:rsidRPr="006B0FC7" w:rsidRDefault="00EB7DED">
            <w:pPr>
              <w:spacing w:line="440" w:lineRule="atLeast"/>
              <w:rPr>
                <w:szCs w:val="21"/>
              </w:rPr>
            </w:pPr>
          </w:p>
        </w:tc>
      </w:tr>
      <w:tr w:rsidR="00EB7DED" w:rsidRPr="006B0FC7" w14:paraId="75C8D7AC" w14:textId="77777777">
        <w:trPr>
          <w:trHeight w:val="454"/>
          <w:jc w:val="center"/>
        </w:trPr>
        <w:tc>
          <w:tcPr>
            <w:tcW w:w="1250" w:type="dxa"/>
          </w:tcPr>
          <w:p w14:paraId="1914C9CC" w14:textId="77777777" w:rsidR="00EB7DED" w:rsidRPr="006B0FC7" w:rsidRDefault="00EB7DED">
            <w:pPr>
              <w:spacing w:line="440" w:lineRule="atLeast"/>
              <w:rPr>
                <w:szCs w:val="21"/>
              </w:rPr>
            </w:pPr>
          </w:p>
        </w:tc>
        <w:tc>
          <w:tcPr>
            <w:tcW w:w="4537" w:type="dxa"/>
          </w:tcPr>
          <w:p w14:paraId="4D8E64E2" w14:textId="77777777" w:rsidR="00EB7DED" w:rsidRPr="006B0FC7" w:rsidRDefault="00EB7DED">
            <w:pPr>
              <w:spacing w:line="440" w:lineRule="atLeast"/>
              <w:rPr>
                <w:szCs w:val="21"/>
              </w:rPr>
            </w:pPr>
          </w:p>
        </w:tc>
        <w:tc>
          <w:tcPr>
            <w:tcW w:w="1240" w:type="dxa"/>
          </w:tcPr>
          <w:p w14:paraId="6AC120C5" w14:textId="77777777" w:rsidR="00EB7DED" w:rsidRPr="006B0FC7" w:rsidRDefault="00EB7DED">
            <w:pPr>
              <w:spacing w:line="440" w:lineRule="atLeast"/>
              <w:rPr>
                <w:szCs w:val="21"/>
              </w:rPr>
            </w:pPr>
          </w:p>
        </w:tc>
        <w:tc>
          <w:tcPr>
            <w:tcW w:w="1001" w:type="dxa"/>
          </w:tcPr>
          <w:p w14:paraId="0E130A46" w14:textId="77777777" w:rsidR="00EB7DED" w:rsidRPr="006B0FC7" w:rsidRDefault="00EB7DED">
            <w:pPr>
              <w:spacing w:line="440" w:lineRule="atLeast"/>
              <w:rPr>
                <w:szCs w:val="21"/>
              </w:rPr>
            </w:pPr>
          </w:p>
        </w:tc>
        <w:tc>
          <w:tcPr>
            <w:tcW w:w="1425" w:type="dxa"/>
            <w:gridSpan w:val="3"/>
          </w:tcPr>
          <w:p w14:paraId="0B7DD7B4" w14:textId="77777777" w:rsidR="00EB7DED" w:rsidRPr="006B0FC7" w:rsidRDefault="00EB7DED">
            <w:pPr>
              <w:spacing w:line="440" w:lineRule="atLeast"/>
              <w:rPr>
                <w:szCs w:val="21"/>
              </w:rPr>
            </w:pPr>
          </w:p>
        </w:tc>
      </w:tr>
      <w:tr w:rsidR="00EB7DED" w:rsidRPr="006B0FC7" w14:paraId="05E424E3" w14:textId="77777777">
        <w:trPr>
          <w:trHeight w:val="454"/>
          <w:jc w:val="center"/>
        </w:trPr>
        <w:tc>
          <w:tcPr>
            <w:tcW w:w="1250" w:type="dxa"/>
          </w:tcPr>
          <w:p w14:paraId="3506E609" w14:textId="77777777" w:rsidR="00EB7DED" w:rsidRPr="006B0FC7" w:rsidRDefault="00EB7DED">
            <w:pPr>
              <w:spacing w:line="440" w:lineRule="atLeast"/>
              <w:rPr>
                <w:szCs w:val="21"/>
              </w:rPr>
            </w:pPr>
          </w:p>
        </w:tc>
        <w:tc>
          <w:tcPr>
            <w:tcW w:w="4537" w:type="dxa"/>
          </w:tcPr>
          <w:p w14:paraId="64B3A72E" w14:textId="77777777" w:rsidR="00EB7DED" w:rsidRPr="006B0FC7" w:rsidRDefault="00EB7DED">
            <w:pPr>
              <w:spacing w:line="440" w:lineRule="atLeast"/>
              <w:rPr>
                <w:szCs w:val="21"/>
              </w:rPr>
            </w:pPr>
          </w:p>
        </w:tc>
        <w:tc>
          <w:tcPr>
            <w:tcW w:w="1240" w:type="dxa"/>
          </w:tcPr>
          <w:p w14:paraId="5B218D97" w14:textId="77777777" w:rsidR="00EB7DED" w:rsidRPr="006B0FC7" w:rsidRDefault="00EB7DED">
            <w:pPr>
              <w:spacing w:line="440" w:lineRule="atLeast"/>
              <w:rPr>
                <w:szCs w:val="21"/>
              </w:rPr>
            </w:pPr>
          </w:p>
        </w:tc>
        <w:tc>
          <w:tcPr>
            <w:tcW w:w="1001" w:type="dxa"/>
          </w:tcPr>
          <w:p w14:paraId="3141B9B1" w14:textId="77777777" w:rsidR="00EB7DED" w:rsidRPr="006B0FC7" w:rsidRDefault="00EB7DED">
            <w:pPr>
              <w:spacing w:line="440" w:lineRule="atLeast"/>
              <w:rPr>
                <w:szCs w:val="21"/>
              </w:rPr>
            </w:pPr>
          </w:p>
        </w:tc>
        <w:tc>
          <w:tcPr>
            <w:tcW w:w="1425" w:type="dxa"/>
            <w:gridSpan w:val="3"/>
          </w:tcPr>
          <w:p w14:paraId="417D7AFD" w14:textId="77777777" w:rsidR="00EB7DED" w:rsidRPr="006B0FC7" w:rsidRDefault="00EB7DED">
            <w:pPr>
              <w:spacing w:line="440" w:lineRule="atLeast"/>
              <w:rPr>
                <w:szCs w:val="21"/>
              </w:rPr>
            </w:pPr>
          </w:p>
        </w:tc>
      </w:tr>
      <w:tr w:rsidR="00EB7DED" w:rsidRPr="006B0FC7" w14:paraId="7BE4C731" w14:textId="77777777">
        <w:trPr>
          <w:trHeight w:val="454"/>
          <w:jc w:val="center"/>
        </w:trPr>
        <w:tc>
          <w:tcPr>
            <w:tcW w:w="1250" w:type="dxa"/>
          </w:tcPr>
          <w:p w14:paraId="1C67DE4D" w14:textId="77777777" w:rsidR="00EB7DED" w:rsidRPr="006B0FC7" w:rsidRDefault="00EB7DED">
            <w:pPr>
              <w:spacing w:line="440" w:lineRule="atLeast"/>
              <w:rPr>
                <w:szCs w:val="21"/>
              </w:rPr>
            </w:pPr>
          </w:p>
        </w:tc>
        <w:tc>
          <w:tcPr>
            <w:tcW w:w="4537" w:type="dxa"/>
          </w:tcPr>
          <w:p w14:paraId="57C7EE89" w14:textId="77777777" w:rsidR="00EB7DED" w:rsidRPr="006B0FC7" w:rsidRDefault="00EB7DED">
            <w:pPr>
              <w:spacing w:line="440" w:lineRule="atLeast"/>
              <w:rPr>
                <w:szCs w:val="21"/>
              </w:rPr>
            </w:pPr>
          </w:p>
        </w:tc>
        <w:tc>
          <w:tcPr>
            <w:tcW w:w="1240" w:type="dxa"/>
          </w:tcPr>
          <w:p w14:paraId="2C16F14F" w14:textId="77777777" w:rsidR="00EB7DED" w:rsidRPr="006B0FC7" w:rsidRDefault="00EB7DED">
            <w:pPr>
              <w:spacing w:line="440" w:lineRule="atLeast"/>
              <w:rPr>
                <w:szCs w:val="21"/>
              </w:rPr>
            </w:pPr>
          </w:p>
        </w:tc>
        <w:tc>
          <w:tcPr>
            <w:tcW w:w="1001" w:type="dxa"/>
          </w:tcPr>
          <w:p w14:paraId="073440FD" w14:textId="77777777" w:rsidR="00EB7DED" w:rsidRPr="006B0FC7" w:rsidRDefault="00EB7DED">
            <w:pPr>
              <w:spacing w:line="440" w:lineRule="atLeast"/>
              <w:rPr>
                <w:szCs w:val="21"/>
              </w:rPr>
            </w:pPr>
          </w:p>
        </w:tc>
        <w:tc>
          <w:tcPr>
            <w:tcW w:w="1425" w:type="dxa"/>
            <w:gridSpan w:val="3"/>
          </w:tcPr>
          <w:p w14:paraId="7AADE2DA" w14:textId="77777777" w:rsidR="00EB7DED" w:rsidRPr="006B0FC7" w:rsidRDefault="00EB7DED">
            <w:pPr>
              <w:spacing w:line="440" w:lineRule="atLeast"/>
              <w:rPr>
                <w:szCs w:val="21"/>
              </w:rPr>
            </w:pPr>
          </w:p>
        </w:tc>
      </w:tr>
      <w:tr w:rsidR="00EB7DED" w:rsidRPr="006B0FC7" w14:paraId="54844D30" w14:textId="77777777">
        <w:trPr>
          <w:trHeight w:val="454"/>
          <w:jc w:val="center"/>
        </w:trPr>
        <w:tc>
          <w:tcPr>
            <w:tcW w:w="1250" w:type="dxa"/>
          </w:tcPr>
          <w:p w14:paraId="12BAA8B3" w14:textId="77777777" w:rsidR="00EB7DED" w:rsidRPr="006B0FC7" w:rsidRDefault="00EB7DED">
            <w:pPr>
              <w:spacing w:line="440" w:lineRule="atLeast"/>
              <w:rPr>
                <w:szCs w:val="21"/>
              </w:rPr>
            </w:pPr>
          </w:p>
        </w:tc>
        <w:tc>
          <w:tcPr>
            <w:tcW w:w="4537" w:type="dxa"/>
          </w:tcPr>
          <w:p w14:paraId="1DE6A549" w14:textId="77777777" w:rsidR="00EB7DED" w:rsidRPr="006B0FC7" w:rsidRDefault="00EB7DED">
            <w:pPr>
              <w:spacing w:line="440" w:lineRule="atLeast"/>
              <w:rPr>
                <w:szCs w:val="21"/>
              </w:rPr>
            </w:pPr>
          </w:p>
        </w:tc>
        <w:tc>
          <w:tcPr>
            <w:tcW w:w="1240" w:type="dxa"/>
          </w:tcPr>
          <w:p w14:paraId="345F9539" w14:textId="77777777" w:rsidR="00EB7DED" w:rsidRPr="006B0FC7" w:rsidRDefault="00EB7DED">
            <w:pPr>
              <w:spacing w:line="440" w:lineRule="atLeast"/>
              <w:rPr>
                <w:szCs w:val="21"/>
              </w:rPr>
            </w:pPr>
          </w:p>
        </w:tc>
        <w:tc>
          <w:tcPr>
            <w:tcW w:w="1001" w:type="dxa"/>
          </w:tcPr>
          <w:p w14:paraId="51EC6BEB" w14:textId="77777777" w:rsidR="00EB7DED" w:rsidRPr="006B0FC7" w:rsidRDefault="00EB7DED">
            <w:pPr>
              <w:spacing w:line="440" w:lineRule="atLeast"/>
              <w:rPr>
                <w:szCs w:val="21"/>
              </w:rPr>
            </w:pPr>
          </w:p>
        </w:tc>
        <w:tc>
          <w:tcPr>
            <w:tcW w:w="1425" w:type="dxa"/>
            <w:gridSpan w:val="3"/>
          </w:tcPr>
          <w:p w14:paraId="75F509C2" w14:textId="77777777" w:rsidR="00EB7DED" w:rsidRPr="006B0FC7" w:rsidRDefault="00EB7DED">
            <w:pPr>
              <w:spacing w:line="440" w:lineRule="atLeast"/>
              <w:rPr>
                <w:szCs w:val="21"/>
              </w:rPr>
            </w:pPr>
          </w:p>
        </w:tc>
      </w:tr>
    </w:tbl>
    <w:p w14:paraId="72921210" w14:textId="77777777" w:rsidR="00EB7DED" w:rsidRPr="006B0FC7" w:rsidRDefault="00481487" w:rsidP="00B80558">
      <w:pPr>
        <w:spacing w:beforeLines="50" w:before="120" w:line="300" w:lineRule="exact"/>
        <w:ind w:leftChars="-49" w:left="-103" w:firstLine="15"/>
        <w:rPr>
          <w:szCs w:val="21"/>
        </w:rPr>
      </w:pPr>
      <w:r w:rsidRPr="006B0FC7">
        <w:rPr>
          <w:szCs w:val="21"/>
        </w:rPr>
        <w:t>投标人名称（公章）：</w:t>
      </w:r>
      <w:r w:rsidRPr="006B0FC7">
        <w:rPr>
          <w:szCs w:val="21"/>
        </w:rPr>
        <w:t xml:space="preserve"> </w:t>
      </w:r>
    </w:p>
    <w:p w14:paraId="68CBD1AB" w14:textId="77777777" w:rsidR="00EB7DED" w:rsidRPr="006B0FC7" w:rsidRDefault="00481487" w:rsidP="00B80558">
      <w:pPr>
        <w:spacing w:beforeLines="50" w:before="120" w:line="300" w:lineRule="exact"/>
        <w:ind w:leftChars="-49" w:left="-103"/>
        <w:rPr>
          <w:szCs w:val="21"/>
        </w:rPr>
      </w:pPr>
      <w:r w:rsidRPr="006B0FC7">
        <w:rPr>
          <w:szCs w:val="21"/>
        </w:rPr>
        <w:t>法定代表人或其授权代表（签章）：</w:t>
      </w:r>
    </w:p>
    <w:p w14:paraId="6E376FA6" w14:textId="77777777" w:rsidR="00EB7DED" w:rsidRPr="006B0FC7" w:rsidRDefault="00481487" w:rsidP="00B80558">
      <w:pPr>
        <w:spacing w:beforeLines="50" w:before="120" w:line="300" w:lineRule="exact"/>
        <w:ind w:leftChars="-49" w:left="-103"/>
        <w:rPr>
          <w:szCs w:val="21"/>
        </w:rPr>
      </w:pPr>
      <w:r w:rsidRPr="006B0FC7">
        <w:rPr>
          <w:szCs w:val="21"/>
        </w:rPr>
        <w:t>日</w:t>
      </w:r>
      <w:r w:rsidRPr="006B0FC7">
        <w:rPr>
          <w:szCs w:val="21"/>
        </w:rPr>
        <w:t xml:space="preserve">    </w:t>
      </w:r>
      <w:r w:rsidRPr="006B0FC7">
        <w:rPr>
          <w:szCs w:val="21"/>
        </w:rPr>
        <w:t>期：</w:t>
      </w:r>
    </w:p>
    <w:p w14:paraId="5FC32E09" w14:textId="77777777" w:rsidR="00EB7DED" w:rsidRPr="006B0FC7" w:rsidRDefault="00EB7DED">
      <w:pPr>
        <w:rPr>
          <w:szCs w:val="21"/>
        </w:rPr>
      </w:pPr>
    </w:p>
    <w:p w14:paraId="5DC9FD7D" w14:textId="77777777" w:rsidR="00EB7DED" w:rsidRPr="006B0FC7" w:rsidRDefault="00481487">
      <w:pPr>
        <w:rPr>
          <w:szCs w:val="21"/>
        </w:rPr>
      </w:pPr>
      <w:r w:rsidRPr="006B0FC7">
        <w:rPr>
          <w:szCs w:val="21"/>
        </w:rPr>
        <w:t>注：</w:t>
      </w:r>
    </w:p>
    <w:p w14:paraId="290E85AB" w14:textId="77777777" w:rsidR="00EB7DED" w:rsidRPr="006B0FC7" w:rsidRDefault="00481487" w:rsidP="00B80558">
      <w:pPr>
        <w:numPr>
          <w:ilvl w:val="0"/>
          <w:numId w:val="110"/>
        </w:numPr>
        <w:autoSpaceDE w:val="0"/>
        <w:autoSpaceDN w:val="0"/>
        <w:adjustRightInd w:val="0"/>
        <w:spacing w:beforeLines="50" w:before="120" w:line="360" w:lineRule="auto"/>
        <w:rPr>
          <w:szCs w:val="21"/>
        </w:rPr>
      </w:pPr>
      <w:r w:rsidRPr="006B0FC7">
        <w:rPr>
          <w:szCs w:val="21"/>
        </w:rPr>
        <w:t>此表须装订在商务部分投标主要内容摘录表之后；</w:t>
      </w:r>
    </w:p>
    <w:p w14:paraId="2D2AC21F" w14:textId="77777777" w:rsidR="00EB7DED" w:rsidRPr="006B0FC7" w:rsidRDefault="00481487" w:rsidP="00B80558">
      <w:pPr>
        <w:numPr>
          <w:ilvl w:val="0"/>
          <w:numId w:val="110"/>
        </w:numPr>
        <w:autoSpaceDE w:val="0"/>
        <w:autoSpaceDN w:val="0"/>
        <w:adjustRightInd w:val="0"/>
        <w:spacing w:beforeLines="50" w:before="120" w:line="360" w:lineRule="auto"/>
        <w:rPr>
          <w:szCs w:val="21"/>
        </w:rPr>
      </w:pPr>
      <w:r w:rsidRPr="006B0FC7">
        <w:rPr>
          <w:rFonts w:hint="eastAsia"/>
          <w:szCs w:val="21"/>
        </w:rPr>
        <w:t>如全部响应招标文件商务、合同条款且无偏离，则在本表“完全响应”列中注明“完全响应”；</w:t>
      </w:r>
    </w:p>
    <w:p w14:paraId="5C65E04C" w14:textId="77777777" w:rsidR="00EB7DED" w:rsidRPr="006B0FC7" w:rsidRDefault="00481487" w:rsidP="00B80558">
      <w:pPr>
        <w:numPr>
          <w:ilvl w:val="0"/>
          <w:numId w:val="110"/>
        </w:numPr>
        <w:autoSpaceDE w:val="0"/>
        <w:autoSpaceDN w:val="0"/>
        <w:adjustRightInd w:val="0"/>
        <w:spacing w:beforeLines="50" w:before="120" w:line="360" w:lineRule="auto"/>
        <w:rPr>
          <w:szCs w:val="21"/>
        </w:rPr>
      </w:pPr>
      <w:r w:rsidRPr="006B0FC7">
        <w:rPr>
          <w:rFonts w:hint="eastAsia"/>
          <w:szCs w:val="21"/>
        </w:rPr>
        <w:t>如存在偏离，</w:t>
      </w:r>
      <w:r w:rsidRPr="006B0FC7">
        <w:rPr>
          <w:szCs w:val="21"/>
        </w:rPr>
        <w:t>对有偏离的条目在本表相应列中标注</w:t>
      </w:r>
      <w:r w:rsidRPr="006B0FC7">
        <w:rPr>
          <w:szCs w:val="21"/>
        </w:rPr>
        <w:t>“</w:t>
      </w:r>
      <w:r w:rsidRPr="006B0FC7">
        <w:rPr>
          <w:szCs w:val="21"/>
        </w:rPr>
        <w:t>正偏离</w:t>
      </w:r>
      <w:r w:rsidRPr="006B0FC7">
        <w:rPr>
          <w:szCs w:val="21"/>
        </w:rPr>
        <w:t>”</w:t>
      </w:r>
      <w:r w:rsidRPr="006B0FC7">
        <w:rPr>
          <w:szCs w:val="21"/>
        </w:rPr>
        <w:t>或</w:t>
      </w:r>
      <w:r w:rsidRPr="006B0FC7">
        <w:rPr>
          <w:szCs w:val="21"/>
        </w:rPr>
        <w:t>“</w:t>
      </w:r>
      <w:r w:rsidRPr="006B0FC7">
        <w:rPr>
          <w:szCs w:val="21"/>
        </w:rPr>
        <w:t>负偏离</w:t>
      </w:r>
      <w:r w:rsidRPr="006B0FC7">
        <w:rPr>
          <w:szCs w:val="21"/>
        </w:rPr>
        <w:t>”</w:t>
      </w:r>
      <w:r w:rsidRPr="006B0FC7">
        <w:rPr>
          <w:szCs w:val="21"/>
        </w:rPr>
        <w:t>，</w:t>
      </w:r>
      <w:r w:rsidRPr="006B0FC7">
        <w:rPr>
          <w:rFonts w:hint="eastAsia"/>
          <w:szCs w:val="21"/>
        </w:rPr>
        <w:t>并</w:t>
      </w:r>
      <w:r w:rsidRPr="006B0FC7">
        <w:rPr>
          <w:szCs w:val="21"/>
        </w:rPr>
        <w:t>在</w:t>
      </w:r>
      <w:r w:rsidRPr="006B0FC7">
        <w:rPr>
          <w:szCs w:val="21"/>
        </w:rPr>
        <w:t>“</w:t>
      </w:r>
      <w:r w:rsidRPr="006B0FC7">
        <w:rPr>
          <w:szCs w:val="21"/>
        </w:rPr>
        <w:t>偏离简述</w:t>
      </w:r>
      <w:r w:rsidRPr="006B0FC7">
        <w:rPr>
          <w:szCs w:val="21"/>
        </w:rPr>
        <w:t>”</w:t>
      </w:r>
      <w:r w:rsidRPr="006B0FC7">
        <w:rPr>
          <w:szCs w:val="21"/>
        </w:rPr>
        <w:t>栏中加以说明</w:t>
      </w:r>
      <w:r w:rsidRPr="006B0FC7">
        <w:rPr>
          <w:rFonts w:hint="eastAsia"/>
          <w:szCs w:val="21"/>
        </w:rPr>
        <w:t>；</w:t>
      </w:r>
    </w:p>
    <w:p w14:paraId="4B5AB6EC" w14:textId="77777777" w:rsidR="00EB7DED" w:rsidRPr="006B0FC7" w:rsidRDefault="00481487" w:rsidP="00B80558">
      <w:pPr>
        <w:numPr>
          <w:ilvl w:val="0"/>
          <w:numId w:val="110"/>
        </w:numPr>
        <w:autoSpaceDE w:val="0"/>
        <w:autoSpaceDN w:val="0"/>
        <w:adjustRightInd w:val="0"/>
        <w:spacing w:beforeLines="50" w:before="120" w:line="360" w:lineRule="auto"/>
        <w:rPr>
          <w:szCs w:val="21"/>
        </w:rPr>
      </w:pPr>
      <w:r w:rsidRPr="006B0FC7">
        <w:rPr>
          <w:szCs w:val="21"/>
        </w:rPr>
        <w:t>正偏离是指应答的条件高于招标文件要求，负偏离是指应答的条件低于招标文件要求，正偏离项目不作扣分处理。</w:t>
      </w:r>
    </w:p>
    <w:p w14:paraId="72286A7A" w14:textId="77777777" w:rsidR="00EB7DED" w:rsidRPr="006B0FC7" w:rsidRDefault="00EB7DED" w:rsidP="00B80558">
      <w:pPr>
        <w:autoSpaceDE w:val="0"/>
        <w:autoSpaceDN w:val="0"/>
        <w:adjustRightInd w:val="0"/>
        <w:spacing w:beforeLines="50" w:before="120" w:line="360" w:lineRule="auto"/>
        <w:ind w:left="397"/>
        <w:rPr>
          <w:szCs w:val="21"/>
        </w:rPr>
      </w:pPr>
    </w:p>
    <w:p w14:paraId="1389B5FF" w14:textId="77777777" w:rsidR="00EB7DED" w:rsidRPr="006B0FC7" w:rsidRDefault="00481487">
      <w:pPr>
        <w:adjustRightInd w:val="0"/>
        <w:spacing w:line="360" w:lineRule="atLeast"/>
        <w:textAlignment w:val="baseline"/>
        <w:rPr>
          <w:szCs w:val="21"/>
        </w:rPr>
      </w:pPr>
      <w:r w:rsidRPr="006B0FC7">
        <w:rPr>
          <w:szCs w:val="21"/>
        </w:rPr>
        <w:br w:type="page"/>
      </w:r>
      <w:r w:rsidRPr="006B0FC7">
        <w:rPr>
          <w:rFonts w:hint="eastAsia"/>
          <w:b/>
          <w:sz w:val="28"/>
          <w:szCs w:val="28"/>
        </w:rPr>
        <w:lastRenderedPageBreak/>
        <w:t>附件十五：</w:t>
      </w:r>
    </w:p>
    <w:p w14:paraId="2517ABDD" w14:textId="77777777" w:rsidR="00EB7DED" w:rsidRPr="006B0FC7" w:rsidRDefault="00EB7DED">
      <w:pPr>
        <w:rPr>
          <w:szCs w:val="21"/>
        </w:rPr>
      </w:pPr>
    </w:p>
    <w:p w14:paraId="182907EB" w14:textId="77777777" w:rsidR="00EB7DED" w:rsidRPr="006B0FC7" w:rsidRDefault="00481487">
      <w:pPr>
        <w:jc w:val="center"/>
        <w:rPr>
          <w:szCs w:val="21"/>
        </w:rPr>
      </w:pPr>
      <w:r w:rsidRPr="006B0FC7">
        <w:rPr>
          <w:szCs w:val="21"/>
        </w:rPr>
        <w:t>商务部分投标主要内容摘录表</w:t>
      </w:r>
    </w:p>
    <w:p w14:paraId="7921728C" w14:textId="77777777" w:rsidR="00EB7DED" w:rsidRPr="006B0FC7" w:rsidRDefault="00DC0E19" w:rsidP="00192D9F">
      <w:pPr>
        <w:rPr>
          <w:szCs w:val="21"/>
        </w:rPr>
      </w:pPr>
      <w:r w:rsidRPr="006B0FC7">
        <w:rPr>
          <w:rFonts w:hint="eastAsia"/>
          <w:bCs/>
        </w:rPr>
        <w:t>（包号：</w:t>
      </w:r>
      <w:r w:rsidRPr="006B0FC7">
        <w:rPr>
          <w:rFonts w:hint="eastAsia"/>
          <w:bCs/>
        </w:rPr>
        <w:t xml:space="preserve">  </w:t>
      </w:r>
      <w:r w:rsidRPr="006B0FC7">
        <w:rPr>
          <w:rFonts w:hint="eastAsia"/>
          <w:bCs/>
        </w:rPr>
        <w:t>）</w:t>
      </w:r>
    </w:p>
    <w:tbl>
      <w:tblPr>
        <w:tblW w:w="8656" w:type="dxa"/>
        <w:tblInd w:w="14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693"/>
        <w:gridCol w:w="5855"/>
        <w:gridCol w:w="2108"/>
      </w:tblGrid>
      <w:tr w:rsidR="00EB7DED" w:rsidRPr="006B0FC7" w14:paraId="3397A368" w14:textId="77777777">
        <w:trPr>
          <w:trHeight w:val="567"/>
        </w:trPr>
        <w:tc>
          <w:tcPr>
            <w:tcW w:w="693" w:type="dxa"/>
            <w:vAlign w:val="center"/>
          </w:tcPr>
          <w:p w14:paraId="13345D33" w14:textId="77777777" w:rsidR="00EB7DED" w:rsidRPr="006B0FC7" w:rsidRDefault="00481487" w:rsidP="00B80558">
            <w:pPr>
              <w:spacing w:beforeLines="50" w:before="120" w:after="240" w:line="400" w:lineRule="atLeast"/>
              <w:jc w:val="center"/>
              <w:rPr>
                <w:szCs w:val="21"/>
              </w:rPr>
            </w:pPr>
            <w:r w:rsidRPr="006B0FC7">
              <w:rPr>
                <w:szCs w:val="21"/>
              </w:rPr>
              <w:t>序号</w:t>
            </w:r>
          </w:p>
        </w:tc>
        <w:tc>
          <w:tcPr>
            <w:tcW w:w="5855" w:type="dxa"/>
            <w:vAlign w:val="center"/>
          </w:tcPr>
          <w:p w14:paraId="5AE81636" w14:textId="77777777" w:rsidR="00EB7DED" w:rsidRPr="006B0FC7" w:rsidRDefault="00481487" w:rsidP="00B80558">
            <w:pPr>
              <w:spacing w:beforeLines="50" w:before="120" w:after="240" w:line="400" w:lineRule="atLeast"/>
              <w:jc w:val="center"/>
              <w:rPr>
                <w:szCs w:val="21"/>
              </w:rPr>
            </w:pPr>
            <w:r w:rsidRPr="006B0FC7">
              <w:rPr>
                <w:szCs w:val="21"/>
              </w:rPr>
              <w:t>投标文件内容</w:t>
            </w:r>
          </w:p>
        </w:tc>
        <w:tc>
          <w:tcPr>
            <w:tcW w:w="2108" w:type="dxa"/>
            <w:vAlign w:val="center"/>
          </w:tcPr>
          <w:p w14:paraId="14A907A9" w14:textId="77777777" w:rsidR="00EB7DED" w:rsidRPr="006B0FC7" w:rsidRDefault="00481487" w:rsidP="00B80558">
            <w:pPr>
              <w:spacing w:beforeLines="50" w:before="120" w:after="240" w:line="400" w:lineRule="atLeast"/>
              <w:jc w:val="center"/>
              <w:rPr>
                <w:szCs w:val="21"/>
              </w:rPr>
            </w:pPr>
            <w:r w:rsidRPr="006B0FC7">
              <w:rPr>
                <w:szCs w:val="21"/>
              </w:rPr>
              <w:t>对应页码</w:t>
            </w:r>
          </w:p>
        </w:tc>
      </w:tr>
      <w:tr w:rsidR="00EB7DED" w:rsidRPr="006B0FC7" w14:paraId="5D27FB1A" w14:textId="77777777">
        <w:trPr>
          <w:trHeight w:val="567"/>
        </w:trPr>
        <w:tc>
          <w:tcPr>
            <w:tcW w:w="693" w:type="dxa"/>
            <w:vAlign w:val="center"/>
          </w:tcPr>
          <w:p w14:paraId="5B648B6C" w14:textId="77777777" w:rsidR="00EB7DED" w:rsidRPr="006B0FC7" w:rsidRDefault="00EB7DED">
            <w:pPr>
              <w:spacing w:line="400" w:lineRule="exact"/>
              <w:jc w:val="center"/>
              <w:rPr>
                <w:szCs w:val="21"/>
              </w:rPr>
            </w:pPr>
          </w:p>
        </w:tc>
        <w:tc>
          <w:tcPr>
            <w:tcW w:w="5855" w:type="dxa"/>
            <w:vAlign w:val="center"/>
          </w:tcPr>
          <w:p w14:paraId="3B458261" w14:textId="77777777" w:rsidR="00EB7DED" w:rsidRPr="006B0FC7" w:rsidRDefault="00481487">
            <w:pPr>
              <w:spacing w:line="400" w:lineRule="exact"/>
              <w:jc w:val="center"/>
              <w:rPr>
                <w:szCs w:val="21"/>
              </w:rPr>
            </w:pPr>
            <w:r w:rsidRPr="006B0FC7">
              <w:rPr>
                <w:szCs w:val="21"/>
              </w:rPr>
              <w:t>投标人营业执照（事业单位法人证书）副本复印件或扫描件</w:t>
            </w:r>
          </w:p>
        </w:tc>
        <w:tc>
          <w:tcPr>
            <w:tcW w:w="2108" w:type="dxa"/>
            <w:vAlign w:val="center"/>
          </w:tcPr>
          <w:p w14:paraId="74A79C66" w14:textId="77777777" w:rsidR="00EB7DED" w:rsidRPr="006B0FC7" w:rsidRDefault="00EB7DED">
            <w:pPr>
              <w:spacing w:line="400" w:lineRule="exact"/>
              <w:jc w:val="center"/>
              <w:rPr>
                <w:szCs w:val="21"/>
              </w:rPr>
            </w:pPr>
          </w:p>
        </w:tc>
      </w:tr>
      <w:tr w:rsidR="00EB7DED" w:rsidRPr="006B0FC7" w14:paraId="432F0691" w14:textId="77777777">
        <w:trPr>
          <w:trHeight w:val="567"/>
        </w:trPr>
        <w:tc>
          <w:tcPr>
            <w:tcW w:w="693" w:type="dxa"/>
            <w:vAlign w:val="center"/>
          </w:tcPr>
          <w:p w14:paraId="61D8ECA2" w14:textId="77777777" w:rsidR="00EB7DED" w:rsidRPr="006B0FC7" w:rsidRDefault="00EB7DED">
            <w:pPr>
              <w:spacing w:line="400" w:lineRule="exact"/>
              <w:jc w:val="center"/>
              <w:rPr>
                <w:szCs w:val="21"/>
              </w:rPr>
            </w:pPr>
          </w:p>
        </w:tc>
        <w:tc>
          <w:tcPr>
            <w:tcW w:w="5855" w:type="dxa"/>
            <w:vAlign w:val="center"/>
          </w:tcPr>
          <w:p w14:paraId="59FAFB09" w14:textId="77777777" w:rsidR="00EB7DED" w:rsidRPr="006B0FC7" w:rsidRDefault="00481487">
            <w:pPr>
              <w:spacing w:line="400" w:lineRule="exact"/>
              <w:jc w:val="center"/>
              <w:rPr>
                <w:szCs w:val="21"/>
              </w:rPr>
            </w:pPr>
            <w:r w:rsidRPr="006B0FC7">
              <w:rPr>
                <w:szCs w:val="21"/>
              </w:rPr>
              <w:t>资质证书复印件或扫描件</w:t>
            </w:r>
          </w:p>
        </w:tc>
        <w:tc>
          <w:tcPr>
            <w:tcW w:w="2108" w:type="dxa"/>
            <w:vAlign w:val="center"/>
          </w:tcPr>
          <w:p w14:paraId="0C7D6F99" w14:textId="77777777" w:rsidR="00EB7DED" w:rsidRPr="006B0FC7" w:rsidRDefault="00EB7DED">
            <w:pPr>
              <w:spacing w:line="400" w:lineRule="exact"/>
              <w:jc w:val="center"/>
              <w:rPr>
                <w:szCs w:val="21"/>
              </w:rPr>
            </w:pPr>
          </w:p>
        </w:tc>
      </w:tr>
      <w:tr w:rsidR="00EB7DED" w:rsidRPr="006B0FC7" w14:paraId="346B6416" w14:textId="77777777">
        <w:trPr>
          <w:trHeight w:val="549"/>
        </w:trPr>
        <w:tc>
          <w:tcPr>
            <w:tcW w:w="693" w:type="dxa"/>
            <w:vAlign w:val="center"/>
          </w:tcPr>
          <w:p w14:paraId="7E1BB52D" w14:textId="77777777" w:rsidR="00EB7DED" w:rsidRPr="006B0FC7" w:rsidRDefault="00EB7DED">
            <w:pPr>
              <w:spacing w:line="400" w:lineRule="exact"/>
              <w:jc w:val="center"/>
              <w:rPr>
                <w:szCs w:val="21"/>
              </w:rPr>
            </w:pPr>
          </w:p>
        </w:tc>
        <w:tc>
          <w:tcPr>
            <w:tcW w:w="5855" w:type="dxa"/>
            <w:vAlign w:val="center"/>
          </w:tcPr>
          <w:p w14:paraId="08026AA6" w14:textId="77777777" w:rsidR="00EB7DED" w:rsidRPr="006B0FC7" w:rsidRDefault="00481487">
            <w:pPr>
              <w:spacing w:line="400" w:lineRule="exact"/>
              <w:jc w:val="center"/>
              <w:rPr>
                <w:szCs w:val="21"/>
              </w:rPr>
            </w:pPr>
            <w:r w:rsidRPr="006B0FC7">
              <w:rPr>
                <w:szCs w:val="21"/>
              </w:rPr>
              <w:t>项目经理资格证书复印件</w:t>
            </w:r>
          </w:p>
        </w:tc>
        <w:tc>
          <w:tcPr>
            <w:tcW w:w="2108" w:type="dxa"/>
            <w:vAlign w:val="center"/>
          </w:tcPr>
          <w:p w14:paraId="5FC219FA" w14:textId="77777777" w:rsidR="00EB7DED" w:rsidRPr="006B0FC7" w:rsidRDefault="00EB7DED">
            <w:pPr>
              <w:spacing w:line="400" w:lineRule="exact"/>
              <w:jc w:val="center"/>
              <w:rPr>
                <w:szCs w:val="21"/>
              </w:rPr>
            </w:pPr>
          </w:p>
        </w:tc>
      </w:tr>
      <w:tr w:rsidR="00EB7DED" w:rsidRPr="006B0FC7" w14:paraId="7857A1EB" w14:textId="77777777">
        <w:trPr>
          <w:trHeight w:val="567"/>
        </w:trPr>
        <w:tc>
          <w:tcPr>
            <w:tcW w:w="693" w:type="dxa"/>
            <w:vAlign w:val="center"/>
          </w:tcPr>
          <w:p w14:paraId="16EB78C9" w14:textId="77777777" w:rsidR="00EB7DED" w:rsidRPr="006B0FC7" w:rsidRDefault="00EB7DED">
            <w:pPr>
              <w:spacing w:line="400" w:lineRule="exact"/>
              <w:jc w:val="center"/>
              <w:rPr>
                <w:szCs w:val="21"/>
              </w:rPr>
            </w:pPr>
          </w:p>
        </w:tc>
        <w:tc>
          <w:tcPr>
            <w:tcW w:w="5855" w:type="dxa"/>
            <w:vAlign w:val="center"/>
          </w:tcPr>
          <w:p w14:paraId="628573DC" w14:textId="77777777" w:rsidR="00EB7DED" w:rsidRPr="006B0FC7" w:rsidRDefault="00481487">
            <w:pPr>
              <w:spacing w:line="400" w:lineRule="exact"/>
              <w:jc w:val="center"/>
              <w:rPr>
                <w:szCs w:val="21"/>
              </w:rPr>
            </w:pPr>
            <w:r w:rsidRPr="006B0FC7">
              <w:rPr>
                <w:rFonts w:hint="eastAsia"/>
                <w:szCs w:val="21"/>
              </w:rPr>
              <w:t>近三年</w:t>
            </w:r>
            <w:r w:rsidRPr="006B0FC7">
              <w:rPr>
                <w:szCs w:val="21"/>
              </w:rPr>
              <w:t>投标人同类项目业绩</w:t>
            </w:r>
          </w:p>
        </w:tc>
        <w:tc>
          <w:tcPr>
            <w:tcW w:w="2108" w:type="dxa"/>
            <w:vAlign w:val="center"/>
          </w:tcPr>
          <w:p w14:paraId="34BAABA5" w14:textId="77777777" w:rsidR="00EB7DED" w:rsidRPr="006B0FC7" w:rsidRDefault="00EB7DED">
            <w:pPr>
              <w:spacing w:line="400" w:lineRule="exact"/>
              <w:jc w:val="center"/>
              <w:rPr>
                <w:szCs w:val="21"/>
              </w:rPr>
            </w:pPr>
          </w:p>
        </w:tc>
      </w:tr>
      <w:tr w:rsidR="00EB7DED" w:rsidRPr="006B0FC7" w14:paraId="40C4DBD9" w14:textId="77777777">
        <w:trPr>
          <w:trHeight w:val="567"/>
        </w:trPr>
        <w:tc>
          <w:tcPr>
            <w:tcW w:w="693" w:type="dxa"/>
            <w:vAlign w:val="center"/>
          </w:tcPr>
          <w:p w14:paraId="54EBB16D" w14:textId="77777777" w:rsidR="00EB7DED" w:rsidRPr="006B0FC7" w:rsidRDefault="00EB7DED">
            <w:pPr>
              <w:rPr>
                <w:szCs w:val="21"/>
              </w:rPr>
            </w:pPr>
          </w:p>
        </w:tc>
        <w:tc>
          <w:tcPr>
            <w:tcW w:w="5855" w:type="dxa"/>
            <w:vAlign w:val="center"/>
          </w:tcPr>
          <w:p w14:paraId="71028294" w14:textId="77777777" w:rsidR="00EB7DED" w:rsidRPr="006B0FC7" w:rsidRDefault="00481487">
            <w:pPr>
              <w:rPr>
                <w:szCs w:val="21"/>
              </w:rPr>
            </w:pPr>
            <w:r w:rsidRPr="006B0FC7">
              <w:rPr>
                <w:rFonts w:hint="eastAsia"/>
                <w:szCs w:val="21"/>
              </w:rPr>
              <w:t>项目组成员简历、资质及社保证明</w:t>
            </w:r>
          </w:p>
        </w:tc>
        <w:tc>
          <w:tcPr>
            <w:tcW w:w="2108" w:type="dxa"/>
            <w:vAlign w:val="center"/>
          </w:tcPr>
          <w:p w14:paraId="08585BC2" w14:textId="77777777" w:rsidR="00EB7DED" w:rsidRPr="006B0FC7" w:rsidRDefault="00EB7DED">
            <w:pPr>
              <w:rPr>
                <w:szCs w:val="21"/>
              </w:rPr>
            </w:pPr>
          </w:p>
        </w:tc>
      </w:tr>
      <w:tr w:rsidR="00EB7DED" w:rsidRPr="006B0FC7" w14:paraId="0D01BBDA" w14:textId="77777777">
        <w:trPr>
          <w:trHeight w:val="567"/>
        </w:trPr>
        <w:tc>
          <w:tcPr>
            <w:tcW w:w="693" w:type="dxa"/>
            <w:vAlign w:val="center"/>
          </w:tcPr>
          <w:p w14:paraId="5B32DA6A" w14:textId="77777777" w:rsidR="00EB7DED" w:rsidRPr="006B0FC7" w:rsidRDefault="00EB7DED">
            <w:pPr>
              <w:spacing w:line="400" w:lineRule="exact"/>
              <w:jc w:val="center"/>
              <w:rPr>
                <w:szCs w:val="21"/>
              </w:rPr>
            </w:pPr>
          </w:p>
        </w:tc>
        <w:tc>
          <w:tcPr>
            <w:tcW w:w="5855" w:type="dxa"/>
            <w:vAlign w:val="center"/>
          </w:tcPr>
          <w:p w14:paraId="48F1F265" w14:textId="77777777" w:rsidR="00EB7DED" w:rsidRPr="006B0FC7" w:rsidRDefault="00481487">
            <w:pPr>
              <w:spacing w:line="400" w:lineRule="exact"/>
              <w:jc w:val="center"/>
              <w:rPr>
                <w:szCs w:val="21"/>
              </w:rPr>
            </w:pPr>
            <w:r w:rsidRPr="006B0FC7">
              <w:rPr>
                <w:szCs w:val="21"/>
              </w:rPr>
              <w:t>商务、合同条款的响应情况</w:t>
            </w:r>
          </w:p>
        </w:tc>
        <w:tc>
          <w:tcPr>
            <w:tcW w:w="2108" w:type="dxa"/>
            <w:vAlign w:val="center"/>
          </w:tcPr>
          <w:p w14:paraId="04ECD706" w14:textId="77777777" w:rsidR="00EB7DED" w:rsidRPr="006B0FC7" w:rsidRDefault="00EB7DED">
            <w:pPr>
              <w:spacing w:line="400" w:lineRule="exact"/>
              <w:jc w:val="center"/>
              <w:rPr>
                <w:szCs w:val="21"/>
              </w:rPr>
            </w:pPr>
          </w:p>
        </w:tc>
      </w:tr>
      <w:tr w:rsidR="00EB7DED" w:rsidRPr="006B0FC7" w14:paraId="13B92748" w14:textId="77777777">
        <w:trPr>
          <w:trHeight w:val="567"/>
        </w:trPr>
        <w:tc>
          <w:tcPr>
            <w:tcW w:w="693" w:type="dxa"/>
            <w:vAlign w:val="center"/>
          </w:tcPr>
          <w:p w14:paraId="1690564A" w14:textId="77777777" w:rsidR="00EB7DED" w:rsidRPr="006B0FC7" w:rsidRDefault="00EB7DED">
            <w:pPr>
              <w:spacing w:line="400" w:lineRule="exact"/>
              <w:jc w:val="center"/>
              <w:rPr>
                <w:szCs w:val="21"/>
              </w:rPr>
            </w:pPr>
          </w:p>
        </w:tc>
        <w:tc>
          <w:tcPr>
            <w:tcW w:w="5855" w:type="dxa"/>
            <w:vAlign w:val="center"/>
          </w:tcPr>
          <w:p w14:paraId="3A4B2249" w14:textId="77777777" w:rsidR="00EB7DED" w:rsidRPr="006B0FC7" w:rsidRDefault="00481487">
            <w:pPr>
              <w:spacing w:line="400" w:lineRule="exact"/>
              <w:jc w:val="center"/>
              <w:rPr>
                <w:szCs w:val="21"/>
              </w:rPr>
            </w:pPr>
            <w:r w:rsidRPr="006B0FC7">
              <w:rPr>
                <w:szCs w:val="21"/>
              </w:rPr>
              <w:t>经审计的财务报表</w:t>
            </w:r>
          </w:p>
        </w:tc>
        <w:tc>
          <w:tcPr>
            <w:tcW w:w="2108" w:type="dxa"/>
            <w:vAlign w:val="center"/>
          </w:tcPr>
          <w:p w14:paraId="6F6F1658" w14:textId="77777777" w:rsidR="00EB7DED" w:rsidRPr="006B0FC7" w:rsidRDefault="00EB7DED">
            <w:pPr>
              <w:spacing w:line="400" w:lineRule="exact"/>
              <w:jc w:val="center"/>
              <w:rPr>
                <w:szCs w:val="21"/>
              </w:rPr>
            </w:pPr>
          </w:p>
        </w:tc>
      </w:tr>
      <w:tr w:rsidR="00EB7DED" w:rsidRPr="006B0FC7" w14:paraId="59159EE0" w14:textId="77777777">
        <w:trPr>
          <w:trHeight w:val="567"/>
        </w:trPr>
        <w:tc>
          <w:tcPr>
            <w:tcW w:w="693" w:type="dxa"/>
            <w:vAlign w:val="center"/>
          </w:tcPr>
          <w:p w14:paraId="4124ABA1" w14:textId="77777777" w:rsidR="00EB7DED" w:rsidRPr="006B0FC7" w:rsidRDefault="00EB7DED">
            <w:pPr>
              <w:spacing w:line="400" w:lineRule="exact"/>
              <w:jc w:val="center"/>
              <w:rPr>
                <w:szCs w:val="21"/>
              </w:rPr>
            </w:pPr>
          </w:p>
        </w:tc>
        <w:tc>
          <w:tcPr>
            <w:tcW w:w="5855" w:type="dxa"/>
            <w:vAlign w:val="center"/>
          </w:tcPr>
          <w:p w14:paraId="36D91B5A" w14:textId="77777777" w:rsidR="00EB7DED" w:rsidRPr="006B0FC7" w:rsidRDefault="00481487">
            <w:pPr>
              <w:spacing w:line="400" w:lineRule="exact"/>
              <w:jc w:val="center"/>
              <w:rPr>
                <w:szCs w:val="21"/>
              </w:rPr>
            </w:pPr>
            <w:r w:rsidRPr="006B0FC7">
              <w:rPr>
                <w:szCs w:val="21"/>
              </w:rPr>
              <w:t>银行资信证明</w:t>
            </w:r>
          </w:p>
        </w:tc>
        <w:tc>
          <w:tcPr>
            <w:tcW w:w="2108" w:type="dxa"/>
            <w:vAlign w:val="center"/>
          </w:tcPr>
          <w:p w14:paraId="41FB19B2" w14:textId="77777777" w:rsidR="00EB7DED" w:rsidRPr="006B0FC7" w:rsidRDefault="00EB7DED">
            <w:pPr>
              <w:spacing w:line="400" w:lineRule="exact"/>
              <w:jc w:val="center"/>
              <w:rPr>
                <w:szCs w:val="21"/>
              </w:rPr>
            </w:pPr>
          </w:p>
        </w:tc>
      </w:tr>
      <w:tr w:rsidR="00EB7DED" w:rsidRPr="006B0FC7" w14:paraId="7F6F059E" w14:textId="77777777">
        <w:trPr>
          <w:trHeight w:val="394"/>
        </w:trPr>
        <w:tc>
          <w:tcPr>
            <w:tcW w:w="693" w:type="dxa"/>
            <w:vAlign w:val="center"/>
          </w:tcPr>
          <w:p w14:paraId="2D7CCFB8" w14:textId="77777777" w:rsidR="00EB7DED" w:rsidRPr="006B0FC7" w:rsidRDefault="00EB7DED">
            <w:pPr>
              <w:spacing w:line="400" w:lineRule="exact"/>
              <w:jc w:val="center"/>
              <w:rPr>
                <w:szCs w:val="21"/>
              </w:rPr>
            </w:pPr>
          </w:p>
        </w:tc>
        <w:tc>
          <w:tcPr>
            <w:tcW w:w="5855" w:type="dxa"/>
            <w:vAlign w:val="center"/>
          </w:tcPr>
          <w:p w14:paraId="28397F3E" w14:textId="77777777" w:rsidR="00EB7DED" w:rsidRPr="006B0FC7" w:rsidRDefault="00481487">
            <w:pPr>
              <w:spacing w:line="400" w:lineRule="exact"/>
              <w:jc w:val="center"/>
              <w:rPr>
                <w:szCs w:val="21"/>
              </w:rPr>
            </w:pPr>
            <w:r w:rsidRPr="006B0FC7">
              <w:rPr>
                <w:rFonts w:hint="eastAsia"/>
                <w:szCs w:val="21"/>
              </w:rPr>
              <w:t>承诺函</w:t>
            </w:r>
          </w:p>
        </w:tc>
        <w:tc>
          <w:tcPr>
            <w:tcW w:w="2108" w:type="dxa"/>
            <w:vAlign w:val="center"/>
          </w:tcPr>
          <w:p w14:paraId="40D3263F" w14:textId="77777777" w:rsidR="00EB7DED" w:rsidRPr="006B0FC7" w:rsidRDefault="00EB7DED">
            <w:pPr>
              <w:spacing w:line="400" w:lineRule="exact"/>
              <w:jc w:val="center"/>
              <w:rPr>
                <w:szCs w:val="21"/>
              </w:rPr>
            </w:pPr>
          </w:p>
        </w:tc>
      </w:tr>
      <w:tr w:rsidR="00EB7DED" w:rsidRPr="006B0FC7" w14:paraId="154A3759" w14:textId="77777777">
        <w:trPr>
          <w:trHeight w:val="178"/>
        </w:trPr>
        <w:tc>
          <w:tcPr>
            <w:tcW w:w="693" w:type="dxa"/>
            <w:vAlign w:val="center"/>
          </w:tcPr>
          <w:p w14:paraId="61376A38" w14:textId="77777777" w:rsidR="00EB7DED" w:rsidRPr="006B0FC7" w:rsidRDefault="00EB7DED">
            <w:pPr>
              <w:spacing w:before="120" w:line="400" w:lineRule="exact"/>
              <w:jc w:val="center"/>
              <w:rPr>
                <w:szCs w:val="21"/>
              </w:rPr>
            </w:pPr>
          </w:p>
        </w:tc>
        <w:tc>
          <w:tcPr>
            <w:tcW w:w="5855" w:type="dxa"/>
            <w:vAlign w:val="center"/>
          </w:tcPr>
          <w:p w14:paraId="25F2CEDF" w14:textId="77777777" w:rsidR="00EB7DED" w:rsidRPr="006B0FC7" w:rsidRDefault="00481487">
            <w:pPr>
              <w:spacing w:line="400" w:lineRule="exact"/>
              <w:rPr>
                <w:szCs w:val="21"/>
              </w:rPr>
            </w:pPr>
            <w:r w:rsidRPr="006B0FC7">
              <w:rPr>
                <w:szCs w:val="21"/>
              </w:rPr>
              <w:t>……</w:t>
            </w:r>
          </w:p>
        </w:tc>
        <w:tc>
          <w:tcPr>
            <w:tcW w:w="2108" w:type="dxa"/>
            <w:vAlign w:val="center"/>
          </w:tcPr>
          <w:p w14:paraId="6EF70365" w14:textId="77777777" w:rsidR="00EB7DED" w:rsidRPr="006B0FC7" w:rsidRDefault="00EB7DED">
            <w:pPr>
              <w:spacing w:line="400" w:lineRule="exact"/>
              <w:jc w:val="center"/>
              <w:rPr>
                <w:szCs w:val="21"/>
              </w:rPr>
            </w:pPr>
          </w:p>
        </w:tc>
      </w:tr>
    </w:tbl>
    <w:p w14:paraId="5B3A1C55" w14:textId="77777777" w:rsidR="00EB7DED" w:rsidRPr="006B0FC7" w:rsidRDefault="00EB7DED">
      <w:pPr>
        <w:rPr>
          <w:szCs w:val="21"/>
        </w:rPr>
      </w:pPr>
    </w:p>
    <w:p w14:paraId="5F5DE243" w14:textId="77777777" w:rsidR="00EB7DED" w:rsidRPr="006B0FC7" w:rsidRDefault="00481487">
      <w:pPr>
        <w:rPr>
          <w:szCs w:val="21"/>
        </w:rPr>
      </w:pPr>
      <w:r w:rsidRPr="006B0FC7">
        <w:rPr>
          <w:szCs w:val="21"/>
        </w:rPr>
        <w:t>注：</w:t>
      </w:r>
      <w:r w:rsidRPr="006B0FC7">
        <w:rPr>
          <w:szCs w:val="21"/>
        </w:rPr>
        <w:t>1</w:t>
      </w:r>
      <w:r w:rsidRPr="006B0FC7">
        <w:rPr>
          <w:szCs w:val="21"/>
        </w:rPr>
        <w:t>、此表须装订在投标文件目录之后，正文之前。</w:t>
      </w:r>
    </w:p>
    <w:p w14:paraId="2FBE0812" w14:textId="77777777" w:rsidR="00EB7DED" w:rsidRPr="006B0FC7" w:rsidRDefault="00481487">
      <w:pPr>
        <w:numPr>
          <w:ilvl w:val="2"/>
          <w:numId w:val="104"/>
        </w:numPr>
        <w:rPr>
          <w:szCs w:val="21"/>
        </w:rPr>
      </w:pPr>
      <w:r w:rsidRPr="006B0FC7">
        <w:rPr>
          <w:szCs w:val="21"/>
        </w:rPr>
        <w:t>投标人必须将投标文件中能够反映此表所列内容的详细信息所在页码填写完整。如因投标人所填页码有误或填写的页码不完全，从而影响了评标委员会对其投标文件的判定，后果由投标人承担。</w:t>
      </w:r>
    </w:p>
    <w:p w14:paraId="28486B50" w14:textId="77777777" w:rsidR="00EB7DED" w:rsidRPr="006B0FC7" w:rsidRDefault="00EB7DED">
      <w:pPr>
        <w:ind w:leftChars="400" w:left="1531" w:hangingChars="329" w:hanging="691"/>
        <w:rPr>
          <w:szCs w:val="21"/>
        </w:rPr>
      </w:pPr>
    </w:p>
    <w:p w14:paraId="7D49AE8E" w14:textId="77777777" w:rsidR="00EB7DED" w:rsidRPr="006B0FC7" w:rsidRDefault="00481487">
      <w:pPr>
        <w:adjustRightInd w:val="0"/>
        <w:spacing w:line="360" w:lineRule="atLeast"/>
        <w:textAlignment w:val="baseline"/>
        <w:rPr>
          <w:szCs w:val="21"/>
        </w:rPr>
      </w:pPr>
      <w:r w:rsidRPr="006B0FC7">
        <w:rPr>
          <w:szCs w:val="21"/>
        </w:rPr>
        <w:br w:type="page"/>
      </w:r>
      <w:r w:rsidRPr="006B0FC7">
        <w:rPr>
          <w:rFonts w:hint="eastAsia"/>
          <w:b/>
          <w:sz w:val="28"/>
          <w:szCs w:val="28"/>
        </w:rPr>
        <w:lastRenderedPageBreak/>
        <w:t>附件十六：</w:t>
      </w:r>
    </w:p>
    <w:p w14:paraId="0EBA7D44" w14:textId="77777777" w:rsidR="00EB7DED" w:rsidRPr="006B0FC7" w:rsidRDefault="00EB7DED">
      <w:pPr>
        <w:spacing w:line="360" w:lineRule="auto"/>
        <w:rPr>
          <w:szCs w:val="21"/>
        </w:rPr>
      </w:pPr>
    </w:p>
    <w:p w14:paraId="236460F6" w14:textId="77777777" w:rsidR="00EB7DED" w:rsidRPr="006B0FC7" w:rsidRDefault="00EB7DED">
      <w:pPr>
        <w:jc w:val="center"/>
        <w:rPr>
          <w:b/>
          <w:sz w:val="24"/>
          <w:szCs w:val="24"/>
        </w:rPr>
      </w:pPr>
      <w:r w:rsidRPr="006B0FC7">
        <w:rPr>
          <w:rFonts w:hint="eastAsia"/>
          <w:b/>
          <w:sz w:val="24"/>
          <w:szCs w:val="24"/>
        </w:rPr>
        <w:t>政府采购投标担保函</w:t>
      </w:r>
      <w:r w:rsidRPr="006B0FC7">
        <w:rPr>
          <w:b/>
          <w:sz w:val="24"/>
          <w:szCs w:val="24"/>
        </w:rPr>
        <w:t xml:space="preserve"> </w:t>
      </w:r>
      <w:r w:rsidRPr="006B0FC7">
        <w:rPr>
          <w:rFonts w:hint="eastAsia"/>
          <w:b/>
          <w:sz w:val="24"/>
          <w:szCs w:val="24"/>
        </w:rPr>
        <w:t>（项目用）</w:t>
      </w:r>
    </w:p>
    <w:p w14:paraId="5CE88D3D" w14:textId="77777777" w:rsidR="00EB7DED" w:rsidRPr="006B0FC7" w:rsidRDefault="00EB7DED">
      <w:pPr>
        <w:jc w:val="center"/>
        <w:rPr>
          <w:b/>
          <w:sz w:val="24"/>
          <w:szCs w:val="24"/>
        </w:rPr>
      </w:pPr>
    </w:p>
    <w:p w14:paraId="607F4F20" w14:textId="77777777" w:rsidR="00EB7DED" w:rsidRPr="006B0FC7" w:rsidRDefault="00481487">
      <w:pPr>
        <w:spacing w:line="360" w:lineRule="auto"/>
        <w:rPr>
          <w:szCs w:val="21"/>
        </w:rPr>
      </w:pPr>
      <w:r w:rsidRPr="006B0FC7">
        <w:rPr>
          <w:szCs w:val="21"/>
        </w:rPr>
        <w:t xml:space="preserve">　　</w:t>
      </w:r>
      <w:r w:rsidRPr="006B0FC7">
        <w:rPr>
          <w:szCs w:val="21"/>
        </w:rPr>
        <w:t xml:space="preserve">                                                      </w:t>
      </w:r>
      <w:r w:rsidRPr="006B0FC7">
        <w:rPr>
          <w:szCs w:val="21"/>
        </w:rPr>
        <w:t>编号：</w:t>
      </w:r>
      <w:r w:rsidRPr="006B0FC7">
        <w:rPr>
          <w:szCs w:val="21"/>
        </w:rPr>
        <w:t xml:space="preserve"> </w:t>
      </w:r>
    </w:p>
    <w:p w14:paraId="0F0B6308" w14:textId="77777777" w:rsidR="00EB7DED" w:rsidRPr="006B0FC7" w:rsidRDefault="00481487">
      <w:pPr>
        <w:spacing w:line="360" w:lineRule="auto"/>
        <w:rPr>
          <w:szCs w:val="21"/>
        </w:rPr>
      </w:pPr>
      <w:r w:rsidRPr="006B0FC7">
        <w:rPr>
          <w:rFonts w:hint="eastAsia"/>
          <w:szCs w:val="21"/>
        </w:rPr>
        <w:t>招标</w:t>
      </w:r>
      <w:r w:rsidRPr="006B0FC7">
        <w:rPr>
          <w:szCs w:val="21"/>
        </w:rPr>
        <w:t>人或</w:t>
      </w:r>
      <w:r w:rsidRPr="006B0FC7">
        <w:rPr>
          <w:rFonts w:hint="eastAsia"/>
          <w:szCs w:val="21"/>
        </w:rPr>
        <w:t>招标</w:t>
      </w:r>
      <w:r w:rsidRPr="006B0FC7">
        <w:rPr>
          <w:szCs w:val="21"/>
        </w:rPr>
        <w:t>代理机构：</w:t>
      </w:r>
      <w:r w:rsidRPr="006B0FC7">
        <w:rPr>
          <w:szCs w:val="21"/>
        </w:rPr>
        <w:t xml:space="preserve"> </w:t>
      </w:r>
    </w:p>
    <w:p w14:paraId="42E2ECAB" w14:textId="77777777" w:rsidR="00EB7DED" w:rsidRPr="006B0FC7" w:rsidRDefault="00481487">
      <w:pPr>
        <w:spacing w:line="360" w:lineRule="auto"/>
        <w:ind w:firstLine="420"/>
        <w:rPr>
          <w:szCs w:val="21"/>
        </w:rPr>
      </w:pPr>
      <w:r w:rsidRPr="006B0FC7">
        <w:rPr>
          <w:szCs w:val="21"/>
        </w:rPr>
        <w:t>鉴于</w:t>
      </w:r>
      <w:r w:rsidRPr="006B0FC7">
        <w:rPr>
          <w:szCs w:val="21"/>
        </w:rPr>
        <w:t xml:space="preserve"> </w:t>
      </w:r>
      <w:r w:rsidR="00EB7DED" w:rsidRPr="006B0FC7">
        <w:rPr>
          <w:szCs w:val="21"/>
          <w:u w:val="single"/>
        </w:rPr>
        <w:t xml:space="preserve">              </w:t>
      </w:r>
      <w:r w:rsidRPr="006B0FC7">
        <w:rPr>
          <w:szCs w:val="21"/>
        </w:rPr>
        <w:t>（以下简称</w:t>
      </w:r>
      <w:r w:rsidRPr="006B0FC7">
        <w:rPr>
          <w:szCs w:val="21"/>
        </w:rPr>
        <w:t>“</w:t>
      </w:r>
      <w:r w:rsidRPr="006B0FC7">
        <w:rPr>
          <w:szCs w:val="21"/>
        </w:rPr>
        <w:t>投标人</w:t>
      </w:r>
      <w:r w:rsidRPr="006B0FC7">
        <w:rPr>
          <w:szCs w:val="21"/>
        </w:rPr>
        <w:t>”</w:t>
      </w:r>
      <w:r w:rsidRPr="006B0FC7">
        <w:rPr>
          <w:szCs w:val="21"/>
        </w:rPr>
        <w:t>）拟参加编号为</w:t>
      </w:r>
      <w:r w:rsidR="00EB7DED" w:rsidRPr="006B0FC7">
        <w:rPr>
          <w:szCs w:val="21"/>
          <w:u w:val="single"/>
        </w:rPr>
        <w:t xml:space="preserve">       </w:t>
      </w:r>
      <w:r w:rsidRPr="006B0FC7">
        <w:rPr>
          <w:szCs w:val="21"/>
        </w:rPr>
        <w:t>的项目</w:t>
      </w:r>
      <w:r w:rsidR="00DC0E19" w:rsidRPr="006B0FC7">
        <w:rPr>
          <w:rFonts w:hint="eastAsia"/>
          <w:bCs/>
        </w:rPr>
        <w:t>（包号：</w:t>
      </w:r>
      <w:r w:rsidR="00DC0E19" w:rsidRPr="006B0FC7">
        <w:rPr>
          <w:rFonts w:hint="eastAsia"/>
          <w:bCs/>
        </w:rPr>
        <w:t xml:space="preserve">  </w:t>
      </w:r>
      <w:r w:rsidR="00DC0E19" w:rsidRPr="006B0FC7">
        <w:rPr>
          <w:rFonts w:hint="eastAsia"/>
          <w:bCs/>
        </w:rPr>
        <w:t>）</w:t>
      </w:r>
      <w:r w:rsidRPr="006B0FC7">
        <w:rPr>
          <w:szCs w:val="21"/>
        </w:rPr>
        <w:t>（以下简称</w:t>
      </w:r>
      <w:r w:rsidRPr="006B0FC7">
        <w:rPr>
          <w:szCs w:val="21"/>
        </w:rPr>
        <w:t>“</w:t>
      </w:r>
      <w:r w:rsidRPr="006B0FC7">
        <w:rPr>
          <w:szCs w:val="21"/>
        </w:rPr>
        <w:t>本项目</w:t>
      </w:r>
      <w:r w:rsidRPr="006B0FC7">
        <w:rPr>
          <w:szCs w:val="21"/>
        </w:rPr>
        <w:t>”</w:t>
      </w:r>
      <w:r w:rsidRPr="006B0FC7">
        <w:rPr>
          <w:szCs w:val="21"/>
        </w:rPr>
        <w:t>）投标，根据本项目招标文件，供应商参加投标时应向你方交纳投标保证金，且可以投标担保函的形式交纳投标保证金。应供应商的申请，我方以保证的方式向你方提供如下投标保证金担保：</w:t>
      </w:r>
      <w:r w:rsidRPr="006B0FC7">
        <w:rPr>
          <w:szCs w:val="21"/>
        </w:rPr>
        <w:t xml:space="preserve"> </w:t>
      </w:r>
    </w:p>
    <w:p w14:paraId="169E2FE5" w14:textId="77777777" w:rsidR="00EB7DED" w:rsidRPr="006B0FC7" w:rsidRDefault="00481487">
      <w:pPr>
        <w:spacing w:line="360" w:lineRule="auto"/>
        <w:ind w:firstLine="405"/>
        <w:rPr>
          <w:szCs w:val="21"/>
        </w:rPr>
      </w:pPr>
      <w:r w:rsidRPr="006B0FC7">
        <w:rPr>
          <w:szCs w:val="21"/>
        </w:rPr>
        <w:t>一、保证责任的情形及保证金额</w:t>
      </w:r>
      <w:r w:rsidRPr="006B0FC7">
        <w:rPr>
          <w:szCs w:val="21"/>
        </w:rPr>
        <w:t xml:space="preserve"> </w:t>
      </w:r>
    </w:p>
    <w:p w14:paraId="4DA01A84" w14:textId="77777777" w:rsidR="00EB7DED" w:rsidRPr="006B0FC7" w:rsidRDefault="00481487">
      <w:pPr>
        <w:spacing w:line="360" w:lineRule="auto"/>
        <w:ind w:firstLine="405"/>
        <w:rPr>
          <w:szCs w:val="21"/>
        </w:rPr>
      </w:pPr>
      <w:r w:rsidRPr="006B0FC7">
        <w:rPr>
          <w:szCs w:val="21"/>
        </w:rPr>
        <w:t>（一）在投标人出现下列情形之一时，我方承担保证责任：</w:t>
      </w:r>
      <w:r w:rsidRPr="006B0FC7">
        <w:rPr>
          <w:szCs w:val="21"/>
        </w:rPr>
        <w:t xml:space="preserve"> </w:t>
      </w:r>
    </w:p>
    <w:p w14:paraId="122607E2" w14:textId="77777777" w:rsidR="00EB7DED" w:rsidRPr="006B0FC7" w:rsidRDefault="00481487">
      <w:pPr>
        <w:spacing w:line="360" w:lineRule="auto"/>
        <w:ind w:firstLine="405"/>
        <w:rPr>
          <w:szCs w:val="21"/>
        </w:rPr>
      </w:pPr>
      <w:r w:rsidRPr="006B0FC7">
        <w:rPr>
          <w:szCs w:val="21"/>
        </w:rPr>
        <w:t>1</w:t>
      </w:r>
      <w:r w:rsidRPr="006B0FC7">
        <w:rPr>
          <w:szCs w:val="21"/>
        </w:rPr>
        <w:t>．中标后投标人无正当理由不与</w:t>
      </w:r>
      <w:r w:rsidRPr="006B0FC7">
        <w:rPr>
          <w:rFonts w:hint="eastAsia"/>
          <w:szCs w:val="21"/>
        </w:rPr>
        <w:t>招标</w:t>
      </w:r>
      <w:r w:rsidRPr="006B0FC7">
        <w:rPr>
          <w:szCs w:val="21"/>
        </w:rPr>
        <w:t>人或者</w:t>
      </w:r>
      <w:r w:rsidRPr="006B0FC7">
        <w:rPr>
          <w:rFonts w:hint="eastAsia"/>
          <w:szCs w:val="21"/>
        </w:rPr>
        <w:t>招标</w:t>
      </w:r>
      <w:r w:rsidRPr="006B0FC7">
        <w:rPr>
          <w:szCs w:val="21"/>
        </w:rPr>
        <w:t>代理机构签订《政府采购合同》；</w:t>
      </w:r>
      <w:r w:rsidRPr="006B0FC7">
        <w:rPr>
          <w:szCs w:val="21"/>
        </w:rPr>
        <w:t xml:space="preserve"> </w:t>
      </w:r>
    </w:p>
    <w:p w14:paraId="580918FB" w14:textId="77777777" w:rsidR="00EB7DED" w:rsidRPr="006B0FC7" w:rsidRDefault="00481487">
      <w:pPr>
        <w:spacing w:line="360" w:lineRule="auto"/>
        <w:ind w:firstLine="405"/>
        <w:rPr>
          <w:szCs w:val="21"/>
        </w:rPr>
      </w:pPr>
      <w:r w:rsidRPr="006B0FC7">
        <w:rPr>
          <w:szCs w:val="21"/>
        </w:rPr>
        <w:t>2</w:t>
      </w:r>
      <w:r w:rsidRPr="006B0FC7">
        <w:rPr>
          <w:szCs w:val="21"/>
        </w:rPr>
        <w:t>．招标文件规定的投标人应当缴纳保证金的其他情形。</w:t>
      </w:r>
      <w:r w:rsidRPr="006B0FC7">
        <w:rPr>
          <w:szCs w:val="21"/>
        </w:rPr>
        <w:t xml:space="preserve"> </w:t>
      </w:r>
    </w:p>
    <w:p w14:paraId="701031A4" w14:textId="77777777" w:rsidR="00EB7DED" w:rsidRPr="006B0FC7" w:rsidRDefault="00481487">
      <w:pPr>
        <w:spacing w:line="360" w:lineRule="auto"/>
        <w:ind w:firstLine="420"/>
        <w:rPr>
          <w:szCs w:val="21"/>
        </w:rPr>
      </w:pPr>
      <w:r w:rsidRPr="006B0FC7">
        <w:rPr>
          <w:szCs w:val="21"/>
        </w:rPr>
        <w:t>（二）我方承担保证责任的最高金额为人民币</w:t>
      </w:r>
      <w:r w:rsidRPr="006B0FC7">
        <w:rPr>
          <w:szCs w:val="21"/>
        </w:rPr>
        <w:t xml:space="preserve"> </w:t>
      </w:r>
      <w:r w:rsidR="00EB7DED" w:rsidRPr="006B0FC7">
        <w:rPr>
          <w:szCs w:val="21"/>
          <w:u w:val="single"/>
        </w:rPr>
        <w:t xml:space="preserve">      </w:t>
      </w:r>
      <w:r w:rsidRPr="006B0FC7">
        <w:rPr>
          <w:szCs w:val="21"/>
        </w:rPr>
        <w:t>元（大写</w:t>
      </w:r>
      <w:r w:rsidR="00EB7DED" w:rsidRPr="006B0FC7">
        <w:rPr>
          <w:szCs w:val="21"/>
          <w:u w:val="single"/>
        </w:rPr>
        <w:t xml:space="preserve">           </w:t>
      </w:r>
      <w:r w:rsidRPr="006B0FC7">
        <w:rPr>
          <w:szCs w:val="21"/>
        </w:rPr>
        <w:t xml:space="preserve"> </w:t>
      </w:r>
      <w:r w:rsidRPr="006B0FC7">
        <w:rPr>
          <w:szCs w:val="21"/>
        </w:rPr>
        <w:t>），即本项目的投标保证金金额。</w:t>
      </w:r>
      <w:r w:rsidRPr="006B0FC7">
        <w:rPr>
          <w:szCs w:val="21"/>
        </w:rPr>
        <w:t xml:space="preserve"> </w:t>
      </w:r>
    </w:p>
    <w:p w14:paraId="384D6653" w14:textId="77777777" w:rsidR="00EB7DED" w:rsidRPr="006B0FC7" w:rsidRDefault="00481487">
      <w:pPr>
        <w:spacing w:line="360" w:lineRule="auto"/>
        <w:ind w:firstLine="405"/>
        <w:rPr>
          <w:szCs w:val="21"/>
        </w:rPr>
      </w:pPr>
      <w:r w:rsidRPr="006B0FC7">
        <w:rPr>
          <w:szCs w:val="21"/>
        </w:rPr>
        <w:t>二、保证的方式及保证期间</w:t>
      </w:r>
      <w:r w:rsidRPr="006B0FC7">
        <w:rPr>
          <w:szCs w:val="21"/>
        </w:rPr>
        <w:t xml:space="preserve"> </w:t>
      </w:r>
    </w:p>
    <w:p w14:paraId="0C5B60D6" w14:textId="77777777" w:rsidR="00EB7DED" w:rsidRPr="006B0FC7" w:rsidRDefault="00481487">
      <w:pPr>
        <w:spacing w:line="360" w:lineRule="auto"/>
        <w:ind w:firstLine="405"/>
        <w:rPr>
          <w:szCs w:val="21"/>
        </w:rPr>
      </w:pPr>
      <w:r w:rsidRPr="006B0FC7">
        <w:rPr>
          <w:szCs w:val="21"/>
        </w:rPr>
        <w:t>我方保证的方式为：连带责任保证。</w:t>
      </w:r>
      <w:r w:rsidRPr="006B0FC7">
        <w:rPr>
          <w:szCs w:val="21"/>
        </w:rPr>
        <w:t xml:space="preserve"> </w:t>
      </w:r>
    </w:p>
    <w:p w14:paraId="289EADB0" w14:textId="77777777" w:rsidR="00EB7DED" w:rsidRPr="006B0FC7" w:rsidRDefault="00481487">
      <w:pPr>
        <w:spacing w:line="360" w:lineRule="auto"/>
        <w:ind w:firstLine="405"/>
        <w:rPr>
          <w:szCs w:val="21"/>
        </w:rPr>
      </w:pPr>
      <w:r w:rsidRPr="006B0FC7">
        <w:rPr>
          <w:szCs w:val="21"/>
        </w:rPr>
        <w:t>我方的保证期间为：自本保函生效之日起</w:t>
      </w:r>
      <w:r w:rsidR="00EB7DED" w:rsidRPr="006B0FC7">
        <w:rPr>
          <w:szCs w:val="21"/>
          <w:u w:val="single"/>
        </w:rPr>
        <w:t xml:space="preserve">          </w:t>
      </w:r>
      <w:r w:rsidRPr="006B0FC7">
        <w:rPr>
          <w:szCs w:val="21"/>
        </w:rPr>
        <w:t>个月止。</w:t>
      </w:r>
      <w:r w:rsidRPr="006B0FC7">
        <w:rPr>
          <w:szCs w:val="21"/>
        </w:rPr>
        <w:t xml:space="preserve"> </w:t>
      </w:r>
    </w:p>
    <w:p w14:paraId="6A79F866" w14:textId="77777777" w:rsidR="00EB7DED" w:rsidRPr="006B0FC7" w:rsidRDefault="00481487">
      <w:pPr>
        <w:spacing w:line="360" w:lineRule="auto"/>
        <w:ind w:firstLine="405"/>
        <w:rPr>
          <w:szCs w:val="21"/>
        </w:rPr>
      </w:pPr>
      <w:r w:rsidRPr="006B0FC7">
        <w:rPr>
          <w:szCs w:val="21"/>
        </w:rPr>
        <w:t>三、承担保证责任的程序</w:t>
      </w:r>
      <w:r w:rsidRPr="006B0FC7">
        <w:rPr>
          <w:szCs w:val="21"/>
        </w:rPr>
        <w:t xml:space="preserve"> </w:t>
      </w:r>
    </w:p>
    <w:p w14:paraId="643B5B7C" w14:textId="77777777" w:rsidR="00EB7DED" w:rsidRPr="006B0FC7" w:rsidRDefault="00481487">
      <w:pPr>
        <w:spacing w:line="360" w:lineRule="auto"/>
        <w:ind w:firstLine="420"/>
        <w:rPr>
          <w:szCs w:val="21"/>
        </w:rPr>
      </w:pPr>
      <w:r w:rsidRPr="006B0FC7">
        <w:rPr>
          <w:szCs w:val="21"/>
        </w:rPr>
        <w:t>1</w:t>
      </w:r>
      <w:r w:rsidRPr="006B0FC7">
        <w:rPr>
          <w:szCs w:val="21"/>
        </w:rPr>
        <w:t>．你方要求我方承担保证责任的，应在本保函保证期间内向我方发出书面索赔通知。索赔通知应写明要求索赔的金额，支付款项应到达的账号，并附有证明投标人发生我方应承担保证责任情形的事实材料。</w:t>
      </w:r>
      <w:r w:rsidRPr="006B0FC7">
        <w:rPr>
          <w:szCs w:val="21"/>
        </w:rPr>
        <w:t xml:space="preserve"> </w:t>
      </w:r>
    </w:p>
    <w:p w14:paraId="54319C9B" w14:textId="77777777" w:rsidR="00EB7DED" w:rsidRPr="006B0FC7" w:rsidRDefault="00481487">
      <w:pPr>
        <w:spacing w:line="360" w:lineRule="auto"/>
        <w:ind w:firstLine="420"/>
        <w:rPr>
          <w:szCs w:val="21"/>
        </w:rPr>
      </w:pPr>
      <w:r w:rsidRPr="006B0FC7">
        <w:rPr>
          <w:szCs w:val="21"/>
        </w:rPr>
        <w:t>2</w:t>
      </w:r>
      <w:r w:rsidRPr="006B0FC7">
        <w:rPr>
          <w:szCs w:val="21"/>
        </w:rPr>
        <w:t xml:space="preserve">．我方在收到索赔通知及相关证明材料后，在　</w:t>
      </w:r>
      <w:r w:rsidRPr="006B0FC7">
        <w:rPr>
          <w:szCs w:val="21"/>
        </w:rPr>
        <w:t xml:space="preserve"> </w:t>
      </w:r>
      <w:r w:rsidRPr="006B0FC7">
        <w:rPr>
          <w:szCs w:val="21"/>
        </w:rPr>
        <w:t xml:space="preserve">　个工作日内进行审查，符合应承担保证责任情形的，我方应按照你方的要求代投标人向你方支付投标保证金。</w:t>
      </w:r>
      <w:r w:rsidRPr="006B0FC7">
        <w:rPr>
          <w:szCs w:val="21"/>
        </w:rPr>
        <w:t xml:space="preserve"> </w:t>
      </w:r>
    </w:p>
    <w:p w14:paraId="0E51CA1E" w14:textId="77777777" w:rsidR="00EB7DED" w:rsidRPr="006B0FC7" w:rsidRDefault="00481487">
      <w:pPr>
        <w:spacing w:line="360" w:lineRule="auto"/>
        <w:ind w:firstLine="405"/>
        <w:rPr>
          <w:szCs w:val="21"/>
        </w:rPr>
      </w:pPr>
      <w:r w:rsidRPr="006B0FC7">
        <w:rPr>
          <w:szCs w:val="21"/>
        </w:rPr>
        <w:t>四、保证责任的终止</w:t>
      </w:r>
      <w:r w:rsidRPr="006B0FC7">
        <w:rPr>
          <w:szCs w:val="21"/>
        </w:rPr>
        <w:t xml:space="preserve"> </w:t>
      </w:r>
    </w:p>
    <w:p w14:paraId="72C39246" w14:textId="77777777" w:rsidR="00EB7DED" w:rsidRPr="006B0FC7" w:rsidRDefault="00481487">
      <w:pPr>
        <w:spacing w:line="360" w:lineRule="auto"/>
        <w:ind w:firstLine="420"/>
        <w:rPr>
          <w:szCs w:val="21"/>
        </w:rPr>
      </w:pPr>
      <w:r w:rsidRPr="006B0FC7">
        <w:rPr>
          <w:szCs w:val="21"/>
        </w:rPr>
        <w:t>1</w:t>
      </w:r>
      <w:r w:rsidRPr="006B0FC7">
        <w:rPr>
          <w:szCs w:val="21"/>
        </w:rPr>
        <w:t>．保证期间届满你方未向我方书面主张保证责任的，自保证期间届满次日起，我方保证责任自动终止。</w:t>
      </w:r>
      <w:r w:rsidRPr="006B0FC7">
        <w:rPr>
          <w:szCs w:val="21"/>
        </w:rPr>
        <w:t xml:space="preserve"> </w:t>
      </w:r>
    </w:p>
    <w:p w14:paraId="53CF7C2B" w14:textId="77777777" w:rsidR="00EB7DED" w:rsidRPr="006B0FC7" w:rsidRDefault="00481487">
      <w:pPr>
        <w:spacing w:line="360" w:lineRule="auto"/>
        <w:ind w:firstLine="420"/>
        <w:rPr>
          <w:szCs w:val="21"/>
        </w:rPr>
      </w:pPr>
      <w:r w:rsidRPr="006B0FC7">
        <w:rPr>
          <w:szCs w:val="21"/>
        </w:rPr>
        <w:t>2</w:t>
      </w:r>
      <w:r w:rsidRPr="006B0FC7">
        <w:rPr>
          <w:szCs w:val="21"/>
        </w:rPr>
        <w:t>．我方按照本保函向你方履行了保证责任后，自我方向你方支付款项（支付款项从我方账户划出）之日起，保证责任终止。</w:t>
      </w:r>
      <w:r w:rsidRPr="006B0FC7">
        <w:rPr>
          <w:szCs w:val="21"/>
        </w:rPr>
        <w:t xml:space="preserve"> </w:t>
      </w:r>
    </w:p>
    <w:p w14:paraId="59DB5775" w14:textId="77777777" w:rsidR="00EB7DED" w:rsidRPr="006B0FC7" w:rsidRDefault="00481487">
      <w:pPr>
        <w:spacing w:line="360" w:lineRule="auto"/>
        <w:ind w:firstLine="420"/>
        <w:rPr>
          <w:szCs w:val="21"/>
        </w:rPr>
      </w:pPr>
      <w:r w:rsidRPr="006B0FC7">
        <w:rPr>
          <w:szCs w:val="21"/>
        </w:rPr>
        <w:t>3</w:t>
      </w:r>
      <w:r w:rsidRPr="006B0FC7">
        <w:rPr>
          <w:szCs w:val="21"/>
        </w:rPr>
        <w:t>．按照法律法规的规定或出现我方保证责任终止的其它情形的，我方在本保函项下的保证责任亦终止。</w:t>
      </w:r>
      <w:r w:rsidRPr="006B0FC7">
        <w:rPr>
          <w:szCs w:val="21"/>
        </w:rPr>
        <w:t xml:space="preserve"> </w:t>
      </w:r>
    </w:p>
    <w:p w14:paraId="4EB71B8A" w14:textId="77777777" w:rsidR="00EB7DED" w:rsidRPr="006B0FC7" w:rsidRDefault="00481487">
      <w:pPr>
        <w:spacing w:line="360" w:lineRule="auto"/>
        <w:ind w:firstLine="405"/>
        <w:rPr>
          <w:szCs w:val="21"/>
        </w:rPr>
      </w:pPr>
      <w:r w:rsidRPr="006B0FC7">
        <w:rPr>
          <w:szCs w:val="21"/>
        </w:rPr>
        <w:t>五、免责条款</w:t>
      </w:r>
      <w:r w:rsidRPr="006B0FC7">
        <w:rPr>
          <w:szCs w:val="21"/>
        </w:rPr>
        <w:t xml:space="preserve"> </w:t>
      </w:r>
    </w:p>
    <w:p w14:paraId="61A85685" w14:textId="77777777" w:rsidR="00EB7DED" w:rsidRPr="006B0FC7" w:rsidRDefault="00481487">
      <w:pPr>
        <w:spacing w:line="360" w:lineRule="auto"/>
        <w:ind w:firstLine="420"/>
        <w:rPr>
          <w:szCs w:val="21"/>
        </w:rPr>
      </w:pPr>
      <w:r w:rsidRPr="006B0FC7">
        <w:rPr>
          <w:szCs w:val="21"/>
        </w:rPr>
        <w:t>1</w:t>
      </w:r>
      <w:r w:rsidRPr="006B0FC7">
        <w:rPr>
          <w:szCs w:val="21"/>
        </w:rPr>
        <w:t>．依照法律规定或你方与投标人的另行约定，全部或者部分免除投标人投标保证金义务时，我方亦免除相应的保证责任。</w:t>
      </w:r>
      <w:r w:rsidRPr="006B0FC7">
        <w:rPr>
          <w:szCs w:val="21"/>
        </w:rPr>
        <w:t xml:space="preserve"> </w:t>
      </w:r>
    </w:p>
    <w:p w14:paraId="120C20E8" w14:textId="77777777" w:rsidR="00EB7DED" w:rsidRPr="006B0FC7" w:rsidRDefault="00481487">
      <w:pPr>
        <w:spacing w:line="360" w:lineRule="auto"/>
        <w:ind w:firstLine="420"/>
        <w:rPr>
          <w:szCs w:val="21"/>
        </w:rPr>
      </w:pPr>
      <w:r w:rsidRPr="006B0FC7">
        <w:rPr>
          <w:szCs w:val="21"/>
        </w:rPr>
        <w:lastRenderedPageBreak/>
        <w:t>2</w:t>
      </w:r>
      <w:r w:rsidRPr="006B0FC7">
        <w:rPr>
          <w:szCs w:val="21"/>
        </w:rPr>
        <w:t>．因你方原因致使投标人发生本保函第一条第（一）款约定情形的，我方不承担保证责任。</w:t>
      </w:r>
      <w:r w:rsidRPr="006B0FC7">
        <w:rPr>
          <w:szCs w:val="21"/>
        </w:rPr>
        <w:t xml:space="preserve"> </w:t>
      </w:r>
    </w:p>
    <w:p w14:paraId="76573008" w14:textId="77777777" w:rsidR="00EB7DED" w:rsidRPr="006B0FC7" w:rsidRDefault="00481487">
      <w:pPr>
        <w:spacing w:line="360" w:lineRule="auto"/>
        <w:ind w:firstLine="405"/>
        <w:rPr>
          <w:szCs w:val="21"/>
        </w:rPr>
      </w:pPr>
      <w:r w:rsidRPr="006B0FC7">
        <w:rPr>
          <w:szCs w:val="21"/>
        </w:rPr>
        <w:t>3</w:t>
      </w:r>
      <w:r w:rsidRPr="006B0FC7">
        <w:rPr>
          <w:szCs w:val="21"/>
        </w:rPr>
        <w:t>．因不可抗力造成投标人发生本保函第一条约定情形的，我方不承担保证责任。</w:t>
      </w:r>
      <w:r w:rsidRPr="006B0FC7">
        <w:rPr>
          <w:szCs w:val="21"/>
        </w:rPr>
        <w:t xml:space="preserve"> </w:t>
      </w:r>
    </w:p>
    <w:p w14:paraId="09DA9540" w14:textId="77777777" w:rsidR="00EB7DED" w:rsidRPr="006B0FC7" w:rsidRDefault="00481487">
      <w:pPr>
        <w:spacing w:line="360" w:lineRule="auto"/>
        <w:ind w:firstLine="420"/>
        <w:rPr>
          <w:szCs w:val="21"/>
        </w:rPr>
      </w:pPr>
      <w:r w:rsidRPr="006B0FC7">
        <w:rPr>
          <w:szCs w:val="21"/>
        </w:rPr>
        <w:t>4</w:t>
      </w:r>
      <w:r w:rsidRPr="006B0FC7">
        <w:rPr>
          <w:szCs w:val="21"/>
        </w:rPr>
        <w:t>．你方或其他有权机关对招标文件进行任何澄清或修改，加重我方保证责任的，我方对加重部分不承担保证责任，但该澄清或修改经我方事先书面同意的除外。</w:t>
      </w:r>
      <w:r w:rsidRPr="006B0FC7">
        <w:rPr>
          <w:szCs w:val="21"/>
        </w:rPr>
        <w:t xml:space="preserve"> </w:t>
      </w:r>
    </w:p>
    <w:p w14:paraId="219C72EC" w14:textId="77777777" w:rsidR="00EB7DED" w:rsidRPr="006B0FC7" w:rsidRDefault="00481487">
      <w:pPr>
        <w:spacing w:line="360" w:lineRule="auto"/>
        <w:ind w:firstLine="405"/>
        <w:rPr>
          <w:szCs w:val="21"/>
        </w:rPr>
      </w:pPr>
      <w:r w:rsidRPr="006B0FC7">
        <w:rPr>
          <w:szCs w:val="21"/>
        </w:rPr>
        <w:t>六、争议的解决</w:t>
      </w:r>
      <w:r w:rsidRPr="006B0FC7">
        <w:rPr>
          <w:szCs w:val="21"/>
        </w:rPr>
        <w:t xml:space="preserve"> </w:t>
      </w:r>
    </w:p>
    <w:p w14:paraId="09F183D5" w14:textId="77777777" w:rsidR="00EB7DED" w:rsidRPr="006B0FC7" w:rsidRDefault="00481487">
      <w:pPr>
        <w:spacing w:line="360" w:lineRule="auto"/>
        <w:ind w:firstLine="420"/>
        <w:rPr>
          <w:szCs w:val="21"/>
        </w:rPr>
      </w:pPr>
      <w:r w:rsidRPr="006B0FC7">
        <w:rPr>
          <w:szCs w:val="21"/>
        </w:rPr>
        <w:t>因本保函发生的纠纷，由你我双方协商解决，协商不成的，通过诉讼程序解决，诉讼管辖地法院为</w:t>
      </w:r>
      <w:r w:rsidRPr="006B0FC7">
        <w:rPr>
          <w:szCs w:val="21"/>
        </w:rPr>
        <w:t xml:space="preserve"> </w:t>
      </w:r>
      <w:r w:rsidR="00EB7DED" w:rsidRPr="006B0FC7">
        <w:rPr>
          <w:szCs w:val="21"/>
          <w:u w:val="single"/>
        </w:rPr>
        <w:t xml:space="preserve">          </w:t>
      </w:r>
      <w:r w:rsidRPr="006B0FC7">
        <w:rPr>
          <w:szCs w:val="21"/>
        </w:rPr>
        <w:t>法院。</w:t>
      </w:r>
      <w:r w:rsidRPr="006B0FC7">
        <w:rPr>
          <w:szCs w:val="21"/>
        </w:rPr>
        <w:t xml:space="preserve"> </w:t>
      </w:r>
    </w:p>
    <w:p w14:paraId="115B296B" w14:textId="77777777" w:rsidR="00EB7DED" w:rsidRPr="006B0FC7" w:rsidRDefault="00481487">
      <w:pPr>
        <w:spacing w:line="360" w:lineRule="auto"/>
        <w:ind w:firstLine="405"/>
        <w:rPr>
          <w:szCs w:val="21"/>
        </w:rPr>
      </w:pPr>
      <w:r w:rsidRPr="006B0FC7">
        <w:rPr>
          <w:szCs w:val="21"/>
        </w:rPr>
        <w:t>七、保函的生效</w:t>
      </w:r>
      <w:r w:rsidRPr="006B0FC7">
        <w:rPr>
          <w:szCs w:val="21"/>
        </w:rPr>
        <w:t xml:space="preserve"> </w:t>
      </w:r>
    </w:p>
    <w:p w14:paraId="7150B9B2" w14:textId="77777777" w:rsidR="00EB7DED" w:rsidRPr="006B0FC7" w:rsidRDefault="00481487">
      <w:pPr>
        <w:spacing w:line="360" w:lineRule="auto"/>
        <w:ind w:firstLine="405"/>
        <w:rPr>
          <w:szCs w:val="21"/>
        </w:rPr>
      </w:pPr>
      <w:r w:rsidRPr="006B0FC7">
        <w:rPr>
          <w:szCs w:val="21"/>
        </w:rPr>
        <w:t>本保函自我方加盖公章之日起生效。</w:t>
      </w:r>
      <w:r w:rsidRPr="006B0FC7">
        <w:rPr>
          <w:szCs w:val="21"/>
        </w:rPr>
        <w:t xml:space="preserve"> </w:t>
      </w:r>
    </w:p>
    <w:p w14:paraId="40F0DAF9" w14:textId="77777777" w:rsidR="00EB7DED" w:rsidRPr="006B0FC7" w:rsidRDefault="00481487">
      <w:pPr>
        <w:wordWrap w:val="0"/>
        <w:spacing w:line="360" w:lineRule="auto"/>
        <w:ind w:firstLine="405"/>
        <w:jc w:val="right"/>
        <w:rPr>
          <w:szCs w:val="21"/>
        </w:rPr>
      </w:pPr>
      <w:r w:rsidRPr="006B0FC7">
        <w:rPr>
          <w:szCs w:val="21"/>
        </w:rPr>
        <w:t>保证人：（公章）</w:t>
      </w:r>
      <w:r w:rsidRPr="006B0FC7">
        <w:rPr>
          <w:szCs w:val="21"/>
        </w:rPr>
        <w:t xml:space="preserve">      </w:t>
      </w:r>
    </w:p>
    <w:p w14:paraId="730D5F4A" w14:textId="77777777" w:rsidR="00EB7DED" w:rsidRPr="006B0FC7" w:rsidRDefault="00481487">
      <w:pPr>
        <w:adjustRightInd w:val="0"/>
        <w:spacing w:line="360" w:lineRule="atLeast"/>
        <w:ind w:left="1554"/>
        <w:textAlignment w:val="baseline"/>
        <w:rPr>
          <w:szCs w:val="21"/>
        </w:rPr>
      </w:pPr>
      <w:r w:rsidRPr="006B0FC7">
        <w:rPr>
          <w:szCs w:val="21"/>
        </w:rPr>
        <w:t xml:space="preserve">                                                         </w:t>
      </w:r>
      <w:r w:rsidRPr="006B0FC7">
        <w:rPr>
          <w:szCs w:val="21"/>
        </w:rPr>
        <w:t>年</w:t>
      </w:r>
      <w:r w:rsidRPr="006B0FC7">
        <w:rPr>
          <w:szCs w:val="21"/>
        </w:rPr>
        <w:t xml:space="preserve"> </w:t>
      </w:r>
      <w:r w:rsidRPr="006B0FC7">
        <w:rPr>
          <w:szCs w:val="21"/>
        </w:rPr>
        <w:t>月</w:t>
      </w:r>
      <w:r w:rsidRPr="006B0FC7">
        <w:rPr>
          <w:szCs w:val="21"/>
        </w:rPr>
        <w:t xml:space="preserve">  </w:t>
      </w:r>
      <w:r w:rsidRPr="006B0FC7">
        <w:rPr>
          <w:szCs w:val="21"/>
        </w:rPr>
        <w:t>日</w:t>
      </w:r>
      <w:r w:rsidRPr="006B0FC7">
        <w:rPr>
          <w:szCs w:val="21"/>
        </w:rPr>
        <w:t xml:space="preserve">   </w:t>
      </w:r>
    </w:p>
    <w:p w14:paraId="630D9C1B" w14:textId="77777777" w:rsidR="00EB7DED" w:rsidRPr="006B0FC7" w:rsidRDefault="00481487">
      <w:pPr>
        <w:adjustRightInd w:val="0"/>
        <w:spacing w:line="360" w:lineRule="atLeast"/>
        <w:textAlignment w:val="baseline"/>
        <w:rPr>
          <w:szCs w:val="21"/>
        </w:rPr>
      </w:pPr>
      <w:r w:rsidRPr="006B0FC7">
        <w:rPr>
          <w:szCs w:val="21"/>
        </w:rPr>
        <w:br w:type="page"/>
      </w:r>
      <w:r w:rsidRPr="006B0FC7">
        <w:rPr>
          <w:szCs w:val="21"/>
        </w:rPr>
        <w:lastRenderedPageBreak/>
        <w:t>附：</w:t>
      </w:r>
      <w:r w:rsidRPr="006B0FC7">
        <w:rPr>
          <w:szCs w:val="21"/>
        </w:rPr>
        <w:t xml:space="preserve">    </w:t>
      </w:r>
    </w:p>
    <w:p w14:paraId="1C2AAC53" w14:textId="77777777" w:rsidR="00EB7DED" w:rsidRPr="006B0FC7" w:rsidRDefault="00EB7DED">
      <w:pPr>
        <w:adjustRightInd w:val="0"/>
        <w:spacing w:line="360" w:lineRule="atLeast"/>
        <w:jc w:val="center"/>
        <w:textAlignment w:val="baseline"/>
        <w:rPr>
          <w:b/>
          <w:szCs w:val="21"/>
        </w:rPr>
      </w:pPr>
    </w:p>
    <w:p w14:paraId="2C21B0F0" w14:textId="77777777" w:rsidR="00EB7DED" w:rsidRPr="006B0FC7" w:rsidRDefault="00EB7DED">
      <w:pPr>
        <w:adjustRightInd w:val="0"/>
        <w:spacing w:line="360" w:lineRule="atLeast"/>
        <w:jc w:val="center"/>
        <w:textAlignment w:val="baseline"/>
        <w:rPr>
          <w:b/>
          <w:szCs w:val="21"/>
        </w:rPr>
      </w:pPr>
      <w:r w:rsidRPr="006B0FC7">
        <w:rPr>
          <w:rFonts w:hint="eastAsia"/>
          <w:b/>
          <w:szCs w:val="21"/>
        </w:rPr>
        <w:t>北京市政府采购信用担保试点工作专业担保机构联系方式</w:t>
      </w:r>
    </w:p>
    <w:p w14:paraId="238DB74A" w14:textId="77777777" w:rsidR="00EB7DED" w:rsidRPr="006B0FC7" w:rsidRDefault="00EB7DED">
      <w:pPr>
        <w:jc w:val="center"/>
        <w:rPr>
          <w:szCs w:val="21"/>
        </w:rPr>
      </w:pPr>
    </w:p>
    <w:p w14:paraId="0EBD4C08" w14:textId="77777777" w:rsidR="00EB7DED" w:rsidRPr="006B0FC7" w:rsidRDefault="00481487">
      <w:pPr>
        <w:rPr>
          <w:szCs w:val="21"/>
        </w:rPr>
      </w:pPr>
      <w:r w:rsidRPr="006B0FC7">
        <w:rPr>
          <w:rFonts w:hint="eastAsia"/>
          <w:szCs w:val="21"/>
        </w:rPr>
        <w:t>一、</w:t>
      </w:r>
      <w:r w:rsidRPr="006B0FC7">
        <w:rPr>
          <w:szCs w:val="21"/>
        </w:rPr>
        <w:t>中国投资担保有限公司</w:t>
      </w:r>
    </w:p>
    <w:p w14:paraId="0F1A8096" w14:textId="77777777" w:rsidR="00EB7DED" w:rsidRPr="006B0FC7" w:rsidRDefault="00481487">
      <w:pPr>
        <w:rPr>
          <w:szCs w:val="21"/>
        </w:rPr>
      </w:pPr>
      <w:r w:rsidRPr="006B0FC7">
        <w:rPr>
          <w:szCs w:val="21"/>
        </w:rPr>
        <w:t>地址</w:t>
      </w:r>
      <w:r w:rsidRPr="006B0FC7">
        <w:rPr>
          <w:szCs w:val="21"/>
        </w:rPr>
        <w:t>:</w:t>
      </w:r>
      <w:r w:rsidRPr="006B0FC7">
        <w:rPr>
          <w:szCs w:val="21"/>
        </w:rPr>
        <w:t>北京市海淀区西三环北路</w:t>
      </w:r>
      <w:r w:rsidRPr="006B0FC7">
        <w:rPr>
          <w:szCs w:val="21"/>
        </w:rPr>
        <w:t>100</w:t>
      </w:r>
      <w:r w:rsidRPr="006B0FC7">
        <w:rPr>
          <w:szCs w:val="21"/>
        </w:rPr>
        <w:t>号光耀东方写字楼</w:t>
      </w:r>
      <w:r w:rsidRPr="006B0FC7">
        <w:rPr>
          <w:szCs w:val="21"/>
        </w:rPr>
        <w:t>9</w:t>
      </w:r>
      <w:r w:rsidRPr="006B0FC7">
        <w:rPr>
          <w:szCs w:val="21"/>
        </w:rPr>
        <w:t>层</w:t>
      </w:r>
    </w:p>
    <w:p w14:paraId="06C3BE62" w14:textId="77777777" w:rsidR="00EB7DED" w:rsidRPr="006B0FC7" w:rsidRDefault="00481487">
      <w:pPr>
        <w:rPr>
          <w:szCs w:val="21"/>
        </w:rPr>
      </w:pPr>
      <w:r w:rsidRPr="006B0FC7">
        <w:rPr>
          <w:szCs w:val="21"/>
        </w:rPr>
        <w:t>联系人：边志伟</w:t>
      </w:r>
      <w:r w:rsidRPr="006B0FC7">
        <w:rPr>
          <w:szCs w:val="21"/>
        </w:rPr>
        <w:t xml:space="preserve">                   </w:t>
      </w:r>
      <w:r w:rsidRPr="006B0FC7">
        <w:rPr>
          <w:szCs w:val="21"/>
        </w:rPr>
        <w:t>手机：</w:t>
      </w:r>
      <w:r w:rsidRPr="006B0FC7">
        <w:rPr>
          <w:szCs w:val="21"/>
        </w:rPr>
        <w:t>13810789199</w:t>
      </w:r>
    </w:p>
    <w:p w14:paraId="1E6B5872" w14:textId="77777777" w:rsidR="00EB7DED" w:rsidRPr="006B0FC7" w:rsidRDefault="00481487">
      <w:pPr>
        <w:rPr>
          <w:szCs w:val="21"/>
        </w:rPr>
      </w:pPr>
      <w:r w:rsidRPr="006B0FC7">
        <w:rPr>
          <w:szCs w:val="21"/>
        </w:rPr>
        <w:t>联系电话：</w:t>
      </w:r>
      <w:r w:rsidRPr="006B0FC7">
        <w:rPr>
          <w:szCs w:val="21"/>
        </w:rPr>
        <w:t xml:space="preserve">010-88822573            </w:t>
      </w:r>
      <w:r w:rsidRPr="006B0FC7">
        <w:rPr>
          <w:szCs w:val="21"/>
        </w:rPr>
        <w:t>传真：</w:t>
      </w:r>
      <w:r w:rsidRPr="006B0FC7">
        <w:rPr>
          <w:szCs w:val="21"/>
        </w:rPr>
        <w:t>010-68437040/68472315</w:t>
      </w:r>
    </w:p>
    <w:p w14:paraId="172CD2A7" w14:textId="77777777" w:rsidR="00EB7DED" w:rsidRPr="006B0FC7" w:rsidRDefault="00481487">
      <w:pPr>
        <w:rPr>
          <w:szCs w:val="21"/>
        </w:rPr>
      </w:pPr>
      <w:r w:rsidRPr="006B0FC7">
        <w:rPr>
          <w:szCs w:val="21"/>
        </w:rPr>
        <w:t>电子邮箱：</w:t>
      </w:r>
      <w:hyperlink r:id="rId22" w:history="1">
        <w:r w:rsidRPr="006B0FC7">
          <w:rPr>
            <w:rStyle w:val="afffff"/>
            <w:color w:val="auto"/>
            <w:szCs w:val="21"/>
          </w:rPr>
          <w:t>bianzw@guaranty.com.cn</w:t>
        </w:r>
      </w:hyperlink>
    </w:p>
    <w:p w14:paraId="2D99FDDA" w14:textId="77777777" w:rsidR="00EB7DED" w:rsidRPr="006B0FC7" w:rsidRDefault="00EB7DED">
      <w:pPr>
        <w:rPr>
          <w:szCs w:val="21"/>
        </w:rPr>
      </w:pPr>
    </w:p>
    <w:p w14:paraId="07AC5BFB" w14:textId="77777777" w:rsidR="00EB7DED" w:rsidRPr="006B0FC7" w:rsidRDefault="00481487">
      <w:pPr>
        <w:rPr>
          <w:szCs w:val="21"/>
        </w:rPr>
      </w:pPr>
      <w:r w:rsidRPr="006B0FC7">
        <w:rPr>
          <w:szCs w:val="21"/>
        </w:rPr>
        <w:t>二、首创投资担保有限责任公司</w:t>
      </w:r>
    </w:p>
    <w:p w14:paraId="7A51601B" w14:textId="77777777" w:rsidR="00EB7DED" w:rsidRPr="006B0FC7" w:rsidRDefault="00481487">
      <w:pPr>
        <w:rPr>
          <w:szCs w:val="21"/>
        </w:rPr>
      </w:pPr>
      <w:r w:rsidRPr="006B0FC7">
        <w:rPr>
          <w:szCs w:val="21"/>
        </w:rPr>
        <w:t>地址</w:t>
      </w:r>
      <w:r w:rsidRPr="006B0FC7">
        <w:rPr>
          <w:szCs w:val="21"/>
        </w:rPr>
        <w:t>:</w:t>
      </w:r>
      <w:r w:rsidRPr="006B0FC7">
        <w:rPr>
          <w:szCs w:val="21"/>
        </w:rPr>
        <w:t>北京市西城区闹市口大街一号长安兴融中心四号楼三层</w:t>
      </w:r>
    </w:p>
    <w:p w14:paraId="1EE0E74B" w14:textId="77777777" w:rsidR="00EB7DED" w:rsidRPr="006B0FC7" w:rsidRDefault="00481487">
      <w:pPr>
        <w:rPr>
          <w:szCs w:val="21"/>
        </w:rPr>
      </w:pPr>
      <w:r w:rsidRPr="006B0FC7">
        <w:rPr>
          <w:szCs w:val="21"/>
        </w:rPr>
        <w:t>联系人：</w:t>
      </w:r>
      <w:r w:rsidRPr="006B0FC7">
        <w:rPr>
          <w:szCs w:val="21"/>
        </w:rPr>
        <w:t xml:space="preserve"> </w:t>
      </w:r>
      <w:r w:rsidRPr="006B0FC7">
        <w:rPr>
          <w:szCs w:val="21"/>
        </w:rPr>
        <w:t>杨阳</w:t>
      </w:r>
      <w:r w:rsidRPr="006B0FC7">
        <w:rPr>
          <w:szCs w:val="21"/>
        </w:rPr>
        <w:t xml:space="preserve">   </w:t>
      </w:r>
      <w:r w:rsidRPr="006B0FC7">
        <w:rPr>
          <w:szCs w:val="21"/>
        </w:rPr>
        <w:t>陈浩然</w:t>
      </w:r>
      <w:r w:rsidRPr="006B0FC7">
        <w:rPr>
          <w:szCs w:val="21"/>
        </w:rPr>
        <w:t xml:space="preserve">         </w:t>
      </w:r>
      <w:r w:rsidRPr="006B0FC7">
        <w:rPr>
          <w:szCs w:val="21"/>
        </w:rPr>
        <w:t>手机：</w:t>
      </w:r>
      <w:r w:rsidRPr="006B0FC7">
        <w:rPr>
          <w:szCs w:val="21"/>
        </w:rPr>
        <w:t>13488752033  18910210850</w:t>
      </w:r>
    </w:p>
    <w:p w14:paraId="3515E8E9" w14:textId="77777777" w:rsidR="00EB7DED" w:rsidRPr="006B0FC7" w:rsidRDefault="00481487">
      <w:pPr>
        <w:rPr>
          <w:szCs w:val="21"/>
        </w:rPr>
      </w:pPr>
      <w:r w:rsidRPr="006B0FC7">
        <w:rPr>
          <w:szCs w:val="21"/>
        </w:rPr>
        <w:t>联系电话：</w:t>
      </w:r>
      <w:r w:rsidRPr="006B0FC7">
        <w:rPr>
          <w:szCs w:val="21"/>
        </w:rPr>
        <w:t xml:space="preserve"> 58528750 58528760  </w:t>
      </w:r>
      <w:r w:rsidRPr="006B0FC7">
        <w:rPr>
          <w:szCs w:val="21"/>
        </w:rPr>
        <w:t>传真：</w:t>
      </w:r>
      <w:r w:rsidRPr="006B0FC7">
        <w:rPr>
          <w:szCs w:val="21"/>
        </w:rPr>
        <w:t>58528757</w:t>
      </w:r>
    </w:p>
    <w:p w14:paraId="2495031F" w14:textId="77777777" w:rsidR="00EB7DED" w:rsidRPr="006B0FC7" w:rsidRDefault="00481487">
      <w:pPr>
        <w:rPr>
          <w:szCs w:val="21"/>
        </w:rPr>
      </w:pPr>
      <w:r w:rsidRPr="006B0FC7">
        <w:rPr>
          <w:szCs w:val="21"/>
        </w:rPr>
        <w:t>电子邮箱：</w:t>
      </w:r>
      <w:hyperlink r:id="rId23" w:history="1">
        <w:r w:rsidRPr="006B0FC7">
          <w:rPr>
            <w:szCs w:val="21"/>
          </w:rPr>
          <w:t>yangyang@scdb.com.cn</w:t>
        </w:r>
      </w:hyperlink>
      <w:r w:rsidRPr="006B0FC7">
        <w:rPr>
          <w:szCs w:val="21"/>
        </w:rPr>
        <w:t xml:space="preserve">; </w:t>
      </w:r>
      <w:hyperlink r:id="rId24" w:history="1">
        <w:r w:rsidRPr="006B0FC7">
          <w:rPr>
            <w:rStyle w:val="afffff"/>
            <w:color w:val="auto"/>
            <w:szCs w:val="21"/>
          </w:rPr>
          <w:t>chenhaoran@scdb.com.cn</w:t>
        </w:r>
      </w:hyperlink>
    </w:p>
    <w:p w14:paraId="03A572E3" w14:textId="77777777" w:rsidR="00EB7DED" w:rsidRPr="006B0FC7" w:rsidRDefault="00EB7DED">
      <w:pPr>
        <w:rPr>
          <w:szCs w:val="21"/>
        </w:rPr>
      </w:pPr>
    </w:p>
    <w:p w14:paraId="7D3531E6" w14:textId="77777777" w:rsidR="00EB7DED" w:rsidRPr="006B0FC7" w:rsidRDefault="00481487">
      <w:pPr>
        <w:rPr>
          <w:szCs w:val="21"/>
        </w:rPr>
      </w:pPr>
      <w:r w:rsidRPr="006B0FC7">
        <w:rPr>
          <w:szCs w:val="21"/>
        </w:rPr>
        <w:t>三、中关村担保有限公司</w:t>
      </w:r>
    </w:p>
    <w:p w14:paraId="7CC830AC" w14:textId="77777777" w:rsidR="00EB7DED" w:rsidRPr="006B0FC7" w:rsidRDefault="00481487">
      <w:pPr>
        <w:rPr>
          <w:szCs w:val="21"/>
        </w:rPr>
      </w:pPr>
      <w:r w:rsidRPr="006B0FC7">
        <w:rPr>
          <w:szCs w:val="21"/>
        </w:rPr>
        <w:t>地址</w:t>
      </w:r>
      <w:r w:rsidRPr="006B0FC7">
        <w:rPr>
          <w:szCs w:val="21"/>
        </w:rPr>
        <w:t>:</w:t>
      </w:r>
      <w:r w:rsidRPr="006B0FC7">
        <w:rPr>
          <w:szCs w:val="21"/>
        </w:rPr>
        <w:t>北京市海淀区中关村南大街乙</w:t>
      </w:r>
      <w:r w:rsidRPr="006B0FC7">
        <w:rPr>
          <w:szCs w:val="21"/>
        </w:rPr>
        <w:t>12</w:t>
      </w:r>
      <w:r w:rsidRPr="006B0FC7">
        <w:rPr>
          <w:szCs w:val="21"/>
        </w:rPr>
        <w:t>号天作国际大厦</w:t>
      </w:r>
      <w:r w:rsidRPr="006B0FC7">
        <w:rPr>
          <w:szCs w:val="21"/>
        </w:rPr>
        <w:t>A</w:t>
      </w:r>
      <w:r w:rsidRPr="006B0FC7">
        <w:rPr>
          <w:szCs w:val="21"/>
        </w:rPr>
        <w:t>座</w:t>
      </w:r>
      <w:r w:rsidRPr="006B0FC7">
        <w:rPr>
          <w:szCs w:val="21"/>
        </w:rPr>
        <w:t>28</w:t>
      </w:r>
      <w:r w:rsidRPr="006B0FC7">
        <w:rPr>
          <w:szCs w:val="21"/>
        </w:rPr>
        <w:t>层</w:t>
      </w:r>
    </w:p>
    <w:p w14:paraId="27003AE2" w14:textId="77777777" w:rsidR="00EB7DED" w:rsidRPr="006B0FC7" w:rsidRDefault="00481487">
      <w:pPr>
        <w:rPr>
          <w:szCs w:val="21"/>
        </w:rPr>
      </w:pPr>
      <w:r w:rsidRPr="006B0FC7">
        <w:rPr>
          <w:szCs w:val="21"/>
        </w:rPr>
        <w:t>联系人：</w:t>
      </w:r>
      <w:r w:rsidRPr="006B0FC7">
        <w:rPr>
          <w:szCs w:val="21"/>
        </w:rPr>
        <w:t xml:space="preserve">     </w:t>
      </w:r>
      <w:r w:rsidRPr="006B0FC7">
        <w:rPr>
          <w:szCs w:val="21"/>
        </w:rPr>
        <w:t>李玉春</w:t>
      </w:r>
      <w:r w:rsidRPr="006B0FC7">
        <w:rPr>
          <w:szCs w:val="21"/>
        </w:rPr>
        <w:t xml:space="preserve">                 </w:t>
      </w:r>
      <w:r w:rsidRPr="006B0FC7">
        <w:rPr>
          <w:szCs w:val="21"/>
        </w:rPr>
        <w:t>手机：</w:t>
      </w:r>
      <w:r w:rsidRPr="006B0FC7">
        <w:rPr>
          <w:szCs w:val="21"/>
        </w:rPr>
        <w:t>13910831169</w:t>
      </w:r>
    </w:p>
    <w:p w14:paraId="4EDFC871" w14:textId="77777777" w:rsidR="00EB7DED" w:rsidRPr="006B0FC7" w:rsidRDefault="00481487">
      <w:pPr>
        <w:rPr>
          <w:szCs w:val="21"/>
        </w:rPr>
      </w:pPr>
      <w:r w:rsidRPr="006B0FC7">
        <w:rPr>
          <w:szCs w:val="21"/>
        </w:rPr>
        <w:t>联系电话：</w:t>
      </w:r>
      <w:r w:rsidRPr="006B0FC7">
        <w:rPr>
          <w:szCs w:val="21"/>
        </w:rPr>
        <w:t xml:space="preserve">   59705232               </w:t>
      </w:r>
      <w:r w:rsidRPr="006B0FC7">
        <w:rPr>
          <w:szCs w:val="21"/>
        </w:rPr>
        <w:t>传真：</w:t>
      </w:r>
      <w:r w:rsidRPr="006B0FC7">
        <w:rPr>
          <w:szCs w:val="21"/>
        </w:rPr>
        <w:t>59705606</w:t>
      </w:r>
    </w:p>
    <w:p w14:paraId="7A1976CE" w14:textId="77777777" w:rsidR="00EB7DED" w:rsidRPr="006B0FC7" w:rsidRDefault="00481487">
      <w:pPr>
        <w:rPr>
          <w:szCs w:val="21"/>
        </w:rPr>
      </w:pPr>
      <w:r w:rsidRPr="006B0FC7">
        <w:rPr>
          <w:szCs w:val="21"/>
        </w:rPr>
        <w:t>电子邮箱：</w:t>
      </w:r>
      <w:r w:rsidRPr="006B0FC7">
        <w:rPr>
          <w:szCs w:val="21"/>
        </w:rPr>
        <w:t xml:space="preserve">   </w:t>
      </w:r>
      <w:hyperlink r:id="rId25" w:history="1">
        <w:r w:rsidRPr="006B0FC7">
          <w:rPr>
            <w:rStyle w:val="afffff"/>
            <w:color w:val="auto"/>
            <w:szCs w:val="21"/>
          </w:rPr>
          <w:t>li_yuchu@126.com</w:t>
        </w:r>
      </w:hyperlink>
    </w:p>
    <w:p w14:paraId="3DEFC249" w14:textId="77777777" w:rsidR="00EB7DED" w:rsidRPr="006B0FC7" w:rsidRDefault="00481487">
      <w:pPr>
        <w:adjustRightInd w:val="0"/>
        <w:spacing w:line="360" w:lineRule="atLeast"/>
        <w:textAlignment w:val="baseline"/>
        <w:rPr>
          <w:szCs w:val="21"/>
        </w:rPr>
      </w:pPr>
      <w:r w:rsidRPr="006B0FC7">
        <w:rPr>
          <w:szCs w:val="21"/>
        </w:rPr>
        <w:br w:type="page"/>
      </w:r>
      <w:r w:rsidRPr="006B0FC7">
        <w:rPr>
          <w:rFonts w:hint="eastAsia"/>
          <w:b/>
          <w:sz w:val="28"/>
          <w:szCs w:val="28"/>
        </w:rPr>
        <w:lastRenderedPageBreak/>
        <w:t>附件十七：</w:t>
      </w:r>
    </w:p>
    <w:p w14:paraId="31FD3154" w14:textId="77777777" w:rsidR="00EB7DED" w:rsidRPr="006B0FC7" w:rsidRDefault="00EB7DED">
      <w:pPr>
        <w:adjustRightInd w:val="0"/>
        <w:spacing w:line="360" w:lineRule="atLeast"/>
        <w:jc w:val="center"/>
        <w:textAlignment w:val="baseline"/>
        <w:rPr>
          <w:b/>
          <w:sz w:val="24"/>
          <w:szCs w:val="24"/>
        </w:rPr>
      </w:pPr>
      <w:r w:rsidRPr="006B0FC7">
        <w:rPr>
          <w:rFonts w:hint="eastAsia"/>
          <w:b/>
          <w:sz w:val="24"/>
          <w:szCs w:val="24"/>
        </w:rPr>
        <w:t>技术部分响应表</w:t>
      </w:r>
    </w:p>
    <w:p w14:paraId="595A2FF1" w14:textId="77777777" w:rsidR="00EB7DED" w:rsidRPr="006B0FC7" w:rsidRDefault="00EB7DED">
      <w:pPr>
        <w:spacing w:after="240" w:line="360" w:lineRule="auto"/>
        <w:ind w:hanging="119"/>
        <w:rPr>
          <w:szCs w:val="21"/>
        </w:rPr>
      </w:pPr>
    </w:p>
    <w:p w14:paraId="73EE14E0" w14:textId="77777777" w:rsidR="00EB7DED" w:rsidRPr="006B0FC7" w:rsidRDefault="00481487">
      <w:pPr>
        <w:spacing w:after="240"/>
        <w:ind w:hanging="119"/>
        <w:rPr>
          <w:szCs w:val="21"/>
        </w:rPr>
      </w:pPr>
      <w:r w:rsidRPr="006B0FC7">
        <w:rPr>
          <w:szCs w:val="21"/>
        </w:rPr>
        <w:t>投标人名称：</w:t>
      </w:r>
      <w:r w:rsidRPr="006B0FC7">
        <w:rPr>
          <w:szCs w:val="21"/>
        </w:rPr>
        <w:t xml:space="preserve">                              </w:t>
      </w:r>
    </w:p>
    <w:p w14:paraId="0FA3DDE6" w14:textId="77777777" w:rsidR="00EB7DED" w:rsidRPr="006B0FC7" w:rsidRDefault="00DC0E19" w:rsidP="0013552B">
      <w:pPr>
        <w:spacing w:beforeLines="50" w:before="120"/>
        <w:ind w:leftChars="-49" w:left="-103" w:firstLineChars="57" w:firstLine="120"/>
        <w:rPr>
          <w:szCs w:val="21"/>
        </w:rPr>
      </w:pPr>
      <w:r w:rsidRPr="006B0FC7">
        <w:rPr>
          <w:rFonts w:hint="eastAsia"/>
          <w:bCs/>
        </w:rPr>
        <w:t>（包号：</w:t>
      </w:r>
      <w:r w:rsidRPr="006B0FC7">
        <w:rPr>
          <w:rFonts w:hint="eastAsia"/>
          <w:bCs/>
        </w:rPr>
        <w:t xml:space="preserve">  </w:t>
      </w:r>
      <w:r w:rsidRPr="006B0FC7">
        <w:rPr>
          <w:rFonts w:hint="eastAsia"/>
          <w:bCs/>
        </w:rPr>
        <w:t>）</w:t>
      </w:r>
    </w:p>
    <w:tbl>
      <w:tblPr>
        <w:tblW w:w="945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250"/>
        <w:gridCol w:w="4537"/>
        <w:gridCol w:w="1240"/>
        <w:gridCol w:w="1001"/>
        <w:gridCol w:w="12"/>
        <w:gridCol w:w="6"/>
        <w:gridCol w:w="1407"/>
      </w:tblGrid>
      <w:tr w:rsidR="00EB7DED" w:rsidRPr="006B0FC7" w14:paraId="313ED952" w14:textId="77777777">
        <w:trPr>
          <w:trHeight w:val="591"/>
          <w:jc w:val="center"/>
        </w:trPr>
        <w:tc>
          <w:tcPr>
            <w:tcW w:w="1250" w:type="dxa"/>
            <w:vAlign w:val="center"/>
          </w:tcPr>
          <w:p w14:paraId="1C84723C" w14:textId="77777777" w:rsidR="00EB7DED" w:rsidRPr="006B0FC7" w:rsidRDefault="00481487">
            <w:pPr>
              <w:spacing w:line="440" w:lineRule="atLeast"/>
              <w:jc w:val="center"/>
              <w:rPr>
                <w:szCs w:val="21"/>
              </w:rPr>
            </w:pPr>
            <w:r w:rsidRPr="006B0FC7">
              <w:rPr>
                <w:szCs w:val="21"/>
              </w:rPr>
              <w:t>招标文件</w:t>
            </w:r>
          </w:p>
          <w:p w14:paraId="201F2BAF" w14:textId="77777777" w:rsidR="00EB7DED" w:rsidRPr="006B0FC7" w:rsidRDefault="00481487">
            <w:pPr>
              <w:spacing w:line="440" w:lineRule="atLeast"/>
              <w:jc w:val="center"/>
              <w:rPr>
                <w:szCs w:val="21"/>
              </w:rPr>
            </w:pPr>
            <w:r w:rsidRPr="006B0FC7">
              <w:rPr>
                <w:szCs w:val="21"/>
              </w:rPr>
              <w:t>条目号</w:t>
            </w:r>
          </w:p>
        </w:tc>
        <w:tc>
          <w:tcPr>
            <w:tcW w:w="4537" w:type="dxa"/>
            <w:vAlign w:val="center"/>
          </w:tcPr>
          <w:p w14:paraId="66DBA1C7" w14:textId="77777777" w:rsidR="00EB7DED" w:rsidRPr="006B0FC7" w:rsidRDefault="00481487">
            <w:pPr>
              <w:spacing w:line="440" w:lineRule="atLeast"/>
              <w:jc w:val="center"/>
              <w:rPr>
                <w:szCs w:val="21"/>
              </w:rPr>
            </w:pPr>
            <w:r w:rsidRPr="006B0FC7">
              <w:rPr>
                <w:szCs w:val="21"/>
              </w:rPr>
              <w:t>招标文件</w:t>
            </w:r>
            <w:r w:rsidRPr="006B0FC7">
              <w:rPr>
                <w:rFonts w:hint="eastAsia"/>
                <w:szCs w:val="21"/>
              </w:rPr>
              <w:t>技术部分</w:t>
            </w:r>
          </w:p>
        </w:tc>
        <w:tc>
          <w:tcPr>
            <w:tcW w:w="1240" w:type="dxa"/>
            <w:vAlign w:val="center"/>
          </w:tcPr>
          <w:p w14:paraId="12DA3AE5" w14:textId="77777777" w:rsidR="00EB7DED" w:rsidRPr="006B0FC7" w:rsidRDefault="00481487">
            <w:pPr>
              <w:spacing w:line="440" w:lineRule="atLeast"/>
              <w:jc w:val="center"/>
              <w:rPr>
                <w:szCs w:val="21"/>
              </w:rPr>
            </w:pPr>
            <w:r w:rsidRPr="006B0FC7">
              <w:rPr>
                <w:szCs w:val="21"/>
              </w:rPr>
              <w:t>完全响应</w:t>
            </w:r>
          </w:p>
        </w:tc>
        <w:tc>
          <w:tcPr>
            <w:tcW w:w="1019" w:type="dxa"/>
            <w:gridSpan w:val="3"/>
            <w:vAlign w:val="center"/>
          </w:tcPr>
          <w:p w14:paraId="5912105F" w14:textId="77777777" w:rsidR="00EB7DED" w:rsidRPr="006B0FC7" w:rsidRDefault="00481487">
            <w:pPr>
              <w:spacing w:line="440" w:lineRule="atLeast"/>
              <w:jc w:val="center"/>
              <w:rPr>
                <w:szCs w:val="21"/>
              </w:rPr>
            </w:pPr>
            <w:r w:rsidRPr="006B0FC7">
              <w:rPr>
                <w:szCs w:val="21"/>
              </w:rPr>
              <w:t>有偏离</w:t>
            </w:r>
          </w:p>
        </w:tc>
        <w:tc>
          <w:tcPr>
            <w:tcW w:w="1407" w:type="dxa"/>
            <w:vAlign w:val="center"/>
          </w:tcPr>
          <w:p w14:paraId="250AFAA9" w14:textId="77777777" w:rsidR="00EB7DED" w:rsidRPr="006B0FC7" w:rsidRDefault="00481487">
            <w:pPr>
              <w:spacing w:line="440" w:lineRule="atLeast"/>
              <w:jc w:val="center"/>
              <w:rPr>
                <w:szCs w:val="21"/>
              </w:rPr>
            </w:pPr>
            <w:r w:rsidRPr="006B0FC7">
              <w:rPr>
                <w:szCs w:val="21"/>
              </w:rPr>
              <w:t>偏离描述</w:t>
            </w:r>
          </w:p>
        </w:tc>
      </w:tr>
      <w:tr w:rsidR="00EB7DED" w:rsidRPr="006B0FC7" w14:paraId="4D82E6F3" w14:textId="77777777">
        <w:trPr>
          <w:trHeight w:val="409"/>
          <w:jc w:val="center"/>
        </w:trPr>
        <w:tc>
          <w:tcPr>
            <w:tcW w:w="1250" w:type="dxa"/>
          </w:tcPr>
          <w:p w14:paraId="5323F3E8" w14:textId="77777777" w:rsidR="00EB7DED" w:rsidRPr="006B0FC7" w:rsidRDefault="00EB7DED">
            <w:pPr>
              <w:spacing w:line="440" w:lineRule="atLeast"/>
              <w:rPr>
                <w:szCs w:val="21"/>
              </w:rPr>
            </w:pPr>
          </w:p>
        </w:tc>
        <w:tc>
          <w:tcPr>
            <w:tcW w:w="4537" w:type="dxa"/>
          </w:tcPr>
          <w:p w14:paraId="2550F24F" w14:textId="77777777" w:rsidR="00EB7DED" w:rsidRPr="006B0FC7" w:rsidRDefault="00EB7DED">
            <w:pPr>
              <w:spacing w:line="440" w:lineRule="atLeast"/>
              <w:rPr>
                <w:szCs w:val="21"/>
              </w:rPr>
            </w:pPr>
          </w:p>
        </w:tc>
        <w:tc>
          <w:tcPr>
            <w:tcW w:w="1240" w:type="dxa"/>
          </w:tcPr>
          <w:p w14:paraId="2D6C912C" w14:textId="77777777" w:rsidR="00EB7DED" w:rsidRPr="006B0FC7" w:rsidRDefault="00EB7DED">
            <w:pPr>
              <w:spacing w:line="440" w:lineRule="atLeast"/>
              <w:rPr>
                <w:szCs w:val="21"/>
              </w:rPr>
            </w:pPr>
          </w:p>
        </w:tc>
        <w:tc>
          <w:tcPr>
            <w:tcW w:w="1013" w:type="dxa"/>
            <w:gridSpan w:val="2"/>
          </w:tcPr>
          <w:p w14:paraId="390A21F9" w14:textId="77777777" w:rsidR="00EB7DED" w:rsidRPr="006B0FC7" w:rsidRDefault="00EB7DED">
            <w:pPr>
              <w:spacing w:line="440" w:lineRule="atLeast"/>
              <w:rPr>
                <w:szCs w:val="21"/>
              </w:rPr>
            </w:pPr>
          </w:p>
        </w:tc>
        <w:tc>
          <w:tcPr>
            <w:tcW w:w="1413" w:type="dxa"/>
            <w:gridSpan w:val="2"/>
          </w:tcPr>
          <w:p w14:paraId="54C610E4" w14:textId="77777777" w:rsidR="00EB7DED" w:rsidRPr="006B0FC7" w:rsidRDefault="00EB7DED">
            <w:pPr>
              <w:spacing w:line="440" w:lineRule="atLeast"/>
              <w:rPr>
                <w:szCs w:val="21"/>
              </w:rPr>
            </w:pPr>
          </w:p>
        </w:tc>
      </w:tr>
      <w:tr w:rsidR="00EB7DED" w:rsidRPr="006B0FC7" w14:paraId="1B02EE19" w14:textId="77777777">
        <w:trPr>
          <w:trHeight w:val="454"/>
          <w:jc w:val="center"/>
        </w:trPr>
        <w:tc>
          <w:tcPr>
            <w:tcW w:w="1250" w:type="dxa"/>
          </w:tcPr>
          <w:p w14:paraId="31E2D63D" w14:textId="77777777" w:rsidR="00EB7DED" w:rsidRPr="006B0FC7" w:rsidRDefault="00EB7DED">
            <w:pPr>
              <w:spacing w:line="440" w:lineRule="atLeast"/>
              <w:rPr>
                <w:szCs w:val="21"/>
              </w:rPr>
            </w:pPr>
          </w:p>
        </w:tc>
        <w:tc>
          <w:tcPr>
            <w:tcW w:w="4537" w:type="dxa"/>
          </w:tcPr>
          <w:p w14:paraId="6641B375" w14:textId="77777777" w:rsidR="00EB7DED" w:rsidRPr="006B0FC7" w:rsidRDefault="00EB7DED">
            <w:pPr>
              <w:spacing w:line="440" w:lineRule="atLeast"/>
              <w:rPr>
                <w:szCs w:val="21"/>
              </w:rPr>
            </w:pPr>
          </w:p>
        </w:tc>
        <w:tc>
          <w:tcPr>
            <w:tcW w:w="1240" w:type="dxa"/>
          </w:tcPr>
          <w:p w14:paraId="018E6C6B" w14:textId="77777777" w:rsidR="00EB7DED" w:rsidRPr="006B0FC7" w:rsidRDefault="00EB7DED">
            <w:pPr>
              <w:spacing w:line="440" w:lineRule="atLeast"/>
              <w:rPr>
                <w:szCs w:val="21"/>
              </w:rPr>
            </w:pPr>
          </w:p>
        </w:tc>
        <w:tc>
          <w:tcPr>
            <w:tcW w:w="1013" w:type="dxa"/>
            <w:gridSpan w:val="2"/>
          </w:tcPr>
          <w:p w14:paraId="4FE20156" w14:textId="77777777" w:rsidR="00EB7DED" w:rsidRPr="006B0FC7" w:rsidRDefault="00EB7DED">
            <w:pPr>
              <w:spacing w:line="440" w:lineRule="atLeast"/>
              <w:rPr>
                <w:szCs w:val="21"/>
              </w:rPr>
            </w:pPr>
          </w:p>
        </w:tc>
        <w:tc>
          <w:tcPr>
            <w:tcW w:w="1413" w:type="dxa"/>
            <w:gridSpan w:val="2"/>
          </w:tcPr>
          <w:p w14:paraId="2C5A307D" w14:textId="77777777" w:rsidR="00EB7DED" w:rsidRPr="006B0FC7" w:rsidRDefault="00EB7DED">
            <w:pPr>
              <w:spacing w:line="440" w:lineRule="atLeast"/>
              <w:rPr>
                <w:szCs w:val="21"/>
              </w:rPr>
            </w:pPr>
          </w:p>
        </w:tc>
      </w:tr>
      <w:tr w:rsidR="00EB7DED" w:rsidRPr="006B0FC7" w14:paraId="6D969BC4" w14:textId="77777777">
        <w:trPr>
          <w:trHeight w:val="454"/>
          <w:jc w:val="center"/>
        </w:trPr>
        <w:tc>
          <w:tcPr>
            <w:tcW w:w="1250" w:type="dxa"/>
          </w:tcPr>
          <w:p w14:paraId="5A7501E2" w14:textId="77777777" w:rsidR="00EB7DED" w:rsidRPr="006B0FC7" w:rsidRDefault="00EB7DED">
            <w:pPr>
              <w:spacing w:line="440" w:lineRule="atLeast"/>
              <w:rPr>
                <w:szCs w:val="21"/>
              </w:rPr>
            </w:pPr>
          </w:p>
        </w:tc>
        <w:tc>
          <w:tcPr>
            <w:tcW w:w="4537" w:type="dxa"/>
          </w:tcPr>
          <w:p w14:paraId="55D61BE8" w14:textId="77777777" w:rsidR="00EB7DED" w:rsidRPr="006B0FC7" w:rsidRDefault="00EB7DED">
            <w:pPr>
              <w:spacing w:line="440" w:lineRule="atLeast"/>
              <w:rPr>
                <w:szCs w:val="21"/>
              </w:rPr>
            </w:pPr>
          </w:p>
        </w:tc>
        <w:tc>
          <w:tcPr>
            <w:tcW w:w="1240" w:type="dxa"/>
          </w:tcPr>
          <w:p w14:paraId="11F98733" w14:textId="77777777" w:rsidR="00EB7DED" w:rsidRPr="006B0FC7" w:rsidRDefault="00EB7DED">
            <w:pPr>
              <w:spacing w:line="440" w:lineRule="atLeast"/>
              <w:rPr>
                <w:szCs w:val="21"/>
              </w:rPr>
            </w:pPr>
          </w:p>
        </w:tc>
        <w:tc>
          <w:tcPr>
            <w:tcW w:w="1013" w:type="dxa"/>
            <w:gridSpan w:val="2"/>
          </w:tcPr>
          <w:p w14:paraId="2CC462EE" w14:textId="77777777" w:rsidR="00EB7DED" w:rsidRPr="006B0FC7" w:rsidRDefault="00EB7DED">
            <w:pPr>
              <w:spacing w:line="440" w:lineRule="atLeast"/>
              <w:rPr>
                <w:szCs w:val="21"/>
              </w:rPr>
            </w:pPr>
          </w:p>
        </w:tc>
        <w:tc>
          <w:tcPr>
            <w:tcW w:w="1413" w:type="dxa"/>
            <w:gridSpan w:val="2"/>
          </w:tcPr>
          <w:p w14:paraId="05140F2B" w14:textId="77777777" w:rsidR="00EB7DED" w:rsidRPr="006B0FC7" w:rsidRDefault="00EB7DED">
            <w:pPr>
              <w:spacing w:line="440" w:lineRule="atLeast"/>
              <w:rPr>
                <w:szCs w:val="21"/>
              </w:rPr>
            </w:pPr>
          </w:p>
        </w:tc>
      </w:tr>
      <w:tr w:rsidR="00EB7DED" w:rsidRPr="006B0FC7" w14:paraId="41B2D1A0" w14:textId="77777777">
        <w:trPr>
          <w:trHeight w:val="454"/>
          <w:jc w:val="center"/>
        </w:trPr>
        <w:tc>
          <w:tcPr>
            <w:tcW w:w="1250" w:type="dxa"/>
          </w:tcPr>
          <w:p w14:paraId="45E2A26B" w14:textId="77777777" w:rsidR="00EB7DED" w:rsidRPr="006B0FC7" w:rsidRDefault="00EB7DED">
            <w:pPr>
              <w:spacing w:line="440" w:lineRule="atLeast"/>
              <w:rPr>
                <w:szCs w:val="21"/>
              </w:rPr>
            </w:pPr>
          </w:p>
        </w:tc>
        <w:tc>
          <w:tcPr>
            <w:tcW w:w="4537" w:type="dxa"/>
          </w:tcPr>
          <w:p w14:paraId="227DB239" w14:textId="77777777" w:rsidR="00EB7DED" w:rsidRPr="006B0FC7" w:rsidRDefault="00EB7DED">
            <w:pPr>
              <w:spacing w:line="440" w:lineRule="atLeast"/>
              <w:rPr>
                <w:szCs w:val="21"/>
              </w:rPr>
            </w:pPr>
          </w:p>
        </w:tc>
        <w:tc>
          <w:tcPr>
            <w:tcW w:w="1240" w:type="dxa"/>
          </w:tcPr>
          <w:p w14:paraId="4B2AF5E5" w14:textId="77777777" w:rsidR="00EB7DED" w:rsidRPr="006B0FC7" w:rsidRDefault="00EB7DED">
            <w:pPr>
              <w:spacing w:line="440" w:lineRule="atLeast"/>
              <w:rPr>
                <w:szCs w:val="21"/>
              </w:rPr>
            </w:pPr>
          </w:p>
        </w:tc>
        <w:tc>
          <w:tcPr>
            <w:tcW w:w="1013" w:type="dxa"/>
            <w:gridSpan w:val="2"/>
          </w:tcPr>
          <w:p w14:paraId="4A282D14" w14:textId="77777777" w:rsidR="00EB7DED" w:rsidRPr="006B0FC7" w:rsidRDefault="00EB7DED">
            <w:pPr>
              <w:spacing w:line="440" w:lineRule="atLeast"/>
              <w:rPr>
                <w:szCs w:val="21"/>
              </w:rPr>
            </w:pPr>
          </w:p>
        </w:tc>
        <w:tc>
          <w:tcPr>
            <w:tcW w:w="1413" w:type="dxa"/>
            <w:gridSpan w:val="2"/>
          </w:tcPr>
          <w:p w14:paraId="02563EC6" w14:textId="77777777" w:rsidR="00EB7DED" w:rsidRPr="006B0FC7" w:rsidRDefault="00EB7DED">
            <w:pPr>
              <w:spacing w:line="440" w:lineRule="atLeast"/>
              <w:rPr>
                <w:szCs w:val="21"/>
              </w:rPr>
            </w:pPr>
          </w:p>
        </w:tc>
      </w:tr>
      <w:tr w:rsidR="00EB7DED" w:rsidRPr="006B0FC7" w14:paraId="737D56AA" w14:textId="77777777">
        <w:trPr>
          <w:trHeight w:val="454"/>
          <w:jc w:val="center"/>
        </w:trPr>
        <w:tc>
          <w:tcPr>
            <w:tcW w:w="1250" w:type="dxa"/>
          </w:tcPr>
          <w:p w14:paraId="0420BA9A" w14:textId="77777777" w:rsidR="00EB7DED" w:rsidRPr="006B0FC7" w:rsidRDefault="00EB7DED">
            <w:pPr>
              <w:spacing w:line="440" w:lineRule="atLeast"/>
              <w:rPr>
                <w:szCs w:val="21"/>
              </w:rPr>
            </w:pPr>
          </w:p>
        </w:tc>
        <w:tc>
          <w:tcPr>
            <w:tcW w:w="4537" w:type="dxa"/>
          </w:tcPr>
          <w:p w14:paraId="76A35765" w14:textId="77777777" w:rsidR="00EB7DED" w:rsidRPr="006B0FC7" w:rsidRDefault="00EB7DED">
            <w:pPr>
              <w:spacing w:line="440" w:lineRule="atLeast"/>
              <w:rPr>
                <w:szCs w:val="21"/>
              </w:rPr>
            </w:pPr>
          </w:p>
        </w:tc>
        <w:tc>
          <w:tcPr>
            <w:tcW w:w="1240" w:type="dxa"/>
          </w:tcPr>
          <w:p w14:paraId="735CB965" w14:textId="77777777" w:rsidR="00EB7DED" w:rsidRPr="006B0FC7" w:rsidRDefault="00EB7DED">
            <w:pPr>
              <w:spacing w:line="440" w:lineRule="atLeast"/>
              <w:rPr>
                <w:szCs w:val="21"/>
              </w:rPr>
            </w:pPr>
          </w:p>
        </w:tc>
        <w:tc>
          <w:tcPr>
            <w:tcW w:w="1013" w:type="dxa"/>
            <w:gridSpan w:val="2"/>
          </w:tcPr>
          <w:p w14:paraId="474153B3" w14:textId="77777777" w:rsidR="00EB7DED" w:rsidRPr="006B0FC7" w:rsidRDefault="00EB7DED">
            <w:pPr>
              <w:spacing w:line="440" w:lineRule="atLeast"/>
              <w:rPr>
                <w:szCs w:val="21"/>
              </w:rPr>
            </w:pPr>
          </w:p>
        </w:tc>
        <w:tc>
          <w:tcPr>
            <w:tcW w:w="1413" w:type="dxa"/>
            <w:gridSpan w:val="2"/>
          </w:tcPr>
          <w:p w14:paraId="3034C52F" w14:textId="77777777" w:rsidR="00EB7DED" w:rsidRPr="006B0FC7" w:rsidRDefault="00EB7DED">
            <w:pPr>
              <w:spacing w:line="440" w:lineRule="atLeast"/>
              <w:rPr>
                <w:szCs w:val="21"/>
              </w:rPr>
            </w:pPr>
          </w:p>
        </w:tc>
      </w:tr>
      <w:tr w:rsidR="00EB7DED" w:rsidRPr="006B0FC7" w14:paraId="2747830F" w14:textId="77777777">
        <w:trPr>
          <w:trHeight w:val="454"/>
          <w:jc w:val="center"/>
        </w:trPr>
        <w:tc>
          <w:tcPr>
            <w:tcW w:w="1250" w:type="dxa"/>
          </w:tcPr>
          <w:p w14:paraId="2A72B99C" w14:textId="77777777" w:rsidR="00EB7DED" w:rsidRPr="006B0FC7" w:rsidRDefault="00EB7DED">
            <w:pPr>
              <w:spacing w:line="440" w:lineRule="atLeast"/>
              <w:rPr>
                <w:szCs w:val="21"/>
              </w:rPr>
            </w:pPr>
          </w:p>
        </w:tc>
        <w:tc>
          <w:tcPr>
            <w:tcW w:w="4537" w:type="dxa"/>
          </w:tcPr>
          <w:p w14:paraId="0E476746" w14:textId="77777777" w:rsidR="00EB7DED" w:rsidRPr="006B0FC7" w:rsidRDefault="00EB7DED">
            <w:pPr>
              <w:spacing w:line="440" w:lineRule="atLeast"/>
              <w:rPr>
                <w:szCs w:val="21"/>
              </w:rPr>
            </w:pPr>
          </w:p>
        </w:tc>
        <w:tc>
          <w:tcPr>
            <w:tcW w:w="1240" w:type="dxa"/>
          </w:tcPr>
          <w:p w14:paraId="6451947C" w14:textId="77777777" w:rsidR="00EB7DED" w:rsidRPr="006B0FC7" w:rsidRDefault="00EB7DED">
            <w:pPr>
              <w:spacing w:line="440" w:lineRule="atLeast"/>
              <w:rPr>
                <w:szCs w:val="21"/>
              </w:rPr>
            </w:pPr>
          </w:p>
        </w:tc>
        <w:tc>
          <w:tcPr>
            <w:tcW w:w="1013" w:type="dxa"/>
            <w:gridSpan w:val="2"/>
          </w:tcPr>
          <w:p w14:paraId="28BA51C2" w14:textId="77777777" w:rsidR="00EB7DED" w:rsidRPr="006B0FC7" w:rsidRDefault="00EB7DED">
            <w:pPr>
              <w:spacing w:line="440" w:lineRule="atLeast"/>
              <w:rPr>
                <w:szCs w:val="21"/>
              </w:rPr>
            </w:pPr>
          </w:p>
        </w:tc>
        <w:tc>
          <w:tcPr>
            <w:tcW w:w="1413" w:type="dxa"/>
            <w:gridSpan w:val="2"/>
          </w:tcPr>
          <w:p w14:paraId="0EDF4ADC" w14:textId="77777777" w:rsidR="00EB7DED" w:rsidRPr="006B0FC7" w:rsidRDefault="00EB7DED">
            <w:pPr>
              <w:spacing w:line="440" w:lineRule="atLeast"/>
              <w:rPr>
                <w:szCs w:val="21"/>
              </w:rPr>
            </w:pPr>
          </w:p>
        </w:tc>
      </w:tr>
      <w:tr w:rsidR="00EB7DED" w:rsidRPr="006B0FC7" w14:paraId="0CCD7219" w14:textId="77777777">
        <w:trPr>
          <w:trHeight w:val="454"/>
          <w:jc w:val="center"/>
        </w:trPr>
        <w:tc>
          <w:tcPr>
            <w:tcW w:w="1250" w:type="dxa"/>
          </w:tcPr>
          <w:p w14:paraId="7D7BA592" w14:textId="77777777" w:rsidR="00EB7DED" w:rsidRPr="006B0FC7" w:rsidRDefault="00EB7DED">
            <w:pPr>
              <w:spacing w:line="440" w:lineRule="atLeast"/>
              <w:rPr>
                <w:szCs w:val="21"/>
              </w:rPr>
            </w:pPr>
          </w:p>
        </w:tc>
        <w:tc>
          <w:tcPr>
            <w:tcW w:w="4537" w:type="dxa"/>
          </w:tcPr>
          <w:p w14:paraId="0B8BCB0D" w14:textId="77777777" w:rsidR="00EB7DED" w:rsidRPr="006B0FC7" w:rsidRDefault="00EB7DED">
            <w:pPr>
              <w:spacing w:line="440" w:lineRule="atLeast"/>
              <w:rPr>
                <w:szCs w:val="21"/>
              </w:rPr>
            </w:pPr>
          </w:p>
        </w:tc>
        <w:tc>
          <w:tcPr>
            <w:tcW w:w="1240" w:type="dxa"/>
          </w:tcPr>
          <w:p w14:paraId="0CF972B0" w14:textId="77777777" w:rsidR="00EB7DED" w:rsidRPr="006B0FC7" w:rsidRDefault="00EB7DED">
            <w:pPr>
              <w:spacing w:line="440" w:lineRule="atLeast"/>
              <w:rPr>
                <w:szCs w:val="21"/>
              </w:rPr>
            </w:pPr>
          </w:p>
        </w:tc>
        <w:tc>
          <w:tcPr>
            <w:tcW w:w="1001" w:type="dxa"/>
          </w:tcPr>
          <w:p w14:paraId="58B18FEB" w14:textId="77777777" w:rsidR="00EB7DED" w:rsidRPr="006B0FC7" w:rsidRDefault="00EB7DED">
            <w:pPr>
              <w:spacing w:line="440" w:lineRule="atLeast"/>
              <w:rPr>
                <w:szCs w:val="21"/>
              </w:rPr>
            </w:pPr>
          </w:p>
        </w:tc>
        <w:tc>
          <w:tcPr>
            <w:tcW w:w="1425" w:type="dxa"/>
            <w:gridSpan w:val="3"/>
          </w:tcPr>
          <w:p w14:paraId="2EEB1D3D" w14:textId="77777777" w:rsidR="00EB7DED" w:rsidRPr="006B0FC7" w:rsidRDefault="00EB7DED">
            <w:pPr>
              <w:spacing w:line="440" w:lineRule="atLeast"/>
              <w:rPr>
                <w:szCs w:val="21"/>
              </w:rPr>
            </w:pPr>
          </w:p>
        </w:tc>
      </w:tr>
      <w:tr w:rsidR="00EB7DED" w:rsidRPr="006B0FC7" w14:paraId="68F7CC3A" w14:textId="77777777">
        <w:trPr>
          <w:trHeight w:val="454"/>
          <w:jc w:val="center"/>
        </w:trPr>
        <w:tc>
          <w:tcPr>
            <w:tcW w:w="1250" w:type="dxa"/>
          </w:tcPr>
          <w:p w14:paraId="409EE0C1" w14:textId="77777777" w:rsidR="00EB7DED" w:rsidRPr="006B0FC7" w:rsidRDefault="00EB7DED">
            <w:pPr>
              <w:spacing w:line="440" w:lineRule="atLeast"/>
              <w:rPr>
                <w:szCs w:val="21"/>
              </w:rPr>
            </w:pPr>
          </w:p>
        </w:tc>
        <w:tc>
          <w:tcPr>
            <w:tcW w:w="4537" w:type="dxa"/>
          </w:tcPr>
          <w:p w14:paraId="2A212461" w14:textId="77777777" w:rsidR="00EB7DED" w:rsidRPr="006B0FC7" w:rsidRDefault="00EB7DED">
            <w:pPr>
              <w:spacing w:line="440" w:lineRule="atLeast"/>
              <w:rPr>
                <w:szCs w:val="21"/>
              </w:rPr>
            </w:pPr>
          </w:p>
        </w:tc>
        <w:tc>
          <w:tcPr>
            <w:tcW w:w="1240" w:type="dxa"/>
          </w:tcPr>
          <w:p w14:paraId="547D7607" w14:textId="77777777" w:rsidR="00EB7DED" w:rsidRPr="006B0FC7" w:rsidRDefault="00EB7DED">
            <w:pPr>
              <w:spacing w:line="440" w:lineRule="atLeast"/>
              <w:rPr>
                <w:szCs w:val="21"/>
              </w:rPr>
            </w:pPr>
          </w:p>
        </w:tc>
        <w:tc>
          <w:tcPr>
            <w:tcW w:w="1001" w:type="dxa"/>
          </w:tcPr>
          <w:p w14:paraId="6C25CDBF" w14:textId="77777777" w:rsidR="00EB7DED" w:rsidRPr="006B0FC7" w:rsidRDefault="00EB7DED">
            <w:pPr>
              <w:spacing w:line="440" w:lineRule="atLeast"/>
              <w:rPr>
                <w:szCs w:val="21"/>
              </w:rPr>
            </w:pPr>
          </w:p>
        </w:tc>
        <w:tc>
          <w:tcPr>
            <w:tcW w:w="1425" w:type="dxa"/>
            <w:gridSpan w:val="3"/>
          </w:tcPr>
          <w:p w14:paraId="0153051D" w14:textId="77777777" w:rsidR="00EB7DED" w:rsidRPr="006B0FC7" w:rsidRDefault="00EB7DED">
            <w:pPr>
              <w:spacing w:line="440" w:lineRule="atLeast"/>
              <w:rPr>
                <w:szCs w:val="21"/>
              </w:rPr>
            </w:pPr>
          </w:p>
        </w:tc>
      </w:tr>
      <w:tr w:rsidR="00EB7DED" w:rsidRPr="006B0FC7" w14:paraId="4A21A265" w14:textId="77777777">
        <w:trPr>
          <w:trHeight w:val="454"/>
          <w:jc w:val="center"/>
        </w:trPr>
        <w:tc>
          <w:tcPr>
            <w:tcW w:w="1250" w:type="dxa"/>
          </w:tcPr>
          <w:p w14:paraId="0562AABC" w14:textId="77777777" w:rsidR="00EB7DED" w:rsidRPr="006B0FC7" w:rsidRDefault="00EB7DED">
            <w:pPr>
              <w:spacing w:line="440" w:lineRule="atLeast"/>
              <w:rPr>
                <w:szCs w:val="21"/>
              </w:rPr>
            </w:pPr>
          </w:p>
        </w:tc>
        <w:tc>
          <w:tcPr>
            <w:tcW w:w="4537" w:type="dxa"/>
          </w:tcPr>
          <w:p w14:paraId="353CAF30" w14:textId="77777777" w:rsidR="00EB7DED" w:rsidRPr="006B0FC7" w:rsidRDefault="00EB7DED">
            <w:pPr>
              <w:spacing w:line="440" w:lineRule="atLeast"/>
              <w:rPr>
                <w:szCs w:val="21"/>
              </w:rPr>
            </w:pPr>
          </w:p>
        </w:tc>
        <w:tc>
          <w:tcPr>
            <w:tcW w:w="1240" w:type="dxa"/>
          </w:tcPr>
          <w:p w14:paraId="74198373" w14:textId="77777777" w:rsidR="00EB7DED" w:rsidRPr="006B0FC7" w:rsidRDefault="00EB7DED">
            <w:pPr>
              <w:spacing w:line="440" w:lineRule="atLeast"/>
              <w:rPr>
                <w:szCs w:val="21"/>
              </w:rPr>
            </w:pPr>
          </w:p>
        </w:tc>
        <w:tc>
          <w:tcPr>
            <w:tcW w:w="1001" w:type="dxa"/>
          </w:tcPr>
          <w:p w14:paraId="11D4C9C4" w14:textId="77777777" w:rsidR="00EB7DED" w:rsidRPr="006B0FC7" w:rsidRDefault="00EB7DED">
            <w:pPr>
              <w:spacing w:line="440" w:lineRule="atLeast"/>
              <w:rPr>
                <w:szCs w:val="21"/>
              </w:rPr>
            </w:pPr>
          </w:p>
        </w:tc>
        <w:tc>
          <w:tcPr>
            <w:tcW w:w="1425" w:type="dxa"/>
            <w:gridSpan w:val="3"/>
          </w:tcPr>
          <w:p w14:paraId="2B4D28C4" w14:textId="77777777" w:rsidR="00EB7DED" w:rsidRPr="006B0FC7" w:rsidRDefault="00EB7DED">
            <w:pPr>
              <w:spacing w:line="440" w:lineRule="atLeast"/>
              <w:rPr>
                <w:szCs w:val="21"/>
              </w:rPr>
            </w:pPr>
          </w:p>
        </w:tc>
      </w:tr>
      <w:tr w:rsidR="00EB7DED" w:rsidRPr="006B0FC7" w14:paraId="4087EA26" w14:textId="77777777">
        <w:trPr>
          <w:trHeight w:val="454"/>
          <w:jc w:val="center"/>
        </w:trPr>
        <w:tc>
          <w:tcPr>
            <w:tcW w:w="1250" w:type="dxa"/>
          </w:tcPr>
          <w:p w14:paraId="075FE991" w14:textId="77777777" w:rsidR="00EB7DED" w:rsidRPr="006B0FC7" w:rsidRDefault="00EB7DED">
            <w:pPr>
              <w:spacing w:line="440" w:lineRule="atLeast"/>
              <w:rPr>
                <w:szCs w:val="21"/>
              </w:rPr>
            </w:pPr>
          </w:p>
        </w:tc>
        <w:tc>
          <w:tcPr>
            <w:tcW w:w="4537" w:type="dxa"/>
          </w:tcPr>
          <w:p w14:paraId="0590103C" w14:textId="77777777" w:rsidR="00EB7DED" w:rsidRPr="006B0FC7" w:rsidRDefault="00EB7DED">
            <w:pPr>
              <w:spacing w:line="440" w:lineRule="atLeast"/>
              <w:rPr>
                <w:szCs w:val="21"/>
              </w:rPr>
            </w:pPr>
          </w:p>
        </w:tc>
        <w:tc>
          <w:tcPr>
            <w:tcW w:w="1240" w:type="dxa"/>
          </w:tcPr>
          <w:p w14:paraId="02CB75E3" w14:textId="77777777" w:rsidR="00EB7DED" w:rsidRPr="006B0FC7" w:rsidRDefault="00EB7DED">
            <w:pPr>
              <w:spacing w:line="440" w:lineRule="atLeast"/>
              <w:rPr>
                <w:szCs w:val="21"/>
              </w:rPr>
            </w:pPr>
          </w:p>
        </w:tc>
        <w:tc>
          <w:tcPr>
            <w:tcW w:w="1001" w:type="dxa"/>
          </w:tcPr>
          <w:p w14:paraId="52763FC2" w14:textId="77777777" w:rsidR="00EB7DED" w:rsidRPr="006B0FC7" w:rsidRDefault="00EB7DED">
            <w:pPr>
              <w:spacing w:line="440" w:lineRule="atLeast"/>
              <w:rPr>
                <w:szCs w:val="21"/>
              </w:rPr>
            </w:pPr>
          </w:p>
        </w:tc>
        <w:tc>
          <w:tcPr>
            <w:tcW w:w="1425" w:type="dxa"/>
            <w:gridSpan w:val="3"/>
          </w:tcPr>
          <w:p w14:paraId="1D78DB75" w14:textId="77777777" w:rsidR="00EB7DED" w:rsidRPr="006B0FC7" w:rsidRDefault="00EB7DED">
            <w:pPr>
              <w:spacing w:line="440" w:lineRule="atLeast"/>
              <w:rPr>
                <w:szCs w:val="21"/>
              </w:rPr>
            </w:pPr>
          </w:p>
        </w:tc>
      </w:tr>
      <w:tr w:rsidR="00EB7DED" w:rsidRPr="006B0FC7" w14:paraId="48210B03" w14:textId="77777777">
        <w:trPr>
          <w:trHeight w:val="454"/>
          <w:jc w:val="center"/>
        </w:trPr>
        <w:tc>
          <w:tcPr>
            <w:tcW w:w="1250" w:type="dxa"/>
          </w:tcPr>
          <w:p w14:paraId="392E9B0E" w14:textId="77777777" w:rsidR="00EB7DED" w:rsidRPr="006B0FC7" w:rsidRDefault="00EB7DED">
            <w:pPr>
              <w:spacing w:line="440" w:lineRule="atLeast"/>
              <w:rPr>
                <w:szCs w:val="21"/>
              </w:rPr>
            </w:pPr>
          </w:p>
        </w:tc>
        <w:tc>
          <w:tcPr>
            <w:tcW w:w="4537" w:type="dxa"/>
          </w:tcPr>
          <w:p w14:paraId="4BFF4D77" w14:textId="77777777" w:rsidR="00EB7DED" w:rsidRPr="006B0FC7" w:rsidRDefault="00EB7DED">
            <w:pPr>
              <w:spacing w:line="440" w:lineRule="atLeast"/>
              <w:rPr>
                <w:szCs w:val="21"/>
              </w:rPr>
            </w:pPr>
          </w:p>
        </w:tc>
        <w:tc>
          <w:tcPr>
            <w:tcW w:w="1240" w:type="dxa"/>
          </w:tcPr>
          <w:p w14:paraId="1C4B9EDB" w14:textId="77777777" w:rsidR="00EB7DED" w:rsidRPr="006B0FC7" w:rsidRDefault="00EB7DED">
            <w:pPr>
              <w:spacing w:line="440" w:lineRule="atLeast"/>
              <w:rPr>
                <w:szCs w:val="21"/>
              </w:rPr>
            </w:pPr>
          </w:p>
        </w:tc>
        <w:tc>
          <w:tcPr>
            <w:tcW w:w="1001" w:type="dxa"/>
          </w:tcPr>
          <w:p w14:paraId="1C19FC1F" w14:textId="77777777" w:rsidR="00EB7DED" w:rsidRPr="006B0FC7" w:rsidRDefault="00EB7DED">
            <w:pPr>
              <w:spacing w:line="440" w:lineRule="atLeast"/>
              <w:rPr>
                <w:szCs w:val="21"/>
              </w:rPr>
            </w:pPr>
          </w:p>
        </w:tc>
        <w:tc>
          <w:tcPr>
            <w:tcW w:w="1425" w:type="dxa"/>
            <w:gridSpan w:val="3"/>
          </w:tcPr>
          <w:p w14:paraId="2BE9EC75" w14:textId="77777777" w:rsidR="00EB7DED" w:rsidRPr="006B0FC7" w:rsidRDefault="00EB7DED">
            <w:pPr>
              <w:spacing w:line="440" w:lineRule="atLeast"/>
              <w:rPr>
                <w:szCs w:val="21"/>
              </w:rPr>
            </w:pPr>
          </w:p>
        </w:tc>
      </w:tr>
      <w:tr w:rsidR="00EB7DED" w:rsidRPr="006B0FC7" w14:paraId="7887B6DB" w14:textId="77777777">
        <w:trPr>
          <w:trHeight w:val="454"/>
          <w:jc w:val="center"/>
        </w:trPr>
        <w:tc>
          <w:tcPr>
            <w:tcW w:w="1250" w:type="dxa"/>
          </w:tcPr>
          <w:p w14:paraId="36B04902" w14:textId="77777777" w:rsidR="00EB7DED" w:rsidRPr="006B0FC7" w:rsidRDefault="00EB7DED">
            <w:pPr>
              <w:spacing w:line="440" w:lineRule="atLeast"/>
              <w:rPr>
                <w:szCs w:val="21"/>
              </w:rPr>
            </w:pPr>
          </w:p>
        </w:tc>
        <w:tc>
          <w:tcPr>
            <w:tcW w:w="4537" w:type="dxa"/>
          </w:tcPr>
          <w:p w14:paraId="23EDA02E" w14:textId="77777777" w:rsidR="00EB7DED" w:rsidRPr="006B0FC7" w:rsidRDefault="00EB7DED">
            <w:pPr>
              <w:spacing w:line="440" w:lineRule="atLeast"/>
              <w:rPr>
                <w:szCs w:val="21"/>
              </w:rPr>
            </w:pPr>
          </w:p>
        </w:tc>
        <w:tc>
          <w:tcPr>
            <w:tcW w:w="1240" w:type="dxa"/>
          </w:tcPr>
          <w:p w14:paraId="6E26BF01" w14:textId="77777777" w:rsidR="00EB7DED" w:rsidRPr="006B0FC7" w:rsidRDefault="00EB7DED">
            <w:pPr>
              <w:spacing w:line="440" w:lineRule="atLeast"/>
              <w:rPr>
                <w:szCs w:val="21"/>
              </w:rPr>
            </w:pPr>
          </w:p>
        </w:tc>
        <w:tc>
          <w:tcPr>
            <w:tcW w:w="1001" w:type="dxa"/>
          </w:tcPr>
          <w:p w14:paraId="5F7A6F57" w14:textId="77777777" w:rsidR="00EB7DED" w:rsidRPr="006B0FC7" w:rsidRDefault="00EB7DED">
            <w:pPr>
              <w:spacing w:line="440" w:lineRule="atLeast"/>
              <w:rPr>
                <w:szCs w:val="21"/>
              </w:rPr>
            </w:pPr>
          </w:p>
        </w:tc>
        <w:tc>
          <w:tcPr>
            <w:tcW w:w="1425" w:type="dxa"/>
            <w:gridSpan w:val="3"/>
          </w:tcPr>
          <w:p w14:paraId="770E3EAF" w14:textId="77777777" w:rsidR="00EB7DED" w:rsidRPr="006B0FC7" w:rsidRDefault="00EB7DED">
            <w:pPr>
              <w:spacing w:line="440" w:lineRule="atLeast"/>
              <w:rPr>
                <w:szCs w:val="21"/>
              </w:rPr>
            </w:pPr>
          </w:p>
        </w:tc>
      </w:tr>
      <w:tr w:rsidR="00EB7DED" w:rsidRPr="006B0FC7" w14:paraId="4344F7AC" w14:textId="77777777">
        <w:trPr>
          <w:trHeight w:val="454"/>
          <w:jc w:val="center"/>
        </w:trPr>
        <w:tc>
          <w:tcPr>
            <w:tcW w:w="1250" w:type="dxa"/>
          </w:tcPr>
          <w:p w14:paraId="097EF65C" w14:textId="77777777" w:rsidR="00EB7DED" w:rsidRPr="006B0FC7" w:rsidRDefault="00EB7DED">
            <w:pPr>
              <w:spacing w:line="440" w:lineRule="atLeast"/>
              <w:rPr>
                <w:szCs w:val="21"/>
              </w:rPr>
            </w:pPr>
          </w:p>
        </w:tc>
        <w:tc>
          <w:tcPr>
            <w:tcW w:w="4537" w:type="dxa"/>
          </w:tcPr>
          <w:p w14:paraId="66BDD234" w14:textId="77777777" w:rsidR="00EB7DED" w:rsidRPr="006B0FC7" w:rsidRDefault="00EB7DED">
            <w:pPr>
              <w:spacing w:line="440" w:lineRule="atLeast"/>
              <w:rPr>
                <w:szCs w:val="21"/>
              </w:rPr>
            </w:pPr>
          </w:p>
        </w:tc>
        <w:tc>
          <w:tcPr>
            <w:tcW w:w="1240" w:type="dxa"/>
          </w:tcPr>
          <w:p w14:paraId="1B360A3B" w14:textId="77777777" w:rsidR="00EB7DED" w:rsidRPr="006B0FC7" w:rsidRDefault="00EB7DED">
            <w:pPr>
              <w:spacing w:line="440" w:lineRule="atLeast"/>
              <w:rPr>
                <w:szCs w:val="21"/>
              </w:rPr>
            </w:pPr>
          </w:p>
        </w:tc>
        <w:tc>
          <w:tcPr>
            <w:tcW w:w="1001" w:type="dxa"/>
          </w:tcPr>
          <w:p w14:paraId="03333E26" w14:textId="77777777" w:rsidR="00EB7DED" w:rsidRPr="006B0FC7" w:rsidRDefault="00EB7DED">
            <w:pPr>
              <w:spacing w:line="440" w:lineRule="atLeast"/>
              <w:rPr>
                <w:szCs w:val="21"/>
              </w:rPr>
            </w:pPr>
          </w:p>
        </w:tc>
        <w:tc>
          <w:tcPr>
            <w:tcW w:w="1425" w:type="dxa"/>
            <w:gridSpan w:val="3"/>
          </w:tcPr>
          <w:p w14:paraId="5FE3DA92" w14:textId="77777777" w:rsidR="00EB7DED" w:rsidRPr="006B0FC7" w:rsidRDefault="00EB7DED">
            <w:pPr>
              <w:spacing w:line="440" w:lineRule="atLeast"/>
              <w:rPr>
                <w:szCs w:val="21"/>
              </w:rPr>
            </w:pPr>
          </w:p>
        </w:tc>
      </w:tr>
      <w:tr w:rsidR="00EB7DED" w:rsidRPr="006B0FC7" w14:paraId="29384CBD" w14:textId="77777777">
        <w:trPr>
          <w:trHeight w:val="454"/>
          <w:jc w:val="center"/>
        </w:trPr>
        <w:tc>
          <w:tcPr>
            <w:tcW w:w="1250" w:type="dxa"/>
          </w:tcPr>
          <w:p w14:paraId="47DE49CA" w14:textId="77777777" w:rsidR="00EB7DED" w:rsidRPr="006B0FC7" w:rsidRDefault="00EB7DED">
            <w:pPr>
              <w:spacing w:line="440" w:lineRule="atLeast"/>
              <w:rPr>
                <w:szCs w:val="21"/>
              </w:rPr>
            </w:pPr>
          </w:p>
        </w:tc>
        <w:tc>
          <w:tcPr>
            <w:tcW w:w="4537" w:type="dxa"/>
          </w:tcPr>
          <w:p w14:paraId="35C1AF16" w14:textId="77777777" w:rsidR="00EB7DED" w:rsidRPr="006B0FC7" w:rsidRDefault="00EB7DED">
            <w:pPr>
              <w:spacing w:line="440" w:lineRule="atLeast"/>
              <w:rPr>
                <w:szCs w:val="21"/>
              </w:rPr>
            </w:pPr>
          </w:p>
        </w:tc>
        <w:tc>
          <w:tcPr>
            <w:tcW w:w="1240" w:type="dxa"/>
          </w:tcPr>
          <w:p w14:paraId="6266BDA0" w14:textId="77777777" w:rsidR="00EB7DED" w:rsidRPr="006B0FC7" w:rsidRDefault="00EB7DED">
            <w:pPr>
              <w:spacing w:line="440" w:lineRule="atLeast"/>
              <w:rPr>
                <w:szCs w:val="21"/>
              </w:rPr>
            </w:pPr>
          </w:p>
        </w:tc>
        <w:tc>
          <w:tcPr>
            <w:tcW w:w="1001" w:type="dxa"/>
          </w:tcPr>
          <w:p w14:paraId="1A858CC7" w14:textId="77777777" w:rsidR="00EB7DED" w:rsidRPr="006B0FC7" w:rsidRDefault="00EB7DED">
            <w:pPr>
              <w:spacing w:line="440" w:lineRule="atLeast"/>
              <w:rPr>
                <w:szCs w:val="21"/>
              </w:rPr>
            </w:pPr>
          </w:p>
        </w:tc>
        <w:tc>
          <w:tcPr>
            <w:tcW w:w="1425" w:type="dxa"/>
            <w:gridSpan w:val="3"/>
          </w:tcPr>
          <w:p w14:paraId="1076661E" w14:textId="77777777" w:rsidR="00EB7DED" w:rsidRPr="006B0FC7" w:rsidRDefault="00EB7DED">
            <w:pPr>
              <w:spacing w:line="440" w:lineRule="atLeast"/>
              <w:rPr>
                <w:szCs w:val="21"/>
              </w:rPr>
            </w:pPr>
          </w:p>
        </w:tc>
      </w:tr>
      <w:tr w:rsidR="00EB7DED" w:rsidRPr="006B0FC7" w14:paraId="3377CB96" w14:textId="77777777">
        <w:trPr>
          <w:trHeight w:val="454"/>
          <w:jc w:val="center"/>
        </w:trPr>
        <w:tc>
          <w:tcPr>
            <w:tcW w:w="1250" w:type="dxa"/>
          </w:tcPr>
          <w:p w14:paraId="6FE4BF35" w14:textId="77777777" w:rsidR="00EB7DED" w:rsidRPr="006B0FC7" w:rsidRDefault="00EB7DED">
            <w:pPr>
              <w:spacing w:line="440" w:lineRule="atLeast"/>
              <w:rPr>
                <w:szCs w:val="21"/>
              </w:rPr>
            </w:pPr>
          </w:p>
        </w:tc>
        <w:tc>
          <w:tcPr>
            <w:tcW w:w="4537" w:type="dxa"/>
          </w:tcPr>
          <w:p w14:paraId="35883836" w14:textId="77777777" w:rsidR="00EB7DED" w:rsidRPr="006B0FC7" w:rsidRDefault="00EB7DED">
            <w:pPr>
              <w:spacing w:line="440" w:lineRule="atLeast"/>
              <w:rPr>
                <w:szCs w:val="21"/>
              </w:rPr>
            </w:pPr>
          </w:p>
        </w:tc>
        <w:tc>
          <w:tcPr>
            <w:tcW w:w="1240" w:type="dxa"/>
          </w:tcPr>
          <w:p w14:paraId="45E12F15" w14:textId="77777777" w:rsidR="00EB7DED" w:rsidRPr="006B0FC7" w:rsidRDefault="00EB7DED">
            <w:pPr>
              <w:spacing w:line="440" w:lineRule="atLeast"/>
              <w:rPr>
                <w:szCs w:val="21"/>
              </w:rPr>
            </w:pPr>
          </w:p>
        </w:tc>
        <w:tc>
          <w:tcPr>
            <w:tcW w:w="1001" w:type="dxa"/>
          </w:tcPr>
          <w:p w14:paraId="6AD80CB2" w14:textId="77777777" w:rsidR="00EB7DED" w:rsidRPr="006B0FC7" w:rsidRDefault="00EB7DED">
            <w:pPr>
              <w:spacing w:line="440" w:lineRule="atLeast"/>
              <w:rPr>
                <w:szCs w:val="21"/>
              </w:rPr>
            </w:pPr>
          </w:p>
        </w:tc>
        <w:tc>
          <w:tcPr>
            <w:tcW w:w="1425" w:type="dxa"/>
            <w:gridSpan w:val="3"/>
          </w:tcPr>
          <w:p w14:paraId="7D6C0138" w14:textId="77777777" w:rsidR="00EB7DED" w:rsidRPr="006B0FC7" w:rsidRDefault="00EB7DED">
            <w:pPr>
              <w:spacing w:line="440" w:lineRule="atLeast"/>
              <w:rPr>
                <w:szCs w:val="21"/>
              </w:rPr>
            </w:pPr>
          </w:p>
        </w:tc>
      </w:tr>
      <w:tr w:rsidR="00EB7DED" w:rsidRPr="006B0FC7" w14:paraId="52C58685" w14:textId="77777777">
        <w:trPr>
          <w:trHeight w:val="454"/>
          <w:jc w:val="center"/>
        </w:trPr>
        <w:tc>
          <w:tcPr>
            <w:tcW w:w="1250" w:type="dxa"/>
          </w:tcPr>
          <w:p w14:paraId="15CA1848" w14:textId="77777777" w:rsidR="00EB7DED" w:rsidRPr="006B0FC7" w:rsidRDefault="00EB7DED">
            <w:pPr>
              <w:spacing w:line="440" w:lineRule="atLeast"/>
              <w:rPr>
                <w:szCs w:val="21"/>
              </w:rPr>
            </w:pPr>
          </w:p>
        </w:tc>
        <w:tc>
          <w:tcPr>
            <w:tcW w:w="4537" w:type="dxa"/>
          </w:tcPr>
          <w:p w14:paraId="05122D05" w14:textId="77777777" w:rsidR="00EB7DED" w:rsidRPr="006B0FC7" w:rsidRDefault="00EB7DED">
            <w:pPr>
              <w:spacing w:line="440" w:lineRule="atLeast"/>
              <w:rPr>
                <w:szCs w:val="21"/>
              </w:rPr>
            </w:pPr>
          </w:p>
        </w:tc>
        <w:tc>
          <w:tcPr>
            <w:tcW w:w="1240" w:type="dxa"/>
          </w:tcPr>
          <w:p w14:paraId="2555C866" w14:textId="77777777" w:rsidR="00EB7DED" w:rsidRPr="006B0FC7" w:rsidRDefault="00EB7DED">
            <w:pPr>
              <w:spacing w:line="440" w:lineRule="atLeast"/>
              <w:rPr>
                <w:szCs w:val="21"/>
              </w:rPr>
            </w:pPr>
          </w:p>
        </w:tc>
        <w:tc>
          <w:tcPr>
            <w:tcW w:w="1001" w:type="dxa"/>
          </w:tcPr>
          <w:p w14:paraId="66F5B1A4" w14:textId="77777777" w:rsidR="00EB7DED" w:rsidRPr="006B0FC7" w:rsidRDefault="00EB7DED">
            <w:pPr>
              <w:spacing w:line="440" w:lineRule="atLeast"/>
              <w:rPr>
                <w:szCs w:val="21"/>
              </w:rPr>
            </w:pPr>
          </w:p>
        </w:tc>
        <w:tc>
          <w:tcPr>
            <w:tcW w:w="1425" w:type="dxa"/>
            <w:gridSpan w:val="3"/>
          </w:tcPr>
          <w:p w14:paraId="7AACD071" w14:textId="77777777" w:rsidR="00EB7DED" w:rsidRPr="006B0FC7" w:rsidRDefault="00EB7DED">
            <w:pPr>
              <w:spacing w:line="440" w:lineRule="atLeast"/>
              <w:rPr>
                <w:szCs w:val="21"/>
              </w:rPr>
            </w:pPr>
          </w:p>
        </w:tc>
      </w:tr>
      <w:tr w:rsidR="00EB7DED" w:rsidRPr="006B0FC7" w14:paraId="4AC174B9" w14:textId="77777777">
        <w:trPr>
          <w:trHeight w:val="454"/>
          <w:jc w:val="center"/>
        </w:trPr>
        <w:tc>
          <w:tcPr>
            <w:tcW w:w="1250" w:type="dxa"/>
          </w:tcPr>
          <w:p w14:paraId="7EC685BD" w14:textId="77777777" w:rsidR="00EB7DED" w:rsidRPr="006B0FC7" w:rsidRDefault="00EB7DED">
            <w:pPr>
              <w:spacing w:line="440" w:lineRule="atLeast"/>
              <w:rPr>
                <w:szCs w:val="21"/>
              </w:rPr>
            </w:pPr>
          </w:p>
        </w:tc>
        <w:tc>
          <w:tcPr>
            <w:tcW w:w="4537" w:type="dxa"/>
          </w:tcPr>
          <w:p w14:paraId="2105934E" w14:textId="77777777" w:rsidR="00EB7DED" w:rsidRPr="006B0FC7" w:rsidRDefault="00EB7DED">
            <w:pPr>
              <w:spacing w:line="440" w:lineRule="atLeast"/>
              <w:rPr>
                <w:szCs w:val="21"/>
              </w:rPr>
            </w:pPr>
          </w:p>
        </w:tc>
        <w:tc>
          <w:tcPr>
            <w:tcW w:w="1240" w:type="dxa"/>
          </w:tcPr>
          <w:p w14:paraId="6DF0E3AF" w14:textId="77777777" w:rsidR="00EB7DED" w:rsidRPr="006B0FC7" w:rsidRDefault="00EB7DED">
            <w:pPr>
              <w:spacing w:line="440" w:lineRule="atLeast"/>
              <w:rPr>
                <w:szCs w:val="21"/>
              </w:rPr>
            </w:pPr>
          </w:p>
        </w:tc>
        <w:tc>
          <w:tcPr>
            <w:tcW w:w="1001" w:type="dxa"/>
          </w:tcPr>
          <w:p w14:paraId="4D5BB44C" w14:textId="77777777" w:rsidR="00EB7DED" w:rsidRPr="006B0FC7" w:rsidRDefault="00EB7DED">
            <w:pPr>
              <w:spacing w:line="440" w:lineRule="atLeast"/>
              <w:rPr>
                <w:szCs w:val="21"/>
              </w:rPr>
            </w:pPr>
          </w:p>
        </w:tc>
        <w:tc>
          <w:tcPr>
            <w:tcW w:w="1425" w:type="dxa"/>
            <w:gridSpan w:val="3"/>
          </w:tcPr>
          <w:p w14:paraId="5220AE09" w14:textId="77777777" w:rsidR="00EB7DED" w:rsidRPr="006B0FC7" w:rsidRDefault="00EB7DED">
            <w:pPr>
              <w:spacing w:line="440" w:lineRule="atLeast"/>
              <w:rPr>
                <w:szCs w:val="21"/>
              </w:rPr>
            </w:pPr>
          </w:p>
        </w:tc>
      </w:tr>
      <w:tr w:rsidR="00EB7DED" w:rsidRPr="006B0FC7" w14:paraId="0F3963ED" w14:textId="77777777">
        <w:trPr>
          <w:trHeight w:val="454"/>
          <w:jc w:val="center"/>
        </w:trPr>
        <w:tc>
          <w:tcPr>
            <w:tcW w:w="1250" w:type="dxa"/>
          </w:tcPr>
          <w:p w14:paraId="7AA7B4CC" w14:textId="77777777" w:rsidR="00EB7DED" w:rsidRPr="006B0FC7" w:rsidRDefault="00EB7DED">
            <w:pPr>
              <w:spacing w:line="440" w:lineRule="atLeast"/>
              <w:rPr>
                <w:szCs w:val="21"/>
              </w:rPr>
            </w:pPr>
          </w:p>
        </w:tc>
        <w:tc>
          <w:tcPr>
            <w:tcW w:w="4537" w:type="dxa"/>
          </w:tcPr>
          <w:p w14:paraId="0ECFDCEA" w14:textId="77777777" w:rsidR="00EB7DED" w:rsidRPr="006B0FC7" w:rsidRDefault="00EB7DED">
            <w:pPr>
              <w:spacing w:line="440" w:lineRule="atLeast"/>
              <w:rPr>
                <w:szCs w:val="21"/>
              </w:rPr>
            </w:pPr>
          </w:p>
        </w:tc>
        <w:tc>
          <w:tcPr>
            <w:tcW w:w="1240" w:type="dxa"/>
          </w:tcPr>
          <w:p w14:paraId="575AB893" w14:textId="77777777" w:rsidR="00EB7DED" w:rsidRPr="006B0FC7" w:rsidRDefault="00EB7DED">
            <w:pPr>
              <w:spacing w:line="440" w:lineRule="atLeast"/>
              <w:rPr>
                <w:szCs w:val="21"/>
              </w:rPr>
            </w:pPr>
          </w:p>
        </w:tc>
        <w:tc>
          <w:tcPr>
            <w:tcW w:w="1001" w:type="dxa"/>
          </w:tcPr>
          <w:p w14:paraId="4E67C8C0" w14:textId="77777777" w:rsidR="00EB7DED" w:rsidRPr="006B0FC7" w:rsidRDefault="00EB7DED">
            <w:pPr>
              <w:spacing w:line="440" w:lineRule="atLeast"/>
              <w:rPr>
                <w:szCs w:val="21"/>
              </w:rPr>
            </w:pPr>
          </w:p>
        </w:tc>
        <w:tc>
          <w:tcPr>
            <w:tcW w:w="1425" w:type="dxa"/>
            <w:gridSpan w:val="3"/>
          </w:tcPr>
          <w:p w14:paraId="7E8D566C" w14:textId="77777777" w:rsidR="00EB7DED" w:rsidRPr="006B0FC7" w:rsidRDefault="00EB7DED">
            <w:pPr>
              <w:spacing w:line="440" w:lineRule="atLeast"/>
              <w:rPr>
                <w:szCs w:val="21"/>
              </w:rPr>
            </w:pPr>
          </w:p>
        </w:tc>
      </w:tr>
    </w:tbl>
    <w:p w14:paraId="27BB23C9" w14:textId="77777777" w:rsidR="00EB7DED" w:rsidRPr="006B0FC7" w:rsidRDefault="00EB7DED" w:rsidP="0013552B">
      <w:pPr>
        <w:spacing w:beforeLines="50" w:before="120"/>
        <w:ind w:leftChars="-49" w:left="-103" w:firstLineChars="57" w:firstLine="120"/>
        <w:rPr>
          <w:szCs w:val="21"/>
        </w:rPr>
      </w:pPr>
    </w:p>
    <w:p w14:paraId="5158A1B2" w14:textId="77777777" w:rsidR="00EB7DED" w:rsidRPr="006B0FC7" w:rsidRDefault="00EB7DED" w:rsidP="00B80558">
      <w:pPr>
        <w:spacing w:beforeLines="50" w:before="120"/>
        <w:ind w:leftChars="-49" w:left="-103" w:firstLineChars="57" w:firstLine="120"/>
        <w:rPr>
          <w:szCs w:val="21"/>
        </w:rPr>
      </w:pPr>
    </w:p>
    <w:p w14:paraId="50401509" w14:textId="77777777" w:rsidR="00EB7DED" w:rsidRPr="006B0FC7" w:rsidRDefault="00481487" w:rsidP="00B80558">
      <w:pPr>
        <w:spacing w:beforeLines="50" w:before="120"/>
        <w:ind w:leftChars="-49" w:left="-103" w:firstLineChars="57" w:firstLine="120"/>
        <w:rPr>
          <w:szCs w:val="21"/>
        </w:rPr>
      </w:pPr>
      <w:r w:rsidRPr="006B0FC7">
        <w:rPr>
          <w:szCs w:val="21"/>
        </w:rPr>
        <w:t>投标人名称（公章）：</w:t>
      </w:r>
      <w:r w:rsidRPr="006B0FC7">
        <w:rPr>
          <w:szCs w:val="21"/>
        </w:rPr>
        <w:t xml:space="preserve"> </w:t>
      </w:r>
    </w:p>
    <w:p w14:paraId="4573DF46" w14:textId="77777777" w:rsidR="00EB7DED" w:rsidRPr="006B0FC7" w:rsidRDefault="00481487" w:rsidP="00B80558">
      <w:pPr>
        <w:spacing w:beforeLines="50" w:before="120"/>
        <w:ind w:leftChars="-49" w:left="-103" w:firstLineChars="57" w:firstLine="120"/>
        <w:rPr>
          <w:szCs w:val="21"/>
        </w:rPr>
      </w:pPr>
      <w:r w:rsidRPr="006B0FC7">
        <w:rPr>
          <w:szCs w:val="21"/>
        </w:rPr>
        <w:t>法定代表人或其授权代表（签章）：</w:t>
      </w:r>
    </w:p>
    <w:p w14:paraId="09495494" w14:textId="77777777" w:rsidR="00EB7DED" w:rsidRPr="006B0FC7" w:rsidRDefault="00481487" w:rsidP="00B80558">
      <w:pPr>
        <w:spacing w:beforeLines="50" w:before="120"/>
        <w:ind w:leftChars="-49" w:left="-103" w:firstLineChars="57" w:firstLine="120"/>
        <w:rPr>
          <w:szCs w:val="21"/>
        </w:rPr>
      </w:pPr>
      <w:r w:rsidRPr="006B0FC7">
        <w:rPr>
          <w:szCs w:val="21"/>
        </w:rPr>
        <w:t>日</w:t>
      </w:r>
      <w:r w:rsidRPr="006B0FC7">
        <w:rPr>
          <w:szCs w:val="21"/>
        </w:rPr>
        <w:t xml:space="preserve">    </w:t>
      </w:r>
      <w:r w:rsidRPr="006B0FC7">
        <w:rPr>
          <w:szCs w:val="21"/>
        </w:rPr>
        <w:t>期：</w:t>
      </w:r>
    </w:p>
    <w:p w14:paraId="5D3E6491" w14:textId="77777777" w:rsidR="00EB7DED" w:rsidRPr="006B0FC7" w:rsidRDefault="00EB7DED">
      <w:pPr>
        <w:spacing w:line="360" w:lineRule="auto"/>
        <w:rPr>
          <w:szCs w:val="21"/>
        </w:rPr>
      </w:pPr>
    </w:p>
    <w:p w14:paraId="3DA4EE5C" w14:textId="77777777" w:rsidR="00EB7DED" w:rsidRPr="006B0FC7" w:rsidRDefault="00481487">
      <w:pPr>
        <w:spacing w:line="360" w:lineRule="auto"/>
        <w:rPr>
          <w:szCs w:val="21"/>
        </w:rPr>
      </w:pPr>
      <w:r w:rsidRPr="006B0FC7">
        <w:rPr>
          <w:szCs w:val="21"/>
        </w:rPr>
        <w:lastRenderedPageBreak/>
        <w:t>注：</w:t>
      </w:r>
    </w:p>
    <w:p w14:paraId="7B591789" w14:textId="77777777" w:rsidR="00EB7DED" w:rsidRPr="006B0FC7" w:rsidRDefault="00481487" w:rsidP="00B80558">
      <w:pPr>
        <w:numPr>
          <w:ilvl w:val="0"/>
          <w:numId w:val="109"/>
        </w:numPr>
        <w:autoSpaceDE w:val="0"/>
        <w:autoSpaceDN w:val="0"/>
        <w:adjustRightInd w:val="0"/>
        <w:spacing w:beforeLines="50" w:before="120" w:line="360" w:lineRule="auto"/>
        <w:rPr>
          <w:szCs w:val="21"/>
        </w:rPr>
      </w:pPr>
      <w:r w:rsidRPr="006B0FC7">
        <w:rPr>
          <w:szCs w:val="21"/>
        </w:rPr>
        <w:t>此表须装订在技术部分投标主要内容摘录表之后。</w:t>
      </w:r>
    </w:p>
    <w:p w14:paraId="23E8D3FD" w14:textId="77777777" w:rsidR="00EB7DED" w:rsidRPr="006B0FC7" w:rsidRDefault="00481487" w:rsidP="00B80558">
      <w:pPr>
        <w:numPr>
          <w:ilvl w:val="0"/>
          <w:numId w:val="109"/>
        </w:numPr>
        <w:autoSpaceDE w:val="0"/>
        <w:autoSpaceDN w:val="0"/>
        <w:adjustRightInd w:val="0"/>
        <w:spacing w:beforeLines="50" w:before="120" w:line="360" w:lineRule="auto"/>
        <w:rPr>
          <w:szCs w:val="21"/>
        </w:rPr>
      </w:pPr>
      <w:r w:rsidRPr="006B0FC7">
        <w:rPr>
          <w:szCs w:val="21"/>
        </w:rPr>
        <w:t>对完全响应的条目在</w:t>
      </w:r>
      <w:r w:rsidRPr="006B0FC7">
        <w:rPr>
          <w:rFonts w:hint="eastAsia"/>
          <w:szCs w:val="21"/>
        </w:rPr>
        <w:t>本</w:t>
      </w:r>
      <w:r w:rsidRPr="006B0FC7">
        <w:rPr>
          <w:szCs w:val="21"/>
        </w:rPr>
        <w:t>表相应列中标注</w:t>
      </w:r>
      <w:r w:rsidRPr="006B0FC7">
        <w:rPr>
          <w:szCs w:val="21"/>
        </w:rPr>
        <w:t>“O”</w:t>
      </w:r>
      <w:r w:rsidRPr="006B0FC7">
        <w:rPr>
          <w:szCs w:val="21"/>
        </w:rPr>
        <w:t>。对有偏离的条目在本表相应列中标注</w:t>
      </w:r>
      <w:r w:rsidRPr="006B0FC7">
        <w:rPr>
          <w:szCs w:val="21"/>
        </w:rPr>
        <w:t>“</w:t>
      </w:r>
      <w:r w:rsidRPr="006B0FC7">
        <w:rPr>
          <w:szCs w:val="21"/>
        </w:rPr>
        <w:t>正偏离</w:t>
      </w:r>
      <w:r w:rsidRPr="006B0FC7">
        <w:rPr>
          <w:szCs w:val="21"/>
        </w:rPr>
        <w:t>”</w:t>
      </w:r>
      <w:r w:rsidRPr="006B0FC7">
        <w:rPr>
          <w:szCs w:val="21"/>
        </w:rPr>
        <w:t>或</w:t>
      </w:r>
      <w:r w:rsidRPr="006B0FC7">
        <w:rPr>
          <w:szCs w:val="21"/>
        </w:rPr>
        <w:t>“</w:t>
      </w:r>
      <w:r w:rsidRPr="006B0FC7">
        <w:rPr>
          <w:szCs w:val="21"/>
        </w:rPr>
        <w:t>负偏离</w:t>
      </w:r>
      <w:r w:rsidRPr="006B0FC7">
        <w:rPr>
          <w:szCs w:val="21"/>
        </w:rPr>
        <w:t>”</w:t>
      </w:r>
      <w:r w:rsidRPr="006B0FC7">
        <w:rPr>
          <w:szCs w:val="21"/>
        </w:rPr>
        <w:t>。仅可在</w:t>
      </w:r>
      <w:r w:rsidRPr="006B0FC7">
        <w:rPr>
          <w:szCs w:val="21"/>
        </w:rPr>
        <w:t>“</w:t>
      </w:r>
      <w:r w:rsidRPr="006B0FC7">
        <w:rPr>
          <w:szCs w:val="21"/>
        </w:rPr>
        <w:t>完全响应</w:t>
      </w:r>
      <w:r w:rsidRPr="006B0FC7">
        <w:rPr>
          <w:szCs w:val="21"/>
        </w:rPr>
        <w:t>”</w:t>
      </w:r>
      <w:r w:rsidRPr="006B0FC7">
        <w:rPr>
          <w:szCs w:val="21"/>
        </w:rPr>
        <w:t>及</w:t>
      </w:r>
      <w:r w:rsidRPr="006B0FC7">
        <w:rPr>
          <w:szCs w:val="21"/>
        </w:rPr>
        <w:t>“</w:t>
      </w:r>
      <w:r w:rsidRPr="006B0FC7">
        <w:rPr>
          <w:szCs w:val="21"/>
        </w:rPr>
        <w:t>有偏离</w:t>
      </w:r>
      <w:r w:rsidRPr="006B0FC7">
        <w:rPr>
          <w:szCs w:val="21"/>
        </w:rPr>
        <w:t>”</w:t>
      </w:r>
      <w:r w:rsidRPr="006B0FC7">
        <w:rPr>
          <w:szCs w:val="21"/>
        </w:rPr>
        <w:t>中选一标注，同时，当且仅当选取</w:t>
      </w:r>
      <w:r w:rsidRPr="006B0FC7">
        <w:rPr>
          <w:szCs w:val="21"/>
        </w:rPr>
        <w:t>“</w:t>
      </w:r>
      <w:r w:rsidRPr="006B0FC7">
        <w:rPr>
          <w:szCs w:val="21"/>
        </w:rPr>
        <w:t>有偏离</w:t>
      </w:r>
      <w:r w:rsidRPr="006B0FC7">
        <w:rPr>
          <w:szCs w:val="21"/>
        </w:rPr>
        <w:t>”</w:t>
      </w:r>
      <w:r w:rsidRPr="006B0FC7">
        <w:rPr>
          <w:szCs w:val="21"/>
        </w:rPr>
        <w:t>栏中加以标注后，才能在</w:t>
      </w:r>
      <w:r w:rsidRPr="006B0FC7">
        <w:rPr>
          <w:szCs w:val="21"/>
        </w:rPr>
        <w:t>“</w:t>
      </w:r>
      <w:r w:rsidRPr="006B0FC7">
        <w:rPr>
          <w:szCs w:val="21"/>
        </w:rPr>
        <w:t>偏离简述</w:t>
      </w:r>
      <w:r w:rsidRPr="006B0FC7">
        <w:rPr>
          <w:szCs w:val="21"/>
        </w:rPr>
        <w:t>”</w:t>
      </w:r>
      <w:r w:rsidRPr="006B0FC7">
        <w:rPr>
          <w:szCs w:val="21"/>
        </w:rPr>
        <w:t>栏中加以说明。</w:t>
      </w:r>
    </w:p>
    <w:p w14:paraId="36195612" w14:textId="77777777" w:rsidR="00EB7DED" w:rsidRPr="006B0FC7" w:rsidRDefault="00481487" w:rsidP="00B80558">
      <w:pPr>
        <w:numPr>
          <w:ilvl w:val="0"/>
          <w:numId w:val="109"/>
        </w:numPr>
        <w:autoSpaceDE w:val="0"/>
        <w:autoSpaceDN w:val="0"/>
        <w:adjustRightInd w:val="0"/>
        <w:spacing w:beforeLines="50" w:before="120" w:line="360" w:lineRule="auto"/>
        <w:rPr>
          <w:szCs w:val="21"/>
        </w:rPr>
      </w:pPr>
      <w:r w:rsidRPr="006B0FC7">
        <w:rPr>
          <w:szCs w:val="21"/>
        </w:rPr>
        <w:t>正偏离是指应答的条件高于招标文件要求，负偏离是指应答的条件低于招标文件要求，正偏离项目不作扣分处理。</w:t>
      </w:r>
    </w:p>
    <w:p w14:paraId="0507BD1F" w14:textId="77777777" w:rsidR="00EB7DED" w:rsidRPr="006B0FC7" w:rsidRDefault="00481487" w:rsidP="00B80558">
      <w:pPr>
        <w:numPr>
          <w:ilvl w:val="0"/>
          <w:numId w:val="109"/>
        </w:numPr>
        <w:autoSpaceDE w:val="0"/>
        <w:autoSpaceDN w:val="0"/>
        <w:adjustRightInd w:val="0"/>
        <w:spacing w:beforeLines="50" w:before="120" w:line="360" w:lineRule="auto"/>
        <w:rPr>
          <w:szCs w:val="21"/>
        </w:rPr>
      </w:pPr>
      <w:r w:rsidRPr="006B0FC7">
        <w:rPr>
          <w:szCs w:val="21"/>
        </w:rPr>
        <w:t>投标人须按照</w:t>
      </w:r>
      <w:r w:rsidRPr="006B0FC7">
        <w:rPr>
          <w:rFonts w:hint="eastAsia"/>
          <w:szCs w:val="21"/>
        </w:rPr>
        <w:t>技术</w:t>
      </w:r>
      <w:r w:rsidRPr="006B0FC7">
        <w:rPr>
          <w:szCs w:val="21"/>
        </w:rPr>
        <w:t>需求逐条完整填写响应表。如果未完整填写响应表的各项内容则视作投标人已经对招标文件相关要求和内容完全理解并同意，其投标报价为在此基础上的完全价格。</w:t>
      </w:r>
    </w:p>
    <w:p w14:paraId="14EEF3CE" w14:textId="77777777" w:rsidR="00EB7DED" w:rsidRPr="006B0FC7" w:rsidRDefault="00481487" w:rsidP="00B80558">
      <w:pPr>
        <w:numPr>
          <w:ilvl w:val="0"/>
          <w:numId w:val="109"/>
        </w:numPr>
        <w:autoSpaceDE w:val="0"/>
        <w:autoSpaceDN w:val="0"/>
        <w:adjustRightInd w:val="0"/>
        <w:spacing w:beforeLines="50" w:before="120" w:line="360" w:lineRule="auto"/>
        <w:rPr>
          <w:szCs w:val="21"/>
        </w:rPr>
      </w:pPr>
      <w:r w:rsidRPr="006B0FC7">
        <w:rPr>
          <w:szCs w:val="21"/>
        </w:rPr>
        <w:t>在</w:t>
      </w:r>
      <w:r w:rsidRPr="006B0FC7">
        <w:rPr>
          <w:rFonts w:hint="eastAsia"/>
          <w:szCs w:val="21"/>
        </w:rPr>
        <w:t>招标人</w:t>
      </w:r>
      <w:r w:rsidRPr="006B0FC7">
        <w:rPr>
          <w:szCs w:val="21"/>
        </w:rPr>
        <w:t>与中标人签订合同期间，中标人未在投标文件</w:t>
      </w:r>
      <w:r w:rsidRPr="006B0FC7">
        <w:rPr>
          <w:szCs w:val="21"/>
        </w:rPr>
        <w:t>“</w:t>
      </w:r>
      <w:r w:rsidRPr="006B0FC7">
        <w:rPr>
          <w:szCs w:val="21"/>
        </w:rPr>
        <w:t>响应表</w:t>
      </w:r>
      <w:r w:rsidRPr="006B0FC7">
        <w:rPr>
          <w:szCs w:val="21"/>
        </w:rPr>
        <w:t>”</w:t>
      </w:r>
      <w:r w:rsidRPr="006B0FC7">
        <w:rPr>
          <w:szCs w:val="21"/>
        </w:rPr>
        <w:t>中列出偏离说明，即使其在投标文件的其他部分说明与招标文件要求有所不同或回避不答，甚至在评标时对该项目已作了偏离扣分处理，亦均视为完全符合招标文件中所要求的最佳值并写入合同。若中标人在定标后及合同签订前，以上述事项为借口而不履行合同签订手续及执行合同，则视作放弃中标资格，招标人有权没收其投标保证金。</w:t>
      </w:r>
    </w:p>
    <w:p w14:paraId="2E0BD963" w14:textId="77777777" w:rsidR="00EB7DED" w:rsidRPr="006B0FC7" w:rsidRDefault="00481487">
      <w:pPr>
        <w:tabs>
          <w:tab w:val="left" w:pos="1200"/>
        </w:tabs>
        <w:spacing w:line="360" w:lineRule="auto"/>
        <w:ind w:left="176" w:hangingChars="84" w:hanging="176"/>
        <w:rPr>
          <w:szCs w:val="21"/>
        </w:rPr>
      </w:pPr>
      <w:r w:rsidRPr="006B0FC7">
        <w:rPr>
          <w:szCs w:val="21"/>
        </w:rPr>
        <w:br w:type="page"/>
      </w:r>
    </w:p>
    <w:p w14:paraId="179F839C" w14:textId="77777777" w:rsidR="00EB7DED" w:rsidRPr="006B0FC7" w:rsidRDefault="00481487">
      <w:pPr>
        <w:adjustRightInd w:val="0"/>
        <w:spacing w:line="360" w:lineRule="atLeast"/>
        <w:textAlignment w:val="baseline"/>
        <w:rPr>
          <w:szCs w:val="21"/>
        </w:rPr>
      </w:pPr>
      <w:r w:rsidRPr="006B0FC7">
        <w:rPr>
          <w:rFonts w:hint="eastAsia"/>
          <w:b/>
          <w:sz w:val="28"/>
          <w:szCs w:val="28"/>
        </w:rPr>
        <w:t>附件十八：</w:t>
      </w:r>
    </w:p>
    <w:p w14:paraId="5D88A693" w14:textId="77777777" w:rsidR="00EB7DED" w:rsidRPr="006B0FC7" w:rsidRDefault="00EB7DED">
      <w:pPr>
        <w:rPr>
          <w:szCs w:val="21"/>
        </w:rPr>
      </w:pPr>
    </w:p>
    <w:p w14:paraId="5E6B4A5D" w14:textId="77777777" w:rsidR="00EB7DED" w:rsidRPr="006B0FC7" w:rsidRDefault="00EB7DED">
      <w:pPr>
        <w:jc w:val="center"/>
        <w:rPr>
          <w:szCs w:val="21"/>
        </w:rPr>
      </w:pPr>
    </w:p>
    <w:p w14:paraId="5510C061" w14:textId="77777777" w:rsidR="00EB7DED" w:rsidRPr="006B0FC7" w:rsidRDefault="00EB7DED">
      <w:pPr>
        <w:jc w:val="center"/>
        <w:rPr>
          <w:b/>
          <w:sz w:val="24"/>
          <w:szCs w:val="24"/>
        </w:rPr>
      </w:pPr>
      <w:r w:rsidRPr="006B0FC7">
        <w:rPr>
          <w:rFonts w:hint="eastAsia"/>
          <w:b/>
          <w:sz w:val="24"/>
          <w:szCs w:val="24"/>
        </w:rPr>
        <w:t>技术部分投标主要内容摘录表</w:t>
      </w:r>
    </w:p>
    <w:p w14:paraId="7EB126F8" w14:textId="77777777" w:rsidR="00EB7DED" w:rsidRPr="006B0FC7" w:rsidRDefault="00DC0E19" w:rsidP="00DC0E19">
      <w:pPr>
        <w:rPr>
          <w:szCs w:val="21"/>
        </w:rPr>
      </w:pPr>
      <w:r w:rsidRPr="006B0FC7">
        <w:rPr>
          <w:rFonts w:hint="eastAsia"/>
          <w:bCs/>
        </w:rPr>
        <w:t>（包号：</w:t>
      </w:r>
      <w:r w:rsidRPr="006B0FC7">
        <w:rPr>
          <w:rFonts w:hint="eastAsia"/>
          <w:bCs/>
        </w:rPr>
        <w:t xml:space="preserve">  </w:t>
      </w:r>
      <w:r w:rsidRPr="006B0FC7">
        <w:rPr>
          <w:rFonts w:hint="eastAsia"/>
          <w:bCs/>
        </w:rPr>
        <w:t>）</w:t>
      </w:r>
    </w:p>
    <w:tbl>
      <w:tblPr>
        <w:tblW w:w="8656" w:type="dxa"/>
        <w:tblInd w:w="14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693"/>
        <w:gridCol w:w="5855"/>
        <w:gridCol w:w="2108"/>
      </w:tblGrid>
      <w:tr w:rsidR="00EB7DED" w:rsidRPr="006B0FC7" w14:paraId="55CA70DD" w14:textId="77777777">
        <w:trPr>
          <w:trHeight w:val="567"/>
        </w:trPr>
        <w:tc>
          <w:tcPr>
            <w:tcW w:w="693" w:type="dxa"/>
            <w:vAlign w:val="center"/>
          </w:tcPr>
          <w:p w14:paraId="6D310136" w14:textId="77777777" w:rsidR="00EB7DED" w:rsidRPr="006B0FC7" w:rsidRDefault="00481487" w:rsidP="00B80558">
            <w:pPr>
              <w:spacing w:beforeLines="50" w:before="120" w:line="400" w:lineRule="atLeast"/>
              <w:jc w:val="center"/>
              <w:rPr>
                <w:szCs w:val="21"/>
              </w:rPr>
            </w:pPr>
            <w:r w:rsidRPr="006B0FC7">
              <w:rPr>
                <w:szCs w:val="21"/>
              </w:rPr>
              <w:t>序号</w:t>
            </w:r>
          </w:p>
        </w:tc>
        <w:tc>
          <w:tcPr>
            <w:tcW w:w="5855" w:type="dxa"/>
            <w:vAlign w:val="center"/>
          </w:tcPr>
          <w:p w14:paraId="0C085E0B" w14:textId="77777777" w:rsidR="00EB7DED" w:rsidRPr="006B0FC7" w:rsidRDefault="00481487" w:rsidP="00B80558">
            <w:pPr>
              <w:spacing w:beforeLines="50" w:before="120" w:line="400" w:lineRule="atLeast"/>
              <w:jc w:val="center"/>
              <w:rPr>
                <w:szCs w:val="21"/>
              </w:rPr>
            </w:pPr>
            <w:r w:rsidRPr="006B0FC7">
              <w:rPr>
                <w:szCs w:val="21"/>
              </w:rPr>
              <w:t>投标文件内容</w:t>
            </w:r>
          </w:p>
        </w:tc>
        <w:tc>
          <w:tcPr>
            <w:tcW w:w="2108" w:type="dxa"/>
            <w:vAlign w:val="center"/>
          </w:tcPr>
          <w:p w14:paraId="380C955A" w14:textId="77777777" w:rsidR="00EB7DED" w:rsidRPr="006B0FC7" w:rsidRDefault="00481487" w:rsidP="00B80558">
            <w:pPr>
              <w:spacing w:beforeLines="50" w:before="120" w:line="400" w:lineRule="atLeast"/>
              <w:jc w:val="center"/>
              <w:rPr>
                <w:szCs w:val="21"/>
              </w:rPr>
            </w:pPr>
            <w:r w:rsidRPr="006B0FC7">
              <w:rPr>
                <w:szCs w:val="21"/>
              </w:rPr>
              <w:t>对应页码</w:t>
            </w:r>
          </w:p>
        </w:tc>
      </w:tr>
      <w:tr w:rsidR="00EB7DED" w:rsidRPr="006B0FC7" w14:paraId="606D24B4" w14:textId="77777777">
        <w:trPr>
          <w:trHeight w:val="518"/>
        </w:trPr>
        <w:tc>
          <w:tcPr>
            <w:tcW w:w="693" w:type="dxa"/>
            <w:vAlign w:val="center"/>
          </w:tcPr>
          <w:p w14:paraId="5258BFF3" w14:textId="77777777" w:rsidR="00EB7DED" w:rsidRPr="006B0FC7" w:rsidRDefault="00EB7DED" w:rsidP="00B80558">
            <w:pPr>
              <w:spacing w:beforeLines="50" w:before="120" w:line="400" w:lineRule="atLeast"/>
              <w:jc w:val="center"/>
              <w:rPr>
                <w:szCs w:val="21"/>
              </w:rPr>
            </w:pPr>
          </w:p>
        </w:tc>
        <w:tc>
          <w:tcPr>
            <w:tcW w:w="5855" w:type="dxa"/>
          </w:tcPr>
          <w:p w14:paraId="31C8BC2C" w14:textId="77777777" w:rsidR="00EB7DED" w:rsidRPr="006B0FC7" w:rsidRDefault="00EB7DED" w:rsidP="00B80558">
            <w:pPr>
              <w:spacing w:beforeLines="50" w:before="120" w:line="400" w:lineRule="atLeast"/>
              <w:jc w:val="center"/>
              <w:rPr>
                <w:szCs w:val="21"/>
              </w:rPr>
            </w:pPr>
          </w:p>
        </w:tc>
        <w:tc>
          <w:tcPr>
            <w:tcW w:w="2108" w:type="dxa"/>
            <w:vAlign w:val="center"/>
          </w:tcPr>
          <w:p w14:paraId="7CE7B73A" w14:textId="77777777" w:rsidR="00EB7DED" w:rsidRPr="006B0FC7" w:rsidRDefault="00EB7DED" w:rsidP="00B80558">
            <w:pPr>
              <w:spacing w:beforeLines="50" w:before="120" w:line="400" w:lineRule="atLeast"/>
              <w:rPr>
                <w:szCs w:val="21"/>
              </w:rPr>
            </w:pPr>
          </w:p>
        </w:tc>
      </w:tr>
      <w:tr w:rsidR="00EB7DED" w:rsidRPr="006B0FC7" w14:paraId="6B2945FB" w14:textId="77777777">
        <w:trPr>
          <w:trHeight w:val="517"/>
        </w:trPr>
        <w:tc>
          <w:tcPr>
            <w:tcW w:w="693" w:type="dxa"/>
            <w:vAlign w:val="center"/>
          </w:tcPr>
          <w:p w14:paraId="5625F850" w14:textId="77777777" w:rsidR="00EB7DED" w:rsidRPr="006B0FC7" w:rsidRDefault="00EB7DED" w:rsidP="00B80558">
            <w:pPr>
              <w:spacing w:beforeLines="50" w:before="120" w:line="400" w:lineRule="atLeast"/>
              <w:jc w:val="center"/>
              <w:rPr>
                <w:szCs w:val="21"/>
              </w:rPr>
            </w:pPr>
          </w:p>
        </w:tc>
        <w:tc>
          <w:tcPr>
            <w:tcW w:w="5855" w:type="dxa"/>
          </w:tcPr>
          <w:p w14:paraId="09B3F69F" w14:textId="77777777" w:rsidR="00EB7DED" w:rsidRPr="006B0FC7" w:rsidRDefault="00EB7DED" w:rsidP="00B80558">
            <w:pPr>
              <w:spacing w:beforeLines="50" w:before="120" w:line="400" w:lineRule="atLeast"/>
              <w:jc w:val="center"/>
              <w:rPr>
                <w:szCs w:val="21"/>
              </w:rPr>
            </w:pPr>
          </w:p>
        </w:tc>
        <w:tc>
          <w:tcPr>
            <w:tcW w:w="2108" w:type="dxa"/>
            <w:vAlign w:val="center"/>
          </w:tcPr>
          <w:p w14:paraId="5808F845" w14:textId="77777777" w:rsidR="00EB7DED" w:rsidRPr="006B0FC7" w:rsidRDefault="00EB7DED" w:rsidP="00B80558">
            <w:pPr>
              <w:spacing w:beforeLines="50" w:before="120" w:line="400" w:lineRule="atLeast"/>
              <w:jc w:val="center"/>
              <w:rPr>
                <w:szCs w:val="21"/>
              </w:rPr>
            </w:pPr>
          </w:p>
        </w:tc>
      </w:tr>
      <w:tr w:rsidR="00EB7DED" w:rsidRPr="006B0FC7" w14:paraId="7623C69A" w14:textId="77777777">
        <w:trPr>
          <w:trHeight w:val="567"/>
        </w:trPr>
        <w:tc>
          <w:tcPr>
            <w:tcW w:w="693" w:type="dxa"/>
            <w:vAlign w:val="center"/>
          </w:tcPr>
          <w:p w14:paraId="296EA300" w14:textId="77777777" w:rsidR="00EB7DED" w:rsidRPr="006B0FC7" w:rsidRDefault="00EB7DED" w:rsidP="00B80558">
            <w:pPr>
              <w:spacing w:beforeLines="50" w:before="120" w:line="400" w:lineRule="atLeast"/>
              <w:jc w:val="center"/>
              <w:rPr>
                <w:szCs w:val="21"/>
              </w:rPr>
            </w:pPr>
          </w:p>
        </w:tc>
        <w:tc>
          <w:tcPr>
            <w:tcW w:w="5855" w:type="dxa"/>
          </w:tcPr>
          <w:p w14:paraId="146FF15F" w14:textId="77777777" w:rsidR="00EB7DED" w:rsidRPr="006B0FC7" w:rsidRDefault="00EB7DED" w:rsidP="00B80558">
            <w:pPr>
              <w:spacing w:beforeLines="50" w:before="120" w:line="400" w:lineRule="atLeast"/>
              <w:rPr>
                <w:szCs w:val="21"/>
              </w:rPr>
            </w:pPr>
          </w:p>
        </w:tc>
        <w:tc>
          <w:tcPr>
            <w:tcW w:w="2108" w:type="dxa"/>
            <w:vAlign w:val="center"/>
          </w:tcPr>
          <w:p w14:paraId="258B9019" w14:textId="77777777" w:rsidR="00EB7DED" w:rsidRPr="006B0FC7" w:rsidRDefault="00EB7DED" w:rsidP="00B80558">
            <w:pPr>
              <w:spacing w:beforeLines="50" w:before="120" w:line="400" w:lineRule="atLeast"/>
              <w:jc w:val="center"/>
              <w:rPr>
                <w:szCs w:val="21"/>
              </w:rPr>
            </w:pPr>
          </w:p>
        </w:tc>
      </w:tr>
      <w:tr w:rsidR="00EB7DED" w:rsidRPr="006B0FC7" w14:paraId="5E1B1C5E" w14:textId="77777777">
        <w:trPr>
          <w:trHeight w:val="567"/>
        </w:trPr>
        <w:tc>
          <w:tcPr>
            <w:tcW w:w="693" w:type="dxa"/>
            <w:vAlign w:val="center"/>
          </w:tcPr>
          <w:p w14:paraId="5586F2A3" w14:textId="77777777" w:rsidR="00EB7DED" w:rsidRPr="006B0FC7" w:rsidRDefault="00EB7DED" w:rsidP="00B80558">
            <w:pPr>
              <w:spacing w:beforeLines="50" w:before="120" w:line="400" w:lineRule="atLeast"/>
              <w:jc w:val="center"/>
              <w:rPr>
                <w:szCs w:val="21"/>
              </w:rPr>
            </w:pPr>
          </w:p>
        </w:tc>
        <w:tc>
          <w:tcPr>
            <w:tcW w:w="5855" w:type="dxa"/>
          </w:tcPr>
          <w:p w14:paraId="3517383F" w14:textId="77777777" w:rsidR="00EB7DED" w:rsidRPr="006B0FC7" w:rsidRDefault="00EB7DED" w:rsidP="00B80558">
            <w:pPr>
              <w:spacing w:beforeLines="50" w:before="120" w:line="400" w:lineRule="atLeast"/>
              <w:jc w:val="center"/>
              <w:rPr>
                <w:szCs w:val="21"/>
              </w:rPr>
            </w:pPr>
          </w:p>
        </w:tc>
        <w:tc>
          <w:tcPr>
            <w:tcW w:w="2108" w:type="dxa"/>
            <w:vAlign w:val="center"/>
          </w:tcPr>
          <w:p w14:paraId="56D5AB57" w14:textId="77777777" w:rsidR="00EB7DED" w:rsidRPr="006B0FC7" w:rsidRDefault="00EB7DED" w:rsidP="00B80558">
            <w:pPr>
              <w:spacing w:beforeLines="50" w:before="120" w:line="400" w:lineRule="atLeast"/>
              <w:jc w:val="center"/>
              <w:rPr>
                <w:szCs w:val="21"/>
              </w:rPr>
            </w:pPr>
          </w:p>
        </w:tc>
      </w:tr>
      <w:tr w:rsidR="00EB7DED" w:rsidRPr="006B0FC7" w14:paraId="7F004170" w14:textId="77777777">
        <w:trPr>
          <w:trHeight w:val="567"/>
        </w:trPr>
        <w:tc>
          <w:tcPr>
            <w:tcW w:w="693" w:type="dxa"/>
            <w:vAlign w:val="center"/>
          </w:tcPr>
          <w:p w14:paraId="511C3457" w14:textId="77777777" w:rsidR="00EB7DED" w:rsidRPr="006B0FC7" w:rsidRDefault="00EB7DED" w:rsidP="00B80558">
            <w:pPr>
              <w:spacing w:beforeLines="50" w:before="120" w:line="400" w:lineRule="atLeast"/>
              <w:jc w:val="center"/>
              <w:rPr>
                <w:szCs w:val="21"/>
              </w:rPr>
            </w:pPr>
          </w:p>
        </w:tc>
        <w:tc>
          <w:tcPr>
            <w:tcW w:w="5855" w:type="dxa"/>
          </w:tcPr>
          <w:p w14:paraId="4210C08D" w14:textId="77777777" w:rsidR="00EB7DED" w:rsidRPr="006B0FC7" w:rsidRDefault="00EB7DED" w:rsidP="00B80558">
            <w:pPr>
              <w:spacing w:beforeLines="50" w:before="120" w:line="400" w:lineRule="atLeast"/>
              <w:rPr>
                <w:szCs w:val="21"/>
              </w:rPr>
            </w:pPr>
          </w:p>
        </w:tc>
        <w:tc>
          <w:tcPr>
            <w:tcW w:w="2108" w:type="dxa"/>
            <w:vAlign w:val="center"/>
          </w:tcPr>
          <w:p w14:paraId="17B7BDFD" w14:textId="77777777" w:rsidR="00EB7DED" w:rsidRPr="006B0FC7" w:rsidRDefault="00EB7DED" w:rsidP="00B80558">
            <w:pPr>
              <w:spacing w:beforeLines="50" w:before="120" w:line="400" w:lineRule="atLeast"/>
              <w:jc w:val="center"/>
              <w:rPr>
                <w:szCs w:val="21"/>
              </w:rPr>
            </w:pPr>
          </w:p>
        </w:tc>
      </w:tr>
      <w:tr w:rsidR="00EB7DED" w:rsidRPr="006B0FC7" w14:paraId="7C48142A" w14:textId="77777777">
        <w:trPr>
          <w:trHeight w:val="567"/>
        </w:trPr>
        <w:tc>
          <w:tcPr>
            <w:tcW w:w="693" w:type="dxa"/>
            <w:vAlign w:val="center"/>
          </w:tcPr>
          <w:p w14:paraId="47DB5E2C" w14:textId="77777777" w:rsidR="00EB7DED" w:rsidRPr="006B0FC7" w:rsidRDefault="00EB7DED" w:rsidP="00B80558">
            <w:pPr>
              <w:spacing w:beforeLines="50" w:before="120" w:line="400" w:lineRule="atLeast"/>
              <w:jc w:val="center"/>
              <w:rPr>
                <w:szCs w:val="21"/>
              </w:rPr>
            </w:pPr>
          </w:p>
        </w:tc>
        <w:tc>
          <w:tcPr>
            <w:tcW w:w="5855" w:type="dxa"/>
          </w:tcPr>
          <w:p w14:paraId="45B89AD2" w14:textId="77777777" w:rsidR="00EB7DED" w:rsidRPr="006B0FC7" w:rsidRDefault="00EB7DED" w:rsidP="00B80558">
            <w:pPr>
              <w:spacing w:beforeLines="50" w:before="120" w:line="400" w:lineRule="atLeast"/>
              <w:rPr>
                <w:szCs w:val="21"/>
              </w:rPr>
            </w:pPr>
          </w:p>
        </w:tc>
        <w:tc>
          <w:tcPr>
            <w:tcW w:w="2108" w:type="dxa"/>
            <w:vAlign w:val="center"/>
          </w:tcPr>
          <w:p w14:paraId="56184626" w14:textId="77777777" w:rsidR="00EB7DED" w:rsidRPr="006B0FC7" w:rsidRDefault="00EB7DED" w:rsidP="00B80558">
            <w:pPr>
              <w:spacing w:beforeLines="50" w:before="120" w:line="400" w:lineRule="atLeast"/>
              <w:jc w:val="center"/>
              <w:rPr>
                <w:szCs w:val="21"/>
              </w:rPr>
            </w:pPr>
          </w:p>
        </w:tc>
      </w:tr>
      <w:tr w:rsidR="00EB7DED" w:rsidRPr="006B0FC7" w14:paraId="361531E7" w14:textId="77777777">
        <w:trPr>
          <w:trHeight w:val="567"/>
        </w:trPr>
        <w:tc>
          <w:tcPr>
            <w:tcW w:w="693" w:type="dxa"/>
            <w:vAlign w:val="center"/>
          </w:tcPr>
          <w:p w14:paraId="743A92D4" w14:textId="77777777" w:rsidR="00EB7DED" w:rsidRPr="006B0FC7" w:rsidRDefault="00EB7DED" w:rsidP="00B80558">
            <w:pPr>
              <w:spacing w:beforeLines="50" w:before="120" w:line="400" w:lineRule="atLeast"/>
              <w:jc w:val="center"/>
              <w:rPr>
                <w:szCs w:val="21"/>
              </w:rPr>
            </w:pPr>
          </w:p>
        </w:tc>
        <w:tc>
          <w:tcPr>
            <w:tcW w:w="5855" w:type="dxa"/>
          </w:tcPr>
          <w:p w14:paraId="061FCDB9" w14:textId="77777777" w:rsidR="00EB7DED" w:rsidRPr="006B0FC7" w:rsidRDefault="00EB7DED" w:rsidP="00B80558">
            <w:pPr>
              <w:spacing w:beforeLines="50" w:before="120" w:line="400" w:lineRule="atLeast"/>
              <w:rPr>
                <w:szCs w:val="21"/>
              </w:rPr>
            </w:pPr>
          </w:p>
        </w:tc>
        <w:tc>
          <w:tcPr>
            <w:tcW w:w="2108" w:type="dxa"/>
            <w:vAlign w:val="center"/>
          </w:tcPr>
          <w:p w14:paraId="0D23EBAE" w14:textId="77777777" w:rsidR="00EB7DED" w:rsidRPr="006B0FC7" w:rsidRDefault="00EB7DED" w:rsidP="00B80558">
            <w:pPr>
              <w:spacing w:beforeLines="50" w:before="120" w:line="400" w:lineRule="atLeast"/>
              <w:jc w:val="center"/>
              <w:rPr>
                <w:szCs w:val="21"/>
              </w:rPr>
            </w:pPr>
          </w:p>
        </w:tc>
      </w:tr>
      <w:tr w:rsidR="00EB7DED" w:rsidRPr="006B0FC7" w14:paraId="102B0489" w14:textId="77777777">
        <w:trPr>
          <w:trHeight w:val="567"/>
        </w:trPr>
        <w:tc>
          <w:tcPr>
            <w:tcW w:w="693" w:type="dxa"/>
            <w:vAlign w:val="center"/>
          </w:tcPr>
          <w:p w14:paraId="66282D87" w14:textId="77777777" w:rsidR="00EB7DED" w:rsidRPr="006B0FC7" w:rsidRDefault="00EB7DED" w:rsidP="00B80558">
            <w:pPr>
              <w:spacing w:beforeLines="50" w:before="120" w:line="400" w:lineRule="atLeast"/>
              <w:jc w:val="center"/>
              <w:rPr>
                <w:szCs w:val="21"/>
              </w:rPr>
            </w:pPr>
          </w:p>
        </w:tc>
        <w:tc>
          <w:tcPr>
            <w:tcW w:w="5855" w:type="dxa"/>
          </w:tcPr>
          <w:p w14:paraId="2E67803E" w14:textId="77777777" w:rsidR="00EB7DED" w:rsidRPr="006B0FC7" w:rsidRDefault="00EB7DED" w:rsidP="00B80558">
            <w:pPr>
              <w:spacing w:beforeLines="50" w:before="120" w:line="400" w:lineRule="atLeast"/>
              <w:rPr>
                <w:szCs w:val="21"/>
              </w:rPr>
            </w:pPr>
          </w:p>
        </w:tc>
        <w:tc>
          <w:tcPr>
            <w:tcW w:w="2108" w:type="dxa"/>
            <w:vAlign w:val="center"/>
          </w:tcPr>
          <w:p w14:paraId="53AF8916" w14:textId="77777777" w:rsidR="00EB7DED" w:rsidRPr="006B0FC7" w:rsidRDefault="00EB7DED" w:rsidP="00B80558">
            <w:pPr>
              <w:spacing w:beforeLines="50" w:before="120" w:line="400" w:lineRule="atLeast"/>
              <w:jc w:val="center"/>
              <w:rPr>
                <w:szCs w:val="21"/>
              </w:rPr>
            </w:pPr>
          </w:p>
        </w:tc>
      </w:tr>
      <w:tr w:rsidR="00EB7DED" w:rsidRPr="006B0FC7" w14:paraId="367A4929" w14:textId="77777777">
        <w:trPr>
          <w:trHeight w:val="567"/>
        </w:trPr>
        <w:tc>
          <w:tcPr>
            <w:tcW w:w="693" w:type="dxa"/>
            <w:vAlign w:val="center"/>
          </w:tcPr>
          <w:p w14:paraId="5D59B2B1" w14:textId="77777777" w:rsidR="00EB7DED" w:rsidRPr="006B0FC7" w:rsidRDefault="00EB7DED" w:rsidP="00B80558">
            <w:pPr>
              <w:spacing w:beforeLines="50" w:before="120" w:line="400" w:lineRule="atLeast"/>
              <w:jc w:val="center"/>
              <w:rPr>
                <w:szCs w:val="21"/>
              </w:rPr>
            </w:pPr>
          </w:p>
        </w:tc>
        <w:tc>
          <w:tcPr>
            <w:tcW w:w="5855" w:type="dxa"/>
          </w:tcPr>
          <w:p w14:paraId="55290F9C" w14:textId="77777777" w:rsidR="00EB7DED" w:rsidRPr="006B0FC7" w:rsidRDefault="00EB7DED" w:rsidP="00B80558">
            <w:pPr>
              <w:spacing w:beforeLines="50" w:before="120" w:line="400" w:lineRule="atLeast"/>
              <w:rPr>
                <w:szCs w:val="21"/>
              </w:rPr>
            </w:pPr>
          </w:p>
        </w:tc>
        <w:tc>
          <w:tcPr>
            <w:tcW w:w="2108" w:type="dxa"/>
            <w:vAlign w:val="center"/>
          </w:tcPr>
          <w:p w14:paraId="2348AF50" w14:textId="77777777" w:rsidR="00EB7DED" w:rsidRPr="006B0FC7" w:rsidRDefault="00EB7DED" w:rsidP="00B80558">
            <w:pPr>
              <w:spacing w:beforeLines="50" w:before="120" w:line="400" w:lineRule="atLeast"/>
              <w:jc w:val="center"/>
              <w:rPr>
                <w:szCs w:val="21"/>
              </w:rPr>
            </w:pPr>
          </w:p>
        </w:tc>
      </w:tr>
      <w:tr w:rsidR="00EB7DED" w:rsidRPr="006B0FC7" w14:paraId="62B11109" w14:textId="77777777">
        <w:trPr>
          <w:trHeight w:val="567"/>
        </w:trPr>
        <w:tc>
          <w:tcPr>
            <w:tcW w:w="693" w:type="dxa"/>
            <w:vAlign w:val="center"/>
          </w:tcPr>
          <w:p w14:paraId="0C556D1C" w14:textId="77777777" w:rsidR="00EB7DED" w:rsidRPr="006B0FC7" w:rsidRDefault="00EB7DED" w:rsidP="00B80558">
            <w:pPr>
              <w:spacing w:beforeLines="50" w:before="120" w:line="400" w:lineRule="atLeast"/>
              <w:jc w:val="center"/>
              <w:rPr>
                <w:szCs w:val="21"/>
              </w:rPr>
            </w:pPr>
          </w:p>
        </w:tc>
        <w:tc>
          <w:tcPr>
            <w:tcW w:w="5855" w:type="dxa"/>
          </w:tcPr>
          <w:p w14:paraId="44477C06" w14:textId="77777777" w:rsidR="00EB7DED" w:rsidRPr="006B0FC7" w:rsidRDefault="00EB7DED" w:rsidP="00B80558">
            <w:pPr>
              <w:spacing w:beforeLines="50" w:before="120" w:line="400" w:lineRule="atLeast"/>
              <w:rPr>
                <w:szCs w:val="21"/>
              </w:rPr>
            </w:pPr>
          </w:p>
        </w:tc>
        <w:tc>
          <w:tcPr>
            <w:tcW w:w="2108" w:type="dxa"/>
            <w:vAlign w:val="center"/>
          </w:tcPr>
          <w:p w14:paraId="056DDC82" w14:textId="77777777" w:rsidR="00EB7DED" w:rsidRPr="006B0FC7" w:rsidRDefault="00EB7DED" w:rsidP="00B80558">
            <w:pPr>
              <w:spacing w:beforeLines="50" w:before="120" w:line="400" w:lineRule="atLeast"/>
              <w:jc w:val="center"/>
              <w:rPr>
                <w:szCs w:val="21"/>
              </w:rPr>
            </w:pPr>
          </w:p>
        </w:tc>
      </w:tr>
      <w:tr w:rsidR="00EB7DED" w:rsidRPr="006B0FC7" w14:paraId="2E1D0120" w14:textId="77777777">
        <w:trPr>
          <w:trHeight w:val="567"/>
        </w:trPr>
        <w:tc>
          <w:tcPr>
            <w:tcW w:w="693" w:type="dxa"/>
            <w:vAlign w:val="center"/>
          </w:tcPr>
          <w:p w14:paraId="3DE76DBF" w14:textId="77777777" w:rsidR="00EB7DED" w:rsidRPr="006B0FC7" w:rsidRDefault="00EB7DED" w:rsidP="00B80558">
            <w:pPr>
              <w:spacing w:beforeLines="50" w:before="120" w:line="400" w:lineRule="atLeast"/>
              <w:jc w:val="center"/>
              <w:rPr>
                <w:szCs w:val="21"/>
              </w:rPr>
            </w:pPr>
          </w:p>
        </w:tc>
        <w:tc>
          <w:tcPr>
            <w:tcW w:w="5855" w:type="dxa"/>
          </w:tcPr>
          <w:p w14:paraId="726A0C4E" w14:textId="77777777" w:rsidR="00EB7DED" w:rsidRPr="006B0FC7" w:rsidRDefault="00EB7DED" w:rsidP="00B80558">
            <w:pPr>
              <w:spacing w:beforeLines="50" w:before="120" w:line="400" w:lineRule="atLeast"/>
              <w:rPr>
                <w:szCs w:val="21"/>
              </w:rPr>
            </w:pPr>
          </w:p>
        </w:tc>
        <w:tc>
          <w:tcPr>
            <w:tcW w:w="2108" w:type="dxa"/>
            <w:vAlign w:val="center"/>
          </w:tcPr>
          <w:p w14:paraId="6966F6F5" w14:textId="77777777" w:rsidR="00EB7DED" w:rsidRPr="006B0FC7" w:rsidRDefault="00EB7DED" w:rsidP="00B80558">
            <w:pPr>
              <w:spacing w:beforeLines="50" w:before="120" w:line="400" w:lineRule="atLeast"/>
              <w:jc w:val="center"/>
              <w:rPr>
                <w:szCs w:val="21"/>
              </w:rPr>
            </w:pPr>
          </w:p>
        </w:tc>
      </w:tr>
      <w:tr w:rsidR="00EB7DED" w:rsidRPr="006B0FC7" w14:paraId="42597B14" w14:textId="77777777">
        <w:trPr>
          <w:trHeight w:val="567"/>
        </w:trPr>
        <w:tc>
          <w:tcPr>
            <w:tcW w:w="693" w:type="dxa"/>
            <w:vAlign w:val="center"/>
          </w:tcPr>
          <w:p w14:paraId="29C10696" w14:textId="77777777" w:rsidR="00EB7DED" w:rsidRPr="006B0FC7" w:rsidRDefault="00EB7DED" w:rsidP="00B80558">
            <w:pPr>
              <w:spacing w:beforeLines="50" w:before="120" w:line="400" w:lineRule="atLeast"/>
              <w:jc w:val="center"/>
              <w:rPr>
                <w:szCs w:val="21"/>
              </w:rPr>
            </w:pPr>
          </w:p>
        </w:tc>
        <w:tc>
          <w:tcPr>
            <w:tcW w:w="5855" w:type="dxa"/>
          </w:tcPr>
          <w:p w14:paraId="6D2679C9" w14:textId="77777777" w:rsidR="00EB7DED" w:rsidRPr="006B0FC7" w:rsidRDefault="00EB7DED" w:rsidP="00B80558">
            <w:pPr>
              <w:spacing w:beforeLines="50" w:before="120" w:line="400" w:lineRule="atLeast"/>
              <w:rPr>
                <w:szCs w:val="21"/>
              </w:rPr>
            </w:pPr>
          </w:p>
        </w:tc>
        <w:tc>
          <w:tcPr>
            <w:tcW w:w="2108" w:type="dxa"/>
            <w:vAlign w:val="center"/>
          </w:tcPr>
          <w:p w14:paraId="781B174A" w14:textId="77777777" w:rsidR="00EB7DED" w:rsidRPr="006B0FC7" w:rsidRDefault="00EB7DED" w:rsidP="00B80558">
            <w:pPr>
              <w:spacing w:beforeLines="50" w:before="120" w:line="400" w:lineRule="atLeast"/>
              <w:jc w:val="center"/>
              <w:rPr>
                <w:szCs w:val="21"/>
              </w:rPr>
            </w:pPr>
          </w:p>
        </w:tc>
      </w:tr>
      <w:tr w:rsidR="00EB7DED" w:rsidRPr="006B0FC7" w14:paraId="44B850E2" w14:textId="77777777">
        <w:trPr>
          <w:trHeight w:val="567"/>
        </w:trPr>
        <w:tc>
          <w:tcPr>
            <w:tcW w:w="693" w:type="dxa"/>
            <w:vAlign w:val="center"/>
          </w:tcPr>
          <w:p w14:paraId="7DD37837" w14:textId="77777777" w:rsidR="00EB7DED" w:rsidRPr="006B0FC7" w:rsidRDefault="00EB7DED" w:rsidP="00B80558">
            <w:pPr>
              <w:spacing w:beforeLines="50" w:before="120" w:line="400" w:lineRule="atLeast"/>
              <w:jc w:val="center"/>
              <w:rPr>
                <w:szCs w:val="21"/>
              </w:rPr>
            </w:pPr>
          </w:p>
        </w:tc>
        <w:tc>
          <w:tcPr>
            <w:tcW w:w="5855" w:type="dxa"/>
          </w:tcPr>
          <w:p w14:paraId="34B7E0E6" w14:textId="77777777" w:rsidR="00EB7DED" w:rsidRPr="006B0FC7" w:rsidRDefault="00EB7DED" w:rsidP="00B80558">
            <w:pPr>
              <w:spacing w:beforeLines="50" w:before="120" w:line="400" w:lineRule="atLeast"/>
              <w:rPr>
                <w:szCs w:val="21"/>
              </w:rPr>
            </w:pPr>
          </w:p>
        </w:tc>
        <w:tc>
          <w:tcPr>
            <w:tcW w:w="2108" w:type="dxa"/>
            <w:vAlign w:val="center"/>
          </w:tcPr>
          <w:p w14:paraId="0D3BA868" w14:textId="77777777" w:rsidR="00EB7DED" w:rsidRPr="006B0FC7" w:rsidRDefault="00EB7DED" w:rsidP="00B80558">
            <w:pPr>
              <w:spacing w:beforeLines="50" w:before="120" w:line="400" w:lineRule="atLeast"/>
              <w:jc w:val="center"/>
              <w:rPr>
                <w:szCs w:val="21"/>
              </w:rPr>
            </w:pPr>
          </w:p>
        </w:tc>
      </w:tr>
      <w:tr w:rsidR="00EB7DED" w:rsidRPr="006B0FC7" w14:paraId="3B9BFEBC" w14:textId="77777777">
        <w:trPr>
          <w:trHeight w:val="567"/>
        </w:trPr>
        <w:tc>
          <w:tcPr>
            <w:tcW w:w="693" w:type="dxa"/>
            <w:vAlign w:val="center"/>
          </w:tcPr>
          <w:p w14:paraId="6E03C34B" w14:textId="77777777" w:rsidR="00EB7DED" w:rsidRPr="006B0FC7" w:rsidRDefault="00EB7DED" w:rsidP="00B80558">
            <w:pPr>
              <w:spacing w:beforeLines="50" w:before="120" w:line="400" w:lineRule="atLeast"/>
              <w:rPr>
                <w:szCs w:val="21"/>
              </w:rPr>
            </w:pPr>
          </w:p>
        </w:tc>
        <w:tc>
          <w:tcPr>
            <w:tcW w:w="5855" w:type="dxa"/>
          </w:tcPr>
          <w:p w14:paraId="2168023E" w14:textId="77777777" w:rsidR="00EB7DED" w:rsidRPr="006B0FC7" w:rsidRDefault="00EB7DED" w:rsidP="00B80558">
            <w:pPr>
              <w:spacing w:beforeLines="50" w:before="120" w:line="400" w:lineRule="atLeast"/>
              <w:rPr>
                <w:szCs w:val="21"/>
              </w:rPr>
            </w:pPr>
          </w:p>
        </w:tc>
        <w:tc>
          <w:tcPr>
            <w:tcW w:w="2108" w:type="dxa"/>
            <w:vAlign w:val="center"/>
          </w:tcPr>
          <w:p w14:paraId="2E2AD0E0" w14:textId="77777777" w:rsidR="00EB7DED" w:rsidRPr="006B0FC7" w:rsidRDefault="00EB7DED" w:rsidP="00B80558">
            <w:pPr>
              <w:spacing w:beforeLines="50" w:before="120" w:line="400" w:lineRule="atLeast"/>
              <w:jc w:val="center"/>
              <w:rPr>
                <w:szCs w:val="21"/>
              </w:rPr>
            </w:pPr>
          </w:p>
        </w:tc>
      </w:tr>
      <w:tr w:rsidR="00EB7DED" w:rsidRPr="006B0FC7" w14:paraId="6EA711F1" w14:textId="77777777">
        <w:trPr>
          <w:trHeight w:val="567"/>
        </w:trPr>
        <w:tc>
          <w:tcPr>
            <w:tcW w:w="693" w:type="dxa"/>
            <w:vAlign w:val="center"/>
          </w:tcPr>
          <w:p w14:paraId="6A885892" w14:textId="77777777" w:rsidR="00EB7DED" w:rsidRPr="006B0FC7" w:rsidRDefault="00EB7DED" w:rsidP="00B80558">
            <w:pPr>
              <w:spacing w:beforeLines="50" w:before="120" w:line="400" w:lineRule="atLeast"/>
              <w:jc w:val="center"/>
              <w:rPr>
                <w:szCs w:val="21"/>
              </w:rPr>
            </w:pPr>
          </w:p>
        </w:tc>
        <w:tc>
          <w:tcPr>
            <w:tcW w:w="5855" w:type="dxa"/>
          </w:tcPr>
          <w:p w14:paraId="0BBAD6EC" w14:textId="77777777" w:rsidR="00EB7DED" w:rsidRPr="006B0FC7" w:rsidRDefault="00EB7DED" w:rsidP="00B80558">
            <w:pPr>
              <w:spacing w:beforeLines="50" w:before="120" w:line="400" w:lineRule="atLeast"/>
              <w:rPr>
                <w:szCs w:val="21"/>
              </w:rPr>
            </w:pPr>
          </w:p>
        </w:tc>
        <w:tc>
          <w:tcPr>
            <w:tcW w:w="2108" w:type="dxa"/>
            <w:vAlign w:val="center"/>
          </w:tcPr>
          <w:p w14:paraId="19D3D535" w14:textId="77777777" w:rsidR="00EB7DED" w:rsidRPr="006B0FC7" w:rsidRDefault="00EB7DED" w:rsidP="00B80558">
            <w:pPr>
              <w:spacing w:beforeLines="50" w:before="120" w:line="400" w:lineRule="atLeast"/>
              <w:jc w:val="center"/>
              <w:rPr>
                <w:szCs w:val="21"/>
              </w:rPr>
            </w:pPr>
          </w:p>
        </w:tc>
      </w:tr>
      <w:tr w:rsidR="00EB7DED" w:rsidRPr="006B0FC7" w14:paraId="6D8DC466" w14:textId="77777777">
        <w:trPr>
          <w:trHeight w:val="567"/>
        </w:trPr>
        <w:tc>
          <w:tcPr>
            <w:tcW w:w="693" w:type="dxa"/>
            <w:vAlign w:val="center"/>
          </w:tcPr>
          <w:p w14:paraId="1A683387" w14:textId="77777777" w:rsidR="00EB7DED" w:rsidRPr="006B0FC7" w:rsidRDefault="00EB7DED" w:rsidP="00B80558">
            <w:pPr>
              <w:spacing w:beforeLines="50" w:before="120" w:line="400" w:lineRule="atLeast"/>
              <w:jc w:val="center"/>
              <w:rPr>
                <w:szCs w:val="21"/>
              </w:rPr>
            </w:pPr>
          </w:p>
        </w:tc>
        <w:tc>
          <w:tcPr>
            <w:tcW w:w="5855" w:type="dxa"/>
          </w:tcPr>
          <w:p w14:paraId="2A8D87F4" w14:textId="77777777" w:rsidR="00EB7DED" w:rsidRPr="006B0FC7" w:rsidRDefault="00EB7DED" w:rsidP="00B80558">
            <w:pPr>
              <w:spacing w:beforeLines="50" w:before="120" w:line="400" w:lineRule="atLeast"/>
              <w:rPr>
                <w:szCs w:val="21"/>
              </w:rPr>
            </w:pPr>
          </w:p>
        </w:tc>
        <w:tc>
          <w:tcPr>
            <w:tcW w:w="2108" w:type="dxa"/>
            <w:vAlign w:val="center"/>
          </w:tcPr>
          <w:p w14:paraId="12A5612D" w14:textId="77777777" w:rsidR="00EB7DED" w:rsidRPr="006B0FC7" w:rsidRDefault="00EB7DED" w:rsidP="00B80558">
            <w:pPr>
              <w:spacing w:beforeLines="50" w:before="120" w:line="400" w:lineRule="atLeast"/>
              <w:jc w:val="center"/>
              <w:rPr>
                <w:szCs w:val="21"/>
              </w:rPr>
            </w:pPr>
          </w:p>
        </w:tc>
      </w:tr>
    </w:tbl>
    <w:p w14:paraId="72B48113" w14:textId="77777777" w:rsidR="00EB7DED" w:rsidRPr="006B0FC7" w:rsidRDefault="00EB7DED">
      <w:pPr>
        <w:rPr>
          <w:szCs w:val="21"/>
        </w:rPr>
      </w:pPr>
    </w:p>
    <w:p w14:paraId="11C8B835" w14:textId="77777777" w:rsidR="00EB7DED" w:rsidRPr="006B0FC7" w:rsidRDefault="00481487">
      <w:pPr>
        <w:rPr>
          <w:szCs w:val="21"/>
        </w:rPr>
      </w:pPr>
      <w:r w:rsidRPr="006B0FC7">
        <w:rPr>
          <w:szCs w:val="21"/>
        </w:rPr>
        <w:t>注：</w:t>
      </w:r>
      <w:r w:rsidRPr="006B0FC7">
        <w:rPr>
          <w:szCs w:val="21"/>
        </w:rPr>
        <w:t>1</w:t>
      </w:r>
      <w:r w:rsidRPr="006B0FC7">
        <w:rPr>
          <w:szCs w:val="21"/>
        </w:rPr>
        <w:t>、此表须装订在投标文件目录之后，正文之前。</w:t>
      </w:r>
    </w:p>
    <w:p w14:paraId="5C4F77EF" w14:textId="77777777" w:rsidR="00EB7DED" w:rsidRPr="006B0FC7" w:rsidRDefault="00481487">
      <w:pPr>
        <w:numPr>
          <w:ilvl w:val="2"/>
          <w:numId w:val="104"/>
        </w:numPr>
        <w:rPr>
          <w:szCs w:val="21"/>
        </w:rPr>
      </w:pPr>
      <w:r w:rsidRPr="006B0FC7">
        <w:rPr>
          <w:szCs w:val="21"/>
        </w:rPr>
        <w:t>投标人必须将投标文件中能够反映此表所列内容的详细信息所在页码填写完整。如因投标人所填页码有误或填写的页码不完全，从而影响了评标委员会对其投标文件的判定，后果由投标人承担。</w:t>
      </w:r>
    </w:p>
    <w:p w14:paraId="6FB8EBE1" w14:textId="77777777" w:rsidR="00EB7DED" w:rsidRPr="006B0FC7" w:rsidRDefault="00EB7DED">
      <w:pPr>
        <w:ind w:leftChars="400" w:left="1531" w:hangingChars="329" w:hanging="691"/>
        <w:rPr>
          <w:szCs w:val="21"/>
        </w:rPr>
      </w:pPr>
    </w:p>
    <w:p w14:paraId="243E11B3" w14:textId="77777777" w:rsidR="00EB7DED" w:rsidRPr="006B0FC7" w:rsidRDefault="00481487">
      <w:pPr>
        <w:spacing w:line="360" w:lineRule="auto"/>
        <w:jc w:val="left"/>
        <w:rPr>
          <w:szCs w:val="21"/>
        </w:rPr>
      </w:pPr>
      <w:r w:rsidRPr="006B0FC7">
        <w:rPr>
          <w:szCs w:val="21"/>
        </w:rPr>
        <w:br w:type="page"/>
      </w:r>
    </w:p>
    <w:p w14:paraId="7C39B659" w14:textId="77777777" w:rsidR="00EB7DED" w:rsidRPr="006B0FC7" w:rsidRDefault="00481487" w:rsidP="00183D08">
      <w:pPr>
        <w:tabs>
          <w:tab w:val="left" w:pos="420"/>
        </w:tabs>
        <w:adjustRightInd w:val="0"/>
        <w:spacing w:line="360" w:lineRule="atLeast"/>
        <w:ind w:left="105" w:hanging="105"/>
        <w:textAlignment w:val="baseline"/>
        <w:rPr>
          <w:szCs w:val="21"/>
        </w:rPr>
      </w:pPr>
      <w:r w:rsidRPr="006B0FC7">
        <w:rPr>
          <w:rFonts w:hint="eastAsia"/>
          <w:b/>
          <w:sz w:val="28"/>
          <w:szCs w:val="28"/>
        </w:rPr>
        <w:t>附件十九：</w:t>
      </w:r>
    </w:p>
    <w:p w14:paraId="4D15689F" w14:textId="77777777" w:rsidR="00EB7DED" w:rsidRPr="006B0FC7" w:rsidRDefault="00EB7DED">
      <w:pPr>
        <w:spacing w:line="360" w:lineRule="auto"/>
        <w:ind w:firstLineChars="100" w:firstLine="210"/>
        <w:jc w:val="left"/>
        <w:rPr>
          <w:szCs w:val="21"/>
        </w:rPr>
      </w:pPr>
    </w:p>
    <w:p w14:paraId="495B7201" w14:textId="77777777" w:rsidR="00EB7DED" w:rsidRPr="006B0FC7" w:rsidRDefault="00EB7DED">
      <w:pPr>
        <w:pStyle w:val="affff8"/>
        <w:spacing w:line="432" w:lineRule="auto"/>
        <w:jc w:val="center"/>
        <w:rPr>
          <w:rFonts w:ascii="Times New Roman" w:eastAsia="宋体" w:hAnsi="Times New Roman" w:cs="Times New Roman"/>
          <w:b/>
          <w:kern w:val="2"/>
        </w:rPr>
      </w:pPr>
      <w:r w:rsidRPr="006B0FC7">
        <w:rPr>
          <w:rFonts w:ascii="Times New Roman" w:hAnsi="Times New Roman"/>
          <w:b/>
          <w:kern w:val="2"/>
        </w:rPr>
        <w:t>中小企业声明函</w:t>
      </w:r>
    </w:p>
    <w:p w14:paraId="54316CD3" w14:textId="77777777" w:rsidR="00EB7DED" w:rsidRPr="006B0FC7" w:rsidRDefault="00481487">
      <w:pPr>
        <w:pStyle w:val="affff8"/>
        <w:spacing w:line="432" w:lineRule="auto"/>
        <w:ind w:firstLine="465"/>
        <w:rPr>
          <w:rFonts w:ascii="Times New Roman" w:eastAsia="宋体" w:hAnsi="Times New Roman" w:cs="Times New Roman"/>
          <w:kern w:val="2"/>
          <w:sz w:val="21"/>
          <w:szCs w:val="21"/>
        </w:rPr>
      </w:pPr>
      <w:r w:rsidRPr="006B0FC7">
        <w:rPr>
          <w:rFonts w:ascii="Times New Roman" w:eastAsia="宋体" w:hAnsi="Times New Roman" w:cs="Times New Roman"/>
          <w:kern w:val="2"/>
          <w:sz w:val="21"/>
          <w:szCs w:val="21"/>
        </w:rPr>
        <w:t>本公司郑重声明，根据《政府采购促进中小企业发展暂行办法》（财库</w:t>
      </w:r>
      <w:r w:rsidRPr="006B0FC7">
        <w:rPr>
          <w:rFonts w:ascii="Times New Roman" w:eastAsia="宋体" w:hAnsi="Times New Roman" w:cs="Times New Roman"/>
          <w:kern w:val="2"/>
          <w:sz w:val="21"/>
          <w:szCs w:val="21"/>
        </w:rPr>
        <w:t>[2011]181</w:t>
      </w:r>
      <w:r w:rsidRPr="006B0FC7">
        <w:rPr>
          <w:rFonts w:ascii="Times New Roman" w:eastAsia="宋体" w:hAnsi="Times New Roman" w:cs="Times New Roman"/>
          <w:kern w:val="2"/>
          <w:sz w:val="21"/>
          <w:szCs w:val="21"/>
        </w:rPr>
        <w:t>号）的规定，本公司为</w:t>
      </w:r>
      <w:r w:rsidRPr="006B0FC7">
        <w:rPr>
          <w:rFonts w:ascii="Times New Roman" w:eastAsia="宋体" w:hAnsi="Times New Roman" w:cs="Times New Roman"/>
          <w:kern w:val="2"/>
          <w:sz w:val="21"/>
          <w:szCs w:val="21"/>
        </w:rPr>
        <w:t>______</w:t>
      </w:r>
      <w:r w:rsidRPr="006B0FC7">
        <w:rPr>
          <w:rFonts w:ascii="Times New Roman" w:eastAsia="宋体" w:hAnsi="Times New Roman" w:cs="Times New Roman"/>
          <w:kern w:val="2"/>
          <w:sz w:val="21"/>
          <w:szCs w:val="21"/>
        </w:rPr>
        <w:t>（请填写：中型、小型、微型）企业。即，本公司同时满足以下条件：</w:t>
      </w:r>
    </w:p>
    <w:p w14:paraId="0728BA0A" w14:textId="77777777" w:rsidR="00EB7DED" w:rsidRPr="006B0FC7" w:rsidRDefault="00481487">
      <w:pPr>
        <w:pStyle w:val="affff8"/>
        <w:spacing w:line="432" w:lineRule="auto"/>
        <w:ind w:firstLine="405"/>
        <w:rPr>
          <w:rFonts w:ascii="Times New Roman" w:eastAsia="宋体" w:hAnsi="Times New Roman" w:cs="Times New Roman"/>
          <w:kern w:val="2"/>
          <w:sz w:val="21"/>
          <w:szCs w:val="21"/>
        </w:rPr>
      </w:pPr>
      <w:r w:rsidRPr="006B0FC7">
        <w:rPr>
          <w:rFonts w:ascii="Times New Roman" w:eastAsia="宋体" w:hAnsi="Times New Roman" w:cs="Times New Roman"/>
          <w:kern w:val="2"/>
          <w:sz w:val="21"/>
          <w:szCs w:val="21"/>
        </w:rPr>
        <w:t>1.</w:t>
      </w:r>
      <w:r w:rsidRPr="006B0FC7">
        <w:rPr>
          <w:rFonts w:ascii="Times New Roman" w:eastAsia="宋体" w:hAnsi="Times New Roman" w:cs="Times New Roman"/>
          <w:kern w:val="2"/>
          <w:sz w:val="21"/>
          <w:szCs w:val="21"/>
        </w:rPr>
        <w:t>根据《工业和信息化部、国家统计局、国家发展和改革委员会、财政部关于印发中小企业划型标准规定的通知》（工信部联企业</w:t>
      </w:r>
      <w:r w:rsidRPr="006B0FC7">
        <w:rPr>
          <w:rFonts w:ascii="Times New Roman" w:eastAsia="宋体" w:hAnsi="Times New Roman" w:cs="Times New Roman"/>
          <w:kern w:val="2"/>
          <w:sz w:val="21"/>
          <w:szCs w:val="21"/>
        </w:rPr>
        <w:t>[2011]300</w:t>
      </w:r>
      <w:r w:rsidRPr="006B0FC7">
        <w:rPr>
          <w:rFonts w:ascii="Times New Roman" w:eastAsia="宋体" w:hAnsi="Times New Roman" w:cs="Times New Roman"/>
          <w:kern w:val="2"/>
          <w:sz w:val="21"/>
          <w:szCs w:val="21"/>
        </w:rPr>
        <w:t>号）规定的划分标准，本公司为</w:t>
      </w:r>
      <w:r w:rsidRPr="006B0FC7">
        <w:rPr>
          <w:rFonts w:ascii="Times New Roman" w:eastAsia="宋体" w:hAnsi="Times New Roman" w:cs="Times New Roman"/>
          <w:kern w:val="2"/>
          <w:sz w:val="21"/>
          <w:szCs w:val="21"/>
        </w:rPr>
        <w:t>______</w:t>
      </w:r>
      <w:r w:rsidRPr="006B0FC7">
        <w:rPr>
          <w:rFonts w:ascii="Times New Roman" w:eastAsia="宋体" w:hAnsi="Times New Roman" w:cs="Times New Roman"/>
          <w:kern w:val="2"/>
          <w:sz w:val="21"/>
          <w:szCs w:val="21"/>
        </w:rPr>
        <w:t>（请填写：中型、小型、微型）企业。</w:t>
      </w:r>
    </w:p>
    <w:p w14:paraId="4075CDE0" w14:textId="77777777" w:rsidR="00EB7DED" w:rsidRPr="006B0FC7" w:rsidRDefault="00481487">
      <w:pPr>
        <w:pStyle w:val="affff8"/>
        <w:spacing w:line="432" w:lineRule="auto"/>
        <w:ind w:firstLine="420"/>
        <w:rPr>
          <w:rFonts w:ascii="Times New Roman" w:eastAsia="宋体" w:hAnsi="Times New Roman" w:cs="Times New Roman"/>
          <w:kern w:val="2"/>
          <w:sz w:val="21"/>
          <w:szCs w:val="21"/>
        </w:rPr>
      </w:pPr>
      <w:r w:rsidRPr="006B0FC7">
        <w:rPr>
          <w:rFonts w:ascii="Times New Roman" w:eastAsia="宋体" w:hAnsi="Times New Roman" w:cs="Times New Roman"/>
          <w:kern w:val="2"/>
          <w:sz w:val="21"/>
          <w:szCs w:val="21"/>
        </w:rPr>
        <w:t>2.</w:t>
      </w:r>
      <w:r w:rsidRPr="006B0FC7">
        <w:rPr>
          <w:rFonts w:ascii="Times New Roman" w:eastAsia="宋体" w:hAnsi="Times New Roman" w:cs="Times New Roman"/>
          <w:kern w:val="2"/>
          <w:sz w:val="21"/>
          <w:szCs w:val="21"/>
        </w:rPr>
        <w:t>本公司参加</w:t>
      </w:r>
      <w:r w:rsidRPr="006B0FC7">
        <w:rPr>
          <w:rFonts w:ascii="Times New Roman" w:eastAsia="宋体" w:hAnsi="Times New Roman" w:cs="Times New Roman"/>
          <w:kern w:val="2"/>
          <w:sz w:val="21"/>
          <w:szCs w:val="21"/>
        </w:rPr>
        <w:t>______</w:t>
      </w:r>
      <w:r w:rsidRPr="006B0FC7">
        <w:rPr>
          <w:rFonts w:ascii="Times New Roman" w:eastAsia="宋体" w:hAnsi="Times New Roman" w:cs="Times New Roman"/>
          <w:kern w:val="2"/>
          <w:sz w:val="21"/>
          <w:szCs w:val="21"/>
        </w:rPr>
        <w:t>单位的</w:t>
      </w:r>
      <w:r w:rsidRPr="006B0FC7">
        <w:rPr>
          <w:rFonts w:ascii="Times New Roman" w:eastAsia="宋体" w:hAnsi="Times New Roman" w:cs="Times New Roman"/>
          <w:kern w:val="2"/>
          <w:sz w:val="21"/>
          <w:szCs w:val="21"/>
        </w:rPr>
        <w:t>______</w:t>
      </w:r>
      <w:r w:rsidRPr="006B0FC7">
        <w:rPr>
          <w:rFonts w:ascii="Times New Roman" w:eastAsia="宋体" w:hAnsi="Times New Roman" w:cs="Times New Roman"/>
          <w:kern w:val="2"/>
          <w:sz w:val="21"/>
          <w:szCs w:val="21"/>
        </w:rPr>
        <w:t>项目</w:t>
      </w:r>
      <w:r w:rsidR="00DC0E19" w:rsidRPr="006B0FC7">
        <w:rPr>
          <w:rFonts w:ascii="Times New Roman" w:eastAsia="宋体" w:hAnsi="Times New Roman" w:cs="Times New Roman" w:hint="eastAsia"/>
          <w:bCs/>
          <w:kern w:val="2"/>
          <w:sz w:val="21"/>
          <w:szCs w:val="21"/>
        </w:rPr>
        <w:t>（包号：</w:t>
      </w:r>
      <w:r w:rsidR="00DC0E19" w:rsidRPr="006B0FC7">
        <w:rPr>
          <w:rFonts w:ascii="Times New Roman" w:eastAsia="宋体" w:hAnsi="Times New Roman" w:cs="Times New Roman" w:hint="eastAsia"/>
          <w:bCs/>
          <w:kern w:val="2"/>
          <w:sz w:val="21"/>
          <w:szCs w:val="21"/>
        </w:rPr>
        <w:t xml:space="preserve">  </w:t>
      </w:r>
      <w:r w:rsidR="00DC0E19" w:rsidRPr="006B0FC7">
        <w:rPr>
          <w:rFonts w:ascii="Times New Roman" w:eastAsia="宋体" w:hAnsi="Times New Roman" w:cs="Times New Roman" w:hint="eastAsia"/>
          <w:bCs/>
          <w:kern w:val="2"/>
          <w:sz w:val="21"/>
          <w:szCs w:val="21"/>
        </w:rPr>
        <w:t>）</w:t>
      </w:r>
      <w:r w:rsidRPr="006B0FC7">
        <w:rPr>
          <w:rFonts w:ascii="Times New Roman" w:eastAsia="宋体" w:hAnsi="Times New Roman" w:cs="Times New Roman"/>
          <w:kern w:val="2"/>
          <w:sz w:val="21"/>
          <w:szCs w:val="21"/>
        </w:rPr>
        <w:t>采购活动提供本企业制造的货物，由本企业承担工程、提供服务，或者提供其他</w:t>
      </w:r>
      <w:r w:rsidRPr="006B0FC7">
        <w:rPr>
          <w:rFonts w:ascii="Times New Roman" w:eastAsia="宋体" w:hAnsi="Times New Roman" w:cs="Times New Roman"/>
          <w:kern w:val="2"/>
          <w:sz w:val="21"/>
          <w:szCs w:val="21"/>
        </w:rPr>
        <w:t>______</w:t>
      </w:r>
      <w:r w:rsidRPr="006B0FC7">
        <w:rPr>
          <w:rFonts w:ascii="Times New Roman" w:eastAsia="宋体" w:hAnsi="Times New Roman" w:cs="Times New Roman"/>
          <w:kern w:val="2"/>
          <w:sz w:val="21"/>
          <w:szCs w:val="21"/>
        </w:rPr>
        <w:t>（请填写：中型、小型、微型）企业制造的货物。本条所称货物不包括使用大型企业注册商标的货物。</w:t>
      </w:r>
    </w:p>
    <w:p w14:paraId="0267E5B7" w14:textId="77777777" w:rsidR="00EB7DED" w:rsidRPr="006B0FC7" w:rsidRDefault="00481487">
      <w:pPr>
        <w:pStyle w:val="affff8"/>
        <w:spacing w:line="432" w:lineRule="auto"/>
        <w:ind w:firstLine="405"/>
        <w:rPr>
          <w:rFonts w:ascii="Times New Roman" w:eastAsia="宋体" w:hAnsi="Times New Roman" w:cs="Times New Roman"/>
          <w:kern w:val="2"/>
          <w:sz w:val="21"/>
          <w:szCs w:val="21"/>
        </w:rPr>
      </w:pPr>
      <w:r w:rsidRPr="006B0FC7">
        <w:rPr>
          <w:rFonts w:ascii="Times New Roman" w:eastAsia="宋体" w:hAnsi="Times New Roman" w:cs="Times New Roman"/>
          <w:kern w:val="2"/>
          <w:sz w:val="21"/>
          <w:szCs w:val="21"/>
        </w:rPr>
        <w:t>本公司对上述声明的真实性负责。如有虚假，将依法承担相应责任。</w:t>
      </w:r>
    </w:p>
    <w:p w14:paraId="66E46110" w14:textId="77777777" w:rsidR="00EB7DED" w:rsidRPr="006B0FC7" w:rsidRDefault="00481487">
      <w:pPr>
        <w:pStyle w:val="affff8"/>
        <w:spacing w:line="432" w:lineRule="auto"/>
        <w:rPr>
          <w:rFonts w:ascii="Times New Roman" w:eastAsia="宋体" w:hAnsi="Times New Roman" w:cs="Times New Roman"/>
          <w:kern w:val="2"/>
          <w:sz w:val="21"/>
          <w:szCs w:val="21"/>
        </w:rPr>
      </w:pPr>
      <w:r w:rsidRPr="006B0FC7">
        <w:rPr>
          <w:rFonts w:ascii="Times New Roman" w:eastAsia="宋体" w:hAnsi="Times New Roman" w:cs="Times New Roman"/>
          <w:kern w:val="2"/>
          <w:sz w:val="21"/>
          <w:szCs w:val="21"/>
        </w:rPr>
        <w:t xml:space="preserve">　　　　　　</w:t>
      </w:r>
      <w:r w:rsidRPr="006B0FC7">
        <w:rPr>
          <w:rFonts w:ascii="Times New Roman" w:eastAsia="宋体" w:hAnsi="Times New Roman" w:cs="Times New Roman"/>
          <w:kern w:val="2"/>
          <w:sz w:val="21"/>
          <w:szCs w:val="21"/>
        </w:rPr>
        <w:t xml:space="preserve"> </w:t>
      </w:r>
      <w:r w:rsidRPr="006B0FC7">
        <w:rPr>
          <w:rFonts w:ascii="Times New Roman" w:eastAsia="宋体" w:hAnsi="Times New Roman" w:cs="Times New Roman"/>
          <w:kern w:val="2"/>
          <w:sz w:val="21"/>
          <w:szCs w:val="21"/>
        </w:rPr>
        <w:t xml:space="preserve">　　　　　　　　　　　　　　企业名称（盖章）：</w:t>
      </w:r>
      <w:r w:rsidRPr="006B0FC7">
        <w:rPr>
          <w:rFonts w:ascii="Times New Roman" w:eastAsia="宋体" w:hAnsi="Times New Roman" w:cs="Times New Roman"/>
          <w:kern w:val="2"/>
          <w:sz w:val="21"/>
          <w:szCs w:val="21"/>
        </w:rPr>
        <w:t xml:space="preserve"> </w:t>
      </w:r>
    </w:p>
    <w:p w14:paraId="626C9CDF" w14:textId="77777777" w:rsidR="00EB7DED" w:rsidRPr="006B0FC7" w:rsidRDefault="00481487">
      <w:pPr>
        <w:spacing w:line="360" w:lineRule="auto"/>
        <w:ind w:firstLineChars="100" w:firstLine="210"/>
        <w:jc w:val="left"/>
        <w:rPr>
          <w:szCs w:val="21"/>
        </w:rPr>
      </w:pPr>
      <w:r w:rsidRPr="006B0FC7">
        <w:rPr>
          <w:szCs w:val="21"/>
        </w:rPr>
        <w:t xml:space="preserve">　　　　　　　　　　　　　　　　　　</w:t>
      </w:r>
      <w:r w:rsidRPr="006B0FC7">
        <w:rPr>
          <w:szCs w:val="21"/>
        </w:rPr>
        <w:t xml:space="preserve">      </w:t>
      </w:r>
      <w:r w:rsidRPr="006B0FC7">
        <w:rPr>
          <w:szCs w:val="21"/>
        </w:rPr>
        <w:t xml:space="preserve">　</w:t>
      </w:r>
      <w:r w:rsidRPr="006B0FC7">
        <w:rPr>
          <w:szCs w:val="21"/>
        </w:rPr>
        <w:t xml:space="preserve"> </w:t>
      </w:r>
      <w:r w:rsidRPr="006B0FC7">
        <w:rPr>
          <w:szCs w:val="21"/>
        </w:rPr>
        <w:t>日</w:t>
      </w:r>
      <w:r w:rsidRPr="006B0FC7">
        <w:rPr>
          <w:szCs w:val="21"/>
        </w:rPr>
        <w:t xml:space="preserve">  </w:t>
      </w:r>
      <w:r w:rsidRPr="006B0FC7">
        <w:rPr>
          <w:szCs w:val="21"/>
        </w:rPr>
        <w:t>期：</w:t>
      </w:r>
    </w:p>
    <w:p w14:paraId="7BCB03BB" w14:textId="77777777" w:rsidR="00EB7DED" w:rsidRPr="006B0FC7" w:rsidRDefault="00EB7DED">
      <w:pPr>
        <w:spacing w:line="360" w:lineRule="auto"/>
        <w:ind w:firstLineChars="100" w:firstLine="210"/>
        <w:jc w:val="left"/>
        <w:rPr>
          <w:szCs w:val="21"/>
        </w:rPr>
      </w:pPr>
    </w:p>
    <w:p w14:paraId="365B0C47" w14:textId="77777777" w:rsidR="00EB7DED" w:rsidRPr="006B0FC7" w:rsidRDefault="00481487">
      <w:pPr>
        <w:spacing w:line="360" w:lineRule="auto"/>
        <w:jc w:val="left"/>
        <w:rPr>
          <w:szCs w:val="21"/>
        </w:rPr>
      </w:pPr>
      <w:r w:rsidRPr="006B0FC7">
        <w:rPr>
          <w:szCs w:val="21"/>
        </w:rPr>
        <w:br w:type="page"/>
      </w:r>
    </w:p>
    <w:p w14:paraId="5DF2D6A2" w14:textId="77777777" w:rsidR="00EB7DED" w:rsidRPr="006B0FC7" w:rsidRDefault="00481487" w:rsidP="00183D08">
      <w:pPr>
        <w:tabs>
          <w:tab w:val="left" w:pos="420"/>
        </w:tabs>
        <w:adjustRightInd w:val="0"/>
        <w:spacing w:line="360" w:lineRule="atLeast"/>
        <w:ind w:left="420" w:hanging="136"/>
        <w:textAlignment w:val="baseline"/>
        <w:rPr>
          <w:szCs w:val="21"/>
        </w:rPr>
      </w:pPr>
      <w:r w:rsidRPr="006B0FC7">
        <w:rPr>
          <w:rFonts w:hint="eastAsia"/>
          <w:b/>
          <w:sz w:val="28"/>
          <w:szCs w:val="28"/>
        </w:rPr>
        <w:t>附件二十：</w:t>
      </w:r>
    </w:p>
    <w:p w14:paraId="4820F2B2" w14:textId="77777777" w:rsidR="00EB7DED" w:rsidRPr="006B0FC7" w:rsidRDefault="00EB7DED">
      <w:pPr>
        <w:spacing w:line="360" w:lineRule="auto"/>
        <w:ind w:firstLineChars="100" w:firstLine="210"/>
        <w:jc w:val="left"/>
        <w:rPr>
          <w:szCs w:val="21"/>
        </w:rPr>
      </w:pPr>
    </w:p>
    <w:p w14:paraId="330B7B72" w14:textId="77777777" w:rsidR="00EB7DED" w:rsidRPr="006B0FC7" w:rsidRDefault="00EB7DED">
      <w:pPr>
        <w:spacing w:line="360" w:lineRule="auto"/>
        <w:jc w:val="left"/>
        <w:rPr>
          <w:szCs w:val="21"/>
        </w:rPr>
      </w:pPr>
    </w:p>
    <w:p w14:paraId="5A8B83A7" w14:textId="77777777" w:rsidR="00EB7DED" w:rsidRPr="006B0FC7" w:rsidRDefault="00EB7DED">
      <w:pPr>
        <w:jc w:val="center"/>
        <w:outlineLvl w:val="0"/>
        <w:rPr>
          <w:b/>
          <w:sz w:val="30"/>
          <w:szCs w:val="30"/>
        </w:rPr>
      </w:pPr>
      <w:r w:rsidRPr="006B0FC7">
        <w:rPr>
          <w:rFonts w:hint="eastAsia"/>
          <w:b/>
          <w:sz w:val="30"/>
          <w:szCs w:val="30"/>
        </w:rPr>
        <w:t>承</w:t>
      </w:r>
      <w:r w:rsidRPr="006B0FC7">
        <w:rPr>
          <w:b/>
          <w:sz w:val="30"/>
          <w:szCs w:val="30"/>
        </w:rPr>
        <w:t xml:space="preserve"> </w:t>
      </w:r>
      <w:r w:rsidRPr="006B0FC7">
        <w:rPr>
          <w:rFonts w:hint="eastAsia"/>
          <w:b/>
          <w:sz w:val="30"/>
          <w:szCs w:val="30"/>
        </w:rPr>
        <w:t>诺</w:t>
      </w:r>
      <w:r w:rsidRPr="006B0FC7">
        <w:rPr>
          <w:b/>
          <w:sz w:val="30"/>
          <w:szCs w:val="30"/>
        </w:rPr>
        <w:t xml:space="preserve"> </w:t>
      </w:r>
      <w:r w:rsidRPr="006B0FC7">
        <w:rPr>
          <w:rFonts w:hint="eastAsia"/>
          <w:b/>
          <w:sz w:val="30"/>
          <w:szCs w:val="30"/>
        </w:rPr>
        <w:t>函</w:t>
      </w:r>
    </w:p>
    <w:p w14:paraId="35468332" w14:textId="77777777" w:rsidR="00EB7DED" w:rsidRPr="006B0FC7" w:rsidRDefault="00EB7DED">
      <w:pPr>
        <w:jc w:val="center"/>
        <w:outlineLvl w:val="0"/>
        <w:rPr>
          <w:szCs w:val="21"/>
        </w:rPr>
      </w:pPr>
    </w:p>
    <w:p w14:paraId="6D23F3B9" w14:textId="77777777" w:rsidR="00EB7DED" w:rsidRPr="006B0FC7" w:rsidRDefault="00EB7DED">
      <w:pPr>
        <w:jc w:val="center"/>
        <w:outlineLvl w:val="0"/>
        <w:rPr>
          <w:szCs w:val="21"/>
        </w:rPr>
      </w:pPr>
    </w:p>
    <w:p w14:paraId="1749E2E4" w14:textId="77777777" w:rsidR="00EB7DED" w:rsidRPr="006B0FC7" w:rsidRDefault="00BA1BA4">
      <w:pPr>
        <w:spacing w:line="480" w:lineRule="auto"/>
        <w:ind w:leftChars="198" w:left="735" w:hangingChars="152" w:hanging="319"/>
        <w:rPr>
          <w:szCs w:val="21"/>
        </w:rPr>
      </w:pPr>
      <w:r w:rsidRPr="006B0FC7">
        <w:rPr>
          <w:rFonts w:hint="eastAsia"/>
          <w:szCs w:val="21"/>
        </w:rPr>
        <w:t>北京市经济和信息化委员会</w:t>
      </w:r>
      <w:r w:rsidR="00481487" w:rsidRPr="006B0FC7">
        <w:rPr>
          <w:rFonts w:hint="eastAsia"/>
          <w:szCs w:val="21"/>
        </w:rPr>
        <w:t>：</w:t>
      </w:r>
    </w:p>
    <w:p w14:paraId="089200D9" w14:textId="77777777" w:rsidR="00EB7DED" w:rsidRPr="006B0FC7" w:rsidRDefault="00EB7DED">
      <w:pPr>
        <w:spacing w:line="480" w:lineRule="auto"/>
        <w:ind w:firstLine="435"/>
        <w:rPr>
          <w:szCs w:val="21"/>
        </w:rPr>
      </w:pPr>
    </w:p>
    <w:p w14:paraId="64374B43" w14:textId="77777777" w:rsidR="00EB7DED" w:rsidRPr="006B0FC7" w:rsidRDefault="00481487">
      <w:pPr>
        <w:spacing w:line="480" w:lineRule="auto"/>
        <w:ind w:firstLine="435"/>
        <w:rPr>
          <w:szCs w:val="21"/>
        </w:rPr>
      </w:pPr>
      <w:r w:rsidRPr="006B0FC7">
        <w:rPr>
          <w:szCs w:val="21"/>
        </w:rPr>
        <w:t>本公司</w:t>
      </w:r>
      <w:r w:rsidR="00EB7DED" w:rsidRPr="006B0FC7">
        <w:rPr>
          <w:szCs w:val="21"/>
          <w:u w:val="single"/>
        </w:rPr>
        <w:t xml:space="preserve">    </w:t>
      </w:r>
      <w:r w:rsidR="00EB7DED" w:rsidRPr="006B0FC7">
        <w:rPr>
          <w:rFonts w:hint="eastAsia"/>
          <w:szCs w:val="21"/>
          <w:u w:val="single"/>
        </w:rPr>
        <w:t>（投标人）</w:t>
      </w:r>
      <w:r w:rsidR="00EB7DED" w:rsidRPr="006B0FC7">
        <w:rPr>
          <w:szCs w:val="21"/>
          <w:u w:val="single"/>
        </w:rPr>
        <w:t xml:space="preserve">      </w:t>
      </w:r>
      <w:r w:rsidRPr="006B0FC7">
        <w:rPr>
          <w:szCs w:val="21"/>
        </w:rPr>
        <w:t>参加贵公司组织</w:t>
      </w:r>
      <w:r w:rsidR="009C3AE6" w:rsidRPr="006B0FC7">
        <w:rPr>
          <w:rFonts w:hint="eastAsia"/>
          <w:szCs w:val="21"/>
        </w:rPr>
        <w:t xml:space="preserve">                      </w:t>
      </w:r>
      <w:r w:rsidR="00DC0E19" w:rsidRPr="006B0FC7">
        <w:rPr>
          <w:rFonts w:hint="eastAsia"/>
          <w:bCs/>
        </w:rPr>
        <w:t>（包号：</w:t>
      </w:r>
      <w:r w:rsidR="00DC0E19" w:rsidRPr="006B0FC7">
        <w:rPr>
          <w:rFonts w:hint="eastAsia"/>
          <w:bCs/>
        </w:rPr>
        <w:t xml:space="preserve">  </w:t>
      </w:r>
      <w:r w:rsidR="00DC0E19" w:rsidRPr="006B0FC7">
        <w:rPr>
          <w:rFonts w:hint="eastAsia"/>
          <w:bCs/>
        </w:rPr>
        <w:t>）</w:t>
      </w:r>
      <w:r w:rsidRPr="006B0FC7">
        <w:rPr>
          <w:szCs w:val="21"/>
        </w:rPr>
        <w:t>（招标编号：</w:t>
      </w:r>
      <w:r w:rsidR="00EB7DED" w:rsidRPr="006B0FC7">
        <w:rPr>
          <w:szCs w:val="21"/>
          <w:u w:val="single"/>
        </w:rPr>
        <w:t xml:space="preserve">       </w:t>
      </w:r>
      <w:r w:rsidRPr="006B0FC7">
        <w:rPr>
          <w:rFonts w:hint="eastAsia"/>
          <w:szCs w:val="21"/>
        </w:rPr>
        <w:t xml:space="preserve"> </w:t>
      </w:r>
      <w:r w:rsidRPr="006B0FC7">
        <w:rPr>
          <w:szCs w:val="21"/>
        </w:rPr>
        <w:t>）的招标。我公司在此承诺</w:t>
      </w:r>
      <w:r w:rsidRPr="006B0FC7">
        <w:rPr>
          <w:rFonts w:hint="eastAsia"/>
          <w:szCs w:val="21"/>
        </w:rPr>
        <w:t>：</w:t>
      </w:r>
    </w:p>
    <w:p w14:paraId="384F3FA7" w14:textId="77777777" w:rsidR="00EB7DED" w:rsidRPr="006B0FC7" w:rsidRDefault="00481487">
      <w:pPr>
        <w:pStyle w:val="1f6"/>
        <w:numPr>
          <w:ilvl w:val="0"/>
          <w:numId w:val="112"/>
        </w:numPr>
        <w:spacing w:line="480" w:lineRule="auto"/>
        <w:ind w:firstLineChars="0"/>
        <w:rPr>
          <w:rFonts w:ascii="Times New Roman" w:hAnsi="Times New Roman"/>
          <w:szCs w:val="21"/>
        </w:rPr>
      </w:pPr>
      <w:r w:rsidRPr="006B0FC7">
        <w:rPr>
          <w:rFonts w:ascii="Times New Roman" w:hAnsi="Times New Roman" w:hint="eastAsia"/>
          <w:szCs w:val="21"/>
        </w:rPr>
        <w:t>中标后严格按照招标文件规定的服务内容进行服务；</w:t>
      </w:r>
    </w:p>
    <w:p w14:paraId="5349BC3D" w14:textId="77777777" w:rsidR="00EB7DED" w:rsidRPr="006B0FC7" w:rsidRDefault="00481487">
      <w:pPr>
        <w:pStyle w:val="1f6"/>
        <w:numPr>
          <w:ilvl w:val="0"/>
          <w:numId w:val="112"/>
        </w:numPr>
        <w:spacing w:line="480" w:lineRule="auto"/>
        <w:ind w:firstLineChars="0"/>
        <w:rPr>
          <w:rFonts w:ascii="Times New Roman" w:hAnsi="Times New Roman"/>
          <w:szCs w:val="21"/>
        </w:rPr>
      </w:pPr>
      <w:r w:rsidRPr="006B0FC7">
        <w:rPr>
          <w:rFonts w:ascii="Times New Roman" w:hAnsi="Times New Roman" w:hint="eastAsia"/>
          <w:szCs w:val="21"/>
        </w:rPr>
        <w:t>中标后</w:t>
      </w:r>
      <w:r w:rsidRPr="006B0FC7">
        <w:rPr>
          <w:rFonts w:ascii="Times New Roman" w:hAnsi="Times New Roman"/>
          <w:szCs w:val="21"/>
        </w:rPr>
        <w:t>保证</w:t>
      </w:r>
      <w:r w:rsidRPr="006B0FC7">
        <w:rPr>
          <w:rFonts w:ascii="Times New Roman" w:hAnsi="Times New Roman" w:hint="eastAsia"/>
          <w:szCs w:val="21"/>
        </w:rPr>
        <w:t>在合同执行过程中，未经招标人同意不更换投标文件中所报项目经理及项目组成员，如发生擅自更换项目管理机构配置及项目经理等相关人员情况，招标人有权做出处罚，我方将无条件接受。</w:t>
      </w:r>
    </w:p>
    <w:p w14:paraId="4EC75071" w14:textId="77777777" w:rsidR="00EB7DED" w:rsidRPr="006B0FC7" w:rsidRDefault="00481487">
      <w:pPr>
        <w:pStyle w:val="1f6"/>
        <w:numPr>
          <w:ilvl w:val="0"/>
          <w:numId w:val="112"/>
        </w:numPr>
        <w:spacing w:line="480" w:lineRule="auto"/>
        <w:ind w:firstLineChars="0"/>
        <w:rPr>
          <w:rFonts w:ascii="Times New Roman" w:hAnsi="Times New Roman"/>
          <w:szCs w:val="21"/>
        </w:rPr>
      </w:pPr>
      <w:r w:rsidRPr="006B0FC7">
        <w:rPr>
          <w:rFonts w:ascii="Times New Roman" w:hAnsi="Times New Roman" w:hint="eastAsia"/>
          <w:szCs w:val="21"/>
        </w:rPr>
        <w:t>履行合同过程中将对所有服务内容保密，如生泄密事件，将承担泄密责任。</w:t>
      </w:r>
    </w:p>
    <w:p w14:paraId="4F65E88D" w14:textId="77777777" w:rsidR="00EB7DED" w:rsidRPr="006B0FC7" w:rsidRDefault="00481487">
      <w:pPr>
        <w:pStyle w:val="1f6"/>
        <w:numPr>
          <w:ilvl w:val="0"/>
          <w:numId w:val="112"/>
        </w:numPr>
        <w:spacing w:line="480" w:lineRule="auto"/>
        <w:ind w:firstLineChars="0"/>
        <w:rPr>
          <w:rFonts w:ascii="Times New Roman" w:hAnsi="Times New Roman"/>
          <w:szCs w:val="21"/>
        </w:rPr>
      </w:pPr>
      <w:r w:rsidRPr="006B0FC7">
        <w:rPr>
          <w:rFonts w:ascii="Times New Roman" w:hAnsi="Times New Roman" w:hint="eastAsia"/>
          <w:szCs w:val="21"/>
        </w:rPr>
        <w:t>如果在年度考核中未达到合同规定的标准，我方接受终止合同，并对由此给招标人造成的损失给予赔偿。</w:t>
      </w:r>
    </w:p>
    <w:p w14:paraId="13973979" w14:textId="77777777" w:rsidR="00EB7DED" w:rsidRPr="006B0FC7" w:rsidRDefault="00EB7DED">
      <w:pPr>
        <w:pStyle w:val="1f6"/>
        <w:spacing w:line="480" w:lineRule="auto"/>
        <w:ind w:left="795" w:firstLineChars="0" w:firstLine="0"/>
        <w:rPr>
          <w:rFonts w:ascii="Times New Roman" w:hAnsi="Times New Roman"/>
          <w:szCs w:val="21"/>
        </w:rPr>
      </w:pPr>
    </w:p>
    <w:p w14:paraId="2B849F0A" w14:textId="77777777" w:rsidR="00EB7DED" w:rsidRPr="006B0FC7" w:rsidRDefault="00EB7DED">
      <w:pPr>
        <w:spacing w:line="360" w:lineRule="auto"/>
        <w:ind w:firstLine="435"/>
        <w:rPr>
          <w:szCs w:val="21"/>
        </w:rPr>
      </w:pPr>
    </w:p>
    <w:p w14:paraId="19D6126F" w14:textId="77777777" w:rsidR="00EB7DED" w:rsidRPr="006B0FC7" w:rsidRDefault="00EB7DED">
      <w:pPr>
        <w:spacing w:line="360" w:lineRule="auto"/>
        <w:ind w:firstLine="435"/>
        <w:rPr>
          <w:szCs w:val="21"/>
        </w:rPr>
      </w:pPr>
    </w:p>
    <w:p w14:paraId="448DF0F5" w14:textId="77777777" w:rsidR="00EB7DED" w:rsidRPr="006B0FC7" w:rsidRDefault="00481487" w:rsidP="0013552B">
      <w:pPr>
        <w:spacing w:beforeLines="50" w:before="120" w:line="440" w:lineRule="exact"/>
        <w:ind w:leftChars="-49" w:left="-103" w:firstLine="15"/>
        <w:rPr>
          <w:szCs w:val="21"/>
        </w:rPr>
      </w:pPr>
      <w:r w:rsidRPr="006B0FC7">
        <w:rPr>
          <w:szCs w:val="21"/>
        </w:rPr>
        <w:t>投标人名称（公章）：</w:t>
      </w:r>
      <w:r w:rsidRPr="006B0FC7">
        <w:rPr>
          <w:szCs w:val="21"/>
        </w:rPr>
        <w:t xml:space="preserve"> </w:t>
      </w:r>
    </w:p>
    <w:p w14:paraId="1461CF88" w14:textId="77777777" w:rsidR="00EB7DED" w:rsidRPr="006B0FC7" w:rsidRDefault="00481487" w:rsidP="00B80558">
      <w:pPr>
        <w:spacing w:beforeLines="50" w:before="120" w:line="440" w:lineRule="exact"/>
        <w:ind w:leftChars="-49" w:left="-103"/>
        <w:rPr>
          <w:szCs w:val="21"/>
        </w:rPr>
      </w:pPr>
      <w:r w:rsidRPr="006B0FC7">
        <w:rPr>
          <w:szCs w:val="21"/>
        </w:rPr>
        <w:t>法定代表人或其授权代表（签</w:t>
      </w:r>
      <w:r w:rsidRPr="006B0FC7">
        <w:rPr>
          <w:rFonts w:hint="eastAsia"/>
          <w:szCs w:val="21"/>
        </w:rPr>
        <w:t>章</w:t>
      </w:r>
      <w:r w:rsidRPr="006B0FC7">
        <w:rPr>
          <w:szCs w:val="21"/>
        </w:rPr>
        <w:t>）：</w:t>
      </w:r>
    </w:p>
    <w:p w14:paraId="076356CC" w14:textId="77777777" w:rsidR="00EB7DED" w:rsidRPr="006B0FC7" w:rsidRDefault="00481487" w:rsidP="00B80558">
      <w:pPr>
        <w:spacing w:beforeLines="50" w:before="120" w:line="440" w:lineRule="exact"/>
        <w:ind w:leftChars="-49" w:left="-103"/>
        <w:rPr>
          <w:szCs w:val="21"/>
        </w:rPr>
      </w:pPr>
      <w:r w:rsidRPr="006B0FC7">
        <w:rPr>
          <w:szCs w:val="21"/>
        </w:rPr>
        <w:t>日</w:t>
      </w:r>
      <w:r w:rsidRPr="006B0FC7">
        <w:rPr>
          <w:szCs w:val="21"/>
        </w:rPr>
        <w:t xml:space="preserve">    </w:t>
      </w:r>
      <w:r w:rsidRPr="006B0FC7">
        <w:rPr>
          <w:szCs w:val="21"/>
        </w:rPr>
        <w:t>期：</w:t>
      </w:r>
    </w:p>
    <w:p w14:paraId="0905810B" w14:textId="77777777" w:rsidR="00192D9F" w:rsidRPr="006B0FC7" w:rsidRDefault="00192D9F" w:rsidP="00192D9F">
      <w:pPr>
        <w:tabs>
          <w:tab w:val="left" w:pos="420"/>
        </w:tabs>
        <w:adjustRightInd w:val="0"/>
        <w:spacing w:line="360" w:lineRule="atLeast"/>
        <w:ind w:leftChars="-220" w:left="105" w:hangingChars="270" w:hanging="567"/>
        <w:textAlignment w:val="baseline"/>
        <w:rPr>
          <w:szCs w:val="21"/>
        </w:rPr>
      </w:pPr>
      <w:r w:rsidRPr="006B0FC7">
        <w:rPr>
          <w:szCs w:val="21"/>
        </w:rPr>
        <w:br w:type="page"/>
      </w:r>
      <w:bookmarkStart w:id="982" w:name="_Toc184635141"/>
    </w:p>
    <w:p w14:paraId="33342790" w14:textId="77777777" w:rsidR="00192D9F" w:rsidRPr="006B0FC7" w:rsidRDefault="00192D9F" w:rsidP="00183D08">
      <w:pPr>
        <w:tabs>
          <w:tab w:val="left" w:pos="420"/>
        </w:tabs>
        <w:adjustRightInd w:val="0"/>
        <w:spacing w:line="360" w:lineRule="atLeast"/>
        <w:ind w:leftChars="135" w:left="294" w:hangingChars="4" w:hanging="11"/>
        <w:textAlignment w:val="baseline"/>
        <w:rPr>
          <w:szCs w:val="21"/>
        </w:rPr>
      </w:pPr>
      <w:r w:rsidRPr="006B0FC7">
        <w:rPr>
          <w:rFonts w:hint="eastAsia"/>
          <w:b/>
          <w:sz w:val="28"/>
          <w:szCs w:val="28"/>
        </w:rPr>
        <w:t>附件二十一：</w:t>
      </w:r>
    </w:p>
    <w:p w14:paraId="72DE8B5D" w14:textId="77777777" w:rsidR="00192D9F" w:rsidRPr="006B0FC7" w:rsidRDefault="00192D9F" w:rsidP="00192D9F">
      <w:pPr>
        <w:pStyle w:val="3"/>
        <w:numPr>
          <w:ilvl w:val="0"/>
          <w:numId w:val="0"/>
        </w:numPr>
        <w:tabs>
          <w:tab w:val="left" w:pos="420"/>
        </w:tabs>
        <w:jc w:val="center"/>
        <w:rPr>
          <w:rFonts w:ascii="黑体" w:eastAsia="黑体"/>
          <w:bCs w:val="0"/>
          <w:sz w:val="36"/>
        </w:rPr>
      </w:pPr>
      <w:r w:rsidRPr="006B0FC7">
        <w:rPr>
          <w:rFonts w:ascii="黑体" w:eastAsia="黑体" w:hint="eastAsia"/>
          <w:bCs w:val="0"/>
          <w:sz w:val="36"/>
        </w:rPr>
        <w:t>联合体协议书</w:t>
      </w:r>
      <w:bookmarkEnd w:id="982"/>
      <w:r w:rsidRPr="006B0FC7">
        <w:rPr>
          <w:rFonts w:ascii="黑体" w:eastAsia="黑体" w:hint="eastAsia"/>
          <w:bCs w:val="0"/>
          <w:sz w:val="36"/>
        </w:rPr>
        <w:t>（如有）</w:t>
      </w:r>
    </w:p>
    <w:p w14:paraId="5E9556A2" w14:textId="77777777" w:rsidR="00192D9F" w:rsidRPr="006B0FC7" w:rsidRDefault="00192D9F" w:rsidP="00192D9F">
      <w:pPr>
        <w:spacing w:line="360" w:lineRule="auto"/>
        <w:ind w:firstLineChars="200" w:firstLine="420"/>
        <w:rPr>
          <w:rFonts w:ascii="宋体" w:hAnsi="宋体"/>
          <w:szCs w:val="21"/>
        </w:rPr>
      </w:pPr>
    </w:p>
    <w:p w14:paraId="22297BC4"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u w:val="single"/>
        </w:rPr>
        <w:t xml:space="preserve">              </w:t>
      </w:r>
      <w:r w:rsidRPr="006B0FC7">
        <w:rPr>
          <w:rFonts w:ascii="宋体" w:hAnsi="宋体" w:hint="eastAsia"/>
          <w:szCs w:val="21"/>
        </w:rPr>
        <w:t xml:space="preserve"> （所有成员单位名称）自愿组成</w:t>
      </w:r>
      <w:r w:rsidRPr="006B0FC7">
        <w:rPr>
          <w:rFonts w:ascii="宋体" w:hAnsi="宋体" w:hint="eastAsia"/>
          <w:szCs w:val="21"/>
          <w:u w:val="single"/>
        </w:rPr>
        <w:t xml:space="preserve">      </w:t>
      </w:r>
      <w:r w:rsidRPr="006B0FC7">
        <w:rPr>
          <w:rFonts w:ascii="宋体" w:hAnsi="宋体" w:hint="eastAsia"/>
          <w:szCs w:val="21"/>
        </w:rPr>
        <w:t>（联合体名称）联合体，共同参加</w:t>
      </w:r>
      <w:r w:rsidRPr="006B0FC7">
        <w:rPr>
          <w:rFonts w:ascii="宋体" w:hAnsi="宋体" w:hint="eastAsia"/>
          <w:szCs w:val="21"/>
          <w:u w:val="single"/>
        </w:rPr>
        <w:t xml:space="preserve">       </w:t>
      </w:r>
      <w:r w:rsidRPr="006B0FC7">
        <w:rPr>
          <w:rFonts w:ascii="宋体" w:hAnsi="宋体" w:hint="eastAsia"/>
          <w:szCs w:val="21"/>
        </w:rPr>
        <w:t>（项目名称）</w:t>
      </w:r>
      <w:r w:rsidR="00DC0E19" w:rsidRPr="006B0FC7">
        <w:rPr>
          <w:rFonts w:hint="eastAsia"/>
          <w:bCs/>
          <w:szCs w:val="21"/>
        </w:rPr>
        <w:t>（包号：</w:t>
      </w:r>
      <w:r w:rsidR="00DC0E19" w:rsidRPr="006B0FC7">
        <w:rPr>
          <w:rFonts w:hint="eastAsia"/>
          <w:bCs/>
          <w:szCs w:val="21"/>
        </w:rPr>
        <w:t xml:space="preserve">  </w:t>
      </w:r>
      <w:r w:rsidR="00DC0E19" w:rsidRPr="006B0FC7">
        <w:rPr>
          <w:rFonts w:hint="eastAsia"/>
          <w:bCs/>
          <w:szCs w:val="21"/>
        </w:rPr>
        <w:t>）</w:t>
      </w:r>
      <w:r w:rsidRPr="006B0FC7">
        <w:rPr>
          <w:rFonts w:ascii="宋体" w:hAnsi="宋体" w:hint="eastAsia"/>
          <w:szCs w:val="21"/>
        </w:rPr>
        <w:t>投标。现就联合体投标事宜订立如下协议。</w:t>
      </w:r>
    </w:p>
    <w:p w14:paraId="2C7DCBCC"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1、</w:t>
      </w:r>
      <w:r w:rsidRPr="006B0FC7">
        <w:rPr>
          <w:rFonts w:ascii="宋体" w:hAnsi="宋体" w:hint="eastAsia"/>
          <w:szCs w:val="21"/>
          <w:u w:val="single"/>
        </w:rPr>
        <w:t xml:space="preserve">     </w:t>
      </w:r>
      <w:r w:rsidRPr="006B0FC7">
        <w:rPr>
          <w:rFonts w:ascii="宋体" w:hAnsi="宋体" w:hint="eastAsia"/>
          <w:szCs w:val="21"/>
        </w:rPr>
        <w:t>＿（某成员单位名称）为</w:t>
      </w:r>
      <w:r w:rsidRPr="006B0FC7">
        <w:rPr>
          <w:rFonts w:ascii="宋体" w:hAnsi="宋体" w:hint="eastAsia"/>
          <w:szCs w:val="21"/>
          <w:u w:val="single"/>
        </w:rPr>
        <w:t xml:space="preserve">       （</w:t>
      </w:r>
      <w:r w:rsidRPr="006B0FC7">
        <w:rPr>
          <w:rFonts w:ascii="宋体" w:hAnsi="宋体" w:hint="eastAsia"/>
          <w:szCs w:val="21"/>
        </w:rPr>
        <w:t>联合体名称）牵头人。</w:t>
      </w:r>
    </w:p>
    <w:p w14:paraId="7100106C"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2、联合体牵头人合法代表联合体各成员负责本招标项目投标文件编制和合同谈判活动，并代表联合体提交和接收相关的资料、信息及指示，并处理与之有关的一切事务，负责合同实施阶段的主办、组织和协调工作。</w:t>
      </w:r>
    </w:p>
    <w:p w14:paraId="2A82EBBB"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3、联合体将严格按照招标文件的各项要求，递交投标文件，履行合同，并对外承担连带责任。</w:t>
      </w:r>
    </w:p>
    <w:p w14:paraId="7B9A3F5E"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4、联合体各成员单位内部的职责分工如下：</w:t>
      </w:r>
      <w:r w:rsidRPr="006B0FC7">
        <w:rPr>
          <w:rFonts w:ascii="宋体" w:hAnsi="宋体" w:hint="eastAsia"/>
          <w:szCs w:val="21"/>
          <w:u w:val="single"/>
        </w:rPr>
        <w:t xml:space="preserve">                              </w:t>
      </w:r>
      <w:r w:rsidRPr="006B0FC7">
        <w:rPr>
          <w:rFonts w:ascii="宋体" w:hAnsi="宋体" w:hint="eastAsia"/>
          <w:szCs w:val="21"/>
        </w:rPr>
        <w:t>。</w:t>
      </w:r>
    </w:p>
    <w:p w14:paraId="677E0291"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5、本协议书自签署之日起生效，合同履行完毕后自动失效。</w:t>
      </w:r>
    </w:p>
    <w:p w14:paraId="6835539C"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6、本协议书一式</w:t>
      </w:r>
      <w:r w:rsidRPr="006B0FC7">
        <w:rPr>
          <w:rFonts w:ascii="宋体" w:hAnsi="宋体" w:hint="eastAsia"/>
          <w:szCs w:val="21"/>
          <w:u w:val="single"/>
        </w:rPr>
        <w:t xml:space="preserve">  </w:t>
      </w:r>
      <w:r w:rsidRPr="006B0FC7">
        <w:rPr>
          <w:rFonts w:ascii="宋体" w:hAnsi="宋体" w:hint="eastAsia"/>
          <w:szCs w:val="21"/>
        </w:rPr>
        <w:t>＿份，联合体成员和招标人各执一份。</w:t>
      </w:r>
    </w:p>
    <w:p w14:paraId="60D566D4" w14:textId="77777777" w:rsidR="00192D9F" w:rsidRPr="006B0FC7" w:rsidRDefault="00192D9F" w:rsidP="00642EDC">
      <w:pPr>
        <w:spacing w:line="360" w:lineRule="auto"/>
        <w:ind w:firstLineChars="200" w:firstLine="420"/>
        <w:rPr>
          <w:rFonts w:ascii="宋体" w:hAnsi="宋体"/>
          <w:szCs w:val="21"/>
        </w:rPr>
      </w:pPr>
      <w:r w:rsidRPr="006B0FC7">
        <w:rPr>
          <w:rFonts w:ascii="宋体" w:hAnsi="宋体" w:hint="eastAsia"/>
          <w:szCs w:val="21"/>
        </w:rPr>
        <w:t>注：本协议书由委托代理人签字的，应附法定代表人签字的授权委托书。</w:t>
      </w:r>
    </w:p>
    <w:p w14:paraId="75D6C714" w14:textId="77777777" w:rsidR="00192D9F" w:rsidRPr="006B0FC7" w:rsidRDefault="00192D9F" w:rsidP="00642EDC">
      <w:pPr>
        <w:spacing w:line="360" w:lineRule="auto"/>
        <w:ind w:firstLineChars="200" w:firstLine="420"/>
        <w:rPr>
          <w:rFonts w:ascii="宋体" w:hAnsi="宋体"/>
          <w:szCs w:val="21"/>
        </w:rPr>
      </w:pPr>
    </w:p>
    <w:p w14:paraId="4BA031F7" w14:textId="77777777" w:rsidR="00192D9F" w:rsidRPr="006B0FC7" w:rsidRDefault="00192D9F" w:rsidP="00642EDC">
      <w:pPr>
        <w:spacing w:line="360" w:lineRule="auto"/>
        <w:ind w:firstLineChars="200" w:firstLine="420"/>
        <w:rPr>
          <w:rFonts w:ascii="宋体" w:hAnsi="宋体"/>
          <w:szCs w:val="21"/>
        </w:rPr>
      </w:pPr>
    </w:p>
    <w:p w14:paraId="5BA9B98E" w14:textId="77777777" w:rsidR="00192D9F" w:rsidRPr="006B0FC7" w:rsidRDefault="00192D9F" w:rsidP="00642EDC">
      <w:pPr>
        <w:spacing w:line="360" w:lineRule="auto"/>
        <w:ind w:firstLineChars="200" w:firstLine="420"/>
        <w:rPr>
          <w:rFonts w:ascii="宋体" w:hAnsi="宋体"/>
          <w:szCs w:val="21"/>
        </w:rPr>
      </w:pPr>
    </w:p>
    <w:p w14:paraId="19405AD9" w14:textId="77777777" w:rsidR="00192D9F" w:rsidRPr="006B0FC7" w:rsidRDefault="00192D9F" w:rsidP="00192D9F">
      <w:pPr>
        <w:spacing w:line="360" w:lineRule="auto"/>
        <w:jc w:val="right"/>
        <w:rPr>
          <w:rFonts w:ascii="宋体" w:hAnsi="宋体"/>
          <w:szCs w:val="21"/>
        </w:rPr>
      </w:pPr>
      <w:r w:rsidRPr="006B0FC7">
        <w:rPr>
          <w:rFonts w:ascii="宋体" w:hAnsi="宋体" w:hint="eastAsia"/>
          <w:szCs w:val="21"/>
        </w:rPr>
        <w:t>牵头人名称：</w:t>
      </w:r>
      <w:r w:rsidRPr="006B0FC7">
        <w:rPr>
          <w:rFonts w:ascii="宋体" w:hAnsi="宋体" w:hint="eastAsia"/>
          <w:szCs w:val="21"/>
          <w:u w:val="single"/>
        </w:rPr>
        <w:t xml:space="preserve">                       </w:t>
      </w:r>
      <w:r w:rsidRPr="006B0FC7">
        <w:rPr>
          <w:rFonts w:ascii="宋体" w:hAnsi="宋体" w:hint="eastAsia"/>
          <w:szCs w:val="21"/>
        </w:rPr>
        <w:t>（盖单位章）</w:t>
      </w:r>
    </w:p>
    <w:p w14:paraId="54E9FDA3" w14:textId="77777777" w:rsidR="00192D9F" w:rsidRPr="006B0FC7" w:rsidRDefault="00192D9F" w:rsidP="00192D9F">
      <w:pPr>
        <w:wordWrap w:val="0"/>
        <w:spacing w:line="360" w:lineRule="auto"/>
        <w:jc w:val="right"/>
        <w:rPr>
          <w:rFonts w:ascii="宋体" w:hAnsi="宋体"/>
          <w:szCs w:val="21"/>
        </w:rPr>
      </w:pPr>
      <w:r w:rsidRPr="006B0FC7">
        <w:rPr>
          <w:rFonts w:ascii="宋体" w:hAnsi="宋体" w:hint="eastAsia"/>
          <w:szCs w:val="21"/>
        </w:rPr>
        <w:t>法定代表人或其委托代理人：</w:t>
      </w:r>
      <w:r w:rsidRPr="006B0FC7">
        <w:rPr>
          <w:rFonts w:ascii="宋体" w:hAnsi="宋体" w:hint="eastAsia"/>
          <w:szCs w:val="21"/>
          <w:u w:val="single"/>
        </w:rPr>
        <w:t xml:space="preserve">         </w:t>
      </w:r>
      <w:r w:rsidRPr="006B0FC7">
        <w:rPr>
          <w:rFonts w:ascii="宋体" w:hAnsi="宋体" w:hint="eastAsia"/>
          <w:szCs w:val="21"/>
        </w:rPr>
        <w:t xml:space="preserve">（签字）    </w:t>
      </w:r>
    </w:p>
    <w:p w14:paraId="2FB44902" w14:textId="77777777" w:rsidR="00192D9F" w:rsidRPr="006B0FC7" w:rsidRDefault="00192D9F" w:rsidP="00642EDC">
      <w:pPr>
        <w:spacing w:line="360" w:lineRule="auto"/>
        <w:ind w:firstLineChars="200" w:firstLine="420"/>
        <w:jc w:val="right"/>
        <w:rPr>
          <w:rFonts w:ascii="宋体" w:hAnsi="宋体"/>
          <w:szCs w:val="21"/>
        </w:rPr>
      </w:pPr>
    </w:p>
    <w:p w14:paraId="32618FB2" w14:textId="77777777" w:rsidR="00192D9F" w:rsidRPr="006B0FC7" w:rsidRDefault="00192D9F" w:rsidP="00192D9F">
      <w:pPr>
        <w:spacing w:line="360" w:lineRule="auto"/>
        <w:jc w:val="right"/>
        <w:rPr>
          <w:rFonts w:ascii="宋体" w:hAnsi="宋体"/>
          <w:szCs w:val="21"/>
        </w:rPr>
      </w:pPr>
      <w:r w:rsidRPr="006B0FC7">
        <w:rPr>
          <w:rFonts w:ascii="宋体" w:hAnsi="宋体" w:hint="eastAsia"/>
          <w:szCs w:val="21"/>
        </w:rPr>
        <w:t>成员一名称：</w:t>
      </w:r>
      <w:r w:rsidRPr="006B0FC7">
        <w:rPr>
          <w:rFonts w:ascii="宋体" w:hAnsi="宋体" w:hint="eastAsia"/>
          <w:szCs w:val="21"/>
          <w:u w:val="single"/>
        </w:rPr>
        <w:t xml:space="preserve">                       </w:t>
      </w:r>
      <w:r w:rsidRPr="006B0FC7">
        <w:rPr>
          <w:rFonts w:ascii="宋体" w:hAnsi="宋体" w:hint="eastAsia"/>
          <w:szCs w:val="21"/>
        </w:rPr>
        <w:t>（盖单位章）</w:t>
      </w:r>
    </w:p>
    <w:p w14:paraId="63D25B74" w14:textId="77777777" w:rsidR="00192D9F" w:rsidRPr="006B0FC7" w:rsidRDefault="00192D9F" w:rsidP="00192D9F">
      <w:pPr>
        <w:wordWrap w:val="0"/>
        <w:spacing w:line="360" w:lineRule="auto"/>
        <w:jc w:val="right"/>
        <w:rPr>
          <w:rFonts w:ascii="宋体" w:hAnsi="宋体"/>
          <w:sz w:val="24"/>
          <w:szCs w:val="24"/>
        </w:rPr>
      </w:pPr>
      <w:r w:rsidRPr="006B0FC7">
        <w:rPr>
          <w:rFonts w:ascii="宋体" w:hAnsi="宋体" w:hint="eastAsia"/>
          <w:szCs w:val="21"/>
        </w:rPr>
        <w:t>法定代表人或其委托代理人：</w:t>
      </w:r>
      <w:r w:rsidRPr="006B0FC7">
        <w:rPr>
          <w:rFonts w:ascii="宋体" w:hAnsi="宋体" w:hint="eastAsia"/>
          <w:szCs w:val="21"/>
          <w:u w:val="single"/>
        </w:rPr>
        <w:t xml:space="preserve">         </w:t>
      </w:r>
      <w:r w:rsidRPr="006B0FC7">
        <w:rPr>
          <w:rFonts w:ascii="宋体" w:hAnsi="宋体" w:hint="eastAsia"/>
          <w:szCs w:val="21"/>
        </w:rPr>
        <w:t xml:space="preserve">（签字） </w:t>
      </w:r>
      <w:r w:rsidRPr="006B0FC7">
        <w:rPr>
          <w:rFonts w:ascii="宋体" w:hAnsi="宋体" w:hint="eastAsia"/>
          <w:sz w:val="24"/>
          <w:szCs w:val="24"/>
        </w:rPr>
        <w:t xml:space="preserve">   </w:t>
      </w:r>
    </w:p>
    <w:p w14:paraId="180B6F66" w14:textId="77777777" w:rsidR="00192D9F" w:rsidRPr="006B0FC7" w:rsidRDefault="00192D9F" w:rsidP="00192D9F">
      <w:pPr>
        <w:spacing w:line="360" w:lineRule="auto"/>
        <w:ind w:firstLineChars="200" w:firstLine="480"/>
        <w:jc w:val="right"/>
        <w:rPr>
          <w:rFonts w:ascii="宋体" w:hAnsi="宋体"/>
          <w:sz w:val="24"/>
          <w:szCs w:val="24"/>
        </w:rPr>
      </w:pPr>
    </w:p>
    <w:p w14:paraId="09BD5202" w14:textId="77777777" w:rsidR="00192D9F" w:rsidRPr="006B0FC7" w:rsidRDefault="00192D9F" w:rsidP="00192D9F">
      <w:pPr>
        <w:spacing w:line="360" w:lineRule="auto"/>
        <w:ind w:firstLineChars="200" w:firstLine="480"/>
        <w:rPr>
          <w:rFonts w:ascii="宋体" w:hAnsi="宋体"/>
          <w:sz w:val="24"/>
          <w:szCs w:val="24"/>
          <w:u w:val="single"/>
        </w:rPr>
      </w:pPr>
    </w:p>
    <w:p w14:paraId="3EFFC1D0" w14:textId="77777777" w:rsidR="00192D9F" w:rsidRPr="006B0FC7" w:rsidRDefault="00192D9F" w:rsidP="00192D9F">
      <w:pPr>
        <w:spacing w:line="360" w:lineRule="auto"/>
        <w:ind w:firstLineChars="2100" w:firstLine="5040"/>
        <w:rPr>
          <w:rFonts w:ascii="宋体" w:hAnsi="宋体"/>
          <w:sz w:val="24"/>
          <w:szCs w:val="24"/>
        </w:rPr>
      </w:pPr>
      <w:r w:rsidRPr="006B0FC7">
        <w:rPr>
          <w:rFonts w:ascii="宋体" w:hAnsi="宋体" w:hint="eastAsia"/>
          <w:sz w:val="24"/>
          <w:szCs w:val="24"/>
          <w:u w:val="single"/>
        </w:rPr>
        <w:t xml:space="preserve">       </w:t>
      </w:r>
      <w:r w:rsidRPr="006B0FC7">
        <w:rPr>
          <w:rFonts w:ascii="宋体" w:hAnsi="宋体" w:hint="eastAsia"/>
          <w:sz w:val="24"/>
          <w:szCs w:val="24"/>
        </w:rPr>
        <w:t>年</w:t>
      </w:r>
      <w:r w:rsidRPr="006B0FC7">
        <w:rPr>
          <w:rFonts w:ascii="宋体" w:hAnsi="宋体" w:hint="eastAsia"/>
          <w:sz w:val="24"/>
          <w:szCs w:val="24"/>
          <w:u w:val="single"/>
        </w:rPr>
        <w:t xml:space="preserve">    </w:t>
      </w:r>
      <w:r w:rsidRPr="006B0FC7">
        <w:rPr>
          <w:rFonts w:ascii="宋体" w:hAnsi="宋体" w:hint="eastAsia"/>
          <w:sz w:val="24"/>
          <w:szCs w:val="24"/>
        </w:rPr>
        <w:t>月</w:t>
      </w:r>
      <w:r w:rsidRPr="006B0FC7">
        <w:rPr>
          <w:rFonts w:ascii="宋体" w:hAnsi="宋体" w:hint="eastAsia"/>
          <w:sz w:val="24"/>
          <w:szCs w:val="24"/>
          <w:u w:val="single"/>
        </w:rPr>
        <w:t xml:space="preserve">    </w:t>
      </w:r>
      <w:r w:rsidRPr="006B0FC7">
        <w:rPr>
          <w:rFonts w:ascii="宋体" w:hAnsi="宋体" w:hint="eastAsia"/>
          <w:sz w:val="24"/>
          <w:szCs w:val="24"/>
        </w:rPr>
        <w:t>日</w:t>
      </w:r>
    </w:p>
    <w:p w14:paraId="74BB0D0B" w14:textId="77777777" w:rsidR="00FA6E5E" w:rsidRPr="006B0FC7" w:rsidRDefault="00FA6E5E" w:rsidP="00183D08">
      <w:pPr>
        <w:tabs>
          <w:tab w:val="left" w:pos="420"/>
        </w:tabs>
        <w:adjustRightInd w:val="0"/>
        <w:spacing w:line="360" w:lineRule="atLeast"/>
        <w:ind w:left="105" w:hangingChars="50" w:hanging="105"/>
        <w:textAlignment w:val="baseline"/>
        <w:rPr>
          <w:rFonts w:ascii="宋体" w:hAnsi="宋体"/>
          <w:szCs w:val="21"/>
        </w:rPr>
      </w:pPr>
      <w:r w:rsidRPr="006B0FC7">
        <w:rPr>
          <w:rFonts w:ascii="宋体" w:hAnsi="宋体"/>
          <w:szCs w:val="21"/>
        </w:rPr>
        <w:br w:type="page"/>
      </w:r>
    </w:p>
    <w:p w14:paraId="46F05FF3" w14:textId="77777777" w:rsidR="00EB7DED" w:rsidRPr="006B0FC7" w:rsidRDefault="00FA6E5E" w:rsidP="00183D08">
      <w:pPr>
        <w:tabs>
          <w:tab w:val="left" w:pos="420"/>
        </w:tabs>
        <w:adjustRightInd w:val="0"/>
        <w:spacing w:line="360" w:lineRule="atLeast"/>
        <w:ind w:leftChars="67" w:left="295" w:hangingChars="55" w:hanging="154"/>
        <w:textAlignment w:val="baseline"/>
        <w:rPr>
          <w:b/>
          <w:sz w:val="28"/>
          <w:szCs w:val="28"/>
        </w:rPr>
      </w:pPr>
      <w:r w:rsidRPr="006B0FC7">
        <w:rPr>
          <w:rFonts w:hint="eastAsia"/>
          <w:b/>
          <w:sz w:val="28"/>
          <w:szCs w:val="28"/>
        </w:rPr>
        <w:t>附件二十二：</w:t>
      </w:r>
    </w:p>
    <w:p w14:paraId="0E9DB7FC" w14:textId="77777777" w:rsidR="00FA6E5E" w:rsidRPr="006B0FC7" w:rsidRDefault="00FA6E5E" w:rsidP="00FA6E5E">
      <w:pPr>
        <w:tabs>
          <w:tab w:val="left" w:pos="420"/>
        </w:tabs>
        <w:adjustRightInd w:val="0"/>
        <w:spacing w:line="360" w:lineRule="atLeast"/>
        <w:ind w:leftChars="-220" w:left="294" w:hangingChars="270" w:hanging="756"/>
        <w:textAlignment w:val="baseline"/>
        <w:rPr>
          <w:b/>
          <w:sz w:val="28"/>
          <w:szCs w:val="28"/>
        </w:rPr>
      </w:pPr>
    </w:p>
    <w:p w14:paraId="53A7F5B1" w14:textId="77777777" w:rsidR="00FA6E5E" w:rsidRPr="006B0FC7" w:rsidRDefault="00FA6E5E" w:rsidP="00FA6E5E">
      <w:pPr>
        <w:tabs>
          <w:tab w:val="left" w:pos="420"/>
        </w:tabs>
        <w:adjustRightInd w:val="0"/>
        <w:spacing w:line="360" w:lineRule="atLeast"/>
        <w:ind w:leftChars="-220" w:left="402" w:hangingChars="270" w:hanging="864"/>
        <w:jc w:val="center"/>
        <w:textAlignment w:val="baseline"/>
        <w:rPr>
          <w:b/>
          <w:sz w:val="32"/>
          <w:szCs w:val="32"/>
        </w:rPr>
      </w:pPr>
      <w:r w:rsidRPr="006B0FC7">
        <w:rPr>
          <w:rFonts w:hint="eastAsia"/>
          <w:b/>
          <w:sz w:val="32"/>
          <w:szCs w:val="32"/>
        </w:rPr>
        <w:t>投标保证金退款信息</w:t>
      </w:r>
    </w:p>
    <w:p w14:paraId="6D897B83" w14:textId="77777777" w:rsidR="00FA6E5E" w:rsidRPr="006B0FC7" w:rsidRDefault="00FA6E5E" w:rsidP="00FA6E5E">
      <w:pPr>
        <w:tabs>
          <w:tab w:val="left" w:pos="420"/>
        </w:tabs>
        <w:adjustRightInd w:val="0"/>
        <w:spacing w:line="360" w:lineRule="atLeast"/>
        <w:ind w:leftChars="-220" w:left="402" w:hangingChars="270" w:hanging="864"/>
        <w:jc w:val="center"/>
        <w:textAlignment w:val="baseline"/>
        <w:rPr>
          <w:b/>
          <w:sz w:val="32"/>
          <w:szCs w:val="32"/>
        </w:rPr>
      </w:pPr>
    </w:p>
    <w:p w14:paraId="4E54463A" w14:textId="77777777" w:rsidR="00FA6E5E" w:rsidRPr="006B0FC7" w:rsidRDefault="00FA6E5E" w:rsidP="00FA6E5E">
      <w:pPr>
        <w:adjustRightInd w:val="0"/>
        <w:spacing w:line="360" w:lineRule="atLeast"/>
        <w:textAlignment w:val="baseline"/>
        <w:rPr>
          <w:b/>
          <w:szCs w:val="21"/>
        </w:rPr>
      </w:pPr>
      <w:r w:rsidRPr="006B0FC7">
        <w:rPr>
          <w:rFonts w:hint="eastAsia"/>
          <w:b/>
          <w:szCs w:val="21"/>
        </w:rPr>
        <w:t>投标人名称：</w:t>
      </w:r>
    </w:p>
    <w:p w14:paraId="1216FFCE" w14:textId="77777777" w:rsidR="00FA6E5E" w:rsidRPr="006B0FC7" w:rsidRDefault="00FA6E5E" w:rsidP="00FA6E5E">
      <w:pPr>
        <w:adjustRightInd w:val="0"/>
        <w:spacing w:line="360" w:lineRule="atLeast"/>
        <w:textAlignment w:val="baseline"/>
        <w:rPr>
          <w:b/>
          <w:szCs w:val="21"/>
        </w:rPr>
      </w:pPr>
      <w:r w:rsidRPr="006B0FC7">
        <w:rPr>
          <w:rFonts w:hint="eastAsia"/>
          <w:b/>
          <w:szCs w:val="21"/>
        </w:rPr>
        <w:t>账号：</w:t>
      </w:r>
    </w:p>
    <w:p w14:paraId="1760486C" w14:textId="77777777" w:rsidR="00FA6E5E" w:rsidRPr="006B0FC7" w:rsidRDefault="00FA6E5E" w:rsidP="00FA6E5E">
      <w:pPr>
        <w:adjustRightInd w:val="0"/>
        <w:spacing w:line="360" w:lineRule="atLeast"/>
        <w:textAlignment w:val="baseline"/>
        <w:rPr>
          <w:b/>
          <w:szCs w:val="21"/>
        </w:rPr>
      </w:pPr>
      <w:r w:rsidRPr="006B0FC7">
        <w:rPr>
          <w:rFonts w:hint="eastAsia"/>
          <w:b/>
          <w:szCs w:val="21"/>
        </w:rPr>
        <w:t>投标保证金汇入地点：</w:t>
      </w:r>
      <w:r w:rsidRPr="006B0FC7">
        <w:rPr>
          <w:rFonts w:hint="eastAsia"/>
          <w:b/>
          <w:szCs w:val="21"/>
        </w:rPr>
        <w:t xml:space="preserve">    </w:t>
      </w:r>
      <w:r w:rsidRPr="006B0FC7">
        <w:rPr>
          <w:rFonts w:hint="eastAsia"/>
          <w:b/>
          <w:szCs w:val="21"/>
        </w:rPr>
        <w:t>省</w:t>
      </w:r>
      <w:r w:rsidRPr="006B0FC7">
        <w:rPr>
          <w:rFonts w:hint="eastAsia"/>
          <w:b/>
          <w:szCs w:val="21"/>
        </w:rPr>
        <w:t xml:space="preserve">        </w:t>
      </w:r>
      <w:r w:rsidRPr="006B0FC7">
        <w:rPr>
          <w:rFonts w:hint="eastAsia"/>
          <w:b/>
          <w:szCs w:val="21"/>
        </w:rPr>
        <w:t>市</w:t>
      </w:r>
      <w:r w:rsidRPr="006B0FC7">
        <w:rPr>
          <w:rFonts w:hint="eastAsia"/>
          <w:b/>
          <w:szCs w:val="21"/>
        </w:rPr>
        <w:t>/</w:t>
      </w:r>
      <w:r w:rsidRPr="006B0FC7">
        <w:rPr>
          <w:rFonts w:hint="eastAsia"/>
          <w:b/>
          <w:szCs w:val="21"/>
        </w:rPr>
        <w:t>县</w:t>
      </w:r>
    </w:p>
    <w:p w14:paraId="63C70EC1" w14:textId="77777777" w:rsidR="00FA6E5E" w:rsidRPr="006B0FC7" w:rsidRDefault="00FA6E5E" w:rsidP="00FA6E5E">
      <w:pPr>
        <w:adjustRightInd w:val="0"/>
        <w:spacing w:line="360" w:lineRule="atLeast"/>
        <w:textAlignment w:val="baseline"/>
        <w:rPr>
          <w:b/>
          <w:szCs w:val="21"/>
        </w:rPr>
      </w:pPr>
      <w:r w:rsidRPr="006B0FC7">
        <w:rPr>
          <w:rFonts w:hint="eastAsia"/>
          <w:b/>
          <w:szCs w:val="21"/>
        </w:rPr>
        <w:t>汇入行全称：</w:t>
      </w:r>
    </w:p>
    <w:p w14:paraId="668DF2CE" w14:textId="77777777" w:rsidR="00FA6E5E" w:rsidRPr="006B0FC7" w:rsidRDefault="00FA6E5E" w:rsidP="00FA6E5E">
      <w:pPr>
        <w:adjustRightInd w:val="0"/>
        <w:spacing w:line="360" w:lineRule="atLeast"/>
        <w:textAlignment w:val="baseline"/>
        <w:rPr>
          <w:b/>
          <w:szCs w:val="21"/>
        </w:rPr>
      </w:pPr>
    </w:p>
    <w:p w14:paraId="6EA8A9DE" w14:textId="77777777" w:rsidR="00FA6E5E" w:rsidRPr="006B0FC7" w:rsidRDefault="00FA6E5E" w:rsidP="00FA6E5E">
      <w:pPr>
        <w:adjustRightInd w:val="0"/>
        <w:spacing w:line="360" w:lineRule="atLeast"/>
        <w:textAlignment w:val="baseline"/>
        <w:rPr>
          <w:b/>
          <w:szCs w:val="21"/>
        </w:rPr>
      </w:pPr>
      <w:r w:rsidRPr="006B0FC7">
        <w:rPr>
          <w:rFonts w:hint="eastAsia"/>
          <w:b/>
          <w:szCs w:val="21"/>
        </w:rPr>
        <w:t>注：汇款账户与退款信息必须保持一致。</w:t>
      </w:r>
    </w:p>
    <w:p w14:paraId="57898C1A" w14:textId="77777777" w:rsidR="00FA6E5E" w:rsidRPr="006B0FC7" w:rsidRDefault="00FA6E5E" w:rsidP="00183D08">
      <w:pPr>
        <w:tabs>
          <w:tab w:val="left" w:pos="420"/>
        </w:tabs>
        <w:adjustRightInd w:val="0"/>
        <w:spacing w:line="360" w:lineRule="atLeast"/>
        <w:ind w:leftChars="50" w:left="105" w:firstLineChars="152" w:firstLine="319"/>
        <w:jc w:val="center"/>
        <w:textAlignment w:val="baseline"/>
        <w:rPr>
          <w:rFonts w:ascii="宋体" w:hAnsi="宋体"/>
          <w:szCs w:val="21"/>
        </w:rPr>
        <w:sectPr w:rsidR="00FA6E5E" w:rsidRPr="006B0FC7">
          <w:headerReference w:type="default" r:id="rId26"/>
          <w:footerReference w:type="default" r:id="rId27"/>
          <w:pgSz w:w="11906" w:h="16838"/>
          <w:pgMar w:top="1418" w:right="1418" w:bottom="1418" w:left="1701" w:header="851" w:footer="992" w:gutter="0"/>
          <w:cols w:space="720"/>
          <w:docGrid w:linePitch="312"/>
        </w:sectPr>
      </w:pPr>
    </w:p>
    <w:p w14:paraId="52D0B55C" w14:textId="77777777" w:rsidR="00EB7DED" w:rsidRPr="006B0FC7" w:rsidRDefault="00EB7DED">
      <w:pPr>
        <w:spacing w:line="360" w:lineRule="auto"/>
        <w:ind w:firstLineChars="202" w:firstLine="424"/>
        <w:jc w:val="left"/>
        <w:rPr>
          <w:szCs w:val="21"/>
        </w:rPr>
      </w:pPr>
    </w:p>
    <w:p w14:paraId="2BCA6430" w14:textId="77777777" w:rsidR="00EB7DED" w:rsidRPr="006B0FC7" w:rsidRDefault="00EB7DED">
      <w:pPr>
        <w:spacing w:line="360" w:lineRule="auto"/>
        <w:ind w:firstLineChars="202" w:firstLine="424"/>
        <w:jc w:val="left"/>
        <w:rPr>
          <w:szCs w:val="21"/>
        </w:rPr>
      </w:pPr>
    </w:p>
    <w:p w14:paraId="0E725025" w14:textId="77777777" w:rsidR="00EB7DED" w:rsidRPr="006B0FC7" w:rsidRDefault="00EB7DED">
      <w:pPr>
        <w:spacing w:line="360" w:lineRule="auto"/>
        <w:ind w:firstLineChars="202" w:firstLine="424"/>
        <w:jc w:val="left"/>
        <w:rPr>
          <w:szCs w:val="21"/>
        </w:rPr>
      </w:pPr>
    </w:p>
    <w:p w14:paraId="52795296" w14:textId="77777777" w:rsidR="00EB7DED" w:rsidRPr="006B0FC7" w:rsidRDefault="00EB7DED">
      <w:pPr>
        <w:spacing w:line="360" w:lineRule="auto"/>
        <w:ind w:firstLineChars="202" w:firstLine="424"/>
        <w:jc w:val="left"/>
        <w:rPr>
          <w:szCs w:val="21"/>
        </w:rPr>
      </w:pPr>
    </w:p>
    <w:p w14:paraId="136238B6" w14:textId="77777777" w:rsidR="00EB7DED" w:rsidRPr="006B0FC7" w:rsidRDefault="00EB7DED">
      <w:pPr>
        <w:spacing w:line="360" w:lineRule="auto"/>
        <w:ind w:firstLineChars="202" w:firstLine="424"/>
        <w:jc w:val="left"/>
        <w:rPr>
          <w:szCs w:val="21"/>
        </w:rPr>
      </w:pPr>
    </w:p>
    <w:p w14:paraId="3A264707" w14:textId="77777777" w:rsidR="00EB7DED" w:rsidRPr="006B0FC7" w:rsidRDefault="00EB7DED">
      <w:pPr>
        <w:spacing w:line="360" w:lineRule="auto"/>
        <w:ind w:firstLineChars="202" w:firstLine="424"/>
        <w:jc w:val="left"/>
        <w:rPr>
          <w:szCs w:val="21"/>
        </w:rPr>
      </w:pPr>
    </w:p>
    <w:p w14:paraId="697FB820" w14:textId="77777777" w:rsidR="00EB7DED" w:rsidRPr="006B0FC7" w:rsidRDefault="00EB7DED">
      <w:pPr>
        <w:spacing w:line="360" w:lineRule="auto"/>
        <w:ind w:firstLineChars="202" w:firstLine="424"/>
        <w:jc w:val="left"/>
        <w:rPr>
          <w:szCs w:val="21"/>
        </w:rPr>
      </w:pPr>
    </w:p>
    <w:p w14:paraId="63C782A2" w14:textId="77777777" w:rsidR="00EB7DED" w:rsidRPr="006B0FC7" w:rsidRDefault="00EB7DED">
      <w:pPr>
        <w:spacing w:line="360" w:lineRule="auto"/>
        <w:ind w:firstLineChars="202" w:firstLine="424"/>
        <w:jc w:val="left"/>
        <w:rPr>
          <w:szCs w:val="21"/>
        </w:rPr>
      </w:pPr>
    </w:p>
    <w:p w14:paraId="77EB66FA" w14:textId="77777777" w:rsidR="00EB7DED" w:rsidRPr="006B0FC7" w:rsidRDefault="00EB7DED">
      <w:pPr>
        <w:spacing w:line="360" w:lineRule="auto"/>
        <w:ind w:firstLineChars="202" w:firstLine="424"/>
        <w:jc w:val="left"/>
        <w:rPr>
          <w:szCs w:val="21"/>
        </w:rPr>
      </w:pPr>
    </w:p>
    <w:p w14:paraId="1CDA74C4" w14:textId="77777777" w:rsidR="00EB7DED" w:rsidRPr="006B0FC7" w:rsidRDefault="00EB7DED">
      <w:pPr>
        <w:spacing w:line="360" w:lineRule="auto"/>
        <w:ind w:firstLineChars="202" w:firstLine="424"/>
        <w:jc w:val="left"/>
        <w:rPr>
          <w:szCs w:val="21"/>
        </w:rPr>
      </w:pPr>
    </w:p>
    <w:p w14:paraId="03BE4512" w14:textId="77777777" w:rsidR="00EB7DED" w:rsidRPr="006B0FC7" w:rsidRDefault="00EB7DED">
      <w:pPr>
        <w:spacing w:line="360" w:lineRule="auto"/>
        <w:ind w:firstLineChars="202" w:firstLine="424"/>
        <w:jc w:val="left"/>
        <w:rPr>
          <w:szCs w:val="21"/>
        </w:rPr>
      </w:pPr>
    </w:p>
    <w:p w14:paraId="356C6A0E" w14:textId="77777777" w:rsidR="00EB7DED" w:rsidRPr="006B0FC7" w:rsidRDefault="00481487">
      <w:pPr>
        <w:pStyle w:val="11"/>
        <w:numPr>
          <w:ilvl w:val="0"/>
          <w:numId w:val="0"/>
        </w:numPr>
        <w:tabs>
          <w:tab w:val="left" w:pos="5038"/>
        </w:tabs>
        <w:spacing w:line="360" w:lineRule="auto"/>
        <w:ind w:left="-18"/>
        <w:jc w:val="center"/>
        <w:rPr>
          <w:sz w:val="36"/>
          <w:szCs w:val="36"/>
        </w:rPr>
      </w:pPr>
      <w:bookmarkStart w:id="983" w:name="_Toc322352737"/>
      <w:bookmarkStart w:id="984" w:name="_Toc277664231"/>
      <w:r w:rsidRPr="006B0FC7">
        <w:rPr>
          <w:sz w:val="36"/>
          <w:szCs w:val="36"/>
        </w:rPr>
        <w:t>第五章</w:t>
      </w:r>
      <w:r w:rsidRPr="006B0FC7">
        <w:rPr>
          <w:sz w:val="36"/>
          <w:szCs w:val="36"/>
        </w:rPr>
        <w:t xml:space="preserve">  </w:t>
      </w:r>
      <w:bookmarkEnd w:id="983"/>
      <w:bookmarkEnd w:id="984"/>
      <w:r w:rsidRPr="006B0FC7">
        <w:rPr>
          <w:rFonts w:hint="eastAsia"/>
          <w:sz w:val="36"/>
          <w:szCs w:val="36"/>
        </w:rPr>
        <w:t>招标业务需求及技术要求</w:t>
      </w:r>
    </w:p>
    <w:p w14:paraId="1B2D5C80" w14:textId="77777777" w:rsidR="00EB7DED" w:rsidRPr="006B0FC7" w:rsidRDefault="00EB7DED">
      <w:pPr>
        <w:pStyle w:val="11"/>
        <w:numPr>
          <w:ilvl w:val="0"/>
          <w:numId w:val="0"/>
        </w:numPr>
        <w:tabs>
          <w:tab w:val="left" w:pos="5038"/>
        </w:tabs>
        <w:spacing w:line="360" w:lineRule="auto"/>
        <w:ind w:left="-18"/>
        <w:jc w:val="center"/>
        <w:rPr>
          <w:sz w:val="36"/>
          <w:szCs w:val="36"/>
        </w:rPr>
        <w:sectPr w:rsidR="00EB7DED" w:rsidRPr="006B0FC7">
          <w:headerReference w:type="default" r:id="rId28"/>
          <w:footerReference w:type="default" r:id="rId29"/>
          <w:pgSz w:w="11906" w:h="16838"/>
          <w:pgMar w:top="1418" w:right="1418" w:bottom="1418" w:left="1701" w:header="851" w:footer="992" w:gutter="0"/>
          <w:cols w:space="720"/>
          <w:docGrid w:linePitch="312"/>
        </w:sectPr>
      </w:pPr>
    </w:p>
    <w:p w14:paraId="364263EE" w14:textId="77777777" w:rsidR="008C05CC" w:rsidRPr="006B0FC7" w:rsidRDefault="008C05CC" w:rsidP="008C05CC">
      <w:pPr>
        <w:pStyle w:val="11"/>
        <w:numPr>
          <w:ilvl w:val="0"/>
          <w:numId w:val="0"/>
        </w:numPr>
        <w:spacing w:after="120" w:line="360" w:lineRule="auto"/>
        <w:ind w:left="432"/>
        <w:jc w:val="center"/>
        <w:rPr>
          <w:bCs w:val="0"/>
          <w:kern w:val="2"/>
          <w:sz w:val="32"/>
          <w:szCs w:val="32"/>
        </w:rPr>
      </w:pPr>
      <w:bookmarkStart w:id="985" w:name="_Toc120447875"/>
      <w:bookmarkStart w:id="986" w:name="_Toc120250911"/>
      <w:bookmarkStart w:id="987" w:name="_Toc142883345"/>
      <w:bookmarkStart w:id="988" w:name="_Toc363747610"/>
      <w:bookmarkStart w:id="989" w:name="_Toc382481647"/>
      <w:bookmarkEnd w:id="979"/>
      <w:bookmarkEnd w:id="985"/>
      <w:bookmarkEnd w:id="986"/>
      <w:bookmarkEnd w:id="987"/>
      <w:r w:rsidRPr="006B0FC7">
        <w:rPr>
          <w:rFonts w:hint="eastAsia"/>
          <w:b w:val="0"/>
          <w:bCs w:val="0"/>
          <w:kern w:val="2"/>
          <w:sz w:val="32"/>
          <w:szCs w:val="32"/>
        </w:rPr>
        <w:lastRenderedPageBreak/>
        <w:t>招标业务需求及技术要求</w:t>
      </w:r>
      <w:bookmarkEnd w:id="988"/>
      <w:bookmarkEnd w:id="989"/>
    </w:p>
    <w:p w14:paraId="2C007B9A" w14:textId="77777777" w:rsidR="008C05CC" w:rsidRPr="006B0FC7" w:rsidRDefault="008C05CC" w:rsidP="008C05CC">
      <w:pPr>
        <w:pStyle w:val="11"/>
        <w:numPr>
          <w:ilvl w:val="0"/>
          <w:numId w:val="0"/>
        </w:numPr>
        <w:spacing w:after="120" w:line="360" w:lineRule="auto"/>
        <w:rPr>
          <w:b w:val="0"/>
          <w:bCs w:val="0"/>
          <w:kern w:val="0"/>
          <w:sz w:val="20"/>
          <w:szCs w:val="20"/>
        </w:rPr>
      </w:pPr>
    </w:p>
    <w:p w14:paraId="29928A21" w14:textId="77C7FB6F" w:rsidR="008C05CC" w:rsidRPr="006B0FC7" w:rsidRDefault="00AD7125" w:rsidP="008C05CC">
      <w:pPr>
        <w:keepNext/>
        <w:keepLines/>
        <w:spacing w:after="260" w:line="360" w:lineRule="auto"/>
        <w:ind w:rightChars="7" w:right="15"/>
        <w:jc w:val="center"/>
        <w:outlineLvl w:val="1"/>
        <w:rPr>
          <w:rFonts w:ascii="Arial" w:hAnsi="Arial" w:cs="Arial"/>
          <w:b/>
          <w:bCs/>
          <w:sz w:val="30"/>
          <w:szCs w:val="30"/>
          <w:lang w:val="x-none" w:eastAsia="x-none"/>
        </w:rPr>
      </w:pPr>
      <w:bookmarkStart w:id="990" w:name="_Toc428954113"/>
      <w:r>
        <w:rPr>
          <w:rFonts w:ascii="Arial" w:hAnsi="Arial" w:cs="Arial" w:hint="eastAsia"/>
          <w:b/>
          <w:bCs/>
          <w:sz w:val="30"/>
          <w:szCs w:val="30"/>
          <w:lang w:val="x-none"/>
        </w:rPr>
        <w:t>安卓热修复项目采购</w:t>
      </w:r>
      <w:bookmarkEnd w:id="990"/>
    </w:p>
    <w:p w14:paraId="75C9DCE4" w14:textId="77777777" w:rsidR="008C05CC" w:rsidRPr="006B0FC7" w:rsidRDefault="008C05CC" w:rsidP="008C05CC">
      <w:pPr>
        <w:keepNext/>
        <w:keepLines/>
        <w:spacing w:after="260" w:line="360" w:lineRule="auto"/>
        <w:ind w:rightChars="7" w:right="15"/>
        <w:jc w:val="left"/>
        <w:outlineLvl w:val="1"/>
        <w:rPr>
          <w:rFonts w:ascii="Arial" w:hAnsi="Arial" w:cs="Arial"/>
          <w:b/>
          <w:bCs/>
          <w:szCs w:val="21"/>
          <w:lang w:val="x-none" w:eastAsia="x-none"/>
        </w:rPr>
      </w:pPr>
      <w:bookmarkStart w:id="991" w:name="_Toc428954114"/>
      <w:r w:rsidRPr="006B0FC7">
        <w:rPr>
          <w:rFonts w:ascii="Arial" w:hAnsi="Arial" w:cs="Arial" w:hint="eastAsia"/>
          <w:b/>
          <w:bCs/>
          <w:szCs w:val="21"/>
          <w:lang w:val="x-none" w:eastAsia="x-none"/>
        </w:rPr>
        <w:t>一、项目概况</w:t>
      </w:r>
      <w:bookmarkEnd w:id="991"/>
    </w:p>
    <w:p w14:paraId="5C2C0CEA"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1</w:t>
      </w:r>
      <w:r w:rsidRPr="006B0FC7">
        <w:rPr>
          <w:rFonts w:ascii="Arial" w:hAnsi="Arial" w:cs="Arial" w:hint="eastAsia"/>
          <w:szCs w:val="21"/>
        </w:rPr>
        <w:t>、项目</w:t>
      </w:r>
      <w:r w:rsidRPr="006B0FC7">
        <w:rPr>
          <w:rFonts w:ascii="Arial" w:hAnsi="Arial" w:cs="Arial"/>
          <w:szCs w:val="21"/>
        </w:rPr>
        <w:t>背景</w:t>
      </w:r>
    </w:p>
    <w:p w14:paraId="376D0F23" w14:textId="6C231955" w:rsidR="000819A6" w:rsidRDefault="00590C94" w:rsidP="00590C94">
      <w:pPr>
        <w:ind w:left="400"/>
      </w:pPr>
      <w:r>
        <w:rPr>
          <w:rFonts w:hint="eastAsia"/>
        </w:rPr>
        <w:t xml:space="preserve">   </w:t>
      </w:r>
      <w:r w:rsidR="000819A6" w:rsidRPr="006375B3">
        <w:rPr>
          <w:rFonts w:hint="eastAsia"/>
        </w:rPr>
        <w:t>随着智能手机以及智能设备的飞速发展，</w:t>
      </w:r>
      <w:r w:rsidR="000819A6" w:rsidRPr="006375B3">
        <w:rPr>
          <w:rFonts w:hint="eastAsia"/>
        </w:rPr>
        <w:t>iOS</w:t>
      </w:r>
      <w:r w:rsidR="000819A6" w:rsidRPr="006375B3">
        <w:rPr>
          <w:rFonts w:hint="eastAsia"/>
        </w:rPr>
        <w:t>、</w:t>
      </w:r>
      <w:r w:rsidR="000819A6" w:rsidRPr="006375B3">
        <w:rPr>
          <w:rFonts w:hint="eastAsia"/>
        </w:rPr>
        <w:t>Android</w:t>
      </w:r>
      <w:r w:rsidR="000819A6" w:rsidRPr="006375B3">
        <w:rPr>
          <w:rFonts w:hint="eastAsia"/>
        </w:rPr>
        <w:t>应用体积的不断增大，以及应用版本发布的不断更迭，</w:t>
      </w:r>
      <w:r w:rsidR="000819A6">
        <w:rPr>
          <w:rFonts w:hint="eastAsia"/>
        </w:rPr>
        <w:t>如</w:t>
      </w:r>
      <w:r w:rsidR="000819A6">
        <w:t>何实现</w:t>
      </w:r>
      <w:r w:rsidR="000819A6" w:rsidRPr="006375B3">
        <w:rPr>
          <w:rFonts w:hint="eastAsia"/>
        </w:rPr>
        <w:t>用户</w:t>
      </w:r>
      <w:r w:rsidR="000819A6">
        <w:rPr>
          <w:rFonts w:hint="eastAsia"/>
        </w:rPr>
        <w:t>应</w:t>
      </w:r>
      <w:r w:rsidR="000819A6">
        <w:t>用版本</w:t>
      </w:r>
      <w:r w:rsidR="000819A6">
        <w:rPr>
          <w:rFonts w:hint="eastAsia"/>
        </w:rPr>
        <w:t>的</w:t>
      </w:r>
      <w:r w:rsidR="000819A6">
        <w:t>静默、快速</w:t>
      </w:r>
      <w:r w:rsidR="000819A6">
        <w:rPr>
          <w:rFonts w:hint="eastAsia"/>
        </w:rPr>
        <w:t>升级的急切性已经显露。在</w:t>
      </w:r>
      <w:r w:rsidR="000819A6">
        <w:t>金融行业，</w:t>
      </w:r>
      <w:r w:rsidR="000819A6">
        <w:rPr>
          <w:rFonts w:hint="eastAsia"/>
        </w:rPr>
        <w:t>几乎每款移</w:t>
      </w:r>
      <w:r w:rsidR="000819A6">
        <w:t>动金融</w:t>
      </w:r>
      <w:r w:rsidR="000819A6">
        <w:rPr>
          <w:rFonts w:hint="eastAsia"/>
        </w:rPr>
        <w:t>APP</w:t>
      </w:r>
      <w:r w:rsidR="000819A6" w:rsidRPr="006375B3">
        <w:rPr>
          <w:rFonts w:hint="eastAsia"/>
        </w:rPr>
        <w:t>都需要定期更新，</w:t>
      </w:r>
      <w:r w:rsidR="000819A6">
        <w:rPr>
          <w:rFonts w:hint="eastAsia"/>
        </w:rPr>
        <w:t>用</w:t>
      </w:r>
      <w:r w:rsidR="000819A6">
        <w:t>于</w:t>
      </w:r>
      <w:r w:rsidR="000819A6">
        <w:rPr>
          <w:rFonts w:hint="eastAsia"/>
        </w:rPr>
        <w:t>兼</w:t>
      </w:r>
      <w:r w:rsidR="000819A6">
        <w:t>容性</w:t>
      </w:r>
      <w:r w:rsidR="000819A6">
        <w:rPr>
          <w:rFonts w:hint="eastAsia"/>
        </w:rPr>
        <w:t>Bug</w:t>
      </w:r>
      <w:r w:rsidR="000819A6">
        <w:rPr>
          <w:rFonts w:hint="eastAsia"/>
        </w:rPr>
        <w:t>修</w:t>
      </w:r>
      <w:r w:rsidR="000819A6">
        <w:t>复、安全</w:t>
      </w:r>
      <w:r w:rsidR="000819A6">
        <w:rPr>
          <w:rFonts w:hint="eastAsia"/>
        </w:rPr>
        <w:t>漏</w:t>
      </w:r>
      <w:r w:rsidR="000819A6">
        <w:t>洞</w:t>
      </w:r>
      <w:r w:rsidR="000819A6">
        <w:rPr>
          <w:rFonts w:hint="eastAsia"/>
        </w:rPr>
        <w:t>修</w:t>
      </w:r>
      <w:r w:rsidR="000819A6">
        <w:t>复、新功能发布等</w:t>
      </w:r>
      <w:r w:rsidR="000819A6">
        <w:rPr>
          <w:rFonts w:hint="eastAsia"/>
        </w:rPr>
        <w:t>。因</w:t>
      </w:r>
      <w:r w:rsidR="000819A6">
        <w:t>此</w:t>
      </w:r>
      <w:r w:rsidR="000819A6" w:rsidRPr="006375B3">
        <w:rPr>
          <w:rFonts w:hint="eastAsia"/>
        </w:rPr>
        <w:t>急需一套轻便简洁稳定安全的产品来解决</w:t>
      </w:r>
      <w:r w:rsidR="000819A6">
        <w:rPr>
          <w:rFonts w:hint="eastAsia"/>
        </w:rPr>
        <w:t>Android</w:t>
      </w:r>
      <w:r w:rsidR="000819A6">
        <w:rPr>
          <w:rFonts w:hint="eastAsia"/>
        </w:rPr>
        <w:t>、</w:t>
      </w:r>
      <w:r w:rsidR="000819A6">
        <w:rPr>
          <w:rFonts w:hint="eastAsia"/>
        </w:rPr>
        <w:t>i</w:t>
      </w:r>
      <w:r w:rsidR="000819A6">
        <w:t>OS</w:t>
      </w:r>
      <w:r w:rsidR="000819A6" w:rsidRPr="006375B3">
        <w:rPr>
          <w:rFonts w:hint="eastAsia"/>
        </w:rPr>
        <w:t>应用</w:t>
      </w:r>
      <w:r w:rsidR="000819A6">
        <w:t>静默、快速</w:t>
      </w:r>
      <w:r w:rsidR="000819A6">
        <w:rPr>
          <w:rFonts w:hint="eastAsia"/>
        </w:rPr>
        <w:t>升级</w:t>
      </w:r>
      <w:r w:rsidR="000819A6" w:rsidRPr="006375B3">
        <w:rPr>
          <w:rFonts w:hint="eastAsia"/>
        </w:rPr>
        <w:t>的</w:t>
      </w:r>
      <w:r w:rsidR="000819A6">
        <w:rPr>
          <w:rFonts w:hint="eastAsia"/>
        </w:rPr>
        <w:t>相</w:t>
      </w:r>
      <w:r w:rsidR="000819A6">
        <w:t>关</w:t>
      </w:r>
      <w:r w:rsidR="000819A6" w:rsidRPr="006375B3">
        <w:rPr>
          <w:rFonts w:hint="eastAsia"/>
        </w:rPr>
        <w:t>问题。</w:t>
      </w:r>
    </w:p>
    <w:p w14:paraId="6DEA95AB" w14:textId="198FBC34" w:rsidR="000819A6" w:rsidRDefault="00590C94" w:rsidP="00590C94">
      <w:pPr>
        <w:ind w:left="400"/>
      </w:pPr>
      <w:r>
        <w:rPr>
          <w:rFonts w:hint="eastAsia"/>
        </w:rPr>
        <w:t xml:space="preserve">   </w:t>
      </w:r>
      <w:r w:rsidR="000819A6">
        <w:rPr>
          <w:rFonts w:hint="eastAsia"/>
        </w:rPr>
        <w:t>在</w:t>
      </w:r>
      <w:r w:rsidR="000819A6">
        <w:rPr>
          <w:rFonts w:hint="eastAsia"/>
        </w:rPr>
        <w:t>Android</w:t>
      </w:r>
      <w:r w:rsidR="000819A6">
        <w:rPr>
          <w:rFonts w:hint="eastAsia"/>
        </w:rPr>
        <w:t>开</w:t>
      </w:r>
      <w:r w:rsidR="000819A6">
        <w:t>发领域，</w:t>
      </w:r>
      <w:r w:rsidR="000819A6" w:rsidRPr="00092370">
        <w:rPr>
          <w:rFonts w:hint="eastAsia"/>
        </w:rPr>
        <w:t>不仅系统版本众多，机型众多，而且各个市场都各有各的政策和审核速度，每次发布一个版本对于开发</w:t>
      </w:r>
      <w:r w:rsidR="000819A6">
        <w:rPr>
          <w:rFonts w:hint="eastAsia"/>
        </w:rPr>
        <w:t>者</w:t>
      </w:r>
      <w:r w:rsidR="000819A6" w:rsidRPr="00092370">
        <w:rPr>
          <w:rFonts w:hint="eastAsia"/>
        </w:rPr>
        <w:t>来讲都是一种漫长的煎熬。</w:t>
      </w:r>
      <w:r w:rsidR="000819A6">
        <w:rPr>
          <w:rFonts w:hint="eastAsia"/>
        </w:rPr>
        <w:t>用</w:t>
      </w:r>
      <w:r w:rsidR="000819A6">
        <w:t>户难以第一时间</w:t>
      </w:r>
      <w:r w:rsidR="000819A6">
        <w:rPr>
          <w:rFonts w:hint="eastAsia"/>
        </w:rPr>
        <w:t>获</w:t>
      </w:r>
      <w:r w:rsidR="000819A6">
        <w:t>取到最新</w:t>
      </w:r>
      <w:r w:rsidR="000819A6">
        <w:rPr>
          <w:rFonts w:hint="eastAsia"/>
        </w:rPr>
        <w:t>版</w:t>
      </w:r>
      <w:r w:rsidR="000819A6">
        <w:t>本，同时大部分用户在面对更新</w:t>
      </w:r>
      <w:r w:rsidR="000819A6">
        <w:rPr>
          <w:rFonts w:hint="eastAsia"/>
        </w:rPr>
        <w:t>，</w:t>
      </w:r>
      <w:r w:rsidR="000819A6">
        <w:t>由于</w:t>
      </w:r>
      <w:r w:rsidR="000819A6">
        <w:rPr>
          <w:rFonts w:hint="eastAsia"/>
        </w:rPr>
        <w:t>老版</w:t>
      </w:r>
      <w:r w:rsidR="000819A6">
        <w:t>本</w:t>
      </w:r>
      <w:r w:rsidR="000819A6">
        <w:rPr>
          <w:rFonts w:hint="eastAsia"/>
        </w:rPr>
        <w:t>使</w:t>
      </w:r>
      <w:r w:rsidR="000819A6">
        <w:t>用</w:t>
      </w:r>
      <w:r w:rsidR="000819A6">
        <w:rPr>
          <w:rFonts w:hint="eastAsia"/>
        </w:rPr>
        <w:t>习惯的</w:t>
      </w:r>
      <w:r w:rsidR="000819A6">
        <w:t>养成，倾向于</w:t>
      </w:r>
      <w:r w:rsidR="000819A6">
        <w:rPr>
          <w:rFonts w:hint="eastAsia"/>
        </w:rPr>
        <w:t>不</w:t>
      </w:r>
      <w:r w:rsidR="000819A6">
        <w:t>更新或延迟更</w:t>
      </w:r>
      <w:r w:rsidR="000819A6">
        <w:rPr>
          <w:rFonts w:hint="eastAsia"/>
        </w:rPr>
        <w:t>新</w:t>
      </w:r>
      <w:r w:rsidR="000819A6">
        <w:t>，</w:t>
      </w:r>
      <w:r w:rsidR="000819A6">
        <w:rPr>
          <w:rFonts w:hint="eastAsia"/>
        </w:rPr>
        <w:t>因</w:t>
      </w:r>
      <w:r w:rsidR="000819A6">
        <w:t>此部分金融机构会选</w:t>
      </w:r>
      <w:r w:rsidR="000819A6">
        <w:rPr>
          <w:rFonts w:hint="eastAsia"/>
        </w:rPr>
        <w:t>择</w:t>
      </w:r>
      <w:r w:rsidR="000819A6">
        <w:t>强</w:t>
      </w:r>
      <w:r w:rsidR="000819A6">
        <w:rPr>
          <w:rFonts w:hint="eastAsia"/>
        </w:rPr>
        <w:t>制</w:t>
      </w:r>
      <w:r w:rsidR="000819A6">
        <w:t>升级。</w:t>
      </w:r>
      <w:r w:rsidR="000819A6">
        <w:rPr>
          <w:rFonts w:hint="eastAsia"/>
        </w:rPr>
        <w:t>根</w:t>
      </w:r>
      <w:r w:rsidR="000819A6">
        <w:t>据</w:t>
      </w:r>
      <w:r w:rsidR="000819A6" w:rsidRPr="006375B3">
        <w:rPr>
          <w:rFonts w:hint="eastAsia"/>
        </w:rPr>
        <w:t>业界的经验数据表明，对于一款手机</w:t>
      </w:r>
      <w:r w:rsidR="000819A6">
        <w:rPr>
          <w:rFonts w:hint="eastAsia"/>
        </w:rPr>
        <w:t>银</w:t>
      </w:r>
      <w:r w:rsidR="000819A6">
        <w:t>行应用</w:t>
      </w:r>
      <w:r w:rsidR="000819A6" w:rsidRPr="006375B3">
        <w:rPr>
          <w:rFonts w:hint="eastAsia"/>
        </w:rPr>
        <w:t>来说，一个强制升级的版本会导致近</w:t>
      </w:r>
      <w:r w:rsidR="000819A6">
        <w:rPr>
          <w:rFonts w:hint="eastAsia"/>
        </w:rPr>
        <w:t>5%-1</w:t>
      </w:r>
      <w:r w:rsidR="000819A6" w:rsidRPr="006375B3">
        <w:rPr>
          <w:rFonts w:hint="eastAsia"/>
        </w:rPr>
        <w:t>0%</w:t>
      </w:r>
      <w:r w:rsidR="000819A6" w:rsidRPr="006375B3">
        <w:rPr>
          <w:rFonts w:hint="eastAsia"/>
        </w:rPr>
        <w:t>的用户流失，部分</w:t>
      </w:r>
      <w:r w:rsidR="000819A6">
        <w:rPr>
          <w:rFonts w:hint="eastAsia"/>
        </w:rPr>
        <w:t>用</w:t>
      </w:r>
      <w:r w:rsidR="000819A6">
        <w:t>户</w:t>
      </w:r>
      <w:r w:rsidR="000819A6">
        <w:rPr>
          <w:rFonts w:hint="eastAsia"/>
        </w:rPr>
        <w:t>黏性低</w:t>
      </w:r>
      <w:r w:rsidR="000819A6" w:rsidRPr="006375B3">
        <w:rPr>
          <w:rFonts w:hint="eastAsia"/>
        </w:rPr>
        <w:t>的</w:t>
      </w:r>
      <w:r w:rsidR="000819A6">
        <w:rPr>
          <w:rFonts w:hint="eastAsia"/>
        </w:rPr>
        <w:t>应</w:t>
      </w:r>
      <w:r w:rsidR="000819A6">
        <w:t>用</w:t>
      </w:r>
      <w:r w:rsidR="000819A6" w:rsidRPr="006375B3">
        <w:rPr>
          <w:rFonts w:hint="eastAsia"/>
        </w:rPr>
        <w:t>用户流失率高达近</w:t>
      </w:r>
      <w:r w:rsidR="000819A6">
        <w:rPr>
          <w:rFonts w:hint="eastAsia"/>
        </w:rPr>
        <w:t>2</w:t>
      </w:r>
      <w:r w:rsidR="000819A6" w:rsidRPr="006375B3">
        <w:rPr>
          <w:rFonts w:hint="eastAsia"/>
        </w:rPr>
        <w:t>0%</w:t>
      </w:r>
      <w:r w:rsidR="000819A6" w:rsidRPr="006375B3">
        <w:rPr>
          <w:rFonts w:hint="eastAsia"/>
        </w:rPr>
        <w:t>。如果不强制升级，大多数用户又会选择不升级，这会导致</w:t>
      </w:r>
      <w:r w:rsidR="000819A6">
        <w:rPr>
          <w:rFonts w:hint="eastAsia"/>
        </w:rPr>
        <w:t>安</w:t>
      </w:r>
      <w:r w:rsidR="000819A6">
        <w:t>全漏洞无法及时修复，</w:t>
      </w:r>
      <w:r w:rsidR="000819A6" w:rsidRPr="006375B3">
        <w:rPr>
          <w:rFonts w:hint="eastAsia"/>
        </w:rPr>
        <w:t>运营强度成指数级上升，版本兼容越来越痛苦，同时新的版本的</w:t>
      </w:r>
      <w:r w:rsidR="000819A6">
        <w:rPr>
          <w:rFonts w:hint="eastAsia"/>
        </w:rPr>
        <w:t>业</w:t>
      </w:r>
      <w:r w:rsidR="000819A6">
        <w:t>务功</w:t>
      </w:r>
      <w:r w:rsidR="000819A6">
        <w:rPr>
          <w:rFonts w:hint="eastAsia"/>
        </w:rPr>
        <w:t>能又</w:t>
      </w:r>
      <w:r w:rsidR="000819A6" w:rsidRPr="006375B3">
        <w:rPr>
          <w:rFonts w:hint="eastAsia"/>
        </w:rPr>
        <w:t>不能得以体现</w:t>
      </w:r>
      <w:r w:rsidR="000819A6">
        <w:rPr>
          <w:rFonts w:hint="eastAsia"/>
        </w:rPr>
        <w:t>并</w:t>
      </w:r>
      <w:r w:rsidR="000819A6">
        <w:t>第一时间</w:t>
      </w:r>
      <w:r w:rsidR="000819A6">
        <w:rPr>
          <w:rFonts w:hint="eastAsia"/>
        </w:rPr>
        <w:t>进</w:t>
      </w:r>
      <w:r w:rsidR="000819A6">
        <w:t>行推广</w:t>
      </w:r>
      <w:r w:rsidR="000819A6" w:rsidRPr="006375B3">
        <w:rPr>
          <w:rFonts w:hint="eastAsia"/>
        </w:rPr>
        <w:t>，因此</w:t>
      </w:r>
      <w:r w:rsidR="000819A6">
        <w:rPr>
          <w:rFonts w:hint="eastAsia"/>
        </w:rPr>
        <w:t>android</w:t>
      </w:r>
      <w:r w:rsidR="000819A6">
        <w:rPr>
          <w:rFonts w:hint="eastAsia"/>
        </w:rPr>
        <w:t>应</w:t>
      </w:r>
      <w:r w:rsidR="000819A6">
        <w:t>用的</w:t>
      </w:r>
      <w:r w:rsidR="000819A6">
        <w:rPr>
          <w:rFonts w:hint="eastAsia"/>
        </w:rPr>
        <w:t>差量</w:t>
      </w:r>
      <w:r w:rsidR="000819A6">
        <w:t>、静</w:t>
      </w:r>
      <w:r w:rsidR="000819A6">
        <w:rPr>
          <w:rFonts w:hint="eastAsia"/>
        </w:rPr>
        <w:t>默</w:t>
      </w:r>
      <w:r w:rsidR="000819A6">
        <w:t>更新</w:t>
      </w:r>
      <w:r w:rsidR="000819A6">
        <w:rPr>
          <w:rFonts w:hint="eastAsia"/>
        </w:rPr>
        <w:t>已</w:t>
      </w:r>
      <w:r w:rsidR="000819A6">
        <w:t>经</w:t>
      </w:r>
      <w:r w:rsidR="000819A6" w:rsidRPr="006375B3">
        <w:rPr>
          <w:rFonts w:hint="eastAsia"/>
        </w:rPr>
        <w:t>成为很多</w:t>
      </w:r>
      <w:r w:rsidR="000819A6">
        <w:rPr>
          <w:rFonts w:hint="eastAsia"/>
        </w:rPr>
        <w:t>金</w:t>
      </w:r>
      <w:r w:rsidR="000819A6">
        <w:t>融机构关注的重点</w:t>
      </w:r>
      <w:r w:rsidR="000819A6" w:rsidRPr="006375B3">
        <w:rPr>
          <w:rFonts w:hint="eastAsia"/>
        </w:rPr>
        <w:t>。</w:t>
      </w:r>
    </w:p>
    <w:p w14:paraId="5B7CA6CC" w14:textId="3A33E724" w:rsidR="000819A6" w:rsidRDefault="00590C94" w:rsidP="00590C94">
      <w:pPr>
        <w:ind w:left="400"/>
      </w:pPr>
      <w:r>
        <w:rPr>
          <w:rFonts w:hint="eastAsia"/>
        </w:rPr>
        <w:t xml:space="preserve">    </w:t>
      </w:r>
      <w:r w:rsidR="000819A6" w:rsidRPr="00DE6147">
        <w:rPr>
          <w:rFonts w:hint="eastAsia"/>
        </w:rPr>
        <w:t>在</w:t>
      </w:r>
      <w:r w:rsidR="000819A6" w:rsidRPr="00DE6147">
        <w:rPr>
          <w:rFonts w:hint="eastAsia"/>
        </w:rPr>
        <w:t>IOS</w:t>
      </w:r>
      <w:r w:rsidR="000819A6" w:rsidRPr="00DE6147">
        <w:rPr>
          <w:rFonts w:hint="eastAsia"/>
        </w:rPr>
        <w:t>开发领域，由于</w:t>
      </w:r>
      <w:r w:rsidR="000819A6" w:rsidRPr="00DE6147">
        <w:rPr>
          <w:rFonts w:hint="eastAsia"/>
        </w:rPr>
        <w:t>Apple</w:t>
      </w:r>
      <w:r w:rsidR="000819A6" w:rsidRPr="00DE6147">
        <w:rPr>
          <w:rFonts w:hint="eastAsia"/>
        </w:rPr>
        <w:t>严格的审核标准和低效率，</w:t>
      </w:r>
      <w:r w:rsidR="000819A6" w:rsidRPr="00DE6147">
        <w:rPr>
          <w:rFonts w:hint="eastAsia"/>
        </w:rPr>
        <w:t>IOS</w:t>
      </w:r>
      <w:r w:rsidR="000819A6" w:rsidRPr="00DE6147">
        <w:rPr>
          <w:rFonts w:hint="eastAsia"/>
        </w:rPr>
        <w:t>应用的发版速度极慢，稍微大型的</w:t>
      </w:r>
      <w:r w:rsidR="000819A6" w:rsidRPr="00DE6147">
        <w:rPr>
          <w:rFonts w:hint="eastAsia"/>
        </w:rPr>
        <w:t>app</w:t>
      </w:r>
      <w:r w:rsidR="000819A6" w:rsidRPr="00DE6147">
        <w:rPr>
          <w:rFonts w:hint="eastAsia"/>
        </w:rPr>
        <w:t>发版基本上都在一个月以上，</w:t>
      </w:r>
      <w:r w:rsidR="000819A6" w:rsidRPr="00092370">
        <w:rPr>
          <w:rFonts w:hint="eastAsia"/>
        </w:rPr>
        <w:t>严重阻碍了版本迭代速度</w:t>
      </w:r>
      <w:r w:rsidR="000819A6">
        <w:rPr>
          <w:rFonts w:hint="eastAsia"/>
        </w:rPr>
        <w:t>，</w:t>
      </w:r>
      <w:r w:rsidR="000819A6" w:rsidRPr="00092370">
        <w:rPr>
          <w:rFonts w:hint="eastAsia"/>
        </w:rPr>
        <w:t>也导致处理</w:t>
      </w:r>
      <w:r w:rsidR="000819A6" w:rsidRPr="00092370">
        <w:rPr>
          <w:rFonts w:hint="eastAsia"/>
        </w:rPr>
        <w:t xml:space="preserve"> bug </w:t>
      </w:r>
      <w:r w:rsidR="000819A6">
        <w:rPr>
          <w:rFonts w:hint="eastAsia"/>
        </w:rPr>
        <w:t>和投诉等也越来越麻烦。在金</w:t>
      </w:r>
      <w:r w:rsidR="000819A6">
        <w:t>融行业内</w:t>
      </w:r>
      <w:r w:rsidR="000819A6">
        <w:rPr>
          <w:rFonts w:hint="eastAsia"/>
        </w:rPr>
        <w:t>经常出</w:t>
      </w:r>
      <w:r w:rsidR="000819A6">
        <w:t>现</w:t>
      </w:r>
      <w:r w:rsidR="000819A6">
        <w:t>bug</w:t>
      </w:r>
      <w:r w:rsidR="000819A6">
        <w:rPr>
          <w:rFonts w:hint="eastAsia"/>
        </w:rPr>
        <w:t>和</w:t>
      </w:r>
      <w:r w:rsidR="000819A6">
        <w:t>安全漏洞</w:t>
      </w:r>
      <w:r w:rsidR="000819A6">
        <w:rPr>
          <w:rFonts w:hint="eastAsia"/>
        </w:rPr>
        <w:t>修</w:t>
      </w:r>
      <w:r w:rsidR="000819A6">
        <w:t>复</w:t>
      </w:r>
      <w:r w:rsidR="000819A6">
        <w:rPr>
          <w:rFonts w:hint="eastAsia"/>
        </w:rPr>
        <w:t>后</w:t>
      </w:r>
      <w:r w:rsidR="000819A6">
        <w:t>的版本无法及时传递到用户手中，</w:t>
      </w:r>
      <w:r w:rsidR="000819A6">
        <w:rPr>
          <w:rFonts w:hint="eastAsia"/>
        </w:rPr>
        <w:t>导</w:t>
      </w:r>
      <w:r w:rsidR="000819A6">
        <w:t>致用户</w:t>
      </w:r>
      <w:r w:rsidR="000819A6">
        <w:rPr>
          <w:rFonts w:hint="eastAsia"/>
        </w:rPr>
        <w:t>体</w:t>
      </w:r>
      <w:r w:rsidR="000819A6">
        <w:t>验</w:t>
      </w:r>
      <w:r w:rsidR="000819A6">
        <w:rPr>
          <w:rFonts w:hint="eastAsia"/>
        </w:rPr>
        <w:t>下</w:t>
      </w:r>
      <w:r w:rsidR="000819A6">
        <w:t>降</w:t>
      </w:r>
      <w:r w:rsidR="000819A6">
        <w:rPr>
          <w:rFonts w:hint="eastAsia"/>
        </w:rPr>
        <w:t>、用</w:t>
      </w:r>
      <w:r w:rsidR="000819A6">
        <w:t>户资金受损</w:t>
      </w:r>
      <w:r w:rsidR="000819A6">
        <w:rPr>
          <w:rFonts w:hint="eastAsia"/>
        </w:rPr>
        <w:t>并</w:t>
      </w:r>
      <w:r w:rsidR="000819A6">
        <w:t>最终引发用户的流失</w:t>
      </w:r>
      <w:r w:rsidR="000819A6">
        <w:rPr>
          <w:rFonts w:hint="eastAsia"/>
        </w:rPr>
        <w:t>，</w:t>
      </w:r>
      <w:r w:rsidR="000819A6" w:rsidRPr="00DE6147">
        <w:rPr>
          <w:rFonts w:hint="eastAsia"/>
        </w:rPr>
        <w:t>所以</w:t>
      </w:r>
      <w:r w:rsidR="000819A6">
        <w:rPr>
          <w:rFonts w:hint="eastAsia"/>
        </w:rPr>
        <w:t>应</w:t>
      </w:r>
      <w:r w:rsidR="000819A6">
        <w:t>用</w:t>
      </w:r>
      <w:r w:rsidR="000819A6" w:rsidRPr="00DE6147">
        <w:rPr>
          <w:rFonts w:hint="eastAsia"/>
        </w:rPr>
        <w:t>热更新对于</w:t>
      </w:r>
      <w:r w:rsidR="000819A6" w:rsidRPr="00DE6147">
        <w:rPr>
          <w:rFonts w:hint="eastAsia"/>
        </w:rPr>
        <w:t>IOS</w:t>
      </w:r>
      <w:r w:rsidR="000819A6" w:rsidRPr="00DE6147">
        <w:rPr>
          <w:rFonts w:hint="eastAsia"/>
        </w:rPr>
        <w:t>应用来说就显得尤其重要。</w:t>
      </w:r>
    </w:p>
    <w:p w14:paraId="7149B2EA" w14:textId="77777777" w:rsidR="008C05CC" w:rsidRPr="006B0FC7" w:rsidRDefault="008C05CC" w:rsidP="00BC4FAA">
      <w:pPr>
        <w:numPr>
          <w:ilvl w:val="1"/>
          <w:numId w:val="127"/>
        </w:numPr>
        <w:spacing w:line="360" w:lineRule="auto"/>
        <w:rPr>
          <w:rFonts w:ascii="Arial" w:hAnsi="Arial" w:cs="Arial"/>
          <w:szCs w:val="21"/>
        </w:rPr>
      </w:pPr>
      <w:r w:rsidRPr="006B0FC7">
        <w:rPr>
          <w:rFonts w:ascii="Arial" w:hAnsi="Arial" w:cs="Arial" w:hint="eastAsia"/>
          <w:szCs w:val="21"/>
        </w:rPr>
        <w:t>实施目的</w:t>
      </w:r>
    </w:p>
    <w:p w14:paraId="3361A362" w14:textId="77777777" w:rsidR="008C05CC" w:rsidRPr="006B0FC7" w:rsidRDefault="001D5C41" w:rsidP="008C05CC">
      <w:pPr>
        <w:spacing w:line="360" w:lineRule="auto"/>
        <w:ind w:firstLineChars="200" w:firstLine="420"/>
        <w:rPr>
          <w:rFonts w:ascii="Arial" w:hAnsi="Arial" w:cs="Arial"/>
          <w:szCs w:val="21"/>
        </w:rPr>
      </w:pPr>
      <w:r>
        <w:rPr>
          <w:rFonts w:hint="eastAsia"/>
        </w:rPr>
        <w:t>使用户不</w:t>
      </w:r>
      <w:r>
        <w:t>需要</w:t>
      </w:r>
      <w:r>
        <w:rPr>
          <w:rFonts w:hint="eastAsia"/>
        </w:rPr>
        <w:t>去应用市场上面重新下载安装包，或者重新安装升级包，通</w:t>
      </w:r>
      <w:r>
        <w:t>过后台的管理控</w:t>
      </w:r>
      <w:r>
        <w:rPr>
          <w:rFonts w:hint="eastAsia"/>
        </w:rPr>
        <w:t>制</w:t>
      </w:r>
      <w:r>
        <w:t>平台</w:t>
      </w:r>
      <w:r>
        <w:rPr>
          <w:rFonts w:hint="eastAsia"/>
        </w:rPr>
        <w:t>实现</w:t>
      </w:r>
      <w:r>
        <w:rPr>
          <w:rFonts w:hint="eastAsia"/>
        </w:rPr>
        <w:t>APP</w:t>
      </w:r>
      <w:r>
        <w:t>静默、快速</w:t>
      </w:r>
      <w:r w:rsidR="00BC4FAA">
        <w:rPr>
          <w:rFonts w:hint="eastAsia"/>
        </w:rPr>
        <w:t>升级。</w:t>
      </w:r>
      <w:r w:rsidR="00BC4FAA" w:rsidRPr="006B0FC7">
        <w:rPr>
          <w:rFonts w:ascii="Arial" w:hAnsi="Arial" w:cs="Arial" w:hint="eastAsia"/>
          <w:szCs w:val="21"/>
        </w:rPr>
        <w:t xml:space="preserve"> </w:t>
      </w:r>
    </w:p>
    <w:p w14:paraId="43C5C17D" w14:textId="77777777" w:rsidR="00BC4FAA" w:rsidRPr="00BC4FAA" w:rsidRDefault="008C05CC" w:rsidP="00BC4FAA">
      <w:pPr>
        <w:numPr>
          <w:ilvl w:val="1"/>
          <w:numId w:val="127"/>
        </w:numPr>
        <w:spacing w:line="360" w:lineRule="auto"/>
        <w:rPr>
          <w:rFonts w:ascii="Arial" w:hAnsi="Arial" w:cs="Arial"/>
          <w:szCs w:val="21"/>
        </w:rPr>
      </w:pPr>
      <w:r w:rsidRPr="006B0FC7">
        <w:rPr>
          <w:rFonts w:ascii="Arial" w:hAnsi="Arial" w:cs="Arial" w:hint="eastAsia"/>
          <w:szCs w:val="21"/>
        </w:rPr>
        <w:t>任务目标</w:t>
      </w:r>
    </w:p>
    <w:p w14:paraId="3471DD40" w14:textId="0E1314BA" w:rsidR="00471102" w:rsidRDefault="00471102" w:rsidP="00471102">
      <w:pPr>
        <w:ind w:firstLine="560"/>
      </w:pPr>
      <w:r>
        <w:rPr>
          <w:rFonts w:hint="eastAsia"/>
        </w:rPr>
        <w:t>通</w:t>
      </w:r>
      <w:r>
        <w:t>过</w:t>
      </w:r>
      <w:r>
        <w:rPr>
          <w:rFonts w:hint="eastAsia"/>
        </w:rPr>
        <w:t>应</w:t>
      </w:r>
      <w:r>
        <w:t>用</w:t>
      </w:r>
      <w:r>
        <w:rPr>
          <w:rFonts w:hint="eastAsia"/>
        </w:rPr>
        <w:t>热</w:t>
      </w:r>
      <w:r>
        <w:t>更新</w:t>
      </w:r>
      <w:r>
        <w:rPr>
          <w:rFonts w:hint="eastAsia"/>
        </w:rPr>
        <w:t>安全解决方案</w:t>
      </w:r>
      <w:r>
        <w:rPr>
          <w:rFonts w:hint="eastAsia"/>
        </w:rPr>
        <w:t>，使用户不</w:t>
      </w:r>
      <w:r>
        <w:t>需要</w:t>
      </w:r>
      <w:r>
        <w:rPr>
          <w:rFonts w:hint="eastAsia"/>
        </w:rPr>
        <w:t>去应用市场上面重新下载安装包，或者重新安装升级包，通</w:t>
      </w:r>
      <w:r>
        <w:t>过后台的管理控</w:t>
      </w:r>
      <w:r>
        <w:rPr>
          <w:rFonts w:hint="eastAsia"/>
        </w:rPr>
        <w:t>制</w:t>
      </w:r>
      <w:r>
        <w:t>平台</w:t>
      </w:r>
      <w:r>
        <w:rPr>
          <w:rFonts w:hint="eastAsia"/>
        </w:rPr>
        <w:t>实现</w:t>
      </w:r>
      <w:r>
        <w:rPr>
          <w:rFonts w:hint="eastAsia"/>
        </w:rPr>
        <w:t>APP</w:t>
      </w:r>
      <w:r>
        <w:t>静默、快速</w:t>
      </w:r>
      <w:r>
        <w:rPr>
          <w:rFonts w:hint="eastAsia"/>
        </w:rPr>
        <w:t>升级，</w:t>
      </w:r>
      <w:r>
        <w:t>达到以下目标：</w:t>
      </w:r>
    </w:p>
    <w:p w14:paraId="0F41BEAA" w14:textId="77777777" w:rsidR="00471102" w:rsidRDefault="00471102" w:rsidP="005229D4">
      <w:pPr>
        <w:pStyle w:val="afffffffffffffffffff2"/>
        <w:numPr>
          <w:ilvl w:val="0"/>
          <w:numId w:val="149"/>
        </w:numPr>
        <w:wordWrap w:val="0"/>
        <w:spacing w:line="360" w:lineRule="auto"/>
        <w:ind w:firstLineChars="0"/>
      </w:pPr>
      <w:r>
        <w:rPr>
          <w:rFonts w:hint="eastAsia"/>
        </w:rPr>
        <w:t>实</w:t>
      </w:r>
      <w:r>
        <w:t>现应用的差量更新，通</w:t>
      </w:r>
      <w:r>
        <w:rPr>
          <w:rFonts w:hint="eastAsia"/>
        </w:rPr>
        <w:t>过</w:t>
      </w:r>
      <w:r>
        <w:t>高效的</w:t>
      </w:r>
      <w:r>
        <w:rPr>
          <w:rFonts w:hint="eastAsia"/>
        </w:rPr>
        <w:t>差</w:t>
      </w:r>
      <w:r>
        <w:t>分技术减小更新包的体积，降低用户</w:t>
      </w:r>
      <w:r>
        <w:rPr>
          <w:rFonts w:hint="eastAsia"/>
        </w:rPr>
        <w:t>流</w:t>
      </w:r>
      <w:r>
        <w:t>量</w:t>
      </w:r>
      <w:r>
        <w:rPr>
          <w:rFonts w:hint="eastAsia"/>
        </w:rPr>
        <w:t>消耗；</w:t>
      </w:r>
    </w:p>
    <w:p w14:paraId="683C2E23" w14:textId="77777777" w:rsidR="00471102" w:rsidRDefault="00471102" w:rsidP="005229D4">
      <w:pPr>
        <w:pStyle w:val="afffffffffffffffffff2"/>
        <w:numPr>
          <w:ilvl w:val="0"/>
          <w:numId w:val="149"/>
        </w:numPr>
        <w:wordWrap w:val="0"/>
        <w:spacing w:line="360" w:lineRule="auto"/>
        <w:ind w:firstLineChars="0"/>
      </w:pPr>
      <w:r>
        <w:rPr>
          <w:rFonts w:hint="eastAsia"/>
        </w:rPr>
        <w:t>实</w:t>
      </w:r>
      <w:r>
        <w:t>现应用静默</w:t>
      </w:r>
      <w:r>
        <w:rPr>
          <w:rFonts w:hint="eastAsia"/>
        </w:rPr>
        <w:t>更</w:t>
      </w:r>
      <w:r>
        <w:t>新，</w:t>
      </w:r>
      <w:r>
        <w:rPr>
          <w:rFonts w:hint="eastAsia"/>
        </w:rPr>
        <w:t>无需</w:t>
      </w:r>
      <w:r>
        <w:t>用户重新下载安装包</w:t>
      </w:r>
      <w:r>
        <w:rPr>
          <w:rFonts w:hint="eastAsia"/>
        </w:rPr>
        <w:t>及</w:t>
      </w:r>
      <w:r>
        <w:t>主动点击</w:t>
      </w:r>
      <w:r>
        <w:rPr>
          <w:rFonts w:hint="eastAsia"/>
        </w:rPr>
        <w:t>安</w:t>
      </w:r>
      <w:r>
        <w:t>装更新，</w:t>
      </w:r>
      <w:r>
        <w:rPr>
          <w:rFonts w:hint="eastAsia"/>
        </w:rPr>
        <w:t>提</w:t>
      </w:r>
      <w:r>
        <w:t>高用户使用体验</w:t>
      </w:r>
      <w:r>
        <w:rPr>
          <w:rFonts w:hint="eastAsia"/>
        </w:rPr>
        <w:t>；</w:t>
      </w:r>
    </w:p>
    <w:p w14:paraId="67C2DF43" w14:textId="77777777" w:rsidR="00471102" w:rsidRPr="00335FA8" w:rsidRDefault="00471102" w:rsidP="005229D4">
      <w:pPr>
        <w:pStyle w:val="afffffffffffffffffff2"/>
        <w:numPr>
          <w:ilvl w:val="0"/>
          <w:numId w:val="149"/>
        </w:numPr>
        <w:wordWrap w:val="0"/>
        <w:spacing w:line="360" w:lineRule="auto"/>
        <w:ind w:firstLineChars="0"/>
      </w:pPr>
      <w:r>
        <w:rPr>
          <w:rFonts w:hint="eastAsia"/>
        </w:rPr>
        <w:t>多</w:t>
      </w:r>
      <w:r>
        <w:t>种灰度</w:t>
      </w:r>
      <w:r>
        <w:rPr>
          <w:rFonts w:hint="eastAsia"/>
        </w:rPr>
        <w:t>更新策</w:t>
      </w:r>
      <w:r>
        <w:t>略</w:t>
      </w:r>
      <w:r w:rsidRPr="00335FA8">
        <w:rPr>
          <w:rFonts w:hint="eastAsia"/>
        </w:rPr>
        <w:t>。</w:t>
      </w:r>
      <w:r>
        <w:rPr>
          <w:rFonts w:hint="eastAsia"/>
        </w:rPr>
        <w:t>通</w:t>
      </w:r>
      <w:r>
        <w:t>过</w:t>
      </w:r>
      <w:r>
        <w:rPr>
          <w:rFonts w:hint="eastAsia"/>
        </w:rPr>
        <w:t>管理平台添加的升级包，针对区域</w:t>
      </w:r>
      <w:r>
        <w:t>、</w:t>
      </w:r>
      <w:r>
        <w:rPr>
          <w:rFonts w:hint="eastAsia"/>
        </w:rPr>
        <w:t>系</w:t>
      </w:r>
      <w:r>
        <w:t>统</w:t>
      </w:r>
      <w:r>
        <w:rPr>
          <w:rFonts w:hint="eastAsia"/>
        </w:rPr>
        <w:t>版本</w:t>
      </w:r>
      <w:r>
        <w:t>、</w:t>
      </w:r>
      <w:r>
        <w:rPr>
          <w:rFonts w:hint="eastAsia"/>
        </w:rPr>
        <w:t>自</w:t>
      </w:r>
      <w:r>
        <w:t>定</w:t>
      </w:r>
      <w:r>
        <w:rPr>
          <w:rFonts w:hint="eastAsia"/>
        </w:rPr>
        <w:t>义</w:t>
      </w:r>
      <w:r>
        <w:t>检签</w:t>
      </w:r>
      <w:r>
        <w:rPr>
          <w:rFonts w:hint="eastAsia"/>
        </w:rPr>
        <w:t>等特性进行可控更</w:t>
      </w:r>
      <w:r>
        <w:t>新</w:t>
      </w:r>
      <w:r w:rsidRPr="00335FA8">
        <w:rPr>
          <w:rFonts w:hint="eastAsia"/>
        </w:rPr>
        <w:t>。</w:t>
      </w:r>
      <w:bookmarkStart w:id="992" w:name="_GoBack"/>
      <w:bookmarkEnd w:id="992"/>
    </w:p>
    <w:p w14:paraId="39FBF26B" w14:textId="77777777" w:rsidR="00471102" w:rsidRPr="00335FA8" w:rsidRDefault="00471102" w:rsidP="005229D4">
      <w:pPr>
        <w:pStyle w:val="afffffffffffffffffff2"/>
        <w:numPr>
          <w:ilvl w:val="0"/>
          <w:numId w:val="149"/>
        </w:numPr>
        <w:wordWrap w:val="0"/>
        <w:spacing w:line="360" w:lineRule="auto"/>
        <w:ind w:firstLineChars="0"/>
      </w:pPr>
      <w:r w:rsidRPr="00335FA8">
        <w:rPr>
          <w:rFonts w:hint="eastAsia"/>
        </w:rPr>
        <w:t>完美兼容应用安全加固，</w:t>
      </w:r>
      <w:r>
        <w:rPr>
          <w:rFonts w:hint="eastAsia"/>
        </w:rPr>
        <w:t>不</w:t>
      </w:r>
      <w:r>
        <w:t>影响现有的安全加固功能</w:t>
      </w:r>
    </w:p>
    <w:p w14:paraId="118FCDFD" w14:textId="77777777" w:rsidR="00471102" w:rsidRDefault="00471102" w:rsidP="005229D4">
      <w:pPr>
        <w:pStyle w:val="afffffffffffffffffff2"/>
        <w:numPr>
          <w:ilvl w:val="0"/>
          <w:numId w:val="149"/>
        </w:numPr>
        <w:wordWrap w:val="0"/>
        <w:spacing w:line="360" w:lineRule="auto"/>
        <w:ind w:firstLineChars="0"/>
      </w:pPr>
      <w:r>
        <w:rPr>
          <w:rFonts w:hint="eastAsia"/>
        </w:rPr>
        <w:t>提供较高的安全性保证，</w:t>
      </w:r>
      <w:r w:rsidRPr="00335FA8">
        <w:rPr>
          <w:rFonts w:hint="eastAsia"/>
        </w:rPr>
        <w:t>对升级包进行</w:t>
      </w:r>
      <w:r>
        <w:rPr>
          <w:rFonts w:hint="eastAsia"/>
        </w:rPr>
        <w:t>高</w:t>
      </w:r>
      <w:r>
        <w:t>强度</w:t>
      </w:r>
      <w:r w:rsidRPr="00335FA8">
        <w:rPr>
          <w:rFonts w:hint="eastAsia"/>
        </w:rPr>
        <w:t>加密，</w:t>
      </w:r>
      <w:r>
        <w:rPr>
          <w:rFonts w:hint="eastAsia"/>
        </w:rPr>
        <w:t>确</w:t>
      </w:r>
      <w:r>
        <w:t>保升级不被篡改</w:t>
      </w:r>
      <w:r w:rsidRPr="00335FA8">
        <w:rPr>
          <w:rFonts w:hint="eastAsia"/>
        </w:rPr>
        <w:t>。</w:t>
      </w:r>
    </w:p>
    <w:p w14:paraId="5BE74A99" w14:textId="77777777" w:rsidR="00BC4FAA" w:rsidRDefault="00BC4FAA" w:rsidP="00471102">
      <w:pPr>
        <w:spacing w:line="360" w:lineRule="auto"/>
        <w:rPr>
          <w:rFonts w:ascii="Arial" w:hAnsi="Arial" w:cs="Arial"/>
          <w:szCs w:val="21"/>
        </w:rPr>
      </w:pPr>
    </w:p>
    <w:p w14:paraId="5325B4A9" w14:textId="77777777" w:rsidR="008C05CC" w:rsidRPr="006B0FC7" w:rsidRDefault="008C05CC" w:rsidP="00BC4FAA">
      <w:pPr>
        <w:pStyle w:val="21"/>
        <w:numPr>
          <w:ilvl w:val="0"/>
          <w:numId w:val="0"/>
        </w:numPr>
      </w:pPr>
    </w:p>
    <w:p w14:paraId="68909281" w14:textId="77777777" w:rsidR="008C05CC" w:rsidRPr="006B0FC7" w:rsidRDefault="008C05CC" w:rsidP="008C05CC">
      <w:pPr>
        <w:spacing w:line="360" w:lineRule="auto"/>
        <w:rPr>
          <w:rFonts w:ascii="Arial" w:hAnsi="Arial" w:cs="Arial"/>
          <w:szCs w:val="21"/>
        </w:rPr>
      </w:pPr>
    </w:p>
    <w:p w14:paraId="0D515A46" w14:textId="3775B130" w:rsidR="008C05CC" w:rsidRPr="006B0FC7" w:rsidRDefault="008C05CC" w:rsidP="008C05CC">
      <w:pPr>
        <w:keepNext/>
        <w:keepLines/>
        <w:spacing w:after="260" w:line="360" w:lineRule="auto"/>
        <w:ind w:rightChars="7" w:right="15"/>
        <w:jc w:val="left"/>
        <w:outlineLvl w:val="1"/>
        <w:rPr>
          <w:rFonts w:ascii="Arial" w:hAnsi="Arial" w:cs="Arial"/>
          <w:b/>
          <w:bCs/>
          <w:szCs w:val="21"/>
          <w:lang w:val="x-none"/>
        </w:rPr>
      </w:pPr>
      <w:bookmarkStart w:id="993" w:name="_Toc428954115"/>
      <w:r w:rsidRPr="006B0FC7">
        <w:rPr>
          <w:rFonts w:ascii="Arial" w:hAnsi="Arial" w:cs="Arial" w:hint="eastAsia"/>
          <w:b/>
          <w:bCs/>
          <w:szCs w:val="21"/>
          <w:lang w:val="x-none" w:eastAsia="x-none"/>
        </w:rPr>
        <w:t>二、</w:t>
      </w:r>
      <w:r w:rsidR="0038685F">
        <w:rPr>
          <w:rFonts w:ascii="Arial" w:hAnsi="Arial" w:cs="Arial" w:hint="eastAsia"/>
          <w:b/>
          <w:bCs/>
          <w:szCs w:val="21"/>
          <w:lang w:val="x-none"/>
        </w:rPr>
        <w:t>项目</w:t>
      </w:r>
      <w:r w:rsidRPr="006B0FC7">
        <w:rPr>
          <w:rFonts w:ascii="Arial" w:hAnsi="Arial" w:cs="Arial"/>
          <w:b/>
          <w:bCs/>
          <w:szCs w:val="21"/>
          <w:lang w:val="x-none" w:eastAsia="x-none"/>
        </w:rPr>
        <w:t>性能</w:t>
      </w:r>
      <w:r w:rsidRPr="006B0FC7">
        <w:rPr>
          <w:rFonts w:ascii="Arial" w:hAnsi="Arial" w:cs="Arial" w:hint="eastAsia"/>
          <w:b/>
          <w:bCs/>
          <w:szCs w:val="21"/>
          <w:lang w:val="x-none"/>
        </w:rPr>
        <w:t>要</w:t>
      </w:r>
      <w:r w:rsidRPr="006B0FC7">
        <w:rPr>
          <w:rFonts w:ascii="Arial" w:hAnsi="Arial" w:cs="Arial"/>
          <w:b/>
          <w:bCs/>
          <w:szCs w:val="21"/>
          <w:lang w:val="x-none" w:eastAsia="x-none"/>
        </w:rPr>
        <w:t>求</w:t>
      </w:r>
      <w:bookmarkEnd w:id="993"/>
    </w:p>
    <w:tbl>
      <w:tblPr>
        <w:tblW w:w="4393"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1690"/>
        <w:gridCol w:w="6220"/>
      </w:tblGrid>
      <w:tr w:rsidR="008C05CC" w:rsidRPr="006B0FC7" w14:paraId="7EF851F4" w14:textId="77777777">
        <w:trPr>
          <w:jc w:val="center"/>
        </w:trPr>
        <w:tc>
          <w:tcPr>
            <w:tcW w:w="1068" w:type="pct"/>
            <w:tcBorders>
              <w:top w:val="single" w:sz="4" w:space="0" w:color="auto"/>
              <w:bottom w:val="single" w:sz="4" w:space="0" w:color="auto"/>
            </w:tcBorders>
            <w:vAlign w:val="center"/>
          </w:tcPr>
          <w:p w14:paraId="0500E921" w14:textId="77777777" w:rsidR="008C05CC" w:rsidRPr="006B0FC7" w:rsidRDefault="008C05CC" w:rsidP="00B457A5">
            <w:pPr>
              <w:spacing w:line="360" w:lineRule="auto"/>
              <w:jc w:val="center"/>
              <w:rPr>
                <w:rFonts w:ascii="宋体" w:hAnsi="宋体"/>
                <w:szCs w:val="21"/>
              </w:rPr>
            </w:pPr>
            <w:r w:rsidRPr="006B0FC7">
              <w:rPr>
                <w:rFonts w:ascii="宋体" w:hAnsi="宋体" w:hint="eastAsia"/>
                <w:szCs w:val="21"/>
              </w:rPr>
              <w:t>指标项</w:t>
            </w:r>
          </w:p>
        </w:tc>
        <w:tc>
          <w:tcPr>
            <w:tcW w:w="3932" w:type="pct"/>
            <w:tcBorders>
              <w:top w:val="single" w:sz="4" w:space="0" w:color="auto"/>
              <w:bottom w:val="single" w:sz="4" w:space="0" w:color="auto"/>
            </w:tcBorders>
            <w:vAlign w:val="center"/>
          </w:tcPr>
          <w:p w14:paraId="0EFC4539" w14:textId="77777777" w:rsidR="008C05CC" w:rsidRPr="006B0FC7" w:rsidRDefault="008C05CC" w:rsidP="00B457A5">
            <w:pPr>
              <w:spacing w:line="360" w:lineRule="auto"/>
              <w:jc w:val="center"/>
              <w:rPr>
                <w:rFonts w:ascii="宋体" w:hAnsi="宋体"/>
                <w:szCs w:val="21"/>
              </w:rPr>
            </w:pPr>
            <w:r w:rsidRPr="006B0FC7">
              <w:rPr>
                <w:rFonts w:ascii="宋体" w:hAnsi="宋体" w:hint="eastAsia"/>
                <w:szCs w:val="21"/>
              </w:rPr>
              <w:t>说明</w:t>
            </w:r>
          </w:p>
        </w:tc>
      </w:tr>
      <w:tr w:rsidR="008C05CC" w:rsidRPr="006B0FC7" w14:paraId="40AAF6E4" w14:textId="77777777">
        <w:trPr>
          <w:jc w:val="center"/>
        </w:trPr>
        <w:tc>
          <w:tcPr>
            <w:tcW w:w="1068" w:type="pct"/>
            <w:tcBorders>
              <w:top w:val="single" w:sz="4" w:space="0" w:color="auto"/>
            </w:tcBorders>
            <w:vAlign w:val="center"/>
          </w:tcPr>
          <w:p w14:paraId="176CEAF7" w14:textId="4CDEF2AE" w:rsidR="008C05CC" w:rsidRPr="006B0FC7" w:rsidDel="005F3098" w:rsidRDefault="00A54B10" w:rsidP="00B457A5">
            <w:pPr>
              <w:spacing w:line="360" w:lineRule="auto"/>
              <w:jc w:val="left"/>
              <w:rPr>
                <w:rFonts w:ascii="宋体" w:hAnsi="宋体" w:hint="eastAsia"/>
                <w:szCs w:val="21"/>
              </w:rPr>
            </w:pPr>
            <w:r>
              <w:rPr>
                <w:rFonts w:ascii="宋体" w:hAnsi="宋体" w:hint="eastAsia"/>
                <w:szCs w:val="21"/>
              </w:rPr>
              <w:t>更</w:t>
            </w:r>
            <w:r w:rsidR="00244CF0">
              <w:rPr>
                <w:rFonts w:ascii="宋体" w:hAnsi="宋体" w:hint="eastAsia"/>
                <w:szCs w:val="21"/>
              </w:rPr>
              <w:t>新</w:t>
            </w:r>
            <w:r w:rsidR="008C07CC">
              <w:rPr>
                <w:rFonts w:ascii="宋体" w:hAnsi="宋体" w:hint="eastAsia"/>
                <w:szCs w:val="21"/>
              </w:rPr>
              <w:t>方式</w:t>
            </w:r>
          </w:p>
        </w:tc>
        <w:tc>
          <w:tcPr>
            <w:tcW w:w="3932" w:type="pct"/>
            <w:tcBorders>
              <w:top w:val="single" w:sz="4" w:space="0" w:color="auto"/>
            </w:tcBorders>
            <w:vAlign w:val="center"/>
          </w:tcPr>
          <w:p w14:paraId="487EB9CE" w14:textId="724F2E2D" w:rsidR="008C05CC" w:rsidRPr="006B0FC7" w:rsidDel="005F3098" w:rsidRDefault="00A54B10" w:rsidP="00B457A5">
            <w:pPr>
              <w:spacing w:line="360" w:lineRule="auto"/>
              <w:rPr>
                <w:rFonts w:ascii="宋体" w:hAnsi="宋体" w:hint="eastAsia"/>
                <w:szCs w:val="21"/>
              </w:rPr>
            </w:pPr>
            <w:r>
              <w:rPr>
                <w:rFonts w:ascii="宋体" w:hAnsi="宋体" w:hint="eastAsia"/>
                <w:szCs w:val="21"/>
              </w:rPr>
              <w:t>尽可能减少消耗用户流量</w:t>
            </w:r>
          </w:p>
        </w:tc>
      </w:tr>
      <w:tr w:rsidR="008C05CC" w:rsidRPr="006B0FC7" w14:paraId="3A7490EC" w14:textId="77777777">
        <w:trPr>
          <w:jc w:val="center"/>
        </w:trPr>
        <w:tc>
          <w:tcPr>
            <w:tcW w:w="1068" w:type="pct"/>
            <w:tcBorders>
              <w:top w:val="single" w:sz="4" w:space="0" w:color="auto"/>
            </w:tcBorders>
            <w:vAlign w:val="center"/>
          </w:tcPr>
          <w:p w14:paraId="79CE679C" w14:textId="4092A558" w:rsidR="008C05CC" w:rsidRPr="006B0FC7" w:rsidRDefault="000D28E1" w:rsidP="00B457A5">
            <w:pPr>
              <w:spacing w:line="360" w:lineRule="auto"/>
              <w:jc w:val="left"/>
              <w:rPr>
                <w:rFonts w:ascii="宋体" w:hAnsi="宋体"/>
                <w:szCs w:val="21"/>
              </w:rPr>
            </w:pPr>
            <w:r>
              <w:rPr>
                <w:rFonts w:ascii="宋体" w:hAnsi="宋体" w:hint="eastAsia"/>
                <w:szCs w:val="21"/>
              </w:rPr>
              <w:t>覆盖</w:t>
            </w:r>
            <w:r w:rsidR="008C07CC">
              <w:rPr>
                <w:rFonts w:ascii="宋体" w:hAnsi="宋体" w:hint="eastAsia"/>
                <w:szCs w:val="21"/>
              </w:rPr>
              <w:t>范围</w:t>
            </w:r>
          </w:p>
        </w:tc>
        <w:tc>
          <w:tcPr>
            <w:tcW w:w="3932" w:type="pct"/>
            <w:tcBorders>
              <w:top w:val="single" w:sz="4" w:space="0" w:color="auto"/>
            </w:tcBorders>
            <w:vAlign w:val="center"/>
          </w:tcPr>
          <w:p w14:paraId="7E69C341" w14:textId="69AB1C01" w:rsidR="008C05CC" w:rsidRPr="006B0FC7" w:rsidRDefault="008C05CC" w:rsidP="00FE0C67">
            <w:pPr>
              <w:spacing w:line="360" w:lineRule="auto"/>
              <w:rPr>
                <w:rFonts w:ascii="宋体" w:hAnsi="宋体"/>
                <w:szCs w:val="21"/>
              </w:rPr>
            </w:pPr>
            <w:r w:rsidRPr="006B0FC7">
              <w:rPr>
                <w:rFonts w:ascii="宋体" w:hAnsi="宋体" w:hint="eastAsia"/>
                <w:szCs w:val="21"/>
              </w:rPr>
              <w:t>支持</w:t>
            </w:r>
            <w:r w:rsidR="00FE0C67">
              <w:rPr>
                <w:rFonts w:ascii="宋体" w:hAnsi="宋体" w:hint="eastAsia"/>
                <w:szCs w:val="21"/>
              </w:rPr>
              <w:t>2.2及以上安卓机型</w:t>
            </w:r>
          </w:p>
        </w:tc>
      </w:tr>
      <w:tr w:rsidR="00244C22" w:rsidRPr="006B0FC7" w14:paraId="0D6135B1" w14:textId="77777777">
        <w:trPr>
          <w:jc w:val="center"/>
        </w:trPr>
        <w:tc>
          <w:tcPr>
            <w:tcW w:w="1068" w:type="pct"/>
            <w:tcBorders>
              <w:top w:val="single" w:sz="4" w:space="0" w:color="auto"/>
            </w:tcBorders>
            <w:vAlign w:val="center"/>
          </w:tcPr>
          <w:p w14:paraId="6C3C02DB" w14:textId="1D4AFF56" w:rsidR="00244C22" w:rsidRDefault="00244C22" w:rsidP="00B457A5">
            <w:pPr>
              <w:spacing w:line="360" w:lineRule="auto"/>
              <w:jc w:val="left"/>
              <w:rPr>
                <w:rFonts w:ascii="宋体" w:hAnsi="宋体" w:hint="eastAsia"/>
                <w:szCs w:val="21"/>
              </w:rPr>
            </w:pPr>
            <w:r>
              <w:rPr>
                <w:rFonts w:ascii="宋体" w:hAnsi="宋体" w:hint="eastAsia"/>
                <w:szCs w:val="21"/>
              </w:rPr>
              <w:t>运行环境</w:t>
            </w:r>
          </w:p>
        </w:tc>
        <w:tc>
          <w:tcPr>
            <w:tcW w:w="3932" w:type="pct"/>
            <w:tcBorders>
              <w:top w:val="single" w:sz="4" w:space="0" w:color="auto"/>
            </w:tcBorders>
            <w:vAlign w:val="center"/>
          </w:tcPr>
          <w:p w14:paraId="554684CB" w14:textId="7322E715" w:rsidR="00244C22" w:rsidRPr="006B0FC7" w:rsidRDefault="00244C22" w:rsidP="00FE0C67">
            <w:pPr>
              <w:spacing w:line="360" w:lineRule="auto"/>
              <w:rPr>
                <w:rFonts w:ascii="宋体" w:hAnsi="宋体" w:hint="eastAsia"/>
                <w:szCs w:val="21"/>
              </w:rPr>
            </w:pPr>
            <w:r>
              <w:rPr>
                <w:rFonts w:ascii="宋体" w:hAnsi="宋体" w:hint="eastAsia"/>
                <w:szCs w:val="21"/>
              </w:rPr>
              <w:t>支持</w:t>
            </w:r>
            <w:r w:rsidR="002B33FF">
              <w:rPr>
                <w:rFonts w:ascii="宋体" w:hAnsi="宋体" w:hint="eastAsia"/>
                <w:szCs w:val="21"/>
              </w:rPr>
              <w:t>D</w:t>
            </w:r>
            <w:r>
              <w:rPr>
                <w:rFonts w:ascii="宋体" w:hAnsi="宋体" w:hint="eastAsia"/>
                <w:szCs w:val="21"/>
              </w:rPr>
              <w:t>alvik和ART运行环境</w:t>
            </w:r>
          </w:p>
        </w:tc>
      </w:tr>
      <w:tr w:rsidR="008C05CC" w:rsidRPr="006B0FC7" w14:paraId="45C08B07" w14:textId="77777777">
        <w:trPr>
          <w:jc w:val="center"/>
        </w:trPr>
        <w:tc>
          <w:tcPr>
            <w:tcW w:w="1068" w:type="pct"/>
            <w:vAlign w:val="center"/>
          </w:tcPr>
          <w:p w14:paraId="24E86E66" w14:textId="157BB4F8" w:rsidR="008C05CC" w:rsidRPr="006B0FC7" w:rsidRDefault="008A3C10" w:rsidP="00B457A5">
            <w:pPr>
              <w:spacing w:line="360" w:lineRule="auto"/>
              <w:jc w:val="left"/>
              <w:rPr>
                <w:rFonts w:ascii="宋体" w:hAnsi="宋体"/>
                <w:szCs w:val="21"/>
              </w:rPr>
            </w:pPr>
            <w:r>
              <w:rPr>
                <w:rFonts w:ascii="宋体" w:hAnsi="宋体" w:hint="eastAsia"/>
                <w:szCs w:val="21"/>
              </w:rPr>
              <w:t>修改bug</w:t>
            </w:r>
          </w:p>
        </w:tc>
        <w:tc>
          <w:tcPr>
            <w:tcW w:w="3932" w:type="pct"/>
            <w:vAlign w:val="center"/>
          </w:tcPr>
          <w:p w14:paraId="03E00F88" w14:textId="444EDDDD" w:rsidR="008C05CC" w:rsidRPr="006B0FC7" w:rsidRDefault="0002390E" w:rsidP="00B457A5">
            <w:pPr>
              <w:spacing w:line="360" w:lineRule="auto"/>
              <w:rPr>
                <w:rFonts w:ascii="宋体" w:hAnsi="宋体"/>
                <w:szCs w:val="21"/>
              </w:rPr>
            </w:pPr>
            <w:r>
              <w:rPr>
                <w:rFonts w:ascii="宋体" w:hAnsi="宋体" w:hint="eastAsia"/>
                <w:szCs w:val="21"/>
              </w:rPr>
              <w:t>支持</w:t>
            </w:r>
            <w:r w:rsidR="00FF6600">
              <w:rPr>
                <w:rFonts w:ascii="宋体" w:hAnsi="宋体" w:hint="eastAsia"/>
                <w:szCs w:val="21"/>
              </w:rPr>
              <w:t>修改线上bu</w:t>
            </w:r>
            <w:r>
              <w:rPr>
                <w:rFonts w:ascii="宋体" w:hAnsi="宋体" w:hint="eastAsia"/>
                <w:szCs w:val="21"/>
              </w:rPr>
              <w:t>g</w:t>
            </w:r>
          </w:p>
        </w:tc>
      </w:tr>
      <w:tr w:rsidR="008C05CC" w:rsidRPr="006B0FC7" w14:paraId="3EE39B88" w14:textId="77777777">
        <w:trPr>
          <w:jc w:val="center"/>
        </w:trPr>
        <w:tc>
          <w:tcPr>
            <w:tcW w:w="1068" w:type="pct"/>
            <w:vAlign w:val="center"/>
          </w:tcPr>
          <w:p w14:paraId="06A27558" w14:textId="634B8D1B" w:rsidR="008C05CC" w:rsidRPr="006B0FC7" w:rsidRDefault="008D4429" w:rsidP="00B457A5">
            <w:pPr>
              <w:spacing w:line="360" w:lineRule="auto"/>
              <w:jc w:val="left"/>
              <w:rPr>
                <w:rFonts w:ascii="宋体" w:hAnsi="宋体" w:hint="eastAsia"/>
                <w:szCs w:val="21"/>
              </w:rPr>
            </w:pPr>
            <w:r>
              <w:rPr>
                <w:rFonts w:ascii="宋体" w:hAnsi="宋体" w:hint="eastAsia"/>
                <w:szCs w:val="21"/>
              </w:rPr>
              <w:t>安装</w:t>
            </w:r>
            <w:r w:rsidR="008A3C10">
              <w:rPr>
                <w:rFonts w:ascii="宋体" w:hAnsi="宋体" w:hint="eastAsia"/>
                <w:szCs w:val="21"/>
              </w:rPr>
              <w:t>方式</w:t>
            </w:r>
          </w:p>
        </w:tc>
        <w:tc>
          <w:tcPr>
            <w:tcW w:w="3932" w:type="pct"/>
            <w:vAlign w:val="center"/>
          </w:tcPr>
          <w:p w14:paraId="217C76BB" w14:textId="3C535B9B" w:rsidR="008C05CC" w:rsidRPr="006B0FC7" w:rsidRDefault="008D4429" w:rsidP="00B457A5">
            <w:pPr>
              <w:spacing w:line="360" w:lineRule="auto"/>
              <w:rPr>
                <w:rFonts w:ascii="宋体" w:hAnsi="宋体"/>
                <w:szCs w:val="21"/>
              </w:rPr>
            </w:pPr>
            <w:r>
              <w:rPr>
                <w:rFonts w:ascii="宋体" w:hAnsi="宋体" w:hint="eastAsia"/>
                <w:szCs w:val="21"/>
              </w:rPr>
              <w:t>非覆盖安装，用户没有感知</w:t>
            </w:r>
          </w:p>
        </w:tc>
      </w:tr>
      <w:tr w:rsidR="008C05CC" w:rsidRPr="006B0FC7" w14:paraId="705AD408" w14:textId="77777777">
        <w:trPr>
          <w:jc w:val="center"/>
        </w:trPr>
        <w:tc>
          <w:tcPr>
            <w:tcW w:w="1068" w:type="pct"/>
            <w:vAlign w:val="center"/>
          </w:tcPr>
          <w:p w14:paraId="703C6FCA" w14:textId="4982C82D" w:rsidR="008C05CC" w:rsidRPr="006B0FC7" w:rsidRDefault="0037392D" w:rsidP="00B457A5">
            <w:pPr>
              <w:spacing w:line="360" w:lineRule="auto"/>
              <w:jc w:val="left"/>
              <w:rPr>
                <w:rFonts w:ascii="宋体" w:hAnsi="宋体"/>
                <w:szCs w:val="21"/>
              </w:rPr>
            </w:pPr>
            <w:r>
              <w:rPr>
                <w:rFonts w:ascii="宋体" w:hAnsi="宋体" w:hint="eastAsia"/>
                <w:szCs w:val="21"/>
              </w:rPr>
              <w:t>类文件</w:t>
            </w:r>
          </w:p>
        </w:tc>
        <w:tc>
          <w:tcPr>
            <w:tcW w:w="3932" w:type="pct"/>
            <w:vAlign w:val="center"/>
          </w:tcPr>
          <w:p w14:paraId="59997CEF" w14:textId="5F81061C" w:rsidR="008C05CC" w:rsidRPr="006B0FC7" w:rsidRDefault="0037392D" w:rsidP="00B457A5">
            <w:pPr>
              <w:spacing w:line="360" w:lineRule="auto"/>
              <w:rPr>
                <w:rFonts w:ascii="宋体" w:hAnsi="宋体" w:hint="eastAsia"/>
                <w:szCs w:val="21"/>
              </w:rPr>
            </w:pPr>
            <w:r>
              <w:rPr>
                <w:rFonts w:ascii="宋体" w:hAnsi="宋体" w:hint="eastAsia"/>
                <w:szCs w:val="21"/>
              </w:rPr>
              <w:t>支持添加新类文件</w:t>
            </w:r>
          </w:p>
        </w:tc>
      </w:tr>
      <w:tr w:rsidR="008C05CC" w:rsidRPr="006B0FC7" w14:paraId="79A62C25" w14:textId="77777777">
        <w:trPr>
          <w:jc w:val="center"/>
        </w:trPr>
        <w:tc>
          <w:tcPr>
            <w:tcW w:w="1068" w:type="pct"/>
            <w:vAlign w:val="center"/>
          </w:tcPr>
          <w:p w14:paraId="678536BB" w14:textId="1391C439" w:rsidR="008C05CC" w:rsidRPr="006B0FC7" w:rsidRDefault="0037392D" w:rsidP="00B457A5">
            <w:pPr>
              <w:spacing w:line="360" w:lineRule="auto"/>
              <w:jc w:val="left"/>
              <w:rPr>
                <w:rFonts w:ascii="宋体" w:hAnsi="宋体" w:hint="eastAsia"/>
                <w:szCs w:val="21"/>
              </w:rPr>
            </w:pPr>
            <w:r>
              <w:rPr>
                <w:rFonts w:ascii="宋体" w:hAnsi="宋体" w:hint="eastAsia"/>
                <w:szCs w:val="21"/>
              </w:rPr>
              <w:t>资源文件</w:t>
            </w:r>
          </w:p>
        </w:tc>
        <w:tc>
          <w:tcPr>
            <w:tcW w:w="3932" w:type="pct"/>
            <w:vAlign w:val="center"/>
          </w:tcPr>
          <w:p w14:paraId="7C919FA3" w14:textId="595B741A" w:rsidR="008C05CC" w:rsidRPr="006B0FC7" w:rsidRDefault="0037392D" w:rsidP="00B457A5">
            <w:pPr>
              <w:spacing w:line="360" w:lineRule="auto"/>
              <w:rPr>
                <w:rFonts w:ascii="宋体" w:hAnsi="宋体" w:hint="eastAsia"/>
                <w:szCs w:val="21"/>
              </w:rPr>
            </w:pPr>
            <w:r>
              <w:rPr>
                <w:rFonts w:ascii="宋体" w:hAnsi="宋体" w:hint="eastAsia"/>
                <w:szCs w:val="21"/>
              </w:rPr>
              <w:t>支持添加资源文件</w:t>
            </w:r>
          </w:p>
        </w:tc>
      </w:tr>
      <w:tr w:rsidR="0037392D" w:rsidRPr="006B0FC7" w14:paraId="15B39A84" w14:textId="77777777" w:rsidTr="005F12CC">
        <w:trPr>
          <w:trHeight w:val="380"/>
          <w:jc w:val="center"/>
        </w:trPr>
        <w:tc>
          <w:tcPr>
            <w:tcW w:w="1068" w:type="pct"/>
            <w:vAlign w:val="center"/>
          </w:tcPr>
          <w:p w14:paraId="0829BB18" w14:textId="34EA8C51" w:rsidR="0037392D" w:rsidRDefault="0037392D" w:rsidP="00B457A5">
            <w:pPr>
              <w:spacing w:line="360" w:lineRule="auto"/>
              <w:jc w:val="left"/>
              <w:rPr>
                <w:rFonts w:ascii="宋体" w:hAnsi="宋体" w:hint="eastAsia"/>
                <w:szCs w:val="21"/>
              </w:rPr>
            </w:pPr>
            <w:r>
              <w:rPr>
                <w:rFonts w:ascii="宋体" w:hAnsi="宋体"/>
                <w:szCs w:val="21"/>
              </w:rPr>
              <w:t>S</w:t>
            </w:r>
            <w:r>
              <w:rPr>
                <w:rFonts w:ascii="宋体" w:hAnsi="宋体" w:hint="eastAsia"/>
                <w:szCs w:val="21"/>
              </w:rPr>
              <w:t>o文件</w:t>
            </w:r>
          </w:p>
        </w:tc>
        <w:tc>
          <w:tcPr>
            <w:tcW w:w="3932" w:type="pct"/>
            <w:vAlign w:val="center"/>
          </w:tcPr>
          <w:p w14:paraId="43FB2B29" w14:textId="6DB71622" w:rsidR="0037392D" w:rsidRDefault="0037392D" w:rsidP="00B457A5">
            <w:pPr>
              <w:spacing w:line="360" w:lineRule="auto"/>
              <w:rPr>
                <w:rFonts w:ascii="宋体" w:hAnsi="宋体" w:hint="eastAsia"/>
                <w:szCs w:val="21"/>
              </w:rPr>
            </w:pPr>
            <w:r>
              <w:rPr>
                <w:rFonts w:ascii="宋体" w:hAnsi="宋体" w:hint="eastAsia"/>
                <w:szCs w:val="21"/>
              </w:rPr>
              <w:t>支持so文件</w:t>
            </w:r>
          </w:p>
        </w:tc>
      </w:tr>
    </w:tbl>
    <w:p w14:paraId="76F87210" w14:textId="77777777" w:rsidR="008C05CC" w:rsidRPr="006B0FC7" w:rsidRDefault="008C05CC" w:rsidP="008C05CC">
      <w:pPr>
        <w:spacing w:line="360" w:lineRule="auto"/>
        <w:rPr>
          <w:rFonts w:ascii="Arial" w:hAnsi="Arial" w:cs="Arial"/>
          <w:szCs w:val="21"/>
        </w:rPr>
      </w:pPr>
    </w:p>
    <w:p w14:paraId="343CBBEF" w14:textId="77777777" w:rsidR="008C05CC" w:rsidRPr="006B0FC7" w:rsidRDefault="008C05CC" w:rsidP="008C05CC">
      <w:pPr>
        <w:keepNext/>
        <w:keepLines/>
        <w:spacing w:after="260" w:line="360" w:lineRule="auto"/>
        <w:ind w:rightChars="7" w:right="15"/>
        <w:jc w:val="left"/>
        <w:outlineLvl w:val="1"/>
        <w:rPr>
          <w:rFonts w:ascii="Arial" w:hAnsi="Arial" w:cs="Arial"/>
          <w:b/>
          <w:bCs/>
          <w:szCs w:val="21"/>
          <w:lang w:val="x-none"/>
        </w:rPr>
      </w:pPr>
      <w:bookmarkStart w:id="994" w:name="_Toc428954116"/>
      <w:r w:rsidRPr="006B0FC7">
        <w:rPr>
          <w:rFonts w:ascii="Arial" w:hAnsi="Arial" w:cs="Arial" w:hint="eastAsia"/>
          <w:b/>
          <w:bCs/>
          <w:szCs w:val="21"/>
          <w:lang w:val="x-none" w:eastAsia="x-none"/>
        </w:rPr>
        <w:t>三、</w:t>
      </w:r>
      <w:bookmarkEnd w:id="994"/>
      <w:r w:rsidRPr="006B0FC7">
        <w:rPr>
          <w:rFonts w:ascii="Arial" w:hAnsi="Arial" w:cs="Arial" w:hint="eastAsia"/>
          <w:b/>
          <w:bCs/>
          <w:szCs w:val="21"/>
          <w:lang w:val="x-none"/>
        </w:rPr>
        <w:t>平台</w:t>
      </w:r>
      <w:r w:rsidRPr="006B0FC7">
        <w:rPr>
          <w:rFonts w:ascii="Arial" w:hAnsi="Arial" w:cs="Arial" w:hint="eastAsia"/>
          <w:b/>
          <w:bCs/>
          <w:szCs w:val="21"/>
          <w:lang w:val="x-none" w:eastAsia="x-none"/>
        </w:rPr>
        <w:t>服务</w:t>
      </w:r>
      <w:r w:rsidRPr="006B0FC7">
        <w:rPr>
          <w:rFonts w:ascii="Arial" w:hAnsi="Arial" w:cs="Arial" w:hint="eastAsia"/>
          <w:b/>
          <w:bCs/>
          <w:szCs w:val="21"/>
          <w:lang w:val="x-none"/>
        </w:rPr>
        <w:t>要求</w:t>
      </w:r>
    </w:p>
    <w:tbl>
      <w:tblPr>
        <w:tblW w:w="4393"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1690"/>
        <w:gridCol w:w="6220"/>
      </w:tblGrid>
      <w:tr w:rsidR="008C05CC" w:rsidRPr="006B0FC7" w14:paraId="7B8EDF39" w14:textId="77777777">
        <w:trPr>
          <w:jc w:val="center"/>
        </w:trPr>
        <w:tc>
          <w:tcPr>
            <w:tcW w:w="1068" w:type="pct"/>
            <w:tcBorders>
              <w:top w:val="single" w:sz="4" w:space="0" w:color="auto"/>
              <w:bottom w:val="single" w:sz="4" w:space="0" w:color="auto"/>
            </w:tcBorders>
            <w:vAlign w:val="center"/>
          </w:tcPr>
          <w:p w14:paraId="19029DDD" w14:textId="77777777" w:rsidR="008C05CC" w:rsidRPr="006B0FC7" w:rsidRDefault="00381ABD" w:rsidP="00B457A5">
            <w:pPr>
              <w:spacing w:line="360" w:lineRule="auto"/>
              <w:jc w:val="center"/>
              <w:rPr>
                <w:rFonts w:ascii="宋体" w:hAnsi="宋体"/>
                <w:szCs w:val="21"/>
              </w:rPr>
            </w:pPr>
            <w:r w:rsidRPr="006B0FC7">
              <w:rPr>
                <w:rFonts w:ascii="宋体" w:hAnsi="宋体" w:hint="eastAsia"/>
                <w:szCs w:val="21"/>
              </w:rPr>
              <w:t>服务项目</w:t>
            </w:r>
          </w:p>
        </w:tc>
        <w:tc>
          <w:tcPr>
            <w:tcW w:w="3932" w:type="pct"/>
            <w:tcBorders>
              <w:top w:val="single" w:sz="4" w:space="0" w:color="auto"/>
              <w:bottom w:val="single" w:sz="4" w:space="0" w:color="auto"/>
            </w:tcBorders>
            <w:vAlign w:val="center"/>
          </w:tcPr>
          <w:p w14:paraId="146ED931" w14:textId="77777777" w:rsidR="008C05CC" w:rsidRPr="006B0FC7" w:rsidRDefault="00381ABD" w:rsidP="00B457A5">
            <w:pPr>
              <w:spacing w:line="360" w:lineRule="auto"/>
              <w:jc w:val="center"/>
              <w:rPr>
                <w:rFonts w:ascii="宋体" w:hAnsi="宋体"/>
                <w:szCs w:val="21"/>
              </w:rPr>
            </w:pPr>
            <w:r w:rsidRPr="006B0FC7">
              <w:rPr>
                <w:rFonts w:ascii="宋体" w:hAnsi="宋体" w:hint="eastAsia"/>
                <w:szCs w:val="21"/>
              </w:rPr>
              <w:t>服务描述</w:t>
            </w:r>
          </w:p>
        </w:tc>
      </w:tr>
      <w:tr w:rsidR="008C05CC" w:rsidRPr="006B0FC7" w14:paraId="5F87B226" w14:textId="77777777">
        <w:trPr>
          <w:jc w:val="center"/>
        </w:trPr>
        <w:tc>
          <w:tcPr>
            <w:tcW w:w="1068" w:type="pct"/>
            <w:tcBorders>
              <w:top w:val="single" w:sz="4" w:space="0" w:color="auto"/>
            </w:tcBorders>
            <w:vAlign w:val="center"/>
          </w:tcPr>
          <w:p w14:paraId="33169747" w14:textId="191AF60D" w:rsidR="008C05CC" w:rsidRPr="006B0FC7" w:rsidDel="005F3098" w:rsidRDefault="00185751" w:rsidP="00B457A5">
            <w:pPr>
              <w:spacing w:line="360" w:lineRule="auto"/>
              <w:jc w:val="left"/>
              <w:rPr>
                <w:rFonts w:ascii="宋体" w:hAnsi="宋体" w:hint="eastAsia"/>
                <w:szCs w:val="21"/>
              </w:rPr>
            </w:pPr>
            <w:r>
              <w:rPr>
                <w:rFonts w:ascii="宋体" w:hAnsi="宋体" w:hint="eastAsia"/>
                <w:szCs w:val="21"/>
              </w:rPr>
              <w:t>客户端</w:t>
            </w:r>
            <w:r w:rsidR="00A13034">
              <w:rPr>
                <w:rFonts w:ascii="宋体" w:hAnsi="宋体" w:hint="eastAsia"/>
                <w:szCs w:val="21"/>
              </w:rPr>
              <w:t>热更新</w:t>
            </w:r>
            <w:r>
              <w:rPr>
                <w:rFonts w:ascii="宋体" w:hAnsi="宋体" w:hint="eastAsia"/>
                <w:szCs w:val="21"/>
              </w:rPr>
              <w:t>SDK</w:t>
            </w:r>
          </w:p>
        </w:tc>
        <w:tc>
          <w:tcPr>
            <w:tcW w:w="3932" w:type="pct"/>
            <w:tcBorders>
              <w:top w:val="single" w:sz="4" w:space="0" w:color="auto"/>
            </w:tcBorders>
            <w:vAlign w:val="center"/>
          </w:tcPr>
          <w:p w14:paraId="04B64528" w14:textId="1B082511" w:rsidR="008C05CC" w:rsidRPr="006B0FC7" w:rsidDel="005F3098" w:rsidRDefault="008C05CC" w:rsidP="00B457A5">
            <w:pPr>
              <w:spacing w:line="360" w:lineRule="auto"/>
              <w:rPr>
                <w:rFonts w:ascii="宋体" w:hAnsi="宋体"/>
                <w:szCs w:val="21"/>
              </w:rPr>
            </w:pPr>
            <w:r w:rsidRPr="006B0FC7">
              <w:rPr>
                <w:rFonts w:ascii="Arial" w:hAnsi="Arial" w:cs="Arial" w:hint="eastAsia"/>
                <w:szCs w:val="21"/>
              </w:rPr>
              <w:t>提供</w:t>
            </w:r>
            <w:r w:rsidR="002A0546">
              <w:rPr>
                <w:rFonts w:ascii="Arial" w:hAnsi="Arial" w:cs="Arial" w:hint="eastAsia"/>
                <w:szCs w:val="21"/>
              </w:rPr>
              <w:t>热更新</w:t>
            </w:r>
            <w:r w:rsidR="002A0546">
              <w:rPr>
                <w:rFonts w:ascii="Arial" w:hAnsi="Arial" w:cs="Arial" w:hint="eastAsia"/>
                <w:szCs w:val="21"/>
              </w:rPr>
              <w:t>SDK</w:t>
            </w:r>
            <w:r w:rsidR="002A0546">
              <w:rPr>
                <w:rFonts w:ascii="Arial" w:hAnsi="Arial" w:cs="Arial" w:hint="eastAsia"/>
                <w:szCs w:val="21"/>
              </w:rPr>
              <w:t>，用于集成在现有</w:t>
            </w:r>
            <w:r w:rsidR="002A0546">
              <w:rPr>
                <w:rFonts w:ascii="Arial" w:hAnsi="Arial" w:cs="Arial" w:hint="eastAsia"/>
                <w:szCs w:val="21"/>
              </w:rPr>
              <w:t>app</w:t>
            </w:r>
            <w:r w:rsidR="002A0546">
              <w:rPr>
                <w:rFonts w:ascii="Arial" w:hAnsi="Arial" w:cs="Arial" w:hint="eastAsia"/>
                <w:szCs w:val="21"/>
              </w:rPr>
              <w:t>系统中。</w:t>
            </w:r>
            <w:r w:rsidR="002171F3">
              <w:rPr>
                <w:rFonts w:ascii="Arial" w:hAnsi="Arial" w:cs="Arial" w:hint="eastAsia"/>
                <w:szCs w:val="21"/>
              </w:rPr>
              <w:t>在</w:t>
            </w:r>
            <w:r w:rsidR="002171F3">
              <w:rPr>
                <w:rFonts w:ascii="Arial" w:hAnsi="Arial" w:cs="Arial" w:hint="eastAsia"/>
                <w:szCs w:val="21"/>
              </w:rPr>
              <w:t>APP</w:t>
            </w:r>
            <w:r w:rsidR="002171F3">
              <w:rPr>
                <w:rFonts w:ascii="Arial" w:hAnsi="Arial" w:cs="Arial" w:hint="eastAsia"/>
                <w:szCs w:val="21"/>
              </w:rPr>
              <w:t>启动时刻执行</w:t>
            </w:r>
            <w:r w:rsidR="00890B50">
              <w:rPr>
                <w:rFonts w:ascii="Arial" w:hAnsi="Arial" w:cs="Arial" w:hint="eastAsia"/>
                <w:szCs w:val="21"/>
              </w:rPr>
              <w:t>热更新</w:t>
            </w:r>
            <w:r w:rsidR="002171F3">
              <w:rPr>
                <w:rFonts w:ascii="Arial" w:hAnsi="Arial" w:cs="Arial" w:hint="eastAsia"/>
                <w:szCs w:val="21"/>
              </w:rPr>
              <w:t>补丁程序。</w:t>
            </w:r>
          </w:p>
        </w:tc>
      </w:tr>
      <w:tr w:rsidR="008C05CC" w:rsidRPr="006B0FC7" w14:paraId="30C11D05" w14:textId="77777777">
        <w:trPr>
          <w:jc w:val="center"/>
        </w:trPr>
        <w:tc>
          <w:tcPr>
            <w:tcW w:w="1068" w:type="pct"/>
            <w:tcBorders>
              <w:top w:val="single" w:sz="4" w:space="0" w:color="auto"/>
            </w:tcBorders>
            <w:vAlign w:val="center"/>
          </w:tcPr>
          <w:p w14:paraId="73CA327E" w14:textId="44EAB05C" w:rsidR="008C05CC" w:rsidRPr="006B0FC7" w:rsidRDefault="00721937" w:rsidP="00B457A5">
            <w:pPr>
              <w:spacing w:line="360" w:lineRule="auto"/>
              <w:jc w:val="left"/>
              <w:rPr>
                <w:rFonts w:ascii="宋体" w:hAnsi="宋体" w:hint="eastAsia"/>
                <w:szCs w:val="21"/>
              </w:rPr>
            </w:pPr>
            <w:r>
              <w:rPr>
                <w:rFonts w:ascii="宋体" w:hAnsi="宋体" w:hint="eastAsia"/>
                <w:szCs w:val="21"/>
              </w:rPr>
              <w:t>客户端</w:t>
            </w:r>
            <w:r w:rsidR="005A2462">
              <w:rPr>
                <w:rFonts w:ascii="宋体" w:hAnsi="宋体" w:hint="eastAsia"/>
                <w:szCs w:val="21"/>
              </w:rPr>
              <w:t>补丁管理SDK</w:t>
            </w:r>
          </w:p>
        </w:tc>
        <w:tc>
          <w:tcPr>
            <w:tcW w:w="3932" w:type="pct"/>
            <w:tcBorders>
              <w:top w:val="single" w:sz="4" w:space="0" w:color="auto"/>
            </w:tcBorders>
            <w:vAlign w:val="center"/>
          </w:tcPr>
          <w:p w14:paraId="2F00120C" w14:textId="5FAAE161" w:rsidR="008C05CC" w:rsidRPr="006B0FC7" w:rsidRDefault="002A0546" w:rsidP="00B457A5">
            <w:pPr>
              <w:spacing w:line="360" w:lineRule="auto"/>
              <w:rPr>
                <w:rFonts w:ascii="宋体" w:hAnsi="宋体"/>
                <w:szCs w:val="21"/>
              </w:rPr>
            </w:pPr>
            <w:r>
              <w:rPr>
                <w:rFonts w:ascii="宋体" w:hAnsi="宋体" w:hint="eastAsia"/>
                <w:szCs w:val="21"/>
              </w:rPr>
              <w:t>提供补丁管理</w:t>
            </w:r>
            <w:r w:rsidR="00890B50">
              <w:rPr>
                <w:rFonts w:ascii="宋体" w:hAnsi="宋体" w:hint="eastAsia"/>
                <w:szCs w:val="21"/>
              </w:rPr>
              <w:t>SDK</w:t>
            </w:r>
            <w:r>
              <w:rPr>
                <w:rFonts w:ascii="宋体" w:hAnsi="宋体" w:hint="eastAsia"/>
                <w:szCs w:val="21"/>
              </w:rPr>
              <w:t>，</w:t>
            </w:r>
            <w:r w:rsidR="00890B50">
              <w:rPr>
                <w:rFonts w:ascii="宋体" w:hAnsi="宋体" w:hint="eastAsia"/>
                <w:szCs w:val="21"/>
              </w:rPr>
              <w:t>主要</w:t>
            </w:r>
            <w:r>
              <w:rPr>
                <w:rFonts w:ascii="宋体" w:hAnsi="宋体" w:hint="eastAsia"/>
                <w:szCs w:val="21"/>
              </w:rPr>
              <w:t>用于集成在app系统中，负责下载</w:t>
            </w:r>
            <w:r w:rsidR="00890B50">
              <w:rPr>
                <w:rFonts w:ascii="宋体" w:hAnsi="宋体" w:hint="eastAsia"/>
                <w:szCs w:val="21"/>
              </w:rPr>
              <w:t>补丁版本。</w:t>
            </w:r>
          </w:p>
        </w:tc>
      </w:tr>
      <w:tr w:rsidR="00190584" w:rsidRPr="006B0FC7" w14:paraId="4F2D4D54" w14:textId="77777777" w:rsidTr="00F93CFD">
        <w:trPr>
          <w:jc w:val="center"/>
        </w:trPr>
        <w:tc>
          <w:tcPr>
            <w:tcW w:w="1068" w:type="pct"/>
            <w:vAlign w:val="center"/>
          </w:tcPr>
          <w:p w14:paraId="019810CA" w14:textId="2282B78C" w:rsidR="00190584" w:rsidRPr="006B0FC7" w:rsidRDefault="002171F3" w:rsidP="00F93CFD">
            <w:pPr>
              <w:spacing w:line="360" w:lineRule="auto"/>
              <w:jc w:val="left"/>
              <w:rPr>
                <w:rFonts w:ascii="宋体" w:hAnsi="宋体" w:hint="eastAsia"/>
                <w:szCs w:val="21"/>
              </w:rPr>
            </w:pPr>
            <w:r>
              <w:rPr>
                <w:rFonts w:ascii="宋体" w:hAnsi="宋体" w:hint="eastAsia"/>
                <w:szCs w:val="21"/>
              </w:rPr>
              <w:t>补丁</w:t>
            </w:r>
            <w:r w:rsidR="00190584">
              <w:rPr>
                <w:rFonts w:ascii="宋体" w:hAnsi="宋体" w:hint="eastAsia"/>
                <w:szCs w:val="21"/>
              </w:rPr>
              <w:t>管理后台</w:t>
            </w:r>
            <w:r w:rsidR="00190584">
              <w:rPr>
                <w:rFonts w:ascii="宋体" w:hAnsi="宋体" w:hint="eastAsia"/>
                <w:szCs w:val="21"/>
              </w:rPr>
              <w:t>服务</w:t>
            </w:r>
          </w:p>
        </w:tc>
        <w:tc>
          <w:tcPr>
            <w:tcW w:w="3932" w:type="pct"/>
            <w:vAlign w:val="center"/>
          </w:tcPr>
          <w:p w14:paraId="41C8CB55" w14:textId="2BBFD026" w:rsidR="00190584" w:rsidRPr="006B0FC7" w:rsidRDefault="00190584" w:rsidP="00F93CFD">
            <w:pPr>
              <w:spacing w:line="360" w:lineRule="auto"/>
              <w:rPr>
                <w:rFonts w:ascii="宋体" w:hAnsi="宋体" w:hint="eastAsia"/>
                <w:noProof/>
                <w:szCs w:val="21"/>
              </w:rPr>
            </w:pPr>
            <w:r>
              <w:rPr>
                <w:rFonts w:ascii="宋体" w:hAnsi="宋体" w:hint="eastAsia"/>
                <w:noProof/>
                <w:szCs w:val="21"/>
              </w:rPr>
              <w:t>搭建补丁管理后台，</w:t>
            </w:r>
            <w:r w:rsidR="002171F3">
              <w:rPr>
                <w:rFonts w:ascii="宋体" w:hAnsi="宋体" w:hint="eastAsia"/>
                <w:noProof/>
                <w:szCs w:val="21"/>
              </w:rPr>
              <w:t>可以</w:t>
            </w:r>
            <w:r>
              <w:rPr>
                <w:rFonts w:ascii="宋体" w:hAnsi="宋体" w:hint="eastAsia"/>
                <w:noProof/>
                <w:szCs w:val="21"/>
              </w:rPr>
              <w:t>创建账号、登陆</w:t>
            </w:r>
            <w:r w:rsidR="002171F3">
              <w:rPr>
                <w:rFonts w:ascii="宋体" w:hAnsi="宋体" w:hint="eastAsia"/>
                <w:noProof/>
                <w:szCs w:val="21"/>
              </w:rPr>
              <w:t>。上传补丁包，添加机型黑名单等等。</w:t>
            </w:r>
          </w:p>
        </w:tc>
      </w:tr>
      <w:tr w:rsidR="00190584" w:rsidRPr="006B0FC7" w14:paraId="5187D29A" w14:textId="77777777" w:rsidTr="00F93CFD">
        <w:trPr>
          <w:jc w:val="center"/>
        </w:trPr>
        <w:tc>
          <w:tcPr>
            <w:tcW w:w="1068" w:type="pct"/>
            <w:vAlign w:val="center"/>
          </w:tcPr>
          <w:p w14:paraId="6712079C" w14:textId="126A5158" w:rsidR="00190584" w:rsidRDefault="00190584" w:rsidP="00F93CFD">
            <w:pPr>
              <w:spacing w:line="360" w:lineRule="auto"/>
              <w:jc w:val="left"/>
              <w:rPr>
                <w:rFonts w:ascii="宋体" w:hAnsi="宋体" w:hint="eastAsia"/>
                <w:szCs w:val="21"/>
              </w:rPr>
            </w:pPr>
            <w:r>
              <w:rPr>
                <w:rFonts w:ascii="宋体" w:hAnsi="宋体" w:hint="eastAsia"/>
                <w:szCs w:val="21"/>
              </w:rPr>
              <w:t>补丁调试</w:t>
            </w:r>
            <w:r>
              <w:rPr>
                <w:rFonts w:ascii="宋体" w:hAnsi="宋体" w:hint="eastAsia"/>
                <w:szCs w:val="21"/>
              </w:rPr>
              <w:t>服务</w:t>
            </w:r>
          </w:p>
        </w:tc>
        <w:tc>
          <w:tcPr>
            <w:tcW w:w="3932" w:type="pct"/>
            <w:vAlign w:val="center"/>
          </w:tcPr>
          <w:p w14:paraId="39BAE249" w14:textId="207737AB" w:rsidR="00190584" w:rsidRDefault="002171F3" w:rsidP="00F93CFD">
            <w:pPr>
              <w:spacing w:line="360" w:lineRule="auto"/>
              <w:rPr>
                <w:rFonts w:ascii="宋体" w:hAnsi="宋体" w:hint="eastAsia"/>
                <w:noProof/>
                <w:szCs w:val="21"/>
              </w:rPr>
            </w:pPr>
            <w:r>
              <w:rPr>
                <w:rFonts w:ascii="宋体" w:hAnsi="宋体" w:hint="eastAsia"/>
                <w:noProof/>
                <w:szCs w:val="21"/>
              </w:rPr>
              <w:t>开发过程中帮助工程师测试</w:t>
            </w:r>
            <w:r w:rsidR="00190584">
              <w:rPr>
                <w:rFonts w:ascii="宋体" w:hAnsi="宋体" w:hint="eastAsia"/>
                <w:noProof/>
                <w:szCs w:val="21"/>
              </w:rPr>
              <w:t>新补丁</w:t>
            </w:r>
            <w:r>
              <w:rPr>
                <w:rFonts w:ascii="宋体" w:hAnsi="宋体" w:hint="eastAsia"/>
                <w:noProof/>
                <w:szCs w:val="21"/>
              </w:rPr>
              <w:t>的</w:t>
            </w:r>
            <w:r w:rsidR="00190584">
              <w:rPr>
                <w:rFonts w:ascii="宋体" w:hAnsi="宋体" w:hint="eastAsia"/>
                <w:noProof/>
                <w:szCs w:val="21"/>
              </w:rPr>
              <w:t>调试工具</w:t>
            </w:r>
            <w:r w:rsidR="006F02FD">
              <w:rPr>
                <w:rFonts w:ascii="宋体" w:hAnsi="宋体" w:hint="eastAsia"/>
                <w:noProof/>
                <w:szCs w:val="21"/>
              </w:rPr>
              <w:t>。</w:t>
            </w:r>
          </w:p>
        </w:tc>
      </w:tr>
    </w:tbl>
    <w:p w14:paraId="3F40B831" w14:textId="77777777" w:rsidR="008C05CC" w:rsidRPr="006B0FC7" w:rsidRDefault="008C05CC" w:rsidP="008C05CC">
      <w:pPr>
        <w:spacing w:line="360" w:lineRule="auto"/>
        <w:ind w:firstLineChars="200" w:firstLine="420"/>
        <w:rPr>
          <w:rFonts w:ascii="Arial" w:hAnsi="Arial" w:cs="Arial"/>
          <w:szCs w:val="21"/>
        </w:rPr>
      </w:pPr>
    </w:p>
    <w:p w14:paraId="30E7055F" w14:textId="77777777" w:rsidR="008C05CC" w:rsidRPr="006B0FC7" w:rsidRDefault="008C05CC" w:rsidP="008C05CC">
      <w:pPr>
        <w:spacing w:line="360" w:lineRule="auto"/>
        <w:ind w:left="420"/>
        <w:rPr>
          <w:rFonts w:ascii="Arial" w:hAnsi="Arial" w:cs="Arial"/>
          <w:szCs w:val="21"/>
        </w:rPr>
      </w:pPr>
    </w:p>
    <w:p w14:paraId="29C5D1A0" w14:textId="77777777" w:rsidR="008C05CC" w:rsidRPr="006B0FC7" w:rsidRDefault="008C05CC" w:rsidP="008C05CC">
      <w:pPr>
        <w:keepNext/>
        <w:keepLines/>
        <w:spacing w:after="260" w:line="360" w:lineRule="auto"/>
        <w:ind w:rightChars="7" w:right="15"/>
        <w:outlineLvl w:val="1"/>
        <w:rPr>
          <w:rFonts w:ascii="Arial" w:hAnsi="Arial" w:cs="Arial"/>
          <w:b/>
          <w:bCs/>
          <w:szCs w:val="21"/>
          <w:lang w:val="x-none" w:eastAsia="x-none"/>
        </w:rPr>
      </w:pPr>
      <w:bookmarkStart w:id="995" w:name="_Toc428954118"/>
      <w:r w:rsidRPr="006B0FC7">
        <w:rPr>
          <w:rFonts w:ascii="Arial" w:hAnsi="Arial" w:cs="Arial" w:hint="eastAsia"/>
          <w:b/>
          <w:bCs/>
          <w:szCs w:val="21"/>
          <w:lang w:val="x-none"/>
        </w:rPr>
        <w:t>四</w:t>
      </w:r>
      <w:r w:rsidRPr="006B0FC7">
        <w:rPr>
          <w:rFonts w:ascii="Arial" w:hAnsi="Arial" w:cs="Arial"/>
          <w:b/>
          <w:bCs/>
          <w:szCs w:val="21"/>
          <w:lang w:val="x-none" w:eastAsia="x-none"/>
        </w:rPr>
        <w:t>、</w:t>
      </w:r>
      <w:r w:rsidRPr="006B0FC7">
        <w:rPr>
          <w:rFonts w:ascii="Arial" w:hAnsi="Arial" w:cs="Arial" w:hint="eastAsia"/>
          <w:b/>
          <w:bCs/>
          <w:szCs w:val="21"/>
          <w:lang w:val="x-none" w:eastAsia="x-none"/>
        </w:rPr>
        <w:t>项目实施要求</w:t>
      </w:r>
      <w:bookmarkEnd w:id="995"/>
    </w:p>
    <w:p w14:paraId="25079EE0" w14:textId="77777777" w:rsidR="008C05CC" w:rsidRPr="006B0FC7" w:rsidRDefault="008C05CC" w:rsidP="008C05CC">
      <w:pPr>
        <w:tabs>
          <w:tab w:val="left" w:pos="403"/>
        </w:tabs>
        <w:spacing w:line="360" w:lineRule="auto"/>
        <w:rPr>
          <w:rFonts w:ascii="Arial" w:hAnsi="Arial" w:cs="Arial"/>
          <w:szCs w:val="21"/>
        </w:rPr>
      </w:pPr>
      <w:r w:rsidRPr="006B0FC7">
        <w:rPr>
          <w:rFonts w:ascii="Arial" w:hAnsi="Arial" w:cs="Arial" w:hint="eastAsia"/>
          <w:szCs w:val="21"/>
        </w:rPr>
        <w:tab/>
        <w:t>1</w:t>
      </w:r>
      <w:r w:rsidRPr="006B0FC7">
        <w:rPr>
          <w:rFonts w:ascii="Arial" w:hAnsi="Arial" w:cs="Arial" w:hint="eastAsia"/>
          <w:szCs w:val="21"/>
        </w:rPr>
        <w:t>、服务购买：财政资金用于直接购买投标方</w:t>
      </w:r>
      <w:r w:rsidR="00101F3C" w:rsidRPr="006B0FC7">
        <w:rPr>
          <w:rFonts w:ascii="Arial" w:hAnsi="Arial" w:cs="Arial" w:hint="eastAsia"/>
          <w:szCs w:val="21"/>
        </w:rPr>
        <w:t>不少于</w:t>
      </w:r>
      <w:r w:rsidRPr="006B0FC7">
        <w:rPr>
          <w:rFonts w:ascii="Arial" w:hAnsi="Arial" w:cs="Arial" w:hint="eastAsia"/>
          <w:szCs w:val="21"/>
        </w:rPr>
        <w:t>200</w:t>
      </w:r>
      <w:r w:rsidRPr="006B0FC7">
        <w:rPr>
          <w:rFonts w:ascii="Arial" w:hAnsi="Arial" w:cs="Arial" w:hint="eastAsia"/>
          <w:szCs w:val="21"/>
        </w:rPr>
        <w:t>个服务包；</w:t>
      </w:r>
    </w:p>
    <w:p w14:paraId="3066B03F" w14:textId="77777777" w:rsidR="008C05CC" w:rsidRPr="006B0FC7" w:rsidRDefault="008C05CC" w:rsidP="008C05CC">
      <w:pPr>
        <w:tabs>
          <w:tab w:val="left" w:pos="403"/>
        </w:tabs>
        <w:spacing w:line="360" w:lineRule="auto"/>
        <w:rPr>
          <w:rFonts w:ascii="Arial" w:hAnsi="Arial" w:cs="Arial"/>
          <w:szCs w:val="21"/>
        </w:rPr>
      </w:pPr>
      <w:r w:rsidRPr="006B0FC7">
        <w:rPr>
          <w:rFonts w:ascii="Arial" w:hAnsi="Arial" w:cs="Arial" w:hint="eastAsia"/>
          <w:szCs w:val="21"/>
        </w:rPr>
        <w:tab/>
        <w:t>2</w:t>
      </w:r>
      <w:r w:rsidRPr="006B0FC7">
        <w:rPr>
          <w:rFonts w:ascii="Arial" w:hAnsi="Arial" w:cs="Arial" w:hint="eastAsia"/>
          <w:szCs w:val="21"/>
        </w:rPr>
        <w:t>、</w:t>
      </w:r>
      <w:r w:rsidRPr="006B0FC7">
        <w:rPr>
          <w:rFonts w:ascii="Arial" w:hAnsi="Arial" w:cs="Arial"/>
          <w:szCs w:val="21"/>
        </w:rPr>
        <w:t>服务对象：</w:t>
      </w:r>
      <w:r w:rsidR="00ED7090" w:rsidRPr="006B0FC7">
        <w:rPr>
          <w:rFonts w:ascii="Arial" w:hAnsi="Arial" w:cs="Arial" w:hint="eastAsia"/>
          <w:szCs w:val="21"/>
        </w:rPr>
        <w:t>服务期内不少于</w:t>
      </w:r>
      <w:r w:rsidRPr="006B0FC7">
        <w:rPr>
          <w:rFonts w:ascii="Arial" w:hAnsi="Arial" w:cs="Arial" w:hint="eastAsia"/>
          <w:szCs w:val="21"/>
        </w:rPr>
        <w:t>200</w:t>
      </w:r>
      <w:r w:rsidRPr="006B0FC7">
        <w:rPr>
          <w:rFonts w:ascii="Arial" w:hAnsi="Arial" w:cs="Arial" w:hint="eastAsia"/>
          <w:szCs w:val="21"/>
        </w:rPr>
        <w:t>家在京注册的制造业、软件和信息服务业企业；</w:t>
      </w:r>
    </w:p>
    <w:p w14:paraId="6E84358E" w14:textId="77777777" w:rsidR="008C05CC" w:rsidRPr="006B0FC7" w:rsidRDefault="008C05CC" w:rsidP="008C05CC">
      <w:pPr>
        <w:tabs>
          <w:tab w:val="left" w:pos="403"/>
        </w:tabs>
        <w:spacing w:line="360" w:lineRule="auto"/>
        <w:rPr>
          <w:rFonts w:ascii="Arial" w:hAnsi="Arial" w:cs="Arial"/>
          <w:szCs w:val="21"/>
        </w:rPr>
      </w:pPr>
      <w:r w:rsidRPr="006B0FC7">
        <w:rPr>
          <w:rFonts w:ascii="Arial" w:hAnsi="Arial" w:cs="Arial" w:hint="eastAsia"/>
          <w:szCs w:val="21"/>
        </w:rPr>
        <w:tab/>
        <w:t>3</w:t>
      </w:r>
      <w:r w:rsidRPr="006B0FC7">
        <w:rPr>
          <w:rFonts w:ascii="Arial" w:hAnsi="Arial" w:cs="Arial" w:hint="eastAsia"/>
          <w:szCs w:val="21"/>
        </w:rPr>
        <w:t>、服务交付：投标方负责向服务对象交付服务包，每个服务对象</w:t>
      </w:r>
      <w:r w:rsidR="00F77E54" w:rsidRPr="006B0FC7">
        <w:rPr>
          <w:rFonts w:ascii="Arial" w:hAnsi="Arial" w:cs="Arial" w:hint="eastAsia"/>
          <w:szCs w:val="21"/>
        </w:rPr>
        <w:t>可免费</w:t>
      </w:r>
      <w:r w:rsidRPr="006B0FC7">
        <w:rPr>
          <w:rFonts w:ascii="Arial" w:hAnsi="Arial" w:cs="Arial" w:hint="eastAsia"/>
          <w:szCs w:val="21"/>
        </w:rPr>
        <w:t>获得</w:t>
      </w:r>
      <w:r w:rsidR="00F77E54" w:rsidRPr="006B0FC7">
        <w:rPr>
          <w:rFonts w:ascii="Arial" w:hAnsi="Arial" w:cs="Arial" w:hint="eastAsia"/>
          <w:szCs w:val="21"/>
        </w:rPr>
        <w:t>满足其需求的</w:t>
      </w:r>
      <w:r w:rsidRPr="006B0FC7">
        <w:rPr>
          <w:rFonts w:ascii="Arial" w:hAnsi="Arial" w:cs="Arial" w:hint="eastAsia"/>
          <w:szCs w:val="21"/>
        </w:rPr>
        <w:t>服务包，服务包自签订合同之日起生效，限一年</w:t>
      </w:r>
      <w:r w:rsidR="001E1535" w:rsidRPr="006B0FC7">
        <w:rPr>
          <w:rFonts w:ascii="Arial" w:hAnsi="Arial" w:cs="Arial" w:hint="eastAsia"/>
          <w:szCs w:val="21"/>
        </w:rPr>
        <w:t>。实际执行过程中，如按照服务对象要求提供部分服务项目，则所余经费以服务项目单价相应增加服务对象数量</w:t>
      </w:r>
      <w:r w:rsidRPr="006B0FC7">
        <w:rPr>
          <w:rFonts w:ascii="Arial" w:hAnsi="Arial" w:cs="Arial" w:hint="eastAsia"/>
          <w:szCs w:val="21"/>
        </w:rPr>
        <w:t>；</w:t>
      </w:r>
    </w:p>
    <w:p w14:paraId="61076C2A" w14:textId="77777777" w:rsidR="008C05CC" w:rsidRPr="006B0FC7" w:rsidRDefault="008C05CC" w:rsidP="008C05CC">
      <w:pPr>
        <w:spacing w:line="360" w:lineRule="auto"/>
        <w:ind w:left="440"/>
        <w:rPr>
          <w:rFonts w:ascii="Arial" w:hAnsi="Arial" w:cs="Arial"/>
          <w:szCs w:val="21"/>
        </w:rPr>
      </w:pPr>
      <w:r w:rsidRPr="006B0FC7">
        <w:rPr>
          <w:rFonts w:ascii="Arial" w:hAnsi="Arial" w:cs="Arial" w:hint="eastAsia"/>
          <w:szCs w:val="21"/>
        </w:rPr>
        <w:t>4</w:t>
      </w:r>
      <w:r w:rsidRPr="006B0FC7">
        <w:rPr>
          <w:rFonts w:ascii="Arial" w:hAnsi="Arial" w:cs="Arial" w:hint="eastAsia"/>
          <w:szCs w:val="21"/>
        </w:rPr>
        <w:t>、</w:t>
      </w:r>
      <w:r w:rsidR="00610041" w:rsidRPr="006B0FC7">
        <w:rPr>
          <w:rFonts w:ascii="Arial" w:hAnsi="Arial" w:cs="Arial" w:hint="eastAsia"/>
          <w:szCs w:val="21"/>
        </w:rPr>
        <w:t>服务期限</w:t>
      </w:r>
      <w:r w:rsidRPr="006B0FC7">
        <w:rPr>
          <w:rFonts w:ascii="Arial" w:hAnsi="Arial" w:cs="Arial" w:hint="eastAsia"/>
          <w:szCs w:val="21"/>
        </w:rPr>
        <w:t>：</w:t>
      </w:r>
      <w:r w:rsidR="00610041" w:rsidRPr="006B0FC7">
        <w:rPr>
          <w:rFonts w:ascii="Arial" w:hAnsi="Arial" w:cs="Arial" w:hint="eastAsia"/>
          <w:szCs w:val="21"/>
        </w:rPr>
        <w:t>自签订合同之日起一年；</w:t>
      </w:r>
    </w:p>
    <w:p w14:paraId="74CD7087"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lastRenderedPageBreak/>
        <w:t>5</w:t>
      </w:r>
      <w:r w:rsidRPr="006B0FC7">
        <w:rPr>
          <w:rFonts w:ascii="Arial" w:hAnsi="Arial" w:cs="Arial" w:hint="eastAsia"/>
          <w:szCs w:val="21"/>
        </w:rPr>
        <w:t>、经济</w:t>
      </w:r>
      <w:r w:rsidRPr="006B0FC7">
        <w:rPr>
          <w:rFonts w:ascii="Arial" w:hAnsi="Arial" w:cs="Arial"/>
          <w:szCs w:val="21"/>
        </w:rPr>
        <w:t>成效</w:t>
      </w:r>
      <w:r w:rsidRPr="006B0FC7">
        <w:rPr>
          <w:rFonts w:ascii="Arial" w:hAnsi="Arial" w:cs="Arial" w:hint="eastAsia"/>
          <w:szCs w:val="21"/>
        </w:rPr>
        <w:t>：帮助中</w:t>
      </w:r>
      <w:r w:rsidRPr="006B0FC7">
        <w:rPr>
          <w:rFonts w:ascii="Arial" w:hAnsi="Arial" w:cs="Arial"/>
          <w:szCs w:val="21"/>
        </w:rPr>
        <w:t>小微企业</w:t>
      </w:r>
      <w:r w:rsidRPr="006B0FC7">
        <w:rPr>
          <w:rFonts w:ascii="Arial" w:hAnsi="Arial" w:cs="Arial" w:hint="eastAsia"/>
          <w:szCs w:val="21"/>
        </w:rPr>
        <w:t>降</w:t>
      </w:r>
      <w:r w:rsidRPr="006B0FC7">
        <w:rPr>
          <w:rFonts w:ascii="Arial" w:hAnsi="Arial" w:cs="Arial"/>
          <w:szCs w:val="21"/>
        </w:rPr>
        <w:t>低设计产品的购买和应用成本</w:t>
      </w:r>
      <w:r w:rsidRPr="006B0FC7">
        <w:rPr>
          <w:rFonts w:ascii="Arial" w:hAnsi="Arial" w:cs="Arial" w:hint="eastAsia"/>
          <w:szCs w:val="21"/>
        </w:rPr>
        <w:t>，增强业务竞争力；</w:t>
      </w:r>
    </w:p>
    <w:p w14:paraId="0862F31E"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6</w:t>
      </w:r>
      <w:r w:rsidRPr="006B0FC7">
        <w:rPr>
          <w:rFonts w:ascii="Arial" w:hAnsi="Arial" w:cs="Arial" w:hint="eastAsia"/>
          <w:szCs w:val="21"/>
        </w:rPr>
        <w:t>、绩效考核：到项目</w:t>
      </w:r>
      <w:r w:rsidRPr="006B0FC7">
        <w:rPr>
          <w:rFonts w:ascii="Arial" w:hAnsi="Arial" w:cs="Arial"/>
          <w:szCs w:val="21"/>
        </w:rPr>
        <w:t>期止，</w:t>
      </w:r>
      <w:r w:rsidRPr="006B0FC7">
        <w:rPr>
          <w:rFonts w:ascii="Arial" w:hAnsi="Arial" w:cs="Arial" w:hint="eastAsia"/>
          <w:szCs w:val="21"/>
        </w:rPr>
        <w:t>提供</w:t>
      </w:r>
      <w:r w:rsidR="00F77E54" w:rsidRPr="006B0FC7">
        <w:rPr>
          <w:rFonts w:ascii="Arial" w:hAnsi="Arial" w:cs="Arial" w:hint="eastAsia"/>
          <w:szCs w:val="21"/>
        </w:rPr>
        <w:t>服务交付</w:t>
      </w:r>
      <w:r w:rsidRPr="006B0FC7">
        <w:rPr>
          <w:rFonts w:ascii="Arial" w:hAnsi="Arial" w:cs="Arial" w:hint="eastAsia"/>
          <w:szCs w:val="21"/>
        </w:rPr>
        <w:t>证明材料。</w:t>
      </w:r>
    </w:p>
    <w:p w14:paraId="571573FA" w14:textId="77777777" w:rsidR="008C05CC" w:rsidRPr="006B0FC7" w:rsidRDefault="008C05CC" w:rsidP="008C05CC">
      <w:pPr>
        <w:pStyle w:val="22"/>
        <w:spacing w:before="0" w:line="360" w:lineRule="auto"/>
        <w:ind w:rightChars="7" w:right="15"/>
        <w:jc w:val="center"/>
        <w:rPr>
          <w:rFonts w:eastAsia="宋体" w:cs="Arial"/>
          <w:sz w:val="30"/>
          <w:szCs w:val="30"/>
        </w:rPr>
      </w:pPr>
      <w:r w:rsidRPr="006B0FC7">
        <w:rPr>
          <w:rFonts w:cs="Arial"/>
          <w:szCs w:val="21"/>
        </w:rPr>
        <w:br w:type="page"/>
      </w:r>
      <w:bookmarkStart w:id="996" w:name="_Toc428954119"/>
      <w:r w:rsidRPr="006B0FC7">
        <w:rPr>
          <w:rFonts w:eastAsia="宋体" w:cs="Arial" w:hint="eastAsia"/>
          <w:sz w:val="30"/>
          <w:szCs w:val="30"/>
        </w:rPr>
        <w:lastRenderedPageBreak/>
        <w:t>第二包：云计算基础设施及企业管理云服务采购</w:t>
      </w:r>
      <w:bookmarkEnd w:id="996"/>
    </w:p>
    <w:p w14:paraId="6D0F32DB" w14:textId="77777777" w:rsidR="008C05CC" w:rsidRPr="00FA7AED" w:rsidRDefault="008C05CC" w:rsidP="008C05CC">
      <w:pPr>
        <w:pStyle w:val="22"/>
        <w:spacing w:before="0" w:line="360" w:lineRule="auto"/>
        <w:ind w:rightChars="7" w:right="15"/>
        <w:jc w:val="left"/>
        <w:rPr>
          <w:rFonts w:eastAsia="宋体" w:cs="Arial"/>
          <w:sz w:val="21"/>
          <w:szCs w:val="21"/>
          <w:lang w:val="en-US" w:eastAsia="zh-CN"/>
        </w:rPr>
      </w:pPr>
      <w:bookmarkStart w:id="997" w:name="_Toc428954120"/>
      <w:r w:rsidRPr="006B0FC7">
        <w:rPr>
          <w:rFonts w:eastAsia="宋体" w:cs="Arial" w:hint="eastAsia"/>
          <w:sz w:val="21"/>
          <w:szCs w:val="21"/>
        </w:rPr>
        <w:t>一、项目概况</w:t>
      </w:r>
      <w:bookmarkEnd w:id="997"/>
    </w:p>
    <w:p w14:paraId="7B1EF11E" w14:textId="77777777" w:rsidR="008C05CC" w:rsidRPr="006B0FC7" w:rsidRDefault="008C05CC" w:rsidP="008C05CC">
      <w:pPr>
        <w:spacing w:line="360" w:lineRule="auto"/>
        <w:ind w:left="420"/>
        <w:rPr>
          <w:rFonts w:ascii="Arial" w:hAnsi="Arial" w:cs="Arial"/>
          <w:szCs w:val="21"/>
        </w:rPr>
      </w:pPr>
      <w:r w:rsidRPr="006B0FC7">
        <w:rPr>
          <w:rFonts w:ascii="Arial" w:hAnsi="Arial" w:cs="Arial"/>
          <w:szCs w:val="21"/>
        </w:rPr>
        <w:t>1</w:t>
      </w:r>
      <w:r w:rsidRPr="006B0FC7">
        <w:rPr>
          <w:rFonts w:ascii="Arial" w:hAnsi="Arial" w:cs="Arial" w:hint="eastAsia"/>
          <w:szCs w:val="21"/>
        </w:rPr>
        <w:t>、项目背景</w:t>
      </w:r>
    </w:p>
    <w:p w14:paraId="6D150BF3"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为进一步转变政府职能，创新服务供给模式，加强政府购买服务项目预算管理，提高财政资金使用效益，北京市经济和信息化委员会针对</w:t>
      </w:r>
      <w:r w:rsidRPr="006B0FC7">
        <w:rPr>
          <w:rFonts w:ascii="Arial" w:hAnsi="Arial" w:cs="Arial"/>
          <w:szCs w:val="21"/>
        </w:rPr>
        <w:t>2015</w:t>
      </w:r>
      <w:r w:rsidRPr="006B0FC7">
        <w:rPr>
          <w:rFonts w:ascii="Arial" w:hAnsi="Arial" w:cs="Arial" w:hint="eastAsia"/>
          <w:szCs w:val="21"/>
        </w:rPr>
        <w:t>年年政府购买云服务（包括云计算基础设施、企业应用云服务）进行公开招投标。</w:t>
      </w:r>
    </w:p>
    <w:p w14:paraId="5B785373" w14:textId="77777777" w:rsidR="008C05CC" w:rsidRPr="006B0FC7" w:rsidRDefault="008C05CC" w:rsidP="008C05CC">
      <w:pPr>
        <w:tabs>
          <w:tab w:val="left" w:pos="403"/>
        </w:tabs>
        <w:spacing w:line="360" w:lineRule="auto"/>
        <w:ind w:left="420"/>
        <w:rPr>
          <w:rFonts w:ascii="Arial" w:hAnsi="Arial" w:cs="Arial"/>
          <w:szCs w:val="21"/>
        </w:rPr>
      </w:pPr>
      <w:r w:rsidRPr="006B0FC7">
        <w:rPr>
          <w:rFonts w:ascii="Arial" w:hAnsi="Arial" w:cs="Arial"/>
          <w:szCs w:val="21"/>
        </w:rPr>
        <w:t>2</w:t>
      </w:r>
      <w:r w:rsidRPr="006B0FC7">
        <w:rPr>
          <w:rFonts w:ascii="Arial" w:hAnsi="Arial" w:cs="Arial" w:hint="eastAsia"/>
          <w:szCs w:val="21"/>
        </w:rPr>
        <w:t>、实施目的</w:t>
      </w:r>
    </w:p>
    <w:p w14:paraId="32264B74"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帮助企业提升创新能力和协作效率，特此针对初创型企业和具有创新业态、创新模式的企业用户需求开展政府购买企业管理云服务工作。</w:t>
      </w:r>
    </w:p>
    <w:p w14:paraId="02297178"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3</w:t>
      </w:r>
      <w:r w:rsidRPr="006B0FC7">
        <w:rPr>
          <w:rFonts w:ascii="Arial" w:hAnsi="Arial" w:cs="Arial" w:hint="eastAsia"/>
          <w:szCs w:val="21"/>
        </w:rPr>
        <w:t>、任务目标</w:t>
      </w:r>
    </w:p>
    <w:p w14:paraId="0AF2B149"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w:t>
      </w:r>
      <w:r w:rsidRPr="006B0FC7">
        <w:rPr>
          <w:rFonts w:ascii="Arial" w:hAnsi="Arial" w:cs="Arial"/>
          <w:szCs w:val="21"/>
        </w:rPr>
        <w:t>1</w:t>
      </w:r>
      <w:r w:rsidRPr="006B0FC7">
        <w:rPr>
          <w:rFonts w:ascii="Arial" w:hAnsi="Arial" w:cs="Arial" w:hint="eastAsia"/>
          <w:szCs w:val="21"/>
        </w:rPr>
        <w:t>）向北京市中小企业提供企业管理云的</w:t>
      </w:r>
      <w:r w:rsidRPr="006B0FC7">
        <w:rPr>
          <w:rFonts w:ascii="Arial" w:hAnsi="Arial" w:cs="Arial"/>
          <w:szCs w:val="21"/>
        </w:rPr>
        <w:t>SaaS</w:t>
      </w:r>
      <w:r w:rsidRPr="006B0FC7">
        <w:rPr>
          <w:rFonts w:ascii="Arial" w:hAnsi="Arial" w:cs="Arial" w:hint="eastAsia"/>
          <w:szCs w:val="21"/>
        </w:rPr>
        <w:t>服务，涵盖中小企业所需要的主要管理功能，包括进销存业务管理、财务管理、协同办公，同时支持</w:t>
      </w:r>
      <w:r w:rsidRPr="006B0FC7">
        <w:rPr>
          <w:rFonts w:ascii="Arial" w:hAnsi="Arial" w:cs="Arial"/>
          <w:szCs w:val="21"/>
        </w:rPr>
        <w:t>PC</w:t>
      </w:r>
      <w:r w:rsidRPr="006B0FC7">
        <w:rPr>
          <w:rFonts w:ascii="Arial" w:hAnsi="Arial" w:cs="Arial" w:hint="eastAsia"/>
          <w:szCs w:val="21"/>
        </w:rPr>
        <w:t>端、手机端应用，降低企业的信息化应用成本。</w:t>
      </w:r>
    </w:p>
    <w:p w14:paraId="1B87E2D7"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w:t>
      </w:r>
      <w:r w:rsidRPr="006B0FC7">
        <w:rPr>
          <w:rFonts w:ascii="Arial" w:hAnsi="Arial" w:cs="Arial"/>
          <w:szCs w:val="21"/>
        </w:rPr>
        <w:t>2</w:t>
      </w:r>
      <w:r w:rsidRPr="006B0FC7">
        <w:rPr>
          <w:rFonts w:ascii="Arial" w:hAnsi="Arial" w:cs="Arial" w:hint="eastAsia"/>
          <w:szCs w:val="21"/>
        </w:rPr>
        <w:t>）通过管理培训等服务，促进中小企业管理水平的提高，促进中小企业人员能力的提升。</w:t>
      </w:r>
    </w:p>
    <w:p w14:paraId="471607BF"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hint="eastAsia"/>
          <w:szCs w:val="21"/>
        </w:rPr>
        <w:t>（</w:t>
      </w:r>
      <w:r w:rsidRPr="006B0FC7">
        <w:rPr>
          <w:rFonts w:ascii="Arial" w:hAnsi="Arial" w:cs="Arial"/>
          <w:szCs w:val="21"/>
        </w:rPr>
        <w:t>3</w:t>
      </w:r>
      <w:r w:rsidRPr="006B0FC7">
        <w:rPr>
          <w:rFonts w:ascii="Arial" w:hAnsi="Arial" w:cs="Arial" w:hint="eastAsia"/>
          <w:szCs w:val="21"/>
        </w:rPr>
        <w:t>）发展平台应用开发伙伴、行业</w:t>
      </w:r>
      <w:r w:rsidRPr="006B0FC7">
        <w:rPr>
          <w:rFonts w:ascii="Arial" w:hAnsi="Arial" w:cs="Arial"/>
          <w:szCs w:val="21"/>
        </w:rPr>
        <w:t>ISV</w:t>
      </w:r>
      <w:r w:rsidRPr="006B0FC7">
        <w:rPr>
          <w:rFonts w:ascii="Arial" w:hAnsi="Arial" w:cs="Arial" w:hint="eastAsia"/>
          <w:szCs w:val="21"/>
        </w:rPr>
        <w:t>伙伴、业务增值伙伴，打造企业级云服务平台，促进北京云计算产业生态链建设。</w:t>
      </w:r>
    </w:p>
    <w:p w14:paraId="3333F714" w14:textId="77777777" w:rsidR="008C05CC" w:rsidRPr="006B0FC7" w:rsidRDefault="008C05CC" w:rsidP="008C05CC">
      <w:pPr>
        <w:spacing w:line="360" w:lineRule="auto"/>
        <w:rPr>
          <w:rFonts w:ascii="Arial" w:hAnsi="Arial" w:cs="Arial"/>
          <w:szCs w:val="21"/>
        </w:rPr>
      </w:pPr>
    </w:p>
    <w:p w14:paraId="6B9A7D66" w14:textId="77777777" w:rsidR="008C05CC" w:rsidRPr="006B0FC7" w:rsidRDefault="008C05CC" w:rsidP="008C05CC">
      <w:pPr>
        <w:pStyle w:val="22"/>
        <w:spacing w:before="0" w:line="360" w:lineRule="auto"/>
        <w:ind w:rightChars="7" w:right="15"/>
        <w:jc w:val="left"/>
        <w:rPr>
          <w:rFonts w:eastAsia="宋体" w:cs="Arial"/>
          <w:sz w:val="21"/>
          <w:szCs w:val="21"/>
        </w:rPr>
      </w:pPr>
      <w:bookmarkStart w:id="998" w:name="_Toc428954121"/>
      <w:r w:rsidRPr="006B0FC7">
        <w:rPr>
          <w:rFonts w:eastAsia="宋体" w:cs="Arial" w:hint="eastAsia"/>
          <w:sz w:val="21"/>
          <w:szCs w:val="21"/>
        </w:rPr>
        <w:t>二、功能及技术性能需求</w:t>
      </w:r>
      <w:bookmarkEnd w:id="998"/>
    </w:p>
    <w:p w14:paraId="20C9A8AB"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1</w:t>
      </w:r>
      <w:r w:rsidRPr="006B0FC7">
        <w:rPr>
          <w:rFonts w:ascii="Arial" w:hAnsi="Arial" w:cs="Arial" w:hint="eastAsia"/>
          <w:szCs w:val="21"/>
        </w:rPr>
        <w:t>、数据中心资源能力需求</w:t>
      </w:r>
    </w:p>
    <w:tbl>
      <w:tblPr>
        <w:tblW w:w="4398" w:type="pct"/>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Look w:val="00A0" w:firstRow="1" w:lastRow="0" w:firstColumn="1" w:lastColumn="0" w:noHBand="0" w:noVBand="0"/>
      </w:tblPr>
      <w:tblGrid>
        <w:gridCol w:w="1096"/>
        <w:gridCol w:w="6823"/>
      </w:tblGrid>
      <w:tr w:rsidR="008C05CC" w:rsidRPr="006B0FC7" w14:paraId="59E596F9" w14:textId="77777777" w:rsidTr="00AD7125">
        <w:tc>
          <w:tcPr>
            <w:tcW w:w="692" w:type="pct"/>
            <w:tcBorders>
              <w:top w:val="single" w:sz="4" w:space="0" w:color="auto"/>
              <w:left w:val="single" w:sz="4" w:space="0" w:color="auto"/>
              <w:bottom w:val="single" w:sz="4" w:space="0" w:color="auto"/>
              <w:right w:val="single" w:sz="2" w:space="0" w:color="auto"/>
            </w:tcBorders>
            <w:vAlign w:val="center"/>
          </w:tcPr>
          <w:p w14:paraId="73587046" w14:textId="77777777" w:rsidR="008C05CC" w:rsidRPr="006B0FC7" w:rsidRDefault="008C05CC" w:rsidP="00B457A5">
            <w:pPr>
              <w:spacing w:line="360" w:lineRule="auto"/>
              <w:jc w:val="center"/>
              <w:rPr>
                <w:rFonts w:ascii="宋体"/>
                <w:szCs w:val="21"/>
              </w:rPr>
            </w:pPr>
            <w:r w:rsidRPr="006B0FC7">
              <w:rPr>
                <w:rFonts w:ascii="宋体" w:hAnsi="宋体" w:hint="eastAsia"/>
                <w:szCs w:val="21"/>
              </w:rPr>
              <w:t>指标项</w:t>
            </w:r>
          </w:p>
        </w:tc>
        <w:tc>
          <w:tcPr>
            <w:tcW w:w="4308" w:type="pct"/>
            <w:tcBorders>
              <w:top w:val="single" w:sz="4" w:space="0" w:color="auto"/>
              <w:left w:val="single" w:sz="2" w:space="0" w:color="auto"/>
              <w:bottom w:val="single" w:sz="4" w:space="0" w:color="auto"/>
              <w:right w:val="single" w:sz="4" w:space="0" w:color="auto"/>
            </w:tcBorders>
            <w:vAlign w:val="center"/>
          </w:tcPr>
          <w:p w14:paraId="22D82A90" w14:textId="77777777" w:rsidR="008C05CC" w:rsidRPr="006B0FC7" w:rsidRDefault="008C05CC" w:rsidP="00B457A5">
            <w:pPr>
              <w:spacing w:line="360" w:lineRule="auto"/>
              <w:jc w:val="center"/>
              <w:rPr>
                <w:rFonts w:ascii="宋体"/>
                <w:szCs w:val="21"/>
              </w:rPr>
            </w:pPr>
            <w:r w:rsidRPr="006B0FC7">
              <w:rPr>
                <w:rFonts w:ascii="宋体" w:hAnsi="宋体" w:hint="eastAsia"/>
                <w:szCs w:val="21"/>
              </w:rPr>
              <w:t>说明</w:t>
            </w:r>
          </w:p>
        </w:tc>
      </w:tr>
      <w:tr w:rsidR="008C05CC" w:rsidRPr="006B0FC7" w14:paraId="26E4B5ED" w14:textId="77777777" w:rsidTr="00AD7125">
        <w:tc>
          <w:tcPr>
            <w:tcW w:w="692" w:type="pct"/>
            <w:tcBorders>
              <w:top w:val="single" w:sz="4" w:space="0" w:color="auto"/>
              <w:left w:val="single" w:sz="4" w:space="0" w:color="auto"/>
              <w:bottom w:val="single" w:sz="2" w:space="0" w:color="auto"/>
              <w:right w:val="single" w:sz="2" w:space="0" w:color="auto"/>
            </w:tcBorders>
            <w:vAlign w:val="center"/>
          </w:tcPr>
          <w:p w14:paraId="57DDC54B" w14:textId="77777777" w:rsidR="008C05CC" w:rsidRPr="006B0FC7" w:rsidRDefault="008C05CC" w:rsidP="00B457A5">
            <w:pPr>
              <w:spacing w:line="360" w:lineRule="auto"/>
              <w:jc w:val="left"/>
              <w:rPr>
                <w:rFonts w:ascii="宋体"/>
                <w:szCs w:val="21"/>
              </w:rPr>
            </w:pPr>
            <w:r w:rsidRPr="006B0FC7">
              <w:rPr>
                <w:rFonts w:ascii="宋体" w:hAnsi="宋体" w:hint="eastAsia"/>
                <w:szCs w:val="21"/>
              </w:rPr>
              <w:t>计算资源能力</w:t>
            </w:r>
          </w:p>
        </w:tc>
        <w:tc>
          <w:tcPr>
            <w:tcW w:w="4308" w:type="pct"/>
            <w:tcBorders>
              <w:top w:val="single" w:sz="4" w:space="0" w:color="auto"/>
              <w:left w:val="single" w:sz="2" w:space="0" w:color="auto"/>
              <w:bottom w:val="single" w:sz="2" w:space="0" w:color="auto"/>
              <w:right w:val="single" w:sz="4" w:space="0" w:color="auto"/>
            </w:tcBorders>
            <w:vAlign w:val="center"/>
          </w:tcPr>
          <w:p w14:paraId="71E6AB3B" w14:textId="77777777" w:rsidR="008C05CC" w:rsidRPr="006B0FC7" w:rsidRDefault="008C05CC" w:rsidP="00BC4FAA">
            <w:pPr>
              <w:pStyle w:val="1f6"/>
              <w:numPr>
                <w:ilvl w:val="1"/>
                <w:numId w:val="139"/>
              </w:numPr>
              <w:tabs>
                <w:tab w:val="clear" w:pos="1134"/>
                <w:tab w:val="left" w:pos="423"/>
              </w:tabs>
              <w:adjustRightInd w:val="0"/>
              <w:snapToGrid w:val="0"/>
              <w:spacing w:line="360" w:lineRule="auto"/>
              <w:ind w:firstLineChars="0"/>
              <w:rPr>
                <w:rFonts w:ascii="宋体" w:hAnsi="宋体"/>
                <w:szCs w:val="21"/>
              </w:rPr>
            </w:pPr>
            <w:r w:rsidRPr="006B0FC7">
              <w:rPr>
                <w:rFonts w:ascii="宋体" w:hAnsi="宋体" w:hint="eastAsia"/>
                <w:szCs w:val="21"/>
              </w:rPr>
              <w:t>操作系统：虚拟主机提供主流的</w:t>
            </w:r>
            <w:r w:rsidRPr="006B0FC7">
              <w:rPr>
                <w:rFonts w:ascii="宋体" w:hAnsi="宋体"/>
                <w:szCs w:val="21"/>
              </w:rPr>
              <w:t>WINDOWS</w:t>
            </w:r>
            <w:r w:rsidRPr="006B0FC7">
              <w:rPr>
                <w:rFonts w:ascii="宋体" w:hAnsi="宋体" w:hint="eastAsia"/>
                <w:szCs w:val="21"/>
              </w:rPr>
              <w:t>、</w:t>
            </w:r>
            <w:r w:rsidRPr="006B0FC7">
              <w:rPr>
                <w:rFonts w:ascii="宋体" w:hAnsi="宋体"/>
                <w:szCs w:val="21"/>
              </w:rPr>
              <w:t>LINUX</w:t>
            </w:r>
            <w:r w:rsidRPr="006B0FC7">
              <w:rPr>
                <w:rFonts w:ascii="宋体" w:hAnsi="宋体" w:hint="eastAsia"/>
                <w:szCs w:val="21"/>
              </w:rPr>
              <w:t>等操作系统，且均具备正版授权，不需另付软件</w:t>
            </w:r>
            <w:r w:rsidRPr="006B0FC7">
              <w:rPr>
                <w:rFonts w:ascii="宋体" w:hAnsi="宋体"/>
                <w:szCs w:val="21"/>
              </w:rPr>
              <w:t>license</w:t>
            </w:r>
            <w:r w:rsidRPr="006B0FC7">
              <w:rPr>
                <w:rFonts w:ascii="宋体" w:hAnsi="宋体" w:hint="eastAsia"/>
                <w:szCs w:val="21"/>
              </w:rPr>
              <w:t>费用；</w:t>
            </w:r>
          </w:p>
          <w:p w14:paraId="3943E03C" w14:textId="77777777" w:rsidR="008C05CC" w:rsidRPr="006B0FC7" w:rsidRDefault="008C05CC" w:rsidP="00BC4FAA">
            <w:pPr>
              <w:pStyle w:val="1f6"/>
              <w:numPr>
                <w:ilvl w:val="1"/>
                <w:numId w:val="139"/>
              </w:numPr>
              <w:tabs>
                <w:tab w:val="clear" w:pos="1134"/>
                <w:tab w:val="left" w:pos="423"/>
              </w:tabs>
              <w:adjustRightInd w:val="0"/>
              <w:snapToGrid w:val="0"/>
              <w:spacing w:line="360" w:lineRule="auto"/>
              <w:ind w:firstLineChars="0"/>
              <w:rPr>
                <w:rFonts w:ascii="宋体" w:hAnsi="宋体"/>
                <w:szCs w:val="21"/>
              </w:rPr>
            </w:pPr>
            <w:r w:rsidRPr="006B0FC7">
              <w:rPr>
                <w:rFonts w:ascii="宋体" w:hAnsi="宋体" w:hint="eastAsia"/>
                <w:szCs w:val="21"/>
              </w:rPr>
              <w:t>物理服务器性能：用于承载业务系统的云服务器，计算能力不低于如下配置：</w:t>
            </w:r>
            <w:r w:rsidRPr="006B0FC7">
              <w:rPr>
                <w:rFonts w:ascii="宋体" w:hAnsi="宋体"/>
                <w:szCs w:val="21"/>
              </w:rPr>
              <w:t>2</w:t>
            </w:r>
            <w:r w:rsidRPr="006B0FC7">
              <w:rPr>
                <w:rFonts w:ascii="宋体" w:hAnsi="宋体" w:hint="eastAsia"/>
                <w:szCs w:val="21"/>
              </w:rPr>
              <w:t>路</w:t>
            </w:r>
            <w:r w:rsidRPr="006B0FC7">
              <w:rPr>
                <w:rFonts w:ascii="宋体" w:hAnsi="宋体"/>
                <w:szCs w:val="21"/>
              </w:rPr>
              <w:t>INTEL XeonE5-2630 V2 CPU</w:t>
            </w:r>
            <w:r w:rsidRPr="006B0FC7">
              <w:rPr>
                <w:rFonts w:ascii="宋体" w:hAnsi="宋体" w:hint="eastAsia"/>
                <w:szCs w:val="21"/>
              </w:rPr>
              <w:t>（核数</w:t>
            </w:r>
            <w:r w:rsidRPr="006B0FC7">
              <w:rPr>
                <w:rFonts w:ascii="宋体" w:hAnsi="宋体"/>
                <w:szCs w:val="21"/>
              </w:rPr>
              <w:t>6</w:t>
            </w:r>
            <w:r w:rsidRPr="006B0FC7">
              <w:rPr>
                <w:rFonts w:ascii="宋体" w:hAnsi="宋体" w:hint="eastAsia"/>
                <w:szCs w:val="21"/>
              </w:rPr>
              <w:t>核，主频</w:t>
            </w:r>
            <w:r w:rsidRPr="006B0FC7">
              <w:rPr>
                <w:rFonts w:ascii="宋体" w:hAnsi="宋体"/>
                <w:szCs w:val="21"/>
              </w:rPr>
              <w:t>2.6GHz</w:t>
            </w:r>
            <w:r w:rsidRPr="006B0FC7">
              <w:rPr>
                <w:rFonts w:ascii="宋体" w:hAnsi="宋体" w:hint="eastAsia"/>
                <w:szCs w:val="21"/>
              </w:rPr>
              <w:t>），内存≥</w:t>
            </w:r>
            <w:r w:rsidRPr="006B0FC7">
              <w:rPr>
                <w:rFonts w:ascii="宋体" w:hAnsi="宋体"/>
                <w:szCs w:val="21"/>
              </w:rPr>
              <w:t>192G</w:t>
            </w:r>
            <w:r w:rsidRPr="006B0FC7">
              <w:rPr>
                <w:rFonts w:ascii="宋体" w:hAnsi="宋体" w:hint="eastAsia"/>
                <w:szCs w:val="21"/>
              </w:rPr>
              <w:t>（不低于</w:t>
            </w:r>
            <w:r w:rsidRPr="006B0FC7">
              <w:rPr>
                <w:rFonts w:ascii="宋体" w:hAnsi="宋体"/>
                <w:szCs w:val="21"/>
              </w:rPr>
              <w:t>DDR3 1600MHz</w:t>
            </w:r>
            <w:r w:rsidRPr="006B0FC7">
              <w:rPr>
                <w:rFonts w:ascii="宋体" w:hAnsi="宋体" w:hint="eastAsia"/>
                <w:szCs w:val="21"/>
              </w:rPr>
              <w:t>），硬盘</w:t>
            </w:r>
            <w:r w:rsidRPr="006B0FC7">
              <w:rPr>
                <w:rFonts w:ascii="宋体" w:hAnsi="宋体"/>
                <w:szCs w:val="21"/>
              </w:rPr>
              <w:t>600G SAS *2 + 480G SSD *12</w:t>
            </w:r>
            <w:r w:rsidRPr="006B0FC7">
              <w:rPr>
                <w:rFonts w:ascii="宋体" w:hAnsi="宋体" w:hint="eastAsia"/>
                <w:szCs w:val="21"/>
              </w:rPr>
              <w:t>同等性能配置。</w:t>
            </w:r>
          </w:p>
          <w:p w14:paraId="7BFE238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资源规模：云平台能够保障客户</w:t>
            </w:r>
            <w:r w:rsidRPr="006B0FC7">
              <w:rPr>
                <w:rFonts w:ascii="宋体" w:hAnsi="宋体"/>
                <w:szCs w:val="21"/>
              </w:rPr>
              <w:t>1000</w:t>
            </w:r>
            <w:r w:rsidRPr="006B0FC7">
              <w:rPr>
                <w:rFonts w:ascii="宋体" w:hAnsi="宋体" w:hint="eastAsia"/>
                <w:szCs w:val="21"/>
              </w:rPr>
              <w:t>台以上云服务器用量需求，单个虚拟主机最高可以支持</w:t>
            </w:r>
            <w:r w:rsidRPr="006B0FC7">
              <w:rPr>
                <w:rFonts w:ascii="宋体" w:hAnsi="宋体"/>
                <w:szCs w:val="21"/>
              </w:rPr>
              <w:t>24</w:t>
            </w:r>
            <w:r w:rsidRPr="006B0FC7">
              <w:rPr>
                <w:rFonts w:ascii="宋体" w:hAnsi="宋体" w:hint="eastAsia"/>
                <w:szCs w:val="21"/>
              </w:rPr>
              <w:t>个</w:t>
            </w:r>
            <w:r w:rsidRPr="006B0FC7">
              <w:rPr>
                <w:rFonts w:ascii="宋体" w:hAnsi="宋体"/>
                <w:szCs w:val="21"/>
              </w:rPr>
              <w:t>CPU</w:t>
            </w:r>
            <w:r w:rsidRPr="006B0FC7">
              <w:rPr>
                <w:rFonts w:ascii="宋体" w:hAnsi="宋体" w:hint="eastAsia"/>
                <w:szCs w:val="21"/>
              </w:rPr>
              <w:t>核、</w:t>
            </w:r>
            <w:r w:rsidRPr="006B0FC7">
              <w:rPr>
                <w:rFonts w:ascii="宋体" w:hAnsi="宋体"/>
                <w:szCs w:val="21"/>
              </w:rPr>
              <w:t>128G</w:t>
            </w:r>
            <w:r w:rsidRPr="006B0FC7">
              <w:rPr>
                <w:rFonts w:ascii="宋体" w:hAnsi="宋体" w:hint="eastAsia"/>
                <w:szCs w:val="21"/>
              </w:rPr>
              <w:t>内存、</w:t>
            </w:r>
            <w:r w:rsidRPr="006B0FC7">
              <w:rPr>
                <w:rFonts w:ascii="宋体" w:hAnsi="宋体"/>
                <w:szCs w:val="21"/>
              </w:rPr>
              <w:t>200Mbps</w:t>
            </w:r>
            <w:r w:rsidRPr="006B0FC7">
              <w:rPr>
                <w:rFonts w:ascii="宋体" w:hAnsi="宋体" w:hint="eastAsia"/>
                <w:szCs w:val="21"/>
              </w:rPr>
              <w:t>带宽、</w:t>
            </w:r>
            <w:r w:rsidRPr="006B0FC7">
              <w:rPr>
                <w:rFonts w:ascii="宋体" w:hAnsi="宋体"/>
                <w:szCs w:val="21"/>
              </w:rPr>
              <w:t>16TB</w:t>
            </w:r>
            <w:r w:rsidRPr="006B0FC7">
              <w:rPr>
                <w:rFonts w:ascii="宋体" w:hAnsi="宋体" w:hint="eastAsia"/>
                <w:szCs w:val="21"/>
              </w:rPr>
              <w:t>数据盘。</w:t>
            </w:r>
          </w:p>
          <w:p w14:paraId="5FA6DC8B"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在北京至少4个机房</w:t>
            </w:r>
          </w:p>
          <w:p w14:paraId="1F67B84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云数据中心必须通过国家公安部3级等级保护测评，具备工信部可</w:t>
            </w:r>
            <w:r w:rsidRPr="006B0FC7">
              <w:rPr>
                <w:rFonts w:ascii="宋体" w:hAnsi="宋体" w:hint="eastAsia"/>
                <w:szCs w:val="21"/>
              </w:rPr>
              <w:lastRenderedPageBreak/>
              <w:t>信云认证，需提供证明文件。</w:t>
            </w:r>
          </w:p>
          <w:p w14:paraId="6916732E"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至少在5个城市部署机房（必须包括北京，上海），机房数量不低于15个，机柜数量不低于2000个，服务器个数不低于5000台，具有异地容灾能力，提供高可靠高可用服务。提供IDC资质证明。</w:t>
            </w:r>
          </w:p>
          <w:p w14:paraId="1D4DACAA"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网络接入：自建多线BGP（不低于3线），具备电信、联通、移动等多运营商接入，确保全国用户访问畅通。公有云在北京市本地具备数据中心和CDN节点，具备专线接入能力，提供ISP资质证明。</w:t>
            </w:r>
          </w:p>
          <w:p w14:paraId="47E5C063"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虚拟化效率达到</w:t>
            </w:r>
            <w:r w:rsidRPr="006B0FC7">
              <w:rPr>
                <w:rFonts w:ascii="宋体" w:hAnsi="宋体"/>
                <w:szCs w:val="21"/>
              </w:rPr>
              <w:t>90%</w:t>
            </w:r>
            <w:r w:rsidRPr="006B0FC7">
              <w:rPr>
                <w:rFonts w:ascii="宋体" w:hAnsi="宋体" w:hint="eastAsia"/>
                <w:szCs w:val="21"/>
              </w:rPr>
              <w:t>以上，最大限度减小虚拟化性能损失；</w:t>
            </w:r>
          </w:p>
          <w:p w14:paraId="54126C82"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支持虚机资源调整（</w:t>
            </w:r>
            <w:r w:rsidRPr="006B0FC7">
              <w:rPr>
                <w:rFonts w:ascii="宋体" w:hAnsi="宋体"/>
                <w:szCs w:val="21"/>
              </w:rPr>
              <w:t>CPU</w:t>
            </w:r>
            <w:r w:rsidRPr="006B0FC7">
              <w:rPr>
                <w:rFonts w:ascii="宋体" w:hAnsi="宋体" w:hint="eastAsia"/>
                <w:szCs w:val="21"/>
              </w:rPr>
              <w:t>内存</w:t>
            </w:r>
            <w:r w:rsidRPr="006B0FC7">
              <w:rPr>
                <w:rFonts w:ascii="宋体" w:hAnsi="宋体"/>
                <w:szCs w:val="21"/>
              </w:rPr>
              <w:t xml:space="preserve"> </w:t>
            </w:r>
            <w:r w:rsidRPr="006B0FC7">
              <w:rPr>
                <w:rFonts w:ascii="宋体" w:hAnsi="宋体" w:hint="eastAsia"/>
                <w:szCs w:val="21"/>
              </w:rPr>
              <w:t>磁盘的缩减以及扩容）；</w:t>
            </w:r>
          </w:p>
          <w:p w14:paraId="61D98932"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支持在线备份，在线迁移，极端情况下（硬件损坏、物理机掉电）能快速恢复，保证应用的可用性；</w:t>
            </w:r>
          </w:p>
          <w:p w14:paraId="7171386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支持所有常用</w:t>
            </w:r>
            <w:r w:rsidRPr="006B0FC7">
              <w:rPr>
                <w:rFonts w:ascii="宋体" w:hAnsi="宋体"/>
                <w:szCs w:val="21"/>
              </w:rPr>
              <w:t>OS</w:t>
            </w:r>
            <w:r w:rsidRPr="006B0FC7">
              <w:rPr>
                <w:rFonts w:ascii="宋体" w:hAnsi="宋体" w:hint="eastAsia"/>
                <w:szCs w:val="21"/>
              </w:rPr>
              <w:t>映像，支持用户自定义映像，跨区域迁移；</w:t>
            </w:r>
          </w:p>
          <w:p w14:paraId="1F8E91B4"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虚机资源分钟级响应（小于</w:t>
            </w:r>
            <w:r w:rsidRPr="006B0FC7">
              <w:rPr>
                <w:rFonts w:ascii="宋体" w:hAnsi="宋体"/>
                <w:szCs w:val="21"/>
              </w:rPr>
              <w:t>5</w:t>
            </w:r>
            <w:r w:rsidRPr="006B0FC7">
              <w:rPr>
                <w:rFonts w:ascii="宋体" w:hAnsi="宋体" w:hint="eastAsia"/>
                <w:szCs w:val="21"/>
              </w:rPr>
              <w:t>分钟），并且可按天计费，保障用户按需使用的权利，节省了用户的使用成本；</w:t>
            </w:r>
          </w:p>
          <w:p w14:paraId="3B7873A4"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虚拟机支持外网</w:t>
            </w:r>
            <w:r w:rsidRPr="006B0FC7">
              <w:rPr>
                <w:rFonts w:ascii="宋体" w:hAnsi="宋体"/>
                <w:szCs w:val="21"/>
              </w:rPr>
              <w:t>IP</w:t>
            </w:r>
            <w:r w:rsidRPr="006B0FC7">
              <w:rPr>
                <w:rFonts w:ascii="宋体" w:hAnsi="宋体" w:hint="eastAsia"/>
                <w:szCs w:val="21"/>
              </w:rPr>
              <w:t>动态绑定和解绑，根据用户需求提供实例访问外网；</w:t>
            </w:r>
          </w:p>
          <w:p w14:paraId="16F93ED6"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管理能力：提供虚拟主机的动态升级、快照备份、性能监测、异常告警等功能；提供快照和自定义镜像能力，提供分钟级别快照回滚功能；</w:t>
            </w:r>
          </w:p>
          <w:p w14:paraId="72EC4C90"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资源隔离：对不同用户的虚拟主机提供安全组和</w:t>
            </w:r>
            <w:r w:rsidRPr="006B0FC7">
              <w:rPr>
                <w:rFonts w:ascii="宋体" w:hAnsi="宋体"/>
                <w:szCs w:val="21"/>
              </w:rPr>
              <w:t>VLAN</w:t>
            </w:r>
            <w:r w:rsidRPr="006B0FC7">
              <w:rPr>
                <w:rFonts w:ascii="宋体" w:hAnsi="宋体" w:hint="eastAsia"/>
                <w:szCs w:val="21"/>
              </w:rPr>
              <w:t>级别的隔离，确保不同用户之间数据互不可见；</w:t>
            </w:r>
          </w:p>
          <w:p w14:paraId="6E4232A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内部网络性能：所有虚机组成一个局域网，内部局域网通讯带宽要求</w:t>
            </w:r>
            <w:r w:rsidRPr="006B0FC7">
              <w:rPr>
                <w:rFonts w:ascii="宋体" w:hAnsi="宋体"/>
                <w:szCs w:val="21"/>
              </w:rPr>
              <w:t>&gt;1000Mbps</w:t>
            </w:r>
            <w:r w:rsidRPr="006B0FC7">
              <w:rPr>
                <w:rFonts w:ascii="宋体" w:hAnsi="宋体" w:hint="eastAsia"/>
                <w:szCs w:val="21"/>
              </w:rPr>
              <w:t>；</w:t>
            </w:r>
          </w:p>
          <w:p w14:paraId="7C9F65D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虚拟专用网络：支持虚拟路由、虚拟交换机和动态</w:t>
            </w:r>
            <w:r w:rsidRPr="006B0FC7">
              <w:rPr>
                <w:rFonts w:ascii="宋体" w:hAnsi="宋体"/>
                <w:szCs w:val="21"/>
              </w:rPr>
              <w:t>IP</w:t>
            </w:r>
            <w:r w:rsidRPr="006B0FC7">
              <w:rPr>
                <w:rFonts w:ascii="宋体" w:hAnsi="宋体" w:hint="eastAsia"/>
                <w:szCs w:val="21"/>
              </w:rPr>
              <w:t>，用户可自定义虚拟主机的网络拓扑和</w:t>
            </w:r>
            <w:r w:rsidRPr="006B0FC7">
              <w:rPr>
                <w:rFonts w:ascii="宋体" w:hAnsi="宋体"/>
                <w:szCs w:val="21"/>
              </w:rPr>
              <w:t>IP</w:t>
            </w:r>
            <w:r w:rsidRPr="006B0FC7">
              <w:rPr>
                <w:rFonts w:ascii="宋体" w:hAnsi="宋体" w:hint="eastAsia"/>
                <w:szCs w:val="21"/>
              </w:rPr>
              <w:t>地址；</w:t>
            </w:r>
          </w:p>
          <w:p w14:paraId="0A14176C"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可扩展性：支持计算能力的垂直伸缩，支持对</w:t>
            </w:r>
            <w:r w:rsidRPr="006B0FC7">
              <w:rPr>
                <w:rFonts w:ascii="宋体" w:hAnsi="宋体"/>
                <w:szCs w:val="21"/>
              </w:rPr>
              <w:t>CPU</w:t>
            </w:r>
            <w:r w:rsidRPr="006B0FC7">
              <w:rPr>
                <w:rFonts w:ascii="宋体" w:hAnsi="宋体" w:hint="eastAsia"/>
                <w:szCs w:val="21"/>
              </w:rPr>
              <w:t>和内存的升级与降级操作，支持增加、减少磁盘和带宽；</w:t>
            </w:r>
          </w:p>
          <w:p w14:paraId="3FD34401"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支持服务器热升级，当预测服务器系统具有潜在风险时，支持不重启修复问题。</w:t>
            </w:r>
          </w:p>
        </w:tc>
      </w:tr>
      <w:tr w:rsidR="008C05CC" w:rsidRPr="006B0FC7" w14:paraId="2C10E135" w14:textId="77777777" w:rsidTr="00AD7125">
        <w:tc>
          <w:tcPr>
            <w:tcW w:w="692" w:type="pct"/>
            <w:tcBorders>
              <w:top w:val="single" w:sz="2" w:space="0" w:color="auto"/>
              <w:left w:val="single" w:sz="4" w:space="0" w:color="auto"/>
              <w:bottom w:val="single" w:sz="2" w:space="0" w:color="auto"/>
              <w:right w:val="single" w:sz="2" w:space="0" w:color="auto"/>
            </w:tcBorders>
            <w:vAlign w:val="center"/>
          </w:tcPr>
          <w:p w14:paraId="2F241D97" w14:textId="77777777" w:rsidR="008C05CC" w:rsidRPr="006B0FC7" w:rsidRDefault="008C05CC" w:rsidP="00B457A5">
            <w:pPr>
              <w:spacing w:line="360" w:lineRule="auto"/>
              <w:jc w:val="left"/>
              <w:rPr>
                <w:rFonts w:ascii="宋体"/>
                <w:szCs w:val="21"/>
              </w:rPr>
            </w:pPr>
            <w:r w:rsidRPr="006B0FC7">
              <w:rPr>
                <w:rFonts w:ascii="宋体" w:hAnsi="宋体" w:hint="eastAsia"/>
                <w:szCs w:val="21"/>
              </w:rPr>
              <w:lastRenderedPageBreak/>
              <w:t>存储资源能力</w:t>
            </w:r>
          </w:p>
        </w:tc>
        <w:tc>
          <w:tcPr>
            <w:tcW w:w="4308" w:type="pct"/>
            <w:tcBorders>
              <w:top w:val="single" w:sz="2" w:space="0" w:color="auto"/>
              <w:left w:val="single" w:sz="2" w:space="0" w:color="auto"/>
              <w:bottom w:val="single" w:sz="2" w:space="0" w:color="auto"/>
              <w:right w:val="single" w:sz="4" w:space="0" w:color="auto"/>
            </w:tcBorders>
            <w:vAlign w:val="center"/>
          </w:tcPr>
          <w:p w14:paraId="178FF131"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存储介质：支持</w:t>
            </w:r>
            <w:r w:rsidRPr="006B0FC7">
              <w:rPr>
                <w:rFonts w:ascii="宋体" w:hAnsi="宋体"/>
                <w:szCs w:val="21"/>
              </w:rPr>
              <w:t>SSD</w:t>
            </w:r>
            <w:r w:rsidRPr="006B0FC7">
              <w:rPr>
                <w:rFonts w:ascii="宋体" w:hAnsi="宋体" w:hint="eastAsia"/>
                <w:szCs w:val="21"/>
              </w:rPr>
              <w:t>、</w:t>
            </w:r>
            <w:r w:rsidRPr="006B0FC7">
              <w:rPr>
                <w:rFonts w:ascii="宋体" w:hAnsi="宋体"/>
                <w:szCs w:val="21"/>
              </w:rPr>
              <w:t>SATA</w:t>
            </w:r>
            <w:r w:rsidRPr="006B0FC7">
              <w:rPr>
                <w:rFonts w:ascii="宋体" w:hAnsi="宋体" w:hint="eastAsia"/>
                <w:szCs w:val="21"/>
              </w:rPr>
              <w:t>、</w:t>
            </w:r>
            <w:r w:rsidRPr="006B0FC7">
              <w:rPr>
                <w:rFonts w:ascii="宋体" w:hAnsi="宋体"/>
                <w:szCs w:val="21"/>
              </w:rPr>
              <w:t>SAS</w:t>
            </w:r>
            <w:r w:rsidRPr="006B0FC7">
              <w:rPr>
                <w:rFonts w:ascii="宋体" w:hAnsi="宋体" w:hint="eastAsia"/>
                <w:szCs w:val="21"/>
              </w:rPr>
              <w:t>硬盘；</w:t>
            </w:r>
          </w:p>
          <w:p w14:paraId="08249548"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存储容量：单台云主机支持</w:t>
            </w:r>
            <w:r w:rsidRPr="006B0FC7">
              <w:rPr>
                <w:rFonts w:ascii="宋体" w:hAnsi="宋体"/>
                <w:szCs w:val="21"/>
              </w:rPr>
              <w:t>1T</w:t>
            </w:r>
            <w:r w:rsidRPr="006B0FC7">
              <w:rPr>
                <w:rFonts w:ascii="宋体" w:hAnsi="宋体" w:hint="eastAsia"/>
                <w:szCs w:val="21"/>
              </w:rPr>
              <w:t>容量；</w:t>
            </w:r>
          </w:p>
          <w:p w14:paraId="7E7FB2A2"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在线备份：对运行中的主机做在线备份，无需停机重启，保证业务可用性；</w:t>
            </w:r>
          </w:p>
          <w:p w14:paraId="03F4FBF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增量备份：一个全量备份点搭配多个增量备份点的方式，更节约存储空间；</w:t>
            </w:r>
          </w:p>
          <w:p w14:paraId="687424F3"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lastRenderedPageBreak/>
              <w:t>数据一致性：对同一主机的多块硬盘做并行备份，保证这些硬盘的数据一致性；</w:t>
            </w:r>
          </w:p>
          <w:p w14:paraId="4ABA6AC6"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bCs/>
                <w:szCs w:val="21"/>
              </w:rPr>
              <w:t>提供</w:t>
            </w:r>
            <w:r w:rsidRPr="006B0FC7">
              <w:rPr>
                <w:rFonts w:ascii="宋体" w:hAnsi="宋体"/>
                <w:bCs/>
                <w:szCs w:val="21"/>
              </w:rPr>
              <w:t>高速云存储备份 读IOPS大于等于60000，写IOPS大于等于30000；可提供iSCIS、NAS、S3、Qume驱动等多种数据连接方式；存储集群提供三副本容错机制；系统故障时提供同城数据容灾服务，北京同城提供不在同一地点的两个容灾数据中心。</w:t>
            </w:r>
          </w:p>
          <w:p w14:paraId="6C9F085E"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bCs/>
                <w:szCs w:val="21"/>
              </w:rPr>
              <w:t>提供</w:t>
            </w:r>
            <w:r w:rsidRPr="006B0FC7">
              <w:rPr>
                <w:rFonts w:ascii="宋体" w:hAnsi="宋体"/>
                <w:bCs/>
                <w:szCs w:val="21"/>
              </w:rPr>
              <w:t>云存储备份 读IOPS大于等于30000，写IOPS大于等于15000；可提供iSCIS、NAS、S3、Qume驱动等多种数据连接方式；存储集群提供三副本容错机制；系统故障时提供同城数据容灾服务，北京同城提供不在同一地点的两个容灾数据中心</w:t>
            </w:r>
          </w:p>
        </w:tc>
      </w:tr>
      <w:tr w:rsidR="008C05CC" w:rsidRPr="006B0FC7" w14:paraId="3776DE37" w14:textId="77777777" w:rsidTr="00AD7125">
        <w:tc>
          <w:tcPr>
            <w:tcW w:w="692" w:type="pct"/>
            <w:tcBorders>
              <w:top w:val="single" w:sz="2" w:space="0" w:color="auto"/>
              <w:left w:val="single" w:sz="4" w:space="0" w:color="auto"/>
              <w:bottom w:val="single" w:sz="2" w:space="0" w:color="auto"/>
              <w:right w:val="single" w:sz="2" w:space="0" w:color="auto"/>
            </w:tcBorders>
            <w:vAlign w:val="center"/>
          </w:tcPr>
          <w:p w14:paraId="1E9C66D4" w14:textId="77777777" w:rsidR="008C05CC" w:rsidRPr="006B0FC7" w:rsidRDefault="008C05CC" w:rsidP="00B457A5">
            <w:pPr>
              <w:spacing w:line="360" w:lineRule="auto"/>
              <w:jc w:val="left"/>
              <w:rPr>
                <w:rFonts w:ascii="宋体"/>
                <w:szCs w:val="21"/>
              </w:rPr>
            </w:pPr>
            <w:r w:rsidRPr="006B0FC7">
              <w:rPr>
                <w:rFonts w:ascii="宋体" w:hAnsi="宋体" w:hint="eastAsia"/>
                <w:szCs w:val="21"/>
              </w:rPr>
              <w:lastRenderedPageBreak/>
              <w:t>网络资源能力</w:t>
            </w:r>
          </w:p>
        </w:tc>
        <w:tc>
          <w:tcPr>
            <w:tcW w:w="4308" w:type="pct"/>
            <w:tcBorders>
              <w:top w:val="single" w:sz="2" w:space="0" w:color="auto"/>
              <w:left w:val="single" w:sz="2" w:space="0" w:color="auto"/>
              <w:bottom w:val="single" w:sz="2" w:space="0" w:color="auto"/>
              <w:right w:val="single" w:sz="4" w:space="0" w:color="auto"/>
            </w:tcBorders>
            <w:vAlign w:val="center"/>
          </w:tcPr>
          <w:p w14:paraId="71218BC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要求公网连接采用自建</w:t>
            </w:r>
            <w:r w:rsidRPr="006B0FC7">
              <w:rPr>
                <w:rFonts w:ascii="宋体" w:hAnsi="宋体"/>
                <w:szCs w:val="21"/>
              </w:rPr>
              <w:t>BGP</w:t>
            </w:r>
            <w:r w:rsidRPr="006B0FC7">
              <w:rPr>
                <w:rFonts w:ascii="宋体" w:hAnsi="宋体" w:hint="eastAsia"/>
                <w:szCs w:val="21"/>
              </w:rPr>
              <w:t>多线（三线以上）接入，能确保用户的应用能被快速访问；</w:t>
            </w:r>
          </w:p>
          <w:p w14:paraId="2EFD7844"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支持实用灵活的负载均衡器（流量自动转发、不可用主机自动隔离、自定义高级转发控制策略）：支持</w:t>
            </w:r>
            <w:r w:rsidRPr="006B0FC7">
              <w:rPr>
                <w:rFonts w:ascii="宋体" w:hAnsi="宋体"/>
                <w:szCs w:val="21"/>
              </w:rPr>
              <w:t>HTTP</w:t>
            </w:r>
            <w:r w:rsidRPr="006B0FC7">
              <w:rPr>
                <w:rFonts w:ascii="宋体" w:hAnsi="宋体" w:hint="eastAsia"/>
                <w:szCs w:val="21"/>
              </w:rPr>
              <w:t>，</w:t>
            </w:r>
            <w:r w:rsidRPr="006B0FC7">
              <w:rPr>
                <w:rFonts w:ascii="宋体" w:hAnsi="宋体"/>
                <w:szCs w:val="21"/>
              </w:rPr>
              <w:t>TCP</w:t>
            </w:r>
            <w:r w:rsidRPr="006B0FC7">
              <w:rPr>
                <w:rFonts w:ascii="宋体" w:hAnsi="宋体" w:hint="eastAsia"/>
                <w:szCs w:val="21"/>
              </w:rPr>
              <w:t>协议，支持内外网负载均衡；</w:t>
            </w:r>
          </w:p>
          <w:p w14:paraId="4CFB8A1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能够构建公私兼顾的混合云（</w:t>
            </w:r>
            <w:r w:rsidRPr="006B0FC7">
              <w:rPr>
                <w:rFonts w:ascii="宋体" w:hAnsi="宋体"/>
                <w:szCs w:val="21"/>
              </w:rPr>
              <w:t>hybrid cloud</w:t>
            </w:r>
            <w:r w:rsidRPr="006B0FC7">
              <w:rPr>
                <w:rFonts w:ascii="宋体" w:hAnsi="宋体" w:hint="eastAsia"/>
                <w:szCs w:val="21"/>
              </w:rPr>
              <w:t>），支持用户的业务拓展，可支持光纤专线接入；</w:t>
            </w:r>
          </w:p>
          <w:p w14:paraId="68EE6A53"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szCs w:val="21"/>
              </w:rPr>
              <w:t>VPN</w:t>
            </w:r>
            <w:r w:rsidRPr="006B0FC7">
              <w:rPr>
                <w:rFonts w:ascii="宋体" w:hAnsi="宋体" w:hint="eastAsia"/>
                <w:szCs w:val="21"/>
              </w:rPr>
              <w:t>服务：用户可在自己的办公网络无缝连接公有云环境，操作、运维更方便，支持如下协议：</w:t>
            </w:r>
            <w:r w:rsidRPr="006B0FC7">
              <w:rPr>
                <w:rFonts w:ascii="宋体" w:hAnsi="宋体"/>
                <w:szCs w:val="21"/>
              </w:rPr>
              <w:t>OpenVPN</w:t>
            </w:r>
            <w:r w:rsidRPr="006B0FC7">
              <w:rPr>
                <w:rFonts w:ascii="宋体" w:hAnsi="宋体" w:hint="eastAsia"/>
                <w:szCs w:val="21"/>
              </w:rPr>
              <w:t>，</w:t>
            </w:r>
            <w:r w:rsidRPr="006B0FC7">
              <w:rPr>
                <w:rFonts w:ascii="宋体" w:hAnsi="宋体"/>
                <w:szCs w:val="21"/>
              </w:rPr>
              <w:t>IPsec</w:t>
            </w:r>
            <w:r w:rsidRPr="006B0FC7">
              <w:rPr>
                <w:rFonts w:ascii="宋体" w:hAnsi="宋体" w:hint="eastAsia"/>
                <w:szCs w:val="21"/>
              </w:rPr>
              <w:t>；</w:t>
            </w:r>
          </w:p>
          <w:p w14:paraId="1D71F2A8"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自定义防火墙：所有对内网或外网的访问都需要在防火墙中建立规则，打开相应的端口，以保证安全。用户可以自己创建自定义防火墙，设置防火墙规则。</w:t>
            </w:r>
          </w:p>
        </w:tc>
      </w:tr>
      <w:tr w:rsidR="008C05CC" w:rsidRPr="006B0FC7" w14:paraId="1E412578" w14:textId="77777777" w:rsidTr="00AD7125">
        <w:tc>
          <w:tcPr>
            <w:tcW w:w="692" w:type="pct"/>
            <w:tcBorders>
              <w:top w:val="single" w:sz="2" w:space="0" w:color="auto"/>
              <w:left w:val="single" w:sz="4" w:space="0" w:color="auto"/>
              <w:bottom w:val="single" w:sz="2" w:space="0" w:color="auto"/>
              <w:right w:val="single" w:sz="2" w:space="0" w:color="auto"/>
            </w:tcBorders>
            <w:vAlign w:val="center"/>
          </w:tcPr>
          <w:p w14:paraId="6637ACE2" w14:textId="77777777" w:rsidR="008C05CC" w:rsidRPr="006B0FC7" w:rsidRDefault="008C05CC" w:rsidP="00B457A5">
            <w:pPr>
              <w:spacing w:line="360" w:lineRule="auto"/>
              <w:jc w:val="left"/>
              <w:rPr>
                <w:rFonts w:ascii="宋体"/>
                <w:szCs w:val="21"/>
              </w:rPr>
            </w:pPr>
            <w:r w:rsidRPr="006B0FC7">
              <w:rPr>
                <w:rFonts w:ascii="宋体" w:hAnsi="宋体" w:hint="eastAsia"/>
                <w:szCs w:val="21"/>
              </w:rPr>
              <w:t>可用性要求</w:t>
            </w:r>
          </w:p>
        </w:tc>
        <w:tc>
          <w:tcPr>
            <w:tcW w:w="4308" w:type="pct"/>
            <w:tcBorders>
              <w:top w:val="single" w:sz="2" w:space="0" w:color="auto"/>
              <w:left w:val="single" w:sz="2" w:space="0" w:color="auto"/>
              <w:bottom w:val="single" w:sz="2" w:space="0" w:color="auto"/>
              <w:right w:val="single" w:sz="4" w:space="0" w:color="auto"/>
            </w:tcBorders>
            <w:vAlign w:val="center"/>
          </w:tcPr>
          <w:p w14:paraId="00F05031"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高可用性：云服务平均可用性不低于</w:t>
            </w:r>
            <w:r w:rsidRPr="006B0FC7">
              <w:rPr>
                <w:rFonts w:ascii="宋体" w:hAnsi="宋体"/>
                <w:szCs w:val="21"/>
              </w:rPr>
              <w:t>99.9%</w:t>
            </w:r>
            <w:r w:rsidRPr="006B0FC7">
              <w:rPr>
                <w:rFonts w:ascii="宋体" w:hAnsi="宋体" w:hint="eastAsia"/>
                <w:szCs w:val="21"/>
              </w:rPr>
              <w:t>；具有故障迁移能力；如果出现需要云主机等硬件配置升级而导致非短时（大于</w:t>
            </w:r>
            <w:r w:rsidRPr="006B0FC7">
              <w:rPr>
                <w:rFonts w:ascii="宋体" w:hAnsi="宋体"/>
                <w:szCs w:val="21"/>
              </w:rPr>
              <w:t>5</w:t>
            </w:r>
            <w:r w:rsidRPr="006B0FC7">
              <w:rPr>
                <w:rFonts w:ascii="宋体" w:hAnsi="宋体" w:hint="eastAsia"/>
                <w:szCs w:val="21"/>
              </w:rPr>
              <w:t>分钟）维护停机，供应商 必须提前一天通知并提供备用机待使用方迁移好后才可进行；</w:t>
            </w:r>
          </w:p>
        </w:tc>
      </w:tr>
      <w:tr w:rsidR="008C05CC" w:rsidRPr="006B0FC7" w14:paraId="5E817CFF" w14:textId="77777777" w:rsidTr="00AD7125">
        <w:tc>
          <w:tcPr>
            <w:tcW w:w="692" w:type="pct"/>
            <w:tcBorders>
              <w:top w:val="single" w:sz="2" w:space="0" w:color="auto"/>
              <w:left w:val="single" w:sz="4" w:space="0" w:color="auto"/>
              <w:bottom w:val="single" w:sz="2" w:space="0" w:color="auto"/>
              <w:right w:val="single" w:sz="2" w:space="0" w:color="auto"/>
            </w:tcBorders>
            <w:vAlign w:val="center"/>
          </w:tcPr>
          <w:p w14:paraId="444732E1" w14:textId="77777777" w:rsidR="008C05CC" w:rsidRPr="006B0FC7" w:rsidRDefault="008C05CC" w:rsidP="00B457A5">
            <w:pPr>
              <w:spacing w:line="360" w:lineRule="auto"/>
              <w:jc w:val="left"/>
              <w:rPr>
                <w:rFonts w:ascii="宋体"/>
                <w:szCs w:val="21"/>
              </w:rPr>
            </w:pPr>
            <w:r w:rsidRPr="006B0FC7">
              <w:rPr>
                <w:rFonts w:ascii="宋体" w:hAnsi="宋体" w:hint="eastAsia"/>
                <w:szCs w:val="21"/>
              </w:rPr>
              <w:t>可管理性要求</w:t>
            </w:r>
          </w:p>
        </w:tc>
        <w:tc>
          <w:tcPr>
            <w:tcW w:w="4308" w:type="pct"/>
            <w:tcBorders>
              <w:top w:val="single" w:sz="2" w:space="0" w:color="auto"/>
              <w:left w:val="single" w:sz="2" w:space="0" w:color="auto"/>
              <w:bottom w:val="single" w:sz="2" w:space="0" w:color="auto"/>
              <w:right w:val="single" w:sz="4" w:space="0" w:color="auto"/>
            </w:tcBorders>
            <w:vAlign w:val="center"/>
          </w:tcPr>
          <w:p w14:paraId="7A77AF40"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提供虚拟机（含操作系统）、存储和网络服务的监控、管理和优化服务；提供故障告警功能。</w:t>
            </w:r>
          </w:p>
          <w:p w14:paraId="5C8B13B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云服务商保证在云平台出现故障和缺陷时，或接到采购人提出的技术服务要求后</w:t>
            </w:r>
            <w:r w:rsidRPr="006B0FC7">
              <w:rPr>
                <w:rFonts w:ascii="宋体" w:hAnsi="宋体"/>
                <w:szCs w:val="21"/>
              </w:rPr>
              <w:t>30</w:t>
            </w:r>
            <w:r w:rsidRPr="006B0FC7">
              <w:rPr>
                <w:rFonts w:ascii="宋体" w:hAnsi="宋体" w:hint="eastAsia"/>
                <w:szCs w:val="21"/>
              </w:rPr>
              <w:t>分钟内作出响应。</w:t>
            </w:r>
          </w:p>
        </w:tc>
      </w:tr>
      <w:tr w:rsidR="008C05CC" w:rsidRPr="006B0FC7" w14:paraId="0C1BEB45" w14:textId="77777777" w:rsidTr="00AD7125">
        <w:tc>
          <w:tcPr>
            <w:tcW w:w="692" w:type="pct"/>
            <w:tcBorders>
              <w:top w:val="single" w:sz="2" w:space="0" w:color="auto"/>
              <w:left w:val="single" w:sz="4" w:space="0" w:color="auto"/>
              <w:bottom w:val="single" w:sz="2" w:space="0" w:color="auto"/>
              <w:right w:val="single" w:sz="2" w:space="0" w:color="auto"/>
            </w:tcBorders>
            <w:vAlign w:val="center"/>
          </w:tcPr>
          <w:p w14:paraId="28A53115" w14:textId="77777777" w:rsidR="008C05CC" w:rsidRPr="006B0FC7" w:rsidRDefault="008C05CC" w:rsidP="00B457A5">
            <w:pPr>
              <w:spacing w:line="360" w:lineRule="auto"/>
              <w:jc w:val="left"/>
              <w:rPr>
                <w:rFonts w:ascii="宋体"/>
                <w:szCs w:val="21"/>
              </w:rPr>
            </w:pPr>
            <w:r w:rsidRPr="006B0FC7">
              <w:rPr>
                <w:rFonts w:ascii="宋体" w:hAnsi="宋体" w:hint="eastAsia"/>
                <w:szCs w:val="21"/>
              </w:rPr>
              <w:t>安全性要求</w:t>
            </w:r>
          </w:p>
        </w:tc>
        <w:tc>
          <w:tcPr>
            <w:tcW w:w="4308" w:type="pct"/>
            <w:tcBorders>
              <w:top w:val="single" w:sz="2" w:space="0" w:color="auto"/>
              <w:left w:val="single" w:sz="2" w:space="0" w:color="auto"/>
              <w:bottom w:val="single" w:sz="2" w:space="0" w:color="auto"/>
              <w:right w:val="single" w:sz="4" w:space="0" w:color="auto"/>
            </w:tcBorders>
            <w:vAlign w:val="center"/>
          </w:tcPr>
          <w:p w14:paraId="6458C26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具备抵御分布式拒绝服务攻击（</w:t>
            </w:r>
            <w:r w:rsidRPr="006B0FC7">
              <w:rPr>
                <w:rFonts w:ascii="宋体" w:hAnsi="宋体"/>
                <w:szCs w:val="21"/>
              </w:rPr>
              <w:t>DDoS</w:t>
            </w:r>
            <w:r w:rsidRPr="006B0FC7">
              <w:rPr>
                <w:rFonts w:ascii="宋体" w:hAnsi="宋体" w:hint="eastAsia"/>
                <w:szCs w:val="21"/>
              </w:rPr>
              <w:t>）和应用攻击的防御能力，分布式拒绝服务攻击（</w:t>
            </w:r>
            <w:r w:rsidRPr="006B0FC7">
              <w:rPr>
                <w:rFonts w:ascii="宋体" w:hAnsi="宋体"/>
                <w:szCs w:val="21"/>
              </w:rPr>
              <w:t>DDoS</w:t>
            </w:r>
            <w:r w:rsidRPr="006B0FC7">
              <w:rPr>
                <w:rFonts w:ascii="宋体" w:hAnsi="宋体" w:hint="eastAsia"/>
                <w:szCs w:val="21"/>
              </w:rPr>
              <w:t>）的清洗能力不低于</w:t>
            </w:r>
            <w:r w:rsidRPr="006B0FC7">
              <w:rPr>
                <w:rFonts w:ascii="宋体" w:hAnsi="宋体"/>
                <w:szCs w:val="21"/>
              </w:rPr>
              <w:t>5Gbps</w:t>
            </w:r>
            <w:r w:rsidRPr="006B0FC7">
              <w:rPr>
                <w:rFonts w:ascii="宋体" w:hAnsi="宋体" w:hint="eastAsia"/>
                <w:szCs w:val="21"/>
              </w:rPr>
              <w:t>；支持自动防</w:t>
            </w:r>
            <w:r w:rsidRPr="006B0FC7">
              <w:rPr>
                <w:rFonts w:ascii="宋体" w:hAnsi="宋体"/>
                <w:szCs w:val="21"/>
              </w:rPr>
              <w:t>DDoS</w:t>
            </w:r>
            <w:r w:rsidRPr="006B0FC7">
              <w:rPr>
                <w:rFonts w:ascii="宋体" w:hAnsi="宋体" w:hint="eastAsia"/>
                <w:szCs w:val="21"/>
              </w:rPr>
              <w:t>攻击能力，响应时间不超过</w:t>
            </w:r>
            <w:r w:rsidRPr="006B0FC7">
              <w:rPr>
                <w:rFonts w:ascii="宋体" w:hAnsi="宋体"/>
                <w:szCs w:val="21"/>
              </w:rPr>
              <w:t>10</w:t>
            </w:r>
            <w:r w:rsidRPr="006B0FC7">
              <w:rPr>
                <w:rFonts w:ascii="宋体" w:hAnsi="宋体" w:hint="eastAsia"/>
                <w:szCs w:val="21"/>
              </w:rPr>
              <w:t>秒；可以识别云平台内部和外部的潜在安全威胁并加以预防。</w:t>
            </w:r>
          </w:p>
          <w:p w14:paraId="3C27BA99"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具备异常流量检测、流量调度、流量清洗能力，为用户提供实时恶</w:t>
            </w:r>
            <w:r w:rsidRPr="006B0FC7">
              <w:rPr>
                <w:rFonts w:ascii="宋体" w:hAnsi="宋体" w:hint="eastAsia"/>
                <w:szCs w:val="21"/>
              </w:rPr>
              <w:lastRenderedPageBreak/>
              <w:t>意流量清洗，清洗范围包括网络层、传输层、应用层的拒绝服务攻击等；</w:t>
            </w:r>
          </w:p>
          <w:p w14:paraId="5B2E41BE"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针对性防御</w:t>
            </w:r>
            <w:r w:rsidRPr="006B0FC7">
              <w:rPr>
                <w:rFonts w:ascii="宋体" w:hAnsi="宋体"/>
                <w:szCs w:val="21"/>
              </w:rPr>
              <w:t>SQL SERVER</w:t>
            </w:r>
            <w:r w:rsidRPr="006B0FC7">
              <w:rPr>
                <w:rFonts w:ascii="宋体" w:hAnsi="宋体" w:hint="eastAsia"/>
                <w:szCs w:val="21"/>
              </w:rPr>
              <w:t>、</w:t>
            </w:r>
            <w:r w:rsidRPr="006B0FC7">
              <w:rPr>
                <w:rFonts w:ascii="宋体" w:hAnsi="宋体"/>
                <w:szCs w:val="21"/>
              </w:rPr>
              <w:t>MYSQL</w:t>
            </w:r>
            <w:r w:rsidRPr="006B0FC7">
              <w:rPr>
                <w:rFonts w:ascii="宋体" w:hAnsi="宋体" w:hint="eastAsia"/>
                <w:szCs w:val="21"/>
              </w:rPr>
              <w:t>、</w:t>
            </w:r>
            <w:r w:rsidRPr="006B0FC7">
              <w:rPr>
                <w:rFonts w:ascii="宋体" w:hAnsi="宋体"/>
                <w:szCs w:val="21"/>
              </w:rPr>
              <w:t>SSH</w:t>
            </w:r>
            <w:r w:rsidRPr="006B0FC7">
              <w:rPr>
                <w:rFonts w:ascii="宋体" w:hAnsi="宋体" w:hint="eastAsia"/>
                <w:szCs w:val="21"/>
              </w:rPr>
              <w:t>、</w:t>
            </w:r>
            <w:r w:rsidRPr="006B0FC7">
              <w:rPr>
                <w:rFonts w:ascii="宋体" w:hAnsi="宋体"/>
                <w:szCs w:val="21"/>
              </w:rPr>
              <w:t>RDP</w:t>
            </w:r>
            <w:r w:rsidRPr="006B0FC7">
              <w:rPr>
                <w:rFonts w:ascii="宋体" w:hAnsi="宋体" w:hint="eastAsia"/>
                <w:szCs w:val="21"/>
              </w:rPr>
              <w:t>、</w:t>
            </w:r>
            <w:r w:rsidRPr="006B0FC7">
              <w:rPr>
                <w:rFonts w:ascii="宋体" w:hAnsi="宋体"/>
                <w:szCs w:val="21"/>
              </w:rPr>
              <w:t xml:space="preserve">FTP </w:t>
            </w:r>
            <w:r w:rsidRPr="006B0FC7">
              <w:rPr>
                <w:rFonts w:ascii="宋体" w:hAnsi="宋体" w:hint="eastAsia"/>
                <w:szCs w:val="21"/>
              </w:rPr>
              <w:t>等服务的暴力破解攻击，提供主机异常登陆报警，主机恶意软件和后门检测及清除，以及主机高危漏洞检测和修复。</w:t>
            </w:r>
          </w:p>
          <w:p w14:paraId="189CFEC7"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要求支持严格的多租户间资源隔离，租户间的所有资源和数据都有明确、清晰的边界。</w:t>
            </w:r>
          </w:p>
          <w:p w14:paraId="59E6C938"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提供云计算平台关键组件的运行日志实例。</w:t>
            </w:r>
          </w:p>
          <w:p w14:paraId="05C25AA4"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支持以图形化展示运行数据（报表、图表多种显示方式），支持以日志、短信、邮件的方式告警；</w:t>
            </w:r>
          </w:p>
        </w:tc>
      </w:tr>
      <w:tr w:rsidR="008C05CC" w:rsidRPr="006B0FC7" w14:paraId="7CFC6390" w14:textId="77777777" w:rsidTr="00AD7125">
        <w:tc>
          <w:tcPr>
            <w:tcW w:w="692" w:type="pct"/>
            <w:tcBorders>
              <w:top w:val="single" w:sz="2" w:space="0" w:color="auto"/>
              <w:left w:val="single" w:sz="4" w:space="0" w:color="auto"/>
              <w:bottom w:val="single" w:sz="4" w:space="0" w:color="auto"/>
              <w:right w:val="single" w:sz="2" w:space="0" w:color="auto"/>
            </w:tcBorders>
            <w:vAlign w:val="center"/>
          </w:tcPr>
          <w:p w14:paraId="261D778E" w14:textId="77777777" w:rsidR="008C05CC" w:rsidRPr="006B0FC7" w:rsidRDefault="008C05CC" w:rsidP="00B457A5">
            <w:pPr>
              <w:spacing w:line="360" w:lineRule="auto"/>
              <w:jc w:val="left"/>
              <w:rPr>
                <w:rFonts w:ascii="宋体"/>
                <w:szCs w:val="21"/>
              </w:rPr>
            </w:pPr>
            <w:r w:rsidRPr="006B0FC7">
              <w:rPr>
                <w:rFonts w:ascii="宋体" w:hAnsi="宋体" w:hint="eastAsia"/>
                <w:szCs w:val="21"/>
              </w:rPr>
              <w:lastRenderedPageBreak/>
              <w:t>监控管理要求</w:t>
            </w:r>
          </w:p>
        </w:tc>
        <w:tc>
          <w:tcPr>
            <w:tcW w:w="4308" w:type="pct"/>
            <w:tcBorders>
              <w:top w:val="single" w:sz="2" w:space="0" w:color="auto"/>
              <w:left w:val="single" w:sz="2" w:space="0" w:color="auto"/>
              <w:bottom w:val="single" w:sz="4" w:space="0" w:color="auto"/>
              <w:right w:val="single" w:sz="4" w:space="0" w:color="auto"/>
            </w:tcBorders>
            <w:vAlign w:val="center"/>
          </w:tcPr>
          <w:p w14:paraId="538052FC"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通过调用标准接口，实现对云资源调度服务。包括虚机管理、存储管理、数据库管理、负载均衡、镜像管理、</w:t>
            </w:r>
            <w:r w:rsidRPr="006B0FC7">
              <w:rPr>
                <w:rFonts w:ascii="宋体" w:hAnsi="宋体"/>
                <w:szCs w:val="21"/>
              </w:rPr>
              <w:t>IP</w:t>
            </w:r>
            <w:r w:rsidRPr="006B0FC7">
              <w:rPr>
                <w:rFonts w:ascii="宋体" w:hAnsi="宋体" w:hint="eastAsia"/>
                <w:szCs w:val="21"/>
              </w:rPr>
              <w:t>管理、网络组理；支持带有业务属性的镜像完成自动化部署。支持通过实时监控</w:t>
            </w:r>
            <w:r w:rsidRPr="006B0FC7">
              <w:rPr>
                <w:rFonts w:ascii="宋体" w:hAnsi="宋体"/>
                <w:szCs w:val="21"/>
              </w:rPr>
              <w:t>CPU</w:t>
            </w:r>
            <w:r w:rsidRPr="006B0FC7">
              <w:rPr>
                <w:rFonts w:ascii="宋体" w:hAnsi="宋体" w:hint="eastAsia"/>
                <w:szCs w:val="21"/>
              </w:rPr>
              <w:t>、内存、磁盘</w:t>
            </w:r>
            <w:r w:rsidRPr="006B0FC7">
              <w:rPr>
                <w:rFonts w:ascii="宋体" w:hAnsi="宋体"/>
                <w:szCs w:val="21"/>
              </w:rPr>
              <w:t>IO</w:t>
            </w:r>
            <w:r w:rsidRPr="006B0FC7">
              <w:rPr>
                <w:rFonts w:ascii="宋体" w:hAnsi="宋体" w:hint="eastAsia"/>
                <w:szCs w:val="21"/>
              </w:rPr>
              <w:t>等性能指标，实现云资源弹性管理以及阈值告警。根据日志采集接口和</w:t>
            </w:r>
            <w:r w:rsidRPr="006B0FC7">
              <w:rPr>
                <w:rFonts w:ascii="宋体" w:hAnsi="宋体"/>
                <w:szCs w:val="21"/>
              </w:rPr>
              <w:t>IAAS</w:t>
            </w:r>
            <w:r w:rsidRPr="006B0FC7">
              <w:rPr>
                <w:rFonts w:ascii="宋体" w:hAnsi="宋体" w:hint="eastAsia"/>
                <w:szCs w:val="21"/>
              </w:rPr>
              <w:t>平台提供的结算接口统计出存储、带宽、流量等使用情况，为运营云平台提供强有力的数据支持。</w:t>
            </w:r>
          </w:p>
        </w:tc>
      </w:tr>
    </w:tbl>
    <w:p w14:paraId="7984793B" w14:textId="77777777" w:rsidR="008C05CC" w:rsidRPr="006B0FC7" w:rsidRDefault="008C05CC" w:rsidP="008C05CC">
      <w:pPr>
        <w:pStyle w:val="aff6"/>
      </w:pPr>
    </w:p>
    <w:p w14:paraId="6A2BB841"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2</w:t>
      </w:r>
      <w:r w:rsidRPr="006B0FC7">
        <w:rPr>
          <w:rFonts w:ascii="Arial" w:hAnsi="Arial" w:cs="Arial" w:hint="eastAsia"/>
          <w:szCs w:val="21"/>
        </w:rPr>
        <w:t>、云服务功能及性能需求</w:t>
      </w:r>
    </w:p>
    <w:tbl>
      <w:tblPr>
        <w:tblW w:w="4393" w:type="pct"/>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Look w:val="00A0" w:firstRow="1" w:lastRow="0" w:firstColumn="1" w:lastColumn="0" w:noHBand="0" w:noVBand="0"/>
      </w:tblPr>
      <w:tblGrid>
        <w:gridCol w:w="1253"/>
        <w:gridCol w:w="6657"/>
        <w:tblGridChange w:id="999">
          <w:tblGrid>
            <w:gridCol w:w="1253"/>
            <w:gridCol w:w="6657"/>
          </w:tblGrid>
        </w:tblGridChange>
      </w:tblGrid>
      <w:tr w:rsidR="008C05CC" w:rsidRPr="006B0FC7" w14:paraId="5C71C585" w14:textId="77777777">
        <w:tc>
          <w:tcPr>
            <w:tcW w:w="792" w:type="pct"/>
            <w:tcBorders>
              <w:top w:val="single" w:sz="4" w:space="0" w:color="auto"/>
              <w:left w:val="single" w:sz="4" w:space="0" w:color="auto"/>
              <w:bottom w:val="single" w:sz="4" w:space="0" w:color="auto"/>
              <w:right w:val="single" w:sz="2" w:space="0" w:color="auto"/>
            </w:tcBorders>
            <w:vAlign w:val="center"/>
          </w:tcPr>
          <w:p w14:paraId="2A487E24" w14:textId="77777777" w:rsidR="008C05CC" w:rsidRPr="006B0FC7" w:rsidRDefault="008C05CC" w:rsidP="00B457A5">
            <w:pPr>
              <w:pStyle w:val="4f5"/>
              <w:spacing w:line="360" w:lineRule="auto"/>
              <w:ind w:firstLineChars="0" w:firstLine="0"/>
              <w:jc w:val="center"/>
              <w:rPr>
                <w:rFonts w:ascii="宋体"/>
                <w:szCs w:val="21"/>
              </w:rPr>
            </w:pPr>
            <w:bookmarkStart w:id="1000" w:name="_Toc428954122"/>
            <w:r w:rsidRPr="006B0FC7">
              <w:rPr>
                <w:rFonts w:ascii="宋体" w:hAnsi="宋体" w:hint="eastAsia"/>
                <w:szCs w:val="21"/>
              </w:rPr>
              <w:t>指标项</w:t>
            </w:r>
          </w:p>
        </w:tc>
        <w:tc>
          <w:tcPr>
            <w:tcW w:w="4208" w:type="pct"/>
            <w:tcBorders>
              <w:top w:val="single" w:sz="4" w:space="0" w:color="auto"/>
              <w:left w:val="single" w:sz="2" w:space="0" w:color="auto"/>
              <w:bottom w:val="single" w:sz="4" w:space="0" w:color="auto"/>
              <w:right w:val="single" w:sz="4" w:space="0" w:color="auto"/>
            </w:tcBorders>
            <w:vAlign w:val="center"/>
          </w:tcPr>
          <w:p w14:paraId="3A1BED77" w14:textId="77777777" w:rsidR="008C05CC" w:rsidRPr="006B0FC7" w:rsidRDefault="008C05CC" w:rsidP="00B457A5">
            <w:pPr>
              <w:pStyle w:val="4f5"/>
              <w:spacing w:line="360" w:lineRule="auto"/>
              <w:ind w:firstLineChars="0" w:firstLine="0"/>
              <w:jc w:val="center"/>
              <w:rPr>
                <w:rFonts w:ascii="宋体"/>
                <w:szCs w:val="21"/>
              </w:rPr>
            </w:pPr>
            <w:r w:rsidRPr="006B0FC7">
              <w:rPr>
                <w:rFonts w:ascii="宋体" w:hAnsi="宋体" w:hint="eastAsia"/>
                <w:szCs w:val="21"/>
              </w:rPr>
              <w:t>说明</w:t>
            </w:r>
          </w:p>
        </w:tc>
      </w:tr>
      <w:tr w:rsidR="008C05CC" w:rsidRPr="006B0FC7" w14:paraId="57678D0E" w14:textId="77777777">
        <w:tc>
          <w:tcPr>
            <w:tcW w:w="792" w:type="pct"/>
            <w:tcBorders>
              <w:top w:val="single" w:sz="4" w:space="0" w:color="auto"/>
              <w:left w:val="single" w:sz="4" w:space="0" w:color="auto"/>
              <w:bottom w:val="single" w:sz="4" w:space="0" w:color="auto"/>
              <w:right w:val="single" w:sz="2" w:space="0" w:color="auto"/>
            </w:tcBorders>
            <w:vAlign w:val="center"/>
          </w:tcPr>
          <w:p w14:paraId="13B3709C" w14:textId="77777777" w:rsidR="008C05CC" w:rsidRPr="006B0FC7" w:rsidRDefault="008C05CC" w:rsidP="00B457A5">
            <w:pPr>
              <w:pStyle w:val="4f5"/>
              <w:spacing w:line="360" w:lineRule="auto"/>
              <w:ind w:firstLineChars="0" w:firstLine="0"/>
              <w:jc w:val="center"/>
              <w:rPr>
                <w:rFonts w:ascii="宋体"/>
                <w:szCs w:val="21"/>
              </w:rPr>
            </w:pPr>
            <w:r w:rsidRPr="006B0FC7">
              <w:rPr>
                <w:rFonts w:ascii="宋体" w:hAnsi="宋体" w:hint="eastAsia"/>
                <w:szCs w:val="21"/>
              </w:rPr>
              <w:t>业务描述</w:t>
            </w:r>
          </w:p>
        </w:tc>
        <w:tc>
          <w:tcPr>
            <w:tcW w:w="4208" w:type="pct"/>
            <w:tcBorders>
              <w:top w:val="single" w:sz="4" w:space="0" w:color="auto"/>
              <w:left w:val="single" w:sz="2" w:space="0" w:color="auto"/>
              <w:bottom w:val="single" w:sz="4" w:space="0" w:color="auto"/>
              <w:right w:val="single" w:sz="4" w:space="0" w:color="auto"/>
            </w:tcBorders>
            <w:vAlign w:val="center"/>
          </w:tcPr>
          <w:p w14:paraId="65F3DCB9"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szCs w:val="21"/>
              </w:rPr>
            </w:pPr>
            <w:r w:rsidRPr="006B0FC7">
              <w:rPr>
                <w:rFonts w:ascii="宋体" w:hAnsi="宋体" w:hint="eastAsia"/>
                <w:szCs w:val="21"/>
              </w:rPr>
              <w:t>系统应针对不同行业的企业需求，分别提供财务管理、进销存管理、生产管理等功能，并具有分级权限管理。</w:t>
            </w:r>
          </w:p>
        </w:tc>
      </w:tr>
      <w:tr w:rsidR="008C05CC" w:rsidRPr="006B0FC7" w14:paraId="1616ACC1" w14:textId="77777777">
        <w:tc>
          <w:tcPr>
            <w:tcW w:w="792" w:type="pct"/>
            <w:tcBorders>
              <w:top w:val="single" w:sz="4" w:space="0" w:color="auto"/>
              <w:left w:val="single" w:sz="4" w:space="0" w:color="auto"/>
              <w:bottom w:val="single" w:sz="2" w:space="0" w:color="auto"/>
              <w:right w:val="single" w:sz="2" w:space="0" w:color="auto"/>
            </w:tcBorders>
            <w:vAlign w:val="center"/>
          </w:tcPr>
          <w:p w14:paraId="3A9B48D9"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开发环境</w:t>
            </w:r>
          </w:p>
        </w:tc>
        <w:tc>
          <w:tcPr>
            <w:tcW w:w="4208" w:type="pct"/>
            <w:tcBorders>
              <w:top w:val="single" w:sz="4" w:space="0" w:color="auto"/>
              <w:left w:val="single" w:sz="2" w:space="0" w:color="auto"/>
              <w:bottom w:val="single" w:sz="2" w:space="0" w:color="auto"/>
              <w:right w:val="single" w:sz="4" w:space="0" w:color="auto"/>
            </w:tcBorders>
            <w:vAlign w:val="center"/>
          </w:tcPr>
          <w:p w14:paraId="724682D9"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可使用</w:t>
            </w:r>
            <w:r w:rsidRPr="006B0FC7">
              <w:rPr>
                <w:rFonts w:ascii="宋体" w:hAnsi="宋体"/>
                <w:szCs w:val="21"/>
              </w:rPr>
              <w:t>JAVA</w:t>
            </w:r>
            <w:r w:rsidRPr="006B0FC7">
              <w:rPr>
                <w:rFonts w:ascii="宋体" w:hAnsi="宋体" w:hint="eastAsia"/>
                <w:szCs w:val="21"/>
              </w:rPr>
              <w:t>、</w:t>
            </w:r>
            <w:r w:rsidRPr="006B0FC7">
              <w:rPr>
                <w:rFonts w:ascii="宋体" w:hAnsi="宋体"/>
                <w:szCs w:val="21"/>
              </w:rPr>
              <w:t>.NET</w:t>
            </w:r>
            <w:r w:rsidRPr="006B0FC7">
              <w:rPr>
                <w:rFonts w:ascii="宋体" w:hAnsi="宋体" w:hint="eastAsia"/>
                <w:szCs w:val="21"/>
              </w:rPr>
              <w:t>开发框架。</w:t>
            </w:r>
          </w:p>
        </w:tc>
      </w:tr>
      <w:tr w:rsidR="008C05CC" w:rsidRPr="006B0FC7" w14:paraId="3F67ADF4" w14:textId="77777777">
        <w:tc>
          <w:tcPr>
            <w:tcW w:w="792" w:type="pct"/>
            <w:tcBorders>
              <w:top w:val="single" w:sz="2" w:space="0" w:color="auto"/>
              <w:left w:val="single" w:sz="4" w:space="0" w:color="auto"/>
              <w:bottom w:val="single" w:sz="2" w:space="0" w:color="auto"/>
              <w:right w:val="single" w:sz="2" w:space="0" w:color="auto"/>
            </w:tcBorders>
            <w:vAlign w:val="center"/>
          </w:tcPr>
          <w:p w14:paraId="7EEE2D91"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数据库支持</w:t>
            </w:r>
          </w:p>
        </w:tc>
        <w:tc>
          <w:tcPr>
            <w:tcW w:w="4208" w:type="pct"/>
            <w:tcBorders>
              <w:top w:val="single" w:sz="2" w:space="0" w:color="auto"/>
              <w:left w:val="single" w:sz="2" w:space="0" w:color="auto"/>
              <w:bottom w:val="single" w:sz="2" w:space="0" w:color="auto"/>
              <w:right w:val="single" w:sz="4" w:space="0" w:color="auto"/>
            </w:tcBorders>
            <w:vAlign w:val="center"/>
          </w:tcPr>
          <w:p w14:paraId="1257227E"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使用主流数据库，支持大数据量处理。如：</w:t>
            </w:r>
          </w:p>
          <w:p w14:paraId="33D2F758" w14:textId="77777777" w:rsidR="008C05CC" w:rsidRPr="006B0FC7" w:rsidRDefault="008C05CC" w:rsidP="00B457A5">
            <w:pPr>
              <w:pStyle w:val="1f6"/>
              <w:tabs>
                <w:tab w:val="left" w:pos="423"/>
              </w:tabs>
              <w:adjustRightInd w:val="0"/>
              <w:snapToGrid w:val="0"/>
              <w:spacing w:line="360" w:lineRule="auto"/>
              <w:ind w:firstLineChars="0" w:firstLine="0"/>
              <w:rPr>
                <w:rFonts w:ascii="宋体" w:hAnsi="宋体"/>
                <w:szCs w:val="21"/>
              </w:rPr>
            </w:pPr>
            <w:r w:rsidRPr="006B0FC7">
              <w:rPr>
                <w:rFonts w:ascii="宋体" w:hAnsi="宋体"/>
                <w:szCs w:val="21"/>
              </w:rPr>
              <w:t>PostgreSQL(9.3.4)</w:t>
            </w:r>
            <w:r w:rsidRPr="006B0FC7">
              <w:rPr>
                <w:rFonts w:ascii="宋体" w:hAnsi="宋体" w:hint="eastAsia"/>
                <w:szCs w:val="21"/>
              </w:rPr>
              <w:t>，</w:t>
            </w:r>
            <w:r w:rsidRPr="006B0FC7">
              <w:rPr>
                <w:rFonts w:ascii="宋体" w:hAnsi="宋体"/>
                <w:szCs w:val="21"/>
              </w:rPr>
              <w:t>SQLServer</w:t>
            </w:r>
            <w:r w:rsidRPr="006B0FC7">
              <w:rPr>
                <w:rFonts w:ascii="宋体" w:hAnsi="宋体" w:hint="eastAsia"/>
                <w:szCs w:val="21"/>
              </w:rPr>
              <w:t>，</w:t>
            </w:r>
            <w:r w:rsidRPr="006B0FC7">
              <w:rPr>
                <w:rFonts w:ascii="宋体" w:hAnsi="宋体"/>
                <w:szCs w:val="21"/>
              </w:rPr>
              <w:t>Oracle</w:t>
            </w:r>
          </w:p>
        </w:tc>
      </w:tr>
      <w:tr w:rsidR="008C05CC" w:rsidRPr="006B0FC7" w14:paraId="27FAAD27" w14:textId="77777777">
        <w:tc>
          <w:tcPr>
            <w:tcW w:w="792" w:type="pct"/>
            <w:tcBorders>
              <w:top w:val="single" w:sz="2" w:space="0" w:color="auto"/>
              <w:left w:val="single" w:sz="4" w:space="0" w:color="auto"/>
              <w:bottom w:val="single" w:sz="2" w:space="0" w:color="auto"/>
              <w:right w:val="single" w:sz="2" w:space="0" w:color="auto"/>
            </w:tcBorders>
            <w:vAlign w:val="center"/>
          </w:tcPr>
          <w:p w14:paraId="07895252"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数据存储要求</w:t>
            </w:r>
          </w:p>
        </w:tc>
        <w:tc>
          <w:tcPr>
            <w:tcW w:w="4208" w:type="pct"/>
            <w:tcBorders>
              <w:top w:val="single" w:sz="2" w:space="0" w:color="auto"/>
              <w:left w:val="single" w:sz="2" w:space="0" w:color="auto"/>
              <w:bottom w:val="single" w:sz="2" w:space="0" w:color="auto"/>
              <w:right w:val="single" w:sz="4" w:space="0" w:color="auto"/>
            </w:tcBorders>
            <w:vAlign w:val="center"/>
          </w:tcPr>
          <w:p w14:paraId="3A27BDC0"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使用分布式文件系统，弹性伸缩，能自动适应企业数据量的增加。</w:t>
            </w:r>
          </w:p>
          <w:p w14:paraId="21A73DC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支持自动备份；异地灾备。</w:t>
            </w:r>
          </w:p>
        </w:tc>
      </w:tr>
      <w:tr w:rsidR="008C05CC" w:rsidRPr="006B0FC7" w14:paraId="34022DD7" w14:textId="77777777">
        <w:tc>
          <w:tcPr>
            <w:tcW w:w="792" w:type="pct"/>
            <w:tcBorders>
              <w:top w:val="single" w:sz="2" w:space="0" w:color="auto"/>
              <w:left w:val="single" w:sz="4" w:space="0" w:color="auto"/>
              <w:bottom w:val="single" w:sz="2" w:space="0" w:color="auto"/>
              <w:right w:val="single" w:sz="2" w:space="0" w:color="auto"/>
            </w:tcBorders>
            <w:vAlign w:val="center"/>
          </w:tcPr>
          <w:p w14:paraId="56D1762D"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noProof/>
                <w:szCs w:val="21"/>
              </w:rPr>
              <w:t>数据存储持久性</w:t>
            </w:r>
          </w:p>
        </w:tc>
        <w:tc>
          <w:tcPr>
            <w:tcW w:w="4208" w:type="pct"/>
            <w:tcBorders>
              <w:top w:val="single" w:sz="2" w:space="0" w:color="auto"/>
              <w:left w:val="single" w:sz="2" w:space="0" w:color="auto"/>
              <w:bottom w:val="single" w:sz="2" w:space="0" w:color="auto"/>
              <w:right w:val="single" w:sz="4" w:space="0" w:color="auto"/>
            </w:tcBorders>
            <w:vAlign w:val="center"/>
          </w:tcPr>
          <w:p w14:paraId="3CAF815A"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数据存储持久性应达到</w:t>
            </w:r>
            <w:r w:rsidRPr="006B0FC7">
              <w:rPr>
                <w:rFonts w:ascii="宋体" w:hAnsi="宋体"/>
                <w:szCs w:val="21"/>
              </w:rPr>
              <w:t>99.9999%</w:t>
            </w:r>
            <w:r w:rsidRPr="006B0FC7">
              <w:rPr>
                <w:rFonts w:ascii="宋体" w:hAnsi="宋体" w:hint="eastAsia"/>
                <w:szCs w:val="21"/>
              </w:rPr>
              <w:t>以上。</w:t>
            </w:r>
          </w:p>
        </w:tc>
      </w:tr>
      <w:tr w:rsidR="008C05CC" w:rsidRPr="006B0FC7" w14:paraId="73006A05" w14:textId="77777777">
        <w:tc>
          <w:tcPr>
            <w:tcW w:w="792" w:type="pct"/>
            <w:tcBorders>
              <w:top w:val="single" w:sz="2" w:space="0" w:color="auto"/>
              <w:left w:val="single" w:sz="4" w:space="0" w:color="auto"/>
              <w:bottom w:val="single" w:sz="2" w:space="0" w:color="auto"/>
              <w:right w:val="single" w:sz="2" w:space="0" w:color="auto"/>
            </w:tcBorders>
            <w:vAlign w:val="center"/>
          </w:tcPr>
          <w:p w14:paraId="52A56A45"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可移植性要求</w:t>
            </w:r>
          </w:p>
        </w:tc>
        <w:tc>
          <w:tcPr>
            <w:tcW w:w="4208" w:type="pct"/>
            <w:tcBorders>
              <w:top w:val="single" w:sz="2" w:space="0" w:color="auto"/>
              <w:left w:val="single" w:sz="2" w:space="0" w:color="auto"/>
              <w:bottom w:val="single" w:sz="2" w:space="0" w:color="auto"/>
              <w:right w:val="single" w:sz="4" w:space="0" w:color="auto"/>
            </w:tcBorders>
            <w:vAlign w:val="center"/>
          </w:tcPr>
          <w:p w14:paraId="2EEAB8C0"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需方对内部已有的应用迁移到</w:t>
            </w:r>
            <w:r w:rsidRPr="006B0FC7">
              <w:rPr>
                <w:rFonts w:ascii="宋体" w:hAnsi="宋体"/>
                <w:szCs w:val="21"/>
              </w:rPr>
              <w:t>PaaS</w:t>
            </w:r>
            <w:r w:rsidRPr="006B0FC7">
              <w:rPr>
                <w:rFonts w:ascii="宋体" w:hAnsi="宋体" w:hint="eastAsia"/>
                <w:szCs w:val="21"/>
              </w:rPr>
              <w:t>平台时，能提供接口或工具。</w:t>
            </w:r>
          </w:p>
          <w:p w14:paraId="7DBE75D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系统应支持财政部</w:t>
            </w:r>
            <w:r w:rsidRPr="006B0FC7">
              <w:rPr>
                <w:rFonts w:ascii="宋体" w:hAnsi="宋体"/>
                <w:szCs w:val="21"/>
              </w:rPr>
              <w:t>XBRL</w:t>
            </w:r>
            <w:r w:rsidRPr="006B0FC7">
              <w:rPr>
                <w:rFonts w:ascii="宋体" w:hAnsi="宋体" w:hint="eastAsia"/>
                <w:szCs w:val="21"/>
              </w:rPr>
              <w:t>标准，能够将凭证、报表等客户数据导出，支持客户数据的整包下载。</w:t>
            </w:r>
          </w:p>
          <w:p w14:paraId="0EBC9081"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投标方应提供可迁移性测试报告。</w:t>
            </w:r>
          </w:p>
        </w:tc>
      </w:tr>
      <w:tr w:rsidR="008C05CC" w:rsidRPr="006B0FC7" w14:paraId="48479CF8" w14:textId="77777777">
        <w:tc>
          <w:tcPr>
            <w:tcW w:w="792" w:type="pct"/>
            <w:tcBorders>
              <w:top w:val="single" w:sz="2" w:space="0" w:color="auto"/>
              <w:left w:val="single" w:sz="4" w:space="0" w:color="auto"/>
              <w:bottom w:val="single" w:sz="2" w:space="0" w:color="auto"/>
              <w:right w:val="single" w:sz="2" w:space="0" w:color="auto"/>
            </w:tcBorders>
            <w:vAlign w:val="center"/>
          </w:tcPr>
          <w:p w14:paraId="71F034C1"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中间件要求</w:t>
            </w:r>
          </w:p>
        </w:tc>
        <w:tc>
          <w:tcPr>
            <w:tcW w:w="4208" w:type="pct"/>
            <w:tcBorders>
              <w:top w:val="single" w:sz="2" w:space="0" w:color="auto"/>
              <w:left w:val="single" w:sz="2" w:space="0" w:color="auto"/>
              <w:bottom w:val="single" w:sz="2" w:space="0" w:color="auto"/>
              <w:right w:val="single" w:sz="4" w:space="0" w:color="auto"/>
            </w:tcBorders>
            <w:vAlign w:val="center"/>
          </w:tcPr>
          <w:p w14:paraId="2724C288"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中间件可选主流中间件，如：</w:t>
            </w:r>
            <w:r w:rsidRPr="006B0FC7">
              <w:rPr>
                <w:rFonts w:ascii="宋体" w:hAnsi="宋体"/>
                <w:szCs w:val="21"/>
              </w:rPr>
              <w:t>Tomcat</w:t>
            </w:r>
            <w:r w:rsidRPr="006B0FC7">
              <w:rPr>
                <w:rFonts w:ascii="宋体" w:hAnsi="宋体" w:hint="eastAsia"/>
                <w:szCs w:val="21"/>
              </w:rPr>
              <w:t>（</w:t>
            </w:r>
            <w:r w:rsidRPr="006B0FC7">
              <w:rPr>
                <w:rFonts w:ascii="宋体" w:hAnsi="宋体"/>
                <w:szCs w:val="21"/>
              </w:rPr>
              <w:t>6.0.32/7.0.16</w:t>
            </w:r>
            <w:r w:rsidRPr="006B0FC7">
              <w:rPr>
                <w:rFonts w:ascii="宋体" w:hAnsi="宋体" w:hint="eastAsia"/>
                <w:szCs w:val="21"/>
              </w:rPr>
              <w:t>），</w:t>
            </w:r>
            <w:r w:rsidRPr="006B0FC7">
              <w:rPr>
                <w:rFonts w:ascii="宋体" w:hAnsi="宋体"/>
                <w:szCs w:val="21"/>
              </w:rPr>
              <w:t>Nginx(1.5.1)</w:t>
            </w:r>
            <w:r w:rsidRPr="006B0FC7">
              <w:rPr>
                <w:rFonts w:ascii="宋体" w:hAnsi="宋体" w:hint="eastAsia"/>
                <w:szCs w:val="21"/>
              </w:rPr>
              <w:t>，</w:t>
            </w:r>
            <w:r w:rsidRPr="006B0FC7">
              <w:rPr>
                <w:rFonts w:ascii="宋体" w:hAnsi="宋体"/>
                <w:szCs w:val="21"/>
              </w:rPr>
              <w:t>PHP(5.3.8)</w:t>
            </w:r>
            <w:r w:rsidRPr="006B0FC7">
              <w:rPr>
                <w:rFonts w:ascii="宋体" w:hAnsi="宋体" w:hint="eastAsia"/>
                <w:szCs w:val="21"/>
              </w:rPr>
              <w:t>，</w:t>
            </w:r>
            <w:r w:rsidRPr="006B0FC7">
              <w:rPr>
                <w:rFonts w:ascii="宋体" w:hAnsi="宋体"/>
                <w:szCs w:val="21"/>
              </w:rPr>
              <w:t>IIS</w:t>
            </w:r>
            <w:r w:rsidRPr="006B0FC7">
              <w:rPr>
                <w:rFonts w:ascii="宋体" w:hAnsi="宋体" w:hint="eastAsia"/>
                <w:szCs w:val="21"/>
              </w:rPr>
              <w:t>等</w:t>
            </w:r>
          </w:p>
        </w:tc>
      </w:tr>
      <w:tr w:rsidR="008C05CC" w:rsidRPr="006B0FC7" w14:paraId="6F847C35" w14:textId="77777777">
        <w:tc>
          <w:tcPr>
            <w:tcW w:w="792" w:type="pct"/>
            <w:tcBorders>
              <w:top w:val="single" w:sz="2" w:space="0" w:color="auto"/>
              <w:left w:val="single" w:sz="4" w:space="0" w:color="auto"/>
              <w:bottom w:val="single" w:sz="2" w:space="0" w:color="auto"/>
              <w:right w:val="single" w:sz="2" w:space="0" w:color="auto"/>
            </w:tcBorders>
            <w:vAlign w:val="center"/>
          </w:tcPr>
          <w:p w14:paraId="7E5DAD75"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监控管理</w:t>
            </w:r>
            <w:r w:rsidRPr="006B0FC7">
              <w:rPr>
                <w:rFonts w:ascii="宋体" w:hAnsi="宋体" w:hint="eastAsia"/>
                <w:szCs w:val="21"/>
              </w:rPr>
              <w:lastRenderedPageBreak/>
              <w:t>要求</w:t>
            </w:r>
          </w:p>
        </w:tc>
        <w:tc>
          <w:tcPr>
            <w:tcW w:w="4208" w:type="pct"/>
            <w:tcBorders>
              <w:top w:val="single" w:sz="2" w:space="0" w:color="auto"/>
              <w:left w:val="single" w:sz="2" w:space="0" w:color="auto"/>
              <w:bottom w:val="single" w:sz="2" w:space="0" w:color="auto"/>
              <w:right w:val="single" w:sz="4" w:space="0" w:color="auto"/>
            </w:tcBorders>
            <w:vAlign w:val="center"/>
          </w:tcPr>
          <w:p w14:paraId="6AD459C3"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lastRenderedPageBreak/>
              <w:t>系统对所有底层资源与应用可用率需要有可视化监控报表。</w:t>
            </w:r>
          </w:p>
        </w:tc>
      </w:tr>
      <w:tr w:rsidR="008C05CC" w:rsidRPr="006B0FC7" w14:paraId="07245352" w14:textId="77777777">
        <w:tc>
          <w:tcPr>
            <w:tcW w:w="792" w:type="pct"/>
            <w:tcBorders>
              <w:top w:val="single" w:sz="2" w:space="0" w:color="auto"/>
              <w:left w:val="single" w:sz="4" w:space="0" w:color="auto"/>
              <w:bottom w:val="single" w:sz="2" w:space="0" w:color="auto"/>
              <w:right w:val="single" w:sz="2" w:space="0" w:color="auto"/>
            </w:tcBorders>
            <w:vAlign w:val="center"/>
          </w:tcPr>
          <w:p w14:paraId="489DEC86"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lastRenderedPageBreak/>
              <w:t>可用性需求</w:t>
            </w:r>
          </w:p>
        </w:tc>
        <w:tc>
          <w:tcPr>
            <w:tcW w:w="4208" w:type="pct"/>
            <w:tcBorders>
              <w:top w:val="single" w:sz="2" w:space="0" w:color="auto"/>
              <w:left w:val="single" w:sz="2" w:space="0" w:color="auto"/>
              <w:bottom w:val="single" w:sz="2" w:space="0" w:color="auto"/>
              <w:right w:val="single" w:sz="4" w:space="0" w:color="auto"/>
            </w:tcBorders>
            <w:vAlign w:val="center"/>
          </w:tcPr>
          <w:p w14:paraId="6D87A07A"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系统可用性（包括机房可用性、服务器可用性、网络可用性、软件可用性）应达到</w:t>
            </w:r>
            <w:r w:rsidRPr="006B0FC7">
              <w:rPr>
                <w:rFonts w:ascii="宋体" w:hAnsi="宋体"/>
                <w:szCs w:val="21"/>
              </w:rPr>
              <w:t>99.9%</w:t>
            </w:r>
            <w:r w:rsidRPr="006B0FC7">
              <w:rPr>
                <w:rFonts w:ascii="宋体" w:hAnsi="宋体" w:hint="eastAsia"/>
                <w:szCs w:val="21"/>
              </w:rPr>
              <w:t>的高可用性，支持</w:t>
            </w:r>
            <w:r w:rsidRPr="006B0FC7">
              <w:rPr>
                <w:rFonts w:ascii="宋体" w:hAnsi="宋体"/>
                <w:szCs w:val="21"/>
              </w:rPr>
              <w:t>7*24H</w:t>
            </w:r>
            <w:r w:rsidRPr="006B0FC7">
              <w:rPr>
                <w:rFonts w:ascii="宋体" w:hAnsi="宋体" w:hint="eastAsia"/>
                <w:szCs w:val="21"/>
              </w:rPr>
              <w:t>连续运行，全年故障率要低于千分之三。</w:t>
            </w:r>
          </w:p>
        </w:tc>
      </w:tr>
      <w:tr w:rsidR="008C05CC" w:rsidRPr="006B0FC7" w14:paraId="34A14CD6" w14:textId="77777777">
        <w:tc>
          <w:tcPr>
            <w:tcW w:w="792" w:type="pct"/>
            <w:tcBorders>
              <w:top w:val="single" w:sz="2" w:space="0" w:color="auto"/>
              <w:left w:val="single" w:sz="4" w:space="0" w:color="auto"/>
              <w:bottom w:val="single" w:sz="2" w:space="0" w:color="auto"/>
              <w:right w:val="single" w:sz="2" w:space="0" w:color="auto"/>
            </w:tcBorders>
            <w:vAlign w:val="center"/>
          </w:tcPr>
          <w:p w14:paraId="179D32F4" w14:textId="77777777" w:rsidR="008C05CC" w:rsidRPr="006B0FC7" w:rsidRDefault="008C05CC" w:rsidP="00B457A5">
            <w:pPr>
              <w:pStyle w:val="4f5"/>
              <w:spacing w:line="360" w:lineRule="auto"/>
              <w:ind w:firstLineChars="0" w:firstLine="0"/>
              <w:jc w:val="left"/>
              <w:rPr>
                <w:rFonts w:ascii="宋体"/>
                <w:noProof/>
                <w:szCs w:val="21"/>
              </w:rPr>
            </w:pPr>
            <w:r w:rsidRPr="006B0FC7">
              <w:rPr>
                <w:rFonts w:ascii="宋体" w:hAnsi="宋体" w:hint="eastAsia"/>
                <w:noProof/>
                <w:szCs w:val="21"/>
              </w:rPr>
              <w:t>服务计量准确性</w:t>
            </w:r>
          </w:p>
        </w:tc>
        <w:tc>
          <w:tcPr>
            <w:tcW w:w="4208" w:type="pct"/>
            <w:tcBorders>
              <w:top w:val="single" w:sz="2" w:space="0" w:color="auto"/>
              <w:left w:val="single" w:sz="2" w:space="0" w:color="auto"/>
              <w:bottom w:val="single" w:sz="2" w:space="0" w:color="auto"/>
              <w:right w:val="single" w:sz="4" w:space="0" w:color="auto"/>
            </w:tcBorders>
            <w:vAlign w:val="center"/>
          </w:tcPr>
          <w:p w14:paraId="04B87D08"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服务计量准确性要求达到</w:t>
            </w:r>
            <w:r w:rsidRPr="006B0FC7">
              <w:rPr>
                <w:rFonts w:ascii="宋体" w:hAnsi="宋体"/>
                <w:szCs w:val="21"/>
              </w:rPr>
              <w:t>99.9999%</w:t>
            </w:r>
            <w:r w:rsidRPr="006B0FC7">
              <w:rPr>
                <w:rFonts w:ascii="宋体" w:hAnsi="宋体" w:hint="eastAsia"/>
                <w:szCs w:val="21"/>
              </w:rPr>
              <w:t>以上。</w:t>
            </w:r>
          </w:p>
        </w:tc>
      </w:tr>
      <w:tr w:rsidR="008C05CC" w:rsidRPr="006B0FC7" w14:paraId="78FBB19E" w14:textId="77777777">
        <w:tc>
          <w:tcPr>
            <w:tcW w:w="792" w:type="pct"/>
            <w:tcBorders>
              <w:top w:val="single" w:sz="2" w:space="0" w:color="auto"/>
              <w:left w:val="single" w:sz="4" w:space="0" w:color="auto"/>
              <w:bottom w:val="single" w:sz="2" w:space="0" w:color="auto"/>
              <w:right w:val="single" w:sz="2" w:space="0" w:color="auto"/>
            </w:tcBorders>
            <w:vAlign w:val="center"/>
          </w:tcPr>
          <w:p w14:paraId="2B0D78AC" w14:textId="77777777" w:rsidR="008C05CC" w:rsidRPr="006B0FC7" w:rsidRDefault="008C05CC" w:rsidP="00B457A5">
            <w:pPr>
              <w:pStyle w:val="4f5"/>
              <w:spacing w:line="360" w:lineRule="auto"/>
              <w:ind w:firstLineChars="0" w:firstLine="0"/>
              <w:jc w:val="left"/>
              <w:rPr>
                <w:rFonts w:ascii="宋体"/>
                <w:noProof/>
                <w:szCs w:val="21"/>
              </w:rPr>
            </w:pPr>
            <w:r w:rsidRPr="006B0FC7">
              <w:rPr>
                <w:rFonts w:ascii="宋体" w:hAnsi="宋体" w:hint="eastAsia"/>
                <w:noProof/>
                <w:szCs w:val="21"/>
              </w:rPr>
              <w:t>网络接入性能</w:t>
            </w:r>
          </w:p>
        </w:tc>
        <w:tc>
          <w:tcPr>
            <w:tcW w:w="4208" w:type="pct"/>
            <w:tcBorders>
              <w:top w:val="single" w:sz="2" w:space="0" w:color="auto"/>
              <w:left w:val="single" w:sz="2" w:space="0" w:color="auto"/>
              <w:bottom w:val="single" w:sz="2" w:space="0" w:color="auto"/>
              <w:right w:val="single" w:sz="4" w:space="0" w:color="auto"/>
            </w:tcBorders>
            <w:vAlign w:val="center"/>
          </w:tcPr>
          <w:p w14:paraId="3EDB2A89"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服务器接入带宽应在</w:t>
            </w:r>
            <w:r w:rsidRPr="006B0FC7">
              <w:rPr>
                <w:rFonts w:ascii="宋体" w:hAnsi="宋体"/>
                <w:szCs w:val="21"/>
              </w:rPr>
              <w:t>100M</w:t>
            </w:r>
            <w:r w:rsidRPr="006B0FC7">
              <w:rPr>
                <w:rFonts w:ascii="宋体" w:hAnsi="宋体" w:hint="eastAsia"/>
                <w:szCs w:val="21"/>
              </w:rPr>
              <w:t>以上，并能依据访问量动态调配。</w:t>
            </w:r>
          </w:p>
        </w:tc>
      </w:tr>
      <w:tr w:rsidR="008C05CC" w:rsidRPr="006B0FC7" w14:paraId="5D3EC382" w14:textId="77777777">
        <w:tc>
          <w:tcPr>
            <w:tcW w:w="792" w:type="pct"/>
            <w:tcBorders>
              <w:top w:val="single" w:sz="2" w:space="0" w:color="auto"/>
              <w:left w:val="single" w:sz="4" w:space="0" w:color="auto"/>
              <w:bottom w:val="single" w:sz="2" w:space="0" w:color="auto"/>
              <w:right w:val="single" w:sz="2" w:space="0" w:color="auto"/>
            </w:tcBorders>
            <w:vAlign w:val="center"/>
          </w:tcPr>
          <w:p w14:paraId="6AD9F128" w14:textId="77777777" w:rsidR="008C05CC" w:rsidRPr="006B0FC7" w:rsidRDefault="008C05CC" w:rsidP="00B457A5">
            <w:pPr>
              <w:pStyle w:val="4f5"/>
              <w:spacing w:line="360" w:lineRule="auto"/>
              <w:ind w:firstLineChars="0" w:firstLine="0"/>
              <w:jc w:val="left"/>
              <w:rPr>
                <w:rFonts w:ascii="宋体"/>
                <w:noProof/>
                <w:szCs w:val="21"/>
              </w:rPr>
            </w:pPr>
            <w:r w:rsidRPr="006B0FC7">
              <w:rPr>
                <w:rFonts w:ascii="宋体" w:hAnsi="宋体" w:hint="eastAsia"/>
                <w:noProof/>
                <w:szCs w:val="21"/>
              </w:rPr>
              <w:t>恢复时间</w:t>
            </w:r>
          </w:p>
        </w:tc>
        <w:tc>
          <w:tcPr>
            <w:tcW w:w="4208" w:type="pct"/>
            <w:tcBorders>
              <w:top w:val="single" w:sz="2" w:space="0" w:color="auto"/>
              <w:left w:val="single" w:sz="2" w:space="0" w:color="auto"/>
              <w:bottom w:val="single" w:sz="2" w:space="0" w:color="auto"/>
              <w:right w:val="single" w:sz="4" w:space="0" w:color="auto"/>
            </w:tcBorders>
            <w:vAlign w:val="center"/>
          </w:tcPr>
          <w:p w14:paraId="460587FD"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故障恢复时间</w:t>
            </w:r>
            <w:r w:rsidRPr="006B0FC7">
              <w:rPr>
                <w:rFonts w:ascii="宋体" w:hAnsi="宋体"/>
                <w:szCs w:val="21"/>
              </w:rPr>
              <w:t xml:space="preserve"> &lt; 10</w:t>
            </w:r>
            <w:r w:rsidRPr="006B0FC7">
              <w:rPr>
                <w:rFonts w:ascii="宋体" w:hAnsi="宋体" w:hint="eastAsia"/>
                <w:szCs w:val="21"/>
              </w:rPr>
              <w:t>分钟。</w:t>
            </w:r>
          </w:p>
        </w:tc>
      </w:tr>
      <w:tr w:rsidR="008C05CC" w:rsidRPr="006B0FC7" w14:paraId="337646F0" w14:textId="77777777">
        <w:tc>
          <w:tcPr>
            <w:tcW w:w="792" w:type="pct"/>
            <w:tcBorders>
              <w:top w:val="single" w:sz="2" w:space="0" w:color="auto"/>
              <w:left w:val="single" w:sz="4" w:space="0" w:color="auto"/>
              <w:bottom w:val="single" w:sz="2" w:space="0" w:color="auto"/>
              <w:right w:val="single" w:sz="2" w:space="0" w:color="auto"/>
            </w:tcBorders>
            <w:vAlign w:val="center"/>
          </w:tcPr>
          <w:p w14:paraId="4BDF40D2" w14:textId="77777777" w:rsidR="008C05CC" w:rsidRPr="006B0FC7" w:rsidRDefault="008C05CC" w:rsidP="00B457A5">
            <w:pPr>
              <w:pStyle w:val="4f5"/>
              <w:spacing w:line="360" w:lineRule="auto"/>
              <w:ind w:firstLineChars="0" w:firstLine="0"/>
              <w:jc w:val="left"/>
              <w:rPr>
                <w:rFonts w:ascii="宋体"/>
                <w:noProof/>
                <w:szCs w:val="21"/>
              </w:rPr>
            </w:pPr>
            <w:r w:rsidRPr="006B0FC7">
              <w:rPr>
                <w:rFonts w:ascii="宋体" w:hAnsi="宋体" w:hint="eastAsia"/>
                <w:noProof/>
                <w:szCs w:val="21"/>
              </w:rPr>
              <w:t>响应时间</w:t>
            </w:r>
          </w:p>
        </w:tc>
        <w:tc>
          <w:tcPr>
            <w:tcW w:w="4208" w:type="pct"/>
            <w:tcBorders>
              <w:top w:val="single" w:sz="2" w:space="0" w:color="auto"/>
              <w:left w:val="single" w:sz="2" w:space="0" w:color="auto"/>
              <w:bottom w:val="single" w:sz="2" w:space="0" w:color="auto"/>
              <w:right w:val="single" w:sz="4" w:space="0" w:color="auto"/>
            </w:tcBorders>
            <w:vAlign w:val="center"/>
          </w:tcPr>
          <w:p w14:paraId="4EC69606"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需要有独立专职的运维和服务团队，</w:t>
            </w:r>
            <w:r w:rsidRPr="006B0FC7">
              <w:rPr>
                <w:rFonts w:ascii="宋体" w:hAnsi="宋体"/>
                <w:szCs w:val="21"/>
              </w:rPr>
              <w:t>7*12</w:t>
            </w:r>
            <w:r w:rsidRPr="006B0FC7">
              <w:rPr>
                <w:rFonts w:ascii="宋体" w:hAnsi="宋体" w:hint="eastAsia"/>
                <w:szCs w:val="21"/>
              </w:rPr>
              <w:t>小时接收处理用户问题，</w:t>
            </w:r>
            <w:r w:rsidRPr="006B0FC7">
              <w:rPr>
                <w:rFonts w:ascii="宋体" w:hAnsi="宋体"/>
                <w:szCs w:val="21"/>
              </w:rPr>
              <w:t>7*24</w:t>
            </w:r>
            <w:r w:rsidRPr="006B0FC7">
              <w:rPr>
                <w:rFonts w:ascii="宋体" w:hAnsi="宋体" w:hint="eastAsia"/>
                <w:szCs w:val="21"/>
              </w:rPr>
              <w:t>小时保证系统稳定运行。所有问题</w:t>
            </w:r>
            <w:r w:rsidRPr="006B0FC7">
              <w:rPr>
                <w:rFonts w:ascii="宋体" w:hAnsi="宋体"/>
                <w:szCs w:val="21"/>
              </w:rPr>
              <w:t>2</w:t>
            </w:r>
            <w:r w:rsidRPr="006B0FC7">
              <w:rPr>
                <w:rFonts w:ascii="宋体" w:hAnsi="宋体" w:hint="eastAsia"/>
                <w:szCs w:val="21"/>
              </w:rPr>
              <w:t>小时响应，</w:t>
            </w:r>
            <w:r w:rsidRPr="006B0FC7">
              <w:rPr>
                <w:rFonts w:ascii="宋体" w:hAnsi="宋体"/>
                <w:szCs w:val="21"/>
              </w:rPr>
              <w:t>90%</w:t>
            </w:r>
            <w:r w:rsidRPr="006B0FC7">
              <w:rPr>
                <w:rFonts w:ascii="宋体" w:hAnsi="宋体" w:hint="eastAsia"/>
                <w:szCs w:val="21"/>
              </w:rPr>
              <w:t>问题一个工作日内解决。</w:t>
            </w:r>
          </w:p>
        </w:tc>
      </w:tr>
      <w:tr w:rsidR="008C05CC" w:rsidRPr="006B0FC7" w14:paraId="1A88A1D4" w14:textId="77777777">
        <w:tc>
          <w:tcPr>
            <w:tcW w:w="792" w:type="pct"/>
            <w:tcBorders>
              <w:top w:val="single" w:sz="2" w:space="0" w:color="auto"/>
              <w:left w:val="single" w:sz="4" w:space="0" w:color="auto"/>
              <w:bottom w:val="single" w:sz="2" w:space="0" w:color="auto"/>
              <w:right w:val="single" w:sz="2" w:space="0" w:color="auto"/>
            </w:tcBorders>
            <w:vAlign w:val="center"/>
          </w:tcPr>
          <w:p w14:paraId="5B8C2819"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安全性要求</w:t>
            </w:r>
          </w:p>
        </w:tc>
        <w:tc>
          <w:tcPr>
            <w:tcW w:w="4208" w:type="pct"/>
            <w:tcBorders>
              <w:top w:val="single" w:sz="2" w:space="0" w:color="auto"/>
              <w:left w:val="single" w:sz="2" w:space="0" w:color="auto"/>
              <w:bottom w:val="single" w:sz="2" w:space="0" w:color="auto"/>
              <w:right w:val="single" w:sz="4" w:space="0" w:color="auto"/>
            </w:tcBorders>
            <w:vAlign w:val="center"/>
          </w:tcPr>
          <w:p w14:paraId="2AEB28CA"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系统应支持用户的安全认证的统一接口，应具备多重安全防护措施，在网络接入、数据传输及隔离措施方面进行规划与部署，包括：网络链路选择、数据传输机制、网络及操作软硬件隔离及操作规范等等。</w:t>
            </w:r>
          </w:p>
        </w:tc>
      </w:tr>
      <w:tr w:rsidR="008C05CC" w:rsidRPr="006B0FC7" w14:paraId="3001791E" w14:textId="77777777">
        <w:tc>
          <w:tcPr>
            <w:tcW w:w="792" w:type="pct"/>
            <w:tcBorders>
              <w:top w:val="single" w:sz="2" w:space="0" w:color="auto"/>
              <w:left w:val="single" w:sz="4" w:space="0" w:color="auto"/>
              <w:bottom w:val="single" w:sz="2" w:space="0" w:color="auto"/>
              <w:right w:val="single" w:sz="2" w:space="0" w:color="auto"/>
            </w:tcBorders>
            <w:vAlign w:val="center"/>
          </w:tcPr>
          <w:p w14:paraId="06B510B2"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灾备需求</w:t>
            </w:r>
          </w:p>
        </w:tc>
        <w:tc>
          <w:tcPr>
            <w:tcW w:w="4208" w:type="pct"/>
            <w:tcBorders>
              <w:top w:val="single" w:sz="2" w:space="0" w:color="auto"/>
              <w:left w:val="single" w:sz="2" w:space="0" w:color="auto"/>
              <w:bottom w:val="single" w:sz="2" w:space="0" w:color="auto"/>
              <w:right w:val="single" w:sz="4" w:space="0" w:color="auto"/>
            </w:tcBorders>
            <w:vAlign w:val="center"/>
          </w:tcPr>
          <w:p w14:paraId="6B4E257F"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系统需要有最少两个独立</w:t>
            </w:r>
            <w:r w:rsidRPr="006B0FC7">
              <w:rPr>
                <w:rFonts w:ascii="宋体" w:hAnsi="宋体"/>
                <w:szCs w:val="21"/>
              </w:rPr>
              <w:t>IDC</w:t>
            </w:r>
            <w:r w:rsidRPr="006B0FC7">
              <w:rPr>
                <w:rFonts w:ascii="宋体" w:hAnsi="宋体" w:hint="eastAsia"/>
                <w:szCs w:val="21"/>
              </w:rPr>
              <w:t>机房进行系统冗余备份，机房间需要有裸纤直连，保证数据的实时同步需求。系统应可设定备份周期和备份内容，进行多层次系统备份。对系统主要的信息实行自动备份，以保证系统的异常情况的补救，对系统开发和维护人员无意地造成数据信息破坏的情况，也必须给予必要的防范措施，将直接操作数据库信息权限限制在最小范围。</w:t>
            </w:r>
          </w:p>
        </w:tc>
      </w:tr>
      <w:tr w:rsidR="008C05CC" w:rsidRPr="006B0FC7" w14:paraId="79D0A1B0" w14:textId="77777777" w:rsidTr="00460F4A">
        <w:tblPrEx>
          <w:tblW w:w="4393" w:type="pct"/>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Look w:val="00A0" w:firstRow="1" w:lastRow="0" w:firstColumn="1" w:lastColumn="0" w:noHBand="0" w:noVBand="0"/>
          <w:tblPrExChange w:id="1001" w:author="C0055" w:date="2017-03-10T11:18:00Z">
            <w:tblPrEx>
              <w:tblW w:w="4393" w:type="pct"/>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Look w:val="00A0" w:firstRow="1" w:lastRow="0" w:firstColumn="1" w:lastColumn="0" w:noHBand="0" w:noVBand="0"/>
            </w:tblPrEx>
          </w:tblPrExChange>
        </w:tblPrEx>
        <w:trPr>
          <w:trHeight w:val="841"/>
        </w:trPr>
        <w:tc>
          <w:tcPr>
            <w:tcW w:w="792" w:type="pct"/>
            <w:tcBorders>
              <w:top w:val="single" w:sz="2" w:space="0" w:color="auto"/>
              <w:left w:val="single" w:sz="4" w:space="0" w:color="auto"/>
              <w:bottom w:val="single" w:sz="2" w:space="0" w:color="auto"/>
              <w:right w:val="single" w:sz="2" w:space="0" w:color="auto"/>
            </w:tcBorders>
            <w:vAlign w:val="center"/>
            <w:tcPrChange w:id="1002" w:author="C0055" w:date="2017-03-10T11:18:00Z">
              <w:tcPr>
                <w:tcW w:w="792" w:type="pct"/>
                <w:tcBorders>
                  <w:top w:val="single" w:sz="2" w:space="0" w:color="auto"/>
                  <w:left w:val="single" w:sz="4" w:space="0" w:color="auto"/>
                  <w:bottom w:val="single" w:sz="2" w:space="0" w:color="auto"/>
                  <w:right w:val="single" w:sz="2" w:space="0" w:color="auto"/>
                </w:tcBorders>
                <w:vAlign w:val="center"/>
              </w:tcPr>
            </w:tcPrChange>
          </w:tcPr>
          <w:p w14:paraId="439030AA"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可伸缩性需求</w:t>
            </w:r>
          </w:p>
        </w:tc>
        <w:tc>
          <w:tcPr>
            <w:tcW w:w="4208" w:type="pct"/>
            <w:tcBorders>
              <w:top w:val="single" w:sz="2" w:space="0" w:color="auto"/>
              <w:left w:val="single" w:sz="2" w:space="0" w:color="auto"/>
              <w:bottom w:val="single" w:sz="2" w:space="0" w:color="auto"/>
              <w:right w:val="single" w:sz="4" w:space="0" w:color="auto"/>
            </w:tcBorders>
            <w:vAlign w:val="center"/>
            <w:tcPrChange w:id="1003" w:author="C0055" w:date="2017-03-10T11:18:00Z">
              <w:tcPr>
                <w:tcW w:w="4208" w:type="pct"/>
                <w:tcBorders>
                  <w:top w:val="single" w:sz="2" w:space="0" w:color="auto"/>
                  <w:left w:val="single" w:sz="2" w:space="0" w:color="auto"/>
                  <w:bottom w:val="single" w:sz="2" w:space="0" w:color="auto"/>
                  <w:right w:val="single" w:sz="4" w:space="0" w:color="auto"/>
                </w:tcBorders>
                <w:vAlign w:val="center"/>
              </w:tcPr>
            </w:tcPrChange>
          </w:tcPr>
          <w:p w14:paraId="0DA7CF84"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系统应支持水平扩展，进行负载均衡。</w:t>
            </w:r>
          </w:p>
        </w:tc>
      </w:tr>
      <w:tr w:rsidR="008C05CC" w:rsidRPr="006B0FC7" w14:paraId="7B835146" w14:textId="77777777">
        <w:tc>
          <w:tcPr>
            <w:tcW w:w="792" w:type="pct"/>
            <w:tcBorders>
              <w:top w:val="single" w:sz="2" w:space="0" w:color="auto"/>
              <w:left w:val="single" w:sz="4" w:space="0" w:color="auto"/>
              <w:bottom w:val="single" w:sz="4" w:space="0" w:color="auto"/>
              <w:right w:val="single" w:sz="2" w:space="0" w:color="auto"/>
            </w:tcBorders>
            <w:vAlign w:val="center"/>
          </w:tcPr>
          <w:p w14:paraId="53D7D99E" w14:textId="77777777" w:rsidR="008C05CC" w:rsidRPr="006B0FC7" w:rsidRDefault="008C05CC" w:rsidP="00B457A5">
            <w:pPr>
              <w:pStyle w:val="4f5"/>
              <w:spacing w:line="360" w:lineRule="auto"/>
              <w:ind w:firstLineChars="0" w:firstLine="0"/>
              <w:jc w:val="left"/>
              <w:rPr>
                <w:rFonts w:ascii="宋体"/>
                <w:szCs w:val="21"/>
              </w:rPr>
            </w:pPr>
            <w:r w:rsidRPr="006B0FC7">
              <w:rPr>
                <w:rFonts w:ascii="宋体" w:hAnsi="宋体" w:hint="eastAsia"/>
                <w:szCs w:val="21"/>
              </w:rPr>
              <w:t>日志管理需求</w:t>
            </w:r>
          </w:p>
        </w:tc>
        <w:tc>
          <w:tcPr>
            <w:tcW w:w="4208" w:type="pct"/>
            <w:tcBorders>
              <w:top w:val="single" w:sz="2" w:space="0" w:color="auto"/>
              <w:left w:val="single" w:sz="2" w:space="0" w:color="auto"/>
              <w:bottom w:val="single" w:sz="4" w:space="0" w:color="auto"/>
              <w:right w:val="single" w:sz="4" w:space="0" w:color="auto"/>
            </w:tcBorders>
            <w:vAlign w:val="center"/>
          </w:tcPr>
          <w:p w14:paraId="1AC465D5" w14:textId="77777777" w:rsidR="008C05CC" w:rsidRPr="006B0FC7" w:rsidRDefault="008C05CC" w:rsidP="00BC4FAA">
            <w:pPr>
              <w:pStyle w:val="1f6"/>
              <w:numPr>
                <w:ilvl w:val="1"/>
                <w:numId w:val="139"/>
              </w:numPr>
              <w:tabs>
                <w:tab w:val="left" w:pos="423"/>
              </w:tabs>
              <w:adjustRightInd w:val="0"/>
              <w:snapToGrid w:val="0"/>
              <w:spacing w:line="360" w:lineRule="auto"/>
              <w:ind w:firstLineChars="0"/>
              <w:rPr>
                <w:rFonts w:ascii="宋体" w:hAnsi="宋体"/>
                <w:szCs w:val="21"/>
              </w:rPr>
            </w:pPr>
            <w:r w:rsidRPr="006B0FC7">
              <w:rPr>
                <w:rFonts w:ascii="宋体" w:hAnsi="宋体" w:hint="eastAsia"/>
                <w:szCs w:val="21"/>
              </w:rPr>
              <w:t>系统应能对所有的操作进行追踪调查、记录并进行分类，具有日志记录和日志审计功能，所有应用访问日志最少保留</w:t>
            </w:r>
            <w:r w:rsidRPr="006B0FC7">
              <w:rPr>
                <w:rFonts w:ascii="宋体" w:hAnsi="宋体"/>
                <w:szCs w:val="21"/>
              </w:rPr>
              <w:t>3</w:t>
            </w:r>
            <w:r w:rsidRPr="006B0FC7">
              <w:rPr>
                <w:rFonts w:ascii="宋体" w:hAnsi="宋体" w:hint="eastAsia"/>
                <w:szCs w:val="21"/>
              </w:rPr>
              <w:t>个月。</w:t>
            </w:r>
          </w:p>
        </w:tc>
      </w:tr>
    </w:tbl>
    <w:p w14:paraId="77D1F3C5" w14:textId="77777777" w:rsidR="008C05CC" w:rsidRPr="006B0FC7" w:rsidRDefault="008C05CC" w:rsidP="008C05CC"/>
    <w:p w14:paraId="4C81CAD2" w14:textId="77777777" w:rsidR="008C05CC" w:rsidRPr="006B0FC7" w:rsidRDefault="008C05CC" w:rsidP="008C05CC">
      <w:pPr>
        <w:pStyle w:val="22"/>
        <w:spacing w:before="0" w:line="360" w:lineRule="auto"/>
        <w:ind w:rightChars="7" w:right="15"/>
        <w:rPr>
          <w:rFonts w:eastAsia="宋体" w:cs="Arial"/>
          <w:sz w:val="21"/>
          <w:szCs w:val="21"/>
        </w:rPr>
      </w:pPr>
      <w:r w:rsidRPr="006B0FC7">
        <w:rPr>
          <w:rFonts w:eastAsia="宋体" w:cs="Arial" w:hint="eastAsia"/>
          <w:sz w:val="21"/>
          <w:szCs w:val="21"/>
        </w:rPr>
        <w:t>三、</w:t>
      </w:r>
      <w:bookmarkEnd w:id="1000"/>
      <w:r w:rsidRPr="006B0FC7">
        <w:rPr>
          <w:rFonts w:eastAsia="宋体" w:cs="Arial" w:hint="eastAsia"/>
          <w:sz w:val="21"/>
          <w:szCs w:val="21"/>
        </w:rPr>
        <w:t>服务内容</w:t>
      </w:r>
    </w:p>
    <w:p w14:paraId="2A4EB6AD"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1</w:t>
      </w:r>
      <w:r w:rsidRPr="006B0FC7">
        <w:rPr>
          <w:rFonts w:ascii="Arial" w:hAnsi="Arial" w:cs="Arial" w:hint="eastAsia"/>
          <w:szCs w:val="21"/>
        </w:rPr>
        <w:t>、功能要求</w:t>
      </w:r>
    </w:p>
    <w:p w14:paraId="28C2E344"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系统应具有自主知识产权（具有版权、著作权），符合我国法律、法规、规章的规定。</w:t>
      </w:r>
    </w:p>
    <w:p w14:paraId="57956811"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能够管理异构软、硬件平台；管理计算（服务器）、存储（存储设备）和网络（交换机、路由器等设备）三大类资源。</w:t>
      </w:r>
    </w:p>
    <w:p w14:paraId="19C62F24"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以图形化展示运行数据（报表、图表多种显示方式），支持以日志、短信、邮件的方式，报警功能支持邮件和短信等多种方式，且支持报警门限自定义。</w:t>
      </w:r>
    </w:p>
    <w:p w14:paraId="630B3F2F"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lastRenderedPageBreak/>
        <w:t>具有用户验证功能，只允许特定用户进行管理，并能设定不同级别的用户权限以便于实现分级管理。</w:t>
      </w:r>
    </w:p>
    <w:p w14:paraId="4183D660"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提供运维人员及开发人员登录云计算资源的审计功能。</w:t>
      </w:r>
    </w:p>
    <w:p w14:paraId="79C3F4B7"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提供安全的远程监控和管理模式，虚拟机故障能实现自动报警功能，能够提供物理服务器或虚拟机的</w:t>
      </w:r>
      <w:r w:rsidRPr="006B0FC7">
        <w:rPr>
          <w:szCs w:val="21"/>
        </w:rPr>
        <w:t>CPU</w:t>
      </w:r>
      <w:r w:rsidRPr="006B0FC7">
        <w:rPr>
          <w:rFonts w:hint="eastAsia"/>
          <w:szCs w:val="21"/>
        </w:rPr>
        <w:t>、网络、磁盘使用率等指标的实时数据统计，并能反映目前各虚拟服务器、虚拟机的资源瓶颈。</w:t>
      </w:r>
    </w:p>
    <w:p w14:paraId="6D901A7F"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提供报表统计功能，能够支持管理员自定义时间范围、资源数量、资源类型等多种自定义模型，并根据定义范围进行性能和资源运行情况的报表统计。报表支持图形和表格展示，并支持</w:t>
      </w:r>
      <w:r w:rsidRPr="006B0FC7">
        <w:rPr>
          <w:szCs w:val="21"/>
        </w:rPr>
        <w:t>excel</w:t>
      </w:r>
      <w:r w:rsidRPr="006B0FC7">
        <w:rPr>
          <w:rFonts w:hint="eastAsia"/>
          <w:szCs w:val="21"/>
        </w:rPr>
        <w:t>、</w:t>
      </w:r>
      <w:r w:rsidRPr="006B0FC7">
        <w:rPr>
          <w:szCs w:val="21"/>
        </w:rPr>
        <w:t>word</w:t>
      </w:r>
      <w:r w:rsidRPr="006B0FC7">
        <w:rPr>
          <w:rFonts w:hint="eastAsia"/>
          <w:szCs w:val="21"/>
        </w:rPr>
        <w:t>等多种格式输出。</w:t>
      </w:r>
    </w:p>
    <w:p w14:paraId="4C556A74"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针对企业自用，系统应具备财务管理、进销存管理、生产管理等功能，并具有分级权限管理，同时支持</w:t>
      </w:r>
      <w:r w:rsidRPr="006B0FC7">
        <w:rPr>
          <w:szCs w:val="21"/>
        </w:rPr>
        <w:t>PC</w:t>
      </w:r>
      <w:r w:rsidRPr="006B0FC7">
        <w:rPr>
          <w:rFonts w:hint="eastAsia"/>
          <w:szCs w:val="21"/>
        </w:rPr>
        <w:t>端、移动端。</w:t>
      </w:r>
    </w:p>
    <w:p w14:paraId="03E1C8C6"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系统输出的会计帐簿、会计报表的格式和内容应当符合国家统一会计制度的规定，满足国家统一会计制度所要求的记账方法、存货核算方法。</w:t>
      </w:r>
    </w:p>
    <w:p w14:paraId="07E0053C" w14:textId="77777777" w:rsidR="008C05CC" w:rsidRPr="006B0FC7" w:rsidRDefault="008C05CC" w:rsidP="00BC4FAA">
      <w:pPr>
        <w:pStyle w:val="4f4"/>
        <w:numPr>
          <w:ilvl w:val="0"/>
          <w:numId w:val="129"/>
        </w:numPr>
        <w:spacing w:line="360" w:lineRule="auto"/>
        <w:ind w:firstLineChars="0"/>
        <w:rPr>
          <w:szCs w:val="21"/>
        </w:rPr>
      </w:pPr>
      <w:r w:rsidRPr="006B0FC7">
        <w:rPr>
          <w:rFonts w:hint="eastAsia"/>
          <w:szCs w:val="21"/>
        </w:rPr>
        <w:t>系统应具备灵活的权限分配机制，通过数据授权，实现数据分离，确保数据安全。</w:t>
      </w:r>
    </w:p>
    <w:p w14:paraId="38359634"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2</w:t>
      </w:r>
      <w:r w:rsidRPr="006B0FC7">
        <w:rPr>
          <w:rFonts w:ascii="Arial" w:hAnsi="Arial" w:cs="Arial" w:hint="eastAsia"/>
          <w:szCs w:val="21"/>
        </w:rPr>
        <w:t>、服务内容</w:t>
      </w:r>
    </w:p>
    <w:tbl>
      <w:tblPr>
        <w:tblW w:w="9640" w:type="dxa"/>
        <w:tblInd w:w="-176" w:type="dxa"/>
        <w:tblLook w:val="04A0" w:firstRow="1" w:lastRow="0" w:firstColumn="1" w:lastColumn="0" w:noHBand="0" w:noVBand="1"/>
      </w:tblPr>
      <w:tblGrid>
        <w:gridCol w:w="1135"/>
        <w:gridCol w:w="1276"/>
        <w:gridCol w:w="2693"/>
        <w:gridCol w:w="4536"/>
      </w:tblGrid>
      <w:tr w:rsidR="008C05CC" w:rsidRPr="006B0FC7" w14:paraId="2CACE6D1" w14:textId="77777777">
        <w:trPr>
          <w:trHeight w:val="270"/>
        </w:trPr>
        <w:tc>
          <w:tcPr>
            <w:tcW w:w="1135" w:type="dxa"/>
            <w:tcBorders>
              <w:top w:val="single" w:sz="4" w:space="0" w:color="auto"/>
              <w:left w:val="single" w:sz="4" w:space="0" w:color="auto"/>
              <w:bottom w:val="single" w:sz="4" w:space="0" w:color="auto"/>
              <w:right w:val="single" w:sz="4" w:space="0" w:color="auto"/>
            </w:tcBorders>
            <w:shd w:val="clear" w:color="000000" w:fill="C5D9F1"/>
            <w:noWrap/>
            <w:vAlign w:val="center"/>
          </w:tcPr>
          <w:p w14:paraId="7AD026B3" w14:textId="77777777" w:rsidR="008C05CC" w:rsidRPr="006B0FC7" w:rsidRDefault="008C05CC" w:rsidP="00B457A5">
            <w:pPr>
              <w:widowControl/>
              <w:jc w:val="center"/>
              <w:rPr>
                <w:rFonts w:ascii="宋体" w:hAnsi="宋体" w:cs="宋体"/>
                <w:kern w:val="0"/>
                <w:szCs w:val="21"/>
              </w:rPr>
            </w:pPr>
            <w:r w:rsidRPr="006B0FC7">
              <w:rPr>
                <w:rFonts w:ascii="宋体" w:hAnsi="宋体" w:cs="宋体" w:hint="eastAsia"/>
                <w:kern w:val="0"/>
                <w:szCs w:val="21"/>
              </w:rPr>
              <w:t>服务项目</w:t>
            </w:r>
          </w:p>
        </w:tc>
        <w:tc>
          <w:tcPr>
            <w:tcW w:w="1276" w:type="dxa"/>
            <w:tcBorders>
              <w:top w:val="single" w:sz="4" w:space="0" w:color="auto"/>
              <w:left w:val="nil"/>
              <w:bottom w:val="single" w:sz="4" w:space="0" w:color="auto"/>
              <w:right w:val="single" w:sz="4" w:space="0" w:color="auto"/>
            </w:tcBorders>
            <w:shd w:val="clear" w:color="000000" w:fill="C5D9F1"/>
            <w:noWrap/>
            <w:vAlign w:val="center"/>
          </w:tcPr>
          <w:p w14:paraId="1E698AC1" w14:textId="77777777" w:rsidR="008C05CC" w:rsidRPr="006B0FC7" w:rsidRDefault="008C05CC" w:rsidP="00B457A5">
            <w:pPr>
              <w:widowControl/>
              <w:jc w:val="center"/>
              <w:rPr>
                <w:rFonts w:ascii="宋体" w:hAnsi="宋体" w:cs="宋体"/>
                <w:kern w:val="0"/>
                <w:szCs w:val="21"/>
              </w:rPr>
            </w:pPr>
            <w:r w:rsidRPr="006B0FC7">
              <w:rPr>
                <w:rFonts w:ascii="宋体" w:hAnsi="宋体" w:cs="宋体" w:hint="eastAsia"/>
                <w:kern w:val="0"/>
                <w:szCs w:val="21"/>
              </w:rPr>
              <w:t>服务对象</w:t>
            </w:r>
          </w:p>
        </w:tc>
        <w:tc>
          <w:tcPr>
            <w:tcW w:w="2693" w:type="dxa"/>
            <w:tcBorders>
              <w:top w:val="single" w:sz="4" w:space="0" w:color="auto"/>
              <w:left w:val="nil"/>
              <w:bottom w:val="single" w:sz="4" w:space="0" w:color="auto"/>
              <w:right w:val="single" w:sz="4" w:space="0" w:color="auto"/>
            </w:tcBorders>
            <w:shd w:val="clear" w:color="000000" w:fill="C5D9F1"/>
            <w:noWrap/>
            <w:vAlign w:val="center"/>
          </w:tcPr>
          <w:p w14:paraId="51FCCCFA" w14:textId="77777777" w:rsidR="008C05CC" w:rsidRPr="006B0FC7" w:rsidRDefault="008C05CC" w:rsidP="00B457A5">
            <w:pPr>
              <w:widowControl/>
              <w:jc w:val="center"/>
              <w:rPr>
                <w:rFonts w:ascii="宋体" w:hAnsi="宋体" w:cs="宋体"/>
                <w:kern w:val="0"/>
                <w:szCs w:val="21"/>
              </w:rPr>
            </w:pPr>
            <w:r w:rsidRPr="006B0FC7">
              <w:rPr>
                <w:rFonts w:ascii="宋体" w:hAnsi="宋体" w:cs="宋体" w:hint="eastAsia"/>
                <w:kern w:val="0"/>
                <w:szCs w:val="21"/>
              </w:rPr>
              <w:t>服务描述</w:t>
            </w:r>
          </w:p>
        </w:tc>
        <w:tc>
          <w:tcPr>
            <w:tcW w:w="4536" w:type="dxa"/>
            <w:tcBorders>
              <w:top w:val="single" w:sz="4" w:space="0" w:color="auto"/>
              <w:left w:val="nil"/>
              <w:bottom w:val="single" w:sz="4" w:space="0" w:color="auto"/>
              <w:right w:val="single" w:sz="4" w:space="0" w:color="auto"/>
            </w:tcBorders>
            <w:shd w:val="clear" w:color="000000" w:fill="C5D9F1"/>
            <w:noWrap/>
            <w:vAlign w:val="center"/>
          </w:tcPr>
          <w:p w14:paraId="6A507BDE" w14:textId="77777777" w:rsidR="008C05CC" w:rsidRPr="006B0FC7" w:rsidRDefault="008C05CC" w:rsidP="00B457A5">
            <w:pPr>
              <w:widowControl/>
              <w:ind w:rightChars="1498" w:right="3146"/>
              <w:jc w:val="center"/>
              <w:rPr>
                <w:rFonts w:ascii="宋体" w:hAnsi="宋体" w:cs="宋体"/>
                <w:kern w:val="0"/>
                <w:szCs w:val="21"/>
              </w:rPr>
            </w:pPr>
            <w:r w:rsidRPr="006B0FC7">
              <w:rPr>
                <w:rFonts w:ascii="宋体" w:hAnsi="宋体" w:cs="宋体" w:hint="eastAsia"/>
                <w:kern w:val="0"/>
                <w:szCs w:val="21"/>
              </w:rPr>
              <w:t>服务功能</w:t>
            </w:r>
          </w:p>
        </w:tc>
      </w:tr>
      <w:tr w:rsidR="008C05CC" w:rsidRPr="006B0FC7" w14:paraId="21603B47" w14:textId="77777777">
        <w:trPr>
          <w:trHeight w:val="1995"/>
        </w:trPr>
        <w:tc>
          <w:tcPr>
            <w:tcW w:w="1135" w:type="dxa"/>
            <w:tcBorders>
              <w:top w:val="nil"/>
              <w:left w:val="single" w:sz="4" w:space="0" w:color="auto"/>
              <w:bottom w:val="single" w:sz="4" w:space="0" w:color="auto"/>
              <w:right w:val="single" w:sz="4" w:space="0" w:color="auto"/>
            </w:tcBorders>
            <w:shd w:val="clear" w:color="auto" w:fill="auto"/>
            <w:noWrap/>
            <w:vAlign w:val="center"/>
          </w:tcPr>
          <w:p w14:paraId="001F9A60"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微型企业财税代理服务</w:t>
            </w:r>
          </w:p>
        </w:tc>
        <w:tc>
          <w:tcPr>
            <w:tcW w:w="1276" w:type="dxa"/>
            <w:tcBorders>
              <w:top w:val="nil"/>
              <w:left w:val="nil"/>
              <w:bottom w:val="single" w:sz="4" w:space="0" w:color="auto"/>
              <w:right w:val="single" w:sz="4" w:space="0" w:color="auto"/>
            </w:tcBorders>
            <w:shd w:val="clear" w:color="auto" w:fill="auto"/>
            <w:vAlign w:val="center"/>
          </w:tcPr>
          <w:p w14:paraId="5771FC10"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新创企业（无专职会计）</w:t>
            </w:r>
          </w:p>
        </w:tc>
        <w:tc>
          <w:tcPr>
            <w:tcW w:w="2693" w:type="dxa"/>
            <w:tcBorders>
              <w:top w:val="nil"/>
              <w:left w:val="nil"/>
              <w:bottom w:val="single" w:sz="4" w:space="0" w:color="auto"/>
              <w:right w:val="single" w:sz="4" w:space="0" w:color="auto"/>
            </w:tcBorders>
            <w:shd w:val="clear" w:color="auto" w:fill="auto"/>
            <w:vAlign w:val="center"/>
          </w:tcPr>
          <w:p w14:paraId="4ADFCB94"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以在线、平台化的服务模式，为新创企业提供代理记账和报税服务，提供满足国家标准格式的账簿，帮助企业了解财税政策。</w:t>
            </w:r>
            <w:r w:rsidRPr="006B0FC7">
              <w:rPr>
                <w:rFonts w:ascii="宋体" w:hAnsi="宋体" w:cs="宋体" w:hint="eastAsia"/>
                <w:kern w:val="0"/>
                <w:szCs w:val="21"/>
              </w:rPr>
              <w:br/>
              <w:t>同时为企业提供基础的客户管理系统（10用户）。</w:t>
            </w:r>
          </w:p>
        </w:tc>
        <w:tc>
          <w:tcPr>
            <w:tcW w:w="4536" w:type="dxa"/>
            <w:tcBorders>
              <w:top w:val="nil"/>
              <w:left w:val="nil"/>
              <w:bottom w:val="single" w:sz="4" w:space="0" w:color="auto"/>
              <w:right w:val="single" w:sz="4" w:space="0" w:color="auto"/>
            </w:tcBorders>
            <w:shd w:val="clear" w:color="auto" w:fill="auto"/>
            <w:vAlign w:val="center"/>
          </w:tcPr>
          <w:p w14:paraId="0691C5DC"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1、财税服务：</w:t>
            </w:r>
            <w:r w:rsidRPr="006B0FC7">
              <w:rPr>
                <w:rFonts w:ascii="宋体" w:hAnsi="宋体" w:cs="宋体" w:hint="eastAsia"/>
                <w:kern w:val="0"/>
                <w:szCs w:val="21"/>
              </w:rPr>
              <w:br/>
              <w:t>财务凭证处理、总账处理、明细账处理、报表处理，纳税申报表处理。</w:t>
            </w:r>
            <w:r w:rsidRPr="006B0FC7">
              <w:rPr>
                <w:rFonts w:ascii="宋体" w:hAnsi="宋体" w:cs="宋体" w:hint="eastAsia"/>
                <w:kern w:val="0"/>
                <w:szCs w:val="21"/>
              </w:rPr>
              <w:br/>
              <w:t>2、客户管理：</w:t>
            </w:r>
            <w:r w:rsidRPr="006B0FC7">
              <w:rPr>
                <w:rFonts w:ascii="宋体" w:hAnsi="宋体" w:cs="宋体" w:hint="eastAsia"/>
                <w:kern w:val="0"/>
                <w:szCs w:val="21"/>
              </w:rPr>
              <w:br/>
              <w:t>客户档案分类管理、客户分配、销售进展、名片扫描、退讯录导入等功能</w:t>
            </w:r>
          </w:p>
        </w:tc>
      </w:tr>
      <w:tr w:rsidR="008C05CC" w:rsidRPr="006B0FC7" w14:paraId="2524DBD7" w14:textId="77777777">
        <w:trPr>
          <w:trHeight w:val="3240"/>
        </w:trPr>
        <w:tc>
          <w:tcPr>
            <w:tcW w:w="1135" w:type="dxa"/>
            <w:tcBorders>
              <w:top w:val="nil"/>
              <w:left w:val="single" w:sz="4" w:space="0" w:color="auto"/>
              <w:bottom w:val="single" w:sz="4" w:space="0" w:color="auto"/>
              <w:right w:val="single" w:sz="4" w:space="0" w:color="auto"/>
            </w:tcBorders>
            <w:shd w:val="clear" w:color="auto" w:fill="auto"/>
            <w:noWrap/>
            <w:vAlign w:val="center"/>
          </w:tcPr>
          <w:p w14:paraId="03CEC8AC"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中小企业管理云服务</w:t>
            </w:r>
          </w:p>
        </w:tc>
        <w:tc>
          <w:tcPr>
            <w:tcW w:w="1276" w:type="dxa"/>
            <w:tcBorders>
              <w:top w:val="nil"/>
              <w:left w:val="nil"/>
              <w:bottom w:val="single" w:sz="4" w:space="0" w:color="auto"/>
              <w:right w:val="single" w:sz="4" w:space="0" w:color="auto"/>
            </w:tcBorders>
            <w:shd w:val="clear" w:color="auto" w:fill="auto"/>
            <w:vAlign w:val="center"/>
          </w:tcPr>
          <w:p w14:paraId="2EF5129A"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成长型中小企业（有专职管理人员）</w:t>
            </w:r>
          </w:p>
        </w:tc>
        <w:tc>
          <w:tcPr>
            <w:tcW w:w="2693" w:type="dxa"/>
            <w:tcBorders>
              <w:top w:val="nil"/>
              <w:left w:val="nil"/>
              <w:bottom w:val="single" w:sz="4" w:space="0" w:color="auto"/>
              <w:right w:val="single" w:sz="4" w:space="0" w:color="auto"/>
            </w:tcBorders>
            <w:shd w:val="clear" w:color="auto" w:fill="auto"/>
            <w:vAlign w:val="center"/>
          </w:tcPr>
          <w:p w14:paraId="0AD7668E" w14:textId="77777777" w:rsidR="008C05CC" w:rsidRPr="006B0FC7" w:rsidRDefault="008C05CC" w:rsidP="00B457A5">
            <w:pPr>
              <w:widowControl/>
              <w:spacing w:after="240"/>
              <w:jc w:val="left"/>
              <w:rPr>
                <w:rFonts w:ascii="宋体" w:hAnsi="宋体" w:cs="宋体"/>
                <w:kern w:val="0"/>
                <w:szCs w:val="21"/>
              </w:rPr>
            </w:pPr>
            <w:r w:rsidRPr="006B0FC7">
              <w:rPr>
                <w:rFonts w:ascii="宋体" w:hAnsi="宋体" w:cs="宋体" w:hint="eastAsia"/>
                <w:kern w:val="0"/>
                <w:szCs w:val="21"/>
              </w:rPr>
              <w:t>为转型升级的中小企业，提供在线的管理服务，包括云主机服务，财务及进销存管理系统（5用户）。</w:t>
            </w:r>
            <w:r w:rsidRPr="006B0FC7">
              <w:rPr>
                <w:rFonts w:ascii="宋体" w:hAnsi="宋体" w:cs="宋体" w:hint="eastAsia"/>
                <w:kern w:val="0"/>
                <w:szCs w:val="21"/>
              </w:rPr>
              <w:br/>
              <w:t>同时为企业提供基础的客户管理系统（10用户）、协同办公系统（不限用户数）。</w:t>
            </w:r>
          </w:p>
        </w:tc>
        <w:tc>
          <w:tcPr>
            <w:tcW w:w="4536" w:type="dxa"/>
            <w:tcBorders>
              <w:top w:val="nil"/>
              <w:left w:val="nil"/>
              <w:bottom w:val="single" w:sz="4" w:space="0" w:color="auto"/>
              <w:right w:val="single" w:sz="4" w:space="0" w:color="auto"/>
            </w:tcBorders>
            <w:shd w:val="clear" w:color="auto" w:fill="auto"/>
            <w:vAlign w:val="center"/>
          </w:tcPr>
          <w:p w14:paraId="04860971"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1、财务管理：</w:t>
            </w:r>
            <w:r w:rsidRPr="006B0FC7">
              <w:rPr>
                <w:rFonts w:ascii="宋体" w:hAnsi="宋体" w:cs="宋体" w:hint="eastAsia"/>
                <w:kern w:val="0"/>
                <w:szCs w:val="21"/>
              </w:rPr>
              <w:br/>
              <w:t>凭证处理、总账处理、明细账处理、报表处理、辅助核算、分级权限管理、参数管理、自定义报表、凭证套打等功能</w:t>
            </w:r>
            <w:r w:rsidRPr="006B0FC7">
              <w:rPr>
                <w:rFonts w:ascii="宋体" w:hAnsi="宋体" w:cs="宋体" w:hint="eastAsia"/>
                <w:kern w:val="0"/>
                <w:szCs w:val="21"/>
              </w:rPr>
              <w:br/>
              <w:t>2、进销存管理：</w:t>
            </w:r>
            <w:r w:rsidRPr="006B0FC7">
              <w:rPr>
                <w:rFonts w:ascii="宋体" w:hAnsi="宋体" w:cs="宋体" w:hint="eastAsia"/>
                <w:kern w:val="0"/>
                <w:szCs w:val="21"/>
              </w:rPr>
              <w:br/>
              <w:t>销售订单处理、采购订单处理、往来处理、出入库管理与存货成本核算等功能，满足国家统一会计制度所要求的记账方法、存货核算方法。</w:t>
            </w:r>
            <w:r w:rsidRPr="006B0FC7">
              <w:rPr>
                <w:rFonts w:ascii="宋体" w:hAnsi="宋体" w:cs="宋体" w:hint="eastAsia"/>
                <w:kern w:val="0"/>
                <w:szCs w:val="21"/>
              </w:rPr>
              <w:br/>
              <w:t>3、客户管理：</w:t>
            </w:r>
            <w:r w:rsidRPr="006B0FC7">
              <w:rPr>
                <w:rFonts w:ascii="宋体" w:hAnsi="宋体" w:cs="宋体" w:hint="eastAsia"/>
                <w:kern w:val="0"/>
                <w:szCs w:val="21"/>
              </w:rPr>
              <w:br/>
              <w:t>客户档案分类管理、客户分配、销售进展、名片扫描、退讯录导入等功能4、协同办公：</w:t>
            </w:r>
            <w:r w:rsidRPr="006B0FC7">
              <w:rPr>
                <w:rFonts w:ascii="宋体" w:hAnsi="宋体" w:cs="宋体" w:hint="eastAsia"/>
                <w:kern w:val="0"/>
                <w:szCs w:val="21"/>
              </w:rPr>
              <w:br/>
              <w:t>企业通讯录、公告、工作讨论、工作请示、考勤签到、任务分派、请假与审批等功能</w:t>
            </w:r>
          </w:p>
        </w:tc>
      </w:tr>
      <w:tr w:rsidR="008C05CC" w:rsidRPr="006B0FC7" w14:paraId="60FEAB94" w14:textId="77777777">
        <w:trPr>
          <w:trHeight w:val="1980"/>
        </w:trPr>
        <w:tc>
          <w:tcPr>
            <w:tcW w:w="1135" w:type="dxa"/>
            <w:tcBorders>
              <w:top w:val="nil"/>
              <w:left w:val="single" w:sz="4" w:space="0" w:color="auto"/>
              <w:bottom w:val="single" w:sz="4" w:space="0" w:color="auto"/>
              <w:right w:val="single" w:sz="4" w:space="0" w:color="auto"/>
            </w:tcBorders>
            <w:shd w:val="clear" w:color="auto" w:fill="auto"/>
            <w:noWrap/>
            <w:vAlign w:val="center"/>
          </w:tcPr>
          <w:p w14:paraId="12128BE5"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云主机服务</w:t>
            </w:r>
          </w:p>
        </w:tc>
        <w:tc>
          <w:tcPr>
            <w:tcW w:w="1276" w:type="dxa"/>
            <w:tcBorders>
              <w:top w:val="nil"/>
              <w:left w:val="nil"/>
              <w:bottom w:val="single" w:sz="4" w:space="0" w:color="auto"/>
              <w:right w:val="single" w:sz="4" w:space="0" w:color="auto"/>
            </w:tcBorders>
            <w:shd w:val="clear" w:color="auto" w:fill="auto"/>
            <w:vAlign w:val="center"/>
          </w:tcPr>
          <w:p w14:paraId="6C8D79ED"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中小企业</w:t>
            </w:r>
          </w:p>
        </w:tc>
        <w:tc>
          <w:tcPr>
            <w:tcW w:w="2693" w:type="dxa"/>
            <w:tcBorders>
              <w:top w:val="nil"/>
              <w:left w:val="nil"/>
              <w:bottom w:val="single" w:sz="4" w:space="0" w:color="auto"/>
              <w:right w:val="single" w:sz="4" w:space="0" w:color="auto"/>
            </w:tcBorders>
            <w:shd w:val="clear" w:color="auto" w:fill="auto"/>
            <w:vAlign w:val="center"/>
          </w:tcPr>
          <w:p w14:paraId="0A8B599C"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提供基于云计算模式的按需使用和按需付费能力的服务器租用服务。</w:t>
            </w:r>
          </w:p>
        </w:tc>
        <w:tc>
          <w:tcPr>
            <w:tcW w:w="4536" w:type="dxa"/>
            <w:tcBorders>
              <w:top w:val="nil"/>
              <w:left w:val="nil"/>
              <w:bottom w:val="single" w:sz="4" w:space="0" w:color="auto"/>
              <w:right w:val="single" w:sz="4" w:space="0" w:color="auto"/>
            </w:tcBorders>
            <w:shd w:val="clear" w:color="auto" w:fill="auto"/>
            <w:vAlign w:val="center"/>
          </w:tcPr>
          <w:p w14:paraId="1EF9675A"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计费单位：1CPU核/1GB内存（套）</w:t>
            </w:r>
          </w:p>
        </w:tc>
      </w:tr>
      <w:tr w:rsidR="008C05CC" w:rsidRPr="006B0FC7" w14:paraId="366C0932" w14:textId="77777777">
        <w:trPr>
          <w:trHeight w:val="1290"/>
        </w:trPr>
        <w:tc>
          <w:tcPr>
            <w:tcW w:w="1135" w:type="dxa"/>
            <w:tcBorders>
              <w:top w:val="nil"/>
              <w:left w:val="single" w:sz="4" w:space="0" w:color="auto"/>
              <w:bottom w:val="single" w:sz="4" w:space="0" w:color="auto"/>
              <w:right w:val="single" w:sz="4" w:space="0" w:color="auto"/>
            </w:tcBorders>
            <w:shd w:val="clear" w:color="auto" w:fill="auto"/>
            <w:noWrap/>
            <w:vAlign w:val="center"/>
          </w:tcPr>
          <w:p w14:paraId="25093C56"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lastRenderedPageBreak/>
              <w:t>云存储服务</w:t>
            </w:r>
          </w:p>
        </w:tc>
        <w:tc>
          <w:tcPr>
            <w:tcW w:w="1276" w:type="dxa"/>
            <w:tcBorders>
              <w:top w:val="nil"/>
              <w:left w:val="nil"/>
              <w:bottom w:val="single" w:sz="4" w:space="0" w:color="auto"/>
              <w:right w:val="single" w:sz="4" w:space="0" w:color="auto"/>
            </w:tcBorders>
            <w:shd w:val="clear" w:color="auto" w:fill="auto"/>
            <w:vAlign w:val="center"/>
          </w:tcPr>
          <w:p w14:paraId="6E5C7479"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中小企业</w:t>
            </w:r>
          </w:p>
        </w:tc>
        <w:tc>
          <w:tcPr>
            <w:tcW w:w="2693" w:type="dxa"/>
            <w:tcBorders>
              <w:top w:val="nil"/>
              <w:left w:val="nil"/>
              <w:bottom w:val="single" w:sz="4" w:space="0" w:color="auto"/>
              <w:right w:val="single" w:sz="4" w:space="0" w:color="auto"/>
            </w:tcBorders>
            <w:shd w:val="clear" w:color="auto" w:fill="auto"/>
            <w:vAlign w:val="center"/>
          </w:tcPr>
          <w:p w14:paraId="6BED3FDD"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通过集群应用、网络技术或分布式文件系统等功能，将网络中大量各种不同类型的存储设备通过应用软件集合起来协同工作，提供数据存储和业务访问功能的服务。</w:t>
            </w:r>
          </w:p>
        </w:tc>
        <w:tc>
          <w:tcPr>
            <w:tcW w:w="4536" w:type="dxa"/>
            <w:tcBorders>
              <w:top w:val="nil"/>
              <w:left w:val="nil"/>
              <w:bottom w:val="single" w:sz="4" w:space="0" w:color="auto"/>
              <w:right w:val="single" w:sz="4" w:space="0" w:color="auto"/>
            </w:tcBorders>
            <w:shd w:val="clear" w:color="auto" w:fill="auto"/>
            <w:vAlign w:val="center"/>
          </w:tcPr>
          <w:p w14:paraId="07B7EF82" w14:textId="77777777" w:rsidR="008C05CC" w:rsidRPr="006B0FC7" w:rsidRDefault="008C05CC" w:rsidP="00B457A5">
            <w:pPr>
              <w:widowControl/>
              <w:jc w:val="left"/>
              <w:rPr>
                <w:rFonts w:ascii="宋体" w:hAnsi="宋体" w:cs="宋体"/>
                <w:kern w:val="0"/>
                <w:szCs w:val="21"/>
              </w:rPr>
            </w:pPr>
            <w:r w:rsidRPr="006B0FC7">
              <w:rPr>
                <w:rFonts w:ascii="宋体" w:hAnsi="宋体" w:cs="宋体" w:hint="eastAsia"/>
                <w:kern w:val="0"/>
                <w:szCs w:val="21"/>
              </w:rPr>
              <w:t>计费单位：（GB）</w:t>
            </w:r>
          </w:p>
        </w:tc>
      </w:tr>
    </w:tbl>
    <w:p w14:paraId="69A99B21"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3</w:t>
      </w:r>
      <w:r w:rsidRPr="006B0FC7">
        <w:rPr>
          <w:rFonts w:ascii="Arial" w:hAnsi="Arial" w:cs="Arial" w:hint="eastAsia"/>
          <w:szCs w:val="21"/>
        </w:rPr>
        <w:t>、服务模式及服务对象</w:t>
      </w:r>
    </w:p>
    <w:p w14:paraId="2AB12445" w14:textId="77777777" w:rsidR="008C05CC" w:rsidRPr="006B0FC7" w:rsidRDefault="008C05CC" w:rsidP="008C05CC">
      <w:pPr>
        <w:spacing w:line="360" w:lineRule="auto"/>
        <w:ind w:firstLineChars="350" w:firstLine="735"/>
        <w:rPr>
          <w:rFonts w:ascii="Arial" w:hAnsi="Arial" w:cs="Arial"/>
          <w:szCs w:val="21"/>
        </w:rPr>
      </w:pPr>
      <w:r w:rsidRPr="006B0FC7">
        <w:rPr>
          <w:rFonts w:ascii="Arial" w:hAnsi="Arial" w:cs="Arial" w:hint="eastAsia"/>
          <w:szCs w:val="21"/>
        </w:rPr>
        <w:t>针对不同行业的企业，提供</w:t>
      </w:r>
      <w:r w:rsidRPr="006B0FC7">
        <w:rPr>
          <w:rFonts w:ascii="Arial" w:hAnsi="Arial" w:cs="Arial"/>
          <w:szCs w:val="21"/>
        </w:rPr>
        <w:t>SaaS</w:t>
      </w:r>
      <w:r w:rsidRPr="006B0FC7">
        <w:rPr>
          <w:rFonts w:ascii="Arial" w:hAnsi="Arial" w:cs="Arial" w:hint="eastAsia"/>
          <w:szCs w:val="21"/>
        </w:rPr>
        <w:t>模式的有针对性的管理服务，面向传统行业用户数量不低于总服务用户数量的</w:t>
      </w:r>
      <w:r w:rsidRPr="006B0FC7">
        <w:rPr>
          <w:rFonts w:ascii="Arial" w:hAnsi="Arial" w:cs="Arial"/>
          <w:szCs w:val="21"/>
        </w:rPr>
        <w:t>60%</w:t>
      </w:r>
      <w:r w:rsidRPr="006B0FC7">
        <w:rPr>
          <w:rFonts w:ascii="Arial" w:hAnsi="Arial" w:cs="Arial" w:hint="eastAsia"/>
          <w:szCs w:val="21"/>
        </w:rPr>
        <w:t>。</w:t>
      </w:r>
    </w:p>
    <w:p w14:paraId="68C93864"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4</w:t>
      </w:r>
      <w:r w:rsidRPr="006B0FC7">
        <w:rPr>
          <w:rFonts w:ascii="Arial" w:hAnsi="Arial" w:cs="Arial" w:hint="eastAsia"/>
          <w:szCs w:val="21"/>
        </w:rPr>
        <w:t>、定制化服务</w:t>
      </w:r>
    </w:p>
    <w:p w14:paraId="0A853F8E" w14:textId="77777777" w:rsidR="008C05CC" w:rsidRPr="006B0FC7" w:rsidRDefault="008C05CC" w:rsidP="008C05CC">
      <w:pPr>
        <w:spacing w:line="360" w:lineRule="auto"/>
        <w:ind w:firstLineChars="350" w:firstLine="735"/>
        <w:rPr>
          <w:rFonts w:ascii="Arial" w:hAnsi="Arial" w:cs="Arial"/>
          <w:szCs w:val="21"/>
        </w:rPr>
      </w:pPr>
      <w:r w:rsidRPr="006B0FC7">
        <w:rPr>
          <w:rFonts w:ascii="Arial" w:hAnsi="Arial" w:cs="Arial" w:hint="eastAsia"/>
          <w:szCs w:val="21"/>
        </w:rPr>
        <w:t>针对有个性化管理需求的企业，能提供定制化服务。</w:t>
      </w:r>
    </w:p>
    <w:p w14:paraId="34E3DB4A" w14:textId="77777777" w:rsidR="008C05CC" w:rsidRPr="006B0FC7" w:rsidRDefault="008C05CC" w:rsidP="008C05CC">
      <w:pPr>
        <w:spacing w:line="360" w:lineRule="auto"/>
        <w:ind w:firstLineChars="350" w:firstLine="735"/>
        <w:rPr>
          <w:rFonts w:ascii="Arial" w:hAnsi="Arial" w:cs="Arial"/>
          <w:szCs w:val="21"/>
        </w:rPr>
      </w:pPr>
    </w:p>
    <w:p w14:paraId="24608245" w14:textId="77777777" w:rsidR="008C05CC" w:rsidRPr="006B0FC7" w:rsidRDefault="008C05CC" w:rsidP="008C05CC">
      <w:pPr>
        <w:pStyle w:val="22"/>
        <w:spacing w:before="0" w:line="360" w:lineRule="auto"/>
        <w:ind w:rightChars="7" w:right="15"/>
        <w:rPr>
          <w:rFonts w:eastAsia="宋体" w:cs="Arial"/>
          <w:sz w:val="21"/>
          <w:szCs w:val="21"/>
        </w:rPr>
      </w:pPr>
      <w:bookmarkStart w:id="1004" w:name="_Toc428954123"/>
      <w:r w:rsidRPr="006B0FC7">
        <w:rPr>
          <w:rFonts w:eastAsia="宋体" w:cs="Arial" w:hint="eastAsia"/>
          <w:sz w:val="21"/>
          <w:szCs w:val="21"/>
        </w:rPr>
        <w:t>四、运维管理</w:t>
      </w:r>
      <w:bookmarkEnd w:id="1004"/>
    </w:p>
    <w:p w14:paraId="2572697C"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1</w:t>
      </w:r>
      <w:r w:rsidRPr="006B0FC7">
        <w:rPr>
          <w:rFonts w:ascii="Arial" w:hAnsi="Arial" w:cs="Arial" w:hint="eastAsia"/>
          <w:szCs w:val="21"/>
        </w:rPr>
        <w:t>、服务团队</w:t>
      </w:r>
    </w:p>
    <w:p w14:paraId="31457A69" w14:textId="77777777" w:rsidR="008C05CC" w:rsidRPr="006B0FC7" w:rsidRDefault="008C05CC" w:rsidP="008C05CC">
      <w:pPr>
        <w:spacing w:line="360" w:lineRule="auto"/>
        <w:ind w:firstLineChars="350" w:firstLine="735"/>
        <w:rPr>
          <w:rFonts w:ascii="Arial" w:hAnsi="Arial" w:cs="Arial"/>
          <w:szCs w:val="21"/>
        </w:rPr>
      </w:pPr>
      <w:r w:rsidRPr="006B0FC7">
        <w:rPr>
          <w:rFonts w:ascii="Arial" w:hAnsi="Arial" w:cs="Arial" w:hint="eastAsia"/>
          <w:szCs w:val="21"/>
        </w:rPr>
        <w:t>投标方具备不少于</w:t>
      </w:r>
      <w:r w:rsidRPr="006B0FC7">
        <w:rPr>
          <w:rFonts w:ascii="Arial" w:hAnsi="Arial" w:cs="Arial"/>
          <w:szCs w:val="21"/>
        </w:rPr>
        <w:t>100</w:t>
      </w:r>
      <w:r w:rsidRPr="006B0FC7">
        <w:rPr>
          <w:rFonts w:ascii="Arial" w:hAnsi="Arial" w:cs="Arial" w:hint="eastAsia"/>
          <w:szCs w:val="21"/>
        </w:rPr>
        <w:t>人的服务团队和网上服务社区，服务网点能覆盖北京市</w:t>
      </w:r>
      <w:r w:rsidRPr="006B0FC7">
        <w:rPr>
          <w:rFonts w:ascii="Arial" w:hAnsi="Arial" w:cs="Arial"/>
          <w:szCs w:val="21"/>
        </w:rPr>
        <w:t>16</w:t>
      </w:r>
      <w:r w:rsidRPr="006B0FC7">
        <w:rPr>
          <w:rFonts w:ascii="Arial" w:hAnsi="Arial" w:cs="Arial" w:hint="eastAsia"/>
          <w:szCs w:val="21"/>
        </w:rPr>
        <w:t>个区县。</w:t>
      </w:r>
    </w:p>
    <w:p w14:paraId="5175E91B"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2</w:t>
      </w:r>
      <w:r w:rsidRPr="006B0FC7">
        <w:rPr>
          <w:rFonts w:ascii="Arial" w:hAnsi="Arial" w:cs="Arial" w:hint="eastAsia"/>
          <w:szCs w:val="21"/>
        </w:rPr>
        <w:t>、服务方案</w:t>
      </w:r>
    </w:p>
    <w:p w14:paraId="337C9E48" w14:textId="77777777" w:rsidR="008C05CC" w:rsidRPr="006B0FC7" w:rsidRDefault="008C05CC" w:rsidP="008C05CC">
      <w:pPr>
        <w:spacing w:line="360" w:lineRule="auto"/>
        <w:ind w:firstLineChars="350" w:firstLine="735"/>
        <w:rPr>
          <w:rFonts w:ascii="Arial" w:hAnsi="Arial" w:cs="Arial"/>
          <w:szCs w:val="21"/>
        </w:rPr>
      </w:pPr>
      <w:r w:rsidRPr="006B0FC7">
        <w:rPr>
          <w:rFonts w:ascii="Arial" w:hAnsi="Arial" w:cs="Arial" w:hint="eastAsia"/>
          <w:szCs w:val="21"/>
        </w:rPr>
        <w:t>投标方应能够提供电话、网络、论坛、知识库等服务形式，</w:t>
      </w:r>
      <w:r w:rsidRPr="006B0FC7">
        <w:rPr>
          <w:rFonts w:ascii="Arial" w:hAnsi="Arial" w:cs="Arial"/>
          <w:szCs w:val="21"/>
        </w:rPr>
        <w:t>7*24</w:t>
      </w:r>
      <w:r w:rsidRPr="006B0FC7">
        <w:rPr>
          <w:rFonts w:ascii="Arial" w:hAnsi="Arial" w:cs="Arial" w:hint="eastAsia"/>
          <w:szCs w:val="21"/>
        </w:rPr>
        <w:t>小时响应。</w:t>
      </w:r>
    </w:p>
    <w:p w14:paraId="4ED0F218"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3</w:t>
      </w:r>
      <w:r w:rsidRPr="006B0FC7">
        <w:rPr>
          <w:rFonts w:ascii="Arial" w:hAnsi="Arial" w:cs="Arial" w:hint="eastAsia"/>
          <w:szCs w:val="21"/>
        </w:rPr>
        <w:t>、应急措施</w:t>
      </w:r>
    </w:p>
    <w:p w14:paraId="40E45690" w14:textId="77777777" w:rsidR="008C05CC" w:rsidRPr="006B0FC7" w:rsidRDefault="008C05CC" w:rsidP="008C05CC">
      <w:pPr>
        <w:spacing w:line="360" w:lineRule="auto"/>
        <w:ind w:firstLineChars="350" w:firstLine="735"/>
        <w:rPr>
          <w:rFonts w:ascii="Arial" w:hAnsi="Arial" w:cs="Arial"/>
          <w:szCs w:val="21"/>
        </w:rPr>
      </w:pPr>
      <w:r w:rsidRPr="006B0FC7">
        <w:rPr>
          <w:rFonts w:ascii="Arial" w:hAnsi="Arial" w:cs="Arial" w:hint="eastAsia"/>
          <w:szCs w:val="21"/>
        </w:rPr>
        <w:t>投标方应该组有应急处置工作小组，有明确的责任人和职责，有细化工作措施和流程，建立有完善管理制度和实施办法，具有应急保障总体预案。</w:t>
      </w:r>
    </w:p>
    <w:p w14:paraId="12D9B5F8" w14:textId="77777777" w:rsidR="008C05CC" w:rsidRPr="006B0FC7" w:rsidRDefault="008C05CC" w:rsidP="008C05CC">
      <w:pPr>
        <w:spacing w:line="360" w:lineRule="auto"/>
        <w:ind w:firstLineChars="350" w:firstLine="735"/>
        <w:rPr>
          <w:rFonts w:ascii="Arial" w:hAnsi="Arial" w:cs="Arial"/>
          <w:szCs w:val="21"/>
        </w:rPr>
      </w:pPr>
    </w:p>
    <w:p w14:paraId="4526B4E6" w14:textId="77777777" w:rsidR="008C05CC" w:rsidRPr="006B0FC7" w:rsidRDefault="008C05CC" w:rsidP="008C05CC">
      <w:pPr>
        <w:pStyle w:val="22"/>
        <w:spacing w:before="0" w:line="360" w:lineRule="auto"/>
        <w:ind w:rightChars="7" w:right="15"/>
        <w:rPr>
          <w:rFonts w:eastAsia="宋体" w:cs="Arial"/>
          <w:sz w:val="21"/>
          <w:szCs w:val="21"/>
        </w:rPr>
      </w:pPr>
      <w:bookmarkStart w:id="1005" w:name="_Toc428954124"/>
      <w:r w:rsidRPr="006B0FC7">
        <w:rPr>
          <w:rFonts w:eastAsia="宋体" w:cs="Arial" w:hint="eastAsia"/>
          <w:sz w:val="21"/>
          <w:szCs w:val="21"/>
        </w:rPr>
        <w:t>五、项目实施要求</w:t>
      </w:r>
      <w:bookmarkEnd w:id="1005"/>
    </w:p>
    <w:p w14:paraId="78F6B22B" w14:textId="77777777" w:rsidR="00610041"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1</w:t>
      </w:r>
      <w:r w:rsidRPr="006B0FC7">
        <w:rPr>
          <w:rFonts w:ascii="Arial" w:hAnsi="Arial" w:cs="Arial" w:hint="eastAsia"/>
          <w:szCs w:val="21"/>
        </w:rPr>
        <w:t>、</w:t>
      </w:r>
      <w:r w:rsidR="00610041" w:rsidRPr="006B0FC7">
        <w:rPr>
          <w:rFonts w:ascii="Arial" w:hAnsi="Arial" w:cs="Arial" w:hint="eastAsia"/>
          <w:szCs w:val="21"/>
        </w:rPr>
        <w:t>服务购买：财政资金用于直接购买投标方</w:t>
      </w:r>
      <w:r w:rsidR="00101F3C" w:rsidRPr="006B0FC7">
        <w:rPr>
          <w:rFonts w:ascii="Arial" w:hAnsi="Arial" w:cs="Arial" w:hint="eastAsia"/>
          <w:szCs w:val="21"/>
        </w:rPr>
        <w:t>不少于</w:t>
      </w:r>
      <w:r w:rsidR="00610041" w:rsidRPr="006B0FC7">
        <w:rPr>
          <w:rFonts w:ascii="Arial" w:hAnsi="Arial" w:cs="Arial" w:hint="eastAsia"/>
          <w:szCs w:val="21"/>
        </w:rPr>
        <w:t>500</w:t>
      </w:r>
      <w:r w:rsidR="00610041" w:rsidRPr="006B0FC7">
        <w:rPr>
          <w:rFonts w:ascii="Arial" w:hAnsi="Arial" w:cs="Arial" w:hint="eastAsia"/>
          <w:szCs w:val="21"/>
        </w:rPr>
        <w:t>个服务包；</w:t>
      </w:r>
    </w:p>
    <w:p w14:paraId="2B1E1AED" w14:textId="77777777" w:rsidR="008C05CC" w:rsidRPr="006B0FC7" w:rsidRDefault="008C05CC" w:rsidP="008C05CC">
      <w:pPr>
        <w:spacing w:line="360" w:lineRule="auto"/>
        <w:ind w:firstLineChars="200" w:firstLine="420"/>
        <w:rPr>
          <w:rFonts w:ascii="Arial" w:hAnsi="Arial" w:cs="Arial"/>
          <w:szCs w:val="21"/>
        </w:rPr>
      </w:pPr>
      <w:r w:rsidRPr="006B0FC7">
        <w:rPr>
          <w:rFonts w:ascii="Arial" w:hAnsi="Arial" w:cs="Arial"/>
          <w:szCs w:val="21"/>
        </w:rPr>
        <w:t>2</w:t>
      </w:r>
      <w:r w:rsidRPr="006B0FC7">
        <w:rPr>
          <w:rFonts w:ascii="Arial" w:hAnsi="Arial" w:cs="Arial" w:hint="eastAsia"/>
          <w:szCs w:val="21"/>
        </w:rPr>
        <w:t>、服务对象：服务期内不少于</w:t>
      </w:r>
      <w:r w:rsidRPr="006B0FC7">
        <w:rPr>
          <w:rFonts w:ascii="Arial" w:hAnsi="Arial" w:cs="Arial"/>
          <w:szCs w:val="21"/>
        </w:rPr>
        <w:t>500</w:t>
      </w:r>
      <w:r w:rsidRPr="006B0FC7">
        <w:rPr>
          <w:rFonts w:ascii="Arial" w:hAnsi="Arial" w:cs="Arial" w:hint="eastAsia"/>
          <w:szCs w:val="21"/>
        </w:rPr>
        <w:t>家企业，包括</w:t>
      </w:r>
      <w:r w:rsidRPr="006B0FC7">
        <w:rPr>
          <w:rFonts w:ascii="Arial" w:hAnsi="Arial" w:cs="Arial" w:hint="eastAsia"/>
          <w:szCs w:val="21"/>
        </w:rPr>
        <w:t>400</w:t>
      </w:r>
      <w:r w:rsidRPr="006B0FC7">
        <w:rPr>
          <w:rFonts w:ascii="Arial" w:hAnsi="Arial" w:cs="Arial" w:hint="eastAsia"/>
          <w:szCs w:val="21"/>
        </w:rPr>
        <w:t>家以上初创型企业（小规模纳税人）和</w:t>
      </w:r>
      <w:r w:rsidRPr="006B0FC7">
        <w:rPr>
          <w:rFonts w:ascii="Arial" w:hAnsi="Arial" w:cs="Arial" w:hint="eastAsia"/>
          <w:szCs w:val="21"/>
        </w:rPr>
        <w:t>100</w:t>
      </w:r>
      <w:r w:rsidRPr="006B0FC7">
        <w:rPr>
          <w:rFonts w:ascii="Arial" w:hAnsi="Arial" w:cs="Arial" w:hint="eastAsia"/>
          <w:szCs w:val="21"/>
        </w:rPr>
        <w:t>家传统行业企业；</w:t>
      </w:r>
    </w:p>
    <w:p w14:paraId="3CFBC0F4" w14:textId="77777777" w:rsidR="00610041" w:rsidRPr="006B0FC7" w:rsidRDefault="008C05CC" w:rsidP="00610041">
      <w:pPr>
        <w:spacing w:line="360" w:lineRule="auto"/>
        <w:ind w:firstLineChars="200" w:firstLine="420"/>
        <w:rPr>
          <w:rFonts w:ascii="Arial" w:hAnsi="Arial" w:cs="Arial"/>
          <w:szCs w:val="21"/>
        </w:rPr>
      </w:pPr>
      <w:r w:rsidRPr="006B0FC7">
        <w:rPr>
          <w:rFonts w:ascii="Arial" w:hAnsi="Arial" w:cs="Arial"/>
          <w:szCs w:val="21"/>
        </w:rPr>
        <w:t>3</w:t>
      </w:r>
      <w:r w:rsidRPr="006B0FC7">
        <w:rPr>
          <w:rFonts w:ascii="Arial" w:hAnsi="Arial" w:cs="Arial" w:hint="eastAsia"/>
          <w:szCs w:val="21"/>
        </w:rPr>
        <w:t>、</w:t>
      </w:r>
      <w:r w:rsidR="00E64D51" w:rsidRPr="006B0FC7">
        <w:rPr>
          <w:rFonts w:ascii="Arial" w:hAnsi="Arial" w:cs="Arial" w:hint="eastAsia"/>
          <w:szCs w:val="21"/>
        </w:rPr>
        <w:t>服务交付：投标方负责向服务对象交付服务包，每个服务对象获得</w:t>
      </w:r>
      <w:r w:rsidR="00F77E54" w:rsidRPr="006B0FC7">
        <w:rPr>
          <w:rFonts w:ascii="Arial" w:hAnsi="Arial" w:cs="Arial" w:hint="eastAsia"/>
          <w:szCs w:val="21"/>
        </w:rPr>
        <w:t>满足其需求的服务包，服务包自签订合同之日起生效，期限</w:t>
      </w:r>
      <w:r w:rsidR="00E64D51" w:rsidRPr="006B0FC7">
        <w:rPr>
          <w:rFonts w:ascii="Arial" w:hAnsi="Arial" w:cs="Arial" w:hint="eastAsia"/>
          <w:szCs w:val="21"/>
        </w:rPr>
        <w:t>一年</w:t>
      </w:r>
      <w:r w:rsidR="00D05093" w:rsidRPr="006B0FC7">
        <w:rPr>
          <w:rFonts w:ascii="Arial" w:hAnsi="Arial" w:cs="Arial" w:hint="eastAsia"/>
          <w:szCs w:val="21"/>
        </w:rPr>
        <w:t>。实际执行过程中，如按照服务对象要求提供部分服务项目，则所余经费以服务项目单价相应增加服务对象数量</w:t>
      </w:r>
      <w:r w:rsidR="00E64D51" w:rsidRPr="006B0FC7">
        <w:rPr>
          <w:rFonts w:ascii="Arial" w:hAnsi="Arial" w:cs="Arial" w:hint="eastAsia"/>
          <w:szCs w:val="21"/>
        </w:rPr>
        <w:t>；</w:t>
      </w:r>
    </w:p>
    <w:p w14:paraId="212615BA" w14:textId="77777777" w:rsidR="00610041" w:rsidRPr="006B0FC7" w:rsidRDefault="00610041" w:rsidP="00610041">
      <w:pPr>
        <w:spacing w:line="360" w:lineRule="auto"/>
        <w:ind w:firstLineChars="200" w:firstLine="420"/>
        <w:rPr>
          <w:rFonts w:ascii="Arial" w:hAnsi="Arial" w:cs="Arial"/>
          <w:szCs w:val="21"/>
        </w:rPr>
      </w:pPr>
      <w:r w:rsidRPr="006B0FC7">
        <w:rPr>
          <w:rFonts w:ascii="Arial" w:hAnsi="Arial" w:cs="Arial" w:hint="eastAsia"/>
          <w:szCs w:val="21"/>
        </w:rPr>
        <w:t>4</w:t>
      </w:r>
      <w:r w:rsidRPr="006B0FC7">
        <w:rPr>
          <w:rFonts w:ascii="Arial" w:hAnsi="Arial" w:cs="Arial" w:hint="eastAsia"/>
          <w:szCs w:val="21"/>
        </w:rPr>
        <w:t>、服务期限：自签订合同之日起一年；</w:t>
      </w:r>
    </w:p>
    <w:p w14:paraId="4D1C462E" w14:textId="77777777" w:rsidR="008C05CC" w:rsidRPr="006B0FC7" w:rsidRDefault="00E750F4" w:rsidP="008C05CC">
      <w:pPr>
        <w:spacing w:line="360" w:lineRule="auto"/>
        <w:ind w:firstLineChars="200" w:firstLine="420"/>
        <w:rPr>
          <w:rFonts w:ascii="Arial" w:hAnsi="Arial" w:cs="Arial"/>
          <w:szCs w:val="21"/>
        </w:rPr>
      </w:pPr>
      <w:r w:rsidRPr="006B0FC7">
        <w:rPr>
          <w:rFonts w:ascii="Arial" w:hAnsi="Arial" w:cs="Arial" w:hint="eastAsia"/>
          <w:szCs w:val="21"/>
        </w:rPr>
        <w:t>5</w:t>
      </w:r>
      <w:r w:rsidR="008C05CC" w:rsidRPr="006B0FC7">
        <w:rPr>
          <w:rFonts w:ascii="Arial" w:hAnsi="Arial" w:cs="Arial" w:hint="eastAsia"/>
          <w:szCs w:val="21"/>
        </w:rPr>
        <w:t>、经济成效：</w:t>
      </w:r>
    </w:p>
    <w:p w14:paraId="50BD22BC" w14:textId="77777777" w:rsidR="008C05CC" w:rsidRPr="006B0FC7" w:rsidRDefault="008C05CC" w:rsidP="008C05CC">
      <w:pPr>
        <w:spacing w:line="360" w:lineRule="auto"/>
        <w:ind w:firstLineChars="350" w:firstLine="735"/>
        <w:rPr>
          <w:rFonts w:ascii="Arial" w:hAnsi="Arial" w:cs="Arial"/>
          <w:szCs w:val="21"/>
        </w:rPr>
      </w:pPr>
      <w:r w:rsidRPr="006B0FC7">
        <w:rPr>
          <w:rFonts w:ascii="Arial" w:hAnsi="Arial" w:cs="Arial" w:hint="eastAsia"/>
          <w:szCs w:val="21"/>
        </w:rPr>
        <w:t>通过管理云，带动北京市</w:t>
      </w:r>
      <w:r w:rsidRPr="006B0FC7">
        <w:rPr>
          <w:rFonts w:ascii="Arial" w:hAnsi="Arial" w:cs="Arial"/>
          <w:szCs w:val="21"/>
        </w:rPr>
        <w:t>IT</w:t>
      </w:r>
      <w:r w:rsidRPr="006B0FC7">
        <w:rPr>
          <w:rFonts w:ascii="Arial" w:hAnsi="Arial" w:cs="Arial" w:hint="eastAsia"/>
          <w:szCs w:val="21"/>
        </w:rPr>
        <w:t>及现代服务业的创新创业；带动对工业增加值有贡献的成长型企业加速发展；有利于北京形成云计算产业链。</w:t>
      </w:r>
    </w:p>
    <w:p w14:paraId="02EA5FD7" w14:textId="77777777" w:rsidR="00EB7DED" w:rsidRPr="006B0FC7" w:rsidRDefault="00E750F4" w:rsidP="00DC4CB7">
      <w:pPr>
        <w:widowControl/>
        <w:spacing w:line="360" w:lineRule="auto"/>
        <w:ind w:firstLineChars="200" w:firstLine="420"/>
        <w:rPr>
          <w:szCs w:val="21"/>
        </w:rPr>
      </w:pPr>
      <w:r w:rsidRPr="006B0FC7">
        <w:rPr>
          <w:rFonts w:ascii="Arial" w:hAnsi="Arial" w:cs="Arial" w:hint="eastAsia"/>
          <w:szCs w:val="21"/>
        </w:rPr>
        <w:t>6</w:t>
      </w:r>
      <w:r w:rsidR="008C05CC" w:rsidRPr="006B0FC7">
        <w:rPr>
          <w:rFonts w:ascii="Arial" w:hAnsi="Arial" w:cs="Arial" w:hint="eastAsia"/>
          <w:szCs w:val="21"/>
        </w:rPr>
        <w:t>、绩效考核：到项目期止，服务北京包括</w:t>
      </w:r>
      <w:r w:rsidR="008C05CC" w:rsidRPr="006B0FC7">
        <w:rPr>
          <w:rFonts w:ascii="Arial" w:hAnsi="Arial" w:cs="Arial" w:hint="eastAsia"/>
          <w:szCs w:val="21"/>
        </w:rPr>
        <w:t>400</w:t>
      </w:r>
      <w:r w:rsidR="008C05CC" w:rsidRPr="006B0FC7">
        <w:rPr>
          <w:rFonts w:ascii="Arial" w:hAnsi="Arial" w:cs="Arial" w:hint="eastAsia"/>
          <w:szCs w:val="21"/>
        </w:rPr>
        <w:t>家以上初创型企业（小规模纳税人）和</w:t>
      </w:r>
      <w:r w:rsidR="008C05CC" w:rsidRPr="006B0FC7">
        <w:rPr>
          <w:rFonts w:ascii="Arial" w:hAnsi="Arial" w:cs="Arial" w:hint="eastAsia"/>
          <w:szCs w:val="21"/>
        </w:rPr>
        <w:t>100</w:t>
      </w:r>
      <w:r w:rsidR="008C05CC" w:rsidRPr="006B0FC7">
        <w:rPr>
          <w:rFonts w:ascii="Arial" w:hAnsi="Arial" w:cs="Arial" w:hint="eastAsia"/>
          <w:szCs w:val="21"/>
        </w:rPr>
        <w:t>家传统行业企业，提供</w:t>
      </w:r>
      <w:r w:rsidR="00F77E54" w:rsidRPr="006B0FC7">
        <w:rPr>
          <w:rFonts w:ascii="Arial" w:hAnsi="Arial" w:cs="Arial" w:hint="eastAsia"/>
          <w:szCs w:val="21"/>
        </w:rPr>
        <w:t>服务交付</w:t>
      </w:r>
      <w:r w:rsidR="008C05CC" w:rsidRPr="006B0FC7">
        <w:rPr>
          <w:rFonts w:ascii="Arial" w:hAnsi="Arial" w:cs="Arial" w:hint="eastAsia"/>
          <w:szCs w:val="21"/>
        </w:rPr>
        <w:t>证明材料。</w:t>
      </w:r>
    </w:p>
    <w:p w14:paraId="746B70E7" w14:textId="77777777" w:rsidR="00EB7DED" w:rsidRPr="006B0FC7" w:rsidRDefault="00EB7DED">
      <w:pPr>
        <w:spacing w:line="360" w:lineRule="auto"/>
        <w:rPr>
          <w:szCs w:val="21"/>
        </w:rPr>
        <w:sectPr w:rsidR="00EB7DED" w:rsidRPr="006B0FC7">
          <w:pgSz w:w="11906" w:h="16838"/>
          <w:pgMar w:top="1418" w:right="1418" w:bottom="1418" w:left="1701" w:header="851" w:footer="992" w:gutter="0"/>
          <w:cols w:space="720"/>
          <w:docGrid w:linePitch="312"/>
        </w:sectPr>
      </w:pPr>
    </w:p>
    <w:p w14:paraId="58D737CB" w14:textId="77777777" w:rsidR="00EB7DED" w:rsidRPr="006B0FC7" w:rsidRDefault="00EB7DED">
      <w:pPr>
        <w:spacing w:line="360" w:lineRule="auto"/>
        <w:rPr>
          <w:szCs w:val="21"/>
        </w:rPr>
      </w:pPr>
      <w:bookmarkStart w:id="1006" w:name="_Toc181156210"/>
      <w:bookmarkStart w:id="1007" w:name="_Toc215393729"/>
      <w:bookmarkStart w:id="1008" w:name="_Toc215394704"/>
    </w:p>
    <w:p w14:paraId="53844A7A" w14:textId="77777777" w:rsidR="00EB7DED" w:rsidRPr="006B0FC7" w:rsidRDefault="00EB7DED">
      <w:pPr>
        <w:spacing w:line="360" w:lineRule="auto"/>
        <w:rPr>
          <w:szCs w:val="21"/>
        </w:rPr>
      </w:pPr>
    </w:p>
    <w:p w14:paraId="1529FB19" w14:textId="77777777" w:rsidR="00EB7DED" w:rsidRPr="006B0FC7" w:rsidRDefault="00EB7DED">
      <w:pPr>
        <w:spacing w:line="360" w:lineRule="auto"/>
        <w:rPr>
          <w:szCs w:val="21"/>
        </w:rPr>
      </w:pPr>
    </w:p>
    <w:p w14:paraId="06929A38" w14:textId="77777777" w:rsidR="00EB7DED" w:rsidRPr="006B0FC7" w:rsidRDefault="00EB7DED">
      <w:pPr>
        <w:spacing w:line="360" w:lineRule="auto"/>
        <w:rPr>
          <w:szCs w:val="21"/>
        </w:rPr>
      </w:pPr>
    </w:p>
    <w:p w14:paraId="4133094C" w14:textId="77777777" w:rsidR="00EB7DED" w:rsidRPr="006B0FC7" w:rsidRDefault="00EB7DED">
      <w:pPr>
        <w:spacing w:line="360" w:lineRule="auto"/>
        <w:rPr>
          <w:szCs w:val="21"/>
        </w:rPr>
      </w:pPr>
    </w:p>
    <w:p w14:paraId="5DF86FDD" w14:textId="77777777" w:rsidR="00EB7DED" w:rsidRPr="006B0FC7" w:rsidRDefault="00EB7DED">
      <w:pPr>
        <w:spacing w:line="360" w:lineRule="auto"/>
        <w:rPr>
          <w:szCs w:val="21"/>
        </w:rPr>
      </w:pPr>
    </w:p>
    <w:p w14:paraId="1EE86786" w14:textId="77777777" w:rsidR="00EB7DED" w:rsidRPr="006B0FC7" w:rsidRDefault="00EB7DED">
      <w:pPr>
        <w:spacing w:line="360" w:lineRule="auto"/>
        <w:rPr>
          <w:szCs w:val="21"/>
        </w:rPr>
      </w:pPr>
    </w:p>
    <w:p w14:paraId="54D84B48" w14:textId="77777777" w:rsidR="00EB7DED" w:rsidRPr="006B0FC7" w:rsidRDefault="00EB7DED">
      <w:pPr>
        <w:spacing w:line="360" w:lineRule="auto"/>
        <w:rPr>
          <w:szCs w:val="21"/>
        </w:rPr>
      </w:pPr>
    </w:p>
    <w:p w14:paraId="08CCED90" w14:textId="77777777" w:rsidR="00EB7DED" w:rsidRPr="006B0FC7" w:rsidRDefault="00EB7DED">
      <w:pPr>
        <w:spacing w:line="360" w:lineRule="auto"/>
        <w:rPr>
          <w:szCs w:val="21"/>
        </w:rPr>
      </w:pPr>
    </w:p>
    <w:p w14:paraId="38C27013" w14:textId="77777777" w:rsidR="00EB7DED" w:rsidRPr="006B0FC7" w:rsidRDefault="00EB7DED">
      <w:pPr>
        <w:spacing w:line="360" w:lineRule="auto"/>
        <w:rPr>
          <w:szCs w:val="21"/>
        </w:rPr>
      </w:pPr>
    </w:p>
    <w:p w14:paraId="16525CAD" w14:textId="77777777" w:rsidR="00EB7DED" w:rsidRPr="006B0FC7" w:rsidRDefault="00EB7DED">
      <w:pPr>
        <w:spacing w:line="360" w:lineRule="auto"/>
        <w:rPr>
          <w:szCs w:val="21"/>
        </w:rPr>
      </w:pPr>
    </w:p>
    <w:p w14:paraId="70BA0F2B" w14:textId="77777777" w:rsidR="00EB7DED" w:rsidRPr="006B0FC7" w:rsidRDefault="00EB7DED">
      <w:pPr>
        <w:spacing w:line="360" w:lineRule="auto"/>
        <w:rPr>
          <w:szCs w:val="21"/>
        </w:rPr>
      </w:pPr>
    </w:p>
    <w:p w14:paraId="2CE4D8E9" w14:textId="77777777" w:rsidR="00EB7DED" w:rsidRPr="006B0FC7" w:rsidRDefault="00EB7DED">
      <w:pPr>
        <w:spacing w:line="360" w:lineRule="auto"/>
        <w:rPr>
          <w:szCs w:val="21"/>
        </w:rPr>
      </w:pPr>
    </w:p>
    <w:p w14:paraId="626238E3" w14:textId="77777777" w:rsidR="00EB7DED" w:rsidRPr="006B0FC7" w:rsidRDefault="00EB7DED">
      <w:pPr>
        <w:spacing w:line="360" w:lineRule="auto"/>
        <w:rPr>
          <w:szCs w:val="21"/>
        </w:rPr>
      </w:pPr>
    </w:p>
    <w:p w14:paraId="6D2D38ED" w14:textId="77777777" w:rsidR="00EB7DED" w:rsidRPr="006B0FC7" w:rsidRDefault="00EB7DED">
      <w:pPr>
        <w:spacing w:line="360" w:lineRule="auto"/>
        <w:rPr>
          <w:szCs w:val="21"/>
        </w:rPr>
      </w:pPr>
    </w:p>
    <w:p w14:paraId="7AEDBB7A" w14:textId="77777777" w:rsidR="00EB7DED" w:rsidRPr="006B0FC7" w:rsidRDefault="00EB7DED">
      <w:pPr>
        <w:spacing w:line="360" w:lineRule="auto"/>
        <w:rPr>
          <w:szCs w:val="21"/>
        </w:rPr>
      </w:pPr>
    </w:p>
    <w:p w14:paraId="0D3E405E" w14:textId="77777777" w:rsidR="00EB7DED" w:rsidRPr="006B0FC7" w:rsidRDefault="00481487">
      <w:pPr>
        <w:pStyle w:val="11"/>
        <w:numPr>
          <w:ilvl w:val="0"/>
          <w:numId w:val="0"/>
        </w:numPr>
        <w:tabs>
          <w:tab w:val="left" w:pos="5038"/>
        </w:tabs>
        <w:spacing w:line="360" w:lineRule="auto"/>
        <w:ind w:left="-18"/>
        <w:jc w:val="center"/>
        <w:rPr>
          <w:sz w:val="36"/>
          <w:szCs w:val="36"/>
        </w:rPr>
      </w:pPr>
      <w:bookmarkStart w:id="1009" w:name="_Toc322352794"/>
      <w:r w:rsidRPr="006B0FC7">
        <w:rPr>
          <w:sz w:val="36"/>
          <w:szCs w:val="36"/>
        </w:rPr>
        <w:t>第六章</w:t>
      </w:r>
      <w:r w:rsidRPr="006B0FC7">
        <w:rPr>
          <w:sz w:val="36"/>
          <w:szCs w:val="36"/>
        </w:rPr>
        <w:t xml:space="preserve">      </w:t>
      </w:r>
      <w:r w:rsidRPr="006B0FC7">
        <w:rPr>
          <w:sz w:val="36"/>
          <w:szCs w:val="36"/>
        </w:rPr>
        <w:t>评标办法</w:t>
      </w:r>
      <w:bookmarkEnd w:id="1009"/>
    </w:p>
    <w:p w14:paraId="2838122B" w14:textId="77777777" w:rsidR="00EB7DED" w:rsidRPr="006B0FC7" w:rsidRDefault="00481487">
      <w:pPr>
        <w:spacing w:line="360" w:lineRule="auto"/>
        <w:ind w:firstLineChars="100" w:firstLine="210"/>
        <w:rPr>
          <w:szCs w:val="21"/>
        </w:rPr>
      </w:pPr>
      <w:r w:rsidRPr="006B0FC7">
        <w:rPr>
          <w:szCs w:val="21"/>
        </w:rPr>
        <w:br w:type="page"/>
      </w:r>
      <w:bookmarkStart w:id="1010" w:name="_Toc215393731"/>
      <w:bookmarkStart w:id="1011" w:name="_Toc215394706"/>
      <w:bookmarkStart w:id="1012" w:name="_Toc322352795"/>
      <w:bookmarkEnd w:id="1006"/>
      <w:bookmarkEnd w:id="1007"/>
      <w:bookmarkEnd w:id="1008"/>
    </w:p>
    <w:p w14:paraId="0A1DC20F" w14:textId="77777777" w:rsidR="00EB7DED" w:rsidRPr="006B0FC7" w:rsidRDefault="00EB7DED" w:rsidP="00EB7DED">
      <w:pPr>
        <w:spacing w:line="360" w:lineRule="auto"/>
        <w:ind w:firstLineChars="200" w:firstLine="420"/>
        <w:rPr>
          <w:szCs w:val="21"/>
        </w:rPr>
      </w:pPr>
    </w:p>
    <w:p w14:paraId="32AA6309" w14:textId="77777777" w:rsidR="00EB7DED" w:rsidRPr="006B0FC7" w:rsidRDefault="00EB7DED" w:rsidP="00EB7DED">
      <w:pPr>
        <w:spacing w:line="360" w:lineRule="auto"/>
        <w:ind w:firstLineChars="200" w:firstLine="420"/>
        <w:rPr>
          <w:szCs w:val="21"/>
        </w:rPr>
      </w:pPr>
    </w:p>
    <w:p w14:paraId="4DA622D7" w14:textId="77777777" w:rsidR="00EB7DED" w:rsidRPr="006B0FC7" w:rsidRDefault="00481487" w:rsidP="00EB7DED">
      <w:pPr>
        <w:spacing w:line="360" w:lineRule="auto"/>
        <w:ind w:firstLineChars="200" w:firstLine="420"/>
        <w:rPr>
          <w:szCs w:val="21"/>
        </w:rPr>
      </w:pPr>
      <w:r w:rsidRPr="006B0FC7">
        <w:rPr>
          <w:szCs w:val="21"/>
        </w:rPr>
        <w:t>本项目采取国内公开招标方式选择</w:t>
      </w:r>
      <w:r w:rsidRPr="006B0FC7">
        <w:rPr>
          <w:rFonts w:hint="eastAsia"/>
          <w:szCs w:val="21"/>
        </w:rPr>
        <w:t>服务</w:t>
      </w:r>
      <w:r w:rsidRPr="006B0FC7">
        <w:rPr>
          <w:szCs w:val="21"/>
        </w:rPr>
        <w:t>商，为保证招标</w:t>
      </w:r>
      <w:r w:rsidRPr="006B0FC7">
        <w:rPr>
          <w:szCs w:val="21"/>
        </w:rPr>
        <w:t>“</w:t>
      </w:r>
      <w:r w:rsidRPr="006B0FC7">
        <w:rPr>
          <w:szCs w:val="21"/>
        </w:rPr>
        <w:t>公开、公平、公正</w:t>
      </w:r>
      <w:r w:rsidRPr="006B0FC7">
        <w:rPr>
          <w:szCs w:val="21"/>
        </w:rPr>
        <w:t>”</w:t>
      </w:r>
      <w:r w:rsidRPr="006B0FC7">
        <w:rPr>
          <w:szCs w:val="21"/>
        </w:rPr>
        <w:t>，根据国家有关招标投标和政府采购的法律、法规和方针、政策，结合本项目的特点，制定本评标办法，实行评标的规范化、标准化、科学化。</w:t>
      </w:r>
      <w:bookmarkEnd w:id="1010"/>
      <w:bookmarkEnd w:id="1011"/>
      <w:bookmarkEnd w:id="1012"/>
    </w:p>
    <w:p w14:paraId="79937263" w14:textId="77777777" w:rsidR="00EB7DED" w:rsidRPr="006B0FC7" w:rsidRDefault="00481487">
      <w:pPr>
        <w:numPr>
          <w:ilvl w:val="0"/>
          <w:numId w:val="105"/>
        </w:numPr>
        <w:spacing w:line="360" w:lineRule="auto"/>
        <w:rPr>
          <w:szCs w:val="21"/>
        </w:rPr>
      </w:pPr>
      <w:r w:rsidRPr="006B0FC7">
        <w:rPr>
          <w:szCs w:val="21"/>
        </w:rPr>
        <w:t>评标原则</w:t>
      </w:r>
    </w:p>
    <w:p w14:paraId="28982977" w14:textId="77777777" w:rsidR="00EB7DED" w:rsidRPr="006B0FC7" w:rsidRDefault="00481487">
      <w:pPr>
        <w:numPr>
          <w:ilvl w:val="0"/>
          <w:numId w:val="107"/>
        </w:numPr>
        <w:spacing w:line="360" w:lineRule="auto"/>
        <w:rPr>
          <w:szCs w:val="21"/>
        </w:rPr>
      </w:pPr>
      <w:r w:rsidRPr="006B0FC7">
        <w:rPr>
          <w:szCs w:val="21"/>
        </w:rPr>
        <w:t>客观、公平、公正、科学、择优。</w:t>
      </w:r>
    </w:p>
    <w:p w14:paraId="707B8A7A" w14:textId="77777777" w:rsidR="00EB7DED" w:rsidRPr="006B0FC7" w:rsidRDefault="00481487">
      <w:pPr>
        <w:numPr>
          <w:ilvl w:val="0"/>
          <w:numId w:val="107"/>
        </w:numPr>
        <w:spacing w:line="360" w:lineRule="auto"/>
        <w:rPr>
          <w:szCs w:val="21"/>
        </w:rPr>
      </w:pPr>
      <w:r w:rsidRPr="006B0FC7">
        <w:rPr>
          <w:szCs w:val="21"/>
        </w:rPr>
        <w:t>依法评标、严格保密。</w:t>
      </w:r>
    </w:p>
    <w:p w14:paraId="4E7C58C4" w14:textId="77777777" w:rsidR="00EB7DED" w:rsidRPr="006B0FC7" w:rsidRDefault="00481487">
      <w:pPr>
        <w:numPr>
          <w:ilvl w:val="0"/>
          <w:numId w:val="107"/>
        </w:numPr>
        <w:spacing w:line="360" w:lineRule="auto"/>
        <w:rPr>
          <w:szCs w:val="21"/>
        </w:rPr>
      </w:pPr>
      <w:r w:rsidRPr="006B0FC7">
        <w:rPr>
          <w:szCs w:val="21"/>
        </w:rPr>
        <w:t>反对不正当的竞争</w:t>
      </w:r>
      <w:r w:rsidR="00C65505" w:rsidRPr="006B0FC7">
        <w:rPr>
          <w:rFonts w:hint="eastAsia"/>
          <w:szCs w:val="21"/>
        </w:rPr>
        <w:t>。</w:t>
      </w:r>
    </w:p>
    <w:p w14:paraId="13662728" w14:textId="77777777" w:rsidR="00EB7DED" w:rsidRPr="006B0FC7" w:rsidRDefault="00481487">
      <w:pPr>
        <w:numPr>
          <w:ilvl w:val="0"/>
          <w:numId w:val="105"/>
        </w:numPr>
        <w:spacing w:line="360" w:lineRule="auto"/>
        <w:rPr>
          <w:szCs w:val="21"/>
        </w:rPr>
      </w:pPr>
      <w:r w:rsidRPr="006B0FC7">
        <w:rPr>
          <w:szCs w:val="21"/>
        </w:rPr>
        <w:t>评标依据</w:t>
      </w:r>
    </w:p>
    <w:p w14:paraId="50F8D5BD" w14:textId="77777777" w:rsidR="00EB7DED" w:rsidRPr="006B0FC7" w:rsidRDefault="00481487">
      <w:pPr>
        <w:numPr>
          <w:ilvl w:val="0"/>
          <w:numId w:val="116"/>
        </w:numPr>
        <w:spacing w:line="360" w:lineRule="auto"/>
        <w:rPr>
          <w:szCs w:val="21"/>
        </w:rPr>
      </w:pPr>
      <w:r w:rsidRPr="006B0FC7">
        <w:rPr>
          <w:szCs w:val="21"/>
        </w:rPr>
        <w:t>《中国政府采购法》及相关法规。</w:t>
      </w:r>
    </w:p>
    <w:p w14:paraId="752C93F1" w14:textId="77777777" w:rsidR="00EB7DED" w:rsidRPr="006B0FC7" w:rsidRDefault="00481487">
      <w:pPr>
        <w:numPr>
          <w:ilvl w:val="0"/>
          <w:numId w:val="116"/>
        </w:numPr>
        <w:spacing w:line="360" w:lineRule="auto"/>
        <w:rPr>
          <w:szCs w:val="21"/>
        </w:rPr>
      </w:pPr>
      <w:r w:rsidRPr="006B0FC7">
        <w:rPr>
          <w:szCs w:val="21"/>
        </w:rPr>
        <w:t>本项目招标文件及招标文件的补充文件。</w:t>
      </w:r>
    </w:p>
    <w:p w14:paraId="4A346E0D" w14:textId="77777777" w:rsidR="00EB7DED" w:rsidRPr="006B0FC7" w:rsidRDefault="00481487">
      <w:pPr>
        <w:numPr>
          <w:ilvl w:val="0"/>
          <w:numId w:val="116"/>
        </w:numPr>
        <w:spacing w:line="360" w:lineRule="auto"/>
        <w:rPr>
          <w:szCs w:val="21"/>
        </w:rPr>
      </w:pPr>
      <w:r w:rsidRPr="006B0FC7">
        <w:rPr>
          <w:szCs w:val="21"/>
        </w:rPr>
        <w:t>有效的投标文件及投标文件澄清文件。</w:t>
      </w:r>
    </w:p>
    <w:p w14:paraId="586EB8F8" w14:textId="77777777" w:rsidR="00EB7DED" w:rsidRPr="006B0FC7" w:rsidRDefault="00481487">
      <w:pPr>
        <w:numPr>
          <w:ilvl w:val="0"/>
          <w:numId w:val="116"/>
        </w:numPr>
        <w:spacing w:line="360" w:lineRule="auto"/>
        <w:rPr>
          <w:szCs w:val="21"/>
        </w:rPr>
      </w:pPr>
      <w:r w:rsidRPr="006B0FC7">
        <w:rPr>
          <w:szCs w:val="21"/>
        </w:rPr>
        <w:t>评标委员会依据招标文件中的标准、办法对投标文件进行评标，招标文件中没有规定的标准和方法不得作为评标依据。</w:t>
      </w:r>
    </w:p>
    <w:p w14:paraId="2ABAF08A" w14:textId="77777777" w:rsidR="00EB7DED" w:rsidRPr="006B0FC7" w:rsidRDefault="00481487">
      <w:pPr>
        <w:numPr>
          <w:ilvl w:val="0"/>
          <w:numId w:val="105"/>
        </w:numPr>
        <w:spacing w:line="360" w:lineRule="auto"/>
        <w:rPr>
          <w:szCs w:val="21"/>
        </w:rPr>
      </w:pPr>
      <w:r w:rsidRPr="006B0FC7">
        <w:rPr>
          <w:szCs w:val="21"/>
        </w:rPr>
        <w:t>评标组织</w:t>
      </w:r>
      <w:r w:rsidRPr="006B0FC7">
        <w:rPr>
          <w:szCs w:val="21"/>
        </w:rPr>
        <w:t xml:space="preserve"> </w:t>
      </w:r>
    </w:p>
    <w:p w14:paraId="60AAADEE" w14:textId="77777777" w:rsidR="00EB7DED" w:rsidRPr="006B0FC7" w:rsidRDefault="00481487">
      <w:pPr>
        <w:numPr>
          <w:ilvl w:val="0"/>
          <w:numId w:val="117"/>
        </w:numPr>
        <w:spacing w:line="360" w:lineRule="auto"/>
        <w:rPr>
          <w:szCs w:val="21"/>
        </w:rPr>
      </w:pPr>
      <w:r w:rsidRPr="006B0FC7">
        <w:rPr>
          <w:szCs w:val="21"/>
        </w:rPr>
        <w:t>评标委员会由有关的技术、经济方面专家和组成，人数为</w:t>
      </w:r>
      <w:r w:rsidRPr="006B0FC7">
        <w:rPr>
          <w:szCs w:val="21"/>
        </w:rPr>
        <w:t>5</w:t>
      </w:r>
      <w:r w:rsidRPr="006B0FC7">
        <w:rPr>
          <w:szCs w:val="21"/>
        </w:rPr>
        <w:t>人或</w:t>
      </w:r>
      <w:r w:rsidRPr="006B0FC7">
        <w:rPr>
          <w:szCs w:val="21"/>
        </w:rPr>
        <w:t>5</w:t>
      </w:r>
      <w:r w:rsidRPr="006B0FC7">
        <w:rPr>
          <w:szCs w:val="21"/>
        </w:rPr>
        <w:t>人以上单数，经济、技术方面专家不少于评标委员会总人数的</w:t>
      </w:r>
      <w:r w:rsidRPr="006B0FC7">
        <w:rPr>
          <w:szCs w:val="21"/>
        </w:rPr>
        <w:t>2/3</w:t>
      </w:r>
      <w:r w:rsidRPr="006B0FC7">
        <w:rPr>
          <w:szCs w:val="21"/>
        </w:rPr>
        <w:t>，评标工作由评标委员会承担。</w:t>
      </w:r>
    </w:p>
    <w:p w14:paraId="0EDF6E76" w14:textId="77777777" w:rsidR="00EB7DED" w:rsidRPr="006B0FC7" w:rsidRDefault="00481487">
      <w:pPr>
        <w:numPr>
          <w:ilvl w:val="0"/>
          <w:numId w:val="117"/>
        </w:numPr>
        <w:spacing w:line="360" w:lineRule="auto"/>
        <w:rPr>
          <w:szCs w:val="21"/>
        </w:rPr>
      </w:pPr>
      <w:r w:rsidRPr="006B0FC7">
        <w:rPr>
          <w:szCs w:val="21"/>
        </w:rPr>
        <w:t>评标程序和内容</w:t>
      </w:r>
    </w:p>
    <w:p w14:paraId="2C9D6708" w14:textId="77777777" w:rsidR="00EB7DED" w:rsidRPr="006B0FC7" w:rsidRDefault="00481487">
      <w:pPr>
        <w:numPr>
          <w:ilvl w:val="3"/>
          <w:numId w:val="2"/>
        </w:numPr>
        <w:snapToGrid w:val="0"/>
        <w:spacing w:line="360" w:lineRule="auto"/>
        <w:rPr>
          <w:szCs w:val="21"/>
        </w:rPr>
      </w:pPr>
      <w:r w:rsidRPr="006B0FC7">
        <w:rPr>
          <w:szCs w:val="21"/>
        </w:rPr>
        <w:t>熟悉招标文件和评标办法；</w:t>
      </w:r>
    </w:p>
    <w:p w14:paraId="2D86604B" w14:textId="77777777" w:rsidR="00EB7DED" w:rsidRPr="006B0FC7" w:rsidRDefault="00481487">
      <w:pPr>
        <w:numPr>
          <w:ilvl w:val="3"/>
          <w:numId w:val="2"/>
        </w:numPr>
        <w:snapToGrid w:val="0"/>
        <w:spacing w:line="360" w:lineRule="auto"/>
        <w:rPr>
          <w:szCs w:val="21"/>
        </w:rPr>
      </w:pPr>
      <w:r w:rsidRPr="006B0FC7">
        <w:rPr>
          <w:szCs w:val="21"/>
        </w:rPr>
        <w:t>资格审查；</w:t>
      </w:r>
    </w:p>
    <w:p w14:paraId="1728F48A" w14:textId="77777777" w:rsidR="00EB7DED" w:rsidRPr="006B0FC7" w:rsidRDefault="00481487">
      <w:pPr>
        <w:numPr>
          <w:ilvl w:val="3"/>
          <w:numId w:val="2"/>
        </w:numPr>
        <w:snapToGrid w:val="0"/>
        <w:spacing w:line="360" w:lineRule="auto"/>
        <w:rPr>
          <w:szCs w:val="21"/>
        </w:rPr>
      </w:pPr>
      <w:r w:rsidRPr="006B0FC7">
        <w:rPr>
          <w:szCs w:val="21"/>
        </w:rPr>
        <w:t>投标文件的符合性审查；</w:t>
      </w:r>
    </w:p>
    <w:p w14:paraId="193A1D10" w14:textId="77777777" w:rsidR="00EB7DED" w:rsidRPr="006B0FC7" w:rsidRDefault="00642EDC">
      <w:pPr>
        <w:numPr>
          <w:ilvl w:val="3"/>
          <w:numId w:val="2"/>
        </w:numPr>
        <w:snapToGrid w:val="0"/>
        <w:spacing w:line="360" w:lineRule="auto"/>
        <w:rPr>
          <w:szCs w:val="21"/>
        </w:rPr>
      </w:pPr>
      <w:r w:rsidRPr="006B0FC7">
        <w:rPr>
          <w:rFonts w:hint="eastAsia"/>
          <w:szCs w:val="21"/>
        </w:rPr>
        <w:t>投标文件的综合评审；</w:t>
      </w:r>
    </w:p>
    <w:p w14:paraId="6579BADD" w14:textId="77777777" w:rsidR="00EB7DED" w:rsidRPr="006B0FC7" w:rsidRDefault="00481487">
      <w:pPr>
        <w:numPr>
          <w:ilvl w:val="3"/>
          <w:numId w:val="2"/>
        </w:numPr>
        <w:snapToGrid w:val="0"/>
        <w:spacing w:line="360" w:lineRule="auto"/>
        <w:rPr>
          <w:szCs w:val="21"/>
        </w:rPr>
      </w:pPr>
      <w:r w:rsidRPr="006B0FC7">
        <w:rPr>
          <w:szCs w:val="21"/>
        </w:rPr>
        <w:t>必要时，对投标文件中的问题进行询标；</w:t>
      </w:r>
    </w:p>
    <w:p w14:paraId="0A029824" w14:textId="77777777" w:rsidR="00EB7DED" w:rsidRPr="006B0FC7" w:rsidRDefault="00481487">
      <w:pPr>
        <w:numPr>
          <w:ilvl w:val="3"/>
          <w:numId w:val="2"/>
        </w:numPr>
        <w:snapToGrid w:val="0"/>
        <w:spacing w:line="360" w:lineRule="auto"/>
        <w:rPr>
          <w:szCs w:val="21"/>
        </w:rPr>
      </w:pPr>
      <w:r w:rsidRPr="006B0FC7">
        <w:rPr>
          <w:szCs w:val="21"/>
        </w:rPr>
        <w:t>完成评标报告，推荐中标候选人。</w:t>
      </w:r>
    </w:p>
    <w:p w14:paraId="2093471D" w14:textId="77777777" w:rsidR="00EB7DED" w:rsidRPr="006B0FC7" w:rsidRDefault="00481487">
      <w:pPr>
        <w:numPr>
          <w:ilvl w:val="0"/>
          <w:numId w:val="117"/>
        </w:numPr>
        <w:spacing w:line="360" w:lineRule="auto"/>
        <w:rPr>
          <w:szCs w:val="21"/>
        </w:rPr>
      </w:pPr>
      <w:r w:rsidRPr="006B0FC7">
        <w:rPr>
          <w:szCs w:val="21"/>
        </w:rPr>
        <w:t>本项目评审采用综合评分法，按百分制评分，评分结果保留小数点后</w:t>
      </w:r>
      <w:r w:rsidRPr="006B0FC7">
        <w:rPr>
          <w:szCs w:val="21"/>
        </w:rPr>
        <w:t>2</w:t>
      </w:r>
      <w:r w:rsidRPr="006B0FC7">
        <w:rPr>
          <w:szCs w:val="21"/>
        </w:rPr>
        <w:t>位，小数点后第三位四舍五入。具体如下：</w:t>
      </w:r>
    </w:p>
    <w:tbl>
      <w:tblPr>
        <w:tblW w:w="6193" w:type="dxa"/>
        <w:tblInd w:w="1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5"/>
        <w:gridCol w:w="2268"/>
      </w:tblGrid>
      <w:tr w:rsidR="007A20DE" w:rsidRPr="006B0FC7" w14:paraId="7D7744D2" w14:textId="77777777">
        <w:trPr>
          <w:cantSplit/>
          <w:trHeight w:val="461"/>
        </w:trPr>
        <w:tc>
          <w:tcPr>
            <w:tcW w:w="3925" w:type="dxa"/>
            <w:tcBorders>
              <w:bottom w:val="single" w:sz="4" w:space="0" w:color="auto"/>
            </w:tcBorders>
            <w:vAlign w:val="center"/>
          </w:tcPr>
          <w:p w14:paraId="4D1BF98D" w14:textId="77777777" w:rsidR="007A20DE" w:rsidRPr="006B0FC7" w:rsidRDefault="007A20DE">
            <w:pPr>
              <w:spacing w:line="360" w:lineRule="auto"/>
              <w:jc w:val="center"/>
              <w:rPr>
                <w:szCs w:val="21"/>
              </w:rPr>
            </w:pPr>
            <w:r w:rsidRPr="006B0FC7">
              <w:rPr>
                <w:rFonts w:hint="eastAsia"/>
                <w:szCs w:val="21"/>
              </w:rPr>
              <w:t>综合部分</w:t>
            </w:r>
          </w:p>
        </w:tc>
        <w:tc>
          <w:tcPr>
            <w:tcW w:w="2268" w:type="dxa"/>
            <w:tcBorders>
              <w:bottom w:val="single" w:sz="4" w:space="0" w:color="auto"/>
            </w:tcBorders>
            <w:vAlign w:val="center"/>
          </w:tcPr>
          <w:p w14:paraId="45418424" w14:textId="77777777" w:rsidR="007A20DE" w:rsidRPr="006B0FC7" w:rsidRDefault="007A20DE">
            <w:pPr>
              <w:spacing w:line="360" w:lineRule="auto"/>
              <w:jc w:val="center"/>
              <w:rPr>
                <w:szCs w:val="21"/>
              </w:rPr>
            </w:pPr>
            <w:r w:rsidRPr="006B0FC7">
              <w:rPr>
                <w:szCs w:val="21"/>
              </w:rPr>
              <w:t>价格部分</w:t>
            </w:r>
          </w:p>
        </w:tc>
      </w:tr>
      <w:tr w:rsidR="007A20DE" w:rsidRPr="006B0FC7" w14:paraId="793B9285" w14:textId="77777777">
        <w:trPr>
          <w:cantSplit/>
          <w:trHeight w:val="457"/>
        </w:trPr>
        <w:tc>
          <w:tcPr>
            <w:tcW w:w="3925" w:type="dxa"/>
            <w:vAlign w:val="center"/>
          </w:tcPr>
          <w:p w14:paraId="63983422" w14:textId="77777777" w:rsidR="007A20DE" w:rsidRPr="006B0FC7" w:rsidRDefault="007A20DE">
            <w:pPr>
              <w:spacing w:line="360" w:lineRule="auto"/>
              <w:jc w:val="center"/>
              <w:rPr>
                <w:szCs w:val="21"/>
              </w:rPr>
            </w:pPr>
            <w:r w:rsidRPr="006B0FC7">
              <w:rPr>
                <w:rFonts w:hint="eastAsia"/>
                <w:szCs w:val="21"/>
              </w:rPr>
              <w:t>90</w:t>
            </w:r>
            <w:r w:rsidRPr="006B0FC7">
              <w:rPr>
                <w:rFonts w:hint="eastAsia"/>
                <w:szCs w:val="21"/>
              </w:rPr>
              <w:t>分</w:t>
            </w:r>
          </w:p>
        </w:tc>
        <w:tc>
          <w:tcPr>
            <w:tcW w:w="2268" w:type="dxa"/>
            <w:vAlign w:val="center"/>
          </w:tcPr>
          <w:p w14:paraId="6114E254" w14:textId="77777777" w:rsidR="007A20DE" w:rsidRPr="006B0FC7" w:rsidRDefault="007A20DE">
            <w:pPr>
              <w:spacing w:line="360" w:lineRule="auto"/>
              <w:jc w:val="center"/>
              <w:rPr>
                <w:szCs w:val="21"/>
              </w:rPr>
            </w:pPr>
            <w:r w:rsidRPr="006B0FC7">
              <w:rPr>
                <w:rFonts w:hint="eastAsia"/>
                <w:szCs w:val="21"/>
              </w:rPr>
              <w:t>1</w:t>
            </w:r>
            <w:r w:rsidRPr="006B0FC7">
              <w:rPr>
                <w:szCs w:val="21"/>
              </w:rPr>
              <w:t>0</w:t>
            </w:r>
          </w:p>
        </w:tc>
      </w:tr>
    </w:tbl>
    <w:p w14:paraId="7D70E8A1" w14:textId="77777777" w:rsidR="00EB7DED" w:rsidRPr="006B0FC7" w:rsidRDefault="00481487">
      <w:pPr>
        <w:numPr>
          <w:ilvl w:val="0"/>
          <w:numId w:val="105"/>
        </w:numPr>
        <w:spacing w:line="360" w:lineRule="auto"/>
        <w:rPr>
          <w:szCs w:val="21"/>
        </w:rPr>
      </w:pPr>
      <w:bookmarkStart w:id="1013" w:name="_Toc144265886"/>
      <w:bookmarkStart w:id="1014" w:name="_Toc146089075"/>
      <w:r w:rsidRPr="006B0FC7">
        <w:rPr>
          <w:szCs w:val="21"/>
        </w:rPr>
        <w:t>评标纪律</w:t>
      </w:r>
      <w:bookmarkEnd w:id="1013"/>
      <w:bookmarkEnd w:id="1014"/>
    </w:p>
    <w:p w14:paraId="6F99737A" w14:textId="77777777" w:rsidR="00EB7DED" w:rsidRPr="006B0FC7" w:rsidRDefault="00481487" w:rsidP="00EB7DED">
      <w:pPr>
        <w:numPr>
          <w:ilvl w:val="0"/>
          <w:numId w:val="118"/>
        </w:numPr>
        <w:adjustRightInd w:val="0"/>
        <w:spacing w:line="360" w:lineRule="auto"/>
        <w:textAlignment w:val="baseline"/>
        <w:rPr>
          <w:szCs w:val="21"/>
        </w:rPr>
      </w:pPr>
      <w:r w:rsidRPr="006B0FC7">
        <w:rPr>
          <w:szCs w:val="21"/>
        </w:rPr>
        <w:t>参与评标的所有工作人员，应当按照《中华人民共和国招标投标法》、《中国政府采购法》等有关法律法规的要求履行职责，严格按照制定的评标办法工作，互相监督，保证评标过程的公正和公平。</w:t>
      </w:r>
    </w:p>
    <w:p w14:paraId="6CF00D6C" w14:textId="77777777" w:rsidR="00EB7DED" w:rsidRPr="006B0FC7" w:rsidRDefault="00481487" w:rsidP="00EB7DED">
      <w:pPr>
        <w:numPr>
          <w:ilvl w:val="0"/>
          <w:numId w:val="118"/>
        </w:numPr>
        <w:adjustRightInd w:val="0"/>
        <w:spacing w:line="360" w:lineRule="auto"/>
        <w:textAlignment w:val="baseline"/>
        <w:rPr>
          <w:szCs w:val="21"/>
        </w:rPr>
      </w:pPr>
      <w:r w:rsidRPr="006B0FC7">
        <w:rPr>
          <w:szCs w:val="21"/>
        </w:rPr>
        <w:lastRenderedPageBreak/>
        <w:t>参与评标的评委应严守职业道德，依法评标，业务精通，本着公正、科学、客观、严谨的工作态度，为招标人负责，为项目负责。</w:t>
      </w:r>
    </w:p>
    <w:p w14:paraId="503FDD0C" w14:textId="77777777" w:rsidR="00EB7DED" w:rsidRPr="006B0FC7" w:rsidRDefault="00481487" w:rsidP="00EB7DED">
      <w:pPr>
        <w:numPr>
          <w:ilvl w:val="0"/>
          <w:numId w:val="118"/>
        </w:numPr>
        <w:adjustRightInd w:val="0"/>
        <w:spacing w:line="360" w:lineRule="auto"/>
        <w:textAlignment w:val="baseline"/>
        <w:rPr>
          <w:szCs w:val="21"/>
        </w:rPr>
      </w:pPr>
      <w:r w:rsidRPr="006B0FC7">
        <w:rPr>
          <w:szCs w:val="21"/>
        </w:rPr>
        <w:t>评标工作由评标委员会推举的评标委员会主任主持。每位专家独立评标，任何人不得通过任何方式，干扰评标委员会的评标。</w:t>
      </w:r>
    </w:p>
    <w:p w14:paraId="3D0FF618" w14:textId="77777777" w:rsidR="00EB7DED" w:rsidRPr="006B0FC7" w:rsidRDefault="00481487" w:rsidP="00EB7DED">
      <w:pPr>
        <w:numPr>
          <w:ilvl w:val="0"/>
          <w:numId w:val="118"/>
        </w:numPr>
        <w:adjustRightInd w:val="0"/>
        <w:spacing w:line="360" w:lineRule="auto"/>
        <w:textAlignment w:val="baseline"/>
        <w:rPr>
          <w:szCs w:val="21"/>
        </w:rPr>
      </w:pPr>
      <w:r w:rsidRPr="006B0FC7">
        <w:rPr>
          <w:szCs w:val="21"/>
        </w:rPr>
        <w:t>投标人在投标文件的审查、澄清、评标和比较以及授予合同的过程中，对招标人施加影响的任何行为，都将导致取消投标资格。</w:t>
      </w:r>
    </w:p>
    <w:p w14:paraId="2860BD4E" w14:textId="77777777" w:rsidR="00EB7DED" w:rsidRPr="006B0FC7" w:rsidRDefault="00481487">
      <w:pPr>
        <w:numPr>
          <w:ilvl w:val="0"/>
          <w:numId w:val="105"/>
        </w:numPr>
        <w:spacing w:line="360" w:lineRule="auto"/>
        <w:rPr>
          <w:szCs w:val="21"/>
        </w:rPr>
      </w:pPr>
      <w:bookmarkStart w:id="1015" w:name="_Toc144265887"/>
      <w:bookmarkStart w:id="1016" w:name="_Toc146089076"/>
      <w:r w:rsidRPr="006B0FC7">
        <w:rPr>
          <w:szCs w:val="21"/>
        </w:rPr>
        <w:t>评标过程保密与封闭性</w:t>
      </w:r>
      <w:bookmarkEnd w:id="1015"/>
      <w:bookmarkEnd w:id="1016"/>
    </w:p>
    <w:p w14:paraId="224B10DC" w14:textId="77777777" w:rsidR="00EB7DED" w:rsidRPr="006B0FC7" w:rsidRDefault="00481487" w:rsidP="00EB7DED">
      <w:pPr>
        <w:numPr>
          <w:ilvl w:val="0"/>
          <w:numId w:val="111"/>
        </w:numPr>
        <w:adjustRightInd w:val="0"/>
        <w:spacing w:line="360" w:lineRule="auto"/>
        <w:textAlignment w:val="baseline"/>
        <w:rPr>
          <w:szCs w:val="21"/>
        </w:rPr>
      </w:pPr>
      <w:r w:rsidRPr="006B0FC7">
        <w:rPr>
          <w:szCs w:val="21"/>
        </w:rPr>
        <w:t>开标后，直到发出中标通知书为止，凡属于审查、澄清、评价和比较各投标文件的有关资料和授予合同有关的信息，都不得向投标人或与该过程无关的其他人泄露；</w:t>
      </w:r>
    </w:p>
    <w:p w14:paraId="34D29240" w14:textId="77777777" w:rsidR="00EB7DED" w:rsidRPr="006B0FC7" w:rsidRDefault="00481487" w:rsidP="00EB7DED">
      <w:pPr>
        <w:numPr>
          <w:ilvl w:val="0"/>
          <w:numId w:val="111"/>
        </w:numPr>
        <w:adjustRightInd w:val="0"/>
        <w:spacing w:line="360" w:lineRule="auto"/>
        <w:textAlignment w:val="baseline"/>
        <w:rPr>
          <w:szCs w:val="21"/>
        </w:rPr>
      </w:pPr>
      <w:r w:rsidRPr="006B0FC7">
        <w:rPr>
          <w:szCs w:val="21"/>
        </w:rPr>
        <w:t>评标专家名单应对投标人保密；</w:t>
      </w:r>
    </w:p>
    <w:p w14:paraId="0D418249" w14:textId="77777777" w:rsidR="00EB7DED" w:rsidRPr="006B0FC7" w:rsidRDefault="00481487" w:rsidP="00EB7DED">
      <w:pPr>
        <w:numPr>
          <w:ilvl w:val="0"/>
          <w:numId w:val="111"/>
        </w:numPr>
        <w:adjustRightInd w:val="0"/>
        <w:spacing w:line="360" w:lineRule="auto"/>
        <w:textAlignment w:val="baseline"/>
        <w:rPr>
          <w:szCs w:val="21"/>
        </w:rPr>
      </w:pPr>
      <w:r w:rsidRPr="006B0FC7">
        <w:rPr>
          <w:szCs w:val="21"/>
        </w:rPr>
        <w:t>应由专人同投标人进行联络，其他人员不得擅自联络投标人；</w:t>
      </w:r>
    </w:p>
    <w:p w14:paraId="252FE69D" w14:textId="77777777" w:rsidR="00EB7DED" w:rsidRPr="006B0FC7" w:rsidRDefault="00481487" w:rsidP="00EB7DED">
      <w:pPr>
        <w:numPr>
          <w:ilvl w:val="0"/>
          <w:numId w:val="111"/>
        </w:numPr>
        <w:adjustRightInd w:val="0"/>
        <w:spacing w:line="360" w:lineRule="auto"/>
        <w:textAlignment w:val="baseline"/>
        <w:rPr>
          <w:szCs w:val="21"/>
        </w:rPr>
      </w:pPr>
      <w:r w:rsidRPr="006B0FC7">
        <w:rPr>
          <w:szCs w:val="21"/>
        </w:rPr>
        <w:t>评标时，评委不得将评标资料带出评标现场；</w:t>
      </w:r>
    </w:p>
    <w:p w14:paraId="39AEE270" w14:textId="77777777" w:rsidR="00EB7DED" w:rsidRPr="006B0FC7" w:rsidRDefault="00481487">
      <w:pPr>
        <w:numPr>
          <w:ilvl w:val="0"/>
          <w:numId w:val="105"/>
        </w:numPr>
        <w:spacing w:line="360" w:lineRule="auto"/>
        <w:rPr>
          <w:szCs w:val="21"/>
        </w:rPr>
      </w:pPr>
      <w:bookmarkStart w:id="1017" w:name="_Toc144265889"/>
      <w:r w:rsidRPr="006B0FC7">
        <w:rPr>
          <w:szCs w:val="21"/>
        </w:rPr>
        <w:t>评标步骤</w:t>
      </w:r>
      <w:bookmarkEnd w:id="1017"/>
    </w:p>
    <w:p w14:paraId="0531AE85"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r w:rsidRPr="006B0FC7">
        <w:rPr>
          <w:szCs w:val="21"/>
        </w:rPr>
        <w:t>资格审查（见附表一）</w:t>
      </w:r>
    </w:p>
    <w:p w14:paraId="5E00D0E6" w14:textId="77777777" w:rsidR="00EB7DED" w:rsidRPr="006B0FC7" w:rsidRDefault="00481487">
      <w:pPr>
        <w:tabs>
          <w:tab w:val="left" w:pos="1260"/>
          <w:tab w:val="left" w:pos="1620"/>
        </w:tabs>
        <w:adjustRightInd w:val="0"/>
        <w:spacing w:line="360" w:lineRule="auto"/>
        <w:ind w:leftChars="544" w:left="1142"/>
        <w:jc w:val="left"/>
        <w:textAlignment w:val="baseline"/>
        <w:rPr>
          <w:szCs w:val="21"/>
        </w:rPr>
      </w:pPr>
      <w:r w:rsidRPr="006B0FC7">
        <w:rPr>
          <w:szCs w:val="21"/>
        </w:rPr>
        <w:t>评标委员会根据附表一的要求对投标人进行资格审查，其中有一项内容不符合招标文件的要求，审查结论即为不合格，资格审查不合格的投标人不再进行下一步的评审。</w:t>
      </w:r>
    </w:p>
    <w:p w14:paraId="605AE450"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r w:rsidRPr="006B0FC7">
        <w:rPr>
          <w:szCs w:val="21"/>
        </w:rPr>
        <w:t>投标文件的符合性审查（见附表二）</w:t>
      </w:r>
    </w:p>
    <w:p w14:paraId="19F5CC52" w14:textId="77777777" w:rsidR="00EB7DED" w:rsidRPr="006B0FC7" w:rsidRDefault="00481487" w:rsidP="00EB7DED">
      <w:pPr>
        <w:numPr>
          <w:ilvl w:val="0"/>
          <w:numId w:val="113"/>
        </w:numPr>
        <w:tabs>
          <w:tab w:val="left" w:pos="525"/>
        </w:tabs>
        <w:adjustRightInd w:val="0"/>
        <w:spacing w:line="360" w:lineRule="auto"/>
        <w:textAlignment w:val="baseline"/>
        <w:rPr>
          <w:szCs w:val="21"/>
        </w:rPr>
      </w:pPr>
      <w:r w:rsidRPr="006B0FC7">
        <w:rPr>
          <w:szCs w:val="21"/>
        </w:rPr>
        <w:t>评标委员会要依照招标文件的要求和规定，审查每份投标文件是否实质上响应了招标文件的要求。实质上响应的投标应该是与招标文件要求的全部主要条款、条件和规格相符，没有重大偏差的投标。对关键条文的偏差、保留或反对将被认为是实质上的偏离。评标委员会决定投标文件的响应性只根据投标文件本身的内容，而不寻求外部的证据。但投标有不真实不正确的内容时除外。</w:t>
      </w:r>
      <w:r w:rsidRPr="006B0FC7">
        <w:rPr>
          <w:szCs w:val="21"/>
        </w:rPr>
        <w:t xml:space="preserve"> </w:t>
      </w:r>
    </w:p>
    <w:p w14:paraId="05AC37EA" w14:textId="77777777" w:rsidR="00EB7DED" w:rsidRPr="006B0FC7" w:rsidRDefault="00481487" w:rsidP="00EB7DED">
      <w:pPr>
        <w:numPr>
          <w:ilvl w:val="0"/>
          <w:numId w:val="113"/>
        </w:numPr>
        <w:tabs>
          <w:tab w:val="left" w:pos="525"/>
        </w:tabs>
        <w:adjustRightInd w:val="0"/>
        <w:spacing w:line="360" w:lineRule="auto"/>
        <w:textAlignment w:val="baseline"/>
        <w:rPr>
          <w:szCs w:val="21"/>
        </w:rPr>
      </w:pPr>
      <w:r w:rsidRPr="006B0FC7">
        <w:rPr>
          <w:szCs w:val="21"/>
        </w:rPr>
        <w:t>如果投标文件没有实质上响应招标文件的要求，将导致其投标被拒绝，是投标人的风险。投标人不得通过修正或撤消不合要求的偏差或保留从而使其投标成为实质上响应的投标。</w:t>
      </w:r>
    </w:p>
    <w:p w14:paraId="3AE9C27B" w14:textId="77777777" w:rsidR="00EB7DED" w:rsidRPr="006B0FC7" w:rsidRDefault="00481487" w:rsidP="00EB7DED">
      <w:pPr>
        <w:numPr>
          <w:ilvl w:val="0"/>
          <w:numId w:val="113"/>
        </w:numPr>
        <w:tabs>
          <w:tab w:val="left" w:pos="525"/>
        </w:tabs>
        <w:adjustRightInd w:val="0"/>
        <w:spacing w:line="360" w:lineRule="auto"/>
        <w:textAlignment w:val="baseline"/>
        <w:rPr>
          <w:szCs w:val="21"/>
        </w:rPr>
      </w:pPr>
      <w:r w:rsidRPr="006B0FC7">
        <w:rPr>
          <w:szCs w:val="21"/>
        </w:rPr>
        <w:t>投标文件如存在以下情况之一的，经评标委员会审核认定，作为符合性审查未通过按无效投标处理，不再进行下一步评审：</w:t>
      </w:r>
    </w:p>
    <w:p w14:paraId="34D6C48C" w14:textId="77777777" w:rsidR="00EB7DED" w:rsidRPr="006B0FC7" w:rsidRDefault="00481487" w:rsidP="00192D9F">
      <w:pPr>
        <w:numPr>
          <w:ilvl w:val="0"/>
          <w:numId w:val="114"/>
        </w:numPr>
        <w:tabs>
          <w:tab w:val="left" w:pos="1155"/>
          <w:tab w:val="left" w:pos="1640"/>
          <w:tab w:val="left" w:pos="1666"/>
        </w:tabs>
        <w:adjustRightInd w:val="0"/>
        <w:spacing w:line="360" w:lineRule="auto"/>
        <w:ind w:left="1050" w:firstLineChars="50" w:firstLine="105"/>
        <w:jc w:val="left"/>
        <w:textAlignment w:val="baseline"/>
        <w:rPr>
          <w:szCs w:val="21"/>
        </w:rPr>
      </w:pPr>
      <w:r w:rsidRPr="006B0FC7">
        <w:rPr>
          <w:szCs w:val="21"/>
        </w:rPr>
        <w:t>投标文件未按招标文件的规定要求密封、签署、盖章的；</w:t>
      </w:r>
    </w:p>
    <w:p w14:paraId="2E3EFCDC" w14:textId="77777777" w:rsidR="00EB7DED" w:rsidRPr="006B0FC7" w:rsidRDefault="00481487" w:rsidP="00192D9F">
      <w:pPr>
        <w:numPr>
          <w:ilvl w:val="0"/>
          <w:numId w:val="114"/>
        </w:numPr>
        <w:tabs>
          <w:tab w:val="left" w:pos="1640"/>
          <w:tab w:val="left" w:pos="1666"/>
        </w:tabs>
        <w:adjustRightInd w:val="0"/>
        <w:spacing w:line="360" w:lineRule="auto"/>
        <w:ind w:left="1624" w:hanging="504"/>
        <w:jc w:val="left"/>
        <w:textAlignment w:val="baseline"/>
        <w:rPr>
          <w:szCs w:val="21"/>
        </w:rPr>
      </w:pPr>
      <w:r w:rsidRPr="006B0FC7">
        <w:rPr>
          <w:szCs w:val="21"/>
        </w:rPr>
        <w:t>投标人未能按招标文件要求提交足额有效的的投标保证金的；</w:t>
      </w:r>
    </w:p>
    <w:p w14:paraId="41776122" w14:textId="77777777" w:rsidR="00EB7DED" w:rsidRPr="006B0FC7" w:rsidRDefault="00481487" w:rsidP="00192D9F">
      <w:pPr>
        <w:numPr>
          <w:ilvl w:val="0"/>
          <w:numId w:val="114"/>
        </w:numPr>
        <w:tabs>
          <w:tab w:val="left" w:pos="1640"/>
          <w:tab w:val="left" w:pos="1666"/>
        </w:tabs>
        <w:adjustRightInd w:val="0"/>
        <w:spacing w:line="360" w:lineRule="auto"/>
        <w:ind w:left="1624" w:hanging="504"/>
        <w:jc w:val="left"/>
        <w:textAlignment w:val="baseline"/>
        <w:rPr>
          <w:szCs w:val="21"/>
        </w:rPr>
      </w:pPr>
      <w:r w:rsidRPr="006B0FC7">
        <w:rPr>
          <w:szCs w:val="21"/>
        </w:rPr>
        <w:t>投标文件的内容不齐全或没有实质上响应招标文件的要求和条件；</w:t>
      </w:r>
    </w:p>
    <w:p w14:paraId="1BD62DB2" w14:textId="77777777" w:rsidR="00EB7DED" w:rsidRPr="006B0FC7" w:rsidRDefault="00481487" w:rsidP="00192D9F">
      <w:pPr>
        <w:numPr>
          <w:ilvl w:val="0"/>
          <w:numId w:val="114"/>
        </w:numPr>
        <w:tabs>
          <w:tab w:val="left" w:pos="1640"/>
          <w:tab w:val="left" w:pos="1666"/>
        </w:tabs>
        <w:adjustRightInd w:val="0"/>
        <w:spacing w:line="360" w:lineRule="auto"/>
        <w:ind w:left="1624" w:hanging="504"/>
        <w:jc w:val="left"/>
        <w:textAlignment w:val="baseline"/>
        <w:rPr>
          <w:szCs w:val="21"/>
        </w:rPr>
      </w:pPr>
      <w:r w:rsidRPr="006B0FC7">
        <w:rPr>
          <w:szCs w:val="21"/>
        </w:rPr>
        <w:t>投标文件未按规定的格式填写或内容不全或关键字迹模糊、无法辨认的；</w:t>
      </w:r>
    </w:p>
    <w:p w14:paraId="02A3BF10" w14:textId="77777777" w:rsidR="00EB7DED" w:rsidRPr="006B0FC7" w:rsidRDefault="00481487" w:rsidP="00192D9F">
      <w:pPr>
        <w:numPr>
          <w:ilvl w:val="0"/>
          <w:numId w:val="114"/>
        </w:numPr>
        <w:tabs>
          <w:tab w:val="left" w:pos="1640"/>
          <w:tab w:val="left" w:pos="1666"/>
        </w:tabs>
        <w:adjustRightInd w:val="0"/>
        <w:spacing w:line="360" w:lineRule="auto"/>
        <w:ind w:left="1624" w:hanging="504"/>
        <w:jc w:val="left"/>
        <w:textAlignment w:val="baseline"/>
        <w:rPr>
          <w:szCs w:val="21"/>
        </w:rPr>
      </w:pPr>
      <w:r w:rsidRPr="006B0FC7">
        <w:rPr>
          <w:szCs w:val="21"/>
        </w:rPr>
        <w:t>投标人递交两份或多份内容上有实质性不同的投标文件，或在一份投标文件中同一招标项目报有两个或多个报价且未声明哪一个有效；</w:t>
      </w:r>
    </w:p>
    <w:p w14:paraId="5EE58188" w14:textId="77777777" w:rsidR="00EB7DED" w:rsidRPr="006B0FC7" w:rsidRDefault="00481487" w:rsidP="00192D9F">
      <w:pPr>
        <w:numPr>
          <w:ilvl w:val="0"/>
          <w:numId w:val="114"/>
        </w:numPr>
        <w:tabs>
          <w:tab w:val="left" w:pos="1640"/>
          <w:tab w:val="left" w:pos="1666"/>
        </w:tabs>
        <w:adjustRightInd w:val="0"/>
        <w:spacing w:line="360" w:lineRule="auto"/>
        <w:ind w:left="1624" w:hanging="504"/>
        <w:jc w:val="left"/>
        <w:textAlignment w:val="baseline"/>
        <w:rPr>
          <w:szCs w:val="21"/>
        </w:rPr>
      </w:pPr>
      <w:r w:rsidRPr="006B0FC7">
        <w:rPr>
          <w:szCs w:val="21"/>
        </w:rPr>
        <w:t>投标价格超过采购预算的</w:t>
      </w:r>
      <w:r w:rsidRPr="006B0FC7">
        <w:rPr>
          <w:rFonts w:hint="eastAsia"/>
          <w:szCs w:val="21"/>
        </w:rPr>
        <w:t>；</w:t>
      </w:r>
    </w:p>
    <w:p w14:paraId="25A72B82" w14:textId="77777777" w:rsidR="00D81CA8" w:rsidRPr="006B0FC7" w:rsidRDefault="00D81CA8" w:rsidP="00192D9F">
      <w:pPr>
        <w:numPr>
          <w:ilvl w:val="0"/>
          <w:numId w:val="114"/>
        </w:numPr>
        <w:tabs>
          <w:tab w:val="left" w:pos="1640"/>
          <w:tab w:val="left" w:pos="1666"/>
        </w:tabs>
        <w:adjustRightInd w:val="0"/>
        <w:spacing w:line="360" w:lineRule="auto"/>
        <w:ind w:left="1624" w:hanging="504"/>
        <w:jc w:val="left"/>
        <w:textAlignment w:val="baseline"/>
        <w:rPr>
          <w:szCs w:val="21"/>
        </w:rPr>
      </w:pPr>
      <w:r w:rsidRPr="006B0FC7">
        <w:rPr>
          <w:rFonts w:hint="eastAsia"/>
          <w:szCs w:val="21"/>
        </w:rPr>
        <w:lastRenderedPageBreak/>
        <w:t>投标报价明显低于成本价的</w:t>
      </w:r>
      <w:r w:rsidR="00F51B43" w:rsidRPr="006B0FC7">
        <w:rPr>
          <w:rFonts w:hint="eastAsia"/>
          <w:szCs w:val="21"/>
        </w:rPr>
        <w:t>。</w:t>
      </w:r>
    </w:p>
    <w:p w14:paraId="193CD054" w14:textId="77777777" w:rsidR="00EB7DED" w:rsidRPr="006B0FC7" w:rsidRDefault="007A20DE" w:rsidP="00192D9F">
      <w:pPr>
        <w:numPr>
          <w:ilvl w:val="0"/>
          <w:numId w:val="119"/>
        </w:numPr>
        <w:tabs>
          <w:tab w:val="clear" w:pos="420"/>
        </w:tabs>
        <w:adjustRightInd w:val="0"/>
        <w:spacing w:line="360" w:lineRule="auto"/>
        <w:textAlignment w:val="baseline"/>
        <w:rPr>
          <w:szCs w:val="21"/>
        </w:rPr>
      </w:pPr>
      <w:r w:rsidRPr="006B0FC7">
        <w:rPr>
          <w:rFonts w:hint="eastAsia"/>
          <w:szCs w:val="21"/>
        </w:rPr>
        <w:t>综合评审</w:t>
      </w:r>
      <w:r w:rsidR="00642EDC" w:rsidRPr="006B0FC7">
        <w:rPr>
          <w:rFonts w:hint="eastAsia"/>
          <w:szCs w:val="21"/>
        </w:rPr>
        <w:t>：</w:t>
      </w:r>
    </w:p>
    <w:p w14:paraId="4D10DF89" w14:textId="77777777" w:rsidR="00EB7DED" w:rsidRPr="006B0FC7" w:rsidRDefault="00481487">
      <w:pPr>
        <w:tabs>
          <w:tab w:val="left" w:pos="1260"/>
        </w:tabs>
        <w:adjustRightInd w:val="0"/>
        <w:spacing w:line="360" w:lineRule="auto"/>
        <w:ind w:left="1134"/>
        <w:jc w:val="left"/>
        <w:textAlignment w:val="baseline"/>
        <w:rPr>
          <w:szCs w:val="21"/>
        </w:rPr>
      </w:pPr>
      <w:r w:rsidRPr="006B0FC7">
        <w:rPr>
          <w:szCs w:val="21"/>
        </w:rPr>
        <w:t>评标委员会对每一投标单位的</w:t>
      </w:r>
      <w:r w:rsidR="007A20DE" w:rsidRPr="006B0FC7">
        <w:rPr>
          <w:rFonts w:hint="eastAsia"/>
          <w:szCs w:val="21"/>
        </w:rPr>
        <w:t>投标</w:t>
      </w:r>
      <w:r w:rsidR="007A20DE" w:rsidRPr="006B0FC7">
        <w:rPr>
          <w:szCs w:val="21"/>
        </w:rPr>
        <w:t>文件进行</w:t>
      </w:r>
      <w:r w:rsidR="007A20DE" w:rsidRPr="006B0FC7">
        <w:rPr>
          <w:rFonts w:hint="eastAsia"/>
          <w:szCs w:val="21"/>
        </w:rPr>
        <w:t>综合</w:t>
      </w:r>
      <w:r w:rsidR="007A20DE" w:rsidRPr="006B0FC7">
        <w:rPr>
          <w:szCs w:val="21"/>
        </w:rPr>
        <w:t>评审并共同打分。</w:t>
      </w:r>
      <w:r w:rsidRPr="006B0FC7">
        <w:rPr>
          <w:szCs w:val="21"/>
        </w:rPr>
        <w:t>评审因素及分值分配详见附表三。</w:t>
      </w:r>
    </w:p>
    <w:p w14:paraId="1B5C6D61"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bookmarkStart w:id="1018" w:name="_Toc144265890"/>
      <w:r w:rsidRPr="006B0FC7">
        <w:rPr>
          <w:szCs w:val="21"/>
        </w:rPr>
        <w:t>报价评审（报价打分见附表</w:t>
      </w:r>
      <w:r w:rsidR="007A20DE" w:rsidRPr="006B0FC7">
        <w:rPr>
          <w:rFonts w:hint="eastAsia"/>
          <w:szCs w:val="21"/>
        </w:rPr>
        <w:t>三</w:t>
      </w:r>
      <w:r w:rsidRPr="006B0FC7">
        <w:rPr>
          <w:szCs w:val="21"/>
        </w:rPr>
        <w:t>）。</w:t>
      </w:r>
    </w:p>
    <w:p w14:paraId="43DCD736" w14:textId="77777777" w:rsidR="00475E7C" w:rsidRPr="006B0FC7" w:rsidRDefault="00475E7C" w:rsidP="00EB7DED">
      <w:pPr>
        <w:numPr>
          <w:ilvl w:val="0"/>
          <w:numId w:val="115"/>
        </w:numPr>
        <w:tabs>
          <w:tab w:val="left" w:pos="525"/>
          <w:tab w:val="left" w:pos="1134"/>
          <w:tab w:val="left" w:pos="1260"/>
          <w:tab w:val="left" w:pos="1620"/>
        </w:tabs>
        <w:adjustRightInd w:val="0"/>
        <w:spacing w:line="360" w:lineRule="auto"/>
        <w:jc w:val="left"/>
        <w:textAlignment w:val="baseline"/>
        <w:rPr>
          <w:szCs w:val="21"/>
        </w:rPr>
      </w:pPr>
      <w:r w:rsidRPr="006B0FC7">
        <w:rPr>
          <w:rFonts w:hint="eastAsia"/>
          <w:szCs w:val="21"/>
        </w:rPr>
        <w:t>报价评审以投标人单</w:t>
      </w:r>
      <w:r w:rsidR="0062138B" w:rsidRPr="006B0FC7">
        <w:rPr>
          <w:rFonts w:hint="eastAsia"/>
          <w:szCs w:val="21"/>
        </w:rPr>
        <w:t>包</w:t>
      </w:r>
      <w:r w:rsidRPr="006B0FC7">
        <w:rPr>
          <w:rFonts w:hint="eastAsia"/>
          <w:bCs/>
        </w:rPr>
        <w:t>价格为计算依据。</w:t>
      </w:r>
    </w:p>
    <w:p w14:paraId="0A391C92" w14:textId="77777777" w:rsidR="00475E7C" w:rsidRPr="006B0FC7" w:rsidRDefault="00475E7C" w:rsidP="00EB7DED">
      <w:pPr>
        <w:numPr>
          <w:ilvl w:val="0"/>
          <w:numId w:val="115"/>
        </w:numPr>
        <w:tabs>
          <w:tab w:val="left" w:pos="525"/>
          <w:tab w:val="left" w:pos="1134"/>
          <w:tab w:val="left" w:pos="1260"/>
          <w:tab w:val="left" w:pos="1620"/>
        </w:tabs>
        <w:adjustRightInd w:val="0"/>
        <w:spacing w:line="360" w:lineRule="auto"/>
        <w:jc w:val="left"/>
        <w:textAlignment w:val="baseline"/>
        <w:rPr>
          <w:szCs w:val="21"/>
        </w:rPr>
      </w:pPr>
      <w:r w:rsidRPr="006B0FC7">
        <w:rPr>
          <w:rFonts w:hint="eastAsia"/>
          <w:bCs/>
        </w:rPr>
        <w:t>单</w:t>
      </w:r>
      <w:r w:rsidR="0062138B" w:rsidRPr="006B0FC7">
        <w:rPr>
          <w:rFonts w:hint="eastAsia"/>
          <w:bCs/>
        </w:rPr>
        <w:t>包</w:t>
      </w:r>
      <w:r w:rsidRPr="006B0FC7">
        <w:rPr>
          <w:rFonts w:hint="eastAsia"/>
          <w:bCs/>
        </w:rPr>
        <w:t>价格</w:t>
      </w:r>
      <w:r w:rsidRPr="006B0FC7">
        <w:rPr>
          <w:rFonts w:hint="eastAsia"/>
          <w:bCs/>
        </w:rPr>
        <w:t>=</w:t>
      </w:r>
      <w:r w:rsidRPr="006B0FC7">
        <w:rPr>
          <w:rFonts w:hint="eastAsia"/>
          <w:szCs w:val="21"/>
        </w:rPr>
        <w:t>招标预算价÷服务</w:t>
      </w:r>
      <w:r w:rsidR="0062138B" w:rsidRPr="006B0FC7">
        <w:rPr>
          <w:rFonts w:hint="eastAsia"/>
          <w:szCs w:val="21"/>
        </w:rPr>
        <w:t>包</w:t>
      </w:r>
      <w:r w:rsidRPr="006B0FC7">
        <w:rPr>
          <w:rFonts w:hint="eastAsia"/>
          <w:szCs w:val="21"/>
        </w:rPr>
        <w:t>数量</w:t>
      </w:r>
    </w:p>
    <w:p w14:paraId="4C09BA5F" w14:textId="77777777" w:rsidR="00EB7DED" w:rsidRPr="006B0FC7" w:rsidRDefault="00481487" w:rsidP="00EB7DED">
      <w:pPr>
        <w:numPr>
          <w:ilvl w:val="0"/>
          <w:numId w:val="115"/>
        </w:numPr>
        <w:tabs>
          <w:tab w:val="left" w:pos="525"/>
          <w:tab w:val="left" w:pos="1134"/>
          <w:tab w:val="left" w:pos="1260"/>
          <w:tab w:val="left" w:pos="1620"/>
        </w:tabs>
        <w:adjustRightInd w:val="0"/>
        <w:spacing w:line="360" w:lineRule="auto"/>
        <w:jc w:val="left"/>
        <w:textAlignment w:val="baseline"/>
        <w:rPr>
          <w:szCs w:val="21"/>
        </w:rPr>
      </w:pPr>
      <w:r w:rsidRPr="006B0FC7">
        <w:rPr>
          <w:szCs w:val="21"/>
        </w:rPr>
        <w:t>根据财库【</w:t>
      </w:r>
      <w:r w:rsidRPr="006B0FC7">
        <w:rPr>
          <w:szCs w:val="21"/>
        </w:rPr>
        <w:t>2011</w:t>
      </w:r>
      <w:r w:rsidRPr="006B0FC7">
        <w:rPr>
          <w:szCs w:val="21"/>
        </w:rPr>
        <w:t>】</w:t>
      </w:r>
      <w:r w:rsidRPr="006B0FC7">
        <w:rPr>
          <w:szCs w:val="21"/>
        </w:rPr>
        <w:t>181</w:t>
      </w:r>
      <w:r w:rsidRPr="006B0FC7">
        <w:rPr>
          <w:szCs w:val="21"/>
        </w:rPr>
        <w:t>号文件的要求，如果提供中小企业声明函，报价打分时会先将小型和微型企业产品的价格给予</w:t>
      </w:r>
      <w:r w:rsidRPr="006B0FC7">
        <w:rPr>
          <w:szCs w:val="21"/>
        </w:rPr>
        <w:t>6%</w:t>
      </w:r>
      <w:r w:rsidRPr="006B0FC7">
        <w:rPr>
          <w:szCs w:val="21"/>
        </w:rPr>
        <w:t>的扣除，然后以扣除后的价格进行评审。</w:t>
      </w:r>
    </w:p>
    <w:p w14:paraId="2C3FA43B" w14:textId="77777777" w:rsidR="00EB7DED" w:rsidRPr="006B0FC7" w:rsidRDefault="00481487" w:rsidP="00EB7DED">
      <w:pPr>
        <w:numPr>
          <w:ilvl w:val="0"/>
          <w:numId w:val="115"/>
        </w:numPr>
        <w:tabs>
          <w:tab w:val="left" w:pos="525"/>
          <w:tab w:val="left" w:pos="1134"/>
          <w:tab w:val="left" w:pos="1260"/>
          <w:tab w:val="left" w:pos="1620"/>
        </w:tabs>
        <w:adjustRightInd w:val="0"/>
        <w:spacing w:line="360" w:lineRule="auto"/>
        <w:jc w:val="left"/>
        <w:textAlignment w:val="baseline"/>
        <w:rPr>
          <w:szCs w:val="21"/>
        </w:rPr>
      </w:pPr>
      <w:r w:rsidRPr="006B0FC7">
        <w:rPr>
          <w:szCs w:val="21"/>
        </w:rPr>
        <w:t>算术性修正</w:t>
      </w:r>
    </w:p>
    <w:p w14:paraId="208C3D7B" w14:textId="77777777" w:rsidR="00EB7DED" w:rsidRPr="006B0FC7" w:rsidRDefault="00481487" w:rsidP="00EB7DED">
      <w:pPr>
        <w:numPr>
          <w:ilvl w:val="0"/>
          <w:numId w:val="120"/>
        </w:numPr>
        <w:tabs>
          <w:tab w:val="left" w:pos="1134"/>
          <w:tab w:val="left" w:pos="1260"/>
          <w:tab w:val="left" w:pos="1620"/>
        </w:tabs>
        <w:adjustRightInd w:val="0"/>
        <w:spacing w:line="360" w:lineRule="auto"/>
        <w:jc w:val="left"/>
        <w:textAlignment w:val="baseline"/>
        <w:rPr>
          <w:szCs w:val="21"/>
        </w:rPr>
      </w:pPr>
      <w:r w:rsidRPr="006B0FC7">
        <w:rPr>
          <w:szCs w:val="21"/>
        </w:rPr>
        <w:t>投标文件的大写金额和小写金额不一致的，以大写金额为准；总价金额与按</w:t>
      </w:r>
    </w:p>
    <w:p w14:paraId="3F1F6D8D" w14:textId="77777777" w:rsidR="00EB7DED" w:rsidRPr="006B0FC7" w:rsidRDefault="00481487" w:rsidP="00EB7DED">
      <w:pPr>
        <w:tabs>
          <w:tab w:val="left" w:pos="420"/>
          <w:tab w:val="left" w:pos="1620"/>
        </w:tabs>
        <w:adjustRightInd w:val="0"/>
        <w:spacing w:line="360" w:lineRule="auto"/>
        <w:ind w:left="420"/>
        <w:jc w:val="left"/>
        <w:textAlignment w:val="baseline"/>
        <w:rPr>
          <w:szCs w:val="21"/>
        </w:rPr>
      </w:pPr>
      <w:r w:rsidRPr="006B0FC7">
        <w:rPr>
          <w:szCs w:val="21"/>
        </w:rPr>
        <w:t>价汇总金额不一致的，以单价金额计算结果为准；单价金额小数点有明显错位的，应以总价为准，并修改单价；对不同文字文本投标文件的解释发生异议的，以中文文本为准。</w:t>
      </w:r>
    </w:p>
    <w:p w14:paraId="33BA9A35" w14:textId="77777777" w:rsidR="00EB7DED" w:rsidRPr="006B0FC7" w:rsidRDefault="00481487" w:rsidP="00EB7DED">
      <w:pPr>
        <w:numPr>
          <w:ilvl w:val="0"/>
          <w:numId w:val="120"/>
        </w:numPr>
        <w:tabs>
          <w:tab w:val="left" w:pos="1134"/>
          <w:tab w:val="left" w:pos="1260"/>
          <w:tab w:val="left" w:pos="1620"/>
        </w:tabs>
        <w:adjustRightInd w:val="0"/>
        <w:spacing w:line="360" w:lineRule="auto"/>
        <w:jc w:val="left"/>
        <w:textAlignment w:val="baseline"/>
        <w:rPr>
          <w:szCs w:val="21"/>
        </w:rPr>
      </w:pPr>
      <w:r w:rsidRPr="006B0FC7">
        <w:rPr>
          <w:szCs w:val="21"/>
        </w:rPr>
        <w:t>投标人应当接受评标委员会对其投标报价的算术性修正。</w:t>
      </w:r>
    </w:p>
    <w:p w14:paraId="18BAB0E2" w14:textId="77777777" w:rsidR="00EB7DED" w:rsidRPr="006B0FC7" w:rsidRDefault="00481487" w:rsidP="00EB7DED">
      <w:pPr>
        <w:numPr>
          <w:ilvl w:val="0"/>
          <w:numId w:val="120"/>
        </w:numPr>
        <w:tabs>
          <w:tab w:val="left" w:pos="1134"/>
          <w:tab w:val="left" w:pos="1260"/>
          <w:tab w:val="left" w:pos="1620"/>
        </w:tabs>
        <w:adjustRightInd w:val="0"/>
        <w:spacing w:line="360" w:lineRule="auto"/>
        <w:jc w:val="left"/>
        <w:textAlignment w:val="baseline"/>
        <w:rPr>
          <w:szCs w:val="21"/>
        </w:rPr>
      </w:pPr>
      <w:r w:rsidRPr="006B0FC7">
        <w:rPr>
          <w:szCs w:val="21"/>
        </w:rPr>
        <w:t>上述修正不得以任何方式改变投标总价</w:t>
      </w:r>
      <w:r w:rsidRPr="006B0FC7">
        <w:rPr>
          <w:rFonts w:hint="eastAsia"/>
          <w:szCs w:val="21"/>
        </w:rPr>
        <w:t>。</w:t>
      </w:r>
    </w:p>
    <w:p w14:paraId="4D208878"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r w:rsidRPr="006B0FC7">
        <w:rPr>
          <w:szCs w:val="21"/>
        </w:rPr>
        <w:t>澄清</w:t>
      </w:r>
    </w:p>
    <w:p w14:paraId="74205089" w14:textId="77777777" w:rsidR="00EB7DED" w:rsidRPr="006B0FC7" w:rsidRDefault="00481487" w:rsidP="00EB7DED">
      <w:pPr>
        <w:numPr>
          <w:ilvl w:val="0"/>
          <w:numId w:val="121"/>
        </w:numPr>
        <w:tabs>
          <w:tab w:val="left" w:pos="525"/>
          <w:tab w:val="left" w:pos="1134"/>
          <w:tab w:val="left" w:pos="1260"/>
          <w:tab w:val="left" w:pos="1620"/>
        </w:tabs>
        <w:adjustRightInd w:val="0"/>
        <w:spacing w:line="360" w:lineRule="auto"/>
        <w:jc w:val="left"/>
        <w:textAlignment w:val="baseline"/>
        <w:rPr>
          <w:szCs w:val="21"/>
        </w:rPr>
      </w:pPr>
      <w:r w:rsidRPr="006B0FC7">
        <w:rPr>
          <w:szCs w:val="21"/>
        </w:rPr>
        <w:t>评标委员会可以书面方式要求投标人对投标文件中含义不明确的内容作必要的澄清或说明，或者要求其补充某些资料。对此，投标人不得拒绝。投标人拒不按照评委会要求对投标文件进行澄清或补正的，评标委员会将拒绝其投标。</w:t>
      </w:r>
    </w:p>
    <w:p w14:paraId="16BE9C05" w14:textId="77777777" w:rsidR="00EB7DED" w:rsidRPr="006B0FC7" w:rsidRDefault="00481487" w:rsidP="00EB7DED">
      <w:pPr>
        <w:numPr>
          <w:ilvl w:val="0"/>
          <w:numId w:val="121"/>
        </w:numPr>
        <w:tabs>
          <w:tab w:val="left" w:pos="525"/>
          <w:tab w:val="left" w:pos="1134"/>
          <w:tab w:val="left" w:pos="1260"/>
          <w:tab w:val="left" w:pos="1620"/>
        </w:tabs>
        <w:adjustRightInd w:val="0"/>
        <w:spacing w:line="360" w:lineRule="auto"/>
        <w:jc w:val="left"/>
        <w:textAlignment w:val="baseline"/>
        <w:rPr>
          <w:szCs w:val="21"/>
        </w:rPr>
      </w:pPr>
      <w:r w:rsidRPr="006B0FC7">
        <w:rPr>
          <w:szCs w:val="21"/>
        </w:rPr>
        <w:t>澄清、说明或者补正应以书面方式进行并作为投标文件的组成部分。投标人的澄清文件不得超出投标文件的范围或者改变投标文件的实质性内容。</w:t>
      </w:r>
    </w:p>
    <w:p w14:paraId="29743639" w14:textId="77777777" w:rsidR="00EB7DED" w:rsidRPr="006B0FC7" w:rsidRDefault="00481487" w:rsidP="00EB7DED">
      <w:pPr>
        <w:numPr>
          <w:ilvl w:val="0"/>
          <w:numId w:val="121"/>
        </w:numPr>
        <w:tabs>
          <w:tab w:val="left" w:pos="525"/>
          <w:tab w:val="left" w:pos="1134"/>
          <w:tab w:val="left" w:pos="1260"/>
          <w:tab w:val="left" w:pos="1620"/>
        </w:tabs>
        <w:adjustRightInd w:val="0"/>
        <w:spacing w:line="360" w:lineRule="auto"/>
        <w:jc w:val="left"/>
        <w:textAlignment w:val="baseline"/>
        <w:rPr>
          <w:szCs w:val="21"/>
        </w:rPr>
      </w:pPr>
      <w:r w:rsidRPr="006B0FC7">
        <w:rPr>
          <w:szCs w:val="21"/>
        </w:rPr>
        <w:t>投标人不得借澄清问题的机会，与招标人及评标委员会私下接触或对原投标价和内容提出修改。</w:t>
      </w:r>
    </w:p>
    <w:p w14:paraId="6A50EA58" w14:textId="77777777" w:rsidR="00EB7DED" w:rsidRPr="006B0FC7" w:rsidRDefault="00481487" w:rsidP="00EB7DED">
      <w:pPr>
        <w:numPr>
          <w:ilvl w:val="0"/>
          <w:numId w:val="121"/>
        </w:numPr>
        <w:tabs>
          <w:tab w:val="left" w:pos="525"/>
          <w:tab w:val="left" w:pos="1134"/>
          <w:tab w:val="left" w:pos="1260"/>
          <w:tab w:val="left" w:pos="1620"/>
        </w:tabs>
        <w:adjustRightInd w:val="0"/>
        <w:spacing w:line="360" w:lineRule="auto"/>
        <w:jc w:val="left"/>
        <w:textAlignment w:val="baseline"/>
        <w:rPr>
          <w:szCs w:val="21"/>
        </w:rPr>
      </w:pPr>
      <w:r w:rsidRPr="006B0FC7">
        <w:rPr>
          <w:szCs w:val="21"/>
        </w:rPr>
        <w:t>评标委员会不接受投标人主动提出的对投标文件的澄清。</w:t>
      </w:r>
    </w:p>
    <w:bookmarkEnd w:id="1018"/>
    <w:p w14:paraId="3D3B104E"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r w:rsidRPr="006B0FC7">
        <w:rPr>
          <w:szCs w:val="21"/>
        </w:rPr>
        <w:t>编制评标报告并推荐候选人</w:t>
      </w:r>
    </w:p>
    <w:p w14:paraId="1DED4E1D" w14:textId="77777777" w:rsidR="00EB7DED" w:rsidRPr="006B0FC7" w:rsidRDefault="00481487" w:rsidP="0013552B">
      <w:pPr>
        <w:numPr>
          <w:ilvl w:val="1"/>
          <w:numId w:val="122"/>
        </w:numPr>
        <w:tabs>
          <w:tab w:val="left" w:pos="525"/>
          <w:tab w:val="left" w:pos="1104"/>
          <w:tab w:val="left" w:pos="1134"/>
        </w:tabs>
        <w:snapToGrid w:val="0"/>
        <w:spacing w:beforeLines="20" w:before="48" w:afterLines="20" w:after="48" w:line="360" w:lineRule="auto"/>
        <w:jc w:val="left"/>
        <w:rPr>
          <w:szCs w:val="21"/>
        </w:rPr>
      </w:pPr>
      <w:r w:rsidRPr="006B0FC7">
        <w:rPr>
          <w:szCs w:val="21"/>
        </w:rPr>
        <w:t>评标委员会根据评标情况写出评标报告。</w:t>
      </w:r>
    </w:p>
    <w:p w14:paraId="33DA76D8" w14:textId="77777777" w:rsidR="00EB7DED" w:rsidRPr="006B0FC7" w:rsidRDefault="00481487" w:rsidP="0013552B">
      <w:pPr>
        <w:numPr>
          <w:ilvl w:val="1"/>
          <w:numId w:val="122"/>
        </w:numPr>
        <w:tabs>
          <w:tab w:val="left" w:pos="525"/>
          <w:tab w:val="left" w:pos="1080"/>
          <w:tab w:val="left" w:pos="1134"/>
        </w:tabs>
        <w:snapToGrid w:val="0"/>
        <w:spacing w:beforeLines="20" w:before="48" w:afterLines="20" w:after="48" w:line="360" w:lineRule="auto"/>
        <w:jc w:val="left"/>
        <w:rPr>
          <w:szCs w:val="21"/>
        </w:rPr>
      </w:pPr>
      <w:r w:rsidRPr="006B0FC7">
        <w:rPr>
          <w:szCs w:val="21"/>
        </w:rPr>
        <w:t>每位评委评分的算术平均值为投标人的最终得分；</w:t>
      </w:r>
    </w:p>
    <w:p w14:paraId="5F0DFACF" w14:textId="77777777" w:rsidR="00EB7DED" w:rsidRPr="006B0FC7" w:rsidRDefault="00481487" w:rsidP="0013552B">
      <w:pPr>
        <w:numPr>
          <w:ilvl w:val="1"/>
          <w:numId w:val="122"/>
        </w:numPr>
        <w:tabs>
          <w:tab w:val="left" w:pos="525"/>
          <w:tab w:val="left" w:pos="1080"/>
          <w:tab w:val="left" w:pos="1134"/>
        </w:tabs>
        <w:snapToGrid w:val="0"/>
        <w:spacing w:beforeLines="20" w:before="48" w:afterLines="20" w:after="48" w:line="360" w:lineRule="auto"/>
        <w:jc w:val="left"/>
        <w:rPr>
          <w:szCs w:val="21"/>
        </w:rPr>
      </w:pPr>
      <w:r w:rsidRPr="006B0FC7">
        <w:rPr>
          <w:szCs w:val="21"/>
        </w:rPr>
        <w:t>将投标人的得分按从高到低的顺序进行排序；</w:t>
      </w:r>
    </w:p>
    <w:p w14:paraId="365BB5D6" w14:textId="77777777" w:rsidR="00EB7DED" w:rsidRPr="006B0FC7" w:rsidRDefault="00481487" w:rsidP="0013552B">
      <w:pPr>
        <w:numPr>
          <w:ilvl w:val="1"/>
          <w:numId w:val="122"/>
        </w:numPr>
        <w:tabs>
          <w:tab w:val="left" w:pos="525"/>
          <w:tab w:val="left" w:pos="1080"/>
          <w:tab w:val="left" w:pos="1134"/>
        </w:tabs>
        <w:snapToGrid w:val="0"/>
        <w:spacing w:beforeLines="20" w:before="48" w:afterLines="20" w:after="48" w:line="360" w:lineRule="auto"/>
        <w:jc w:val="left"/>
        <w:rPr>
          <w:szCs w:val="21"/>
        </w:rPr>
      </w:pPr>
      <w:r w:rsidRPr="006B0FC7">
        <w:rPr>
          <w:szCs w:val="21"/>
        </w:rPr>
        <w:t>评标委员会推荐得分最高的前三名投标人为中标候选人。</w:t>
      </w:r>
    </w:p>
    <w:p w14:paraId="775B9606"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r w:rsidRPr="006B0FC7">
        <w:rPr>
          <w:szCs w:val="21"/>
        </w:rPr>
        <w:t>确定中标</w:t>
      </w:r>
    </w:p>
    <w:p w14:paraId="0F9768BB" w14:textId="77777777" w:rsidR="00EB7DED" w:rsidRPr="006B0FC7" w:rsidRDefault="00481487" w:rsidP="00EB7DED">
      <w:pPr>
        <w:numPr>
          <w:ilvl w:val="1"/>
          <w:numId w:val="123"/>
        </w:numPr>
        <w:tabs>
          <w:tab w:val="left" w:pos="525"/>
          <w:tab w:val="left" w:pos="1134"/>
          <w:tab w:val="left" w:pos="1260"/>
          <w:tab w:val="left" w:pos="1620"/>
        </w:tabs>
        <w:adjustRightInd w:val="0"/>
        <w:spacing w:line="360" w:lineRule="auto"/>
        <w:jc w:val="left"/>
        <w:textAlignment w:val="baseline"/>
        <w:rPr>
          <w:szCs w:val="21"/>
        </w:rPr>
      </w:pPr>
      <w:r w:rsidRPr="006B0FC7">
        <w:rPr>
          <w:szCs w:val="21"/>
        </w:rPr>
        <w:t>招标人不承诺最低报价的投标人为中标人。</w:t>
      </w:r>
    </w:p>
    <w:p w14:paraId="3E998DD9" w14:textId="77777777" w:rsidR="00EB7DED" w:rsidRPr="006B0FC7" w:rsidRDefault="00481487" w:rsidP="00EB7DED">
      <w:pPr>
        <w:numPr>
          <w:ilvl w:val="1"/>
          <w:numId w:val="123"/>
        </w:numPr>
        <w:tabs>
          <w:tab w:val="left" w:pos="525"/>
          <w:tab w:val="left" w:pos="1134"/>
          <w:tab w:val="left" w:pos="1260"/>
          <w:tab w:val="left" w:pos="1620"/>
        </w:tabs>
        <w:adjustRightInd w:val="0"/>
        <w:spacing w:line="360" w:lineRule="auto"/>
        <w:jc w:val="left"/>
        <w:textAlignment w:val="baseline"/>
        <w:rPr>
          <w:szCs w:val="21"/>
        </w:rPr>
      </w:pPr>
      <w:r w:rsidRPr="006B0FC7">
        <w:rPr>
          <w:szCs w:val="21"/>
        </w:rPr>
        <w:t>招标人将尊重评标委员会的决定，并按下列原则确立中标人：</w:t>
      </w:r>
    </w:p>
    <w:p w14:paraId="23E3955A" w14:textId="77777777" w:rsidR="00EB7DED" w:rsidRPr="006B0FC7" w:rsidRDefault="00481487" w:rsidP="00EB7DED">
      <w:pPr>
        <w:numPr>
          <w:ilvl w:val="1"/>
          <w:numId w:val="123"/>
        </w:numPr>
        <w:tabs>
          <w:tab w:val="left" w:pos="525"/>
          <w:tab w:val="left" w:pos="1134"/>
          <w:tab w:val="left" w:pos="1260"/>
          <w:tab w:val="left" w:pos="1620"/>
        </w:tabs>
        <w:adjustRightInd w:val="0"/>
        <w:spacing w:line="360" w:lineRule="auto"/>
        <w:jc w:val="left"/>
        <w:textAlignment w:val="baseline"/>
        <w:rPr>
          <w:szCs w:val="21"/>
        </w:rPr>
      </w:pPr>
      <w:r w:rsidRPr="006B0FC7">
        <w:rPr>
          <w:szCs w:val="21"/>
        </w:rPr>
        <w:t>根据评标委员会推荐的中标候选人，</w:t>
      </w:r>
      <w:r w:rsidR="00CC7D02" w:rsidRPr="006B0FC7">
        <w:rPr>
          <w:szCs w:val="21"/>
        </w:rPr>
        <w:t>招标人确立排序第一的中标候选人为本</w:t>
      </w:r>
      <w:r w:rsidR="00CC7D02" w:rsidRPr="006B0FC7">
        <w:rPr>
          <w:rFonts w:hint="eastAsia"/>
          <w:szCs w:val="21"/>
        </w:rPr>
        <w:t>项目</w:t>
      </w:r>
      <w:r w:rsidR="00CC7D02" w:rsidRPr="006B0FC7">
        <w:rPr>
          <w:szCs w:val="21"/>
        </w:rPr>
        <w:t>的中标人</w:t>
      </w:r>
      <w:r w:rsidRPr="006B0FC7">
        <w:rPr>
          <w:szCs w:val="21"/>
        </w:rPr>
        <w:t>；如果中标候选人排序出现并列第一名情况时，</w:t>
      </w:r>
      <w:r w:rsidR="00CC7D02" w:rsidRPr="006B0FC7">
        <w:rPr>
          <w:rFonts w:hint="eastAsia"/>
          <w:szCs w:val="21"/>
        </w:rPr>
        <w:t>服务</w:t>
      </w:r>
      <w:r w:rsidR="0062138B" w:rsidRPr="006B0FC7">
        <w:rPr>
          <w:rFonts w:hint="eastAsia"/>
          <w:szCs w:val="21"/>
        </w:rPr>
        <w:t>包</w:t>
      </w:r>
      <w:r w:rsidR="00CC7D02" w:rsidRPr="006B0FC7">
        <w:rPr>
          <w:rFonts w:hint="eastAsia"/>
          <w:szCs w:val="21"/>
        </w:rPr>
        <w:t>数量多者排名靠前</w:t>
      </w:r>
      <w:r w:rsidRPr="006B0FC7">
        <w:rPr>
          <w:szCs w:val="21"/>
        </w:rPr>
        <w:t>，若其投标报价仍相</w:t>
      </w:r>
      <w:r w:rsidRPr="006B0FC7">
        <w:rPr>
          <w:szCs w:val="21"/>
        </w:rPr>
        <w:lastRenderedPageBreak/>
        <w:t>同，则由评委会投票决定其排名顺序。</w:t>
      </w:r>
    </w:p>
    <w:p w14:paraId="6CE5572A" w14:textId="77777777" w:rsidR="00EB7DED" w:rsidRPr="006B0FC7" w:rsidRDefault="00481487" w:rsidP="00EB7DED">
      <w:pPr>
        <w:numPr>
          <w:ilvl w:val="1"/>
          <w:numId w:val="123"/>
        </w:numPr>
        <w:tabs>
          <w:tab w:val="left" w:pos="525"/>
          <w:tab w:val="left" w:pos="1134"/>
          <w:tab w:val="left" w:pos="1260"/>
          <w:tab w:val="left" w:pos="1620"/>
        </w:tabs>
        <w:adjustRightInd w:val="0"/>
        <w:spacing w:line="360" w:lineRule="auto"/>
        <w:jc w:val="left"/>
        <w:textAlignment w:val="baseline"/>
        <w:rPr>
          <w:szCs w:val="21"/>
        </w:rPr>
      </w:pPr>
      <w:r w:rsidRPr="006B0FC7">
        <w:rPr>
          <w:szCs w:val="21"/>
        </w:rPr>
        <w:t>如果排名第一的投标人主动放弃其中标资格或因未遵循招标文件的要求被招标人取消其中标资格，则由排名第二的投标人获得中标资格，以此类推，直至排名第三的投标人获得中标资格。</w:t>
      </w:r>
    </w:p>
    <w:p w14:paraId="354DCC50" w14:textId="77777777" w:rsidR="00EB7DED" w:rsidRPr="006B0FC7" w:rsidRDefault="00481487" w:rsidP="00EB7DED">
      <w:pPr>
        <w:numPr>
          <w:ilvl w:val="1"/>
          <w:numId w:val="123"/>
        </w:numPr>
        <w:tabs>
          <w:tab w:val="left" w:pos="525"/>
          <w:tab w:val="left" w:pos="1134"/>
          <w:tab w:val="left" w:pos="1260"/>
          <w:tab w:val="left" w:pos="1620"/>
        </w:tabs>
        <w:adjustRightInd w:val="0"/>
        <w:spacing w:line="360" w:lineRule="auto"/>
        <w:jc w:val="left"/>
        <w:textAlignment w:val="baseline"/>
        <w:rPr>
          <w:szCs w:val="21"/>
        </w:rPr>
      </w:pPr>
      <w:r w:rsidRPr="006B0FC7">
        <w:rPr>
          <w:szCs w:val="21"/>
        </w:rPr>
        <w:t>如果前三名均放弃中标资格或被招标人取消中标资格，招标人则重新组织招标。</w:t>
      </w:r>
    </w:p>
    <w:p w14:paraId="04A3DBD4" w14:textId="77777777" w:rsidR="00EB7DED" w:rsidRPr="006B0FC7" w:rsidRDefault="00481487" w:rsidP="00192D9F">
      <w:pPr>
        <w:numPr>
          <w:ilvl w:val="0"/>
          <w:numId w:val="119"/>
        </w:numPr>
        <w:tabs>
          <w:tab w:val="clear" w:pos="420"/>
        </w:tabs>
        <w:adjustRightInd w:val="0"/>
        <w:spacing w:line="360" w:lineRule="auto"/>
        <w:textAlignment w:val="baseline"/>
        <w:rPr>
          <w:szCs w:val="21"/>
        </w:rPr>
      </w:pPr>
      <w:r w:rsidRPr="006B0FC7">
        <w:rPr>
          <w:szCs w:val="21"/>
        </w:rPr>
        <w:t>重新招标</w:t>
      </w:r>
    </w:p>
    <w:p w14:paraId="1D35016D" w14:textId="77777777" w:rsidR="00EB7DED" w:rsidRPr="006B0FC7" w:rsidRDefault="00481487" w:rsidP="007A20DE">
      <w:pPr>
        <w:tabs>
          <w:tab w:val="left" w:pos="420"/>
          <w:tab w:val="left" w:pos="525"/>
          <w:tab w:val="left" w:pos="1260"/>
          <w:tab w:val="left" w:pos="1620"/>
        </w:tabs>
        <w:adjustRightInd w:val="0"/>
        <w:spacing w:line="360" w:lineRule="auto"/>
        <w:ind w:firstLineChars="100" w:firstLine="210"/>
        <w:jc w:val="left"/>
        <w:textAlignment w:val="baseline"/>
        <w:rPr>
          <w:szCs w:val="21"/>
        </w:rPr>
      </w:pPr>
      <w:r w:rsidRPr="006B0FC7">
        <w:rPr>
          <w:szCs w:val="21"/>
        </w:rPr>
        <w:t>出现下列情形之一的，须重新招标：</w:t>
      </w:r>
    </w:p>
    <w:p w14:paraId="158468EC" w14:textId="77777777" w:rsidR="00EB7DED" w:rsidRPr="006B0FC7" w:rsidRDefault="00481487" w:rsidP="00BC4FAA">
      <w:pPr>
        <w:numPr>
          <w:ilvl w:val="0"/>
          <w:numId w:val="124"/>
        </w:numPr>
        <w:tabs>
          <w:tab w:val="left" w:pos="454"/>
          <w:tab w:val="left" w:pos="1260"/>
          <w:tab w:val="left" w:pos="1620"/>
        </w:tabs>
        <w:adjustRightInd w:val="0"/>
        <w:spacing w:line="360" w:lineRule="auto"/>
        <w:jc w:val="left"/>
        <w:textAlignment w:val="baseline"/>
        <w:rPr>
          <w:szCs w:val="21"/>
        </w:rPr>
      </w:pPr>
      <w:r w:rsidRPr="006B0FC7">
        <w:rPr>
          <w:szCs w:val="21"/>
        </w:rPr>
        <w:t>符合专业条件的供应商或者对招标文件作实质响应的供应商不足三家的；</w:t>
      </w:r>
    </w:p>
    <w:p w14:paraId="13B9F3AA" w14:textId="77777777" w:rsidR="00EB7DED" w:rsidRPr="006B0FC7" w:rsidRDefault="00481487" w:rsidP="00BC4FAA">
      <w:pPr>
        <w:numPr>
          <w:ilvl w:val="0"/>
          <w:numId w:val="124"/>
        </w:numPr>
        <w:tabs>
          <w:tab w:val="left" w:pos="454"/>
          <w:tab w:val="left" w:pos="1260"/>
          <w:tab w:val="left" w:pos="1620"/>
        </w:tabs>
        <w:adjustRightInd w:val="0"/>
        <w:spacing w:line="360" w:lineRule="auto"/>
        <w:jc w:val="left"/>
        <w:textAlignment w:val="baseline"/>
        <w:rPr>
          <w:szCs w:val="21"/>
        </w:rPr>
      </w:pPr>
      <w:r w:rsidRPr="006B0FC7">
        <w:rPr>
          <w:szCs w:val="21"/>
        </w:rPr>
        <w:t>出现影响采购公正的违法、违规行为的；</w:t>
      </w:r>
    </w:p>
    <w:p w14:paraId="5FC570A3" w14:textId="77777777" w:rsidR="00EB7DED" w:rsidRPr="006B0FC7" w:rsidRDefault="00481487" w:rsidP="00BC4FAA">
      <w:pPr>
        <w:numPr>
          <w:ilvl w:val="0"/>
          <w:numId w:val="124"/>
        </w:numPr>
        <w:tabs>
          <w:tab w:val="left" w:pos="454"/>
          <w:tab w:val="left" w:pos="1260"/>
          <w:tab w:val="left" w:pos="1620"/>
        </w:tabs>
        <w:adjustRightInd w:val="0"/>
        <w:spacing w:line="360" w:lineRule="auto"/>
        <w:jc w:val="left"/>
        <w:textAlignment w:val="baseline"/>
        <w:rPr>
          <w:szCs w:val="21"/>
        </w:rPr>
      </w:pPr>
      <w:r w:rsidRPr="006B0FC7">
        <w:rPr>
          <w:szCs w:val="21"/>
        </w:rPr>
        <w:t>投标人的报价均超过了采购预算；</w:t>
      </w:r>
    </w:p>
    <w:p w14:paraId="347EF9AD" w14:textId="77777777" w:rsidR="00EB7DED" w:rsidRPr="006B0FC7" w:rsidRDefault="00481487" w:rsidP="00BC4FAA">
      <w:pPr>
        <w:numPr>
          <w:ilvl w:val="0"/>
          <w:numId w:val="124"/>
        </w:numPr>
        <w:tabs>
          <w:tab w:val="left" w:pos="454"/>
          <w:tab w:val="left" w:pos="1260"/>
          <w:tab w:val="left" w:pos="1620"/>
        </w:tabs>
        <w:adjustRightInd w:val="0"/>
        <w:spacing w:line="360" w:lineRule="auto"/>
        <w:jc w:val="left"/>
        <w:textAlignment w:val="baseline"/>
        <w:rPr>
          <w:szCs w:val="21"/>
        </w:rPr>
      </w:pPr>
      <w:r w:rsidRPr="006B0FC7">
        <w:rPr>
          <w:szCs w:val="21"/>
        </w:rPr>
        <w:t>因重大变故，采购任务取消的。</w:t>
      </w:r>
    </w:p>
    <w:p w14:paraId="063D413C" w14:textId="77777777" w:rsidR="00EB7DED" w:rsidRPr="006B0FC7" w:rsidRDefault="00EB7DED">
      <w:pPr>
        <w:spacing w:line="360" w:lineRule="auto"/>
        <w:rPr>
          <w:szCs w:val="21"/>
        </w:rPr>
      </w:pPr>
    </w:p>
    <w:p w14:paraId="76FC5709" w14:textId="77777777" w:rsidR="00EB7DED" w:rsidRPr="006B0FC7" w:rsidRDefault="00481487">
      <w:pPr>
        <w:tabs>
          <w:tab w:val="left" w:pos="1260"/>
          <w:tab w:val="left" w:pos="1620"/>
        </w:tabs>
        <w:adjustRightInd w:val="0"/>
        <w:spacing w:line="360" w:lineRule="auto"/>
        <w:jc w:val="left"/>
        <w:textAlignment w:val="baseline"/>
        <w:rPr>
          <w:szCs w:val="21"/>
        </w:rPr>
      </w:pPr>
      <w:r w:rsidRPr="006B0FC7">
        <w:rPr>
          <w:szCs w:val="21"/>
        </w:rPr>
        <w:br w:type="page"/>
      </w:r>
      <w:r w:rsidRPr="006B0FC7">
        <w:rPr>
          <w:szCs w:val="21"/>
        </w:rPr>
        <w:lastRenderedPageBreak/>
        <w:t>附表一</w:t>
      </w:r>
    </w:p>
    <w:p w14:paraId="49A3F5F8" w14:textId="77777777" w:rsidR="00EB7DED" w:rsidRPr="006B0FC7" w:rsidRDefault="00481487">
      <w:pPr>
        <w:tabs>
          <w:tab w:val="left" w:pos="1260"/>
          <w:tab w:val="left" w:pos="1620"/>
        </w:tabs>
        <w:adjustRightInd w:val="0"/>
        <w:spacing w:line="360" w:lineRule="auto"/>
        <w:jc w:val="center"/>
        <w:textAlignment w:val="baseline"/>
        <w:rPr>
          <w:szCs w:val="21"/>
        </w:rPr>
      </w:pPr>
      <w:r w:rsidRPr="006B0FC7">
        <w:rPr>
          <w:szCs w:val="21"/>
        </w:rPr>
        <w:t>资格审查评审表</w:t>
      </w:r>
      <w:r w:rsidRPr="006B0FC7">
        <w:rPr>
          <w:szCs w:val="21"/>
        </w:rPr>
        <w:t xml:space="preserve"> </w:t>
      </w:r>
    </w:p>
    <w:p w14:paraId="3220151E" w14:textId="77777777" w:rsidR="00EB7DED" w:rsidRPr="006B0FC7" w:rsidRDefault="00481487">
      <w:pPr>
        <w:tabs>
          <w:tab w:val="left" w:pos="1260"/>
          <w:tab w:val="left" w:pos="1620"/>
        </w:tabs>
        <w:adjustRightInd w:val="0"/>
        <w:textAlignment w:val="baseline"/>
        <w:rPr>
          <w:szCs w:val="21"/>
        </w:rPr>
      </w:pPr>
      <w:r w:rsidRPr="006B0FC7">
        <w:rPr>
          <w:szCs w:val="21"/>
        </w:rPr>
        <w:t>下列资格审查如出现不合格则划</w:t>
      </w:r>
      <w:r w:rsidRPr="006B0FC7">
        <w:rPr>
          <w:szCs w:val="21"/>
        </w:rPr>
        <w:t>“×”</w:t>
      </w:r>
      <w:r w:rsidRPr="006B0FC7">
        <w:rPr>
          <w:szCs w:val="21"/>
        </w:rPr>
        <w:t>，合格划</w:t>
      </w:r>
      <w:r w:rsidRPr="006B0FC7">
        <w:rPr>
          <w:szCs w:val="21"/>
        </w:rPr>
        <w:t>“√”</w:t>
      </w:r>
      <w:r w:rsidRPr="006B0FC7">
        <w:rPr>
          <w:szCs w:val="21"/>
        </w:rPr>
        <w:t>有一项不合格，结论即为</w:t>
      </w:r>
      <w:r w:rsidRPr="006B0FC7">
        <w:rPr>
          <w:szCs w:val="21"/>
        </w:rPr>
        <w:t>“</w:t>
      </w:r>
      <w:r w:rsidRPr="006B0FC7">
        <w:rPr>
          <w:szCs w:val="21"/>
        </w:rPr>
        <w:t>不合格</w:t>
      </w:r>
      <w:r w:rsidRPr="006B0FC7">
        <w:rPr>
          <w:szCs w:val="21"/>
        </w:rPr>
        <w:t>”</w:t>
      </w:r>
      <w:r w:rsidRPr="006B0FC7">
        <w:rPr>
          <w:rFonts w:hint="eastAsia"/>
          <w:szCs w:val="21"/>
        </w:rPr>
        <w:t>。</w:t>
      </w:r>
    </w:p>
    <w:tbl>
      <w:tblPr>
        <w:tblW w:w="930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658"/>
        <w:gridCol w:w="2698"/>
        <w:gridCol w:w="2460"/>
        <w:gridCol w:w="3490"/>
      </w:tblGrid>
      <w:tr w:rsidR="001151EA" w:rsidRPr="006B0FC7" w14:paraId="685A7E0E" w14:textId="77777777" w:rsidTr="000772BD">
        <w:trPr>
          <w:trHeight w:val="480"/>
          <w:jc w:val="center"/>
        </w:trPr>
        <w:tc>
          <w:tcPr>
            <w:tcW w:w="658" w:type="dxa"/>
            <w:vAlign w:val="center"/>
          </w:tcPr>
          <w:p w14:paraId="13D6FA91" w14:textId="77777777" w:rsidR="001151EA" w:rsidRPr="006B0FC7" w:rsidRDefault="001151EA" w:rsidP="000772BD">
            <w:pPr>
              <w:adjustRightInd w:val="0"/>
              <w:snapToGrid w:val="0"/>
              <w:jc w:val="center"/>
              <w:rPr>
                <w:szCs w:val="21"/>
              </w:rPr>
            </w:pPr>
            <w:r w:rsidRPr="006B0FC7">
              <w:rPr>
                <w:szCs w:val="21"/>
              </w:rPr>
              <w:t>序号</w:t>
            </w:r>
          </w:p>
        </w:tc>
        <w:tc>
          <w:tcPr>
            <w:tcW w:w="2698" w:type="dxa"/>
            <w:vAlign w:val="center"/>
          </w:tcPr>
          <w:p w14:paraId="395737E9" w14:textId="77777777" w:rsidR="001151EA" w:rsidRPr="006B0FC7" w:rsidRDefault="001151EA" w:rsidP="000772BD">
            <w:pPr>
              <w:jc w:val="center"/>
              <w:rPr>
                <w:szCs w:val="21"/>
              </w:rPr>
            </w:pPr>
            <w:r w:rsidRPr="006B0FC7">
              <w:rPr>
                <w:szCs w:val="21"/>
              </w:rPr>
              <w:t>招标文件要求</w:t>
            </w:r>
          </w:p>
        </w:tc>
        <w:tc>
          <w:tcPr>
            <w:tcW w:w="2460" w:type="dxa"/>
            <w:vAlign w:val="center"/>
          </w:tcPr>
          <w:p w14:paraId="6208B810" w14:textId="77777777" w:rsidR="001151EA" w:rsidRPr="006B0FC7" w:rsidRDefault="001151EA" w:rsidP="000772BD">
            <w:pPr>
              <w:jc w:val="center"/>
              <w:rPr>
                <w:szCs w:val="21"/>
              </w:rPr>
            </w:pPr>
            <w:r w:rsidRPr="006B0FC7">
              <w:rPr>
                <w:szCs w:val="21"/>
              </w:rPr>
              <w:t>合格条件</w:t>
            </w:r>
          </w:p>
        </w:tc>
        <w:tc>
          <w:tcPr>
            <w:tcW w:w="3490" w:type="dxa"/>
            <w:vAlign w:val="center"/>
          </w:tcPr>
          <w:p w14:paraId="038A3687" w14:textId="77777777" w:rsidR="001151EA" w:rsidRPr="006B0FC7" w:rsidRDefault="001151EA" w:rsidP="000772BD">
            <w:pPr>
              <w:adjustRightInd w:val="0"/>
              <w:snapToGrid w:val="0"/>
              <w:jc w:val="center"/>
              <w:rPr>
                <w:szCs w:val="21"/>
              </w:rPr>
            </w:pPr>
            <w:r w:rsidRPr="006B0FC7">
              <w:rPr>
                <w:szCs w:val="21"/>
              </w:rPr>
              <w:t>投标人需提供的证明材料</w:t>
            </w:r>
          </w:p>
        </w:tc>
      </w:tr>
      <w:tr w:rsidR="001151EA" w:rsidRPr="006B0FC7" w14:paraId="2AB22710" w14:textId="77777777" w:rsidTr="000772BD">
        <w:trPr>
          <w:trHeight w:val="1605"/>
          <w:jc w:val="center"/>
        </w:trPr>
        <w:tc>
          <w:tcPr>
            <w:tcW w:w="658" w:type="dxa"/>
            <w:vAlign w:val="center"/>
          </w:tcPr>
          <w:p w14:paraId="72A2D4F2" w14:textId="77777777" w:rsidR="001151EA" w:rsidRPr="006B0FC7" w:rsidRDefault="001151EA" w:rsidP="000772BD">
            <w:pPr>
              <w:adjustRightInd w:val="0"/>
              <w:snapToGrid w:val="0"/>
              <w:jc w:val="center"/>
              <w:rPr>
                <w:szCs w:val="21"/>
              </w:rPr>
            </w:pPr>
            <w:r w:rsidRPr="006B0FC7">
              <w:rPr>
                <w:szCs w:val="21"/>
              </w:rPr>
              <w:t>1</w:t>
            </w:r>
          </w:p>
        </w:tc>
        <w:tc>
          <w:tcPr>
            <w:tcW w:w="2698" w:type="dxa"/>
            <w:vAlign w:val="center"/>
          </w:tcPr>
          <w:p w14:paraId="6BD03D66" w14:textId="77777777" w:rsidR="001151EA" w:rsidRPr="006B0FC7" w:rsidRDefault="001151EA" w:rsidP="000772BD">
            <w:pPr>
              <w:adjustRightInd w:val="0"/>
              <w:snapToGrid w:val="0"/>
              <w:rPr>
                <w:szCs w:val="21"/>
              </w:rPr>
            </w:pPr>
            <w:r w:rsidRPr="006B0FC7">
              <w:rPr>
                <w:szCs w:val="21"/>
              </w:rPr>
              <w:t>具有独立承担民事责任的能力</w:t>
            </w:r>
          </w:p>
        </w:tc>
        <w:tc>
          <w:tcPr>
            <w:tcW w:w="2460" w:type="dxa"/>
            <w:vAlign w:val="center"/>
          </w:tcPr>
          <w:p w14:paraId="2ED06B11" w14:textId="77777777" w:rsidR="001151EA" w:rsidRPr="006B0FC7" w:rsidRDefault="001151EA" w:rsidP="000772BD">
            <w:pPr>
              <w:jc w:val="center"/>
              <w:rPr>
                <w:szCs w:val="21"/>
              </w:rPr>
            </w:pPr>
            <w:r w:rsidRPr="006B0FC7">
              <w:rPr>
                <w:szCs w:val="21"/>
              </w:rPr>
              <w:t>工商行政主管部门颁发的在经营范围内的营业执照。</w:t>
            </w:r>
          </w:p>
        </w:tc>
        <w:tc>
          <w:tcPr>
            <w:tcW w:w="3490" w:type="dxa"/>
            <w:vAlign w:val="center"/>
          </w:tcPr>
          <w:p w14:paraId="0CA82C24" w14:textId="77777777" w:rsidR="001151EA" w:rsidRPr="006B0FC7" w:rsidRDefault="001151EA" w:rsidP="000772BD">
            <w:pPr>
              <w:adjustRightInd w:val="0"/>
              <w:snapToGrid w:val="0"/>
              <w:rPr>
                <w:szCs w:val="21"/>
              </w:rPr>
            </w:pPr>
            <w:r w:rsidRPr="006B0FC7">
              <w:rPr>
                <w:szCs w:val="21"/>
              </w:rPr>
              <w:t>营业执照（事业单位法人证书）复印件或扫描件并加盖公章。</w:t>
            </w:r>
          </w:p>
        </w:tc>
      </w:tr>
      <w:tr w:rsidR="001151EA" w:rsidRPr="006B0FC7" w14:paraId="0C7FD25C" w14:textId="77777777" w:rsidTr="000772BD">
        <w:trPr>
          <w:trHeight w:val="595"/>
          <w:jc w:val="center"/>
        </w:trPr>
        <w:tc>
          <w:tcPr>
            <w:tcW w:w="658" w:type="dxa"/>
            <w:vAlign w:val="center"/>
          </w:tcPr>
          <w:p w14:paraId="0F915D51" w14:textId="77777777" w:rsidR="001151EA" w:rsidRPr="006B0FC7" w:rsidRDefault="001151EA" w:rsidP="000772BD">
            <w:pPr>
              <w:adjustRightInd w:val="0"/>
              <w:snapToGrid w:val="0"/>
              <w:jc w:val="center"/>
              <w:rPr>
                <w:szCs w:val="21"/>
              </w:rPr>
            </w:pPr>
            <w:r w:rsidRPr="006B0FC7">
              <w:rPr>
                <w:szCs w:val="21"/>
              </w:rPr>
              <w:t>2</w:t>
            </w:r>
          </w:p>
        </w:tc>
        <w:tc>
          <w:tcPr>
            <w:tcW w:w="2698" w:type="dxa"/>
            <w:vAlign w:val="center"/>
          </w:tcPr>
          <w:p w14:paraId="56B5B15C" w14:textId="77777777" w:rsidR="001151EA" w:rsidRPr="006B0FC7" w:rsidRDefault="001151EA" w:rsidP="000772BD">
            <w:pPr>
              <w:adjustRightInd w:val="0"/>
              <w:snapToGrid w:val="0"/>
              <w:rPr>
                <w:szCs w:val="21"/>
              </w:rPr>
            </w:pPr>
            <w:r w:rsidRPr="006B0FC7">
              <w:rPr>
                <w:szCs w:val="21"/>
              </w:rPr>
              <w:t>具有良好的商业信誉和健全的财务会计制度</w:t>
            </w:r>
          </w:p>
        </w:tc>
        <w:tc>
          <w:tcPr>
            <w:tcW w:w="2460" w:type="dxa"/>
            <w:vAlign w:val="center"/>
          </w:tcPr>
          <w:p w14:paraId="1361F476" w14:textId="77777777" w:rsidR="001151EA" w:rsidRPr="006B0FC7" w:rsidRDefault="001151EA" w:rsidP="000772BD">
            <w:pPr>
              <w:jc w:val="center"/>
              <w:rPr>
                <w:szCs w:val="21"/>
              </w:rPr>
            </w:pPr>
            <w:r w:rsidRPr="006B0FC7">
              <w:rPr>
                <w:szCs w:val="21"/>
              </w:rPr>
              <w:t>有</w:t>
            </w:r>
          </w:p>
        </w:tc>
        <w:tc>
          <w:tcPr>
            <w:tcW w:w="3490" w:type="dxa"/>
            <w:vAlign w:val="center"/>
          </w:tcPr>
          <w:p w14:paraId="2FEC04C5" w14:textId="77777777" w:rsidR="001151EA" w:rsidRPr="006B0FC7" w:rsidRDefault="001151EA" w:rsidP="000772BD">
            <w:pPr>
              <w:adjustRightInd w:val="0"/>
              <w:snapToGrid w:val="0"/>
              <w:rPr>
                <w:szCs w:val="21"/>
              </w:rPr>
            </w:pPr>
            <w:r w:rsidRPr="006B0FC7">
              <w:rPr>
                <w:szCs w:val="21"/>
              </w:rPr>
              <w:t>由评委根据投标人提供的资料判断此两项内容是否符合要求。</w:t>
            </w:r>
          </w:p>
        </w:tc>
      </w:tr>
      <w:tr w:rsidR="001151EA" w:rsidRPr="006B0FC7" w14:paraId="720B6398" w14:textId="77777777" w:rsidTr="000772BD">
        <w:trPr>
          <w:trHeight w:val="769"/>
          <w:jc w:val="center"/>
        </w:trPr>
        <w:tc>
          <w:tcPr>
            <w:tcW w:w="658" w:type="dxa"/>
            <w:vAlign w:val="center"/>
          </w:tcPr>
          <w:p w14:paraId="1EB5D044" w14:textId="77777777" w:rsidR="001151EA" w:rsidRPr="006B0FC7" w:rsidRDefault="001151EA" w:rsidP="000772BD">
            <w:pPr>
              <w:adjustRightInd w:val="0"/>
              <w:snapToGrid w:val="0"/>
              <w:jc w:val="center"/>
              <w:rPr>
                <w:szCs w:val="21"/>
              </w:rPr>
            </w:pPr>
            <w:r w:rsidRPr="006B0FC7">
              <w:rPr>
                <w:rFonts w:hint="eastAsia"/>
                <w:szCs w:val="21"/>
              </w:rPr>
              <w:t>3</w:t>
            </w:r>
          </w:p>
        </w:tc>
        <w:tc>
          <w:tcPr>
            <w:tcW w:w="2698" w:type="dxa"/>
            <w:vAlign w:val="center"/>
          </w:tcPr>
          <w:p w14:paraId="40038710" w14:textId="77777777" w:rsidR="001151EA" w:rsidRPr="006B0FC7" w:rsidRDefault="001151EA" w:rsidP="000772BD">
            <w:pPr>
              <w:rPr>
                <w:szCs w:val="21"/>
              </w:rPr>
            </w:pPr>
            <w:r w:rsidRPr="006B0FC7">
              <w:rPr>
                <w:szCs w:val="21"/>
              </w:rPr>
              <w:t>有履行合同所必需的设备和专业技术能力</w:t>
            </w:r>
          </w:p>
        </w:tc>
        <w:tc>
          <w:tcPr>
            <w:tcW w:w="2460" w:type="dxa"/>
            <w:vAlign w:val="center"/>
          </w:tcPr>
          <w:p w14:paraId="626139CA" w14:textId="77777777" w:rsidR="001151EA" w:rsidRPr="006B0FC7" w:rsidRDefault="001151EA" w:rsidP="000772BD">
            <w:pPr>
              <w:jc w:val="center"/>
              <w:rPr>
                <w:szCs w:val="21"/>
              </w:rPr>
            </w:pPr>
            <w:r w:rsidRPr="006B0FC7">
              <w:rPr>
                <w:szCs w:val="21"/>
              </w:rPr>
              <w:t>有</w:t>
            </w:r>
          </w:p>
        </w:tc>
        <w:tc>
          <w:tcPr>
            <w:tcW w:w="3490" w:type="dxa"/>
            <w:vAlign w:val="center"/>
          </w:tcPr>
          <w:p w14:paraId="46F2F770" w14:textId="77777777" w:rsidR="001151EA" w:rsidRPr="006B0FC7" w:rsidRDefault="001151EA" w:rsidP="000772BD">
            <w:pPr>
              <w:adjustRightInd w:val="0"/>
              <w:snapToGrid w:val="0"/>
              <w:rPr>
                <w:szCs w:val="21"/>
              </w:rPr>
            </w:pPr>
            <w:r w:rsidRPr="006B0FC7">
              <w:rPr>
                <w:szCs w:val="21"/>
              </w:rPr>
              <w:t>由评委根据投标人提供的资料判断此项内容是否符合要求。</w:t>
            </w:r>
          </w:p>
        </w:tc>
      </w:tr>
      <w:tr w:rsidR="001151EA" w:rsidRPr="006B0FC7" w14:paraId="0EFA2A9D" w14:textId="77777777" w:rsidTr="000772BD">
        <w:trPr>
          <w:trHeight w:val="2622"/>
          <w:jc w:val="center"/>
        </w:trPr>
        <w:tc>
          <w:tcPr>
            <w:tcW w:w="658" w:type="dxa"/>
            <w:vAlign w:val="center"/>
          </w:tcPr>
          <w:p w14:paraId="39F8AB3D" w14:textId="77777777" w:rsidR="001151EA" w:rsidRPr="006B0FC7" w:rsidRDefault="001151EA" w:rsidP="000772BD">
            <w:pPr>
              <w:adjustRightInd w:val="0"/>
              <w:snapToGrid w:val="0"/>
              <w:jc w:val="center"/>
              <w:rPr>
                <w:szCs w:val="21"/>
              </w:rPr>
            </w:pPr>
            <w:r w:rsidRPr="006B0FC7">
              <w:rPr>
                <w:rFonts w:hint="eastAsia"/>
                <w:szCs w:val="21"/>
              </w:rPr>
              <w:t>4</w:t>
            </w:r>
          </w:p>
        </w:tc>
        <w:tc>
          <w:tcPr>
            <w:tcW w:w="2698" w:type="dxa"/>
            <w:vAlign w:val="center"/>
          </w:tcPr>
          <w:p w14:paraId="13CE2817" w14:textId="77777777" w:rsidR="001151EA" w:rsidRPr="006B0FC7" w:rsidRDefault="001151EA" w:rsidP="000772BD">
            <w:pPr>
              <w:rPr>
                <w:szCs w:val="21"/>
              </w:rPr>
            </w:pPr>
            <w:r w:rsidRPr="006B0FC7">
              <w:rPr>
                <w:szCs w:val="21"/>
              </w:rPr>
              <w:t>有依法缴纳税收和社会保障资金的良好记录</w:t>
            </w:r>
          </w:p>
        </w:tc>
        <w:tc>
          <w:tcPr>
            <w:tcW w:w="2460" w:type="dxa"/>
            <w:vAlign w:val="center"/>
          </w:tcPr>
          <w:p w14:paraId="66E4C788" w14:textId="77777777" w:rsidR="001151EA" w:rsidRPr="006B0FC7" w:rsidRDefault="001151EA" w:rsidP="000772BD">
            <w:pPr>
              <w:jc w:val="center"/>
              <w:rPr>
                <w:szCs w:val="21"/>
              </w:rPr>
            </w:pPr>
            <w:r w:rsidRPr="006B0FC7">
              <w:rPr>
                <w:szCs w:val="21"/>
              </w:rPr>
              <w:t>有</w:t>
            </w:r>
          </w:p>
        </w:tc>
        <w:tc>
          <w:tcPr>
            <w:tcW w:w="3490" w:type="dxa"/>
            <w:vAlign w:val="center"/>
          </w:tcPr>
          <w:p w14:paraId="71C789B0" w14:textId="77777777" w:rsidR="001151EA" w:rsidRPr="006B0FC7" w:rsidRDefault="001151EA" w:rsidP="000772BD">
            <w:pPr>
              <w:adjustRightInd w:val="0"/>
              <w:snapToGrid w:val="0"/>
              <w:rPr>
                <w:szCs w:val="21"/>
              </w:rPr>
            </w:pPr>
            <w:r w:rsidRPr="006B0FC7">
              <w:rPr>
                <w:szCs w:val="21"/>
              </w:rPr>
              <w:t>依法纳税证明：如当地税务部门无法出局缴纳证明可以将公司上年度相关税票，主要是营业税票作为依法纳税证明；社会保障：若目前缴款所在地劳动保障部门暂无法出具上年度社保个人缴费信息对账单，可由公司制作所有职工上年度分月缴纳社会保障表格和说明，由劳动保障部门盖章后作为个人缴费信息对账单</w:t>
            </w:r>
            <w:r w:rsidRPr="006B0FC7">
              <w:rPr>
                <w:rFonts w:hint="eastAsia"/>
                <w:szCs w:val="21"/>
              </w:rPr>
              <w:t>。</w:t>
            </w:r>
          </w:p>
        </w:tc>
      </w:tr>
      <w:tr w:rsidR="001151EA" w:rsidRPr="006B0FC7" w14:paraId="75D7DB80" w14:textId="77777777" w:rsidTr="000772BD">
        <w:trPr>
          <w:trHeight w:val="827"/>
          <w:jc w:val="center"/>
        </w:trPr>
        <w:tc>
          <w:tcPr>
            <w:tcW w:w="658" w:type="dxa"/>
            <w:vAlign w:val="center"/>
          </w:tcPr>
          <w:p w14:paraId="2E417E50" w14:textId="77777777" w:rsidR="001151EA" w:rsidRPr="006B0FC7" w:rsidRDefault="001151EA" w:rsidP="000772BD">
            <w:pPr>
              <w:adjustRightInd w:val="0"/>
              <w:snapToGrid w:val="0"/>
              <w:jc w:val="center"/>
              <w:rPr>
                <w:szCs w:val="21"/>
              </w:rPr>
            </w:pPr>
            <w:r w:rsidRPr="006B0FC7">
              <w:rPr>
                <w:rFonts w:hint="eastAsia"/>
                <w:szCs w:val="21"/>
              </w:rPr>
              <w:t>5</w:t>
            </w:r>
          </w:p>
        </w:tc>
        <w:tc>
          <w:tcPr>
            <w:tcW w:w="2698" w:type="dxa"/>
            <w:vAlign w:val="center"/>
          </w:tcPr>
          <w:p w14:paraId="21977C29" w14:textId="77777777" w:rsidR="001151EA" w:rsidRPr="006B0FC7" w:rsidRDefault="001151EA" w:rsidP="000772BD">
            <w:pPr>
              <w:rPr>
                <w:szCs w:val="21"/>
              </w:rPr>
            </w:pPr>
            <w:r w:rsidRPr="006B0FC7">
              <w:rPr>
                <w:szCs w:val="21"/>
              </w:rPr>
              <w:t>参加政府采购活动并在此前三年内没有违法记录</w:t>
            </w:r>
          </w:p>
        </w:tc>
        <w:tc>
          <w:tcPr>
            <w:tcW w:w="2460" w:type="dxa"/>
            <w:vAlign w:val="center"/>
          </w:tcPr>
          <w:p w14:paraId="4B82F41B" w14:textId="77777777" w:rsidR="001151EA" w:rsidRPr="006B0FC7" w:rsidRDefault="001151EA" w:rsidP="000772BD">
            <w:pPr>
              <w:jc w:val="center"/>
              <w:rPr>
                <w:szCs w:val="21"/>
              </w:rPr>
            </w:pPr>
            <w:r w:rsidRPr="006B0FC7">
              <w:rPr>
                <w:szCs w:val="21"/>
              </w:rPr>
              <w:t>没有</w:t>
            </w:r>
          </w:p>
        </w:tc>
        <w:tc>
          <w:tcPr>
            <w:tcW w:w="3490" w:type="dxa"/>
            <w:vAlign w:val="center"/>
          </w:tcPr>
          <w:p w14:paraId="79DB8706" w14:textId="77777777" w:rsidR="001151EA" w:rsidRPr="006B0FC7" w:rsidRDefault="001151EA" w:rsidP="000772BD">
            <w:pPr>
              <w:adjustRightInd w:val="0"/>
              <w:snapToGrid w:val="0"/>
              <w:rPr>
                <w:szCs w:val="21"/>
              </w:rPr>
            </w:pPr>
            <w:r w:rsidRPr="006B0FC7">
              <w:rPr>
                <w:szCs w:val="21"/>
              </w:rPr>
              <w:t>投标人出具承诺书并加盖法人公章和法定代表人签字或盖章</w:t>
            </w:r>
          </w:p>
        </w:tc>
      </w:tr>
      <w:tr w:rsidR="001151EA" w:rsidRPr="006B0FC7" w14:paraId="61B5A583" w14:textId="77777777" w:rsidTr="000772BD">
        <w:trPr>
          <w:trHeight w:val="769"/>
          <w:jc w:val="center"/>
        </w:trPr>
        <w:tc>
          <w:tcPr>
            <w:tcW w:w="658" w:type="dxa"/>
            <w:vAlign w:val="center"/>
          </w:tcPr>
          <w:p w14:paraId="750CB41C" w14:textId="77777777" w:rsidR="001151EA" w:rsidRPr="006B0FC7" w:rsidRDefault="001151EA" w:rsidP="000772BD">
            <w:pPr>
              <w:adjustRightInd w:val="0"/>
              <w:snapToGrid w:val="0"/>
              <w:jc w:val="center"/>
              <w:rPr>
                <w:szCs w:val="21"/>
              </w:rPr>
            </w:pPr>
            <w:r w:rsidRPr="006B0FC7">
              <w:rPr>
                <w:rFonts w:hint="eastAsia"/>
                <w:szCs w:val="21"/>
              </w:rPr>
              <w:t>6</w:t>
            </w:r>
          </w:p>
        </w:tc>
        <w:tc>
          <w:tcPr>
            <w:tcW w:w="2698" w:type="dxa"/>
            <w:vAlign w:val="center"/>
          </w:tcPr>
          <w:p w14:paraId="036684B2" w14:textId="77777777" w:rsidR="001151EA" w:rsidRPr="006B0FC7" w:rsidRDefault="001151EA" w:rsidP="000772BD">
            <w:pPr>
              <w:rPr>
                <w:szCs w:val="21"/>
              </w:rPr>
            </w:pPr>
            <w:r w:rsidRPr="006B0FC7">
              <w:rPr>
                <w:rFonts w:hAnsi="宋体" w:hint="eastAsia"/>
              </w:rPr>
              <w:t>法律、行政法规规定的其他条件</w:t>
            </w:r>
          </w:p>
        </w:tc>
        <w:tc>
          <w:tcPr>
            <w:tcW w:w="2460" w:type="dxa"/>
            <w:vAlign w:val="center"/>
          </w:tcPr>
          <w:p w14:paraId="0EFD5125" w14:textId="77777777" w:rsidR="001151EA" w:rsidRPr="006B0FC7" w:rsidRDefault="001151EA" w:rsidP="000772BD">
            <w:pPr>
              <w:jc w:val="center"/>
              <w:rPr>
                <w:szCs w:val="21"/>
              </w:rPr>
            </w:pPr>
            <w:r w:rsidRPr="006B0FC7">
              <w:rPr>
                <w:rFonts w:hint="eastAsia"/>
                <w:szCs w:val="21"/>
              </w:rPr>
              <w:t>没有</w:t>
            </w:r>
          </w:p>
        </w:tc>
        <w:tc>
          <w:tcPr>
            <w:tcW w:w="3490" w:type="dxa"/>
            <w:vAlign w:val="center"/>
          </w:tcPr>
          <w:p w14:paraId="271EBFED" w14:textId="77777777" w:rsidR="001151EA" w:rsidRPr="006B0FC7" w:rsidRDefault="001151EA" w:rsidP="000772BD">
            <w:pPr>
              <w:adjustRightInd w:val="0"/>
              <w:snapToGrid w:val="0"/>
              <w:rPr>
                <w:szCs w:val="21"/>
              </w:rPr>
            </w:pPr>
            <w:r w:rsidRPr="006B0FC7">
              <w:rPr>
                <w:szCs w:val="21"/>
              </w:rPr>
              <w:t>由评委根据投标人提供的资料判断此项内容是否符合要求</w:t>
            </w:r>
          </w:p>
        </w:tc>
      </w:tr>
      <w:tr w:rsidR="001151EA" w:rsidRPr="006B0FC7" w14:paraId="5D3C2B6F" w14:textId="77777777" w:rsidTr="000772BD">
        <w:trPr>
          <w:trHeight w:val="827"/>
          <w:jc w:val="center"/>
        </w:trPr>
        <w:tc>
          <w:tcPr>
            <w:tcW w:w="658" w:type="dxa"/>
            <w:vAlign w:val="center"/>
          </w:tcPr>
          <w:p w14:paraId="109B7832" w14:textId="77777777" w:rsidR="001151EA" w:rsidRPr="006B0FC7" w:rsidDel="00BF14C0" w:rsidRDefault="001151EA" w:rsidP="000772BD">
            <w:pPr>
              <w:adjustRightInd w:val="0"/>
              <w:snapToGrid w:val="0"/>
              <w:jc w:val="center"/>
              <w:rPr>
                <w:szCs w:val="21"/>
              </w:rPr>
            </w:pPr>
            <w:r w:rsidRPr="006B0FC7">
              <w:rPr>
                <w:rFonts w:hint="eastAsia"/>
                <w:szCs w:val="21"/>
              </w:rPr>
              <w:t>7</w:t>
            </w:r>
          </w:p>
        </w:tc>
        <w:tc>
          <w:tcPr>
            <w:tcW w:w="2698" w:type="dxa"/>
            <w:vAlign w:val="center"/>
          </w:tcPr>
          <w:p w14:paraId="375ED554" w14:textId="77777777" w:rsidR="001151EA" w:rsidRPr="006B0FC7" w:rsidRDefault="001151EA" w:rsidP="000772BD">
            <w:pPr>
              <w:rPr>
                <w:szCs w:val="21"/>
              </w:rPr>
            </w:pPr>
            <w:r w:rsidRPr="006B0FC7">
              <w:rPr>
                <w:szCs w:val="21"/>
              </w:rPr>
              <w:t>在北京市设有常驻服务网点或服务机构</w:t>
            </w:r>
          </w:p>
        </w:tc>
        <w:tc>
          <w:tcPr>
            <w:tcW w:w="2460" w:type="dxa"/>
            <w:vAlign w:val="center"/>
          </w:tcPr>
          <w:p w14:paraId="4C2AD613" w14:textId="77777777" w:rsidR="001151EA" w:rsidRPr="006B0FC7" w:rsidRDefault="001151EA" w:rsidP="000772BD">
            <w:pPr>
              <w:jc w:val="center"/>
              <w:rPr>
                <w:szCs w:val="21"/>
              </w:rPr>
            </w:pPr>
            <w:r w:rsidRPr="006B0FC7">
              <w:rPr>
                <w:rFonts w:hint="eastAsia"/>
                <w:szCs w:val="21"/>
              </w:rPr>
              <w:t>有</w:t>
            </w:r>
          </w:p>
        </w:tc>
        <w:tc>
          <w:tcPr>
            <w:tcW w:w="3490" w:type="dxa"/>
            <w:vAlign w:val="center"/>
          </w:tcPr>
          <w:p w14:paraId="22637996" w14:textId="77777777" w:rsidR="001151EA" w:rsidRPr="006B0FC7" w:rsidRDefault="001151EA" w:rsidP="000772BD">
            <w:pPr>
              <w:adjustRightInd w:val="0"/>
              <w:snapToGrid w:val="0"/>
              <w:rPr>
                <w:szCs w:val="21"/>
              </w:rPr>
            </w:pPr>
            <w:r w:rsidRPr="006B0FC7">
              <w:rPr>
                <w:rFonts w:hint="eastAsia"/>
                <w:szCs w:val="21"/>
              </w:rPr>
              <w:t>提供相应证明材料</w:t>
            </w:r>
          </w:p>
        </w:tc>
      </w:tr>
      <w:tr w:rsidR="001151EA" w:rsidRPr="006B0FC7" w14:paraId="0969FD08" w14:textId="77777777" w:rsidTr="000772BD">
        <w:trPr>
          <w:trHeight w:val="827"/>
          <w:jc w:val="center"/>
        </w:trPr>
        <w:tc>
          <w:tcPr>
            <w:tcW w:w="658" w:type="dxa"/>
            <w:vAlign w:val="center"/>
          </w:tcPr>
          <w:p w14:paraId="685B2726" w14:textId="77777777" w:rsidR="001151EA" w:rsidRPr="006B0FC7" w:rsidRDefault="001151EA" w:rsidP="000772BD">
            <w:pPr>
              <w:adjustRightInd w:val="0"/>
              <w:snapToGrid w:val="0"/>
              <w:jc w:val="center"/>
              <w:rPr>
                <w:szCs w:val="21"/>
              </w:rPr>
            </w:pPr>
            <w:r w:rsidRPr="006B0FC7">
              <w:rPr>
                <w:rFonts w:hint="eastAsia"/>
                <w:szCs w:val="21"/>
              </w:rPr>
              <w:t>8</w:t>
            </w:r>
          </w:p>
        </w:tc>
        <w:tc>
          <w:tcPr>
            <w:tcW w:w="2698" w:type="dxa"/>
            <w:vAlign w:val="center"/>
          </w:tcPr>
          <w:p w14:paraId="0BF9D73E" w14:textId="77777777" w:rsidR="001151EA" w:rsidRPr="006B0FC7" w:rsidRDefault="001151EA" w:rsidP="000772BD">
            <w:pPr>
              <w:rPr>
                <w:szCs w:val="21"/>
              </w:rPr>
            </w:pPr>
            <w:r w:rsidRPr="006B0FC7">
              <w:rPr>
                <w:rFonts w:hint="eastAsia"/>
                <w:szCs w:val="21"/>
              </w:rPr>
              <w:t>联合体协议</w:t>
            </w:r>
          </w:p>
        </w:tc>
        <w:tc>
          <w:tcPr>
            <w:tcW w:w="2460" w:type="dxa"/>
            <w:vAlign w:val="center"/>
          </w:tcPr>
          <w:p w14:paraId="0AC3115C" w14:textId="77777777" w:rsidR="001151EA" w:rsidRPr="006B0FC7" w:rsidRDefault="001151EA" w:rsidP="000772BD">
            <w:pPr>
              <w:jc w:val="center"/>
              <w:rPr>
                <w:szCs w:val="21"/>
              </w:rPr>
            </w:pPr>
            <w:r w:rsidRPr="006B0FC7">
              <w:rPr>
                <w:rFonts w:hint="eastAsia"/>
                <w:szCs w:val="21"/>
              </w:rPr>
              <w:t>有</w:t>
            </w:r>
          </w:p>
        </w:tc>
        <w:tc>
          <w:tcPr>
            <w:tcW w:w="3490" w:type="dxa"/>
            <w:vAlign w:val="center"/>
          </w:tcPr>
          <w:p w14:paraId="787DB3DC" w14:textId="77777777" w:rsidR="001151EA" w:rsidRPr="006B0FC7" w:rsidRDefault="001151EA" w:rsidP="000772BD">
            <w:pPr>
              <w:adjustRightInd w:val="0"/>
              <w:snapToGrid w:val="0"/>
              <w:rPr>
                <w:szCs w:val="21"/>
              </w:rPr>
            </w:pPr>
            <w:r w:rsidRPr="006B0FC7">
              <w:rPr>
                <w:rFonts w:hint="eastAsia"/>
                <w:szCs w:val="21"/>
              </w:rPr>
              <w:t>如果投标人为联合体，需提交联合体协议，如果未提供，则视为未通过资格审查</w:t>
            </w:r>
          </w:p>
        </w:tc>
      </w:tr>
      <w:tr w:rsidR="001151EA" w:rsidRPr="006B0FC7" w14:paraId="6497C7EE" w14:textId="77777777" w:rsidTr="000772BD">
        <w:trPr>
          <w:trHeight w:val="558"/>
          <w:jc w:val="center"/>
        </w:trPr>
        <w:tc>
          <w:tcPr>
            <w:tcW w:w="9306" w:type="dxa"/>
            <w:gridSpan w:val="4"/>
            <w:vAlign w:val="center"/>
          </w:tcPr>
          <w:p w14:paraId="421CC3FE" w14:textId="77777777" w:rsidR="001151EA" w:rsidRPr="006B0FC7" w:rsidRDefault="001151EA" w:rsidP="000772BD">
            <w:pPr>
              <w:adjustRightInd w:val="0"/>
              <w:snapToGrid w:val="0"/>
              <w:spacing w:line="380" w:lineRule="exact"/>
              <w:ind w:firstLineChars="200" w:firstLine="420"/>
              <w:rPr>
                <w:szCs w:val="21"/>
              </w:rPr>
            </w:pPr>
            <w:r w:rsidRPr="006B0FC7">
              <w:rPr>
                <w:szCs w:val="21"/>
              </w:rPr>
              <w:t>备注：以上条件中有一项不合格，则投标人不能通过资格审查</w:t>
            </w:r>
          </w:p>
        </w:tc>
      </w:tr>
    </w:tbl>
    <w:p w14:paraId="2DDDDB71" w14:textId="77777777" w:rsidR="00EB7DED" w:rsidRPr="006B0FC7" w:rsidRDefault="00EB7DED">
      <w:pPr>
        <w:tabs>
          <w:tab w:val="left" w:pos="1260"/>
          <w:tab w:val="left" w:pos="1620"/>
        </w:tabs>
        <w:adjustRightInd w:val="0"/>
        <w:spacing w:line="360" w:lineRule="auto"/>
        <w:textAlignment w:val="baseline"/>
        <w:rPr>
          <w:szCs w:val="21"/>
        </w:rPr>
      </w:pPr>
    </w:p>
    <w:p w14:paraId="333839B2" w14:textId="77777777" w:rsidR="00EB7DED" w:rsidRPr="006B0FC7" w:rsidRDefault="00481487">
      <w:pPr>
        <w:tabs>
          <w:tab w:val="left" w:pos="1260"/>
          <w:tab w:val="left" w:pos="1620"/>
        </w:tabs>
        <w:adjustRightInd w:val="0"/>
        <w:spacing w:line="360" w:lineRule="auto"/>
        <w:textAlignment w:val="baseline"/>
        <w:rPr>
          <w:szCs w:val="21"/>
        </w:rPr>
      </w:pPr>
      <w:r w:rsidRPr="006B0FC7">
        <w:rPr>
          <w:szCs w:val="21"/>
        </w:rPr>
        <w:br w:type="page"/>
      </w:r>
      <w:r w:rsidRPr="006B0FC7">
        <w:rPr>
          <w:szCs w:val="21"/>
        </w:rPr>
        <w:lastRenderedPageBreak/>
        <w:t>附表二</w:t>
      </w:r>
    </w:p>
    <w:p w14:paraId="0F0A2B9F" w14:textId="77777777" w:rsidR="00EB7DED" w:rsidRPr="006B0FC7" w:rsidRDefault="00481487">
      <w:pPr>
        <w:tabs>
          <w:tab w:val="left" w:pos="1260"/>
          <w:tab w:val="left" w:pos="1620"/>
        </w:tabs>
        <w:adjustRightInd w:val="0"/>
        <w:spacing w:line="360" w:lineRule="auto"/>
        <w:jc w:val="center"/>
        <w:textAlignment w:val="baseline"/>
        <w:rPr>
          <w:szCs w:val="21"/>
        </w:rPr>
      </w:pPr>
      <w:r w:rsidRPr="006B0FC7">
        <w:rPr>
          <w:szCs w:val="21"/>
        </w:rPr>
        <w:t>符合性审查表</w:t>
      </w:r>
    </w:p>
    <w:p w14:paraId="143830F5" w14:textId="77777777" w:rsidR="00EB7DED" w:rsidRPr="006B0FC7" w:rsidRDefault="00481487">
      <w:pPr>
        <w:tabs>
          <w:tab w:val="left" w:pos="1260"/>
          <w:tab w:val="left" w:pos="1620"/>
        </w:tabs>
        <w:adjustRightInd w:val="0"/>
        <w:textAlignment w:val="baseline"/>
        <w:rPr>
          <w:szCs w:val="21"/>
        </w:rPr>
      </w:pPr>
      <w:r w:rsidRPr="006B0FC7">
        <w:rPr>
          <w:szCs w:val="21"/>
        </w:rPr>
        <w:t>下列符合性检查如出现不通过则划</w:t>
      </w:r>
      <w:r w:rsidRPr="006B0FC7">
        <w:rPr>
          <w:szCs w:val="21"/>
        </w:rPr>
        <w:t>“×”</w:t>
      </w:r>
      <w:r w:rsidRPr="006B0FC7">
        <w:rPr>
          <w:szCs w:val="21"/>
        </w:rPr>
        <w:t>，通过划</w:t>
      </w:r>
      <w:r w:rsidRPr="006B0FC7">
        <w:rPr>
          <w:szCs w:val="21"/>
        </w:rPr>
        <w:t>“√”</w:t>
      </w:r>
      <w:r w:rsidRPr="006B0FC7">
        <w:rPr>
          <w:szCs w:val="21"/>
        </w:rPr>
        <w:t>有一项不通过，结论即为</w:t>
      </w:r>
      <w:r w:rsidRPr="006B0FC7">
        <w:rPr>
          <w:szCs w:val="21"/>
        </w:rPr>
        <w:t>“</w:t>
      </w:r>
      <w:r w:rsidRPr="006B0FC7">
        <w:rPr>
          <w:szCs w:val="21"/>
        </w:rPr>
        <w:t>未通过</w:t>
      </w:r>
      <w:r w:rsidRPr="006B0FC7">
        <w:rPr>
          <w:szCs w:val="21"/>
        </w:rPr>
        <w:t>”</w:t>
      </w:r>
    </w:p>
    <w:tbl>
      <w:tblPr>
        <w:tblW w:w="8895"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878"/>
        <w:gridCol w:w="5461"/>
        <w:gridCol w:w="2556"/>
      </w:tblGrid>
      <w:tr w:rsidR="00EB7DED" w:rsidRPr="006B0FC7" w14:paraId="3D0466F8" w14:textId="77777777">
        <w:trPr>
          <w:trHeight w:val="567"/>
          <w:jc w:val="center"/>
        </w:trPr>
        <w:tc>
          <w:tcPr>
            <w:tcW w:w="878" w:type="dxa"/>
            <w:vAlign w:val="center"/>
          </w:tcPr>
          <w:p w14:paraId="4ABAD157" w14:textId="77777777" w:rsidR="00EB7DED" w:rsidRPr="006B0FC7" w:rsidRDefault="00481487">
            <w:pPr>
              <w:tabs>
                <w:tab w:val="left" w:pos="1260"/>
                <w:tab w:val="left" w:pos="1620"/>
              </w:tabs>
              <w:adjustRightInd w:val="0"/>
              <w:spacing w:before="100" w:beforeAutospacing="1" w:after="100" w:afterAutospacing="1"/>
              <w:jc w:val="center"/>
              <w:textAlignment w:val="baseline"/>
              <w:rPr>
                <w:szCs w:val="21"/>
              </w:rPr>
            </w:pPr>
            <w:r w:rsidRPr="006B0FC7">
              <w:rPr>
                <w:szCs w:val="21"/>
              </w:rPr>
              <w:t>序号</w:t>
            </w:r>
          </w:p>
        </w:tc>
        <w:tc>
          <w:tcPr>
            <w:tcW w:w="5461" w:type="dxa"/>
            <w:vAlign w:val="center"/>
          </w:tcPr>
          <w:p w14:paraId="7BFDC221" w14:textId="77777777" w:rsidR="00EB7DED" w:rsidRPr="006B0FC7" w:rsidRDefault="00481487">
            <w:pPr>
              <w:tabs>
                <w:tab w:val="left" w:pos="1260"/>
                <w:tab w:val="left" w:pos="1620"/>
              </w:tabs>
              <w:adjustRightInd w:val="0"/>
              <w:spacing w:before="100" w:beforeAutospacing="1" w:after="100" w:afterAutospacing="1"/>
              <w:jc w:val="center"/>
              <w:textAlignment w:val="baseline"/>
              <w:rPr>
                <w:szCs w:val="21"/>
              </w:rPr>
            </w:pPr>
            <w:r w:rsidRPr="006B0FC7">
              <w:rPr>
                <w:szCs w:val="21"/>
              </w:rPr>
              <w:t>符合性检查不合格项</w:t>
            </w:r>
          </w:p>
        </w:tc>
        <w:tc>
          <w:tcPr>
            <w:tcW w:w="2556" w:type="dxa"/>
            <w:vAlign w:val="center"/>
          </w:tcPr>
          <w:p w14:paraId="510D6FC9" w14:textId="77777777" w:rsidR="00EB7DED" w:rsidRPr="006B0FC7" w:rsidRDefault="00481487">
            <w:pPr>
              <w:tabs>
                <w:tab w:val="left" w:pos="1260"/>
                <w:tab w:val="left" w:pos="1620"/>
              </w:tabs>
              <w:adjustRightInd w:val="0"/>
              <w:jc w:val="center"/>
              <w:textAlignment w:val="baseline"/>
              <w:rPr>
                <w:szCs w:val="21"/>
              </w:rPr>
            </w:pPr>
            <w:r w:rsidRPr="006B0FC7">
              <w:rPr>
                <w:szCs w:val="21"/>
              </w:rPr>
              <w:t>评审结论</w:t>
            </w:r>
          </w:p>
          <w:p w14:paraId="0B865F58" w14:textId="77777777" w:rsidR="00EB7DED" w:rsidRPr="006B0FC7" w:rsidRDefault="00481487">
            <w:pPr>
              <w:tabs>
                <w:tab w:val="left" w:pos="1260"/>
                <w:tab w:val="left" w:pos="1620"/>
              </w:tabs>
              <w:adjustRightInd w:val="0"/>
              <w:jc w:val="center"/>
              <w:textAlignment w:val="baseline"/>
              <w:rPr>
                <w:szCs w:val="21"/>
              </w:rPr>
            </w:pPr>
            <w:r w:rsidRPr="006B0FC7">
              <w:rPr>
                <w:szCs w:val="21"/>
              </w:rPr>
              <w:t>（</w:t>
            </w:r>
            <w:r w:rsidRPr="006B0FC7">
              <w:rPr>
                <w:szCs w:val="21"/>
              </w:rPr>
              <w:t>×/√</w:t>
            </w:r>
            <w:r w:rsidRPr="006B0FC7">
              <w:rPr>
                <w:szCs w:val="21"/>
              </w:rPr>
              <w:t>）</w:t>
            </w:r>
          </w:p>
        </w:tc>
      </w:tr>
      <w:tr w:rsidR="00EB7DED" w:rsidRPr="006B0FC7" w14:paraId="1BC9B35B" w14:textId="77777777">
        <w:trPr>
          <w:trHeight w:val="567"/>
          <w:jc w:val="center"/>
        </w:trPr>
        <w:tc>
          <w:tcPr>
            <w:tcW w:w="878" w:type="dxa"/>
            <w:vAlign w:val="center"/>
          </w:tcPr>
          <w:p w14:paraId="6CEF142E"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1</w:t>
            </w:r>
          </w:p>
        </w:tc>
        <w:tc>
          <w:tcPr>
            <w:tcW w:w="5461" w:type="dxa"/>
            <w:vAlign w:val="center"/>
          </w:tcPr>
          <w:p w14:paraId="2AE60B9E" w14:textId="77777777" w:rsidR="00EB7DED" w:rsidRPr="006B0FC7" w:rsidRDefault="00481487">
            <w:pPr>
              <w:tabs>
                <w:tab w:val="left" w:pos="1666"/>
              </w:tabs>
              <w:adjustRightInd w:val="0"/>
              <w:spacing w:line="240" w:lineRule="exact"/>
              <w:textAlignment w:val="baseline"/>
              <w:rPr>
                <w:szCs w:val="21"/>
              </w:rPr>
            </w:pPr>
            <w:r w:rsidRPr="006B0FC7">
              <w:rPr>
                <w:szCs w:val="21"/>
              </w:rPr>
              <w:t>投标文件未按招标文件的规定要求密封、签署、盖章的；</w:t>
            </w:r>
          </w:p>
        </w:tc>
        <w:tc>
          <w:tcPr>
            <w:tcW w:w="2556" w:type="dxa"/>
            <w:vAlign w:val="center"/>
          </w:tcPr>
          <w:p w14:paraId="56587D3F" w14:textId="77777777" w:rsidR="00EB7DED" w:rsidRPr="006B0FC7" w:rsidRDefault="00EB7DED">
            <w:pPr>
              <w:tabs>
                <w:tab w:val="left" w:pos="1260"/>
                <w:tab w:val="left" w:pos="1620"/>
              </w:tabs>
              <w:adjustRightInd w:val="0"/>
              <w:textAlignment w:val="baseline"/>
              <w:rPr>
                <w:szCs w:val="21"/>
              </w:rPr>
            </w:pPr>
          </w:p>
        </w:tc>
      </w:tr>
      <w:tr w:rsidR="00EB7DED" w:rsidRPr="006B0FC7" w14:paraId="1A6BAAB5" w14:textId="77777777">
        <w:trPr>
          <w:trHeight w:val="567"/>
          <w:jc w:val="center"/>
        </w:trPr>
        <w:tc>
          <w:tcPr>
            <w:tcW w:w="878" w:type="dxa"/>
            <w:vAlign w:val="center"/>
          </w:tcPr>
          <w:p w14:paraId="23F258E4"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2</w:t>
            </w:r>
          </w:p>
        </w:tc>
        <w:tc>
          <w:tcPr>
            <w:tcW w:w="5461" w:type="dxa"/>
            <w:vAlign w:val="center"/>
          </w:tcPr>
          <w:p w14:paraId="2348EA76"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投标人未能按招标文件要求提交足额有效的的投标保证金的；</w:t>
            </w:r>
          </w:p>
        </w:tc>
        <w:tc>
          <w:tcPr>
            <w:tcW w:w="2556" w:type="dxa"/>
            <w:vAlign w:val="center"/>
          </w:tcPr>
          <w:p w14:paraId="3F577D38" w14:textId="77777777" w:rsidR="00EB7DED" w:rsidRPr="006B0FC7" w:rsidRDefault="00EB7DED">
            <w:pPr>
              <w:tabs>
                <w:tab w:val="left" w:pos="1260"/>
                <w:tab w:val="left" w:pos="1620"/>
              </w:tabs>
              <w:adjustRightInd w:val="0"/>
              <w:textAlignment w:val="baseline"/>
              <w:rPr>
                <w:szCs w:val="21"/>
              </w:rPr>
            </w:pPr>
          </w:p>
        </w:tc>
      </w:tr>
      <w:tr w:rsidR="00EB7DED" w:rsidRPr="006B0FC7" w14:paraId="1F633F7D" w14:textId="77777777">
        <w:trPr>
          <w:trHeight w:val="567"/>
          <w:jc w:val="center"/>
        </w:trPr>
        <w:tc>
          <w:tcPr>
            <w:tcW w:w="878" w:type="dxa"/>
            <w:vAlign w:val="center"/>
          </w:tcPr>
          <w:p w14:paraId="2F80A1AB"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3</w:t>
            </w:r>
          </w:p>
        </w:tc>
        <w:tc>
          <w:tcPr>
            <w:tcW w:w="5461" w:type="dxa"/>
            <w:vAlign w:val="center"/>
          </w:tcPr>
          <w:p w14:paraId="74C6F4A2" w14:textId="77777777" w:rsidR="00EB7DED" w:rsidRPr="006B0FC7" w:rsidRDefault="00481487">
            <w:pPr>
              <w:tabs>
                <w:tab w:val="left" w:pos="1666"/>
              </w:tabs>
              <w:adjustRightInd w:val="0"/>
              <w:spacing w:line="240" w:lineRule="exact"/>
              <w:textAlignment w:val="baseline"/>
              <w:rPr>
                <w:szCs w:val="21"/>
              </w:rPr>
            </w:pPr>
            <w:r w:rsidRPr="006B0FC7">
              <w:rPr>
                <w:szCs w:val="21"/>
              </w:rPr>
              <w:t>投标文件的内容不齐全或没有实质上响应招标文件的要求和条件；</w:t>
            </w:r>
          </w:p>
        </w:tc>
        <w:tc>
          <w:tcPr>
            <w:tcW w:w="2556" w:type="dxa"/>
            <w:vAlign w:val="center"/>
          </w:tcPr>
          <w:p w14:paraId="0FA3F10D" w14:textId="77777777" w:rsidR="00EB7DED" w:rsidRPr="006B0FC7" w:rsidRDefault="00EB7DED">
            <w:pPr>
              <w:tabs>
                <w:tab w:val="left" w:pos="1260"/>
                <w:tab w:val="left" w:pos="1620"/>
              </w:tabs>
              <w:adjustRightInd w:val="0"/>
              <w:textAlignment w:val="baseline"/>
              <w:rPr>
                <w:szCs w:val="21"/>
              </w:rPr>
            </w:pPr>
          </w:p>
        </w:tc>
      </w:tr>
      <w:tr w:rsidR="00EB7DED" w:rsidRPr="006B0FC7" w14:paraId="30D498DA" w14:textId="77777777">
        <w:trPr>
          <w:trHeight w:val="567"/>
          <w:jc w:val="center"/>
        </w:trPr>
        <w:tc>
          <w:tcPr>
            <w:tcW w:w="878" w:type="dxa"/>
            <w:vAlign w:val="center"/>
          </w:tcPr>
          <w:p w14:paraId="3D8767FD"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4</w:t>
            </w:r>
          </w:p>
        </w:tc>
        <w:tc>
          <w:tcPr>
            <w:tcW w:w="5461" w:type="dxa"/>
            <w:vAlign w:val="center"/>
          </w:tcPr>
          <w:p w14:paraId="0EAD3CFD" w14:textId="77777777" w:rsidR="00EB7DED" w:rsidRPr="006B0FC7" w:rsidRDefault="00481487">
            <w:pPr>
              <w:tabs>
                <w:tab w:val="left" w:pos="1666"/>
              </w:tabs>
              <w:adjustRightInd w:val="0"/>
              <w:spacing w:line="240" w:lineRule="exact"/>
              <w:textAlignment w:val="baseline"/>
              <w:rPr>
                <w:szCs w:val="21"/>
              </w:rPr>
            </w:pPr>
            <w:r w:rsidRPr="006B0FC7">
              <w:rPr>
                <w:szCs w:val="21"/>
              </w:rPr>
              <w:t>投标文件未按规定的格式填写或内容不全或关键字迹模糊、无法辨认的；</w:t>
            </w:r>
          </w:p>
        </w:tc>
        <w:tc>
          <w:tcPr>
            <w:tcW w:w="2556" w:type="dxa"/>
            <w:vAlign w:val="center"/>
          </w:tcPr>
          <w:p w14:paraId="270974DA" w14:textId="77777777" w:rsidR="00EB7DED" w:rsidRPr="006B0FC7" w:rsidRDefault="00EB7DED">
            <w:pPr>
              <w:tabs>
                <w:tab w:val="left" w:pos="1260"/>
                <w:tab w:val="left" w:pos="1620"/>
              </w:tabs>
              <w:adjustRightInd w:val="0"/>
              <w:textAlignment w:val="baseline"/>
              <w:rPr>
                <w:szCs w:val="21"/>
              </w:rPr>
            </w:pPr>
          </w:p>
        </w:tc>
      </w:tr>
      <w:tr w:rsidR="00EB7DED" w:rsidRPr="006B0FC7" w14:paraId="73DF3657" w14:textId="77777777">
        <w:trPr>
          <w:trHeight w:val="567"/>
          <w:jc w:val="center"/>
        </w:trPr>
        <w:tc>
          <w:tcPr>
            <w:tcW w:w="878" w:type="dxa"/>
            <w:vAlign w:val="center"/>
          </w:tcPr>
          <w:p w14:paraId="66F8ABE0"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5</w:t>
            </w:r>
          </w:p>
        </w:tc>
        <w:tc>
          <w:tcPr>
            <w:tcW w:w="5461" w:type="dxa"/>
            <w:vAlign w:val="center"/>
          </w:tcPr>
          <w:p w14:paraId="6CE6918E" w14:textId="77777777" w:rsidR="00EB7DED" w:rsidRPr="006B0FC7" w:rsidRDefault="00481487">
            <w:pPr>
              <w:tabs>
                <w:tab w:val="left" w:pos="1666"/>
              </w:tabs>
              <w:adjustRightInd w:val="0"/>
              <w:spacing w:line="240" w:lineRule="exact"/>
              <w:textAlignment w:val="baseline"/>
              <w:rPr>
                <w:szCs w:val="21"/>
              </w:rPr>
            </w:pPr>
            <w:r w:rsidRPr="006B0FC7">
              <w:rPr>
                <w:szCs w:val="21"/>
              </w:rPr>
              <w:t>投标人递交两份或多份内容上有实质性不同的投标文件，或在一份投标文件中同一招标项目报有两个或多个报价且未声明哪一个有效；</w:t>
            </w:r>
          </w:p>
        </w:tc>
        <w:tc>
          <w:tcPr>
            <w:tcW w:w="2556" w:type="dxa"/>
            <w:vAlign w:val="center"/>
          </w:tcPr>
          <w:p w14:paraId="646AE4FA" w14:textId="77777777" w:rsidR="00EB7DED" w:rsidRPr="006B0FC7" w:rsidRDefault="00EB7DED">
            <w:pPr>
              <w:tabs>
                <w:tab w:val="left" w:pos="1260"/>
                <w:tab w:val="left" w:pos="1620"/>
              </w:tabs>
              <w:adjustRightInd w:val="0"/>
              <w:textAlignment w:val="baseline"/>
              <w:rPr>
                <w:szCs w:val="21"/>
              </w:rPr>
            </w:pPr>
          </w:p>
        </w:tc>
      </w:tr>
      <w:tr w:rsidR="00EB7DED" w:rsidRPr="006B0FC7" w14:paraId="3BB49A89" w14:textId="77777777">
        <w:trPr>
          <w:trHeight w:val="567"/>
          <w:jc w:val="center"/>
        </w:trPr>
        <w:tc>
          <w:tcPr>
            <w:tcW w:w="878" w:type="dxa"/>
            <w:vAlign w:val="center"/>
          </w:tcPr>
          <w:p w14:paraId="55349A8B" w14:textId="77777777" w:rsidR="00EB7DED" w:rsidRPr="006B0FC7" w:rsidRDefault="00481487">
            <w:pPr>
              <w:tabs>
                <w:tab w:val="left" w:pos="1260"/>
                <w:tab w:val="left" w:pos="1620"/>
              </w:tabs>
              <w:adjustRightInd w:val="0"/>
              <w:spacing w:line="240" w:lineRule="exact"/>
              <w:textAlignment w:val="baseline"/>
              <w:rPr>
                <w:szCs w:val="21"/>
              </w:rPr>
            </w:pPr>
            <w:r w:rsidRPr="006B0FC7">
              <w:rPr>
                <w:szCs w:val="21"/>
              </w:rPr>
              <w:t>6</w:t>
            </w:r>
          </w:p>
        </w:tc>
        <w:tc>
          <w:tcPr>
            <w:tcW w:w="5461" w:type="dxa"/>
            <w:vAlign w:val="center"/>
          </w:tcPr>
          <w:p w14:paraId="5E19B8E9" w14:textId="77777777" w:rsidR="00EB7DED" w:rsidRPr="006B0FC7" w:rsidRDefault="00481487">
            <w:pPr>
              <w:tabs>
                <w:tab w:val="left" w:pos="1666"/>
              </w:tabs>
              <w:adjustRightInd w:val="0"/>
              <w:spacing w:line="240" w:lineRule="exact"/>
              <w:textAlignment w:val="baseline"/>
              <w:rPr>
                <w:szCs w:val="21"/>
              </w:rPr>
            </w:pPr>
            <w:r w:rsidRPr="006B0FC7">
              <w:rPr>
                <w:szCs w:val="21"/>
              </w:rPr>
              <w:t>投标报价超过采购预算价的</w:t>
            </w:r>
            <w:r w:rsidRPr="006B0FC7">
              <w:rPr>
                <w:rFonts w:hint="eastAsia"/>
                <w:szCs w:val="21"/>
              </w:rPr>
              <w:t>；</w:t>
            </w:r>
          </w:p>
        </w:tc>
        <w:tc>
          <w:tcPr>
            <w:tcW w:w="2556" w:type="dxa"/>
            <w:vAlign w:val="center"/>
          </w:tcPr>
          <w:p w14:paraId="1BD7AA7F" w14:textId="77777777" w:rsidR="00EB7DED" w:rsidRPr="006B0FC7" w:rsidRDefault="00EB7DED">
            <w:pPr>
              <w:tabs>
                <w:tab w:val="left" w:pos="1260"/>
                <w:tab w:val="left" w:pos="1620"/>
              </w:tabs>
              <w:adjustRightInd w:val="0"/>
              <w:textAlignment w:val="baseline"/>
              <w:rPr>
                <w:szCs w:val="21"/>
              </w:rPr>
            </w:pPr>
          </w:p>
        </w:tc>
      </w:tr>
      <w:tr w:rsidR="00D81CA8" w:rsidRPr="006B0FC7" w14:paraId="35DDC34F" w14:textId="77777777">
        <w:trPr>
          <w:trHeight w:val="567"/>
          <w:jc w:val="center"/>
        </w:trPr>
        <w:tc>
          <w:tcPr>
            <w:tcW w:w="878" w:type="dxa"/>
            <w:vAlign w:val="center"/>
          </w:tcPr>
          <w:p w14:paraId="1A994FCA" w14:textId="77777777" w:rsidR="00D81CA8" w:rsidRPr="006B0FC7" w:rsidRDefault="00D81CA8">
            <w:pPr>
              <w:tabs>
                <w:tab w:val="left" w:pos="1260"/>
                <w:tab w:val="left" w:pos="1620"/>
              </w:tabs>
              <w:adjustRightInd w:val="0"/>
              <w:spacing w:line="240" w:lineRule="exact"/>
              <w:textAlignment w:val="baseline"/>
              <w:rPr>
                <w:szCs w:val="21"/>
              </w:rPr>
            </w:pPr>
            <w:r w:rsidRPr="006B0FC7">
              <w:rPr>
                <w:rFonts w:hint="eastAsia"/>
                <w:szCs w:val="21"/>
              </w:rPr>
              <w:t>7</w:t>
            </w:r>
          </w:p>
        </w:tc>
        <w:tc>
          <w:tcPr>
            <w:tcW w:w="5461" w:type="dxa"/>
            <w:vAlign w:val="center"/>
          </w:tcPr>
          <w:p w14:paraId="0696BFF1" w14:textId="77777777" w:rsidR="00D81CA8" w:rsidRPr="006B0FC7" w:rsidRDefault="00D81CA8">
            <w:pPr>
              <w:tabs>
                <w:tab w:val="left" w:pos="1666"/>
              </w:tabs>
              <w:adjustRightInd w:val="0"/>
              <w:spacing w:line="240" w:lineRule="exact"/>
              <w:textAlignment w:val="baseline"/>
              <w:rPr>
                <w:szCs w:val="21"/>
              </w:rPr>
            </w:pPr>
            <w:r w:rsidRPr="006B0FC7">
              <w:rPr>
                <w:rFonts w:hint="eastAsia"/>
                <w:szCs w:val="21"/>
              </w:rPr>
              <w:t>投标报价明显低于成本价的</w:t>
            </w:r>
            <w:r w:rsidR="00F51B43" w:rsidRPr="006B0FC7">
              <w:rPr>
                <w:rFonts w:hint="eastAsia"/>
                <w:szCs w:val="21"/>
              </w:rPr>
              <w:t>。</w:t>
            </w:r>
          </w:p>
        </w:tc>
        <w:tc>
          <w:tcPr>
            <w:tcW w:w="2556" w:type="dxa"/>
            <w:vAlign w:val="center"/>
          </w:tcPr>
          <w:p w14:paraId="604E45EF" w14:textId="77777777" w:rsidR="00D81CA8" w:rsidRPr="006B0FC7" w:rsidRDefault="00D81CA8">
            <w:pPr>
              <w:tabs>
                <w:tab w:val="left" w:pos="1260"/>
                <w:tab w:val="left" w:pos="1620"/>
              </w:tabs>
              <w:adjustRightInd w:val="0"/>
              <w:textAlignment w:val="baseline"/>
              <w:rPr>
                <w:szCs w:val="21"/>
              </w:rPr>
            </w:pPr>
          </w:p>
        </w:tc>
      </w:tr>
      <w:tr w:rsidR="00EB7DED" w:rsidRPr="006B0FC7" w14:paraId="13A4AA9B" w14:textId="77777777">
        <w:trPr>
          <w:trHeight w:val="701"/>
          <w:jc w:val="center"/>
        </w:trPr>
        <w:tc>
          <w:tcPr>
            <w:tcW w:w="6339" w:type="dxa"/>
            <w:gridSpan w:val="2"/>
            <w:vAlign w:val="center"/>
          </w:tcPr>
          <w:p w14:paraId="179A6D3E" w14:textId="77777777" w:rsidR="00EB7DED" w:rsidRPr="006B0FC7" w:rsidRDefault="00481487">
            <w:pPr>
              <w:tabs>
                <w:tab w:val="left" w:pos="1260"/>
                <w:tab w:val="left" w:pos="1620"/>
              </w:tabs>
              <w:adjustRightInd w:val="0"/>
              <w:spacing w:line="360" w:lineRule="auto"/>
              <w:textAlignment w:val="baseline"/>
              <w:rPr>
                <w:szCs w:val="21"/>
              </w:rPr>
            </w:pPr>
            <w:r w:rsidRPr="006B0FC7">
              <w:rPr>
                <w:b/>
                <w:szCs w:val="21"/>
              </w:rPr>
              <w:t>结</w:t>
            </w:r>
            <w:r w:rsidRPr="006B0FC7">
              <w:rPr>
                <w:b/>
                <w:szCs w:val="21"/>
              </w:rPr>
              <w:t xml:space="preserve">    </w:t>
            </w:r>
            <w:r w:rsidRPr="006B0FC7">
              <w:rPr>
                <w:b/>
                <w:szCs w:val="21"/>
              </w:rPr>
              <w:t>论（通过或未通过）</w:t>
            </w:r>
          </w:p>
        </w:tc>
        <w:tc>
          <w:tcPr>
            <w:tcW w:w="2556" w:type="dxa"/>
            <w:vAlign w:val="center"/>
          </w:tcPr>
          <w:p w14:paraId="1A5D9833" w14:textId="77777777" w:rsidR="00EB7DED" w:rsidRPr="006B0FC7" w:rsidRDefault="00EB7DED">
            <w:pPr>
              <w:tabs>
                <w:tab w:val="left" w:pos="1260"/>
                <w:tab w:val="left" w:pos="1620"/>
              </w:tabs>
              <w:adjustRightInd w:val="0"/>
              <w:spacing w:line="360" w:lineRule="auto"/>
              <w:textAlignment w:val="baseline"/>
              <w:rPr>
                <w:szCs w:val="21"/>
              </w:rPr>
            </w:pPr>
          </w:p>
        </w:tc>
      </w:tr>
    </w:tbl>
    <w:p w14:paraId="2F31BA20" w14:textId="77777777" w:rsidR="00EB7DED" w:rsidRPr="006B0FC7" w:rsidRDefault="00EB7DED">
      <w:pPr>
        <w:tabs>
          <w:tab w:val="left" w:pos="1260"/>
          <w:tab w:val="left" w:pos="1620"/>
        </w:tabs>
        <w:adjustRightInd w:val="0"/>
        <w:spacing w:line="360" w:lineRule="auto"/>
        <w:jc w:val="center"/>
        <w:textAlignment w:val="baseline"/>
        <w:rPr>
          <w:b/>
          <w:sz w:val="28"/>
          <w:szCs w:val="28"/>
        </w:rPr>
      </w:pPr>
    </w:p>
    <w:p w14:paraId="21BE31D9" w14:textId="77777777" w:rsidR="008C05CC" w:rsidRPr="006B0FC7" w:rsidRDefault="00481487">
      <w:pPr>
        <w:tabs>
          <w:tab w:val="left" w:pos="1260"/>
          <w:tab w:val="left" w:pos="1620"/>
        </w:tabs>
        <w:adjustRightInd w:val="0"/>
        <w:spacing w:line="360" w:lineRule="auto"/>
        <w:jc w:val="left"/>
        <w:textAlignment w:val="baseline"/>
        <w:rPr>
          <w:szCs w:val="21"/>
        </w:rPr>
      </w:pPr>
      <w:r w:rsidRPr="006B0FC7">
        <w:rPr>
          <w:szCs w:val="21"/>
        </w:rPr>
        <w:br w:type="page"/>
      </w:r>
      <w:r w:rsidRPr="006B0FC7">
        <w:rPr>
          <w:szCs w:val="21"/>
        </w:rPr>
        <w:lastRenderedPageBreak/>
        <w:t>附表三</w:t>
      </w:r>
      <w:r w:rsidR="008C05CC" w:rsidRPr="006B0FC7">
        <w:rPr>
          <w:rFonts w:hint="eastAsia"/>
          <w:szCs w:val="21"/>
        </w:rPr>
        <w:t>：</w:t>
      </w:r>
    </w:p>
    <w:p w14:paraId="188B0B9B" w14:textId="77777777" w:rsidR="00EB7DED" w:rsidRPr="006B0FC7" w:rsidRDefault="008C05CC" w:rsidP="008C05CC">
      <w:pPr>
        <w:tabs>
          <w:tab w:val="left" w:pos="1260"/>
          <w:tab w:val="left" w:pos="1620"/>
        </w:tabs>
        <w:adjustRightInd w:val="0"/>
        <w:spacing w:line="360" w:lineRule="auto"/>
        <w:jc w:val="center"/>
        <w:textAlignment w:val="baseline"/>
        <w:rPr>
          <w:b/>
          <w:sz w:val="28"/>
          <w:szCs w:val="28"/>
        </w:rPr>
      </w:pPr>
      <w:r w:rsidRPr="006B0FC7">
        <w:rPr>
          <w:rFonts w:hint="eastAsia"/>
          <w:b/>
          <w:sz w:val="28"/>
          <w:szCs w:val="28"/>
        </w:rPr>
        <w:t>综合打分表</w:t>
      </w:r>
    </w:p>
    <w:p w14:paraId="2948EE82" w14:textId="77777777" w:rsidR="008C05CC" w:rsidRPr="006B0FC7" w:rsidRDefault="008C05CC">
      <w:pPr>
        <w:tabs>
          <w:tab w:val="left" w:pos="1260"/>
          <w:tab w:val="left" w:pos="1620"/>
        </w:tabs>
        <w:adjustRightInd w:val="0"/>
        <w:spacing w:line="360" w:lineRule="auto"/>
        <w:jc w:val="left"/>
        <w:textAlignment w:val="baseline"/>
        <w:rPr>
          <w:szCs w:val="21"/>
        </w:rPr>
      </w:pPr>
      <w:r w:rsidRPr="006B0FC7">
        <w:rPr>
          <w:rFonts w:hint="eastAsia"/>
        </w:rPr>
        <w:t>包一打分表：</w:t>
      </w:r>
    </w:p>
    <w:tbl>
      <w:tblPr>
        <w:tblpPr w:leftFromText="180" w:rightFromText="180" w:vertAnchor="text" w:horzAnchor="page" w:tblpX="1507" w:tblpY="313"/>
        <w:tblW w:w="9747" w:type="dxa"/>
        <w:tblLook w:val="0000" w:firstRow="0" w:lastRow="0" w:firstColumn="0" w:lastColumn="0" w:noHBand="0" w:noVBand="0"/>
      </w:tblPr>
      <w:tblGrid>
        <w:gridCol w:w="445"/>
        <w:gridCol w:w="780"/>
        <w:gridCol w:w="1180"/>
        <w:gridCol w:w="5880"/>
        <w:gridCol w:w="612"/>
        <w:gridCol w:w="850"/>
      </w:tblGrid>
      <w:tr w:rsidR="008C05CC" w:rsidRPr="006B0FC7" w14:paraId="6E72FDE8" w14:textId="77777777" w:rsidTr="00DC4CB7">
        <w:trPr>
          <w:trHeight w:val="660"/>
        </w:trPr>
        <w:tc>
          <w:tcPr>
            <w:tcW w:w="445" w:type="dxa"/>
            <w:tcBorders>
              <w:top w:val="single" w:sz="4" w:space="0" w:color="auto"/>
              <w:left w:val="single" w:sz="4" w:space="0" w:color="auto"/>
              <w:bottom w:val="single" w:sz="4" w:space="0" w:color="auto"/>
              <w:right w:val="single" w:sz="4" w:space="0" w:color="auto"/>
            </w:tcBorders>
            <w:shd w:val="clear" w:color="auto" w:fill="FFFFFF"/>
            <w:vAlign w:val="center"/>
          </w:tcPr>
          <w:p w14:paraId="6DF2C9B7" w14:textId="77777777" w:rsidR="008C05CC" w:rsidRPr="006B0FC7" w:rsidRDefault="008C05CC" w:rsidP="00B457A5">
            <w:pPr>
              <w:widowControl/>
              <w:jc w:val="center"/>
              <w:rPr>
                <w:rFonts w:ascii="宋体" w:hAnsi="宋体" w:cs="宋体"/>
                <w:kern w:val="0"/>
                <w:sz w:val="22"/>
                <w:szCs w:val="22"/>
              </w:rPr>
            </w:pPr>
            <w:r w:rsidRPr="006B0FC7">
              <w:rPr>
                <w:rFonts w:ascii="宋体" w:hAnsi="宋体" w:cs="宋体" w:hint="eastAsia"/>
                <w:kern w:val="0"/>
                <w:sz w:val="22"/>
                <w:szCs w:val="22"/>
              </w:rPr>
              <w:t>分类</w:t>
            </w:r>
          </w:p>
        </w:tc>
        <w:tc>
          <w:tcPr>
            <w:tcW w:w="780" w:type="dxa"/>
            <w:tcBorders>
              <w:top w:val="single" w:sz="4" w:space="0" w:color="auto"/>
              <w:left w:val="nil"/>
              <w:bottom w:val="single" w:sz="4" w:space="0" w:color="auto"/>
              <w:right w:val="single" w:sz="4" w:space="0" w:color="auto"/>
            </w:tcBorders>
            <w:shd w:val="clear" w:color="auto" w:fill="FFFFFF"/>
            <w:vAlign w:val="center"/>
          </w:tcPr>
          <w:p w14:paraId="16315F2E" w14:textId="77777777" w:rsidR="008C05CC" w:rsidRPr="006B0FC7" w:rsidRDefault="008C05CC" w:rsidP="00B457A5">
            <w:pPr>
              <w:widowControl/>
              <w:jc w:val="center"/>
              <w:rPr>
                <w:rFonts w:ascii="宋体" w:hAnsi="宋体" w:cs="宋体"/>
                <w:kern w:val="0"/>
                <w:sz w:val="22"/>
                <w:szCs w:val="22"/>
              </w:rPr>
            </w:pPr>
            <w:r w:rsidRPr="006B0FC7">
              <w:rPr>
                <w:rFonts w:ascii="宋体" w:hAnsi="宋体" w:cs="宋体" w:hint="eastAsia"/>
                <w:kern w:val="0"/>
                <w:sz w:val="22"/>
                <w:szCs w:val="22"/>
              </w:rPr>
              <w:t>序号</w:t>
            </w:r>
          </w:p>
        </w:tc>
        <w:tc>
          <w:tcPr>
            <w:tcW w:w="1180" w:type="dxa"/>
            <w:tcBorders>
              <w:top w:val="single" w:sz="4" w:space="0" w:color="auto"/>
              <w:left w:val="nil"/>
              <w:bottom w:val="single" w:sz="4" w:space="0" w:color="auto"/>
              <w:right w:val="single" w:sz="4" w:space="0" w:color="auto"/>
            </w:tcBorders>
            <w:shd w:val="clear" w:color="auto" w:fill="FFFFFF"/>
            <w:vAlign w:val="center"/>
          </w:tcPr>
          <w:p w14:paraId="7F1D1830" w14:textId="77777777" w:rsidR="008C05CC" w:rsidRPr="006B0FC7" w:rsidRDefault="008C05CC" w:rsidP="00B457A5">
            <w:pPr>
              <w:widowControl/>
              <w:jc w:val="center"/>
              <w:rPr>
                <w:rFonts w:ascii="宋体" w:hAnsi="宋体" w:cs="宋体"/>
                <w:kern w:val="0"/>
                <w:sz w:val="22"/>
                <w:szCs w:val="22"/>
              </w:rPr>
            </w:pPr>
            <w:r w:rsidRPr="006B0FC7">
              <w:rPr>
                <w:rFonts w:ascii="宋体" w:hAnsi="宋体" w:cs="宋体" w:hint="eastAsia"/>
                <w:kern w:val="0"/>
                <w:sz w:val="22"/>
                <w:szCs w:val="22"/>
              </w:rPr>
              <w:t>指标</w:t>
            </w:r>
          </w:p>
        </w:tc>
        <w:tc>
          <w:tcPr>
            <w:tcW w:w="5880" w:type="dxa"/>
            <w:tcBorders>
              <w:top w:val="single" w:sz="4" w:space="0" w:color="auto"/>
              <w:left w:val="nil"/>
              <w:bottom w:val="single" w:sz="4" w:space="0" w:color="auto"/>
              <w:right w:val="single" w:sz="4" w:space="0" w:color="auto"/>
            </w:tcBorders>
            <w:shd w:val="clear" w:color="auto" w:fill="FFFFFF"/>
            <w:vAlign w:val="center"/>
          </w:tcPr>
          <w:p w14:paraId="1A35D749" w14:textId="77777777" w:rsidR="008C05CC" w:rsidRPr="006B0FC7" w:rsidRDefault="008C05CC" w:rsidP="00B457A5">
            <w:pPr>
              <w:widowControl/>
              <w:jc w:val="center"/>
              <w:rPr>
                <w:rFonts w:ascii="宋体" w:hAnsi="宋体" w:cs="宋体"/>
                <w:kern w:val="0"/>
                <w:sz w:val="22"/>
                <w:szCs w:val="22"/>
              </w:rPr>
            </w:pPr>
            <w:r w:rsidRPr="006B0FC7">
              <w:rPr>
                <w:rFonts w:ascii="宋体" w:hAnsi="宋体" w:cs="宋体" w:hint="eastAsia"/>
                <w:kern w:val="0"/>
                <w:sz w:val="22"/>
                <w:szCs w:val="22"/>
              </w:rPr>
              <w:t>指标要求</w:t>
            </w:r>
          </w:p>
        </w:tc>
        <w:tc>
          <w:tcPr>
            <w:tcW w:w="612" w:type="dxa"/>
            <w:tcBorders>
              <w:top w:val="single" w:sz="4" w:space="0" w:color="auto"/>
              <w:left w:val="nil"/>
              <w:bottom w:val="single" w:sz="4" w:space="0" w:color="auto"/>
              <w:right w:val="single" w:sz="4" w:space="0" w:color="auto"/>
            </w:tcBorders>
            <w:shd w:val="clear" w:color="auto" w:fill="FFFFFF"/>
            <w:vAlign w:val="center"/>
          </w:tcPr>
          <w:p w14:paraId="1E90CA16" w14:textId="77777777" w:rsidR="008C05CC" w:rsidRPr="006B0FC7" w:rsidRDefault="008C05CC" w:rsidP="00B457A5">
            <w:pPr>
              <w:widowControl/>
              <w:jc w:val="center"/>
              <w:rPr>
                <w:rFonts w:ascii="宋体" w:hAnsi="宋体" w:cs="宋体"/>
                <w:kern w:val="0"/>
                <w:sz w:val="22"/>
                <w:szCs w:val="22"/>
              </w:rPr>
            </w:pPr>
            <w:r w:rsidRPr="006B0FC7">
              <w:rPr>
                <w:rFonts w:ascii="宋体" w:hAnsi="宋体" w:cs="宋体" w:hint="eastAsia"/>
                <w:kern w:val="0"/>
                <w:sz w:val="22"/>
                <w:szCs w:val="22"/>
              </w:rPr>
              <w:t>分值</w:t>
            </w:r>
          </w:p>
        </w:tc>
        <w:tc>
          <w:tcPr>
            <w:tcW w:w="850" w:type="dxa"/>
            <w:tcBorders>
              <w:top w:val="single" w:sz="4" w:space="0" w:color="auto"/>
              <w:left w:val="nil"/>
              <w:bottom w:val="single" w:sz="4" w:space="0" w:color="auto"/>
              <w:right w:val="single" w:sz="4" w:space="0" w:color="auto"/>
            </w:tcBorders>
            <w:shd w:val="clear" w:color="auto" w:fill="FFFFFF"/>
            <w:vAlign w:val="center"/>
          </w:tcPr>
          <w:p w14:paraId="33A57B2B" w14:textId="77777777" w:rsidR="008C05CC" w:rsidRPr="006B0FC7" w:rsidRDefault="008C05CC" w:rsidP="00B457A5">
            <w:pPr>
              <w:widowControl/>
              <w:jc w:val="center"/>
              <w:rPr>
                <w:rFonts w:ascii="宋体" w:hAnsi="宋体" w:cs="宋体"/>
                <w:kern w:val="0"/>
                <w:sz w:val="22"/>
                <w:szCs w:val="22"/>
              </w:rPr>
            </w:pPr>
            <w:r w:rsidRPr="006B0FC7">
              <w:rPr>
                <w:rFonts w:ascii="宋体" w:hAnsi="宋体" w:cs="宋体" w:hint="eastAsia"/>
                <w:kern w:val="0"/>
                <w:sz w:val="22"/>
                <w:szCs w:val="22"/>
              </w:rPr>
              <w:t>实际得分</w:t>
            </w:r>
          </w:p>
        </w:tc>
      </w:tr>
      <w:tr w:rsidR="008C05CC" w:rsidRPr="006B0FC7" w14:paraId="32A6D214" w14:textId="77777777" w:rsidTr="001151EA">
        <w:trPr>
          <w:trHeight w:val="1876"/>
        </w:trPr>
        <w:tc>
          <w:tcPr>
            <w:tcW w:w="445" w:type="dxa"/>
            <w:tcBorders>
              <w:top w:val="nil"/>
              <w:left w:val="single" w:sz="4" w:space="0" w:color="auto"/>
              <w:bottom w:val="single" w:sz="4" w:space="0" w:color="auto"/>
              <w:right w:val="single" w:sz="4" w:space="0" w:color="auto"/>
            </w:tcBorders>
            <w:shd w:val="clear" w:color="auto" w:fill="auto"/>
            <w:vAlign w:val="center"/>
          </w:tcPr>
          <w:p w14:paraId="4C838C9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价格</w:t>
            </w:r>
          </w:p>
        </w:tc>
        <w:tc>
          <w:tcPr>
            <w:tcW w:w="780" w:type="dxa"/>
            <w:tcBorders>
              <w:top w:val="nil"/>
              <w:left w:val="nil"/>
              <w:bottom w:val="single" w:sz="4" w:space="0" w:color="auto"/>
              <w:right w:val="single" w:sz="4" w:space="0" w:color="auto"/>
            </w:tcBorders>
            <w:shd w:val="clear" w:color="auto" w:fill="auto"/>
            <w:vAlign w:val="center"/>
          </w:tcPr>
          <w:p w14:paraId="6DB5587E"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w:t>
            </w:r>
          </w:p>
        </w:tc>
        <w:tc>
          <w:tcPr>
            <w:tcW w:w="1180" w:type="dxa"/>
            <w:tcBorders>
              <w:top w:val="nil"/>
              <w:left w:val="nil"/>
              <w:bottom w:val="single" w:sz="4" w:space="0" w:color="auto"/>
              <w:right w:val="single" w:sz="4" w:space="0" w:color="auto"/>
            </w:tcBorders>
            <w:shd w:val="clear" w:color="auto" w:fill="auto"/>
            <w:noWrap/>
            <w:vAlign w:val="center"/>
          </w:tcPr>
          <w:p w14:paraId="6110B93B"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报价</w:t>
            </w:r>
          </w:p>
        </w:tc>
        <w:tc>
          <w:tcPr>
            <w:tcW w:w="5880" w:type="dxa"/>
            <w:tcBorders>
              <w:top w:val="nil"/>
              <w:left w:val="nil"/>
              <w:bottom w:val="single" w:sz="4" w:space="0" w:color="auto"/>
              <w:right w:val="single" w:sz="4" w:space="0" w:color="auto"/>
            </w:tcBorders>
            <w:shd w:val="clear" w:color="auto" w:fill="auto"/>
            <w:vAlign w:val="center"/>
          </w:tcPr>
          <w:p w14:paraId="599EF628" w14:textId="77777777" w:rsidR="00CC7D02" w:rsidRPr="006B0FC7" w:rsidRDefault="008C05CC" w:rsidP="00C46229">
            <w:pPr>
              <w:widowControl/>
              <w:jc w:val="left"/>
              <w:rPr>
                <w:rFonts w:ascii="宋体" w:hAnsi="宋体" w:cs="宋体"/>
                <w:kern w:val="0"/>
                <w:sz w:val="18"/>
                <w:szCs w:val="18"/>
              </w:rPr>
            </w:pPr>
            <w:r w:rsidRPr="006B0FC7">
              <w:rPr>
                <w:rFonts w:ascii="宋体" w:hAnsi="宋体" w:cs="宋体" w:hint="eastAsia"/>
                <w:kern w:val="0"/>
                <w:sz w:val="18"/>
                <w:szCs w:val="18"/>
              </w:rPr>
              <w:t>满足招标文件要求各项服务</w:t>
            </w:r>
            <w:r w:rsidR="00475E7C" w:rsidRPr="006B0FC7">
              <w:rPr>
                <w:rFonts w:ascii="宋体" w:hAnsi="宋体" w:cs="宋体" w:hint="eastAsia"/>
                <w:kern w:val="0"/>
                <w:sz w:val="18"/>
                <w:szCs w:val="18"/>
              </w:rPr>
              <w:t>的</w:t>
            </w:r>
            <w:r w:rsidRPr="006B0FC7">
              <w:rPr>
                <w:rFonts w:ascii="宋体" w:hAnsi="宋体" w:cs="宋体" w:hint="eastAsia"/>
                <w:kern w:val="0"/>
                <w:sz w:val="18"/>
                <w:szCs w:val="18"/>
              </w:rPr>
              <w:t>单</w:t>
            </w:r>
            <w:r w:rsidR="0062138B" w:rsidRPr="006B0FC7">
              <w:rPr>
                <w:rFonts w:ascii="宋体" w:hAnsi="宋体" w:cs="宋体" w:hint="eastAsia"/>
                <w:kern w:val="0"/>
                <w:sz w:val="18"/>
                <w:szCs w:val="18"/>
              </w:rPr>
              <w:t>包</w:t>
            </w:r>
            <w:r w:rsidR="00475E7C" w:rsidRPr="006B0FC7">
              <w:rPr>
                <w:rFonts w:ascii="宋体" w:hAnsi="宋体" w:cs="宋体" w:hint="eastAsia"/>
                <w:kern w:val="0"/>
                <w:sz w:val="18"/>
                <w:szCs w:val="18"/>
              </w:rPr>
              <w:t>价格</w:t>
            </w:r>
            <w:r w:rsidRPr="006B0FC7">
              <w:rPr>
                <w:rFonts w:ascii="宋体" w:hAnsi="宋体" w:cs="宋体" w:hint="eastAsia"/>
                <w:kern w:val="0"/>
                <w:sz w:val="18"/>
                <w:szCs w:val="18"/>
              </w:rPr>
              <w:t>，最低的</w:t>
            </w:r>
            <w:r w:rsidR="00475E7C" w:rsidRPr="006B0FC7">
              <w:rPr>
                <w:rFonts w:ascii="宋体" w:hAnsi="宋体" w:cs="宋体" w:hint="eastAsia"/>
                <w:kern w:val="0"/>
                <w:sz w:val="18"/>
                <w:szCs w:val="18"/>
              </w:rPr>
              <w:t>价格</w:t>
            </w:r>
            <w:r w:rsidRPr="006B0FC7">
              <w:rPr>
                <w:rFonts w:ascii="宋体" w:hAnsi="宋体" w:cs="宋体" w:hint="eastAsia"/>
                <w:kern w:val="0"/>
                <w:sz w:val="18"/>
                <w:szCs w:val="18"/>
              </w:rPr>
              <w:t>为评标基准价，</w:t>
            </w:r>
            <w:r w:rsidR="00475E7C" w:rsidRPr="006B0FC7">
              <w:rPr>
                <w:rFonts w:ascii="宋体" w:hAnsi="宋体" w:cs="宋体" w:hint="eastAsia"/>
                <w:kern w:val="0"/>
                <w:sz w:val="18"/>
                <w:szCs w:val="18"/>
              </w:rPr>
              <w:t>其报价分为满分</w:t>
            </w:r>
            <w:r w:rsidRPr="006B0FC7">
              <w:rPr>
                <w:rFonts w:ascii="宋体" w:hAnsi="宋体" w:cs="宋体" w:hint="eastAsia"/>
                <w:kern w:val="0"/>
                <w:sz w:val="18"/>
                <w:szCs w:val="18"/>
              </w:rPr>
              <w:t>；</w:t>
            </w:r>
            <w:r w:rsidR="00475E7C" w:rsidRPr="006B0FC7">
              <w:rPr>
                <w:rFonts w:ascii="宋体" w:hAnsi="宋体" w:cs="宋体" w:hint="eastAsia"/>
                <w:kern w:val="0"/>
                <w:sz w:val="18"/>
                <w:szCs w:val="18"/>
              </w:rPr>
              <w:t>其他投标人的报价分统一按照下列公式计算</w:t>
            </w:r>
            <w:r w:rsidRPr="006B0FC7">
              <w:rPr>
                <w:rFonts w:ascii="宋体" w:hAnsi="宋体" w:cs="宋体" w:hint="eastAsia"/>
                <w:kern w:val="0"/>
                <w:sz w:val="18"/>
                <w:szCs w:val="18"/>
              </w:rPr>
              <w:t>：</w:t>
            </w:r>
          </w:p>
          <w:p w14:paraId="425641AF" w14:textId="77777777" w:rsidR="008C05CC" w:rsidRPr="006B0FC7" w:rsidRDefault="008C05CC" w:rsidP="00C46229">
            <w:pPr>
              <w:widowControl/>
              <w:jc w:val="left"/>
              <w:rPr>
                <w:rFonts w:ascii="宋体" w:hAnsi="宋体" w:cs="宋体"/>
                <w:kern w:val="0"/>
                <w:sz w:val="18"/>
                <w:szCs w:val="18"/>
              </w:rPr>
            </w:pPr>
            <w:r w:rsidRPr="006B0FC7">
              <w:rPr>
                <w:rFonts w:ascii="宋体" w:hAnsi="宋体" w:cs="宋体" w:hint="eastAsia"/>
                <w:kern w:val="0"/>
                <w:sz w:val="18"/>
                <w:szCs w:val="18"/>
              </w:rPr>
              <w:t>得分=（评标基准价/</w:t>
            </w:r>
            <w:r w:rsidR="00CC7D02" w:rsidRPr="006B0FC7">
              <w:rPr>
                <w:rFonts w:ascii="宋体" w:hAnsi="宋体" w:cs="宋体" w:hint="eastAsia"/>
                <w:kern w:val="0"/>
                <w:sz w:val="18"/>
                <w:szCs w:val="18"/>
              </w:rPr>
              <w:t>单</w:t>
            </w:r>
            <w:r w:rsidR="0062138B" w:rsidRPr="006B0FC7">
              <w:rPr>
                <w:rFonts w:ascii="宋体" w:hAnsi="宋体" w:cs="宋体" w:hint="eastAsia"/>
                <w:kern w:val="0"/>
                <w:sz w:val="18"/>
                <w:szCs w:val="18"/>
              </w:rPr>
              <w:t>包</w:t>
            </w:r>
            <w:r w:rsidR="00CC7D02" w:rsidRPr="006B0FC7">
              <w:rPr>
                <w:rFonts w:ascii="宋体" w:hAnsi="宋体" w:cs="宋体" w:hint="eastAsia"/>
                <w:kern w:val="0"/>
                <w:sz w:val="18"/>
                <w:szCs w:val="18"/>
              </w:rPr>
              <w:t>价格</w:t>
            </w:r>
            <w:r w:rsidRPr="006B0FC7">
              <w:rPr>
                <w:rFonts w:ascii="宋体" w:hAnsi="宋体" w:cs="宋体" w:hint="eastAsia"/>
                <w:kern w:val="0"/>
                <w:sz w:val="18"/>
                <w:szCs w:val="18"/>
              </w:rPr>
              <w:t>）×10</w:t>
            </w:r>
            <w:r w:rsidRPr="006B0FC7">
              <w:rPr>
                <w:rFonts w:ascii="宋体" w:hAnsi="宋体" w:cs="宋体" w:hint="eastAsia"/>
                <w:kern w:val="0"/>
                <w:sz w:val="18"/>
                <w:szCs w:val="18"/>
              </w:rPr>
              <w:br/>
              <w:t>参与政府采购活动的中小企业应当提供本办法规定的《中小企业声明函》，声明函格式见投标文件格式。还须同时提供社保管理部门出具的企业全部人员社保名录及201</w:t>
            </w:r>
            <w:r w:rsidR="00C46229" w:rsidRPr="006B0FC7">
              <w:rPr>
                <w:rFonts w:ascii="宋体" w:hAnsi="宋体" w:cs="宋体" w:hint="eastAsia"/>
                <w:kern w:val="0"/>
                <w:sz w:val="18"/>
                <w:szCs w:val="18"/>
              </w:rPr>
              <w:t>4</w:t>
            </w:r>
            <w:r w:rsidRPr="006B0FC7">
              <w:rPr>
                <w:rFonts w:ascii="宋体" w:hAnsi="宋体" w:cs="宋体" w:hint="eastAsia"/>
                <w:kern w:val="0"/>
                <w:sz w:val="18"/>
                <w:szCs w:val="18"/>
              </w:rPr>
              <w:t>年度财务审计报告，否则不予认定。</w:t>
            </w:r>
            <w:r w:rsidRPr="006B0FC7">
              <w:rPr>
                <w:rFonts w:ascii="宋体" w:hAnsi="宋体" w:cs="宋体" w:hint="eastAsia"/>
                <w:kern w:val="0"/>
                <w:sz w:val="18"/>
                <w:szCs w:val="18"/>
              </w:rPr>
              <w:br/>
              <w:t>注：小型和微型企业产品：投标报价×（1-6%）然后参与报价打分。</w:t>
            </w:r>
          </w:p>
        </w:tc>
        <w:tc>
          <w:tcPr>
            <w:tcW w:w="612" w:type="dxa"/>
            <w:tcBorders>
              <w:top w:val="nil"/>
              <w:left w:val="nil"/>
              <w:bottom w:val="single" w:sz="4" w:space="0" w:color="auto"/>
              <w:right w:val="single" w:sz="4" w:space="0" w:color="auto"/>
            </w:tcBorders>
            <w:shd w:val="clear" w:color="auto" w:fill="auto"/>
            <w:noWrap/>
            <w:vAlign w:val="center"/>
          </w:tcPr>
          <w:p w14:paraId="0222B8A9"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w:t>
            </w:r>
          </w:p>
        </w:tc>
        <w:tc>
          <w:tcPr>
            <w:tcW w:w="850" w:type="dxa"/>
            <w:tcBorders>
              <w:top w:val="nil"/>
              <w:left w:val="nil"/>
              <w:bottom w:val="single" w:sz="4" w:space="0" w:color="auto"/>
              <w:right w:val="single" w:sz="4" w:space="0" w:color="auto"/>
            </w:tcBorders>
            <w:shd w:val="clear" w:color="auto" w:fill="auto"/>
            <w:noWrap/>
            <w:vAlign w:val="center"/>
          </w:tcPr>
          <w:p w14:paraId="0912D5F5"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1D70BA12" w14:textId="77777777">
        <w:trPr>
          <w:trHeight w:val="631"/>
        </w:trPr>
        <w:tc>
          <w:tcPr>
            <w:tcW w:w="445" w:type="dxa"/>
            <w:vMerge w:val="restart"/>
            <w:tcBorders>
              <w:top w:val="nil"/>
              <w:left w:val="single" w:sz="4" w:space="0" w:color="auto"/>
              <w:bottom w:val="single" w:sz="4" w:space="0" w:color="auto"/>
              <w:right w:val="single" w:sz="4" w:space="0" w:color="auto"/>
            </w:tcBorders>
            <w:shd w:val="clear" w:color="auto" w:fill="auto"/>
            <w:vAlign w:val="center"/>
          </w:tcPr>
          <w:p w14:paraId="44D60AF8"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投标人资质</w:t>
            </w:r>
          </w:p>
        </w:tc>
        <w:tc>
          <w:tcPr>
            <w:tcW w:w="780" w:type="dxa"/>
            <w:tcBorders>
              <w:top w:val="nil"/>
              <w:left w:val="nil"/>
              <w:bottom w:val="single" w:sz="4" w:space="0" w:color="auto"/>
              <w:right w:val="single" w:sz="4" w:space="0" w:color="auto"/>
            </w:tcBorders>
            <w:shd w:val="clear" w:color="auto" w:fill="auto"/>
            <w:vAlign w:val="center"/>
          </w:tcPr>
          <w:p w14:paraId="626FA226"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2</w:t>
            </w:r>
          </w:p>
        </w:tc>
        <w:tc>
          <w:tcPr>
            <w:tcW w:w="1180" w:type="dxa"/>
            <w:tcBorders>
              <w:top w:val="nil"/>
              <w:left w:val="nil"/>
              <w:bottom w:val="single" w:sz="4" w:space="0" w:color="auto"/>
              <w:right w:val="single" w:sz="4" w:space="0" w:color="auto"/>
            </w:tcBorders>
            <w:shd w:val="clear" w:color="auto" w:fill="auto"/>
            <w:noWrap/>
            <w:vAlign w:val="center"/>
          </w:tcPr>
          <w:p w14:paraId="6FAC6A10"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企业资质</w:t>
            </w:r>
          </w:p>
        </w:tc>
        <w:tc>
          <w:tcPr>
            <w:tcW w:w="5880" w:type="dxa"/>
            <w:tcBorders>
              <w:top w:val="nil"/>
              <w:left w:val="nil"/>
              <w:bottom w:val="single" w:sz="4" w:space="0" w:color="auto"/>
              <w:right w:val="single" w:sz="4" w:space="0" w:color="auto"/>
            </w:tcBorders>
            <w:shd w:val="clear" w:color="auto" w:fill="auto"/>
            <w:vAlign w:val="center"/>
          </w:tcPr>
          <w:p w14:paraId="446DD4FC"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投标人为软件信息服务业行业企业并提供相应证明</w:t>
            </w:r>
            <w:r w:rsidR="00C46229" w:rsidRPr="006B0FC7">
              <w:rPr>
                <w:rFonts w:ascii="宋体" w:hAnsi="宋体" w:cs="宋体" w:hint="eastAsia"/>
                <w:kern w:val="0"/>
                <w:sz w:val="18"/>
                <w:szCs w:val="18"/>
              </w:rPr>
              <w:t>，提供的</w:t>
            </w:r>
            <w:r w:rsidR="0039430D" w:rsidRPr="006B0FC7">
              <w:rPr>
                <w:rFonts w:ascii="宋体" w:hAnsi="宋体" w:cs="宋体" w:hint="eastAsia"/>
                <w:kern w:val="0"/>
                <w:sz w:val="18"/>
                <w:szCs w:val="18"/>
              </w:rPr>
              <w:t>行业</w:t>
            </w:r>
            <w:r w:rsidR="00C46229" w:rsidRPr="006B0FC7">
              <w:rPr>
                <w:rFonts w:ascii="宋体" w:hAnsi="宋体" w:cs="宋体" w:hint="eastAsia"/>
                <w:kern w:val="0"/>
                <w:sz w:val="18"/>
                <w:szCs w:val="18"/>
              </w:rPr>
              <w:t>统计代码符合要求，</w:t>
            </w:r>
            <w:r w:rsidRPr="006B0FC7">
              <w:rPr>
                <w:rFonts w:ascii="宋体" w:hAnsi="宋体" w:cs="宋体" w:hint="eastAsia"/>
                <w:kern w:val="0"/>
                <w:sz w:val="18"/>
                <w:szCs w:val="18"/>
              </w:rPr>
              <w:t>得3分。</w:t>
            </w:r>
          </w:p>
        </w:tc>
        <w:tc>
          <w:tcPr>
            <w:tcW w:w="612" w:type="dxa"/>
            <w:tcBorders>
              <w:top w:val="nil"/>
              <w:left w:val="nil"/>
              <w:bottom w:val="single" w:sz="4" w:space="0" w:color="auto"/>
              <w:right w:val="single" w:sz="4" w:space="0" w:color="auto"/>
            </w:tcBorders>
            <w:shd w:val="clear" w:color="auto" w:fill="auto"/>
            <w:noWrap/>
            <w:vAlign w:val="center"/>
          </w:tcPr>
          <w:p w14:paraId="4490940C"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3</w:t>
            </w:r>
          </w:p>
        </w:tc>
        <w:tc>
          <w:tcPr>
            <w:tcW w:w="850" w:type="dxa"/>
            <w:tcBorders>
              <w:top w:val="nil"/>
              <w:left w:val="nil"/>
              <w:bottom w:val="single" w:sz="4" w:space="0" w:color="auto"/>
              <w:right w:val="single" w:sz="4" w:space="0" w:color="auto"/>
            </w:tcBorders>
            <w:shd w:val="clear" w:color="auto" w:fill="auto"/>
            <w:noWrap/>
            <w:vAlign w:val="center"/>
          </w:tcPr>
          <w:p w14:paraId="798C7BA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25F6FEC4" w14:textId="77777777">
        <w:trPr>
          <w:trHeight w:val="1095"/>
        </w:trPr>
        <w:tc>
          <w:tcPr>
            <w:tcW w:w="445" w:type="dxa"/>
            <w:vMerge/>
            <w:tcBorders>
              <w:top w:val="nil"/>
              <w:left w:val="single" w:sz="4" w:space="0" w:color="auto"/>
              <w:bottom w:val="single" w:sz="4" w:space="0" w:color="auto"/>
              <w:right w:val="single" w:sz="4" w:space="0" w:color="auto"/>
            </w:tcBorders>
            <w:vAlign w:val="center"/>
          </w:tcPr>
          <w:p w14:paraId="089EF685" w14:textId="77777777" w:rsidR="008C05CC" w:rsidRPr="006B0FC7" w:rsidRDefault="008C05CC" w:rsidP="00B457A5">
            <w:pPr>
              <w:widowControl/>
              <w:jc w:val="left"/>
              <w:rPr>
                <w:rFonts w:ascii="宋体" w:hAnsi="宋体" w:cs="宋体"/>
                <w:kern w:val="0"/>
                <w:sz w:val="18"/>
                <w:szCs w:val="18"/>
              </w:rPr>
            </w:pPr>
          </w:p>
        </w:tc>
        <w:tc>
          <w:tcPr>
            <w:tcW w:w="780" w:type="dxa"/>
            <w:tcBorders>
              <w:top w:val="nil"/>
              <w:left w:val="nil"/>
              <w:bottom w:val="single" w:sz="4" w:space="0" w:color="auto"/>
              <w:right w:val="single" w:sz="4" w:space="0" w:color="auto"/>
            </w:tcBorders>
            <w:shd w:val="clear" w:color="auto" w:fill="auto"/>
            <w:vAlign w:val="center"/>
          </w:tcPr>
          <w:p w14:paraId="556405B6"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3</w:t>
            </w:r>
          </w:p>
        </w:tc>
        <w:tc>
          <w:tcPr>
            <w:tcW w:w="1180" w:type="dxa"/>
            <w:tcBorders>
              <w:top w:val="nil"/>
              <w:left w:val="nil"/>
              <w:bottom w:val="single" w:sz="4" w:space="0" w:color="auto"/>
              <w:right w:val="single" w:sz="4" w:space="0" w:color="auto"/>
            </w:tcBorders>
            <w:shd w:val="clear" w:color="auto" w:fill="auto"/>
            <w:noWrap/>
            <w:vAlign w:val="center"/>
          </w:tcPr>
          <w:p w14:paraId="793BF633" w14:textId="77777777" w:rsidR="008C05CC" w:rsidRPr="006B0FC7" w:rsidRDefault="007A20DE" w:rsidP="00B457A5">
            <w:pPr>
              <w:widowControl/>
              <w:jc w:val="left"/>
              <w:rPr>
                <w:rFonts w:ascii="宋体" w:hAnsi="宋体" w:cs="宋体"/>
                <w:kern w:val="0"/>
                <w:sz w:val="18"/>
                <w:szCs w:val="18"/>
              </w:rPr>
            </w:pPr>
            <w:r w:rsidRPr="006B0FC7">
              <w:rPr>
                <w:rFonts w:ascii="宋体" w:hAnsi="宋体" w:cs="宋体" w:hint="eastAsia"/>
                <w:kern w:val="0"/>
                <w:sz w:val="18"/>
                <w:szCs w:val="18"/>
              </w:rPr>
              <w:t>财务状况</w:t>
            </w:r>
          </w:p>
        </w:tc>
        <w:tc>
          <w:tcPr>
            <w:tcW w:w="5880" w:type="dxa"/>
            <w:tcBorders>
              <w:top w:val="nil"/>
              <w:left w:val="nil"/>
              <w:bottom w:val="single" w:sz="4" w:space="0" w:color="auto"/>
              <w:right w:val="single" w:sz="4" w:space="0" w:color="auto"/>
            </w:tcBorders>
            <w:shd w:val="clear" w:color="auto" w:fill="auto"/>
            <w:vAlign w:val="center"/>
          </w:tcPr>
          <w:p w14:paraId="0C60EFA0"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投标人的</w:t>
            </w:r>
            <w:r w:rsidR="00C46229" w:rsidRPr="006B0FC7">
              <w:rPr>
                <w:rFonts w:ascii="宋体" w:hAnsi="宋体" w:cs="宋体" w:hint="eastAsia"/>
                <w:kern w:val="0"/>
                <w:sz w:val="18"/>
                <w:szCs w:val="18"/>
              </w:rPr>
              <w:t>财务状况优</w:t>
            </w:r>
            <w:r w:rsidRPr="006B0FC7">
              <w:rPr>
                <w:rFonts w:ascii="宋体" w:hAnsi="宋体" w:cs="宋体" w:hint="eastAsia"/>
                <w:kern w:val="0"/>
                <w:sz w:val="18"/>
                <w:szCs w:val="18"/>
              </w:rPr>
              <w:t>，得</w:t>
            </w:r>
            <w:r w:rsidR="00486091" w:rsidRPr="006B0FC7">
              <w:rPr>
                <w:rFonts w:ascii="宋体" w:hAnsi="宋体" w:cs="宋体" w:hint="eastAsia"/>
                <w:kern w:val="0"/>
                <w:sz w:val="18"/>
                <w:szCs w:val="18"/>
              </w:rPr>
              <w:t>4-</w:t>
            </w:r>
            <w:r w:rsidRPr="006B0FC7">
              <w:rPr>
                <w:rFonts w:ascii="宋体" w:hAnsi="宋体" w:cs="宋体" w:hint="eastAsia"/>
                <w:kern w:val="0"/>
                <w:sz w:val="18"/>
                <w:szCs w:val="18"/>
              </w:rPr>
              <w:t>5分。</w:t>
            </w:r>
          </w:p>
          <w:p w14:paraId="7DD59295" w14:textId="77777777" w:rsidR="008C05CC" w:rsidRPr="006B0FC7" w:rsidRDefault="00C46229" w:rsidP="00C46229">
            <w:pPr>
              <w:widowControl/>
              <w:jc w:val="left"/>
              <w:rPr>
                <w:rFonts w:ascii="宋体" w:hAnsi="宋体" w:cs="宋体"/>
                <w:kern w:val="0"/>
                <w:sz w:val="18"/>
                <w:szCs w:val="18"/>
              </w:rPr>
            </w:pPr>
            <w:r w:rsidRPr="006B0FC7">
              <w:rPr>
                <w:rFonts w:ascii="宋体" w:hAnsi="宋体" w:cs="宋体" w:hint="eastAsia"/>
                <w:kern w:val="0"/>
                <w:sz w:val="18"/>
                <w:szCs w:val="18"/>
              </w:rPr>
              <w:t>投标人的财务状况良，得</w:t>
            </w:r>
            <w:r w:rsidR="00486091" w:rsidRPr="006B0FC7">
              <w:rPr>
                <w:rFonts w:ascii="宋体" w:hAnsi="宋体" w:cs="宋体" w:hint="eastAsia"/>
                <w:kern w:val="0"/>
                <w:sz w:val="18"/>
                <w:szCs w:val="18"/>
              </w:rPr>
              <w:t>1-</w:t>
            </w:r>
            <w:r w:rsidRPr="006B0FC7">
              <w:rPr>
                <w:rFonts w:ascii="宋体" w:hAnsi="宋体" w:cs="宋体" w:hint="eastAsia"/>
                <w:kern w:val="0"/>
                <w:sz w:val="18"/>
                <w:szCs w:val="18"/>
              </w:rPr>
              <w:t>3分、</w:t>
            </w:r>
            <w:r w:rsidR="008C05CC" w:rsidRPr="006B0FC7">
              <w:rPr>
                <w:rFonts w:ascii="宋体" w:hAnsi="宋体" w:cs="宋体" w:hint="eastAsia"/>
                <w:kern w:val="0"/>
                <w:sz w:val="18"/>
                <w:szCs w:val="18"/>
              </w:rPr>
              <w:br/>
            </w:r>
            <w:r w:rsidRPr="006B0FC7">
              <w:rPr>
                <w:rFonts w:ascii="宋体" w:hAnsi="宋体" w:cs="宋体" w:hint="eastAsia"/>
                <w:kern w:val="0"/>
                <w:sz w:val="18"/>
                <w:szCs w:val="18"/>
              </w:rPr>
              <w:t>财务状况不好，不得分</w:t>
            </w:r>
          </w:p>
          <w:p w14:paraId="05654695" w14:textId="77777777" w:rsidR="00C46229" w:rsidRPr="006B0FC7" w:rsidRDefault="00C46229" w:rsidP="00C46229">
            <w:pPr>
              <w:widowControl/>
              <w:jc w:val="left"/>
              <w:rPr>
                <w:rFonts w:ascii="宋体" w:hAnsi="宋体" w:cs="宋体"/>
                <w:kern w:val="0"/>
                <w:sz w:val="18"/>
                <w:szCs w:val="18"/>
              </w:rPr>
            </w:pPr>
            <w:r w:rsidRPr="006B0FC7">
              <w:rPr>
                <w:rFonts w:ascii="宋体" w:hAnsi="宋体" w:cs="宋体" w:hint="eastAsia"/>
                <w:kern w:val="0"/>
                <w:sz w:val="18"/>
                <w:szCs w:val="18"/>
              </w:rPr>
              <w:t>由评标委员会根据投标人提供的2014年度财务审计报告评判</w:t>
            </w:r>
          </w:p>
        </w:tc>
        <w:tc>
          <w:tcPr>
            <w:tcW w:w="612" w:type="dxa"/>
            <w:tcBorders>
              <w:top w:val="nil"/>
              <w:left w:val="nil"/>
              <w:bottom w:val="single" w:sz="4" w:space="0" w:color="auto"/>
              <w:right w:val="single" w:sz="4" w:space="0" w:color="auto"/>
            </w:tcBorders>
            <w:shd w:val="clear" w:color="auto" w:fill="auto"/>
            <w:noWrap/>
            <w:vAlign w:val="center"/>
          </w:tcPr>
          <w:p w14:paraId="19517DB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5</w:t>
            </w:r>
          </w:p>
        </w:tc>
        <w:tc>
          <w:tcPr>
            <w:tcW w:w="850" w:type="dxa"/>
            <w:tcBorders>
              <w:top w:val="nil"/>
              <w:left w:val="nil"/>
              <w:bottom w:val="single" w:sz="4" w:space="0" w:color="auto"/>
              <w:right w:val="single" w:sz="4" w:space="0" w:color="auto"/>
            </w:tcBorders>
            <w:shd w:val="clear" w:color="auto" w:fill="auto"/>
            <w:noWrap/>
            <w:vAlign w:val="center"/>
          </w:tcPr>
          <w:p w14:paraId="664FFF0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3CA27698" w14:textId="77777777">
        <w:trPr>
          <w:trHeight w:val="1067"/>
        </w:trPr>
        <w:tc>
          <w:tcPr>
            <w:tcW w:w="445" w:type="dxa"/>
            <w:vMerge/>
            <w:tcBorders>
              <w:top w:val="nil"/>
              <w:left w:val="single" w:sz="4" w:space="0" w:color="auto"/>
              <w:bottom w:val="single" w:sz="4" w:space="0" w:color="auto"/>
              <w:right w:val="single" w:sz="4" w:space="0" w:color="auto"/>
            </w:tcBorders>
            <w:vAlign w:val="center"/>
          </w:tcPr>
          <w:p w14:paraId="0F987588" w14:textId="77777777" w:rsidR="008C05CC" w:rsidRPr="006B0FC7" w:rsidRDefault="008C05CC" w:rsidP="00B457A5">
            <w:pPr>
              <w:widowControl/>
              <w:jc w:val="left"/>
              <w:rPr>
                <w:rFonts w:ascii="宋体" w:hAnsi="宋体" w:cs="宋体"/>
                <w:kern w:val="0"/>
                <w:sz w:val="18"/>
                <w:szCs w:val="18"/>
              </w:rPr>
            </w:pPr>
          </w:p>
        </w:tc>
        <w:tc>
          <w:tcPr>
            <w:tcW w:w="780" w:type="dxa"/>
            <w:tcBorders>
              <w:top w:val="nil"/>
              <w:left w:val="nil"/>
              <w:bottom w:val="single" w:sz="4" w:space="0" w:color="auto"/>
              <w:right w:val="single" w:sz="4" w:space="0" w:color="auto"/>
            </w:tcBorders>
            <w:shd w:val="clear" w:color="auto" w:fill="auto"/>
            <w:vAlign w:val="center"/>
          </w:tcPr>
          <w:p w14:paraId="66E18B1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4</w:t>
            </w:r>
          </w:p>
        </w:tc>
        <w:tc>
          <w:tcPr>
            <w:tcW w:w="1180" w:type="dxa"/>
            <w:tcBorders>
              <w:top w:val="nil"/>
              <w:left w:val="nil"/>
              <w:bottom w:val="single" w:sz="4" w:space="0" w:color="auto"/>
              <w:right w:val="single" w:sz="4" w:space="0" w:color="auto"/>
            </w:tcBorders>
            <w:shd w:val="clear" w:color="auto" w:fill="auto"/>
            <w:noWrap/>
            <w:vAlign w:val="center"/>
          </w:tcPr>
          <w:p w14:paraId="75A1E365"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商业资质</w:t>
            </w:r>
          </w:p>
        </w:tc>
        <w:tc>
          <w:tcPr>
            <w:tcW w:w="5880" w:type="dxa"/>
            <w:tcBorders>
              <w:top w:val="nil"/>
              <w:left w:val="nil"/>
              <w:bottom w:val="single" w:sz="4" w:space="0" w:color="auto"/>
              <w:right w:val="single" w:sz="4" w:space="0" w:color="auto"/>
            </w:tcBorders>
            <w:shd w:val="clear" w:color="auto" w:fill="auto"/>
            <w:vAlign w:val="center"/>
          </w:tcPr>
          <w:p w14:paraId="5E9D8510" w14:textId="77777777" w:rsidR="008C05CC" w:rsidRPr="006B0FC7" w:rsidRDefault="008C05CC" w:rsidP="00F17D12">
            <w:pPr>
              <w:widowControl/>
              <w:jc w:val="left"/>
              <w:rPr>
                <w:rFonts w:ascii="宋体" w:hAnsi="宋体" w:cs="宋体"/>
                <w:kern w:val="0"/>
                <w:sz w:val="18"/>
                <w:szCs w:val="18"/>
              </w:rPr>
            </w:pPr>
            <w:r w:rsidRPr="006B0FC7">
              <w:rPr>
                <w:rFonts w:ascii="宋体" w:hAnsi="宋体" w:cs="宋体" w:hint="eastAsia"/>
                <w:kern w:val="0"/>
                <w:sz w:val="18"/>
                <w:szCs w:val="18"/>
              </w:rPr>
              <w:t>投标人拥有发明专利授权，每5个发明专利授权得2分，最多10分；</w:t>
            </w:r>
            <w:r w:rsidRPr="006B0FC7">
              <w:rPr>
                <w:rFonts w:ascii="宋体" w:hAnsi="宋体" w:cs="宋体" w:hint="eastAsia"/>
                <w:kern w:val="0"/>
                <w:sz w:val="18"/>
                <w:szCs w:val="18"/>
              </w:rPr>
              <w:br/>
              <w:t>投标人拥有ISO9000质量保证体系或ISO27001信息安全管理体系，得5分。</w:t>
            </w:r>
          </w:p>
        </w:tc>
        <w:tc>
          <w:tcPr>
            <w:tcW w:w="612" w:type="dxa"/>
            <w:tcBorders>
              <w:top w:val="nil"/>
              <w:left w:val="nil"/>
              <w:bottom w:val="single" w:sz="4" w:space="0" w:color="auto"/>
              <w:right w:val="single" w:sz="4" w:space="0" w:color="auto"/>
            </w:tcBorders>
            <w:shd w:val="clear" w:color="auto" w:fill="auto"/>
            <w:noWrap/>
            <w:vAlign w:val="center"/>
          </w:tcPr>
          <w:p w14:paraId="5C069BE4"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15</w:t>
            </w:r>
          </w:p>
        </w:tc>
        <w:tc>
          <w:tcPr>
            <w:tcW w:w="850" w:type="dxa"/>
            <w:tcBorders>
              <w:top w:val="nil"/>
              <w:left w:val="nil"/>
              <w:bottom w:val="single" w:sz="4" w:space="0" w:color="auto"/>
              <w:right w:val="single" w:sz="4" w:space="0" w:color="auto"/>
            </w:tcBorders>
            <w:shd w:val="clear" w:color="auto" w:fill="auto"/>
            <w:noWrap/>
            <w:vAlign w:val="center"/>
          </w:tcPr>
          <w:p w14:paraId="049754F2"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696CED9A" w14:textId="77777777">
        <w:trPr>
          <w:trHeight w:val="876"/>
        </w:trPr>
        <w:tc>
          <w:tcPr>
            <w:tcW w:w="445" w:type="dxa"/>
            <w:vMerge w:val="restart"/>
            <w:tcBorders>
              <w:top w:val="nil"/>
              <w:left w:val="single" w:sz="4" w:space="0" w:color="auto"/>
              <w:bottom w:val="single" w:sz="4" w:space="0" w:color="auto"/>
              <w:right w:val="single" w:sz="4" w:space="0" w:color="auto"/>
            </w:tcBorders>
            <w:shd w:val="clear" w:color="auto" w:fill="auto"/>
            <w:vAlign w:val="center"/>
          </w:tcPr>
          <w:p w14:paraId="3FAC854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投标人能力</w:t>
            </w:r>
          </w:p>
        </w:tc>
        <w:tc>
          <w:tcPr>
            <w:tcW w:w="780" w:type="dxa"/>
            <w:tcBorders>
              <w:top w:val="nil"/>
              <w:left w:val="nil"/>
              <w:bottom w:val="single" w:sz="4" w:space="0" w:color="auto"/>
              <w:right w:val="single" w:sz="4" w:space="0" w:color="auto"/>
            </w:tcBorders>
            <w:shd w:val="clear" w:color="auto" w:fill="auto"/>
            <w:vAlign w:val="center"/>
          </w:tcPr>
          <w:p w14:paraId="5881C96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5</w:t>
            </w:r>
          </w:p>
        </w:tc>
        <w:tc>
          <w:tcPr>
            <w:tcW w:w="1180" w:type="dxa"/>
            <w:tcBorders>
              <w:top w:val="nil"/>
              <w:left w:val="nil"/>
              <w:bottom w:val="single" w:sz="4" w:space="0" w:color="auto"/>
              <w:right w:val="single" w:sz="4" w:space="0" w:color="auto"/>
            </w:tcBorders>
            <w:shd w:val="clear" w:color="auto" w:fill="auto"/>
            <w:vAlign w:val="center"/>
          </w:tcPr>
          <w:p w14:paraId="0617B794"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总体方案</w:t>
            </w:r>
          </w:p>
        </w:tc>
        <w:tc>
          <w:tcPr>
            <w:tcW w:w="5880" w:type="dxa"/>
            <w:tcBorders>
              <w:top w:val="nil"/>
              <w:left w:val="nil"/>
              <w:bottom w:val="single" w:sz="4" w:space="0" w:color="auto"/>
              <w:right w:val="single" w:sz="4" w:space="0" w:color="auto"/>
            </w:tcBorders>
            <w:shd w:val="clear" w:color="auto" w:fill="auto"/>
            <w:vAlign w:val="center"/>
          </w:tcPr>
          <w:p w14:paraId="56EA6FB9" w14:textId="77777777" w:rsidR="008C05CC" w:rsidRPr="006B0FC7" w:rsidRDefault="008C05CC" w:rsidP="001151EA">
            <w:pPr>
              <w:widowControl/>
              <w:rPr>
                <w:rFonts w:ascii="宋体" w:hAnsi="宋体" w:cs="宋体"/>
                <w:kern w:val="0"/>
                <w:sz w:val="18"/>
                <w:szCs w:val="18"/>
              </w:rPr>
            </w:pPr>
            <w:r w:rsidRPr="006B0FC7">
              <w:rPr>
                <w:rFonts w:ascii="宋体" w:hAnsi="宋体" w:cs="宋体" w:hint="eastAsia"/>
                <w:kern w:val="0"/>
                <w:sz w:val="18"/>
                <w:szCs w:val="18"/>
              </w:rPr>
              <w:t>投标人所出具的方案非常完整、技术先进，得10－15分；</w:t>
            </w:r>
            <w:r w:rsidRPr="006B0FC7">
              <w:rPr>
                <w:rFonts w:ascii="宋体" w:hAnsi="宋体" w:cs="宋体" w:hint="eastAsia"/>
                <w:kern w:val="0"/>
                <w:sz w:val="18"/>
                <w:szCs w:val="18"/>
              </w:rPr>
              <w:br/>
              <w:t>方案完整，技术较为先进，6－</w:t>
            </w:r>
            <w:r w:rsidR="001151EA" w:rsidRPr="006B0FC7">
              <w:rPr>
                <w:rFonts w:ascii="宋体" w:hAnsi="宋体" w:cs="宋体" w:hint="eastAsia"/>
                <w:kern w:val="0"/>
                <w:sz w:val="18"/>
                <w:szCs w:val="18"/>
              </w:rPr>
              <w:t>9</w:t>
            </w:r>
            <w:r w:rsidRPr="006B0FC7">
              <w:rPr>
                <w:rFonts w:ascii="宋体" w:hAnsi="宋体" w:cs="宋体" w:hint="eastAsia"/>
                <w:kern w:val="0"/>
                <w:sz w:val="18"/>
                <w:szCs w:val="18"/>
              </w:rPr>
              <w:t>分；</w:t>
            </w:r>
            <w:r w:rsidRPr="006B0FC7">
              <w:rPr>
                <w:rFonts w:ascii="宋体" w:hAnsi="宋体" w:cs="宋体" w:hint="eastAsia"/>
                <w:kern w:val="0"/>
                <w:sz w:val="18"/>
                <w:szCs w:val="18"/>
              </w:rPr>
              <w:br/>
              <w:t>方案基本完整，技术一般，得0－5分。</w:t>
            </w:r>
          </w:p>
        </w:tc>
        <w:tc>
          <w:tcPr>
            <w:tcW w:w="612" w:type="dxa"/>
            <w:tcBorders>
              <w:top w:val="nil"/>
              <w:left w:val="nil"/>
              <w:bottom w:val="single" w:sz="4" w:space="0" w:color="auto"/>
              <w:right w:val="single" w:sz="4" w:space="0" w:color="auto"/>
            </w:tcBorders>
            <w:shd w:val="clear" w:color="auto" w:fill="auto"/>
            <w:vAlign w:val="center"/>
          </w:tcPr>
          <w:p w14:paraId="7ACCE691"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15</w:t>
            </w:r>
          </w:p>
        </w:tc>
        <w:tc>
          <w:tcPr>
            <w:tcW w:w="850" w:type="dxa"/>
            <w:tcBorders>
              <w:top w:val="nil"/>
              <w:left w:val="nil"/>
              <w:bottom w:val="single" w:sz="4" w:space="0" w:color="auto"/>
              <w:right w:val="single" w:sz="4" w:space="0" w:color="auto"/>
            </w:tcBorders>
            <w:shd w:val="clear" w:color="auto" w:fill="auto"/>
            <w:noWrap/>
            <w:vAlign w:val="center"/>
          </w:tcPr>
          <w:p w14:paraId="21B64B21"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189E76AE" w14:textId="77777777">
        <w:trPr>
          <w:trHeight w:val="976"/>
        </w:trPr>
        <w:tc>
          <w:tcPr>
            <w:tcW w:w="445" w:type="dxa"/>
            <w:vMerge/>
            <w:tcBorders>
              <w:top w:val="nil"/>
              <w:left w:val="single" w:sz="4" w:space="0" w:color="auto"/>
              <w:bottom w:val="single" w:sz="4" w:space="0" w:color="auto"/>
              <w:right w:val="single" w:sz="4" w:space="0" w:color="auto"/>
            </w:tcBorders>
            <w:vAlign w:val="center"/>
          </w:tcPr>
          <w:p w14:paraId="12E42B21" w14:textId="77777777" w:rsidR="008C05CC" w:rsidRPr="006B0FC7" w:rsidRDefault="008C05CC" w:rsidP="00B457A5">
            <w:pPr>
              <w:widowControl/>
              <w:jc w:val="left"/>
              <w:rPr>
                <w:rFonts w:ascii="宋体" w:hAnsi="宋体" w:cs="宋体"/>
                <w:kern w:val="0"/>
                <w:sz w:val="18"/>
                <w:szCs w:val="18"/>
              </w:rPr>
            </w:pPr>
          </w:p>
        </w:tc>
        <w:tc>
          <w:tcPr>
            <w:tcW w:w="780" w:type="dxa"/>
            <w:tcBorders>
              <w:top w:val="nil"/>
              <w:left w:val="nil"/>
              <w:bottom w:val="single" w:sz="4" w:space="0" w:color="auto"/>
              <w:right w:val="single" w:sz="4" w:space="0" w:color="auto"/>
            </w:tcBorders>
            <w:shd w:val="clear" w:color="auto" w:fill="auto"/>
            <w:vAlign w:val="center"/>
          </w:tcPr>
          <w:p w14:paraId="56573FF8"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6</w:t>
            </w:r>
          </w:p>
        </w:tc>
        <w:tc>
          <w:tcPr>
            <w:tcW w:w="1180" w:type="dxa"/>
            <w:tcBorders>
              <w:top w:val="nil"/>
              <w:left w:val="nil"/>
              <w:bottom w:val="single" w:sz="4" w:space="0" w:color="auto"/>
              <w:right w:val="single" w:sz="4" w:space="0" w:color="auto"/>
            </w:tcBorders>
            <w:shd w:val="clear" w:color="auto" w:fill="auto"/>
            <w:vAlign w:val="center"/>
          </w:tcPr>
          <w:p w14:paraId="6C3DE2A9"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可用性与安全性</w:t>
            </w:r>
          </w:p>
        </w:tc>
        <w:tc>
          <w:tcPr>
            <w:tcW w:w="5880" w:type="dxa"/>
            <w:tcBorders>
              <w:top w:val="nil"/>
              <w:left w:val="nil"/>
              <w:bottom w:val="single" w:sz="4" w:space="0" w:color="auto"/>
              <w:right w:val="single" w:sz="4" w:space="0" w:color="auto"/>
            </w:tcBorders>
            <w:shd w:val="clear" w:color="auto" w:fill="auto"/>
            <w:vAlign w:val="center"/>
          </w:tcPr>
          <w:p w14:paraId="1D2D57DF" w14:textId="77777777" w:rsidR="008C05CC" w:rsidRPr="006B0FC7" w:rsidRDefault="008C05CC" w:rsidP="008C05CC">
            <w:pPr>
              <w:widowControl/>
              <w:rPr>
                <w:rFonts w:ascii="宋体" w:hAnsi="宋体" w:cs="宋体"/>
                <w:kern w:val="0"/>
                <w:sz w:val="18"/>
                <w:szCs w:val="18"/>
              </w:rPr>
            </w:pPr>
            <w:r w:rsidRPr="006B0FC7">
              <w:rPr>
                <w:rFonts w:ascii="宋体" w:hAnsi="宋体" w:cs="宋体" w:hint="eastAsia"/>
                <w:kern w:val="0"/>
                <w:sz w:val="18"/>
                <w:szCs w:val="18"/>
              </w:rPr>
              <w:t>方案具有高可用性、安全性保证措施，得1－7分；</w:t>
            </w:r>
            <w:r w:rsidRPr="006B0FC7">
              <w:rPr>
                <w:rFonts w:ascii="宋体" w:hAnsi="宋体" w:cs="宋体" w:hint="eastAsia"/>
                <w:kern w:val="0"/>
                <w:sz w:val="18"/>
                <w:szCs w:val="18"/>
              </w:rPr>
              <w:br/>
              <w:t>方案中可用性安全性保证措施不健全，得0分。</w:t>
            </w:r>
            <w:r w:rsidRPr="006B0FC7">
              <w:rPr>
                <w:rFonts w:ascii="宋体" w:hAnsi="宋体" w:cs="宋体" w:hint="eastAsia"/>
                <w:kern w:val="0"/>
                <w:sz w:val="18"/>
                <w:szCs w:val="18"/>
              </w:rPr>
              <w:br/>
              <w:t>投标方的云服务产品获得了国家认可机构的可信认证、评测、著作权登记等，每提供一个加2分，最多得6分。</w:t>
            </w:r>
          </w:p>
        </w:tc>
        <w:tc>
          <w:tcPr>
            <w:tcW w:w="612" w:type="dxa"/>
            <w:tcBorders>
              <w:top w:val="nil"/>
              <w:left w:val="nil"/>
              <w:bottom w:val="single" w:sz="4" w:space="0" w:color="auto"/>
              <w:right w:val="single" w:sz="4" w:space="0" w:color="auto"/>
            </w:tcBorders>
            <w:shd w:val="clear" w:color="auto" w:fill="auto"/>
            <w:vAlign w:val="center"/>
          </w:tcPr>
          <w:p w14:paraId="6F90BDD5"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13</w:t>
            </w:r>
          </w:p>
        </w:tc>
        <w:tc>
          <w:tcPr>
            <w:tcW w:w="850" w:type="dxa"/>
            <w:tcBorders>
              <w:top w:val="nil"/>
              <w:left w:val="nil"/>
              <w:bottom w:val="single" w:sz="4" w:space="0" w:color="auto"/>
              <w:right w:val="single" w:sz="4" w:space="0" w:color="auto"/>
            </w:tcBorders>
            <w:shd w:val="clear" w:color="auto" w:fill="auto"/>
            <w:noWrap/>
            <w:vAlign w:val="center"/>
          </w:tcPr>
          <w:p w14:paraId="1ECF7A95"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20D6725D" w14:textId="77777777">
        <w:trPr>
          <w:trHeight w:val="836"/>
        </w:trPr>
        <w:tc>
          <w:tcPr>
            <w:tcW w:w="445" w:type="dxa"/>
            <w:vMerge/>
            <w:tcBorders>
              <w:top w:val="nil"/>
              <w:left w:val="single" w:sz="4" w:space="0" w:color="auto"/>
              <w:bottom w:val="single" w:sz="4" w:space="0" w:color="auto"/>
              <w:right w:val="single" w:sz="4" w:space="0" w:color="auto"/>
            </w:tcBorders>
            <w:vAlign w:val="center"/>
          </w:tcPr>
          <w:p w14:paraId="123BAECE" w14:textId="77777777" w:rsidR="008C05CC" w:rsidRPr="006B0FC7" w:rsidRDefault="008C05CC" w:rsidP="00B457A5">
            <w:pPr>
              <w:widowControl/>
              <w:jc w:val="left"/>
              <w:rPr>
                <w:rFonts w:ascii="宋体" w:hAnsi="宋体" w:cs="宋体"/>
                <w:kern w:val="0"/>
                <w:sz w:val="18"/>
                <w:szCs w:val="18"/>
              </w:rPr>
            </w:pPr>
          </w:p>
        </w:tc>
        <w:tc>
          <w:tcPr>
            <w:tcW w:w="780" w:type="dxa"/>
            <w:tcBorders>
              <w:top w:val="nil"/>
              <w:left w:val="nil"/>
              <w:bottom w:val="single" w:sz="4" w:space="0" w:color="auto"/>
              <w:right w:val="single" w:sz="4" w:space="0" w:color="auto"/>
            </w:tcBorders>
            <w:shd w:val="clear" w:color="auto" w:fill="auto"/>
            <w:vAlign w:val="center"/>
          </w:tcPr>
          <w:p w14:paraId="16ADD42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7</w:t>
            </w:r>
          </w:p>
        </w:tc>
        <w:tc>
          <w:tcPr>
            <w:tcW w:w="1180" w:type="dxa"/>
            <w:tcBorders>
              <w:top w:val="nil"/>
              <w:left w:val="nil"/>
              <w:bottom w:val="single" w:sz="4" w:space="0" w:color="auto"/>
              <w:right w:val="single" w:sz="4" w:space="0" w:color="auto"/>
            </w:tcBorders>
            <w:shd w:val="clear" w:color="auto" w:fill="auto"/>
            <w:vAlign w:val="center"/>
          </w:tcPr>
          <w:p w14:paraId="25B0A24E"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实施方案</w:t>
            </w:r>
          </w:p>
        </w:tc>
        <w:tc>
          <w:tcPr>
            <w:tcW w:w="5880" w:type="dxa"/>
            <w:tcBorders>
              <w:top w:val="nil"/>
              <w:left w:val="nil"/>
              <w:bottom w:val="single" w:sz="4" w:space="0" w:color="auto"/>
              <w:right w:val="single" w:sz="4" w:space="0" w:color="auto"/>
            </w:tcBorders>
            <w:shd w:val="clear" w:color="auto" w:fill="auto"/>
            <w:vAlign w:val="center"/>
          </w:tcPr>
          <w:p w14:paraId="044F3E6A"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实施方案细致、可行，得7－10分；</w:t>
            </w:r>
            <w:r w:rsidRPr="006B0FC7">
              <w:rPr>
                <w:rFonts w:ascii="宋体" w:hAnsi="宋体" w:cs="宋体" w:hint="eastAsia"/>
                <w:kern w:val="0"/>
                <w:sz w:val="18"/>
                <w:szCs w:val="18"/>
              </w:rPr>
              <w:br/>
              <w:t>方案可行，有可控风险，得3－6分；</w:t>
            </w:r>
            <w:r w:rsidRPr="006B0FC7">
              <w:rPr>
                <w:rFonts w:ascii="宋体" w:hAnsi="宋体" w:cs="宋体" w:hint="eastAsia"/>
                <w:kern w:val="0"/>
                <w:sz w:val="18"/>
                <w:szCs w:val="18"/>
              </w:rPr>
              <w:br/>
              <w:t>方案基本可行，但风险较大，得0－2分。</w:t>
            </w:r>
          </w:p>
        </w:tc>
        <w:tc>
          <w:tcPr>
            <w:tcW w:w="612" w:type="dxa"/>
            <w:tcBorders>
              <w:top w:val="nil"/>
              <w:left w:val="nil"/>
              <w:bottom w:val="single" w:sz="4" w:space="0" w:color="auto"/>
              <w:right w:val="single" w:sz="4" w:space="0" w:color="auto"/>
            </w:tcBorders>
            <w:shd w:val="clear" w:color="auto" w:fill="auto"/>
            <w:vAlign w:val="center"/>
          </w:tcPr>
          <w:p w14:paraId="6F1A2532"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w:t>
            </w:r>
          </w:p>
        </w:tc>
        <w:tc>
          <w:tcPr>
            <w:tcW w:w="850" w:type="dxa"/>
            <w:tcBorders>
              <w:top w:val="nil"/>
              <w:left w:val="nil"/>
              <w:bottom w:val="single" w:sz="4" w:space="0" w:color="auto"/>
              <w:right w:val="single" w:sz="4" w:space="0" w:color="auto"/>
            </w:tcBorders>
            <w:shd w:val="clear" w:color="auto" w:fill="auto"/>
            <w:noWrap/>
            <w:vAlign w:val="center"/>
          </w:tcPr>
          <w:p w14:paraId="5911F44F"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6691A2BF" w14:textId="77777777">
        <w:trPr>
          <w:trHeight w:val="1650"/>
        </w:trPr>
        <w:tc>
          <w:tcPr>
            <w:tcW w:w="445" w:type="dxa"/>
            <w:vMerge/>
            <w:tcBorders>
              <w:top w:val="nil"/>
              <w:left w:val="single" w:sz="4" w:space="0" w:color="auto"/>
              <w:bottom w:val="single" w:sz="4" w:space="0" w:color="auto"/>
              <w:right w:val="single" w:sz="4" w:space="0" w:color="auto"/>
            </w:tcBorders>
            <w:vAlign w:val="center"/>
          </w:tcPr>
          <w:p w14:paraId="5DEE1055" w14:textId="77777777" w:rsidR="008C05CC" w:rsidRPr="006B0FC7" w:rsidRDefault="008C05CC" w:rsidP="00B457A5">
            <w:pPr>
              <w:widowControl/>
              <w:jc w:val="left"/>
              <w:rPr>
                <w:rFonts w:ascii="宋体" w:hAnsi="宋体" w:cs="宋体"/>
                <w:kern w:val="0"/>
                <w:sz w:val="18"/>
                <w:szCs w:val="18"/>
              </w:rPr>
            </w:pPr>
          </w:p>
        </w:tc>
        <w:tc>
          <w:tcPr>
            <w:tcW w:w="780" w:type="dxa"/>
            <w:tcBorders>
              <w:top w:val="nil"/>
              <w:left w:val="nil"/>
              <w:bottom w:val="single" w:sz="4" w:space="0" w:color="auto"/>
              <w:right w:val="single" w:sz="4" w:space="0" w:color="auto"/>
            </w:tcBorders>
            <w:shd w:val="clear" w:color="auto" w:fill="auto"/>
            <w:vAlign w:val="center"/>
          </w:tcPr>
          <w:p w14:paraId="10F56FB6"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8</w:t>
            </w:r>
          </w:p>
        </w:tc>
        <w:tc>
          <w:tcPr>
            <w:tcW w:w="1180" w:type="dxa"/>
            <w:tcBorders>
              <w:top w:val="nil"/>
              <w:left w:val="nil"/>
              <w:bottom w:val="single" w:sz="4" w:space="0" w:color="auto"/>
              <w:right w:val="single" w:sz="4" w:space="0" w:color="auto"/>
            </w:tcBorders>
            <w:shd w:val="clear" w:color="auto" w:fill="auto"/>
            <w:vAlign w:val="center"/>
          </w:tcPr>
          <w:p w14:paraId="32CB62FF"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服务与支持</w:t>
            </w:r>
          </w:p>
        </w:tc>
        <w:tc>
          <w:tcPr>
            <w:tcW w:w="5880" w:type="dxa"/>
            <w:tcBorders>
              <w:top w:val="nil"/>
              <w:left w:val="nil"/>
              <w:bottom w:val="single" w:sz="4" w:space="0" w:color="auto"/>
              <w:right w:val="single" w:sz="4" w:space="0" w:color="auto"/>
            </w:tcBorders>
            <w:shd w:val="clear" w:color="auto" w:fill="auto"/>
            <w:vAlign w:val="center"/>
          </w:tcPr>
          <w:p w14:paraId="3FA1AE39"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具有多种形式的售后服务措施（电话、网络、现场等），得5分；                配备人10人以上服务团队，能保证企业最佳使用效果，得3分；</w:t>
            </w:r>
            <w:r w:rsidRPr="006B0FC7">
              <w:rPr>
                <w:rFonts w:ascii="宋体" w:hAnsi="宋体" w:cs="宋体" w:hint="eastAsia"/>
                <w:kern w:val="0"/>
                <w:sz w:val="18"/>
                <w:szCs w:val="18"/>
              </w:rPr>
              <w:br/>
              <w:t>服务团队具有10个中级工程师或本科学历以上工程师且有相关证明，得3分；</w:t>
            </w:r>
          </w:p>
          <w:p w14:paraId="38A59587"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服务团队具有2个高级工程师或硕士学历以上工程师且有相关证明，得3分。</w:t>
            </w:r>
          </w:p>
        </w:tc>
        <w:tc>
          <w:tcPr>
            <w:tcW w:w="612" w:type="dxa"/>
            <w:tcBorders>
              <w:top w:val="nil"/>
              <w:left w:val="nil"/>
              <w:bottom w:val="single" w:sz="4" w:space="0" w:color="auto"/>
              <w:right w:val="single" w:sz="4" w:space="0" w:color="auto"/>
            </w:tcBorders>
            <w:shd w:val="clear" w:color="auto" w:fill="auto"/>
            <w:vAlign w:val="center"/>
          </w:tcPr>
          <w:p w14:paraId="43662732"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14</w:t>
            </w:r>
          </w:p>
        </w:tc>
        <w:tc>
          <w:tcPr>
            <w:tcW w:w="850" w:type="dxa"/>
            <w:tcBorders>
              <w:top w:val="nil"/>
              <w:left w:val="nil"/>
              <w:bottom w:val="single" w:sz="4" w:space="0" w:color="auto"/>
              <w:right w:val="single" w:sz="4" w:space="0" w:color="auto"/>
            </w:tcBorders>
            <w:shd w:val="clear" w:color="auto" w:fill="auto"/>
            <w:noWrap/>
            <w:vAlign w:val="center"/>
          </w:tcPr>
          <w:p w14:paraId="40FA8A1F"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57FB083C" w14:textId="77777777">
        <w:trPr>
          <w:trHeight w:val="1290"/>
        </w:trPr>
        <w:tc>
          <w:tcPr>
            <w:tcW w:w="445" w:type="dxa"/>
            <w:vMerge/>
            <w:tcBorders>
              <w:top w:val="nil"/>
              <w:left w:val="single" w:sz="4" w:space="0" w:color="auto"/>
              <w:bottom w:val="single" w:sz="4" w:space="0" w:color="auto"/>
              <w:right w:val="single" w:sz="4" w:space="0" w:color="auto"/>
            </w:tcBorders>
            <w:vAlign w:val="center"/>
          </w:tcPr>
          <w:p w14:paraId="7C1D7145" w14:textId="77777777" w:rsidR="008C05CC" w:rsidRPr="006B0FC7" w:rsidRDefault="008C05CC" w:rsidP="00B457A5">
            <w:pPr>
              <w:widowControl/>
              <w:jc w:val="left"/>
              <w:rPr>
                <w:rFonts w:ascii="宋体" w:hAnsi="宋体" w:cs="宋体"/>
                <w:kern w:val="0"/>
                <w:sz w:val="18"/>
                <w:szCs w:val="18"/>
              </w:rPr>
            </w:pPr>
          </w:p>
        </w:tc>
        <w:tc>
          <w:tcPr>
            <w:tcW w:w="780" w:type="dxa"/>
            <w:tcBorders>
              <w:top w:val="nil"/>
              <w:left w:val="nil"/>
              <w:bottom w:val="single" w:sz="4" w:space="0" w:color="auto"/>
              <w:right w:val="single" w:sz="4" w:space="0" w:color="auto"/>
            </w:tcBorders>
            <w:shd w:val="clear" w:color="auto" w:fill="auto"/>
            <w:vAlign w:val="center"/>
          </w:tcPr>
          <w:p w14:paraId="108F55E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9</w:t>
            </w:r>
          </w:p>
        </w:tc>
        <w:tc>
          <w:tcPr>
            <w:tcW w:w="1180" w:type="dxa"/>
            <w:tcBorders>
              <w:top w:val="nil"/>
              <w:left w:val="nil"/>
              <w:bottom w:val="single" w:sz="4" w:space="0" w:color="auto"/>
              <w:right w:val="single" w:sz="4" w:space="0" w:color="auto"/>
            </w:tcBorders>
            <w:shd w:val="clear" w:color="auto" w:fill="auto"/>
            <w:vAlign w:val="center"/>
          </w:tcPr>
          <w:p w14:paraId="65DE95A4"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能力基础</w:t>
            </w:r>
          </w:p>
        </w:tc>
        <w:tc>
          <w:tcPr>
            <w:tcW w:w="5880" w:type="dxa"/>
            <w:tcBorders>
              <w:top w:val="nil"/>
              <w:left w:val="nil"/>
              <w:bottom w:val="single" w:sz="4" w:space="0" w:color="auto"/>
              <w:right w:val="single" w:sz="4" w:space="0" w:color="auto"/>
            </w:tcBorders>
            <w:shd w:val="clear" w:color="auto" w:fill="auto"/>
            <w:vAlign w:val="center"/>
          </w:tcPr>
          <w:p w14:paraId="271FACEA"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投标人曾经参与北京“祥云工程”，并提供相关证明材料，得5分；</w:t>
            </w:r>
            <w:r w:rsidR="002458EC" w:rsidRPr="006B0FC7">
              <w:rPr>
                <w:rFonts w:ascii="宋体" w:hAnsi="宋体" w:cs="宋体" w:hint="eastAsia"/>
                <w:kern w:val="0"/>
                <w:sz w:val="18"/>
                <w:szCs w:val="18"/>
              </w:rPr>
              <w:t>近3年之内承担过相近领域国家级试点或示范项目，并提供相关证明材料，得4分；</w:t>
            </w:r>
          </w:p>
          <w:p w14:paraId="05395BE9"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投标人已有服务企业规模，近两年已为100家以上中小企业提供服务且有相关证明材料，得</w:t>
            </w:r>
            <w:r w:rsidR="002458EC" w:rsidRPr="006B0FC7">
              <w:rPr>
                <w:rFonts w:ascii="宋体" w:hAnsi="宋体" w:cs="宋体" w:hint="eastAsia"/>
                <w:kern w:val="0"/>
                <w:sz w:val="18"/>
                <w:szCs w:val="18"/>
              </w:rPr>
              <w:t>1</w:t>
            </w:r>
            <w:r w:rsidRPr="006B0FC7">
              <w:rPr>
                <w:rFonts w:ascii="宋体" w:hAnsi="宋体" w:cs="宋体" w:hint="eastAsia"/>
                <w:kern w:val="0"/>
                <w:sz w:val="18"/>
                <w:szCs w:val="18"/>
              </w:rPr>
              <w:t>分；已为300家以上中小企业提供服务且有相关证明材料，得</w:t>
            </w:r>
            <w:r w:rsidR="002458EC" w:rsidRPr="006B0FC7">
              <w:rPr>
                <w:rFonts w:ascii="宋体" w:hAnsi="宋体" w:cs="宋体" w:hint="eastAsia"/>
                <w:kern w:val="0"/>
                <w:sz w:val="18"/>
                <w:szCs w:val="18"/>
              </w:rPr>
              <w:t>3</w:t>
            </w:r>
            <w:r w:rsidRPr="006B0FC7">
              <w:rPr>
                <w:rFonts w:ascii="宋体" w:hAnsi="宋体" w:cs="宋体" w:hint="eastAsia"/>
                <w:kern w:val="0"/>
                <w:sz w:val="18"/>
                <w:szCs w:val="18"/>
              </w:rPr>
              <w:t>分。</w:t>
            </w:r>
            <w:r w:rsidRPr="006B0FC7">
              <w:rPr>
                <w:rFonts w:ascii="宋体" w:hAnsi="宋体" w:cs="宋体" w:hint="eastAsia"/>
                <w:kern w:val="0"/>
                <w:sz w:val="18"/>
                <w:szCs w:val="18"/>
              </w:rPr>
              <w:br/>
              <w:t>投标人已具备的云基础设施硬件规模，已有500台物理服务器</w:t>
            </w:r>
            <w:r w:rsidR="002458EC" w:rsidRPr="006B0FC7">
              <w:rPr>
                <w:rFonts w:ascii="宋体" w:hAnsi="宋体" w:cs="宋体" w:hint="eastAsia"/>
                <w:kern w:val="0"/>
                <w:sz w:val="18"/>
                <w:szCs w:val="18"/>
              </w:rPr>
              <w:t>1</w:t>
            </w:r>
            <w:r w:rsidRPr="006B0FC7">
              <w:rPr>
                <w:rFonts w:ascii="宋体" w:hAnsi="宋体" w:cs="宋体" w:hint="eastAsia"/>
                <w:kern w:val="0"/>
                <w:sz w:val="18"/>
                <w:szCs w:val="18"/>
              </w:rPr>
              <w:t>分；已有1000台物理服务器</w:t>
            </w:r>
            <w:r w:rsidR="002458EC" w:rsidRPr="006B0FC7">
              <w:rPr>
                <w:rFonts w:ascii="宋体" w:hAnsi="宋体" w:cs="宋体" w:hint="eastAsia"/>
                <w:kern w:val="0"/>
                <w:sz w:val="18"/>
                <w:szCs w:val="18"/>
              </w:rPr>
              <w:t>3</w:t>
            </w:r>
            <w:r w:rsidRPr="006B0FC7">
              <w:rPr>
                <w:rFonts w:ascii="宋体" w:hAnsi="宋体" w:cs="宋体" w:hint="eastAsia"/>
                <w:kern w:val="0"/>
                <w:sz w:val="18"/>
                <w:szCs w:val="18"/>
              </w:rPr>
              <w:t>分。</w:t>
            </w:r>
          </w:p>
        </w:tc>
        <w:tc>
          <w:tcPr>
            <w:tcW w:w="612" w:type="dxa"/>
            <w:tcBorders>
              <w:top w:val="nil"/>
              <w:left w:val="nil"/>
              <w:bottom w:val="single" w:sz="4" w:space="0" w:color="auto"/>
              <w:right w:val="single" w:sz="4" w:space="0" w:color="auto"/>
            </w:tcBorders>
            <w:shd w:val="clear" w:color="auto" w:fill="auto"/>
            <w:vAlign w:val="center"/>
          </w:tcPr>
          <w:p w14:paraId="0487B764"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15</w:t>
            </w:r>
          </w:p>
        </w:tc>
        <w:tc>
          <w:tcPr>
            <w:tcW w:w="850" w:type="dxa"/>
            <w:tcBorders>
              <w:top w:val="nil"/>
              <w:left w:val="nil"/>
              <w:bottom w:val="single" w:sz="4" w:space="0" w:color="auto"/>
              <w:right w:val="single" w:sz="4" w:space="0" w:color="auto"/>
            </w:tcBorders>
            <w:shd w:val="clear" w:color="auto" w:fill="auto"/>
            <w:noWrap/>
            <w:vAlign w:val="center"/>
          </w:tcPr>
          <w:p w14:paraId="65931E3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5CF1F56F" w14:textId="77777777">
        <w:trPr>
          <w:trHeight w:val="630"/>
        </w:trPr>
        <w:tc>
          <w:tcPr>
            <w:tcW w:w="8285"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477C0FC" w14:textId="77777777" w:rsidR="008C05CC" w:rsidRPr="006B0FC7" w:rsidRDefault="008C05CC" w:rsidP="00B457A5">
            <w:pPr>
              <w:widowControl/>
              <w:jc w:val="center"/>
              <w:rPr>
                <w:rFonts w:ascii="宋体" w:hAnsi="宋体" w:cs="宋体"/>
                <w:b/>
                <w:bCs/>
                <w:kern w:val="0"/>
                <w:sz w:val="22"/>
                <w:szCs w:val="22"/>
              </w:rPr>
            </w:pPr>
            <w:r w:rsidRPr="006B0FC7">
              <w:rPr>
                <w:rFonts w:ascii="宋体" w:hAnsi="宋体" w:cs="宋体" w:hint="eastAsia"/>
                <w:b/>
                <w:bCs/>
                <w:kern w:val="0"/>
                <w:sz w:val="22"/>
                <w:szCs w:val="22"/>
              </w:rPr>
              <w:t>合计</w:t>
            </w:r>
          </w:p>
        </w:tc>
        <w:tc>
          <w:tcPr>
            <w:tcW w:w="612" w:type="dxa"/>
            <w:tcBorders>
              <w:top w:val="nil"/>
              <w:left w:val="nil"/>
              <w:bottom w:val="single" w:sz="4" w:space="0" w:color="auto"/>
              <w:right w:val="single" w:sz="4" w:space="0" w:color="auto"/>
            </w:tcBorders>
            <w:shd w:val="clear" w:color="auto" w:fill="auto"/>
            <w:vAlign w:val="center"/>
          </w:tcPr>
          <w:p w14:paraId="11335F90"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100</w:t>
            </w:r>
          </w:p>
        </w:tc>
        <w:tc>
          <w:tcPr>
            <w:tcW w:w="850" w:type="dxa"/>
            <w:tcBorders>
              <w:top w:val="nil"/>
              <w:left w:val="nil"/>
              <w:bottom w:val="single" w:sz="4" w:space="0" w:color="auto"/>
              <w:right w:val="single" w:sz="4" w:space="0" w:color="auto"/>
            </w:tcBorders>
            <w:shd w:val="clear" w:color="auto" w:fill="auto"/>
            <w:noWrap/>
            <w:vAlign w:val="center"/>
          </w:tcPr>
          <w:p w14:paraId="7AE5CCE2" w14:textId="77777777" w:rsidR="008C05CC" w:rsidRPr="006B0FC7" w:rsidRDefault="008C05CC" w:rsidP="00B457A5">
            <w:pPr>
              <w:widowControl/>
              <w:jc w:val="center"/>
              <w:rPr>
                <w:rFonts w:ascii="宋体" w:hAnsi="宋体" w:cs="宋体"/>
                <w:b/>
                <w:bCs/>
                <w:kern w:val="0"/>
                <w:sz w:val="18"/>
                <w:szCs w:val="18"/>
              </w:rPr>
            </w:pPr>
            <w:r w:rsidRPr="006B0FC7">
              <w:rPr>
                <w:rFonts w:ascii="宋体" w:hAnsi="宋体" w:cs="宋体" w:hint="eastAsia"/>
                <w:b/>
                <w:bCs/>
                <w:kern w:val="0"/>
                <w:sz w:val="18"/>
                <w:szCs w:val="18"/>
              </w:rPr>
              <w:t xml:space="preserve">　</w:t>
            </w:r>
          </w:p>
        </w:tc>
      </w:tr>
    </w:tbl>
    <w:p w14:paraId="49617C90" w14:textId="77777777" w:rsidR="008C05CC" w:rsidRPr="006B0FC7" w:rsidRDefault="008C05CC">
      <w:pPr>
        <w:tabs>
          <w:tab w:val="left" w:pos="1260"/>
          <w:tab w:val="left" w:pos="1620"/>
        </w:tabs>
        <w:adjustRightInd w:val="0"/>
        <w:spacing w:line="360" w:lineRule="auto"/>
        <w:jc w:val="left"/>
        <w:textAlignment w:val="baseline"/>
        <w:rPr>
          <w:szCs w:val="21"/>
        </w:rPr>
      </w:pPr>
    </w:p>
    <w:p w14:paraId="3BF486F7" w14:textId="77777777" w:rsidR="008C05CC" w:rsidRPr="006B0FC7" w:rsidRDefault="008C05CC">
      <w:pPr>
        <w:tabs>
          <w:tab w:val="left" w:pos="1260"/>
          <w:tab w:val="left" w:pos="1620"/>
        </w:tabs>
        <w:adjustRightInd w:val="0"/>
        <w:spacing w:line="360" w:lineRule="auto"/>
        <w:jc w:val="left"/>
        <w:textAlignment w:val="baseline"/>
        <w:rPr>
          <w:szCs w:val="21"/>
        </w:rPr>
      </w:pPr>
      <w:r w:rsidRPr="006B0FC7">
        <w:rPr>
          <w:rFonts w:hint="eastAsia"/>
          <w:szCs w:val="21"/>
        </w:rPr>
        <w:t>包二打分表：</w:t>
      </w:r>
    </w:p>
    <w:tbl>
      <w:tblPr>
        <w:tblW w:w="9797" w:type="dxa"/>
        <w:jc w:val="center"/>
        <w:tblLook w:val="0000" w:firstRow="0" w:lastRow="0" w:firstColumn="0" w:lastColumn="0" w:noHBand="0" w:noVBand="0"/>
      </w:tblPr>
      <w:tblGrid>
        <w:gridCol w:w="774"/>
        <w:gridCol w:w="717"/>
        <w:gridCol w:w="1513"/>
        <w:gridCol w:w="5332"/>
        <w:gridCol w:w="720"/>
        <w:gridCol w:w="741"/>
      </w:tblGrid>
      <w:tr w:rsidR="008C05CC" w:rsidRPr="006B0FC7" w14:paraId="2FF50DA9" w14:textId="77777777" w:rsidTr="00DC4CB7">
        <w:trPr>
          <w:trHeight w:val="660"/>
          <w:tblHeader/>
          <w:jc w:val="center"/>
        </w:trPr>
        <w:tc>
          <w:tcPr>
            <w:tcW w:w="774" w:type="dxa"/>
            <w:tcBorders>
              <w:top w:val="single" w:sz="4" w:space="0" w:color="auto"/>
              <w:left w:val="single" w:sz="4" w:space="0" w:color="auto"/>
              <w:bottom w:val="single" w:sz="4" w:space="0" w:color="auto"/>
              <w:right w:val="single" w:sz="4" w:space="0" w:color="auto"/>
            </w:tcBorders>
            <w:shd w:val="clear" w:color="auto" w:fill="FFFFFF"/>
            <w:vAlign w:val="center"/>
          </w:tcPr>
          <w:p w14:paraId="2EEA85BA" w14:textId="77777777" w:rsidR="008C05CC" w:rsidRPr="006B0FC7" w:rsidRDefault="008C05CC" w:rsidP="00B457A5">
            <w:pPr>
              <w:widowControl/>
              <w:ind w:leftChars="40" w:left="84"/>
              <w:jc w:val="center"/>
              <w:rPr>
                <w:rFonts w:ascii="宋体" w:hAnsi="宋体" w:cs="宋体"/>
                <w:kern w:val="0"/>
                <w:sz w:val="18"/>
                <w:szCs w:val="18"/>
              </w:rPr>
            </w:pPr>
            <w:r w:rsidRPr="006B0FC7">
              <w:rPr>
                <w:rFonts w:ascii="宋体" w:hAnsi="宋体" w:cs="宋体" w:hint="eastAsia"/>
                <w:kern w:val="0"/>
                <w:sz w:val="18"/>
                <w:szCs w:val="18"/>
              </w:rPr>
              <w:t>分类</w:t>
            </w:r>
          </w:p>
        </w:tc>
        <w:tc>
          <w:tcPr>
            <w:tcW w:w="717" w:type="dxa"/>
            <w:tcBorders>
              <w:top w:val="single" w:sz="4" w:space="0" w:color="auto"/>
              <w:left w:val="nil"/>
              <w:bottom w:val="single" w:sz="4" w:space="0" w:color="auto"/>
              <w:right w:val="single" w:sz="4" w:space="0" w:color="auto"/>
            </w:tcBorders>
            <w:shd w:val="clear" w:color="auto" w:fill="FFFFFF"/>
            <w:vAlign w:val="center"/>
          </w:tcPr>
          <w:p w14:paraId="7618FBCC"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序号</w:t>
            </w:r>
          </w:p>
        </w:tc>
        <w:tc>
          <w:tcPr>
            <w:tcW w:w="1513" w:type="dxa"/>
            <w:tcBorders>
              <w:top w:val="single" w:sz="4" w:space="0" w:color="auto"/>
              <w:left w:val="nil"/>
              <w:bottom w:val="single" w:sz="4" w:space="0" w:color="auto"/>
              <w:right w:val="single" w:sz="4" w:space="0" w:color="auto"/>
            </w:tcBorders>
            <w:shd w:val="clear" w:color="auto" w:fill="FFFFFF"/>
            <w:vAlign w:val="center"/>
          </w:tcPr>
          <w:p w14:paraId="3780A909"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指标</w:t>
            </w:r>
          </w:p>
        </w:tc>
        <w:tc>
          <w:tcPr>
            <w:tcW w:w="5332" w:type="dxa"/>
            <w:tcBorders>
              <w:top w:val="single" w:sz="4" w:space="0" w:color="auto"/>
              <w:left w:val="nil"/>
              <w:bottom w:val="single" w:sz="4" w:space="0" w:color="auto"/>
              <w:right w:val="single" w:sz="4" w:space="0" w:color="auto"/>
            </w:tcBorders>
            <w:shd w:val="clear" w:color="auto" w:fill="FFFFFF"/>
            <w:vAlign w:val="center"/>
          </w:tcPr>
          <w:p w14:paraId="5DE195B6"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指标要求</w:t>
            </w:r>
          </w:p>
        </w:tc>
        <w:tc>
          <w:tcPr>
            <w:tcW w:w="720" w:type="dxa"/>
            <w:tcBorders>
              <w:top w:val="single" w:sz="4" w:space="0" w:color="auto"/>
              <w:left w:val="nil"/>
              <w:bottom w:val="single" w:sz="4" w:space="0" w:color="auto"/>
              <w:right w:val="single" w:sz="4" w:space="0" w:color="auto"/>
            </w:tcBorders>
            <w:shd w:val="clear" w:color="auto" w:fill="FFFFFF"/>
            <w:vAlign w:val="center"/>
          </w:tcPr>
          <w:p w14:paraId="32393FFC"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分值</w:t>
            </w:r>
          </w:p>
        </w:tc>
        <w:tc>
          <w:tcPr>
            <w:tcW w:w="741" w:type="dxa"/>
            <w:tcBorders>
              <w:top w:val="single" w:sz="4" w:space="0" w:color="auto"/>
              <w:left w:val="nil"/>
              <w:bottom w:val="single" w:sz="4" w:space="0" w:color="auto"/>
              <w:right w:val="single" w:sz="4" w:space="0" w:color="auto"/>
            </w:tcBorders>
            <w:shd w:val="clear" w:color="auto" w:fill="FFFFFF"/>
            <w:vAlign w:val="center"/>
          </w:tcPr>
          <w:p w14:paraId="59586A5B"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实际得分</w:t>
            </w:r>
          </w:p>
        </w:tc>
      </w:tr>
      <w:tr w:rsidR="008C05CC" w:rsidRPr="006B0FC7" w14:paraId="05A3F940" w14:textId="77777777">
        <w:trPr>
          <w:trHeight w:val="2527"/>
          <w:jc w:val="center"/>
        </w:trPr>
        <w:tc>
          <w:tcPr>
            <w:tcW w:w="774" w:type="dxa"/>
            <w:tcBorders>
              <w:top w:val="nil"/>
              <w:left w:val="single" w:sz="4" w:space="0" w:color="auto"/>
              <w:bottom w:val="single" w:sz="4" w:space="0" w:color="auto"/>
              <w:right w:val="single" w:sz="4" w:space="0" w:color="auto"/>
            </w:tcBorders>
            <w:shd w:val="clear" w:color="auto" w:fill="auto"/>
            <w:vAlign w:val="center"/>
          </w:tcPr>
          <w:p w14:paraId="6719D5BF"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价格</w:t>
            </w:r>
          </w:p>
        </w:tc>
        <w:tc>
          <w:tcPr>
            <w:tcW w:w="717" w:type="dxa"/>
            <w:tcBorders>
              <w:top w:val="nil"/>
              <w:left w:val="nil"/>
              <w:bottom w:val="single" w:sz="4" w:space="0" w:color="auto"/>
              <w:right w:val="single" w:sz="4" w:space="0" w:color="auto"/>
            </w:tcBorders>
            <w:shd w:val="clear" w:color="auto" w:fill="auto"/>
            <w:vAlign w:val="center"/>
          </w:tcPr>
          <w:p w14:paraId="6529F9EB"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w:t>
            </w:r>
          </w:p>
        </w:tc>
        <w:tc>
          <w:tcPr>
            <w:tcW w:w="1513" w:type="dxa"/>
            <w:tcBorders>
              <w:top w:val="nil"/>
              <w:left w:val="nil"/>
              <w:bottom w:val="single" w:sz="4" w:space="0" w:color="auto"/>
              <w:right w:val="single" w:sz="4" w:space="0" w:color="auto"/>
            </w:tcBorders>
            <w:shd w:val="clear" w:color="auto" w:fill="auto"/>
            <w:noWrap/>
            <w:vAlign w:val="center"/>
          </w:tcPr>
          <w:p w14:paraId="16659E0A"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报价</w:t>
            </w:r>
          </w:p>
        </w:tc>
        <w:tc>
          <w:tcPr>
            <w:tcW w:w="5332" w:type="dxa"/>
            <w:tcBorders>
              <w:top w:val="nil"/>
              <w:left w:val="nil"/>
              <w:bottom w:val="single" w:sz="4" w:space="0" w:color="auto"/>
              <w:right w:val="single" w:sz="4" w:space="0" w:color="auto"/>
            </w:tcBorders>
            <w:shd w:val="clear" w:color="auto" w:fill="auto"/>
            <w:vAlign w:val="center"/>
          </w:tcPr>
          <w:p w14:paraId="536CAE2A" w14:textId="77777777" w:rsidR="0062138B" w:rsidRPr="006B0FC7" w:rsidRDefault="0062138B" w:rsidP="0062138B">
            <w:pPr>
              <w:widowControl/>
              <w:jc w:val="left"/>
              <w:rPr>
                <w:rFonts w:ascii="宋体" w:hAnsi="宋体" w:cs="宋体"/>
                <w:kern w:val="0"/>
                <w:sz w:val="18"/>
                <w:szCs w:val="18"/>
              </w:rPr>
            </w:pPr>
            <w:r w:rsidRPr="006B0FC7">
              <w:rPr>
                <w:rFonts w:ascii="宋体" w:hAnsi="宋体" w:cs="宋体" w:hint="eastAsia"/>
                <w:kern w:val="0"/>
                <w:sz w:val="18"/>
                <w:szCs w:val="18"/>
              </w:rPr>
              <w:t>满足招标文件要求各项服务的单包价格，最低的价格为评标基准价，其报价分为满分；其他投标人的报价分统一按照下列公式计算：</w:t>
            </w:r>
          </w:p>
          <w:p w14:paraId="0B625482" w14:textId="77777777" w:rsidR="008C05CC" w:rsidRPr="006B0FC7" w:rsidRDefault="0062138B" w:rsidP="0062138B">
            <w:pPr>
              <w:widowControl/>
              <w:jc w:val="left"/>
              <w:rPr>
                <w:rFonts w:ascii="宋体" w:hAnsi="宋体" w:cs="宋体"/>
                <w:kern w:val="0"/>
                <w:sz w:val="18"/>
                <w:szCs w:val="18"/>
              </w:rPr>
            </w:pPr>
            <w:r w:rsidRPr="006B0FC7">
              <w:rPr>
                <w:rFonts w:ascii="宋体" w:hAnsi="宋体" w:cs="宋体" w:hint="eastAsia"/>
                <w:kern w:val="0"/>
                <w:sz w:val="18"/>
                <w:szCs w:val="18"/>
              </w:rPr>
              <w:t>得分=（评标基准价/单包价格）×10</w:t>
            </w:r>
            <w:r w:rsidR="008C05CC" w:rsidRPr="006B0FC7">
              <w:rPr>
                <w:rFonts w:ascii="宋体" w:hAnsi="宋体" w:cs="宋体" w:hint="eastAsia"/>
                <w:kern w:val="0"/>
                <w:sz w:val="18"/>
                <w:szCs w:val="18"/>
              </w:rPr>
              <w:br/>
              <w:t>参与政府采购活动的中小企业应当提供本办法规定的《中小企业声明函》，声明函格式见投标文件格式。还须同时提供社保管理部门出具的企业全部人员社保名录及201</w:t>
            </w:r>
            <w:r w:rsidR="00C46229" w:rsidRPr="006B0FC7">
              <w:rPr>
                <w:rFonts w:ascii="宋体" w:hAnsi="宋体" w:cs="宋体" w:hint="eastAsia"/>
                <w:kern w:val="0"/>
                <w:sz w:val="18"/>
                <w:szCs w:val="18"/>
              </w:rPr>
              <w:t>4</w:t>
            </w:r>
            <w:r w:rsidR="008C05CC" w:rsidRPr="006B0FC7">
              <w:rPr>
                <w:rFonts w:ascii="宋体" w:hAnsi="宋体" w:cs="宋体" w:hint="eastAsia"/>
                <w:kern w:val="0"/>
                <w:sz w:val="18"/>
                <w:szCs w:val="18"/>
              </w:rPr>
              <w:t>年度财务审计报告，否则不予认定。</w:t>
            </w:r>
            <w:r w:rsidR="008C05CC" w:rsidRPr="006B0FC7">
              <w:rPr>
                <w:rFonts w:ascii="宋体" w:hAnsi="宋体" w:cs="宋体" w:hint="eastAsia"/>
                <w:kern w:val="0"/>
                <w:sz w:val="18"/>
                <w:szCs w:val="18"/>
              </w:rPr>
              <w:br/>
              <w:t>注：小型和微型企业产品：投标报价×（1-6%）然后参与报价打分。</w:t>
            </w:r>
          </w:p>
        </w:tc>
        <w:tc>
          <w:tcPr>
            <w:tcW w:w="720" w:type="dxa"/>
            <w:tcBorders>
              <w:top w:val="nil"/>
              <w:left w:val="nil"/>
              <w:bottom w:val="single" w:sz="4" w:space="0" w:color="auto"/>
              <w:right w:val="single" w:sz="4" w:space="0" w:color="auto"/>
            </w:tcBorders>
            <w:shd w:val="clear" w:color="auto" w:fill="auto"/>
            <w:noWrap/>
            <w:vAlign w:val="center"/>
          </w:tcPr>
          <w:p w14:paraId="5650AB22"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w:t>
            </w:r>
          </w:p>
        </w:tc>
        <w:tc>
          <w:tcPr>
            <w:tcW w:w="741" w:type="dxa"/>
            <w:tcBorders>
              <w:top w:val="nil"/>
              <w:left w:val="nil"/>
              <w:bottom w:val="single" w:sz="4" w:space="0" w:color="auto"/>
              <w:right w:val="single" w:sz="4" w:space="0" w:color="auto"/>
            </w:tcBorders>
            <w:shd w:val="clear" w:color="auto" w:fill="auto"/>
            <w:noWrap/>
            <w:vAlign w:val="center"/>
          </w:tcPr>
          <w:p w14:paraId="6FC2221F"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2C5775B9" w14:textId="77777777">
        <w:trPr>
          <w:trHeight w:val="1117"/>
          <w:jc w:val="center"/>
        </w:trPr>
        <w:tc>
          <w:tcPr>
            <w:tcW w:w="774" w:type="dxa"/>
            <w:vMerge w:val="restart"/>
            <w:tcBorders>
              <w:top w:val="nil"/>
              <w:left w:val="single" w:sz="4" w:space="0" w:color="auto"/>
              <w:bottom w:val="single" w:sz="4" w:space="0" w:color="000000"/>
              <w:right w:val="single" w:sz="4" w:space="0" w:color="auto"/>
            </w:tcBorders>
            <w:shd w:val="clear" w:color="auto" w:fill="auto"/>
            <w:vAlign w:val="center"/>
          </w:tcPr>
          <w:p w14:paraId="7E9DB4A2"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投标人资质</w:t>
            </w:r>
          </w:p>
        </w:tc>
        <w:tc>
          <w:tcPr>
            <w:tcW w:w="717" w:type="dxa"/>
            <w:tcBorders>
              <w:top w:val="nil"/>
              <w:left w:val="nil"/>
              <w:bottom w:val="single" w:sz="4" w:space="0" w:color="auto"/>
              <w:right w:val="single" w:sz="4" w:space="0" w:color="auto"/>
            </w:tcBorders>
            <w:shd w:val="clear" w:color="auto" w:fill="auto"/>
            <w:vAlign w:val="center"/>
          </w:tcPr>
          <w:p w14:paraId="0327A76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2</w:t>
            </w:r>
          </w:p>
        </w:tc>
        <w:tc>
          <w:tcPr>
            <w:tcW w:w="1513" w:type="dxa"/>
            <w:tcBorders>
              <w:top w:val="nil"/>
              <w:left w:val="nil"/>
              <w:bottom w:val="single" w:sz="4" w:space="0" w:color="auto"/>
              <w:right w:val="single" w:sz="4" w:space="0" w:color="auto"/>
            </w:tcBorders>
            <w:shd w:val="clear" w:color="auto" w:fill="auto"/>
            <w:noWrap/>
            <w:vAlign w:val="center"/>
          </w:tcPr>
          <w:p w14:paraId="234D303F"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企业资质</w:t>
            </w:r>
          </w:p>
        </w:tc>
        <w:tc>
          <w:tcPr>
            <w:tcW w:w="5332" w:type="dxa"/>
            <w:tcBorders>
              <w:top w:val="nil"/>
              <w:left w:val="nil"/>
              <w:bottom w:val="single" w:sz="4" w:space="0" w:color="auto"/>
              <w:right w:val="single" w:sz="4" w:space="0" w:color="auto"/>
            </w:tcBorders>
            <w:shd w:val="clear" w:color="auto" w:fill="auto"/>
            <w:vAlign w:val="center"/>
          </w:tcPr>
          <w:p w14:paraId="6340ABF7"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投标人（或联合体内所有主体）为软件信息服务业行业企业</w:t>
            </w:r>
            <w:r w:rsidR="00C46229" w:rsidRPr="006B0FC7">
              <w:rPr>
                <w:rFonts w:ascii="宋体" w:hAnsi="宋体" w:cs="宋体" w:hint="eastAsia"/>
                <w:kern w:val="0"/>
                <w:sz w:val="18"/>
                <w:szCs w:val="18"/>
              </w:rPr>
              <w:t>，提供的</w:t>
            </w:r>
            <w:r w:rsidR="0039430D" w:rsidRPr="006B0FC7">
              <w:rPr>
                <w:rFonts w:ascii="宋体" w:hAnsi="宋体" w:cs="宋体" w:hint="eastAsia"/>
                <w:kern w:val="0"/>
                <w:sz w:val="18"/>
                <w:szCs w:val="18"/>
              </w:rPr>
              <w:t>行业</w:t>
            </w:r>
            <w:r w:rsidR="00C46229" w:rsidRPr="006B0FC7">
              <w:rPr>
                <w:rFonts w:ascii="宋体" w:hAnsi="宋体" w:cs="宋体" w:hint="eastAsia"/>
                <w:kern w:val="0"/>
                <w:sz w:val="18"/>
                <w:szCs w:val="18"/>
              </w:rPr>
              <w:t>统计代码符合要求，</w:t>
            </w:r>
            <w:r w:rsidRPr="006B0FC7">
              <w:rPr>
                <w:rFonts w:ascii="宋体" w:hAnsi="宋体" w:cs="宋体" w:hint="eastAsia"/>
                <w:kern w:val="0"/>
                <w:sz w:val="18"/>
                <w:szCs w:val="18"/>
              </w:rPr>
              <w:t>并提供相应证明。得3分。</w:t>
            </w:r>
            <w:r w:rsidRPr="006B0FC7">
              <w:rPr>
                <w:rFonts w:ascii="宋体" w:hAnsi="宋体" w:cs="宋体" w:hint="eastAsia"/>
                <w:kern w:val="0"/>
                <w:sz w:val="18"/>
                <w:szCs w:val="18"/>
              </w:rPr>
              <w:br/>
              <w:t>投标人（或联合体内任一主体）拥有IDC经营许可证、ISP经营许可证得3分</w:t>
            </w:r>
          </w:p>
        </w:tc>
        <w:tc>
          <w:tcPr>
            <w:tcW w:w="720" w:type="dxa"/>
            <w:tcBorders>
              <w:top w:val="nil"/>
              <w:left w:val="nil"/>
              <w:bottom w:val="single" w:sz="4" w:space="0" w:color="auto"/>
              <w:right w:val="single" w:sz="4" w:space="0" w:color="auto"/>
            </w:tcBorders>
            <w:shd w:val="clear" w:color="auto" w:fill="auto"/>
            <w:noWrap/>
            <w:vAlign w:val="center"/>
          </w:tcPr>
          <w:p w14:paraId="431213B9"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6</w:t>
            </w:r>
          </w:p>
        </w:tc>
        <w:tc>
          <w:tcPr>
            <w:tcW w:w="741" w:type="dxa"/>
            <w:tcBorders>
              <w:top w:val="nil"/>
              <w:left w:val="nil"/>
              <w:bottom w:val="single" w:sz="4" w:space="0" w:color="auto"/>
              <w:right w:val="single" w:sz="4" w:space="0" w:color="auto"/>
            </w:tcBorders>
            <w:shd w:val="clear" w:color="auto" w:fill="auto"/>
            <w:noWrap/>
            <w:vAlign w:val="center"/>
          </w:tcPr>
          <w:p w14:paraId="278B76C0"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4B4AC1B1" w14:textId="77777777">
        <w:trPr>
          <w:trHeight w:val="1545"/>
          <w:jc w:val="center"/>
        </w:trPr>
        <w:tc>
          <w:tcPr>
            <w:tcW w:w="774" w:type="dxa"/>
            <w:vMerge/>
            <w:tcBorders>
              <w:top w:val="nil"/>
              <w:left w:val="single" w:sz="4" w:space="0" w:color="auto"/>
              <w:bottom w:val="single" w:sz="4" w:space="0" w:color="000000"/>
              <w:right w:val="single" w:sz="4" w:space="0" w:color="auto"/>
            </w:tcBorders>
            <w:vAlign w:val="center"/>
          </w:tcPr>
          <w:p w14:paraId="324C091C" w14:textId="77777777" w:rsidR="008C05CC" w:rsidRPr="006B0FC7" w:rsidRDefault="008C05CC" w:rsidP="00B457A5">
            <w:pPr>
              <w:widowControl/>
              <w:jc w:val="left"/>
              <w:rPr>
                <w:rFonts w:ascii="宋体" w:hAnsi="宋体" w:cs="宋体"/>
                <w:kern w:val="0"/>
                <w:sz w:val="18"/>
                <w:szCs w:val="18"/>
              </w:rPr>
            </w:pPr>
          </w:p>
        </w:tc>
        <w:tc>
          <w:tcPr>
            <w:tcW w:w="717" w:type="dxa"/>
            <w:tcBorders>
              <w:top w:val="nil"/>
              <w:left w:val="nil"/>
              <w:bottom w:val="single" w:sz="4" w:space="0" w:color="auto"/>
              <w:right w:val="single" w:sz="4" w:space="0" w:color="auto"/>
            </w:tcBorders>
            <w:shd w:val="clear" w:color="auto" w:fill="auto"/>
            <w:vAlign w:val="center"/>
          </w:tcPr>
          <w:p w14:paraId="2A0634EA"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3</w:t>
            </w:r>
          </w:p>
        </w:tc>
        <w:tc>
          <w:tcPr>
            <w:tcW w:w="1513" w:type="dxa"/>
            <w:tcBorders>
              <w:top w:val="nil"/>
              <w:left w:val="nil"/>
              <w:bottom w:val="single" w:sz="4" w:space="0" w:color="auto"/>
              <w:right w:val="single" w:sz="4" w:space="0" w:color="auto"/>
            </w:tcBorders>
            <w:shd w:val="clear" w:color="auto" w:fill="auto"/>
            <w:noWrap/>
            <w:vAlign w:val="center"/>
          </w:tcPr>
          <w:p w14:paraId="4B28C242" w14:textId="77777777" w:rsidR="008C05CC" w:rsidRPr="006B0FC7" w:rsidRDefault="00C46229" w:rsidP="00B457A5">
            <w:pPr>
              <w:widowControl/>
              <w:jc w:val="left"/>
              <w:rPr>
                <w:rFonts w:ascii="宋体" w:hAnsi="宋体" w:cs="宋体"/>
                <w:kern w:val="0"/>
                <w:sz w:val="18"/>
                <w:szCs w:val="18"/>
              </w:rPr>
            </w:pPr>
            <w:r w:rsidRPr="006B0FC7">
              <w:rPr>
                <w:rFonts w:ascii="宋体" w:hAnsi="宋体" w:cs="宋体" w:hint="eastAsia"/>
                <w:kern w:val="0"/>
                <w:sz w:val="18"/>
                <w:szCs w:val="18"/>
              </w:rPr>
              <w:t>财务状况</w:t>
            </w:r>
          </w:p>
        </w:tc>
        <w:tc>
          <w:tcPr>
            <w:tcW w:w="5332" w:type="dxa"/>
            <w:tcBorders>
              <w:top w:val="nil"/>
              <w:left w:val="nil"/>
              <w:bottom w:val="single" w:sz="4" w:space="0" w:color="auto"/>
              <w:right w:val="single" w:sz="4" w:space="0" w:color="auto"/>
            </w:tcBorders>
            <w:shd w:val="clear" w:color="auto" w:fill="auto"/>
            <w:vAlign w:val="center"/>
          </w:tcPr>
          <w:p w14:paraId="75B1423A" w14:textId="77777777" w:rsidR="00C46229" w:rsidRPr="006B0FC7" w:rsidRDefault="008C05CC" w:rsidP="00C46229">
            <w:pPr>
              <w:widowControl/>
              <w:jc w:val="left"/>
              <w:rPr>
                <w:rFonts w:ascii="宋体" w:hAnsi="宋体" w:cs="宋体"/>
                <w:kern w:val="0"/>
                <w:sz w:val="18"/>
                <w:szCs w:val="18"/>
              </w:rPr>
            </w:pPr>
            <w:r w:rsidRPr="006B0FC7">
              <w:rPr>
                <w:rFonts w:ascii="宋体" w:hAnsi="宋体" w:cs="宋体" w:hint="eastAsia"/>
                <w:kern w:val="0"/>
                <w:sz w:val="18"/>
                <w:szCs w:val="18"/>
              </w:rPr>
              <w:t>投标人（或联合体内任一主体</w:t>
            </w:r>
            <w:r w:rsidR="00C46229" w:rsidRPr="006B0FC7">
              <w:rPr>
                <w:rFonts w:ascii="宋体" w:hAnsi="宋体" w:cs="宋体" w:hint="eastAsia"/>
                <w:kern w:val="0"/>
                <w:sz w:val="18"/>
                <w:szCs w:val="18"/>
              </w:rPr>
              <w:t>达到</w:t>
            </w:r>
            <w:r w:rsidRPr="006B0FC7">
              <w:rPr>
                <w:rFonts w:ascii="宋体" w:hAnsi="宋体" w:cs="宋体" w:hint="eastAsia"/>
                <w:kern w:val="0"/>
                <w:sz w:val="18"/>
                <w:szCs w:val="18"/>
              </w:rPr>
              <w:t>）的</w:t>
            </w:r>
            <w:r w:rsidR="00C46229" w:rsidRPr="006B0FC7">
              <w:rPr>
                <w:rFonts w:ascii="宋体" w:hAnsi="宋体" w:cs="宋体" w:hint="eastAsia"/>
                <w:kern w:val="0"/>
                <w:sz w:val="18"/>
                <w:szCs w:val="18"/>
              </w:rPr>
              <w:t>财务状况优</w:t>
            </w:r>
            <w:r w:rsidRPr="006B0FC7">
              <w:rPr>
                <w:rFonts w:ascii="宋体" w:hAnsi="宋体" w:cs="宋体" w:hint="eastAsia"/>
                <w:kern w:val="0"/>
                <w:sz w:val="18"/>
                <w:szCs w:val="18"/>
              </w:rPr>
              <w:t>得</w:t>
            </w:r>
            <w:r w:rsidR="00486091" w:rsidRPr="006B0FC7">
              <w:rPr>
                <w:rFonts w:ascii="宋体" w:hAnsi="宋体" w:cs="宋体" w:hint="eastAsia"/>
                <w:kern w:val="0"/>
                <w:sz w:val="18"/>
                <w:szCs w:val="18"/>
              </w:rPr>
              <w:t>5-</w:t>
            </w:r>
            <w:r w:rsidR="0039430D" w:rsidRPr="006B0FC7">
              <w:rPr>
                <w:rFonts w:ascii="宋体" w:hAnsi="宋体" w:cs="宋体" w:hint="eastAsia"/>
                <w:kern w:val="0"/>
                <w:sz w:val="18"/>
                <w:szCs w:val="18"/>
              </w:rPr>
              <w:t>7</w:t>
            </w:r>
            <w:r w:rsidRPr="006B0FC7">
              <w:rPr>
                <w:rFonts w:ascii="宋体" w:hAnsi="宋体" w:cs="宋体" w:hint="eastAsia"/>
                <w:kern w:val="0"/>
                <w:sz w:val="18"/>
                <w:szCs w:val="18"/>
              </w:rPr>
              <w:t>分。</w:t>
            </w:r>
          </w:p>
          <w:p w14:paraId="2C46AC9F" w14:textId="77777777" w:rsidR="00C46229" w:rsidRPr="006B0FC7" w:rsidRDefault="00C46229" w:rsidP="00C46229">
            <w:pPr>
              <w:widowControl/>
              <w:jc w:val="left"/>
              <w:rPr>
                <w:rFonts w:ascii="宋体" w:hAnsi="宋体" w:cs="宋体"/>
                <w:kern w:val="0"/>
                <w:sz w:val="18"/>
                <w:szCs w:val="18"/>
              </w:rPr>
            </w:pPr>
            <w:r w:rsidRPr="006B0FC7">
              <w:rPr>
                <w:rFonts w:ascii="宋体" w:hAnsi="宋体" w:cs="宋体" w:hint="eastAsia"/>
                <w:kern w:val="0"/>
                <w:sz w:val="18"/>
                <w:szCs w:val="18"/>
              </w:rPr>
              <w:t>投标人（或联合体内任一主体达到）的财务状况良得</w:t>
            </w:r>
            <w:r w:rsidR="00486091" w:rsidRPr="006B0FC7">
              <w:rPr>
                <w:rFonts w:ascii="宋体" w:hAnsi="宋体" w:cs="宋体" w:hint="eastAsia"/>
                <w:kern w:val="0"/>
                <w:sz w:val="18"/>
                <w:szCs w:val="18"/>
              </w:rPr>
              <w:t>1-</w:t>
            </w:r>
            <w:r w:rsidRPr="006B0FC7">
              <w:rPr>
                <w:rFonts w:ascii="宋体" w:hAnsi="宋体" w:cs="宋体" w:hint="eastAsia"/>
                <w:kern w:val="0"/>
                <w:sz w:val="18"/>
                <w:szCs w:val="18"/>
              </w:rPr>
              <w:t>4分</w:t>
            </w:r>
            <w:r w:rsidR="008C05CC" w:rsidRPr="006B0FC7">
              <w:rPr>
                <w:rFonts w:ascii="宋体" w:hAnsi="宋体" w:cs="宋体" w:hint="eastAsia"/>
                <w:kern w:val="0"/>
                <w:sz w:val="18"/>
                <w:szCs w:val="18"/>
              </w:rPr>
              <w:t>。</w:t>
            </w:r>
            <w:r w:rsidR="008C05CC" w:rsidRPr="006B0FC7">
              <w:rPr>
                <w:rFonts w:ascii="宋体" w:hAnsi="宋体" w:cs="宋体" w:hint="eastAsia"/>
                <w:kern w:val="0"/>
                <w:sz w:val="18"/>
                <w:szCs w:val="18"/>
              </w:rPr>
              <w:br/>
            </w:r>
            <w:r w:rsidRPr="006B0FC7">
              <w:rPr>
                <w:rFonts w:ascii="宋体" w:hAnsi="宋体" w:cs="宋体" w:hint="eastAsia"/>
                <w:kern w:val="0"/>
                <w:sz w:val="18"/>
                <w:szCs w:val="18"/>
              </w:rPr>
              <w:t>财务状况不好，不得分</w:t>
            </w:r>
          </w:p>
          <w:p w14:paraId="2E592BDA" w14:textId="77777777" w:rsidR="008C05CC" w:rsidRPr="006B0FC7" w:rsidRDefault="00C46229" w:rsidP="00C46229">
            <w:pPr>
              <w:widowControl/>
              <w:jc w:val="left"/>
              <w:rPr>
                <w:rFonts w:ascii="宋体" w:hAnsi="宋体" w:cs="宋体"/>
                <w:kern w:val="0"/>
                <w:sz w:val="18"/>
                <w:szCs w:val="18"/>
              </w:rPr>
            </w:pPr>
            <w:r w:rsidRPr="006B0FC7">
              <w:rPr>
                <w:rFonts w:ascii="宋体" w:hAnsi="宋体" w:cs="宋体" w:hint="eastAsia"/>
                <w:kern w:val="0"/>
                <w:sz w:val="18"/>
                <w:szCs w:val="18"/>
              </w:rPr>
              <w:t>由评标委员会根据投标人提供的2014年度财务审计报告评判</w:t>
            </w:r>
          </w:p>
        </w:tc>
        <w:tc>
          <w:tcPr>
            <w:tcW w:w="720" w:type="dxa"/>
            <w:tcBorders>
              <w:top w:val="nil"/>
              <w:left w:val="nil"/>
              <w:bottom w:val="single" w:sz="4" w:space="0" w:color="auto"/>
              <w:right w:val="single" w:sz="4" w:space="0" w:color="auto"/>
            </w:tcBorders>
            <w:shd w:val="clear" w:color="auto" w:fill="auto"/>
            <w:noWrap/>
            <w:vAlign w:val="center"/>
          </w:tcPr>
          <w:p w14:paraId="2DF406BD" w14:textId="77777777" w:rsidR="008C05CC" w:rsidRPr="006B0FC7" w:rsidRDefault="00C46229" w:rsidP="00B457A5">
            <w:pPr>
              <w:widowControl/>
              <w:jc w:val="center"/>
              <w:rPr>
                <w:rFonts w:ascii="宋体" w:hAnsi="宋体" w:cs="宋体"/>
                <w:kern w:val="0"/>
                <w:sz w:val="18"/>
                <w:szCs w:val="18"/>
              </w:rPr>
            </w:pPr>
            <w:r w:rsidRPr="006B0FC7">
              <w:rPr>
                <w:rFonts w:ascii="宋体" w:hAnsi="宋体" w:cs="宋体" w:hint="eastAsia"/>
                <w:kern w:val="0"/>
                <w:sz w:val="18"/>
                <w:szCs w:val="18"/>
              </w:rPr>
              <w:t>7</w:t>
            </w:r>
          </w:p>
        </w:tc>
        <w:tc>
          <w:tcPr>
            <w:tcW w:w="741" w:type="dxa"/>
            <w:tcBorders>
              <w:top w:val="nil"/>
              <w:left w:val="nil"/>
              <w:bottom w:val="single" w:sz="4" w:space="0" w:color="auto"/>
              <w:right w:val="single" w:sz="4" w:space="0" w:color="auto"/>
            </w:tcBorders>
            <w:shd w:val="clear" w:color="auto" w:fill="auto"/>
            <w:noWrap/>
            <w:vAlign w:val="center"/>
          </w:tcPr>
          <w:p w14:paraId="05B3518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6329D70E" w14:textId="77777777">
        <w:trPr>
          <w:trHeight w:val="1265"/>
          <w:jc w:val="center"/>
        </w:trPr>
        <w:tc>
          <w:tcPr>
            <w:tcW w:w="774" w:type="dxa"/>
            <w:vMerge/>
            <w:tcBorders>
              <w:top w:val="nil"/>
              <w:left w:val="single" w:sz="4" w:space="0" w:color="auto"/>
              <w:bottom w:val="single" w:sz="4" w:space="0" w:color="000000"/>
              <w:right w:val="single" w:sz="4" w:space="0" w:color="auto"/>
            </w:tcBorders>
            <w:vAlign w:val="center"/>
          </w:tcPr>
          <w:p w14:paraId="0DF5787F" w14:textId="77777777" w:rsidR="008C05CC" w:rsidRPr="006B0FC7" w:rsidRDefault="008C05CC" w:rsidP="00B457A5">
            <w:pPr>
              <w:widowControl/>
              <w:jc w:val="left"/>
              <w:rPr>
                <w:rFonts w:ascii="宋体" w:hAnsi="宋体" w:cs="宋体"/>
                <w:kern w:val="0"/>
                <w:sz w:val="18"/>
                <w:szCs w:val="18"/>
              </w:rPr>
            </w:pPr>
          </w:p>
        </w:tc>
        <w:tc>
          <w:tcPr>
            <w:tcW w:w="717" w:type="dxa"/>
            <w:tcBorders>
              <w:top w:val="nil"/>
              <w:left w:val="nil"/>
              <w:bottom w:val="single" w:sz="4" w:space="0" w:color="auto"/>
              <w:right w:val="single" w:sz="4" w:space="0" w:color="auto"/>
            </w:tcBorders>
            <w:shd w:val="clear" w:color="auto" w:fill="auto"/>
            <w:vAlign w:val="center"/>
          </w:tcPr>
          <w:p w14:paraId="1D1C67C5"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4</w:t>
            </w:r>
          </w:p>
        </w:tc>
        <w:tc>
          <w:tcPr>
            <w:tcW w:w="1513" w:type="dxa"/>
            <w:tcBorders>
              <w:top w:val="nil"/>
              <w:left w:val="nil"/>
              <w:bottom w:val="single" w:sz="4" w:space="0" w:color="auto"/>
              <w:right w:val="single" w:sz="4" w:space="0" w:color="auto"/>
            </w:tcBorders>
            <w:shd w:val="clear" w:color="auto" w:fill="auto"/>
            <w:noWrap/>
            <w:vAlign w:val="center"/>
          </w:tcPr>
          <w:p w14:paraId="65C5BCEB"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商业资质</w:t>
            </w:r>
          </w:p>
        </w:tc>
        <w:tc>
          <w:tcPr>
            <w:tcW w:w="5332" w:type="dxa"/>
            <w:tcBorders>
              <w:top w:val="nil"/>
              <w:left w:val="nil"/>
              <w:bottom w:val="single" w:sz="4" w:space="0" w:color="auto"/>
              <w:right w:val="single" w:sz="4" w:space="0" w:color="auto"/>
            </w:tcBorders>
            <w:shd w:val="clear" w:color="auto" w:fill="auto"/>
            <w:vAlign w:val="center"/>
          </w:tcPr>
          <w:p w14:paraId="6DED60BB" w14:textId="77777777" w:rsidR="008C05CC" w:rsidRPr="006B0FC7" w:rsidRDefault="008C05CC" w:rsidP="00B457A5">
            <w:pPr>
              <w:widowControl/>
              <w:jc w:val="left"/>
              <w:rPr>
                <w:rFonts w:ascii="宋体" w:hAnsi="宋体" w:cs="宋体"/>
                <w:kern w:val="0"/>
                <w:sz w:val="18"/>
                <w:szCs w:val="18"/>
              </w:rPr>
            </w:pPr>
            <w:r w:rsidRPr="006B0FC7">
              <w:rPr>
                <w:rFonts w:ascii="宋体" w:hAnsi="宋体" w:cs="宋体" w:hint="eastAsia"/>
                <w:kern w:val="0"/>
                <w:sz w:val="18"/>
                <w:szCs w:val="18"/>
              </w:rPr>
              <w:t>投标人（或联合体内任一主体）投标所使用的系统具有计算机软件著作权证书，得10分；</w:t>
            </w:r>
            <w:r w:rsidRPr="006B0FC7">
              <w:rPr>
                <w:rFonts w:ascii="宋体" w:hAnsi="宋体" w:cs="宋体" w:hint="eastAsia"/>
                <w:kern w:val="0"/>
                <w:sz w:val="18"/>
                <w:szCs w:val="18"/>
              </w:rPr>
              <w:br/>
              <w:t>投标人（或联合体内任一主体）拥有ISO9000质量保证体系或ISO27001信息安全管理体系，得5分；</w:t>
            </w:r>
          </w:p>
        </w:tc>
        <w:tc>
          <w:tcPr>
            <w:tcW w:w="720" w:type="dxa"/>
            <w:tcBorders>
              <w:top w:val="nil"/>
              <w:left w:val="nil"/>
              <w:bottom w:val="single" w:sz="4" w:space="0" w:color="auto"/>
              <w:right w:val="single" w:sz="4" w:space="0" w:color="auto"/>
            </w:tcBorders>
            <w:shd w:val="clear" w:color="auto" w:fill="auto"/>
            <w:noWrap/>
            <w:vAlign w:val="center"/>
          </w:tcPr>
          <w:p w14:paraId="46A4CC36"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w:t>
            </w:r>
          </w:p>
        </w:tc>
        <w:tc>
          <w:tcPr>
            <w:tcW w:w="741" w:type="dxa"/>
            <w:tcBorders>
              <w:top w:val="nil"/>
              <w:left w:val="nil"/>
              <w:bottom w:val="single" w:sz="4" w:space="0" w:color="auto"/>
              <w:right w:val="single" w:sz="4" w:space="0" w:color="auto"/>
            </w:tcBorders>
            <w:shd w:val="clear" w:color="auto" w:fill="auto"/>
            <w:noWrap/>
            <w:vAlign w:val="center"/>
          </w:tcPr>
          <w:p w14:paraId="3B3B0B35"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7F55E4F0" w14:textId="77777777">
        <w:trPr>
          <w:trHeight w:val="1125"/>
          <w:jc w:val="center"/>
        </w:trPr>
        <w:tc>
          <w:tcPr>
            <w:tcW w:w="774" w:type="dxa"/>
            <w:vMerge w:val="restart"/>
            <w:tcBorders>
              <w:top w:val="nil"/>
              <w:left w:val="single" w:sz="4" w:space="0" w:color="auto"/>
              <w:bottom w:val="single" w:sz="4" w:space="0" w:color="auto"/>
              <w:right w:val="single" w:sz="4" w:space="0" w:color="auto"/>
            </w:tcBorders>
            <w:shd w:val="clear" w:color="auto" w:fill="auto"/>
            <w:vAlign w:val="center"/>
          </w:tcPr>
          <w:p w14:paraId="572C1604"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投标人能力</w:t>
            </w:r>
          </w:p>
        </w:tc>
        <w:tc>
          <w:tcPr>
            <w:tcW w:w="717" w:type="dxa"/>
            <w:tcBorders>
              <w:top w:val="nil"/>
              <w:left w:val="nil"/>
              <w:bottom w:val="single" w:sz="4" w:space="0" w:color="auto"/>
              <w:right w:val="single" w:sz="4" w:space="0" w:color="auto"/>
            </w:tcBorders>
            <w:shd w:val="clear" w:color="auto" w:fill="auto"/>
            <w:vAlign w:val="center"/>
          </w:tcPr>
          <w:p w14:paraId="515580CD"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5</w:t>
            </w:r>
          </w:p>
        </w:tc>
        <w:tc>
          <w:tcPr>
            <w:tcW w:w="1513" w:type="dxa"/>
            <w:tcBorders>
              <w:top w:val="nil"/>
              <w:left w:val="nil"/>
              <w:bottom w:val="single" w:sz="4" w:space="0" w:color="auto"/>
              <w:right w:val="single" w:sz="4" w:space="0" w:color="auto"/>
            </w:tcBorders>
            <w:shd w:val="clear" w:color="auto" w:fill="auto"/>
            <w:vAlign w:val="center"/>
          </w:tcPr>
          <w:p w14:paraId="583B2125"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总体方案</w:t>
            </w:r>
          </w:p>
        </w:tc>
        <w:tc>
          <w:tcPr>
            <w:tcW w:w="5332" w:type="dxa"/>
            <w:tcBorders>
              <w:top w:val="nil"/>
              <w:left w:val="nil"/>
              <w:bottom w:val="single" w:sz="4" w:space="0" w:color="auto"/>
              <w:right w:val="single" w:sz="4" w:space="0" w:color="auto"/>
            </w:tcBorders>
            <w:shd w:val="clear" w:color="auto" w:fill="auto"/>
            <w:vAlign w:val="center"/>
          </w:tcPr>
          <w:p w14:paraId="6F737F20" w14:textId="77777777" w:rsidR="008C05CC" w:rsidRPr="006B0FC7" w:rsidRDefault="008C05CC" w:rsidP="001151EA">
            <w:pPr>
              <w:widowControl/>
              <w:rPr>
                <w:rFonts w:ascii="宋体" w:hAnsi="宋体" w:cs="宋体"/>
                <w:kern w:val="0"/>
                <w:sz w:val="18"/>
                <w:szCs w:val="18"/>
              </w:rPr>
            </w:pPr>
            <w:r w:rsidRPr="006B0FC7">
              <w:rPr>
                <w:rFonts w:ascii="宋体" w:hAnsi="宋体" w:cs="宋体" w:hint="eastAsia"/>
                <w:kern w:val="0"/>
                <w:sz w:val="18"/>
                <w:szCs w:val="18"/>
              </w:rPr>
              <w:t>投标人所出具的方案非常完整、技术先进，得10－15分；</w:t>
            </w:r>
            <w:r w:rsidRPr="006B0FC7">
              <w:rPr>
                <w:rFonts w:ascii="宋体" w:hAnsi="宋体" w:cs="宋体" w:hint="eastAsia"/>
                <w:kern w:val="0"/>
                <w:sz w:val="18"/>
                <w:szCs w:val="18"/>
              </w:rPr>
              <w:br/>
              <w:t>方案完整，技术较为先进，6－</w:t>
            </w:r>
            <w:r w:rsidR="001151EA" w:rsidRPr="006B0FC7">
              <w:rPr>
                <w:rFonts w:ascii="宋体" w:hAnsi="宋体" w:cs="宋体" w:hint="eastAsia"/>
                <w:kern w:val="0"/>
                <w:sz w:val="18"/>
                <w:szCs w:val="18"/>
              </w:rPr>
              <w:t>9</w:t>
            </w:r>
            <w:r w:rsidRPr="006B0FC7">
              <w:rPr>
                <w:rFonts w:ascii="宋体" w:hAnsi="宋体" w:cs="宋体" w:hint="eastAsia"/>
                <w:kern w:val="0"/>
                <w:sz w:val="18"/>
                <w:szCs w:val="18"/>
              </w:rPr>
              <w:t>分；</w:t>
            </w:r>
            <w:r w:rsidRPr="006B0FC7">
              <w:rPr>
                <w:rFonts w:ascii="宋体" w:hAnsi="宋体" w:cs="宋体" w:hint="eastAsia"/>
                <w:kern w:val="0"/>
                <w:sz w:val="18"/>
                <w:szCs w:val="18"/>
              </w:rPr>
              <w:br/>
              <w:t>方案基本完整，技术一般，得0－5分。</w:t>
            </w:r>
          </w:p>
        </w:tc>
        <w:tc>
          <w:tcPr>
            <w:tcW w:w="720" w:type="dxa"/>
            <w:tcBorders>
              <w:top w:val="nil"/>
              <w:left w:val="nil"/>
              <w:bottom w:val="single" w:sz="4" w:space="0" w:color="auto"/>
              <w:right w:val="single" w:sz="4" w:space="0" w:color="auto"/>
            </w:tcBorders>
            <w:shd w:val="clear" w:color="auto" w:fill="auto"/>
            <w:vAlign w:val="center"/>
          </w:tcPr>
          <w:p w14:paraId="3CE0E40A"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15</w:t>
            </w:r>
          </w:p>
        </w:tc>
        <w:tc>
          <w:tcPr>
            <w:tcW w:w="741" w:type="dxa"/>
            <w:tcBorders>
              <w:top w:val="nil"/>
              <w:left w:val="nil"/>
              <w:bottom w:val="single" w:sz="4" w:space="0" w:color="auto"/>
              <w:right w:val="single" w:sz="4" w:space="0" w:color="auto"/>
            </w:tcBorders>
            <w:shd w:val="clear" w:color="auto" w:fill="auto"/>
            <w:noWrap/>
            <w:vAlign w:val="center"/>
          </w:tcPr>
          <w:p w14:paraId="1A991F6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40FCF670" w14:textId="77777777">
        <w:trPr>
          <w:trHeight w:val="1266"/>
          <w:jc w:val="center"/>
        </w:trPr>
        <w:tc>
          <w:tcPr>
            <w:tcW w:w="774" w:type="dxa"/>
            <w:vMerge/>
            <w:tcBorders>
              <w:top w:val="nil"/>
              <w:left w:val="single" w:sz="4" w:space="0" w:color="auto"/>
              <w:bottom w:val="single" w:sz="4" w:space="0" w:color="auto"/>
              <w:right w:val="single" w:sz="4" w:space="0" w:color="auto"/>
            </w:tcBorders>
            <w:vAlign w:val="center"/>
          </w:tcPr>
          <w:p w14:paraId="1D3CD26F" w14:textId="77777777" w:rsidR="008C05CC" w:rsidRPr="006B0FC7" w:rsidRDefault="008C05CC" w:rsidP="00B457A5">
            <w:pPr>
              <w:widowControl/>
              <w:jc w:val="left"/>
              <w:rPr>
                <w:rFonts w:ascii="宋体" w:hAnsi="宋体" w:cs="宋体"/>
                <w:kern w:val="0"/>
                <w:sz w:val="18"/>
                <w:szCs w:val="18"/>
              </w:rPr>
            </w:pPr>
          </w:p>
        </w:tc>
        <w:tc>
          <w:tcPr>
            <w:tcW w:w="717" w:type="dxa"/>
            <w:tcBorders>
              <w:top w:val="nil"/>
              <w:left w:val="nil"/>
              <w:bottom w:val="single" w:sz="4" w:space="0" w:color="auto"/>
              <w:right w:val="single" w:sz="4" w:space="0" w:color="auto"/>
            </w:tcBorders>
            <w:shd w:val="clear" w:color="auto" w:fill="auto"/>
            <w:vAlign w:val="center"/>
          </w:tcPr>
          <w:p w14:paraId="4161C0EB"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6</w:t>
            </w:r>
          </w:p>
        </w:tc>
        <w:tc>
          <w:tcPr>
            <w:tcW w:w="1513" w:type="dxa"/>
            <w:tcBorders>
              <w:top w:val="nil"/>
              <w:left w:val="nil"/>
              <w:bottom w:val="single" w:sz="4" w:space="0" w:color="auto"/>
              <w:right w:val="single" w:sz="4" w:space="0" w:color="auto"/>
            </w:tcBorders>
            <w:shd w:val="clear" w:color="auto" w:fill="auto"/>
            <w:vAlign w:val="center"/>
          </w:tcPr>
          <w:p w14:paraId="5E32D3FB"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可用性与安全性</w:t>
            </w:r>
          </w:p>
        </w:tc>
        <w:tc>
          <w:tcPr>
            <w:tcW w:w="5332" w:type="dxa"/>
            <w:tcBorders>
              <w:top w:val="nil"/>
              <w:left w:val="nil"/>
              <w:bottom w:val="single" w:sz="4" w:space="0" w:color="auto"/>
              <w:right w:val="single" w:sz="4" w:space="0" w:color="auto"/>
            </w:tcBorders>
            <w:shd w:val="clear" w:color="auto" w:fill="auto"/>
            <w:vAlign w:val="center"/>
          </w:tcPr>
          <w:p w14:paraId="5EFB3181"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方案中可用性安全性保证措施不健全，得0分。</w:t>
            </w:r>
            <w:r w:rsidRPr="006B0FC7">
              <w:rPr>
                <w:rFonts w:ascii="宋体" w:hAnsi="宋体" w:cs="宋体" w:hint="eastAsia"/>
                <w:kern w:val="0"/>
                <w:sz w:val="18"/>
                <w:szCs w:val="18"/>
              </w:rPr>
              <w:br/>
              <w:t>方案具有高可用性、安全性保证措施，得1－7分；</w:t>
            </w:r>
            <w:r w:rsidRPr="006B0FC7">
              <w:rPr>
                <w:rFonts w:ascii="宋体" w:hAnsi="宋体" w:cs="宋体" w:hint="eastAsia"/>
                <w:kern w:val="0"/>
                <w:sz w:val="18"/>
                <w:szCs w:val="18"/>
              </w:rPr>
              <w:br/>
              <w:t>投标方的云服务产品获得了国家认可机构评定的可信认证，多得8分。</w:t>
            </w:r>
          </w:p>
        </w:tc>
        <w:tc>
          <w:tcPr>
            <w:tcW w:w="720" w:type="dxa"/>
            <w:tcBorders>
              <w:top w:val="nil"/>
              <w:left w:val="nil"/>
              <w:bottom w:val="single" w:sz="4" w:space="0" w:color="auto"/>
              <w:right w:val="single" w:sz="4" w:space="0" w:color="auto"/>
            </w:tcBorders>
            <w:shd w:val="clear" w:color="auto" w:fill="auto"/>
            <w:vAlign w:val="center"/>
          </w:tcPr>
          <w:p w14:paraId="65A6FC3A"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15</w:t>
            </w:r>
          </w:p>
        </w:tc>
        <w:tc>
          <w:tcPr>
            <w:tcW w:w="741" w:type="dxa"/>
            <w:tcBorders>
              <w:top w:val="nil"/>
              <w:left w:val="nil"/>
              <w:bottom w:val="single" w:sz="4" w:space="0" w:color="auto"/>
              <w:right w:val="single" w:sz="4" w:space="0" w:color="auto"/>
            </w:tcBorders>
            <w:shd w:val="clear" w:color="auto" w:fill="auto"/>
            <w:noWrap/>
            <w:vAlign w:val="center"/>
          </w:tcPr>
          <w:p w14:paraId="52271928"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1CD8B30C" w14:textId="77777777">
        <w:trPr>
          <w:trHeight w:val="1118"/>
          <w:jc w:val="center"/>
        </w:trPr>
        <w:tc>
          <w:tcPr>
            <w:tcW w:w="774" w:type="dxa"/>
            <w:vMerge/>
            <w:tcBorders>
              <w:top w:val="nil"/>
              <w:left w:val="single" w:sz="4" w:space="0" w:color="auto"/>
              <w:bottom w:val="single" w:sz="4" w:space="0" w:color="auto"/>
              <w:right w:val="single" w:sz="4" w:space="0" w:color="auto"/>
            </w:tcBorders>
            <w:vAlign w:val="center"/>
          </w:tcPr>
          <w:p w14:paraId="4386F789" w14:textId="77777777" w:rsidR="008C05CC" w:rsidRPr="006B0FC7" w:rsidRDefault="008C05CC" w:rsidP="00B457A5">
            <w:pPr>
              <w:widowControl/>
              <w:jc w:val="left"/>
              <w:rPr>
                <w:rFonts w:ascii="宋体" w:hAnsi="宋体" w:cs="宋体"/>
                <w:kern w:val="0"/>
                <w:sz w:val="18"/>
                <w:szCs w:val="18"/>
              </w:rPr>
            </w:pPr>
          </w:p>
        </w:tc>
        <w:tc>
          <w:tcPr>
            <w:tcW w:w="717" w:type="dxa"/>
            <w:tcBorders>
              <w:top w:val="nil"/>
              <w:left w:val="nil"/>
              <w:bottom w:val="single" w:sz="4" w:space="0" w:color="auto"/>
              <w:right w:val="single" w:sz="4" w:space="0" w:color="auto"/>
            </w:tcBorders>
            <w:shd w:val="clear" w:color="auto" w:fill="auto"/>
            <w:vAlign w:val="center"/>
          </w:tcPr>
          <w:p w14:paraId="2BD31C3C"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7</w:t>
            </w:r>
          </w:p>
        </w:tc>
        <w:tc>
          <w:tcPr>
            <w:tcW w:w="1513" w:type="dxa"/>
            <w:tcBorders>
              <w:top w:val="nil"/>
              <w:left w:val="nil"/>
              <w:bottom w:val="single" w:sz="4" w:space="0" w:color="auto"/>
              <w:right w:val="single" w:sz="4" w:space="0" w:color="auto"/>
            </w:tcBorders>
            <w:shd w:val="clear" w:color="auto" w:fill="auto"/>
            <w:vAlign w:val="center"/>
          </w:tcPr>
          <w:p w14:paraId="5CEEFEFD"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实施方案</w:t>
            </w:r>
          </w:p>
        </w:tc>
        <w:tc>
          <w:tcPr>
            <w:tcW w:w="5332" w:type="dxa"/>
            <w:tcBorders>
              <w:top w:val="nil"/>
              <w:left w:val="nil"/>
              <w:bottom w:val="single" w:sz="4" w:space="0" w:color="auto"/>
              <w:right w:val="single" w:sz="4" w:space="0" w:color="auto"/>
            </w:tcBorders>
            <w:shd w:val="clear" w:color="auto" w:fill="auto"/>
            <w:vAlign w:val="center"/>
          </w:tcPr>
          <w:p w14:paraId="57B91DE7"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实施方案细致、可行，得7－10分；</w:t>
            </w:r>
            <w:r w:rsidRPr="006B0FC7">
              <w:rPr>
                <w:rFonts w:ascii="宋体" w:hAnsi="宋体" w:cs="宋体" w:hint="eastAsia"/>
                <w:kern w:val="0"/>
                <w:sz w:val="18"/>
                <w:szCs w:val="18"/>
              </w:rPr>
              <w:br/>
              <w:t>方案可行，有可控风险，得3－6分；</w:t>
            </w:r>
            <w:r w:rsidRPr="006B0FC7">
              <w:rPr>
                <w:rFonts w:ascii="宋体" w:hAnsi="宋体" w:cs="宋体" w:hint="eastAsia"/>
                <w:kern w:val="0"/>
                <w:sz w:val="18"/>
                <w:szCs w:val="18"/>
              </w:rPr>
              <w:br/>
              <w:t>方案基本可行，但风险较大，得0－2分。</w:t>
            </w:r>
          </w:p>
        </w:tc>
        <w:tc>
          <w:tcPr>
            <w:tcW w:w="720" w:type="dxa"/>
            <w:tcBorders>
              <w:top w:val="nil"/>
              <w:left w:val="nil"/>
              <w:bottom w:val="single" w:sz="4" w:space="0" w:color="auto"/>
              <w:right w:val="single" w:sz="4" w:space="0" w:color="auto"/>
            </w:tcBorders>
            <w:shd w:val="clear" w:color="auto" w:fill="auto"/>
            <w:vAlign w:val="center"/>
          </w:tcPr>
          <w:p w14:paraId="73BD19A1"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w:t>
            </w:r>
          </w:p>
        </w:tc>
        <w:tc>
          <w:tcPr>
            <w:tcW w:w="741" w:type="dxa"/>
            <w:tcBorders>
              <w:top w:val="nil"/>
              <w:left w:val="nil"/>
              <w:bottom w:val="single" w:sz="4" w:space="0" w:color="auto"/>
              <w:right w:val="single" w:sz="4" w:space="0" w:color="auto"/>
            </w:tcBorders>
            <w:shd w:val="clear" w:color="auto" w:fill="auto"/>
            <w:noWrap/>
            <w:vAlign w:val="center"/>
          </w:tcPr>
          <w:p w14:paraId="388D3937"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4E96A73C" w14:textId="77777777">
        <w:trPr>
          <w:trHeight w:val="1840"/>
          <w:jc w:val="center"/>
        </w:trPr>
        <w:tc>
          <w:tcPr>
            <w:tcW w:w="774" w:type="dxa"/>
            <w:vMerge/>
            <w:tcBorders>
              <w:top w:val="nil"/>
              <w:left w:val="single" w:sz="4" w:space="0" w:color="auto"/>
              <w:bottom w:val="single" w:sz="4" w:space="0" w:color="auto"/>
              <w:right w:val="single" w:sz="4" w:space="0" w:color="auto"/>
            </w:tcBorders>
            <w:vAlign w:val="center"/>
          </w:tcPr>
          <w:p w14:paraId="40599273" w14:textId="77777777" w:rsidR="008C05CC" w:rsidRPr="006B0FC7" w:rsidRDefault="008C05CC" w:rsidP="00B457A5">
            <w:pPr>
              <w:widowControl/>
              <w:jc w:val="left"/>
              <w:rPr>
                <w:rFonts w:ascii="宋体" w:hAnsi="宋体" w:cs="宋体"/>
                <w:kern w:val="0"/>
                <w:sz w:val="18"/>
                <w:szCs w:val="18"/>
              </w:rPr>
            </w:pPr>
          </w:p>
        </w:tc>
        <w:tc>
          <w:tcPr>
            <w:tcW w:w="717" w:type="dxa"/>
            <w:tcBorders>
              <w:top w:val="nil"/>
              <w:left w:val="nil"/>
              <w:bottom w:val="single" w:sz="4" w:space="0" w:color="auto"/>
              <w:right w:val="single" w:sz="4" w:space="0" w:color="auto"/>
            </w:tcBorders>
            <w:shd w:val="clear" w:color="auto" w:fill="auto"/>
            <w:vAlign w:val="center"/>
          </w:tcPr>
          <w:p w14:paraId="47541D5E"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8</w:t>
            </w:r>
          </w:p>
        </w:tc>
        <w:tc>
          <w:tcPr>
            <w:tcW w:w="1513" w:type="dxa"/>
            <w:tcBorders>
              <w:top w:val="nil"/>
              <w:left w:val="nil"/>
              <w:bottom w:val="single" w:sz="4" w:space="0" w:color="auto"/>
              <w:right w:val="single" w:sz="4" w:space="0" w:color="auto"/>
            </w:tcBorders>
            <w:shd w:val="clear" w:color="auto" w:fill="auto"/>
            <w:vAlign w:val="center"/>
          </w:tcPr>
          <w:p w14:paraId="00F785F4"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服务与支持</w:t>
            </w:r>
          </w:p>
        </w:tc>
        <w:tc>
          <w:tcPr>
            <w:tcW w:w="5332" w:type="dxa"/>
            <w:tcBorders>
              <w:top w:val="nil"/>
              <w:left w:val="nil"/>
              <w:bottom w:val="single" w:sz="4" w:space="0" w:color="auto"/>
              <w:right w:val="single" w:sz="4" w:space="0" w:color="auto"/>
            </w:tcBorders>
            <w:shd w:val="clear" w:color="auto" w:fill="auto"/>
            <w:vAlign w:val="center"/>
          </w:tcPr>
          <w:p w14:paraId="32DA9D36" w14:textId="77777777" w:rsidR="008C05CC" w:rsidRPr="006B0FC7" w:rsidRDefault="008C05CC" w:rsidP="001151EA">
            <w:pPr>
              <w:widowControl/>
              <w:rPr>
                <w:rFonts w:ascii="宋体" w:hAnsi="宋体" w:cs="宋体"/>
                <w:kern w:val="0"/>
                <w:sz w:val="18"/>
                <w:szCs w:val="18"/>
              </w:rPr>
            </w:pPr>
            <w:r w:rsidRPr="006B0FC7">
              <w:rPr>
                <w:rFonts w:ascii="宋体" w:hAnsi="宋体" w:cs="宋体" w:hint="eastAsia"/>
                <w:kern w:val="0"/>
                <w:sz w:val="18"/>
                <w:szCs w:val="18"/>
              </w:rPr>
              <w:t>投标人配备100人以上的服务团队，具有多种形式的售后服务措施（电话、网络、现场等），配备足够的服务团队，能保证企业使用效果，得8－10分；</w:t>
            </w:r>
            <w:r w:rsidRPr="006B0FC7">
              <w:rPr>
                <w:rFonts w:ascii="宋体" w:hAnsi="宋体" w:cs="宋体" w:hint="eastAsia"/>
                <w:kern w:val="0"/>
                <w:sz w:val="18"/>
                <w:szCs w:val="18"/>
              </w:rPr>
              <w:br/>
              <w:t>投标人配备50人以上的服务团队，具有多种形式的售后服务措施，得5－</w:t>
            </w:r>
            <w:r w:rsidR="001151EA" w:rsidRPr="006B0FC7">
              <w:rPr>
                <w:rFonts w:ascii="宋体" w:hAnsi="宋体" w:cs="宋体" w:hint="eastAsia"/>
                <w:kern w:val="0"/>
                <w:sz w:val="18"/>
                <w:szCs w:val="18"/>
              </w:rPr>
              <w:t>7</w:t>
            </w:r>
            <w:r w:rsidRPr="006B0FC7">
              <w:rPr>
                <w:rFonts w:ascii="宋体" w:hAnsi="宋体" w:cs="宋体" w:hint="eastAsia"/>
                <w:kern w:val="0"/>
                <w:sz w:val="18"/>
                <w:szCs w:val="18"/>
              </w:rPr>
              <w:t>分；</w:t>
            </w:r>
            <w:r w:rsidRPr="006B0FC7">
              <w:rPr>
                <w:rFonts w:ascii="宋体" w:hAnsi="宋体" w:cs="宋体" w:hint="eastAsia"/>
                <w:kern w:val="0"/>
                <w:sz w:val="18"/>
                <w:szCs w:val="18"/>
              </w:rPr>
              <w:br/>
              <w:t>投标人配备10人以上的服务团队，具有多种形式的售后服务措施，得1－5分；</w:t>
            </w:r>
          </w:p>
        </w:tc>
        <w:tc>
          <w:tcPr>
            <w:tcW w:w="720" w:type="dxa"/>
            <w:tcBorders>
              <w:top w:val="nil"/>
              <w:left w:val="nil"/>
              <w:bottom w:val="single" w:sz="4" w:space="0" w:color="auto"/>
              <w:right w:val="single" w:sz="4" w:space="0" w:color="auto"/>
            </w:tcBorders>
            <w:shd w:val="clear" w:color="auto" w:fill="auto"/>
            <w:vAlign w:val="center"/>
          </w:tcPr>
          <w:p w14:paraId="07CDE39C"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10</w:t>
            </w:r>
          </w:p>
        </w:tc>
        <w:tc>
          <w:tcPr>
            <w:tcW w:w="741" w:type="dxa"/>
            <w:tcBorders>
              <w:top w:val="nil"/>
              <w:left w:val="nil"/>
              <w:bottom w:val="single" w:sz="4" w:space="0" w:color="auto"/>
              <w:right w:val="single" w:sz="4" w:space="0" w:color="auto"/>
            </w:tcBorders>
            <w:shd w:val="clear" w:color="auto" w:fill="auto"/>
            <w:noWrap/>
            <w:vAlign w:val="center"/>
          </w:tcPr>
          <w:p w14:paraId="00A17F20"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6CBF51A1" w14:textId="77777777">
        <w:trPr>
          <w:trHeight w:val="3258"/>
          <w:jc w:val="center"/>
        </w:trPr>
        <w:tc>
          <w:tcPr>
            <w:tcW w:w="774" w:type="dxa"/>
            <w:vMerge/>
            <w:tcBorders>
              <w:top w:val="nil"/>
              <w:left w:val="single" w:sz="4" w:space="0" w:color="auto"/>
              <w:bottom w:val="single" w:sz="4" w:space="0" w:color="auto"/>
              <w:right w:val="single" w:sz="4" w:space="0" w:color="auto"/>
            </w:tcBorders>
            <w:vAlign w:val="center"/>
          </w:tcPr>
          <w:p w14:paraId="049A7843" w14:textId="77777777" w:rsidR="008C05CC" w:rsidRPr="006B0FC7" w:rsidRDefault="008C05CC" w:rsidP="00B457A5">
            <w:pPr>
              <w:widowControl/>
              <w:jc w:val="left"/>
              <w:rPr>
                <w:rFonts w:ascii="宋体" w:hAnsi="宋体" w:cs="宋体"/>
                <w:kern w:val="0"/>
                <w:sz w:val="18"/>
                <w:szCs w:val="18"/>
              </w:rPr>
            </w:pPr>
          </w:p>
        </w:tc>
        <w:tc>
          <w:tcPr>
            <w:tcW w:w="717" w:type="dxa"/>
            <w:tcBorders>
              <w:top w:val="nil"/>
              <w:left w:val="nil"/>
              <w:bottom w:val="single" w:sz="4" w:space="0" w:color="auto"/>
              <w:right w:val="single" w:sz="4" w:space="0" w:color="auto"/>
            </w:tcBorders>
            <w:shd w:val="clear" w:color="auto" w:fill="auto"/>
            <w:vAlign w:val="center"/>
          </w:tcPr>
          <w:p w14:paraId="3504664D"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9</w:t>
            </w:r>
          </w:p>
        </w:tc>
        <w:tc>
          <w:tcPr>
            <w:tcW w:w="1513" w:type="dxa"/>
            <w:tcBorders>
              <w:top w:val="nil"/>
              <w:left w:val="nil"/>
              <w:bottom w:val="single" w:sz="4" w:space="0" w:color="auto"/>
              <w:right w:val="single" w:sz="4" w:space="0" w:color="auto"/>
            </w:tcBorders>
            <w:shd w:val="clear" w:color="auto" w:fill="auto"/>
            <w:vAlign w:val="center"/>
          </w:tcPr>
          <w:p w14:paraId="04D56826"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能力基础</w:t>
            </w:r>
          </w:p>
        </w:tc>
        <w:tc>
          <w:tcPr>
            <w:tcW w:w="5332" w:type="dxa"/>
            <w:tcBorders>
              <w:top w:val="nil"/>
              <w:left w:val="nil"/>
              <w:bottom w:val="single" w:sz="4" w:space="0" w:color="auto"/>
              <w:right w:val="single" w:sz="4" w:space="0" w:color="auto"/>
            </w:tcBorders>
            <w:shd w:val="clear" w:color="auto" w:fill="auto"/>
            <w:vAlign w:val="center"/>
          </w:tcPr>
          <w:p w14:paraId="0A093AEC" w14:textId="77777777" w:rsidR="008C05CC" w:rsidRPr="006B0FC7" w:rsidRDefault="008C05CC" w:rsidP="00B457A5">
            <w:pPr>
              <w:widowControl/>
              <w:rPr>
                <w:rFonts w:ascii="宋体" w:hAnsi="宋体" w:cs="宋体"/>
                <w:kern w:val="0"/>
                <w:sz w:val="18"/>
                <w:szCs w:val="18"/>
              </w:rPr>
            </w:pPr>
            <w:r w:rsidRPr="006B0FC7">
              <w:rPr>
                <w:rFonts w:ascii="宋体" w:hAnsi="宋体" w:cs="宋体" w:hint="eastAsia"/>
                <w:kern w:val="0"/>
                <w:sz w:val="18"/>
                <w:szCs w:val="18"/>
              </w:rPr>
              <w:t>投标人</w:t>
            </w:r>
            <w:r w:rsidR="002458EC" w:rsidRPr="006B0FC7">
              <w:rPr>
                <w:rFonts w:ascii="宋体" w:hAnsi="宋体" w:cs="宋体" w:hint="eastAsia"/>
                <w:kern w:val="0"/>
                <w:sz w:val="18"/>
                <w:szCs w:val="18"/>
              </w:rPr>
              <w:t>或其所属机构</w:t>
            </w:r>
            <w:r w:rsidRPr="006B0FC7">
              <w:rPr>
                <w:rFonts w:ascii="宋体" w:hAnsi="宋体" w:cs="宋体" w:hint="eastAsia"/>
                <w:kern w:val="0"/>
                <w:sz w:val="18"/>
                <w:szCs w:val="18"/>
              </w:rPr>
              <w:t>曾经参与北京“祥云工程”，并提供相关证明材料，得5分；</w:t>
            </w:r>
          </w:p>
          <w:p w14:paraId="1F261D4B" w14:textId="77777777" w:rsidR="008C05CC" w:rsidRDefault="002458EC" w:rsidP="00F17D12">
            <w:pPr>
              <w:widowControl/>
              <w:rPr>
                <w:rFonts w:ascii="宋体" w:hAnsi="宋体" w:cs="宋体"/>
                <w:kern w:val="0"/>
                <w:sz w:val="18"/>
                <w:szCs w:val="18"/>
              </w:rPr>
            </w:pPr>
            <w:r w:rsidRPr="006B0FC7">
              <w:rPr>
                <w:rFonts w:ascii="宋体" w:hAnsi="宋体" w:cs="宋体" w:hint="eastAsia"/>
                <w:kern w:val="0"/>
                <w:sz w:val="18"/>
                <w:szCs w:val="18"/>
              </w:rPr>
              <w:t>投标人在北京至少两个机房，得3分，否则不得分</w:t>
            </w:r>
            <w:r w:rsidR="008C05CC" w:rsidRPr="006B0FC7">
              <w:rPr>
                <w:rFonts w:ascii="宋体" w:hAnsi="宋体" w:cs="宋体" w:hint="eastAsia"/>
                <w:kern w:val="0"/>
                <w:sz w:val="18"/>
                <w:szCs w:val="18"/>
              </w:rPr>
              <w:t>；</w:t>
            </w:r>
            <w:r w:rsidR="008C05CC" w:rsidRPr="006B0FC7">
              <w:rPr>
                <w:rFonts w:ascii="宋体" w:hAnsi="宋体" w:cs="宋体" w:hint="eastAsia"/>
                <w:kern w:val="0"/>
                <w:sz w:val="18"/>
                <w:szCs w:val="18"/>
              </w:rPr>
              <w:br/>
              <w:t>云数据中心必须通过国家公安部3级等级保护测评，具备工信部可信云认证，需提供证明文件，得3分；</w:t>
            </w:r>
            <w:r w:rsidR="008C05CC" w:rsidRPr="006B0FC7">
              <w:rPr>
                <w:rFonts w:ascii="宋体" w:hAnsi="宋体" w:cs="宋体" w:hint="eastAsia"/>
                <w:kern w:val="0"/>
                <w:sz w:val="18"/>
                <w:szCs w:val="18"/>
              </w:rPr>
              <w:br/>
              <w:t>计算能力：至少在5个城市部署机房（必须包括北京，上海），机房数量不低于15个，机柜数量不低于2000个，服务器个数不低于5000台，具有异地容灾能力，提供高可靠高可用服务。得2分；</w:t>
            </w:r>
            <w:r w:rsidR="008C05CC" w:rsidRPr="006B0FC7">
              <w:rPr>
                <w:rFonts w:ascii="宋体" w:hAnsi="宋体" w:cs="宋体" w:hint="eastAsia"/>
                <w:kern w:val="0"/>
                <w:sz w:val="18"/>
                <w:szCs w:val="18"/>
              </w:rPr>
              <w:br/>
              <w:t>网络接入：自建多线BGP（不低于3线），具备电信、联通、移动等多运营商接入，确保全国用户访问畅通。公有云在北京市本地具备数据中心和CDN节点，具备专线接入能力。得2分；</w:t>
            </w:r>
            <w:r w:rsidR="008C05CC" w:rsidRPr="006B0FC7">
              <w:rPr>
                <w:rFonts w:ascii="宋体" w:hAnsi="宋体" w:cs="宋体" w:hint="eastAsia"/>
                <w:kern w:val="0"/>
                <w:sz w:val="18"/>
                <w:szCs w:val="18"/>
              </w:rPr>
              <w:br/>
              <w:t>存储能力：提供高速云存储备份 读IOPS大于等于60000，写IOPS大于等于30000；可提供iSCIS、NAS、S3、Qume驱动等多种数据连接方式；存储集群提供三副本容错机制；系统故障时提供同城数据容灾服务，北京同城提供不在同一地点的两个容灾数据中心，得2分。</w:t>
            </w:r>
          </w:p>
          <w:p w14:paraId="143E8A82" w14:textId="77777777" w:rsidR="00F17D12" w:rsidRPr="00F17D12" w:rsidRDefault="00F17D12" w:rsidP="005C032F">
            <w:pPr>
              <w:widowControl/>
              <w:rPr>
                <w:rFonts w:ascii="宋体" w:hAnsi="宋体" w:cs="宋体"/>
                <w:kern w:val="0"/>
                <w:sz w:val="18"/>
                <w:szCs w:val="18"/>
              </w:rPr>
            </w:pPr>
            <w:r>
              <w:rPr>
                <w:rFonts w:ascii="宋体" w:hAnsi="宋体" w:cs="宋体" w:hint="eastAsia"/>
                <w:kern w:val="0"/>
                <w:sz w:val="18"/>
                <w:szCs w:val="18"/>
              </w:rPr>
              <w:t>投标人</w:t>
            </w:r>
            <w:r w:rsidRPr="006B0FC7">
              <w:rPr>
                <w:rFonts w:ascii="宋体" w:hAnsi="宋体" w:cs="宋体" w:hint="eastAsia"/>
                <w:kern w:val="0"/>
                <w:sz w:val="18"/>
                <w:szCs w:val="18"/>
              </w:rPr>
              <w:t>（或联合体内任一主体）</w:t>
            </w:r>
            <w:r w:rsidR="005C032F">
              <w:rPr>
                <w:rFonts w:ascii="宋体" w:hAnsi="宋体" w:cs="宋体" w:hint="eastAsia"/>
                <w:kern w:val="0"/>
                <w:sz w:val="18"/>
                <w:szCs w:val="18"/>
              </w:rPr>
              <w:t>满足上述条件均视为有效。</w:t>
            </w:r>
          </w:p>
        </w:tc>
        <w:tc>
          <w:tcPr>
            <w:tcW w:w="720" w:type="dxa"/>
            <w:tcBorders>
              <w:top w:val="nil"/>
              <w:left w:val="nil"/>
              <w:bottom w:val="single" w:sz="4" w:space="0" w:color="auto"/>
              <w:right w:val="single" w:sz="4" w:space="0" w:color="auto"/>
            </w:tcBorders>
            <w:shd w:val="clear" w:color="auto" w:fill="auto"/>
            <w:vAlign w:val="center"/>
          </w:tcPr>
          <w:p w14:paraId="3E5462E9"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17</w:t>
            </w:r>
          </w:p>
        </w:tc>
        <w:tc>
          <w:tcPr>
            <w:tcW w:w="741" w:type="dxa"/>
            <w:tcBorders>
              <w:top w:val="nil"/>
              <w:left w:val="nil"/>
              <w:bottom w:val="single" w:sz="4" w:space="0" w:color="auto"/>
              <w:right w:val="single" w:sz="4" w:space="0" w:color="auto"/>
            </w:tcBorders>
            <w:shd w:val="clear" w:color="auto" w:fill="auto"/>
            <w:noWrap/>
            <w:vAlign w:val="center"/>
          </w:tcPr>
          <w:p w14:paraId="46635BA3" w14:textId="77777777" w:rsidR="008C05CC" w:rsidRPr="006B0FC7" w:rsidRDefault="008C05CC" w:rsidP="00B457A5">
            <w:pPr>
              <w:widowControl/>
              <w:jc w:val="center"/>
              <w:rPr>
                <w:rFonts w:ascii="宋体" w:hAnsi="宋体" w:cs="宋体"/>
                <w:kern w:val="0"/>
                <w:sz w:val="18"/>
                <w:szCs w:val="18"/>
              </w:rPr>
            </w:pPr>
            <w:r w:rsidRPr="006B0FC7">
              <w:rPr>
                <w:rFonts w:ascii="宋体" w:hAnsi="宋体" w:cs="宋体" w:hint="eastAsia"/>
                <w:kern w:val="0"/>
                <w:sz w:val="18"/>
                <w:szCs w:val="18"/>
              </w:rPr>
              <w:t xml:space="preserve">　</w:t>
            </w:r>
          </w:p>
        </w:tc>
      </w:tr>
      <w:tr w:rsidR="008C05CC" w:rsidRPr="006B0FC7" w14:paraId="641E103D" w14:textId="77777777">
        <w:trPr>
          <w:trHeight w:val="630"/>
          <w:jc w:val="center"/>
        </w:trPr>
        <w:tc>
          <w:tcPr>
            <w:tcW w:w="83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AB9064" w14:textId="77777777" w:rsidR="008C05CC" w:rsidRPr="006B0FC7" w:rsidRDefault="008C05CC" w:rsidP="007A20DE">
            <w:pPr>
              <w:widowControl/>
              <w:jc w:val="center"/>
              <w:rPr>
                <w:kern w:val="0"/>
                <w:sz w:val="20"/>
              </w:rPr>
            </w:pPr>
            <w:r w:rsidRPr="006B0FC7">
              <w:rPr>
                <w:rFonts w:ascii="宋体" w:hAnsi="宋体" w:cs="宋体" w:hint="eastAsia"/>
                <w:b/>
                <w:bCs/>
                <w:kern w:val="0"/>
                <w:sz w:val="18"/>
                <w:szCs w:val="18"/>
              </w:rPr>
              <w:t>合计</w:t>
            </w:r>
          </w:p>
        </w:tc>
        <w:tc>
          <w:tcPr>
            <w:tcW w:w="720" w:type="dxa"/>
            <w:tcBorders>
              <w:top w:val="single" w:sz="4" w:space="0" w:color="auto"/>
              <w:bottom w:val="single" w:sz="4" w:space="0" w:color="auto"/>
              <w:right w:val="single" w:sz="4" w:space="0" w:color="auto"/>
            </w:tcBorders>
            <w:shd w:val="clear" w:color="auto" w:fill="auto"/>
            <w:vAlign w:val="center"/>
          </w:tcPr>
          <w:p w14:paraId="0ACF0C65" w14:textId="77777777" w:rsidR="008C05CC" w:rsidRPr="006B0FC7" w:rsidRDefault="008C05CC" w:rsidP="007A20DE">
            <w:pPr>
              <w:widowControl/>
              <w:jc w:val="center"/>
              <w:rPr>
                <w:kern w:val="0"/>
                <w:sz w:val="20"/>
              </w:rPr>
            </w:pPr>
            <w:r w:rsidRPr="006B0FC7">
              <w:rPr>
                <w:rFonts w:ascii="宋体" w:hAnsi="宋体" w:cs="宋体" w:hint="eastAsia"/>
                <w:kern w:val="0"/>
                <w:sz w:val="18"/>
                <w:szCs w:val="18"/>
              </w:rPr>
              <w:t>100</w:t>
            </w:r>
          </w:p>
        </w:tc>
        <w:tc>
          <w:tcPr>
            <w:tcW w:w="741" w:type="dxa"/>
            <w:tcBorders>
              <w:top w:val="single" w:sz="4" w:space="0" w:color="auto"/>
              <w:bottom w:val="single" w:sz="4" w:space="0" w:color="auto"/>
              <w:right w:val="single" w:sz="4" w:space="0" w:color="auto"/>
            </w:tcBorders>
            <w:shd w:val="clear" w:color="auto" w:fill="auto"/>
            <w:vAlign w:val="center"/>
          </w:tcPr>
          <w:p w14:paraId="441B3DC9" w14:textId="77777777" w:rsidR="008C05CC" w:rsidRPr="006B0FC7" w:rsidRDefault="008C05CC" w:rsidP="007A20DE">
            <w:pPr>
              <w:widowControl/>
              <w:jc w:val="center"/>
              <w:rPr>
                <w:kern w:val="0"/>
                <w:sz w:val="20"/>
              </w:rPr>
            </w:pPr>
          </w:p>
        </w:tc>
      </w:tr>
    </w:tbl>
    <w:p w14:paraId="7061E8F9" w14:textId="77777777" w:rsidR="008C05CC" w:rsidRPr="006B0FC7" w:rsidRDefault="008C05CC">
      <w:pPr>
        <w:tabs>
          <w:tab w:val="left" w:pos="1260"/>
          <w:tab w:val="left" w:pos="1620"/>
        </w:tabs>
        <w:adjustRightInd w:val="0"/>
        <w:spacing w:line="360" w:lineRule="auto"/>
        <w:jc w:val="left"/>
        <w:textAlignment w:val="baseline"/>
        <w:rPr>
          <w:szCs w:val="21"/>
        </w:rPr>
      </w:pPr>
    </w:p>
    <w:sectPr w:rsidR="008C05CC" w:rsidRPr="006B0FC7" w:rsidSect="00EB7DED">
      <w:headerReference w:type="default" r:id="rId30"/>
      <w:footerReference w:type="default" r:id="rId31"/>
      <w:pgSz w:w="11906" w:h="16838"/>
      <w:pgMar w:top="1418" w:right="1418" w:bottom="1418" w:left="1701" w:header="851" w:footer="992" w:gutter="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52236" w14:textId="77777777" w:rsidR="00DB6130" w:rsidRDefault="00DB6130" w:rsidP="00EB7DED">
      <w:r>
        <w:separator/>
      </w:r>
    </w:p>
  </w:endnote>
  <w:endnote w:type="continuationSeparator" w:id="0">
    <w:p w14:paraId="04E767BA" w14:textId="77777777" w:rsidR="00DB6130" w:rsidRDefault="00DB6130" w:rsidP="00EB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华文细黑">
    <w:charset w:val="86"/>
    <w:family w:val="auto"/>
    <w:pitch w:val="variable"/>
    <w:sig w:usb0="00000287" w:usb1="080F0000" w:usb2="00000010" w:usb3="00000000" w:csb0="00040001" w:csb1="00000000"/>
  </w:font>
  <w:font w:name="Webdings">
    <w:panose1 w:val="05030102010509060703"/>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Century">
    <w:panose1 w:val="02040604050505020304"/>
    <w:charset w:val="00"/>
    <w:family w:val="auto"/>
    <w:pitch w:val="variable"/>
    <w:sig w:usb0="00000287" w:usb1="00000000" w:usb2="00000000" w:usb3="00000000" w:csb0="0000009F" w:csb1="00000000"/>
  </w:font>
  <w:font w:name="楷体_GB2312">
    <w:altName w:val="Arial Unicode MS"/>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FranklinGothic">
    <w:altName w:val="Times New Roman"/>
    <w:charset w:val="00"/>
    <w:family w:val="auto"/>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Helvetica-Light">
    <w:charset w:val="00"/>
    <w:family w:val="auto"/>
    <w:pitch w:val="variable"/>
    <w:sig w:usb0="800000AF" w:usb1="4000204A" w:usb2="00000000" w:usb3="00000000" w:csb0="00000001" w:csb1="00000000"/>
  </w:font>
  <w:font w:name="仿宋体">
    <w:altName w:val="宋体"/>
    <w:charset w:val="86"/>
    <w:family w:val="auto"/>
    <w:pitch w:val="default"/>
    <w:sig w:usb0="00000001" w:usb1="080E0000" w:usb2="00000010" w:usb3="00000000" w:csb0="00040000" w:csb1="00000000"/>
  </w:font>
  <w:font w:name="Palatino Linotype">
    <w:panose1 w:val="02040502050505030304"/>
    <w:charset w:val="00"/>
    <w:family w:val="auto"/>
    <w:pitch w:val="variable"/>
    <w:sig w:usb0="E0000287" w:usb1="40000013"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
    <w:charset w:val="00"/>
    <w:family w:val="auto"/>
    <w:pitch w:val="variable"/>
    <w:sig w:usb0="E00002FF" w:usb1="5000785B" w:usb2="00000000" w:usb3="00000000" w:csb0="0000019F" w:csb1="00000000"/>
  </w:font>
  <w:font w:name="Arial,Bold">
    <w:altName w:val="Arial"/>
    <w:charset w:val="00"/>
    <w:family w:val="auto"/>
    <w:pitch w:val="default"/>
    <w:sig w:usb0="00000003" w:usb1="00000000" w:usb2="00000000" w:usb3="00000000" w:csb0="00000001" w:csb1="00000000"/>
  </w:font>
  <w:font w:name="??">
    <w:altName w:val="宋体"/>
    <w:charset w:val="86"/>
    <w:family w:val="auto"/>
    <w:pitch w:val="default"/>
    <w:sig w:usb0="00000001" w:usb1="080E0000" w:usb2="00000010" w:usb3="00000000" w:csb0="00040000" w:csb1="00000000"/>
  </w:font>
  <w:font w:name="Garamond">
    <w:panose1 w:val="02020404030301010803"/>
    <w:charset w:val="00"/>
    <w:family w:val="auto"/>
    <w:pitch w:val="variable"/>
    <w:sig w:usb0="00000287" w:usb1="00000000" w:usb2="00000000" w:usb3="00000000" w:csb0="0000009F" w:csb1="00000000"/>
  </w:font>
  <w:font w:name="Lucida Sans">
    <w:panose1 w:val="020B060203050402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Univers">
    <w:altName w:val="Arial"/>
    <w:charset w:val="00"/>
    <w:family w:val="auto"/>
    <w:pitch w:val="default"/>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微软雅黑">
    <w:charset w:val="86"/>
    <w:family w:val="auto"/>
    <w:pitch w:val="variable"/>
    <w:sig w:usb0="80000287" w:usb1="28CF3C52" w:usb2="00000016" w:usb3="00000000" w:csb0="0004001F" w:csb1="00000000"/>
  </w:font>
  <w:font w:name="Tms Rmn">
    <w:panose1 w:val="00000000000000000000"/>
    <w:charset w:val="4D"/>
    <w:family w:val="roman"/>
    <w:notTrueType/>
    <w:pitch w:val="variable"/>
    <w:sig w:usb0="00000003" w:usb1="00000000" w:usb2="00000000" w:usb3="00000000" w:csb0="00000001" w:csb1="00000000"/>
  </w:font>
  <w:font w:name="Futura Lt">
    <w:charset w:val="00"/>
    <w:family w:val="auto"/>
    <w:pitch w:val="variable"/>
    <w:sig w:usb0="80000067" w:usb1="00000000" w:usb2="00000000" w:usb3="00000000" w:csb0="000001FB" w:csb1="00000000"/>
  </w:font>
  <w:font w:name="E-F1">
    <w:altName w:val="Arial Unicode MS"/>
    <w:charset w:val="81"/>
    <w:family w:val="auto"/>
    <w:pitch w:val="default"/>
    <w:sig w:usb0="00000010" w:usb1="19DF7CF8" w:usb2="00000033" w:usb3="00000000" w:csb0="00080000" w:csb1="00000000"/>
  </w:font>
  <w:font w:name="Monotype Corsiva">
    <w:panose1 w:val="03010101010201010101"/>
    <w:charset w:val="00"/>
    <w:family w:val="auto"/>
    <w:pitch w:val="variable"/>
    <w:sig w:usb0="00000003" w:usb1="00000000" w:usb2="00000000" w:usb3="00000000" w:csb0="00000001" w:csb1="00000000"/>
  </w:font>
  <w:font w:name="华文中宋">
    <w:charset w:val="86"/>
    <w:family w:val="auto"/>
    <w:pitch w:val="variable"/>
    <w:sig w:usb0="00000287" w:usb1="080F0000" w:usb2="00000010" w:usb3="00000000" w:csb0="0004009F" w:csb1="00000000"/>
  </w:font>
  <w:font w:name="EU-F1">
    <w:altName w:val="宋体"/>
    <w:charset w:val="86"/>
    <w:family w:val="auto"/>
    <w:pitch w:val="default"/>
    <w:sig w:usb0="00000001" w:usb1="080E0000" w:usb2="00000010" w:usb3="00000000" w:csb0="00040000" w:csb1="00000000"/>
  </w:font>
  <w:font w:name="Beijing">
    <w:altName w:val="Times New Roman"/>
    <w:charset w:val="50"/>
    <w:family w:val="auto"/>
    <w:pitch w:val="default"/>
    <w:sig w:usb0="00000001" w:usb1="00000000" w:usb2="00000000" w:usb3="00000000" w:csb0="00000000" w:csb1="00000000"/>
  </w:font>
  <w:font w:name="New Century Schlbk">
    <w:altName w:val="Gautami"/>
    <w:charset w:val="00"/>
    <w:family w:val="auto"/>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幼圆">
    <w:charset w:val="86"/>
    <w:family w:val="modern"/>
    <w:pitch w:val="fixed"/>
    <w:sig w:usb0="00000001" w:usb1="080E0000" w:usb2="00000010" w:usb3="00000000" w:csb0="00040000" w:csb1="00000000"/>
  </w:font>
  <w:font w:name="长城仿宋">
    <w:altName w:val="黑体"/>
    <w:charset w:val="86"/>
    <w:family w:val="auto"/>
    <w:pitch w:val="default"/>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隶书">
    <w:charset w:val="86"/>
    <w:family w:val="modern"/>
    <w:pitch w:val="fixed"/>
    <w:sig w:usb0="00000001" w:usb1="080E0000" w:usb2="00000010" w:usb3="00000000" w:csb0="00040000" w:csb1="00000000"/>
  </w:font>
  <w:font w:name="华康简宋">
    <w:altName w:val="宋体"/>
    <w:charset w:val="86"/>
    <w:family w:val="auto"/>
    <w:pitch w:val="default"/>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汉仪大黑简">
    <w:altName w:val="宋体"/>
    <w:charset w:val="86"/>
    <w:family w:val="auto"/>
    <w:pitch w:val="default"/>
    <w:sig w:usb0="00000001" w:usb1="080E0800" w:usb2="00000012" w:usb3="00000000" w:csb0="00040000" w:csb1="00000000"/>
  </w:font>
  <w:font w:name="Aldine401 BT">
    <w:altName w:val="Times New Roman"/>
    <w:charset w:val="00"/>
    <w:family w:val="auto"/>
    <w:pitch w:val="default"/>
    <w:sig w:usb0="00000001" w:usb1="00000000" w:usb2="00000000" w:usb3="00000000" w:csb0="0000001B" w:csb1="00000000"/>
  </w:font>
  <w:font w:name="ˎ̥">
    <w:altName w:val="Times New Roman"/>
    <w:charset w:val="00"/>
    <w:family w:val="auto"/>
    <w:pitch w:val="default"/>
    <w:sig w:usb0="00000000" w:usb1="00000000" w:usb2="00000000" w:usb3="00000000" w:csb0="00040001" w:csb1="00000000"/>
  </w:font>
  <w:font w:name="华文行楷">
    <w:charset w:val="86"/>
    <w:family w:val="auto"/>
    <w:pitch w:val="variable"/>
    <w:sig w:usb0="00000001" w:usb1="080F0000" w:usb2="00000010" w:usb3="00000000" w:csb0="00040000" w:csb1="00000000"/>
  </w:font>
  <w:font w:name="Microsoft Sans Serif">
    <w:panose1 w:val="020B0604020202020204"/>
    <w:charset w:val="00"/>
    <w:family w:val="auto"/>
    <w:pitch w:val="variable"/>
    <w:sig w:usb0="E1002AFF" w:usb1="C0000002" w:usb2="00000008" w:usb3="00000000" w:csb0="000101FF" w:csb1="00000000"/>
  </w:font>
  <w:font w:name="Futura Bk">
    <w:charset w:val="00"/>
    <w:family w:val="auto"/>
    <w:pitch w:val="variable"/>
    <w:sig w:usb0="80000067" w:usb1="00000000" w:usb2="00000000" w:usb3="00000000" w:csb0="000001FB" w:csb1="00000000"/>
  </w:font>
  <w:font w:name="HG Mincho Light J">
    <w:altName w:val="Times New Roman"/>
    <w:charset w:val="00"/>
    <w:family w:val="auto"/>
    <w:pitch w:val="default"/>
    <w:sig w:usb0="00000000" w:usb1="00000000" w:usb2="00000000" w:usb3="00000000" w:csb0="00040001" w:csb1="00000000"/>
  </w:font>
  <w:font w:name="·s²Ó©úÅé">
    <w:altName w:val="PMingLiU"/>
    <w:charset w:val="88"/>
    <w:family w:val="auto"/>
    <w:pitch w:val="default"/>
    <w:sig w:usb0="00000001" w:usb1="08080000" w:usb2="00000010" w:usb3="00000000" w:csb0="00100000" w:csb1="00000000"/>
  </w:font>
  <w:font w:name="FZZhongDengXian-Z07S">
    <w:altName w:val="宋体"/>
    <w:charset w:val="86"/>
    <w:family w:val="auto"/>
    <w:pitch w:val="default"/>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utura-Book">
    <w:charset w:val="00"/>
    <w:family w:val="auto"/>
    <w:pitch w:val="variable"/>
    <w:sig w:usb0="80000067" w:usb1="00000000" w:usb2="00000000" w:usb3="00000000" w:csb0="000001FB" w:csb1="00000000"/>
  </w:font>
  <w:font w:name="仿宋">
    <w:charset w:val="86"/>
    <w:family w:val="auto"/>
    <w:pitch w:val="variable"/>
    <w:sig w:usb0="800002BF" w:usb1="38CF7CFA" w:usb2="00000016" w:usb3="00000000" w:csb0="00040001" w:csb1="00000000"/>
  </w:font>
  <w:font w:name="华文仿宋">
    <w:charset w:val="86"/>
    <w:family w:val="auto"/>
    <w:pitch w:val="variable"/>
    <w:sig w:usb0="00000287" w:usb1="080F0000" w:usb2="00000010" w:usb3="00000000" w:csb0="0004009F" w:csb1="00000000"/>
  </w:font>
  <w:font w:name="DFKai-SB">
    <w:charset w:val="88"/>
    <w:family w:val="script"/>
    <w:pitch w:val="fixed"/>
    <w:sig w:usb0="00000003" w:usb1="082E0000" w:usb2="00000016" w:usb3="00000000" w:csb0="00100001" w:csb1="00000000"/>
  </w:font>
  <w:font w:name="Arial Bold">
    <w:charset w:val="00"/>
    <w:family w:val="auto"/>
    <w:pitch w:val="variable"/>
    <w:sig w:usb0="E0002AFF" w:usb1="C0007843" w:usb2="00000009" w:usb3="00000000" w:csb0="000001FF" w:csb1="00000000"/>
  </w:font>
  <w:font w:name="ITCCenturyBookT">
    <w:altName w:val="Times New Roman"/>
    <w:charset w:val="00"/>
    <w:family w:val="auto"/>
    <w:pitch w:val="default"/>
    <w:sig w:usb0="00000003" w:usb1="00000000" w:usb2="00000000" w:usb3="00000000" w:csb0="00000001" w:csb1="00000000"/>
  </w:font>
  <w:font w:name="FuturaA Bk BT">
    <w:altName w:val="Times New Roman"/>
    <w:charset w:val="00"/>
    <w:family w:val="auto"/>
    <w:pitch w:val="default"/>
    <w:sig w:usb0="00000001" w:usb1="00000000" w:usb2="00000000" w:usb3="00000000" w:csb0="0000001B" w:csb1="00000000"/>
  </w:font>
  <w:font w:name="CG Times">
    <w:altName w:val="Times New Roman"/>
    <w:charset w:val="00"/>
    <w:family w:val="auto"/>
    <w:pitch w:val="default"/>
    <w:sig w:usb0="00000003" w:usb1="00000000" w:usb2="00000000" w:usb3="00000000" w:csb0="00000001" w:csb1="00000000"/>
  </w:font>
  <w:font w:name="Futura Hv">
    <w:charset w:val="00"/>
    <w:family w:val="auto"/>
    <w:pitch w:val="variable"/>
    <w:sig w:usb0="80000067" w:usb1="00000000" w:usb2="00000000" w:usb3="00000000" w:csb0="000001FB" w:csb1="00000000"/>
  </w:font>
  <w:font w:name="AppleMyungjo">
    <w:panose1 w:val="02000500000000000000"/>
    <w:charset w:val="81"/>
    <w:family w:val="auto"/>
    <w:pitch w:val="variable"/>
    <w:sig w:usb0="00000001" w:usb1="09060000" w:usb2="00000010" w:usb3="00000000" w:csb0="00080000" w:csb1="00000000"/>
  </w:font>
  <w:font w:name="FZHei-B01S">
    <w:altName w:val="宋体"/>
    <w:charset w:val="86"/>
    <w:family w:val="auto"/>
    <w:pitch w:val="default"/>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9385F" w14:textId="77777777" w:rsidR="00D43559" w:rsidRDefault="00D43559">
    <w:pPr>
      <w:pStyle w:val="afffa"/>
    </w:pP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93238" w14:textId="77777777" w:rsidR="00D43559" w:rsidRDefault="00D43559">
    <w:pPr>
      <w:pStyle w:val="afffa"/>
      <w:framePr w:wrap="around" w:vAnchor="text" w:hAnchor="margin" w:xAlign="center" w:y="1"/>
      <w:rPr>
        <w:rStyle w:val="affffc"/>
      </w:rPr>
    </w:pPr>
    <w:r>
      <w:rPr>
        <w:rFonts w:hint="eastAsia"/>
      </w:rPr>
      <w:t>-</w:t>
    </w:r>
    <w:r>
      <w:fldChar w:fldCharType="begin"/>
    </w:r>
    <w:r>
      <w:rPr>
        <w:rStyle w:val="affffc"/>
      </w:rPr>
      <w:instrText xml:space="preserve">PAGE  </w:instrText>
    </w:r>
    <w:r>
      <w:fldChar w:fldCharType="separate"/>
    </w:r>
    <w:r w:rsidR="005229D4">
      <w:rPr>
        <w:rStyle w:val="affffc"/>
        <w:noProof/>
      </w:rPr>
      <w:t>19</w:t>
    </w:r>
    <w:r>
      <w:fldChar w:fldCharType="end"/>
    </w:r>
    <w:r>
      <w:rPr>
        <w:rFonts w:hint="eastAsia"/>
      </w:rPr>
      <w:t>--</w:t>
    </w:r>
  </w:p>
  <w:p w14:paraId="0BB839E1" w14:textId="77777777" w:rsidR="00D43559" w:rsidRDefault="00D43559">
    <w:pPr>
      <w:pStyle w:val="afffa"/>
      <w:jc w:val="center"/>
      <w:rPr>
        <w:rFonts w:ascii="宋体" w:hAnsi="宋体"/>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E8562" w14:textId="77777777" w:rsidR="00D43559" w:rsidRDefault="00D43559">
    <w:pPr>
      <w:pStyle w:val="afffa"/>
      <w:jc w:val="center"/>
      <w:rPr>
        <w:rFonts w:ascii="宋体" w:hAnsi="宋体"/>
      </w:rPr>
    </w:pPr>
    <w:r>
      <w:rPr>
        <w:rFonts w:hint="eastAsia"/>
      </w:rPr>
      <w:t>-</w:t>
    </w:r>
    <w:r>
      <w:fldChar w:fldCharType="begin"/>
    </w:r>
    <w:r>
      <w:rPr>
        <w:rStyle w:val="affffc"/>
      </w:rPr>
      <w:instrText xml:space="preserve"> PAGE </w:instrText>
    </w:r>
    <w:r>
      <w:fldChar w:fldCharType="separate"/>
    </w:r>
    <w:r w:rsidR="005229D4">
      <w:rPr>
        <w:rStyle w:val="affffc"/>
        <w:noProof/>
      </w:rPr>
      <w:t>39</w:t>
    </w:r>
    <w:r>
      <w:fldChar w:fldCharType="end"/>
    </w:r>
    <w:r>
      <w:rPr>
        <w:rFonts w:hint="eastAsia"/>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6C5D3" w14:textId="77777777" w:rsidR="00D43559" w:rsidRDefault="00D43559">
    <w:pPr>
      <w:pStyle w:val="afff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60AF" w14:textId="77777777" w:rsidR="00D43559" w:rsidRDefault="00D43559">
    <w:pPr>
      <w:pStyle w:val="afffa"/>
      <w:jc w:val="center"/>
    </w:pPr>
    <w:r>
      <w:rPr>
        <w:rFonts w:hint="eastAsia"/>
      </w:rPr>
      <w:t>-</w:t>
    </w:r>
    <w:r>
      <w:fldChar w:fldCharType="begin"/>
    </w:r>
    <w:r>
      <w:rPr>
        <w:rStyle w:val="affffc"/>
      </w:rPr>
      <w:instrText xml:space="preserve"> PAGE </w:instrText>
    </w:r>
    <w:r>
      <w:fldChar w:fldCharType="separate"/>
    </w:r>
    <w:r w:rsidR="005229D4">
      <w:rPr>
        <w:rStyle w:val="affffc"/>
        <w:noProof/>
      </w:rPr>
      <w:t>40</w:t>
    </w:r>
    <w:r>
      <w:fldChar w:fldCharType="end"/>
    </w:r>
    <w:r>
      <w:rPr>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EFA03" w14:textId="77777777" w:rsidR="00D43559" w:rsidRDefault="00D43559">
    <w:pPr>
      <w:pStyle w:val="afffa"/>
      <w:jc w:val="center"/>
    </w:pPr>
    <w:r>
      <w:rPr>
        <w:rFonts w:hint="eastAsia"/>
      </w:rPr>
      <w:t>-</w:t>
    </w:r>
    <w:r>
      <w:fldChar w:fldCharType="begin"/>
    </w:r>
    <w:r>
      <w:rPr>
        <w:rStyle w:val="affffc"/>
      </w:rPr>
      <w:instrText xml:space="preserve"> PAGE </w:instrText>
    </w:r>
    <w:r>
      <w:fldChar w:fldCharType="separate"/>
    </w:r>
    <w:r w:rsidR="005229D4">
      <w:rPr>
        <w:rStyle w:val="affffc"/>
        <w:noProof/>
      </w:rPr>
      <w:t>57</w:t>
    </w:r>
    <w:r>
      <w:fldChar w:fldCharType="end"/>
    </w:r>
    <w:r>
      <w:rPr>
        <w:rFonts w:hint="eastAsia"/>
      </w:rPr>
      <w:t>-</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2012" w14:textId="77777777" w:rsidR="00D43559" w:rsidRDefault="00D43559">
    <w:pPr>
      <w:pStyle w:val="afffa"/>
      <w:jc w:val="center"/>
    </w:pPr>
    <w:r>
      <w:rPr>
        <w:rFonts w:hint="eastAsia"/>
      </w:rPr>
      <w:t>-</w:t>
    </w:r>
    <w:r>
      <w:fldChar w:fldCharType="begin"/>
    </w:r>
    <w:r>
      <w:rPr>
        <w:rStyle w:val="affffc"/>
      </w:rPr>
      <w:instrText xml:space="preserve"> PAGE </w:instrText>
    </w:r>
    <w:r>
      <w:fldChar w:fldCharType="separate"/>
    </w:r>
    <w:r w:rsidR="005229D4">
      <w:rPr>
        <w:rStyle w:val="affffc"/>
        <w:noProof/>
      </w:rPr>
      <w:t>68</w:t>
    </w:r>
    <w:r>
      <w:fldChar w:fldCharType="end"/>
    </w:r>
    <w:r>
      <w:rPr>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E16D7" w14:textId="77777777" w:rsidR="00D43559" w:rsidRDefault="00D43559">
    <w:pPr>
      <w:pStyle w:val="afffa"/>
      <w:jc w:val="center"/>
    </w:pPr>
    <w:r>
      <w:rPr>
        <w:rFonts w:hint="eastAsia"/>
      </w:rPr>
      <w:t>-</w:t>
    </w:r>
    <w:r>
      <w:fldChar w:fldCharType="begin"/>
    </w:r>
    <w:r>
      <w:rPr>
        <w:rStyle w:val="affffc"/>
      </w:rPr>
      <w:instrText xml:space="preserve"> PAGE </w:instrText>
    </w:r>
    <w:r>
      <w:fldChar w:fldCharType="separate"/>
    </w:r>
    <w:r w:rsidR="005229D4">
      <w:rPr>
        <w:rStyle w:val="affffc"/>
        <w:noProof/>
      </w:rPr>
      <w:t>72</w:t>
    </w:r>
    <w:r>
      <w:fldChar w:fldCharType="end"/>
    </w:r>
    <w:r>
      <w:rPr>
        <w:rFonts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B3879" w14:textId="77777777" w:rsidR="00DB6130" w:rsidRDefault="00DB6130" w:rsidP="00EB7DED">
      <w:r>
        <w:separator/>
      </w:r>
    </w:p>
  </w:footnote>
  <w:footnote w:type="continuationSeparator" w:id="0">
    <w:p w14:paraId="5E3632AB" w14:textId="77777777" w:rsidR="00DB6130" w:rsidRDefault="00DB6130" w:rsidP="00EB7D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F5D3" w14:textId="77777777" w:rsidR="00D43559" w:rsidRDefault="00D43559" w:rsidP="007256B3">
    <w:pPr>
      <w:pStyle w:val="afffd"/>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41AD2" w14:textId="77777777" w:rsidR="00D43559" w:rsidRDefault="00D43559">
    <w:pPr>
      <w:pStyle w:val="afffd"/>
      <w:jc w:val="right"/>
    </w:pPr>
    <w:r>
      <w:rPr>
        <w:rFonts w:hint="eastAsia"/>
      </w:rPr>
      <w:t xml:space="preserve">                     </w:t>
    </w:r>
    <w:r>
      <w:rPr>
        <w:rFonts w:hint="eastAsia"/>
      </w:rPr>
      <w:t>第五章</w:t>
    </w:r>
    <w:r>
      <w:rPr>
        <w:rFonts w:hint="eastAsia"/>
      </w:rPr>
      <w:t xml:space="preserve">  </w:t>
    </w:r>
    <w:r>
      <w:rPr>
        <w:rFonts w:hint="eastAsia"/>
      </w:rPr>
      <w:t>招标业务需求及技术要求</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95AEF" w14:textId="77777777" w:rsidR="00D43559" w:rsidRDefault="00D43559">
    <w:pPr>
      <w:pStyle w:val="afffd"/>
      <w:jc w:val="right"/>
    </w:pPr>
    <w:r>
      <w:rPr>
        <w:rFonts w:hint="eastAsia"/>
      </w:rPr>
      <w:t xml:space="preserve">                     </w:t>
    </w:r>
    <w:r>
      <w:rPr>
        <w:rFonts w:hint="eastAsia"/>
      </w:rPr>
      <w:t>第六章</w:t>
    </w:r>
    <w:r>
      <w:rPr>
        <w:rFonts w:hint="eastAsia"/>
      </w:rPr>
      <w:t xml:space="preserve">  </w:t>
    </w:r>
    <w:r>
      <w:rPr>
        <w:rFonts w:hint="eastAsia"/>
      </w:rPr>
      <w:t>评标办法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26DC0" w14:textId="77777777" w:rsidR="00D43559" w:rsidRDefault="00D43559">
    <w:pPr>
      <w:pStyle w:val="afffd"/>
      <w:pBdr>
        <w:bottom w:val="single" w:sz="6" w:space="0" w:color="auto"/>
      </w:pBdr>
      <w:jc w:val="right"/>
    </w:pPr>
    <w:r>
      <w:rPr>
        <w:rFonts w:hint="eastAsia"/>
      </w:rPr>
      <w:t xml:space="preserve">               </w:t>
    </w:r>
    <w:r>
      <w:rPr>
        <w:rFonts w:hint="eastAsia"/>
      </w:rPr>
      <w:t>第一章</w:t>
    </w:r>
    <w:r>
      <w:rPr>
        <w:rFonts w:hint="eastAsia"/>
      </w:rPr>
      <w:t xml:space="preserve">  </w:t>
    </w:r>
    <w:r>
      <w:rPr>
        <w:rFonts w:hint="eastAsia"/>
      </w:rPr>
      <w:t>招标公告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E6C59" w14:textId="77777777" w:rsidR="00D43559" w:rsidRDefault="00D43559">
    <w:pPr>
      <w:pStyle w:val="afffd"/>
      <w:pBdr>
        <w:bottom w:val="single" w:sz="6" w:space="0" w:color="auto"/>
      </w:pBdr>
      <w:jc w:val="right"/>
    </w:pPr>
    <w:r>
      <w:rPr>
        <w:rFonts w:hint="eastAsia"/>
      </w:rPr>
      <w:t xml:space="preserve">               </w:t>
    </w:r>
    <w:r>
      <w:rPr>
        <w:rFonts w:hint="eastAsia"/>
      </w:rPr>
      <w:t>第二章</w:t>
    </w:r>
    <w:r>
      <w:rPr>
        <w:rFonts w:hint="eastAsia"/>
      </w:rPr>
      <w:t xml:space="preserve">  </w:t>
    </w:r>
    <w:r>
      <w:rPr>
        <w:rFonts w:hint="eastAsia"/>
      </w:rPr>
      <w:t>投标人须知及前附表</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45C07" w14:textId="77777777" w:rsidR="00D43559" w:rsidRDefault="00D43559" w:rsidP="007F3A10">
    <w:pPr>
      <w:pStyle w:val="afffd"/>
      <w:pBdr>
        <w:bottom w:val="single" w:sz="6" w:space="0" w:color="auto"/>
      </w:pBdr>
      <w:wordWrap w:val="0"/>
      <w:jc w:val="right"/>
    </w:pPr>
    <w:r>
      <w:rPr>
        <w:rFonts w:hint="eastAsia"/>
      </w:rPr>
      <w:t xml:space="preserve">               </w:t>
    </w:r>
    <w:r>
      <w:rPr>
        <w:rFonts w:hint="eastAsia"/>
      </w:rPr>
      <w:t>第三章</w:t>
    </w:r>
    <w:r>
      <w:rPr>
        <w:rFonts w:hint="eastAsia"/>
      </w:rPr>
      <w:t xml:space="preserve">  </w:t>
    </w:r>
    <w:r>
      <w:rPr>
        <w:rFonts w:hint="eastAsia"/>
      </w:rPr>
      <w:t>合同条款</w:t>
    </w:r>
    <w:r>
      <w:rPr>
        <w:rFonts w:hint="eastAsia"/>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032EC" w14:textId="77777777" w:rsidR="00D43559" w:rsidRDefault="00D43559" w:rsidP="007F3A10">
    <w:pPr>
      <w:pStyle w:val="afffd"/>
      <w:pBdr>
        <w:bottom w:val="single" w:sz="6" w:space="0" w:color="auto"/>
      </w:pBdr>
      <w:wordWrap w:val="0"/>
      <w:jc w:val="right"/>
    </w:pPr>
    <w:r>
      <w:rPr>
        <w:rFonts w:hint="eastAsia"/>
      </w:rPr>
      <w:t xml:space="preserve">               </w:t>
    </w:r>
    <w:r>
      <w:rPr>
        <w:rFonts w:hint="eastAsia"/>
      </w:rPr>
      <w:t>第四章</w:t>
    </w:r>
    <w:r>
      <w:rPr>
        <w:rFonts w:hint="eastAsia"/>
      </w:rPr>
      <w:t xml:space="preserve">  </w:t>
    </w:r>
    <w:r>
      <w:rPr>
        <w:rFonts w:hint="eastAsia"/>
      </w:rPr>
      <w:t>投标文件格式</w:t>
    </w:r>
    <w:r>
      <w:rPr>
        <w:rFonts w:hint="eastAsia"/>
      </w:rPr>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DC552" w14:textId="77777777" w:rsidR="00D43559" w:rsidRDefault="00D43559">
    <w:pPr>
      <w:pStyle w:val="afffd"/>
      <w:pBdr>
        <w:bottom w:val="single" w:sz="6" w:space="2" w:color="auto"/>
      </w:pBdr>
      <w:jc w:val="right"/>
    </w:pPr>
    <w:r>
      <w:rPr>
        <w:rFonts w:hint="eastAsia"/>
      </w:rPr>
      <w:t xml:space="preserve">                    </w:t>
    </w:r>
    <w:r>
      <w:rPr>
        <w:rFonts w:hint="eastAsia"/>
      </w:rPr>
      <w:t>第四章</w:t>
    </w:r>
    <w:r>
      <w:rPr>
        <w:rFonts w:hint="eastAsia"/>
      </w:rPr>
      <w:t xml:space="preserve">  </w:t>
    </w:r>
    <w:r>
      <w:rPr>
        <w:rFonts w:hint="eastAsia"/>
      </w:rPr>
      <w:t>投标文件格式</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B17EA" w14:textId="77777777" w:rsidR="00D43559" w:rsidRDefault="00D43559">
    <w:pPr>
      <w:pStyle w:val="afffd"/>
      <w:pBdr>
        <w:bottom w:val="single" w:sz="6" w:space="2" w:color="auto"/>
      </w:pBdr>
      <w:jc w:val="right"/>
    </w:pPr>
    <w:r>
      <w:rPr>
        <w:rFonts w:hint="eastAsia"/>
      </w:rPr>
      <w:t xml:space="preserve">                      </w:t>
    </w:r>
    <w:r>
      <w:rPr>
        <w:rFonts w:hint="eastAsia"/>
      </w:rPr>
      <w:t>第四章</w:t>
    </w:r>
    <w:r>
      <w:rPr>
        <w:rFonts w:hint="eastAsia"/>
      </w:rPr>
      <w:t xml:space="preserve">  </w:t>
    </w:r>
    <w:r>
      <w:rPr>
        <w:rFonts w:hint="eastAsia"/>
      </w:rPr>
      <w:t>投标文件格式</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0337A" w14:textId="77777777" w:rsidR="00D43559" w:rsidRDefault="00D43559">
    <w:pPr>
      <w:pStyle w:val="afffd"/>
      <w:jc w:val="right"/>
    </w:pPr>
    <w:r>
      <w:rPr>
        <w:rFonts w:hint="eastAsia"/>
      </w:rPr>
      <w:t xml:space="preserve">                                                                             </w:t>
    </w:r>
    <w:r>
      <w:rPr>
        <w:rFonts w:hint="eastAsia"/>
      </w:rPr>
      <w:t>第四章</w:t>
    </w:r>
    <w:r>
      <w:rPr>
        <w:rFonts w:hint="eastAsia"/>
      </w:rPr>
      <w:t xml:space="preserve">  </w:t>
    </w:r>
    <w:r>
      <w:rPr>
        <w:rFonts w:hint="eastAsia"/>
      </w:rPr>
      <w:t>投标文件格式</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78714" w14:textId="77777777" w:rsidR="00D43559" w:rsidRDefault="00D43559">
    <w:pPr>
      <w:pStyle w:val="afffd"/>
      <w:jc w:val="right"/>
    </w:pPr>
    <w:r>
      <w:rPr>
        <w:rFonts w:hint="eastAsia"/>
      </w:rPr>
      <w:t xml:space="preserve">                     </w:t>
    </w:r>
    <w:r>
      <w:rPr>
        <w:rFonts w:hint="eastAsia"/>
      </w:rPr>
      <w:t>第四章</w:t>
    </w:r>
    <w:r>
      <w:rPr>
        <w:rFonts w:hint="eastAsia"/>
      </w:rPr>
      <w:t xml:space="preserve">  </w:t>
    </w:r>
    <w:r>
      <w:rPr>
        <w:rFonts w:hint="eastAsia"/>
      </w:rPr>
      <w:t>投标文件格式</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856DDC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lowerLetter"/>
      <w:pStyle w:val="BulletedItems"/>
      <w:lvlText w:val="%1)"/>
      <w:lvlJc w:val="left"/>
      <w:pPr>
        <w:tabs>
          <w:tab w:val="left" w:pos="420"/>
        </w:tabs>
        <w:ind w:left="420" w:hanging="420"/>
      </w:pPr>
      <w:rPr>
        <w:rFonts w:hint="eastAsia"/>
      </w:rPr>
    </w:lvl>
    <w:lvl w:ilvl="1" w:tentative="1">
      <w:start w:val="1"/>
      <w:numFmt w:val="decimal"/>
      <w:pStyle w:val="2-"/>
      <w:lvlText w:val="%2."/>
      <w:lvlJc w:val="left"/>
      <w:pPr>
        <w:tabs>
          <w:tab w:val="left" w:pos="420"/>
        </w:tabs>
        <w:ind w:left="420" w:hanging="420"/>
      </w:pPr>
      <w:rPr>
        <w:rFonts w:hint="eastAsia"/>
      </w:rPr>
    </w:lvl>
    <w:lvl w:ilvl="2">
      <w:start w:val="1"/>
      <w:numFmt w:val="decimal"/>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tentative="1">
      <w:start w:val="1"/>
      <w:numFmt w:val="lowerLetter"/>
      <w:pStyle w:val="53"/>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2">
    <w:nsid w:val="00000009"/>
    <w:multiLevelType w:val="multilevel"/>
    <w:tmpl w:val="00000009"/>
    <w:lvl w:ilvl="0">
      <w:start w:val="1"/>
      <w:numFmt w:val="decimal"/>
      <w:lvlText w:val="5.%1"/>
      <w:lvlJc w:val="left"/>
      <w:pPr>
        <w:tabs>
          <w:tab w:val="left" w:pos="1134"/>
        </w:tabs>
        <w:ind w:left="1134" w:hanging="1134"/>
      </w:pPr>
      <w:rPr>
        <w:rFonts w:ascii="Times New Roman" w:eastAsia="宋体" w:hAnsi="Times New Roman" w:cs="Times New Roman" w:hint="default"/>
        <w:sz w:val="21"/>
        <w:szCs w:val="21"/>
      </w:rPr>
    </w:lvl>
    <w:lvl w:ilvl="1">
      <w:start w:val="1"/>
      <w:numFmt w:val="decimal"/>
      <w:lvlRestart w:val="0"/>
      <w:lvlText w:val="6.%2.1"/>
      <w:lvlJc w:val="left"/>
      <w:pPr>
        <w:tabs>
          <w:tab w:val="left" w:pos="1134"/>
        </w:tabs>
        <w:ind w:left="0" w:firstLine="0"/>
      </w:pPr>
      <w:rPr>
        <w:rFonts w:hint="eastAsia"/>
      </w:rPr>
    </w:lvl>
    <w:lvl w:ilvl="2" w:tentative="1">
      <w:start w:val="1"/>
      <w:numFmt w:val="decimal"/>
      <w:lvlText w:val="%1.%2.%3"/>
      <w:lvlJc w:val="left"/>
      <w:pPr>
        <w:tabs>
          <w:tab w:val="left" w:pos="1134"/>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3">
    <w:nsid w:val="0000000A"/>
    <w:multiLevelType w:val="multilevel"/>
    <w:tmpl w:val="0000000A"/>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425"/>
        </w:tabs>
        <w:ind w:left="23" w:firstLine="397"/>
      </w:pPr>
      <w:rPr>
        <w:rFonts w:hint="default"/>
        <w:b w:val="0"/>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D"/>
    <w:multiLevelType w:val="multilevel"/>
    <w:tmpl w:val="0000000D"/>
    <w:lvl w:ilvl="0" w:tentative="1">
      <w:start w:val="1"/>
      <w:numFmt w:val="upperLetter"/>
      <w:pStyle w:val="1"/>
      <w:lvlText w:val="%1."/>
      <w:lvlJc w:val="left"/>
      <w:pPr>
        <w:tabs>
          <w:tab w:val="left" w:pos="425"/>
        </w:tabs>
        <w:ind w:left="0" w:firstLine="0"/>
      </w:pPr>
      <w:rPr>
        <w:rFonts w:hint="eastAsia"/>
      </w:rPr>
    </w:lvl>
    <w:lvl w:ilvl="1" w:tentative="1">
      <w:start w:val="1"/>
      <w:numFmt w:val="lowerLetter"/>
      <w:pStyle w:val="2"/>
      <w:lvlText w:val="%2."/>
      <w:lvlJc w:val="left"/>
      <w:pPr>
        <w:tabs>
          <w:tab w:val="left" w:pos="1276"/>
        </w:tabs>
        <w:ind w:left="851" w:firstLine="0"/>
      </w:pPr>
      <w:rPr>
        <w:rFonts w:hint="eastAsia"/>
      </w:rPr>
    </w:lvl>
    <w:lvl w:ilvl="2" w:tentative="1">
      <w:start w:val="1"/>
      <w:numFmt w:val="decimal"/>
      <w:lvlText w:val="%3."/>
      <w:lvlJc w:val="left"/>
      <w:pPr>
        <w:tabs>
          <w:tab w:val="left" w:pos="2126"/>
        </w:tabs>
        <w:ind w:left="1701" w:firstLine="0"/>
      </w:pPr>
      <w:rPr>
        <w:rFonts w:hint="eastAsia"/>
      </w:rPr>
    </w:lvl>
    <w:lvl w:ilvl="3" w:tentative="1">
      <w:start w:val="1"/>
      <w:numFmt w:val="lowerLetter"/>
      <w:lvlText w:val="%4)"/>
      <w:lvlJc w:val="left"/>
      <w:pPr>
        <w:tabs>
          <w:tab w:val="left" w:pos="2976"/>
        </w:tabs>
        <w:ind w:left="2551" w:firstLine="0"/>
      </w:pPr>
      <w:rPr>
        <w:rFonts w:hint="eastAsia"/>
      </w:rPr>
    </w:lvl>
    <w:lvl w:ilvl="4" w:tentative="1">
      <w:start w:val="1"/>
      <w:numFmt w:val="decimal"/>
      <w:lvlText w:val="(%5)"/>
      <w:lvlJc w:val="left"/>
      <w:pPr>
        <w:tabs>
          <w:tab w:val="left" w:pos="3827"/>
        </w:tabs>
        <w:ind w:left="3402" w:firstLine="0"/>
      </w:pPr>
      <w:rPr>
        <w:rFonts w:hint="eastAsia"/>
      </w:rPr>
    </w:lvl>
    <w:lvl w:ilvl="5" w:tentative="1">
      <w:start w:val="1"/>
      <w:numFmt w:val="lowerLetter"/>
      <w:lvlText w:val="(%6)"/>
      <w:lvlJc w:val="left"/>
      <w:pPr>
        <w:tabs>
          <w:tab w:val="left" w:pos="4677"/>
        </w:tabs>
        <w:ind w:left="4252" w:firstLine="0"/>
      </w:pPr>
      <w:rPr>
        <w:rFonts w:hint="eastAsia"/>
      </w:rPr>
    </w:lvl>
    <w:lvl w:ilvl="6" w:tentative="1">
      <w:start w:val="1"/>
      <w:numFmt w:val="lowerRoman"/>
      <w:lvlText w:val="(%7)"/>
      <w:lvlJc w:val="left"/>
      <w:pPr>
        <w:tabs>
          <w:tab w:val="left" w:pos="5528"/>
        </w:tabs>
        <w:ind w:left="5102" w:firstLine="0"/>
      </w:pPr>
      <w:rPr>
        <w:rFonts w:hint="eastAsia"/>
      </w:rPr>
    </w:lvl>
    <w:lvl w:ilvl="7" w:tentative="1">
      <w:start w:val="1"/>
      <w:numFmt w:val="lowerLetter"/>
      <w:lvlText w:val="(%8)"/>
      <w:lvlJc w:val="left"/>
      <w:pPr>
        <w:tabs>
          <w:tab w:val="left" w:pos="6378"/>
        </w:tabs>
        <w:ind w:left="5953" w:firstLine="0"/>
      </w:pPr>
      <w:rPr>
        <w:rFonts w:hint="eastAsia"/>
      </w:rPr>
    </w:lvl>
    <w:lvl w:ilvl="8" w:tentative="1">
      <w:start w:val="1"/>
      <w:numFmt w:val="lowerRoman"/>
      <w:lvlText w:val="(%9)"/>
      <w:lvlJc w:val="left"/>
      <w:pPr>
        <w:tabs>
          <w:tab w:val="left" w:pos="7228"/>
        </w:tabs>
        <w:ind w:left="6803" w:firstLine="0"/>
      </w:pPr>
      <w:rPr>
        <w:rFonts w:hint="eastAsia"/>
      </w:rPr>
    </w:lvl>
  </w:abstractNum>
  <w:abstractNum w:abstractNumId="5">
    <w:nsid w:val="0000000F"/>
    <w:multiLevelType w:val="multilevel"/>
    <w:tmpl w:val="0000000F"/>
    <w:lvl w:ilvl="0">
      <w:start w:val="1"/>
      <w:numFmt w:val="none"/>
      <w:lvlText w:val="1.1.1"/>
      <w:lvlJc w:val="left"/>
      <w:pPr>
        <w:tabs>
          <w:tab w:val="left" w:pos="450"/>
        </w:tabs>
        <w:ind w:left="450" w:hanging="450"/>
      </w:pPr>
      <w:rPr>
        <w:rFonts w:hint="default"/>
      </w:rPr>
    </w:lvl>
    <w:lvl w:ilvl="1">
      <w:start w:val="1"/>
      <w:numFmt w:val="decimal"/>
      <w:lvlText w:val="8.%2"/>
      <w:lvlJc w:val="left"/>
      <w:pPr>
        <w:tabs>
          <w:tab w:val="left" w:pos="1134"/>
        </w:tabs>
        <w:ind w:left="1134" w:hanging="1134"/>
      </w:pPr>
      <w:rPr>
        <w:rFonts w:ascii="Times New Roman" w:eastAsia="宋体" w:hAnsi="Times New Roman" w:cs="Times New Roman" w:hint="default"/>
        <w:color w:val="auto"/>
        <w:sz w:val="21"/>
        <w:szCs w:val="21"/>
      </w:rPr>
    </w:lvl>
    <w:lvl w:ilvl="2" w:tentative="1">
      <w:start w:val="1"/>
      <w:numFmt w:val="decimal"/>
      <w:lvlText w:val="%11.%2.%3"/>
      <w:lvlJc w:val="left"/>
      <w:pPr>
        <w:tabs>
          <w:tab w:val="left" w:pos="1134"/>
        </w:tabs>
        <w:ind w:left="1134" w:hanging="1134"/>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6">
    <w:nsid w:val="00000013"/>
    <w:multiLevelType w:val="multilevel"/>
    <w:tmpl w:val="00000013"/>
    <w:lvl w:ilvl="0" w:tentative="1">
      <w:start w:val="2"/>
      <w:numFmt w:val="decimal"/>
      <w:lvlText w:val="%1"/>
      <w:lvlJc w:val="left"/>
      <w:pPr>
        <w:tabs>
          <w:tab w:val="left" w:pos="450"/>
        </w:tabs>
        <w:ind w:left="450" w:hanging="450"/>
      </w:pPr>
      <w:rPr>
        <w:rFonts w:hint="default"/>
      </w:rPr>
    </w:lvl>
    <w:lvl w:ilvl="1">
      <w:start w:val="1"/>
      <w:numFmt w:val="decimal"/>
      <w:lvlText w:val="16.%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7">
    <w:nsid w:val="00000014"/>
    <w:multiLevelType w:val="multilevel"/>
    <w:tmpl w:val="00000014"/>
    <w:lvl w:ilvl="0" w:tentative="1">
      <w:start w:val="6"/>
      <w:numFmt w:val="decimal"/>
      <w:lvlText w:val="%1."/>
      <w:lvlJc w:val="left"/>
      <w:pPr>
        <w:tabs>
          <w:tab w:val="left" w:pos="525"/>
        </w:tabs>
        <w:ind w:left="525" w:hanging="525"/>
      </w:pPr>
      <w:rPr>
        <w:rFonts w:hint="eastAsia"/>
      </w:rPr>
    </w:lvl>
    <w:lvl w:ilvl="1" w:tentative="1">
      <w:start w:val="1"/>
      <w:numFmt w:val="decimal"/>
      <w:pStyle w:val="10"/>
      <w:lvlText w:val="%1.%2）"/>
      <w:lvlJc w:val="left"/>
      <w:pPr>
        <w:tabs>
          <w:tab w:val="left" w:pos="1438"/>
        </w:tabs>
        <w:ind w:left="1438" w:hanging="720"/>
      </w:pPr>
      <w:rPr>
        <w:rFonts w:hint="eastAsia"/>
      </w:rPr>
    </w:lvl>
    <w:lvl w:ilvl="2" w:tentative="1">
      <w:start w:val="1"/>
      <w:numFmt w:val="decimal"/>
      <w:lvlText w:val="%1.%2）%3."/>
      <w:lvlJc w:val="left"/>
      <w:pPr>
        <w:tabs>
          <w:tab w:val="left" w:pos="2516"/>
        </w:tabs>
        <w:ind w:left="2516" w:hanging="1080"/>
      </w:pPr>
      <w:rPr>
        <w:rFonts w:hint="eastAsia"/>
      </w:rPr>
    </w:lvl>
    <w:lvl w:ilvl="3" w:tentative="1">
      <w:start w:val="1"/>
      <w:numFmt w:val="decimal"/>
      <w:lvlText w:val="%1.%2）%3.%4."/>
      <w:lvlJc w:val="left"/>
      <w:pPr>
        <w:tabs>
          <w:tab w:val="left" w:pos="3234"/>
        </w:tabs>
        <w:ind w:left="3234" w:hanging="1080"/>
      </w:pPr>
      <w:rPr>
        <w:rFonts w:hint="eastAsia"/>
      </w:rPr>
    </w:lvl>
    <w:lvl w:ilvl="4" w:tentative="1">
      <w:start w:val="1"/>
      <w:numFmt w:val="decimal"/>
      <w:lvlText w:val="%1.%2）%3.%4.%5."/>
      <w:lvlJc w:val="left"/>
      <w:pPr>
        <w:tabs>
          <w:tab w:val="left" w:pos="4312"/>
        </w:tabs>
        <w:ind w:left="4312" w:hanging="1440"/>
      </w:pPr>
      <w:rPr>
        <w:rFonts w:hint="eastAsia"/>
      </w:rPr>
    </w:lvl>
    <w:lvl w:ilvl="5" w:tentative="1">
      <w:start w:val="1"/>
      <w:numFmt w:val="decimal"/>
      <w:lvlText w:val="%1.%2）%3.%4.%5.%6."/>
      <w:lvlJc w:val="left"/>
      <w:pPr>
        <w:tabs>
          <w:tab w:val="left" w:pos="5030"/>
        </w:tabs>
        <w:ind w:left="5030" w:hanging="1440"/>
      </w:pPr>
      <w:rPr>
        <w:rFonts w:hint="eastAsia"/>
      </w:rPr>
    </w:lvl>
    <w:lvl w:ilvl="6" w:tentative="1">
      <w:start w:val="1"/>
      <w:numFmt w:val="decimal"/>
      <w:lvlText w:val="%1.%2）%3.%4.%5.%6.%7."/>
      <w:lvlJc w:val="left"/>
      <w:pPr>
        <w:tabs>
          <w:tab w:val="left" w:pos="6108"/>
        </w:tabs>
        <w:ind w:left="6108" w:hanging="1800"/>
      </w:pPr>
      <w:rPr>
        <w:rFonts w:hint="eastAsia"/>
      </w:rPr>
    </w:lvl>
    <w:lvl w:ilvl="7" w:tentative="1">
      <w:start w:val="1"/>
      <w:numFmt w:val="decimal"/>
      <w:lvlText w:val="%1.%2）%3.%4.%5.%6.%7.%8."/>
      <w:lvlJc w:val="left"/>
      <w:pPr>
        <w:tabs>
          <w:tab w:val="left" w:pos="6826"/>
        </w:tabs>
        <w:ind w:left="6826" w:hanging="1800"/>
      </w:pPr>
      <w:rPr>
        <w:rFonts w:hint="eastAsia"/>
      </w:rPr>
    </w:lvl>
    <w:lvl w:ilvl="8" w:tentative="1">
      <w:start w:val="1"/>
      <w:numFmt w:val="decimal"/>
      <w:lvlText w:val="%1.%2）%3.%4.%5.%6.%7.%8.%9."/>
      <w:lvlJc w:val="left"/>
      <w:pPr>
        <w:tabs>
          <w:tab w:val="left" w:pos="7904"/>
        </w:tabs>
        <w:ind w:left="7904" w:hanging="2160"/>
      </w:pPr>
      <w:rPr>
        <w:rFonts w:hint="eastAsia"/>
      </w:rPr>
    </w:lvl>
  </w:abstractNum>
  <w:abstractNum w:abstractNumId="8">
    <w:nsid w:val="00000018"/>
    <w:multiLevelType w:val="multilevel"/>
    <w:tmpl w:val="00000018"/>
    <w:lvl w:ilvl="0" w:tentative="1">
      <w:start w:val="2"/>
      <w:numFmt w:val="decimal"/>
      <w:lvlText w:val="%1"/>
      <w:lvlJc w:val="left"/>
      <w:pPr>
        <w:tabs>
          <w:tab w:val="left" w:pos="450"/>
        </w:tabs>
        <w:ind w:left="450" w:hanging="450"/>
      </w:pPr>
      <w:rPr>
        <w:rFonts w:hint="default"/>
      </w:rPr>
    </w:lvl>
    <w:lvl w:ilvl="1">
      <w:start w:val="1"/>
      <w:numFmt w:val="decimal"/>
      <w:lvlText w:val="331.%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9">
    <w:nsid w:val="00000019"/>
    <w:multiLevelType w:val="multilevel"/>
    <w:tmpl w:val="00000019"/>
    <w:lvl w:ilvl="0" w:tentative="1">
      <w:start w:val="2"/>
      <w:numFmt w:val="decimal"/>
      <w:lvlText w:val="%1"/>
      <w:lvlJc w:val="left"/>
      <w:pPr>
        <w:tabs>
          <w:tab w:val="left" w:pos="450"/>
        </w:tabs>
        <w:ind w:left="450" w:hanging="450"/>
      </w:pPr>
      <w:rPr>
        <w:rFonts w:hint="default"/>
      </w:rPr>
    </w:lvl>
    <w:lvl w:ilvl="1">
      <w:start w:val="1"/>
      <w:numFmt w:val="decimal"/>
      <w:lvlText w:val="16.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0">
    <w:nsid w:val="0000001C"/>
    <w:multiLevelType w:val="multilevel"/>
    <w:tmpl w:val="0000001C"/>
    <w:lvl w:ilvl="0" w:tentative="1">
      <w:start w:val="2"/>
      <w:numFmt w:val="decimal"/>
      <w:lvlText w:val="%1"/>
      <w:lvlJc w:val="left"/>
      <w:pPr>
        <w:tabs>
          <w:tab w:val="left" w:pos="450"/>
        </w:tabs>
        <w:ind w:left="450" w:hanging="450"/>
      </w:pPr>
      <w:rPr>
        <w:rFonts w:hint="default"/>
      </w:rPr>
    </w:lvl>
    <w:lvl w:ilvl="1">
      <w:start w:val="1"/>
      <w:numFmt w:val="decimal"/>
      <w:lvlText w:val="18.%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1">
    <w:nsid w:val="0000001D"/>
    <w:multiLevelType w:val="multilevel"/>
    <w:tmpl w:val="0000001D"/>
    <w:lvl w:ilvl="0" w:tentative="1">
      <w:start w:val="2"/>
      <w:numFmt w:val="decimal"/>
      <w:lvlText w:val="%1"/>
      <w:lvlJc w:val="left"/>
      <w:pPr>
        <w:tabs>
          <w:tab w:val="left" w:pos="450"/>
        </w:tabs>
        <w:ind w:left="450" w:hanging="450"/>
      </w:pPr>
      <w:rPr>
        <w:rFonts w:hint="default"/>
      </w:rPr>
    </w:lvl>
    <w:lvl w:ilvl="1">
      <w:start w:val="1"/>
      <w:numFmt w:val="decimal"/>
      <w:lvlText w:val="30.%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2">
    <w:nsid w:val="00000020"/>
    <w:multiLevelType w:val="multilevel"/>
    <w:tmpl w:val="00000020"/>
    <w:lvl w:ilvl="0" w:tentative="1">
      <w:start w:val="1"/>
      <w:numFmt w:val="none"/>
      <w:lvlText w:val="1.1.1"/>
      <w:lvlJc w:val="left"/>
      <w:pPr>
        <w:tabs>
          <w:tab w:val="left" w:pos="450"/>
        </w:tabs>
        <w:ind w:left="450" w:hanging="450"/>
      </w:pPr>
      <w:rPr>
        <w:rFonts w:hint="default"/>
      </w:rPr>
    </w:lvl>
    <w:lvl w:ilvl="1">
      <w:start w:val="1"/>
      <w:numFmt w:val="decimal"/>
      <w:lvlText w:val="1.%2"/>
      <w:lvlJc w:val="left"/>
      <w:pPr>
        <w:tabs>
          <w:tab w:val="left" w:pos="1134"/>
        </w:tabs>
        <w:ind w:left="1134" w:hanging="1134"/>
      </w:pPr>
      <w:rPr>
        <w:rFonts w:ascii="Times New Roman" w:eastAsia="宋体" w:hAnsi="Times New Roman" w:cs="Times New Roman" w:hint="default"/>
        <w:color w:val="auto"/>
        <w:sz w:val="21"/>
        <w:szCs w:val="21"/>
      </w:rPr>
    </w:lvl>
    <w:lvl w:ilvl="2" w:tentative="1">
      <w:start w:val="1"/>
      <w:numFmt w:val="decimal"/>
      <w:lvlText w:val="%11.%2.%3"/>
      <w:lvlJc w:val="left"/>
      <w:pPr>
        <w:tabs>
          <w:tab w:val="left" w:pos="1134"/>
        </w:tabs>
        <w:ind w:left="1134" w:hanging="1134"/>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3">
    <w:nsid w:val="00000023"/>
    <w:multiLevelType w:val="multilevel"/>
    <w:tmpl w:val="00000023"/>
    <w:lvl w:ilvl="0" w:tentative="1">
      <w:start w:val="2"/>
      <w:numFmt w:val="decimal"/>
      <w:lvlText w:val="%1"/>
      <w:lvlJc w:val="left"/>
      <w:pPr>
        <w:tabs>
          <w:tab w:val="left" w:pos="450"/>
        </w:tabs>
        <w:ind w:left="450" w:hanging="450"/>
      </w:pPr>
      <w:rPr>
        <w:rFonts w:hint="default"/>
      </w:rPr>
    </w:lvl>
    <w:lvl w:ilvl="1">
      <w:start w:val="1"/>
      <w:numFmt w:val="decimal"/>
      <w:lvlText w:val="33.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4">
    <w:nsid w:val="00000024"/>
    <w:multiLevelType w:val="multilevel"/>
    <w:tmpl w:val="00000024"/>
    <w:lvl w:ilvl="0" w:tentative="1">
      <w:start w:val="2"/>
      <w:numFmt w:val="decimal"/>
      <w:lvlText w:val="%1"/>
      <w:lvlJc w:val="left"/>
      <w:pPr>
        <w:tabs>
          <w:tab w:val="left" w:pos="450"/>
        </w:tabs>
        <w:ind w:left="450" w:hanging="450"/>
      </w:pPr>
      <w:rPr>
        <w:rFonts w:hint="default"/>
      </w:rPr>
    </w:lvl>
    <w:lvl w:ilvl="1">
      <w:start w:val="1"/>
      <w:numFmt w:val="decimal"/>
      <w:lvlText w:val="21.%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5">
    <w:nsid w:val="00000025"/>
    <w:multiLevelType w:val="multilevel"/>
    <w:tmpl w:val="00000025"/>
    <w:lvl w:ilvl="0" w:tentative="1">
      <w:start w:val="2"/>
      <w:numFmt w:val="decimal"/>
      <w:lvlText w:val="%1"/>
      <w:lvlJc w:val="left"/>
      <w:pPr>
        <w:tabs>
          <w:tab w:val="left" w:pos="450"/>
        </w:tabs>
        <w:ind w:left="450" w:hanging="450"/>
      </w:pPr>
      <w:rPr>
        <w:rFonts w:hint="default"/>
      </w:rPr>
    </w:lvl>
    <w:lvl w:ilvl="1">
      <w:start w:val="1"/>
      <w:numFmt w:val="decimal"/>
      <w:lvlText w:val="27.%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6">
    <w:nsid w:val="00000026"/>
    <w:multiLevelType w:val="multilevel"/>
    <w:tmpl w:val="00000026"/>
    <w:lvl w:ilvl="0" w:tentative="1">
      <w:start w:val="2"/>
      <w:numFmt w:val="decimal"/>
      <w:lvlText w:val="%1"/>
      <w:lvlJc w:val="left"/>
      <w:pPr>
        <w:tabs>
          <w:tab w:val="left" w:pos="450"/>
        </w:tabs>
        <w:ind w:left="450" w:hanging="450"/>
      </w:pPr>
      <w:rPr>
        <w:rFonts w:hint="default"/>
      </w:rPr>
    </w:lvl>
    <w:lvl w:ilvl="1">
      <w:start w:val="1"/>
      <w:numFmt w:val="decimal"/>
      <w:lvlText w:val="17.%2"/>
      <w:lvlJc w:val="left"/>
      <w:pPr>
        <w:tabs>
          <w:tab w:val="left" w:pos="1134"/>
        </w:tabs>
        <w:ind w:left="1134" w:hanging="1134"/>
      </w:pPr>
      <w:rPr>
        <w:rFonts w:ascii="Times New Roman" w:eastAsia="仿宋_GB2312"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7">
    <w:nsid w:val="00000029"/>
    <w:multiLevelType w:val="singleLevel"/>
    <w:tmpl w:val="00000029"/>
    <w:lvl w:ilvl="0" w:tentative="1">
      <w:start w:val="1"/>
      <w:numFmt w:val="decimal"/>
      <w:pStyle w:val="NumberedList"/>
      <w:lvlText w:val="%1."/>
      <w:lvlJc w:val="left"/>
      <w:pPr>
        <w:tabs>
          <w:tab w:val="left" w:pos="360"/>
        </w:tabs>
        <w:ind w:left="360" w:hanging="360"/>
      </w:pPr>
    </w:lvl>
  </w:abstractNum>
  <w:abstractNum w:abstractNumId="18">
    <w:nsid w:val="0000002A"/>
    <w:multiLevelType w:val="multilevel"/>
    <w:tmpl w:val="0000002A"/>
    <w:lvl w:ilvl="0" w:tentative="1">
      <w:start w:val="2"/>
      <w:numFmt w:val="decimal"/>
      <w:lvlText w:val="%1"/>
      <w:lvlJc w:val="left"/>
      <w:pPr>
        <w:tabs>
          <w:tab w:val="left" w:pos="450"/>
        </w:tabs>
        <w:ind w:left="450" w:hanging="450"/>
      </w:pPr>
      <w:rPr>
        <w:rFonts w:hint="default"/>
      </w:rPr>
    </w:lvl>
    <w:lvl w:ilvl="1">
      <w:start w:val="1"/>
      <w:numFmt w:val="decimal"/>
      <w:lvlText w:val="3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19">
    <w:nsid w:val="0000002B"/>
    <w:multiLevelType w:val="multilevel"/>
    <w:tmpl w:val="0000002B"/>
    <w:lvl w:ilvl="0" w:tentative="1">
      <w:start w:val="2"/>
      <w:numFmt w:val="decimal"/>
      <w:lvlText w:val="%1"/>
      <w:lvlJc w:val="left"/>
      <w:pPr>
        <w:tabs>
          <w:tab w:val="left" w:pos="450"/>
        </w:tabs>
        <w:ind w:left="450" w:hanging="450"/>
      </w:pPr>
      <w:rPr>
        <w:rFonts w:hint="default"/>
      </w:rPr>
    </w:lvl>
    <w:lvl w:ilvl="1">
      <w:start w:val="1"/>
      <w:numFmt w:val="decimal"/>
      <w:lvlText w:val="11.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0">
    <w:nsid w:val="0000002C"/>
    <w:multiLevelType w:val="multilevel"/>
    <w:tmpl w:val="0000002C"/>
    <w:lvl w:ilvl="0">
      <w:start w:val="1"/>
      <w:numFmt w:val="decimal"/>
      <w:lvlText w:val="6.%1"/>
      <w:lvlJc w:val="left"/>
      <w:pPr>
        <w:tabs>
          <w:tab w:val="left" w:pos="1134"/>
        </w:tabs>
        <w:ind w:left="1134" w:hanging="1134"/>
      </w:pPr>
      <w:rPr>
        <w:rFonts w:ascii="Times New Roman" w:eastAsia="宋体" w:hAnsi="Times New Roman" w:cs="Times New Roman" w:hint="default"/>
        <w:sz w:val="21"/>
        <w:szCs w:val="21"/>
      </w:rPr>
    </w:lvl>
    <w:lvl w:ilvl="1" w:tentative="1">
      <w:start w:val="1"/>
      <w:numFmt w:val="decimal"/>
      <w:lvlRestart w:val="0"/>
      <w:lvlText w:val="6.%2.1"/>
      <w:lvlJc w:val="left"/>
      <w:pPr>
        <w:tabs>
          <w:tab w:val="left" w:pos="1134"/>
        </w:tabs>
        <w:ind w:left="0" w:firstLine="0"/>
      </w:pPr>
      <w:rPr>
        <w:rFonts w:hint="eastAsia"/>
      </w:rPr>
    </w:lvl>
    <w:lvl w:ilvl="2" w:tentative="1">
      <w:start w:val="1"/>
      <w:numFmt w:val="decimal"/>
      <w:lvlText w:val="%1.%2.%3"/>
      <w:lvlJc w:val="left"/>
      <w:pPr>
        <w:tabs>
          <w:tab w:val="left" w:pos="1134"/>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21">
    <w:nsid w:val="0000002D"/>
    <w:multiLevelType w:val="multilevel"/>
    <w:tmpl w:val="0000002D"/>
    <w:lvl w:ilvl="0">
      <w:start w:val="1"/>
      <w:numFmt w:val="decimal"/>
      <w:lvlText w:val="%1．"/>
      <w:lvlJc w:val="left"/>
      <w:pPr>
        <w:tabs>
          <w:tab w:val="left" w:pos="1134"/>
        </w:tabs>
        <w:ind w:left="1134" w:hanging="1134"/>
      </w:pPr>
      <w:rPr>
        <w:rFonts w:ascii="Times New Roman" w:eastAsia="黑体" w:hAnsi="Times New Roman" w:cs="Times New Roman" w:hint="default"/>
        <w:b/>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start w:val="1"/>
      <w:numFmt w:val="japaneseCounting"/>
      <w:lvlText w:val="第%4章"/>
      <w:lvlJc w:val="left"/>
      <w:pPr>
        <w:tabs>
          <w:tab w:val="left" w:pos="2010"/>
        </w:tabs>
        <w:ind w:left="2010" w:hanging="750"/>
      </w:pPr>
      <w:rPr>
        <w:rFont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
    <w:nsid w:val="0000002E"/>
    <w:multiLevelType w:val="multilevel"/>
    <w:tmpl w:val="0000002E"/>
    <w:lvl w:ilvl="0" w:tentative="1">
      <w:start w:val="2"/>
      <w:numFmt w:val="decimal"/>
      <w:lvlText w:val="%1"/>
      <w:lvlJc w:val="left"/>
      <w:pPr>
        <w:tabs>
          <w:tab w:val="left" w:pos="450"/>
        </w:tabs>
        <w:ind w:left="450" w:hanging="450"/>
      </w:pPr>
      <w:rPr>
        <w:rFonts w:hint="default"/>
      </w:rPr>
    </w:lvl>
    <w:lvl w:ilvl="1">
      <w:start w:val="1"/>
      <w:numFmt w:val="decimal"/>
      <w:lvlText w:val="26.%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3">
    <w:nsid w:val="00000031"/>
    <w:multiLevelType w:val="multilevel"/>
    <w:tmpl w:val="00000031"/>
    <w:lvl w:ilvl="0" w:tentative="1">
      <w:start w:val="2"/>
      <w:numFmt w:val="decimal"/>
      <w:lvlText w:val="%1"/>
      <w:lvlJc w:val="left"/>
      <w:pPr>
        <w:tabs>
          <w:tab w:val="left" w:pos="450"/>
        </w:tabs>
        <w:ind w:left="450" w:hanging="450"/>
      </w:pPr>
      <w:rPr>
        <w:rFonts w:hint="default"/>
      </w:rPr>
    </w:lvl>
    <w:lvl w:ilvl="1">
      <w:start w:val="1"/>
      <w:numFmt w:val="decimal"/>
      <w:lvlText w:val="24.%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4">
    <w:nsid w:val="00000032"/>
    <w:multiLevelType w:val="multilevel"/>
    <w:tmpl w:val="00000032"/>
    <w:lvl w:ilvl="0" w:tentative="1">
      <w:start w:val="2"/>
      <w:numFmt w:val="decimal"/>
      <w:lvlText w:val="%1"/>
      <w:lvlJc w:val="left"/>
      <w:pPr>
        <w:tabs>
          <w:tab w:val="left" w:pos="450"/>
        </w:tabs>
        <w:ind w:left="450" w:hanging="450"/>
      </w:pPr>
      <w:rPr>
        <w:rFonts w:hint="default"/>
      </w:rPr>
    </w:lvl>
    <w:lvl w:ilvl="1">
      <w:start w:val="1"/>
      <w:numFmt w:val="decimal"/>
      <w:lvlText w:val="25.%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5">
    <w:nsid w:val="00000038"/>
    <w:multiLevelType w:val="multilevel"/>
    <w:tmpl w:val="00000038"/>
    <w:lvl w:ilvl="0" w:tentative="1">
      <w:start w:val="2"/>
      <w:numFmt w:val="decimal"/>
      <w:lvlText w:val="%1"/>
      <w:lvlJc w:val="left"/>
      <w:pPr>
        <w:tabs>
          <w:tab w:val="left" w:pos="450"/>
        </w:tabs>
        <w:ind w:left="450" w:hanging="450"/>
      </w:pPr>
      <w:rPr>
        <w:rFonts w:hint="default"/>
      </w:rPr>
    </w:lvl>
    <w:lvl w:ilvl="1">
      <w:start w:val="1"/>
      <w:numFmt w:val="decimal"/>
      <w:lvlText w:val="2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6">
    <w:nsid w:val="0000003B"/>
    <w:multiLevelType w:val="multilevel"/>
    <w:tmpl w:val="0000003B"/>
    <w:lvl w:ilvl="0" w:tentative="1">
      <w:start w:val="1"/>
      <w:numFmt w:val="none"/>
      <w:lvlText w:val="1.1.1"/>
      <w:lvlJc w:val="left"/>
      <w:pPr>
        <w:tabs>
          <w:tab w:val="left" w:pos="450"/>
        </w:tabs>
        <w:ind w:left="450" w:hanging="450"/>
      </w:pPr>
      <w:rPr>
        <w:rFonts w:hint="default"/>
      </w:rPr>
    </w:lvl>
    <w:lvl w:ilvl="1">
      <w:start w:val="1"/>
      <w:numFmt w:val="decimal"/>
      <w:lvlText w:val="2.%2"/>
      <w:lvlJc w:val="left"/>
      <w:pPr>
        <w:tabs>
          <w:tab w:val="left" w:pos="1144"/>
        </w:tabs>
        <w:ind w:left="1144" w:hanging="1134"/>
      </w:pPr>
      <w:rPr>
        <w:rFonts w:ascii="Times New Roman" w:hAnsi="Times New Roman" w:cs="Times New Roman" w:hint="default"/>
        <w:color w:val="auto"/>
      </w:rPr>
    </w:lvl>
    <w:lvl w:ilvl="2" w:tentative="1">
      <w:start w:val="1"/>
      <w:numFmt w:val="decimal"/>
      <w:lvlText w:val="%11.%2.%3"/>
      <w:lvlJc w:val="left"/>
      <w:pPr>
        <w:tabs>
          <w:tab w:val="left" w:pos="1134"/>
        </w:tabs>
        <w:ind w:left="1134" w:hanging="1134"/>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7">
    <w:nsid w:val="0000003C"/>
    <w:multiLevelType w:val="multilevel"/>
    <w:tmpl w:val="0000003C"/>
    <w:lvl w:ilvl="0" w:tentative="1">
      <w:start w:val="2"/>
      <w:numFmt w:val="decimal"/>
      <w:lvlText w:val="%1"/>
      <w:lvlJc w:val="left"/>
      <w:pPr>
        <w:tabs>
          <w:tab w:val="left" w:pos="450"/>
        </w:tabs>
        <w:ind w:left="450" w:hanging="450"/>
      </w:pPr>
      <w:rPr>
        <w:rFonts w:hint="default"/>
      </w:rPr>
    </w:lvl>
    <w:lvl w:ilvl="1">
      <w:start w:val="1"/>
      <w:numFmt w:val="decimal"/>
      <w:lvlText w:val="15.%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8">
    <w:nsid w:val="0000003D"/>
    <w:multiLevelType w:val="multilevel"/>
    <w:tmpl w:val="0000003D"/>
    <w:lvl w:ilvl="0" w:tentative="1">
      <w:start w:val="2"/>
      <w:numFmt w:val="decimal"/>
      <w:lvlText w:val="%1"/>
      <w:lvlJc w:val="left"/>
      <w:pPr>
        <w:tabs>
          <w:tab w:val="left" w:pos="450"/>
        </w:tabs>
        <w:ind w:left="450" w:hanging="450"/>
      </w:pPr>
      <w:rPr>
        <w:rFonts w:hint="default"/>
      </w:rPr>
    </w:lvl>
    <w:lvl w:ilvl="1">
      <w:start w:val="1"/>
      <w:numFmt w:val="decimal"/>
      <w:lvlText w:val="33.3.%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29">
    <w:nsid w:val="0000003E"/>
    <w:multiLevelType w:val="multilevel"/>
    <w:tmpl w:val="0000003E"/>
    <w:lvl w:ilvl="0" w:tentative="1">
      <w:start w:val="2"/>
      <w:numFmt w:val="decimal"/>
      <w:lvlText w:val="%1"/>
      <w:lvlJc w:val="left"/>
      <w:pPr>
        <w:tabs>
          <w:tab w:val="left" w:pos="450"/>
        </w:tabs>
        <w:ind w:left="450" w:hanging="450"/>
      </w:pPr>
      <w:rPr>
        <w:rFonts w:hint="default"/>
      </w:rPr>
    </w:lvl>
    <w:lvl w:ilvl="1">
      <w:start w:val="1"/>
      <w:numFmt w:val="decimal"/>
      <w:lvlText w:val="13.%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0">
    <w:nsid w:val="00000041"/>
    <w:multiLevelType w:val="multilevel"/>
    <w:tmpl w:val="00000041"/>
    <w:lvl w:ilvl="0">
      <w:start w:val="2"/>
      <w:numFmt w:val="decimal"/>
      <w:lvlText w:val="%1"/>
      <w:lvlJc w:val="left"/>
      <w:pPr>
        <w:tabs>
          <w:tab w:val="left" w:pos="450"/>
        </w:tabs>
        <w:ind w:left="450" w:hanging="450"/>
      </w:pPr>
      <w:rPr>
        <w:rFonts w:hint="default"/>
      </w:rPr>
    </w:lvl>
    <w:lvl w:ilvl="1">
      <w:start w:val="1"/>
      <w:numFmt w:val="decimal"/>
      <w:lvlText w:val="23.%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1">
    <w:nsid w:val="00000047"/>
    <w:multiLevelType w:val="multilevel"/>
    <w:tmpl w:val="00000047"/>
    <w:lvl w:ilvl="0">
      <w:start w:val="2"/>
      <w:numFmt w:val="decimal"/>
      <w:lvlText w:val="%1"/>
      <w:lvlJc w:val="left"/>
      <w:pPr>
        <w:tabs>
          <w:tab w:val="left" w:pos="450"/>
        </w:tabs>
        <w:ind w:left="450" w:hanging="450"/>
      </w:pPr>
      <w:rPr>
        <w:rFonts w:hint="default"/>
      </w:rPr>
    </w:lvl>
    <w:lvl w:ilvl="1">
      <w:start w:val="1"/>
      <w:numFmt w:val="decimal"/>
      <w:lvlText w:val="11.%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2">
    <w:nsid w:val="00000048"/>
    <w:multiLevelType w:val="multilevel"/>
    <w:tmpl w:val="00000048"/>
    <w:lvl w:ilvl="0" w:tentative="1">
      <w:start w:val="2"/>
      <w:numFmt w:val="decimal"/>
      <w:lvlText w:val="%1"/>
      <w:lvlJc w:val="left"/>
      <w:pPr>
        <w:tabs>
          <w:tab w:val="left" w:pos="450"/>
        </w:tabs>
        <w:ind w:left="450" w:hanging="450"/>
      </w:pPr>
      <w:rPr>
        <w:rFonts w:hint="default"/>
      </w:rPr>
    </w:lvl>
    <w:lvl w:ilvl="1">
      <w:start w:val="1"/>
      <w:numFmt w:val="decimal"/>
      <w:lvlText w:val="20.%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3">
    <w:nsid w:val="00000049"/>
    <w:multiLevelType w:val="multilevel"/>
    <w:tmpl w:val="00000049"/>
    <w:lvl w:ilvl="0" w:tentative="1">
      <w:start w:val="2"/>
      <w:numFmt w:val="decimal"/>
      <w:lvlText w:val="%1"/>
      <w:lvlJc w:val="left"/>
      <w:pPr>
        <w:tabs>
          <w:tab w:val="left" w:pos="450"/>
        </w:tabs>
        <w:ind w:left="450" w:hanging="450"/>
      </w:pPr>
      <w:rPr>
        <w:rFonts w:hint="default"/>
      </w:rPr>
    </w:lvl>
    <w:lvl w:ilvl="1">
      <w:start w:val="1"/>
      <w:numFmt w:val="decimal"/>
      <w:lvlText w:val="25.1.%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4">
    <w:nsid w:val="0000004A"/>
    <w:multiLevelType w:val="multilevel"/>
    <w:tmpl w:val="0000004A"/>
    <w:lvl w:ilvl="0" w:tentative="1">
      <w:start w:val="2"/>
      <w:numFmt w:val="decimal"/>
      <w:pStyle w:val="y"/>
      <w:lvlText w:val="%1"/>
      <w:lvlJc w:val="left"/>
      <w:pPr>
        <w:tabs>
          <w:tab w:val="left" w:pos="450"/>
        </w:tabs>
        <w:ind w:left="450" w:hanging="450"/>
      </w:pPr>
      <w:rPr>
        <w:rFonts w:hint="default"/>
      </w:rPr>
    </w:lvl>
    <w:lvl w:ilvl="1">
      <w:start w:val="1"/>
      <w:numFmt w:val="decimal"/>
      <w:lvlText w:val="9.%2"/>
      <w:lvlJc w:val="left"/>
      <w:pPr>
        <w:tabs>
          <w:tab w:val="left" w:pos="1134"/>
        </w:tabs>
        <w:ind w:left="1134" w:hanging="1134"/>
      </w:pPr>
      <w:rPr>
        <w:rFonts w:ascii="Times New Roman" w:eastAsia="宋体" w:hAnsi="Times New Roman" w:cs="Times New Roman" w:hint="default"/>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5">
    <w:nsid w:val="0000004B"/>
    <w:multiLevelType w:val="multilevel"/>
    <w:tmpl w:val="0000004B"/>
    <w:lvl w:ilvl="0" w:tentative="1">
      <w:start w:val="2"/>
      <w:numFmt w:val="decimal"/>
      <w:lvlText w:val="%1"/>
      <w:lvlJc w:val="left"/>
      <w:pPr>
        <w:tabs>
          <w:tab w:val="left" w:pos="450"/>
        </w:tabs>
        <w:ind w:left="450" w:hanging="450"/>
      </w:pPr>
      <w:rPr>
        <w:rFonts w:hint="default"/>
      </w:rPr>
    </w:lvl>
    <w:lvl w:ilvl="1">
      <w:start w:val="1"/>
      <w:numFmt w:val="decimal"/>
      <w:lvlText w:val="20.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6">
    <w:nsid w:val="0000004D"/>
    <w:multiLevelType w:val="multilevel"/>
    <w:tmpl w:val="0000004D"/>
    <w:lvl w:ilvl="0" w:tentative="1">
      <w:start w:val="2"/>
      <w:numFmt w:val="decimal"/>
      <w:lvlText w:val="%1"/>
      <w:lvlJc w:val="left"/>
      <w:pPr>
        <w:tabs>
          <w:tab w:val="left" w:pos="450"/>
        </w:tabs>
        <w:ind w:left="450" w:hanging="450"/>
      </w:pPr>
      <w:rPr>
        <w:rFonts w:hint="default"/>
      </w:rPr>
    </w:lvl>
    <w:lvl w:ilvl="1">
      <w:start w:val="1"/>
      <w:numFmt w:val="decimal"/>
      <w:lvlText w:val="33.%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7">
    <w:nsid w:val="00000050"/>
    <w:multiLevelType w:val="multilevel"/>
    <w:tmpl w:val="00000050"/>
    <w:lvl w:ilvl="0" w:tentative="1">
      <w:start w:val="2"/>
      <w:numFmt w:val="decimal"/>
      <w:lvlText w:val="%1"/>
      <w:lvlJc w:val="left"/>
      <w:pPr>
        <w:tabs>
          <w:tab w:val="left" w:pos="450"/>
        </w:tabs>
        <w:ind w:left="450" w:hanging="450"/>
      </w:pPr>
      <w:rPr>
        <w:rFonts w:hint="default"/>
      </w:rPr>
    </w:lvl>
    <w:lvl w:ilvl="1">
      <w:start w:val="1"/>
      <w:numFmt w:val="decimal"/>
      <w:lvlText w:val="11.2.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8">
    <w:nsid w:val="00000057"/>
    <w:multiLevelType w:val="multilevel"/>
    <w:tmpl w:val="00000057"/>
    <w:lvl w:ilvl="0" w:tentative="1">
      <w:start w:val="1"/>
      <w:numFmt w:val="none"/>
      <w:lvlText w:val="1.1.1"/>
      <w:lvlJc w:val="left"/>
      <w:pPr>
        <w:tabs>
          <w:tab w:val="left" w:pos="450"/>
        </w:tabs>
        <w:ind w:left="450" w:hanging="450"/>
      </w:pPr>
      <w:rPr>
        <w:rFonts w:hint="default"/>
      </w:rPr>
    </w:lvl>
    <w:lvl w:ilvl="1">
      <w:start w:val="1"/>
      <w:numFmt w:val="decimal"/>
      <w:lvlText w:val="4.%2"/>
      <w:lvlJc w:val="left"/>
      <w:pPr>
        <w:tabs>
          <w:tab w:val="left" w:pos="1134"/>
        </w:tabs>
        <w:ind w:left="1134" w:hanging="1134"/>
      </w:pPr>
      <w:rPr>
        <w:rFonts w:ascii="Times New Roman" w:eastAsia="宋体" w:hAnsi="Times New Roman" w:cs="Times New Roman" w:hint="default"/>
        <w:color w:val="auto"/>
        <w:sz w:val="21"/>
        <w:szCs w:val="21"/>
      </w:rPr>
    </w:lvl>
    <w:lvl w:ilvl="2" w:tentative="1">
      <w:start w:val="1"/>
      <w:numFmt w:val="decimal"/>
      <w:lvlText w:val="%11.%2.%3"/>
      <w:lvlJc w:val="left"/>
      <w:pPr>
        <w:tabs>
          <w:tab w:val="left" w:pos="1134"/>
        </w:tabs>
        <w:ind w:left="1134" w:hanging="1134"/>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39">
    <w:nsid w:val="00000058"/>
    <w:multiLevelType w:val="multilevel"/>
    <w:tmpl w:val="00000058"/>
    <w:lvl w:ilvl="0" w:tentative="1">
      <w:start w:val="2"/>
      <w:numFmt w:val="decimal"/>
      <w:lvlText w:val="%1"/>
      <w:lvlJc w:val="left"/>
      <w:pPr>
        <w:tabs>
          <w:tab w:val="left" w:pos="450"/>
        </w:tabs>
        <w:ind w:left="450" w:hanging="450"/>
      </w:pPr>
      <w:rPr>
        <w:rFonts w:hint="default"/>
      </w:rPr>
    </w:lvl>
    <w:lvl w:ilvl="1">
      <w:start w:val="1"/>
      <w:numFmt w:val="decimal"/>
      <w:lvlText w:val="28.%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0">
    <w:nsid w:val="00000059"/>
    <w:multiLevelType w:val="multilevel"/>
    <w:tmpl w:val="00000059"/>
    <w:lvl w:ilvl="0" w:tentative="1">
      <w:start w:val="1"/>
      <w:numFmt w:val="decimal"/>
      <w:pStyle w:val="TOC1"/>
      <w:lvlText w:val="%1."/>
      <w:lvlJc w:val="left"/>
      <w:pPr>
        <w:tabs>
          <w:tab w:val="left" w:pos="425"/>
        </w:tabs>
        <w:ind w:left="425" w:hanging="425"/>
      </w:pPr>
      <w:rPr>
        <w:rFonts w:hint="eastAsia"/>
      </w:rPr>
    </w:lvl>
    <w:lvl w:ilvl="1" w:tentative="1">
      <w:start w:val="1"/>
      <w:numFmt w:val="decimal"/>
      <w:pStyle w:val="28"/>
      <w:lvlText w:val="%1.%2."/>
      <w:lvlJc w:val="left"/>
      <w:pPr>
        <w:tabs>
          <w:tab w:val="left" w:pos="1080"/>
        </w:tabs>
        <w:ind w:left="567" w:hanging="567"/>
      </w:pPr>
      <w:rPr>
        <w:rFonts w:ascii="宋体" w:eastAsia="宋体" w:hAnsi="宋体" w:hint="eastAsia"/>
        <w:b w:val="0"/>
      </w:rPr>
    </w:lvl>
    <w:lvl w:ilvl="2" w:tentative="1">
      <w:start w:val="1"/>
      <w:numFmt w:val="decimal"/>
      <w:lvlText w:val="%1.%2.%3."/>
      <w:lvlJc w:val="left"/>
      <w:pPr>
        <w:tabs>
          <w:tab w:val="left" w:pos="2040"/>
        </w:tabs>
        <w:ind w:left="1309" w:hanging="709"/>
      </w:pPr>
      <w:rPr>
        <w:rFonts w:ascii="宋体" w:eastAsia="宋体" w:hAnsi="宋体" w:hint="eastAsia"/>
      </w:rPr>
    </w:lvl>
    <w:lvl w:ilvl="3" w:tentative="1">
      <w:start w:val="1"/>
      <w:numFmt w:val="decimal"/>
      <w:lvlText w:val="%1.%2.%3.%4."/>
      <w:lvlJc w:val="left"/>
      <w:pPr>
        <w:tabs>
          <w:tab w:val="left" w:pos="1800"/>
        </w:tabs>
        <w:ind w:left="1451" w:hanging="1451"/>
      </w:pPr>
      <w:rPr>
        <w:rFonts w:ascii="宋体" w:eastAsia="宋体" w:hAnsi="宋体" w:hint="eastAsia"/>
        <w:color w:val="000000"/>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41">
    <w:nsid w:val="0000005C"/>
    <w:multiLevelType w:val="multilevel"/>
    <w:tmpl w:val="0000005C"/>
    <w:lvl w:ilvl="0" w:tentative="1">
      <w:start w:val="3"/>
      <w:numFmt w:val="decimal"/>
      <w:lvlText w:val="%1"/>
      <w:lvlJc w:val="left"/>
      <w:pPr>
        <w:tabs>
          <w:tab w:val="left" w:pos="907"/>
        </w:tabs>
        <w:ind w:left="907" w:hanging="907"/>
      </w:pPr>
      <w:rPr>
        <w:rFonts w:hint="eastAsia"/>
      </w:rPr>
    </w:lvl>
    <w:lvl w:ilvl="1" w:tentative="1">
      <w:start w:val="8"/>
      <w:numFmt w:val="decimal"/>
      <w:pStyle w:val="211head22headlinehheadlineSR2ERMH2Head2"/>
      <w:lvlText w:val="%1.%2"/>
      <w:lvlJc w:val="left"/>
      <w:pPr>
        <w:tabs>
          <w:tab w:val="left" w:pos="907"/>
        </w:tabs>
        <w:ind w:left="907" w:hanging="907"/>
      </w:pPr>
      <w:rPr>
        <w:rFonts w:hint="eastAsia"/>
      </w:rPr>
    </w:lvl>
    <w:lvl w:ilvl="2" w:tentative="1">
      <w:start w:val="1"/>
      <w:numFmt w:val="decimal"/>
      <w:lvlText w:val="%1.%2.%3"/>
      <w:lvlJc w:val="left"/>
      <w:pPr>
        <w:tabs>
          <w:tab w:val="left" w:pos="907"/>
        </w:tabs>
        <w:ind w:left="907" w:hanging="907"/>
      </w:pPr>
      <w:rPr>
        <w:rFonts w:hint="eastAsia"/>
      </w:rPr>
    </w:lvl>
    <w:lvl w:ilvl="3" w:tentative="1">
      <w:start w:val="1"/>
      <w:numFmt w:val="decimal"/>
      <w:lvlText w:val="%1.%2.%3.%4"/>
      <w:lvlJc w:val="left"/>
      <w:pPr>
        <w:tabs>
          <w:tab w:val="left" w:pos="1021"/>
        </w:tabs>
        <w:ind w:left="1021" w:hanging="1021"/>
      </w:pPr>
      <w:rPr>
        <w:rFonts w:hint="eastAsia"/>
      </w:rPr>
    </w:lvl>
    <w:lvl w:ilvl="4" w:tentative="1">
      <w:start w:val="1"/>
      <w:numFmt w:val="decimal"/>
      <w:lvlText w:val="%1.%2.%3.%4.%5"/>
      <w:lvlJc w:val="left"/>
      <w:pPr>
        <w:tabs>
          <w:tab w:val="left" w:pos="1080"/>
        </w:tabs>
        <w:ind w:left="1080" w:hanging="1080"/>
      </w:pPr>
      <w:rPr>
        <w:rFonts w:hint="eastAsia"/>
      </w:rPr>
    </w:lvl>
    <w:lvl w:ilvl="5" w:tentative="1">
      <w:start w:val="1"/>
      <w:numFmt w:val="decimal"/>
      <w:lvlText w:val="%1.%2.%3.%4.%5.%6"/>
      <w:lvlJc w:val="left"/>
      <w:pPr>
        <w:tabs>
          <w:tab w:val="left" w:pos="1440"/>
        </w:tabs>
        <w:ind w:left="1440" w:hanging="1440"/>
      </w:pPr>
      <w:rPr>
        <w:rFonts w:hint="eastAsia"/>
      </w:rPr>
    </w:lvl>
    <w:lvl w:ilvl="6" w:tentative="1">
      <w:start w:val="1"/>
      <w:numFmt w:val="decimal"/>
      <w:lvlText w:val="%1.%2.%3.%4.%5.%6.%7"/>
      <w:lvlJc w:val="left"/>
      <w:pPr>
        <w:tabs>
          <w:tab w:val="left" w:pos="1440"/>
        </w:tabs>
        <w:ind w:left="1440" w:hanging="1440"/>
      </w:pPr>
      <w:rPr>
        <w:rFonts w:hint="eastAsia"/>
      </w:rPr>
    </w:lvl>
    <w:lvl w:ilvl="7" w:tentative="1">
      <w:start w:val="1"/>
      <w:numFmt w:val="decimal"/>
      <w:lvlText w:val="%1.%2.%3.%4.%5.%6.%7.%8"/>
      <w:lvlJc w:val="left"/>
      <w:pPr>
        <w:tabs>
          <w:tab w:val="left" w:pos="1800"/>
        </w:tabs>
        <w:ind w:left="1800" w:hanging="1800"/>
      </w:pPr>
      <w:rPr>
        <w:rFonts w:hint="eastAsia"/>
      </w:rPr>
    </w:lvl>
    <w:lvl w:ilvl="8" w:tentative="1">
      <w:start w:val="1"/>
      <w:numFmt w:val="decimal"/>
      <w:lvlText w:val="%1.%2.%3.%4.%5.%6.%7.%8.%9"/>
      <w:lvlJc w:val="left"/>
      <w:pPr>
        <w:tabs>
          <w:tab w:val="left" w:pos="1800"/>
        </w:tabs>
        <w:ind w:left="1800" w:hanging="1800"/>
      </w:pPr>
      <w:rPr>
        <w:rFonts w:hint="eastAsia"/>
      </w:rPr>
    </w:lvl>
  </w:abstractNum>
  <w:abstractNum w:abstractNumId="42">
    <w:nsid w:val="0000005D"/>
    <w:multiLevelType w:val="multilevel"/>
    <w:tmpl w:val="0000005D"/>
    <w:lvl w:ilvl="0" w:tentative="1">
      <w:start w:val="1"/>
      <w:numFmt w:val="bullet"/>
      <w:pStyle w:val="a"/>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3">
    <w:nsid w:val="0000005E"/>
    <w:multiLevelType w:val="multilevel"/>
    <w:tmpl w:val="0000005E"/>
    <w:lvl w:ilvl="0" w:tentative="1">
      <w:start w:val="2"/>
      <w:numFmt w:val="decimal"/>
      <w:lvlText w:val="%1"/>
      <w:lvlJc w:val="left"/>
      <w:pPr>
        <w:tabs>
          <w:tab w:val="left" w:pos="450"/>
        </w:tabs>
        <w:ind w:left="450" w:hanging="450"/>
      </w:pPr>
      <w:rPr>
        <w:rFonts w:hint="default"/>
      </w:rPr>
    </w:lvl>
    <w:lvl w:ilvl="1">
      <w:start w:val="1"/>
      <w:numFmt w:val="decimal"/>
      <w:lvlText w:val="31.%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4">
    <w:nsid w:val="0000005F"/>
    <w:multiLevelType w:val="multilevel"/>
    <w:tmpl w:val="0000005F"/>
    <w:lvl w:ilvl="0" w:tentative="1">
      <w:start w:val="2"/>
      <w:numFmt w:val="decimal"/>
      <w:lvlText w:val="%1"/>
      <w:lvlJc w:val="left"/>
      <w:pPr>
        <w:tabs>
          <w:tab w:val="left" w:pos="450"/>
        </w:tabs>
        <w:ind w:left="450" w:hanging="450"/>
      </w:pPr>
      <w:rPr>
        <w:rFonts w:hint="default"/>
      </w:rPr>
    </w:lvl>
    <w:lvl w:ilvl="1">
      <w:start w:val="1"/>
      <w:numFmt w:val="decimal"/>
      <w:lvlText w:val="14.%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5">
    <w:nsid w:val="00000061"/>
    <w:multiLevelType w:val="multilevel"/>
    <w:tmpl w:val="00000061"/>
    <w:lvl w:ilvl="0" w:tentative="1">
      <w:start w:val="1"/>
      <w:numFmt w:val="none"/>
      <w:lvlText w:val="1.1.1"/>
      <w:lvlJc w:val="left"/>
      <w:pPr>
        <w:tabs>
          <w:tab w:val="left" w:pos="450"/>
        </w:tabs>
        <w:ind w:left="450" w:hanging="450"/>
      </w:pPr>
      <w:rPr>
        <w:rFonts w:hint="default"/>
      </w:rPr>
    </w:lvl>
    <w:lvl w:ilvl="1">
      <w:start w:val="1"/>
      <w:numFmt w:val="decimal"/>
      <w:lvlText w:val="7.%2"/>
      <w:lvlJc w:val="left"/>
      <w:pPr>
        <w:tabs>
          <w:tab w:val="left" w:pos="1134"/>
        </w:tabs>
        <w:ind w:left="1134" w:hanging="1134"/>
      </w:pPr>
      <w:rPr>
        <w:rFonts w:ascii="Times New Roman" w:eastAsia="宋体" w:hAnsi="Times New Roman" w:cs="Times New Roman" w:hint="default"/>
        <w:color w:val="auto"/>
        <w:sz w:val="21"/>
        <w:szCs w:val="21"/>
      </w:rPr>
    </w:lvl>
    <w:lvl w:ilvl="2" w:tentative="1">
      <w:start w:val="1"/>
      <w:numFmt w:val="decimal"/>
      <w:lvlText w:val="%11.%2.%3"/>
      <w:lvlJc w:val="left"/>
      <w:pPr>
        <w:tabs>
          <w:tab w:val="left" w:pos="1134"/>
        </w:tabs>
        <w:ind w:left="1134" w:hanging="1134"/>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6">
    <w:nsid w:val="00000065"/>
    <w:multiLevelType w:val="multilevel"/>
    <w:tmpl w:val="00000065"/>
    <w:lvl w:ilvl="0">
      <w:start w:val="1"/>
      <w:numFmt w:val="none"/>
      <w:lvlText w:val="1.1.1"/>
      <w:lvlJc w:val="left"/>
      <w:pPr>
        <w:tabs>
          <w:tab w:val="left" w:pos="450"/>
        </w:tabs>
        <w:ind w:left="450" w:hanging="450"/>
      </w:pPr>
      <w:rPr>
        <w:rFonts w:hint="default"/>
      </w:rPr>
    </w:lvl>
    <w:lvl w:ilvl="1">
      <w:start w:val="1"/>
      <w:numFmt w:val="decimal"/>
      <w:lvlText w:val="3.%2"/>
      <w:lvlJc w:val="left"/>
      <w:pPr>
        <w:tabs>
          <w:tab w:val="left" w:pos="1134"/>
        </w:tabs>
        <w:ind w:left="1134" w:hanging="1134"/>
      </w:pPr>
      <w:rPr>
        <w:rFonts w:ascii="Times New Roman" w:eastAsia="宋体" w:hAnsi="Times New Roman" w:cs="Times New Roman" w:hint="default"/>
        <w:b w:val="0"/>
        <w:i w:val="0"/>
        <w:color w:val="auto"/>
        <w:sz w:val="21"/>
        <w:szCs w:val="21"/>
      </w:rPr>
    </w:lvl>
    <w:lvl w:ilvl="2" w:tentative="1">
      <w:start w:val="1"/>
      <w:numFmt w:val="decimal"/>
      <w:lvlText w:val="%11.%2.%3"/>
      <w:lvlJc w:val="left"/>
      <w:pPr>
        <w:tabs>
          <w:tab w:val="left" w:pos="1134"/>
        </w:tabs>
        <w:ind w:left="1134" w:hanging="1134"/>
      </w:pPr>
      <w:rPr>
        <w:rFonts w:hint="default"/>
      </w:rPr>
    </w:lvl>
    <w:lvl w:ilvl="3">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7">
    <w:nsid w:val="00000066"/>
    <w:multiLevelType w:val="multilevel"/>
    <w:tmpl w:val="00000066"/>
    <w:lvl w:ilvl="0" w:tentative="1">
      <w:start w:val="2"/>
      <w:numFmt w:val="decimal"/>
      <w:lvlText w:val="%1"/>
      <w:lvlJc w:val="left"/>
      <w:pPr>
        <w:tabs>
          <w:tab w:val="left" w:pos="450"/>
        </w:tabs>
        <w:ind w:left="450" w:hanging="450"/>
      </w:pPr>
      <w:rPr>
        <w:rFonts w:hint="default"/>
      </w:rPr>
    </w:lvl>
    <w:lvl w:ilvl="1">
      <w:start w:val="1"/>
      <w:numFmt w:val="decimal"/>
      <w:lvlText w:val="19.%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8">
    <w:nsid w:val="00000068"/>
    <w:multiLevelType w:val="multilevel"/>
    <w:tmpl w:val="00000068"/>
    <w:lvl w:ilvl="0" w:tentative="1">
      <w:start w:val="2"/>
      <w:numFmt w:val="decimal"/>
      <w:lvlText w:val="%1"/>
      <w:lvlJc w:val="left"/>
      <w:pPr>
        <w:tabs>
          <w:tab w:val="left" w:pos="450"/>
        </w:tabs>
        <w:ind w:left="450" w:hanging="450"/>
      </w:pPr>
      <w:rPr>
        <w:rFonts w:hint="default"/>
      </w:rPr>
    </w:lvl>
    <w:lvl w:ilvl="1">
      <w:start w:val="1"/>
      <w:numFmt w:val="decimal"/>
      <w:lvlText w:val="25.3.%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49">
    <w:nsid w:val="00000069"/>
    <w:multiLevelType w:val="multilevel"/>
    <w:tmpl w:val="00000069"/>
    <w:lvl w:ilvl="0" w:tentative="1">
      <w:start w:val="2"/>
      <w:numFmt w:val="decimal"/>
      <w:lvlText w:val="%1"/>
      <w:lvlJc w:val="left"/>
      <w:pPr>
        <w:tabs>
          <w:tab w:val="left" w:pos="450"/>
        </w:tabs>
        <w:ind w:left="450" w:hanging="450"/>
      </w:pPr>
      <w:rPr>
        <w:rFonts w:hint="default"/>
      </w:rPr>
    </w:lvl>
    <w:lvl w:ilvl="1">
      <w:start w:val="1"/>
      <w:numFmt w:val="decimal"/>
      <w:lvlText w:val="12.%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0">
    <w:nsid w:val="0000006A"/>
    <w:multiLevelType w:val="multilevel"/>
    <w:tmpl w:val="0000006A"/>
    <w:lvl w:ilvl="0" w:tentative="1">
      <w:start w:val="2"/>
      <w:numFmt w:val="decimal"/>
      <w:lvlText w:val="%1"/>
      <w:lvlJc w:val="left"/>
      <w:pPr>
        <w:tabs>
          <w:tab w:val="left" w:pos="450"/>
        </w:tabs>
        <w:ind w:left="450" w:hanging="450"/>
      </w:pPr>
      <w:rPr>
        <w:rFonts w:hint="default"/>
      </w:rPr>
    </w:lvl>
    <w:lvl w:ilvl="1">
      <w:start w:val="1"/>
      <w:numFmt w:val="decimal"/>
      <w:lvlText w:val="17.9.%2."/>
      <w:lvlJc w:val="left"/>
      <w:pPr>
        <w:tabs>
          <w:tab w:val="left" w:pos="1134"/>
        </w:tabs>
        <w:ind w:left="1134" w:hanging="1134"/>
      </w:pPr>
      <w:rPr>
        <w:rFonts w:hint="eastAsia"/>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1">
    <w:nsid w:val="0000006C"/>
    <w:multiLevelType w:val="multilevel"/>
    <w:tmpl w:val="0000006C"/>
    <w:lvl w:ilvl="0" w:tentative="1">
      <w:start w:val="1"/>
      <w:numFmt w:val="chineseCountingThousand"/>
      <w:pStyle w:val="11"/>
      <w:lvlText w:val="%1"/>
      <w:lvlJc w:val="left"/>
      <w:pPr>
        <w:tabs>
          <w:tab w:val="left" w:pos="1440"/>
        </w:tabs>
        <w:ind w:left="432" w:hanging="432"/>
      </w:pPr>
      <w:rPr>
        <w:rFonts w:hint="eastAsia"/>
      </w:rPr>
    </w:lvl>
    <w:lvl w:ilvl="1" w:tentative="1">
      <w:start w:val="1"/>
      <w:numFmt w:val="decimal"/>
      <w:lvlText w:val="7.%2"/>
      <w:lvlJc w:val="left"/>
      <w:pPr>
        <w:tabs>
          <w:tab w:val="left" w:pos="576"/>
        </w:tabs>
        <w:ind w:left="576" w:hanging="576"/>
      </w:pPr>
      <w:rPr>
        <w:rFonts w:hint="eastAsia"/>
      </w:rPr>
    </w:lvl>
    <w:lvl w:ilvl="2" w:tentative="1">
      <w:start w:val="1"/>
      <w:numFmt w:val="decimal"/>
      <w:pStyle w:val="3"/>
      <w:lvlText w:val="7.%2.%3"/>
      <w:lvlJc w:val="left"/>
      <w:pPr>
        <w:tabs>
          <w:tab w:val="left" w:pos="720"/>
        </w:tabs>
        <w:ind w:left="720" w:hanging="720"/>
      </w:pPr>
      <w:rPr>
        <w:rFonts w:hint="eastAsia"/>
      </w:rPr>
    </w:lvl>
    <w:lvl w:ilvl="3" w:tentative="1">
      <w:start w:val="1"/>
      <w:numFmt w:val="decimal"/>
      <w:pStyle w:val="4"/>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52">
    <w:nsid w:val="00000070"/>
    <w:multiLevelType w:val="multilevel"/>
    <w:tmpl w:val="00000070"/>
    <w:lvl w:ilvl="0" w:tentative="1">
      <w:start w:val="2"/>
      <w:numFmt w:val="decimal"/>
      <w:lvlText w:val="%1"/>
      <w:lvlJc w:val="left"/>
      <w:pPr>
        <w:tabs>
          <w:tab w:val="left" w:pos="450"/>
        </w:tabs>
        <w:ind w:left="450" w:hanging="450"/>
      </w:pPr>
      <w:rPr>
        <w:rFonts w:hint="default"/>
      </w:rPr>
    </w:lvl>
    <w:lvl w:ilvl="1">
      <w:start w:val="1"/>
      <w:numFmt w:val="decimal"/>
      <w:lvlText w:val="11.2.1.%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3">
    <w:nsid w:val="00000071"/>
    <w:multiLevelType w:val="multilevel"/>
    <w:tmpl w:val="00000071"/>
    <w:lvl w:ilvl="0" w:tentative="1">
      <w:start w:val="2"/>
      <w:numFmt w:val="decimal"/>
      <w:pStyle w:val="y0"/>
      <w:lvlText w:val="%1"/>
      <w:lvlJc w:val="left"/>
      <w:pPr>
        <w:tabs>
          <w:tab w:val="left" w:pos="450"/>
        </w:tabs>
        <w:ind w:left="450" w:hanging="450"/>
      </w:pPr>
      <w:rPr>
        <w:rFonts w:hint="default"/>
      </w:rPr>
    </w:lvl>
    <w:lvl w:ilvl="1">
      <w:start w:val="1"/>
      <w:numFmt w:val="decimal"/>
      <w:lvlText w:val="10.%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4">
    <w:nsid w:val="00000073"/>
    <w:multiLevelType w:val="multilevel"/>
    <w:tmpl w:val="00000073"/>
    <w:lvl w:ilvl="0" w:tentative="1">
      <w:start w:val="1"/>
      <w:numFmt w:val="decimal"/>
      <w:lvlText w:val="%1"/>
      <w:lvlJc w:val="left"/>
      <w:pPr>
        <w:ind w:left="425" w:hanging="425"/>
      </w:pPr>
    </w:lvl>
    <w:lvl w:ilvl="1" w:tentative="1">
      <w:start w:val="1"/>
      <w:numFmt w:val="chineseCountingThousand"/>
      <w:pStyle w:val="y1"/>
      <w:lvlText w:val="%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55">
    <w:nsid w:val="00000076"/>
    <w:multiLevelType w:val="multilevel"/>
    <w:tmpl w:val="00000076"/>
    <w:lvl w:ilvl="0" w:tentative="1">
      <w:start w:val="2"/>
      <w:numFmt w:val="decimal"/>
      <w:lvlText w:val="%1"/>
      <w:lvlJc w:val="left"/>
      <w:pPr>
        <w:tabs>
          <w:tab w:val="left" w:pos="450"/>
        </w:tabs>
        <w:ind w:left="450" w:hanging="450"/>
      </w:pPr>
      <w:rPr>
        <w:rFonts w:hint="default"/>
      </w:rPr>
    </w:lvl>
    <w:lvl w:ilvl="1">
      <w:start w:val="1"/>
      <w:numFmt w:val="decimal"/>
      <w:lvlText w:val="29.%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6">
    <w:nsid w:val="00000078"/>
    <w:multiLevelType w:val="multilevel"/>
    <w:tmpl w:val="00000078"/>
    <w:lvl w:ilvl="0" w:tentative="1">
      <w:start w:val="2"/>
      <w:numFmt w:val="decimal"/>
      <w:lvlText w:val="%1"/>
      <w:lvlJc w:val="left"/>
      <w:pPr>
        <w:tabs>
          <w:tab w:val="left" w:pos="450"/>
        </w:tabs>
        <w:ind w:left="450" w:hanging="450"/>
      </w:pPr>
      <w:rPr>
        <w:rFonts w:hint="default"/>
      </w:rPr>
    </w:lvl>
    <w:lvl w:ilvl="1">
      <w:start w:val="1"/>
      <w:numFmt w:val="decimal"/>
      <w:lvlText w:val="15.2.%2"/>
      <w:lvlJc w:val="left"/>
      <w:pPr>
        <w:tabs>
          <w:tab w:val="left" w:pos="1464"/>
        </w:tabs>
        <w:ind w:left="146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7">
    <w:nsid w:val="00000079"/>
    <w:multiLevelType w:val="multilevel"/>
    <w:tmpl w:val="00000079"/>
    <w:lvl w:ilvl="0" w:tentative="1">
      <w:start w:val="2"/>
      <w:numFmt w:val="decimal"/>
      <w:lvlText w:val="%1"/>
      <w:lvlJc w:val="left"/>
      <w:pPr>
        <w:tabs>
          <w:tab w:val="left" w:pos="450"/>
        </w:tabs>
        <w:ind w:left="450" w:hanging="450"/>
      </w:pPr>
      <w:rPr>
        <w:rFonts w:hint="default"/>
      </w:rPr>
    </w:lvl>
    <w:lvl w:ilvl="1">
      <w:start w:val="1"/>
      <w:numFmt w:val="decimal"/>
      <w:lvlText w:val="24.6.%2"/>
      <w:lvlJc w:val="left"/>
      <w:pPr>
        <w:tabs>
          <w:tab w:val="left" w:pos="1134"/>
        </w:tabs>
        <w:ind w:left="1134" w:hanging="1134"/>
      </w:pPr>
      <w:rPr>
        <w:rFonts w:ascii="Times New Roman" w:eastAsia="宋体" w:hAnsi="Times New Roman" w:cs="Times New Roman" w:hint="default"/>
        <w:strike w:val="0"/>
        <w:color w:val="auto"/>
        <w:sz w:val="21"/>
        <w:szCs w:val="21"/>
      </w:rPr>
    </w:lvl>
    <w:lvl w:ilvl="2" w:tentative="1">
      <w:start w:val="1"/>
      <w:numFmt w:val="decimal"/>
      <w:lvlText w:val="%1.%2.%3"/>
      <w:lvlJc w:val="left"/>
      <w:pPr>
        <w:tabs>
          <w:tab w:val="left" w:pos="1080"/>
        </w:tabs>
        <w:ind w:left="1080" w:hanging="1080"/>
      </w:pPr>
      <w:rPr>
        <w:rFonts w:hint="default"/>
      </w:rPr>
    </w:lvl>
    <w:lvl w:ilvl="3" w:tentative="1">
      <w:start w:val="1"/>
      <w:numFmt w:val="decimal"/>
      <w:lvlText w:val="%1.%2.%3.%4"/>
      <w:lvlJc w:val="left"/>
      <w:pPr>
        <w:tabs>
          <w:tab w:val="left" w:pos="1080"/>
        </w:tabs>
        <w:ind w:left="1080" w:hanging="1080"/>
      </w:pPr>
      <w:rPr>
        <w:rFonts w:hint="default"/>
      </w:rPr>
    </w:lvl>
    <w:lvl w:ilvl="4" w:tentative="1">
      <w:start w:val="1"/>
      <w:numFmt w:val="decimal"/>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2160"/>
        </w:tabs>
        <w:ind w:left="2160" w:hanging="2160"/>
      </w:pPr>
      <w:rPr>
        <w:rFonts w:hint="default"/>
      </w:rPr>
    </w:lvl>
    <w:lvl w:ilvl="7" w:tentative="1">
      <w:start w:val="1"/>
      <w:numFmt w:val="decimal"/>
      <w:lvlText w:val="%1.%2.%3.%4.%5.%6.%7.%8"/>
      <w:lvlJc w:val="left"/>
      <w:pPr>
        <w:tabs>
          <w:tab w:val="left" w:pos="2520"/>
        </w:tabs>
        <w:ind w:left="2520" w:hanging="2520"/>
      </w:pPr>
      <w:rPr>
        <w:rFonts w:hint="default"/>
      </w:rPr>
    </w:lvl>
    <w:lvl w:ilvl="8" w:tentative="1">
      <w:start w:val="1"/>
      <w:numFmt w:val="decimal"/>
      <w:lvlText w:val="%1.%2.%3.%4.%5.%6.%7.%8.%9"/>
      <w:lvlJc w:val="left"/>
      <w:pPr>
        <w:tabs>
          <w:tab w:val="left" w:pos="2880"/>
        </w:tabs>
        <w:ind w:left="2880" w:hanging="2880"/>
      </w:pPr>
      <w:rPr>
        <w:rFonts w:hint="default"/>
      </w:rPr>
    </w:lvl>
  </w:abstractNum>
  <w:abstractNum w:abstractNumId="58">
    <w:nsid w:val="018A3637"/>
    <w:multiLevelType w:val="multilevel"/>
    <w:tmpl w:val="018A3637"/>
    <w:lvl w:ilvl="0" w:tentative="1">
      <w:start w:val="1"/>
      <w:numFmt w:val="bullet"/>
      <w:pStyle w:val="a0"/>
      <w:lvlText w:val=""/>
      <w:lvlJc w:val="left"/>
      <w:pPr>
        <w:ind w:left="4050" w:hanging="420"/>
      </w:pPr>
      <w:rPr>
        <w:rFonts w:ascii="Wingdings" w:hAnsi="Wingdings" w:hint="default"/>
      </w:rPr>
    </w:lvl>
    <w:lvl w:ilvl="1" w:tentative="1">
      <w:start w:val="1"/>
      <w:numFmt w:val="decimal"/>
      <w:lvlText w:val="%2."/>
      <w:lvlJc w:val="left"/>
      <w:pPr>
        <w:tabs>
          <w:tab w:val="left" w:pos="1260"/>
        </w:tabs>
        <w:ind w:left="1260" w:hanging="420"/>
      </w:pPr>
      <w:rPr>
        <w:rFonts w:hint="eastAsia"/>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59">
    <w:nsid w:val="01AE22C5"/>
    <w:multiLevelType w:val="multilevel"/>
    <w:tmpl w:val="01AE22C5"/>
    <w:lvl w:ilvl="0" w:tentative="1">
      <w:start w:val="1"/>
      <w:numFmt w:val="bullet"/>
      <w:pStyle w:val="Bullet2"/>
      <w:lvlText w:val="–"/>
      <w:lvlJc w:val="left"/>
      <w:pPr>
        <w:tabs>
          <w:tab w:val="left" w:pos="809"/>
        </w:tabs>
        <w:ind w:left="629" w:hanging="180"/>
      </w:pPr>
      <w:rPr>
        <w:rFonts w:ascii="Times" w:hAnsi="Time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0">
    <w:nsid w:val="01EE354D"/>
    <w:multiLevelType w:val="multilevel"/>
    <w:tmpl w:val="01EE354D"/>
    <w:lvl w:ilvl="0" w:tentative="1">
      <w:start w:val="1"/>
      <w:numFmt w:val="decimal"/>
      <w:pStyle w:val="a1"/>
      <w:lvlText w:val="%1."/>
      <w:lvlJc w:val="left"/>
      <w:pPr>
        <w:ind w:left="420" w:hanging="420"/>
      </w:pPr>
      <w:rPr>
        <w:rFonts w:hint="eastAsia"/>
      </w:rPr>
    </w:lvl>
    <w:lvl w:ilvl="1" w:tentative="1">
      <w:start w:val="1"/>
      <w:numFmt w:val="lowerLetter"/>
      <w:pStyle w:val="a2"/>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61">
    <w:nsid w:val="029D78EF"/>
    <w:multiLevelType w:val="multilevel"/>
    <w:tmpl w:val="029D78EF"/>
    <w:lvl w:ilvl="0" w:tentative="1">
      <w:start w:val="1"/>
      <w:numFmt w:val="bullet"/>
      <w:pStyle w:val="Bullets"/>
      <w:lvlText w:val=""/>
      <w:lvlJc w:val="left"/>
      <w:pPr>
        <w:tabs>
          <w:tab w:val="left" w:pos="958"/>
        </w:tabs>
        <w:ind w:left="958" w:hanging="391"/>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nsid w:val="05357E8B"/>
    <w:multiLevelType w:val="multilevel"/>
    <w:tmpl w:val="05357E8B"/>
    <w:lvl w:ilvl="0" w:tentative="1">
      <w:start w:val="1"/>
      <w:numFmt w:val="bullet"/>
      <w:pStyle w:val="a3"/>
      <w:lvlText w:val=""/>
      <w:lvlJc w:val="left"/>
      <w:pPr>
        <w:ind w:left="420" w:hanging="420"/>
      </w:pPr>
      <w:rPr>
        <w:rFonts w:ascii="Wingdings" w:hAnsi="Wingdings" w:hint="default"/>
      </w:rPr>
    </w:lvl>
    <w:lvl w:ilvl="1" w:tentative="1">
      <w:start w:val="1"/>
      <w:numFmt w:val="bullet"/>
      <w:pStyle w:val="a4"/>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063A1128"/>
    <w:multiLevelType w:val="multilevel"/>
    <w:tmpl w:val="063A1128"/>
    <w:lvl w:ilvl="0" w:tentative="1">
      <w:start w:val="1"/>
      <w:numFmt w:val="decimal"/>
      <w:pStyle w:val="2222"/>
      <w:lvlText w:val="%1"/>
      <w:lvlJc w:val="left"/>
      <w:pPr>
        <w:tabs>
          <w:tab w:val="left" w:pos="792"/>
        </w:tabs>
        <w:ind w:left="792" w:hanging="432"/>
      </w:pPr>
      <w:rPr>
        <w:rFonts w:hint="eastAsia"/>
      </w:rPr>
    </w:lvl>
    <w:lvl w:ilvl="1" w:tentative="1">
      <w:start w:val="1"/>
      <w:numFmt w:val="decimal"/>
      <w:lvlText w:val="%2.1"/>
      <w:lvlJc w:val="left"/>
      <w:pPr>
        <w:tabs>
          <w:tab w:val="left" w:pos="936"/>
        </w:tabs>
        <w:ind w:left="936" w:hanging="576"/>
      </w:pPr>
      <w:rPr>
        <w:rFonts w:hint="eastAsia"/>
      </w:rPr>
    </w:lvl>
    <w:lvl w:ilvl="2" w:tentative="1">
      <w:start w:val="1"/>
      <w:numFmt w:val="decimal"/>
      <w:lvlRestart w:val="0"/>
      <w:isLgl/>
      <w:lvlText w:val="%1.%2.%3"/>
      <w:lvlJc w:val="left"/>
      <w:pPr>
        <w:tabs>
          <w:tab w:val="left" w:pos="1080"/>
        </w:tabs>
        <w:ind w:left="1080" w:hanging="720"/>
      </w:pPr>
      <w:rPr>
        <w:rFonts w:hint="eastAsia"/>
      </w:rPr>
    </w:lvl>
    <w:lvl w:ilvl="3" w:tentative="1">
      <w:start w:val="1"/>
      <w:numFmt w:val="decimal"/>
      <w:lvlText w:val="%1.%2.%3.%4"/>
      <w:lvlJc w:val="left"/>
      <w:pPr>
        <w:tabs>
          <w:tab w:val="left" w:pos="1224"/>
        </w:tabs>
        <w:ind w:left="1224" w:hanging="864"/>
      </w:pPr>
      <w:rPr>
        <w:rFonts w:hint="eastAsia"/>
      </w:rPr>
    </w:lvl>
    <w:lvl w:ilvl="4" w:tentative="1">
      <w:start w:val="1"/>
      <w:numFmt w:val="decimal"/>
      <w:lvlText w:val="%1.%2.%3.%4.%5"/>
      <w:lvlJc w:val="left"/>
      <w:pPr>
        <w:tabs>
          <w:tab w:val="left" w:pos="1800"/>
        </w:tabs>
        <w:ind w:left="1368" w:hanging="1008"/>
      </w:pPr>
      <w:rPr>
        <w:rFonts w:hint="eastAsia"/>
      </w:rPr>
    </w:lvl>
    <w:lvl w:ilvl="5" w:tentative="1">
      <w:start w:val="1"/>
      <w:numFmt w:val="decimal"/>
      <w:lvlText w:val="%1.%2.%3.%4.%5.%6"/>
      <w:lvlJc w:val="left"/>
      <w:pPr>
        <w:tabs>
          <w:tab w:val="left" w:pos="1800"/>
        </w:tabs>
        <w:ind w:left="1512" w:hanging="1152"/>
      </w:pPr>
      <w:rPr>
        <w:rFonts w:hint="eastAsia"/>
      </w:rPr>
    </w:lvl>
    <w:lvl w:ilvl="6" w:tentative="1">
      <w:start w:val="1"/>
      <w:numFmt w:val="decimal"/>
      <w:lvlText w:val="%1.%2.%3.%4.%5.%6.%7"/>
      <w:lvlJc w:val="left"/>
      <w:pPr>
        <w:tabs>
          <w:tab w:val="left" w:pos="2160"/>
        </w:tabs>
        <w:ind w:left="1656" w:hanging="1296"/>
      </w:pPr>
      <w:rPr>
        <w:rFonts w:hint="eastAsia"/>
      </w:rPr>
    </w:lvl>
    <w:lvl w:ilvl="7" w:tentative="1">
      <w:start w:val="1"/>
      <w:numFmt w:val="decimal"/>
      <w:lvlText w:val="%1.%2.%3.%4.%5.%6.%7.%8"/>
      <w:lvlJc w:val="left"/>
      <w:pPr>
        <w:tabs>
          <w:tab w:val="left" w:pos="1800"/>
        </w:tabs>
        <w:ind w:left="1800" w:hanging="1440"/>
      </w:pPr>
      <w:rPr>
        <w:rFonts w:hint="eastAsia"/>
      </w:rPr>
    </w:lvl>
    <w:lvl w:ilvl="8" w:tentative="1">
      <w:start w:val="1"/>
      <w:numFmt w:val="decimal"/>
      <w:lvlText w:val="%1.%2.%3.%4.%5.%6.%7.%8.%9"/>
      <w:lvlJc w:val="left"/>
      <w:pPr>
        <w:tabs>
          <w:tab w:val="left" w:pos="2520"/>
        </w:tabs>
        <w:ind w:left="1944" w:hanging="1584"/>
      </w:pPr>
      <w:rPr>
        <w:rFonts w:hint="eastAsia"/>
      </w:rPr>
    </w:lvl>
  </w:abstractNum>
  <w:abstractNum w:abstractNumId="64">
    <w:nsid w:val="0D0F1C81"/>
    <w:multiLevelType w:val="multilevel"/>
    <w:tmpl w:val="0D0F1C81"/>
    <w:lvl w:ilvl="0" w:tentative="1">
      <w:start w:val="1"/>
      <w:numFmt w:val="chineseLegalSimplified"/>
      <w:pStyle w:val="a5"/>
      <w:lvlText w:val="第%1卷   "/>
      <w:lvlJc w:val="center"/>
      <w:pPr>
        <w:ind w:left="420" w:hanging="420"/>
      </w:pPr>
      <w:rPr>
        <w:rFonts w:hint="eastAsia"/>
      </w:rPr>
    </w:lvl>
    <w:lvl w:ilvl="1" w:tentative="1">
      <w:start w:val="1"/>
      <w:numFmt w:val="chineseCountingThousand"/>
      <w:lvlText w:val="%2、"/>
      <w:lvlJc w:val="left"/>
      <w:pPr>
        <w:tabs>
          <w:tab w:val="left" w:pos="840"/>
        </w:tabs>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
    <w:nsid w:val="0E4F1640"/>
    <w:multiLevelType w:val="multilevel"/>
    <w:tmpl w:val="0E4F1640"/>
    <w:lvl w:ilvl="0" w:tentative="1">
      <w:start w:val="1"/>
      <w:numFmt w:val="bullet"/>
      <w:pStyle w:val="Chartbulletindent"/>
      <w:lvlText w:val=""/>
      <w:lvlJc w:val="left"/>
      <w:pPr>
        <w:tabs>
          <w:tab w:val="left" w:pos="360"/>
        </w:tabs>
        <w:ind w:left="180" w:hanging="18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6">
    <w:nsid w:val="0F4C7C03"/>
    <w:multiLevelType w:val="singleLevel"/>
    <w:tmpl w:val="0F4C7C03"/>
    <w:lvl w:ilvl="0" w:tentative="1">
      <w:start w:val="1"/>
      <w:numFmt w:val="decimal"/>
      <w:pStyle w:val="CellNumList1"/>
      <w:lvlText w:val="%1."/>
      <w:legacy w:legacy="1" w:legacySpace="0" w:legacyIndent="360"/>
      <w:lvlJc w:val="left"/>
      <w:pPr>
        <w:ind w:left="360" w:hanging="360"/>
      </w:pPr>
    </w:lvl>
  </w:abstractNum>
  <w:abstractNum w:abstractNumId="67">
    <w:nsid w:val="0FD0486E"/>
    <w:multiLevelType w:val="multilevel"/>
    <w:tmpl w:val="0FD0486E"/>
    <w:lvl w:ilvl="0">
      <w:start w:val="1"/>
      <w:numFmt w:val="decimal"/>
      <w:lvlText w:val="6.%1"/>
      <w:lvlJc w:val="left"/>
      <w:pPr>
        <w:tabs>
          <w:tab w:val="left" w:pos="420"/>
        </w:tabs>
        <w:ind w:left="420" w:hanging="420"/>
      </w:pPr>
      <w:rPr>
        <w:rFonts w:hint="eastAsia"/>
      </w:rPr>
    </w:lvl>
    <w:lvl w:ilvl="1" w:tentative="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68">
    <w:nsid w:val="10BF33C6"/>
    <w:multiLevelType w:val="multilevel"/>
    <w:tmpl w:val="10BF33C6"/>
    <w:lvl w:ilvl="0" w:tentative="1">
      <w:start w:val="1"/>
      <w:numFmt w:val="bullet"/>
      <w:pStyle w:val="CommentSubject"/>
      <w:lvlText w:val="–"/>
      <w:lvlJc w:val="left"/>
      <w:pPr>
        <w:tabs>
          <w:tab w:val="left" w:pos="540"/>
        </w:tabs>
        <w:ind w:left="504" w:hanging="324"/>
      </w:pPr>
      <w:rPr>
        <w:rFonts w:ascii="Times New Roman" w:hAnsi="Times New Roman"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9">
    <w:nsid w:val="14D035E2"/>
    <w:multiLevelType w:val="multilevel"/>
    <w:tmpl w:val="14D035E2"/>
    <w:lvl w:ilvl="0">
      <w:start w:val="1"/>
      <w:numFmt w:val="decimal"/>
      <w:lvlText w:val="%1."/>
      <w:lvlJc w:val="left"/>
      <w:pPr>
        <w:tabs>
          <w:tab w:val="left" w:pos="420"/>
        </w:tabs>
        <w:ind w:left="420" w:hanging="420"/>
      </w:pPr>
      <w:rPr>
        <w:rFonts w:hint="eastAsia"/>
      </w:rPr>
    </w:lvl>
    <w:lvl w:ilvl="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0">
    <w:nsid w:val="15A3515A"/>
    <w:multiLevelType w:val="singleLevel"/>
    <w:tmpl w:val="15A3515A"/>
    <w:lvl w:ilvl="0" w:tentative="1">
      <w:start w:val="1"/>
      <w:numFmt w:val="none"/>
      <w:pStyle w:val="Question"/>
      <w:lvlText w:val="Q."/>
      <w:lvlJc w:val="left"/>
      <w:pPr>
        <w:tabs>
          <w:tab w:val="left" w:pos="360"/>
        </w:tabs>
      </w:pPr>
      <w:rPr>
        <w:rFonts w:ascii="Arial Black" w:hAnsi="Arial Black" w:hint="default"/>
        <w:b w:val="0"/>
        <w:i w:val="0"/>
        <w:sz w:val="20"/>
      </w:rPr>
    </w:lvl>
  </w:abstractNum>
  <w:abstractNum w:abstractNumId="71">
    <w:nsid w:val="1B1D5B0B"/>
    <w:multiLevelType w:val="multilevel"/>
    <w:tmpl w:val="1B1D5B0B"/>
    <w:lvl w:ilvl="0">
      <w:start w:val="1"/>
      <w:numFmt w:val="decimal"/>
      <w:lvlText w:val="%1)"/>
      <w:lvlJc w:val="left"/>
      <w:pPr>
        <w:tabs>
          <w:tab w:val="left" w:pos="420"/>
        </w:tabs>
        <w:ind w:left="420" w:hanging="420"/>
      </w:pPr>
      <w:rPr>
        <w:rFonts w:hint="eastAsia"/>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72">
    <w:nsid w:val="1D625F2C"/>
    <w:multiLevelType w:val="multilevel"/>
    <w:tmpl w:val="1D625F2C"/>
    <w:lvl w:ilvl="0">
      <w:start w:val="1"/>
      <w:numFmt w:val="decimal"/>
      <w:lvlText w:val="(%1)"/>
      <w:lvlJc w:val="left"/>
      <w:pPr>
        <w:tabs>
          <w:tab w:val="left" w:pos="420"/>
        </w:tabs>
        <w:ind w:left="420" w:hanging="420"/>
      </w:pPr>
      <w:rPr>
        <w:rFonts w:hint="eastAsia"/>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73">
    <w:nsid w:val="1FE55DAC"/>
    <w:multiLevelType w:val="singleLevel"/>
    <w:tmpl w:val="1FE55DAC"/>
    <w:lvl w:ilvl="0" w:tentative="1">
      <w:start w:val="1"/>
      <w:numFmt w:val="bullet"/>
      <w:pStyle w:val="a6"/>
      <w:lvlText w:val=""/>
      <w:lvlJc w:val="left"/>
      <w:pPr>
        <w:tabs>
          <w:tab w:val="left" w:pos="2211"/>
        </w:tabs>
        <w:ind w:left="2211" w:hanging="510"/>
      </w:pPr>
      <w:rPr>
        <w:rFonts w:ascii="Wingdings" w:hAnsi="Wingdings" w:hint="default"/>
        <w:sz w:val="13"/>
        <w:u w:val="none"/>
      </w:rPr>
    </w:lvl>
  </w:abstractNum>
  <w:abstractNum w:abstractNumId="74">
    <w:nsid w:val="233C6967"/>
    <w:multiLevelType w:val="hybridMultilevel"/>
    <w:tmpl w:val="F2BA6EE8"/>
    <w:lvl w:ilvl="0" w:tplc="04090011">
      <w:start w:val="1"/>
      <w:numFmt w:val="decimal"/>
      <w:lvlText w:val="%1)"/>
      <w:lvlJc w:val="left"/>
      <w:pPr>
        <w:ind w:left="1040" w:hanging="48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5">
    <w:nsid w:val="242E2882"/>
    <w:multiLevelType w:val="multilevel"/>
    <w:tmpl w:val="242E2882"/>
    <w:lvl w:ilvl="0" w:tentative="1">
      <w:start w:val="1"/>
      <w:numFmt w:val="decimal"/>
      <w:pStyle w:val="40505"/>
      <w:lvlText w:val="%1"/>
      <w:lvlJc w:val="left"/>
      <w:pPr>
        <w:tabs>
          <w:tab w:val="left" w:pos="425"/>
        </w:tabs>
        <w:ind w:left="425" w:hanging="425"/>
      </w:pPr>
      <w:rPr>
        <w:rFonts w:hint="eastAsia"/>
      </w:rPr>
    </w:lvl>
    <w:lvl w:ilvl="1" w:tentative="1">
      <w:start w:val="1"/>
      <w:numFmt w:val="decimal"/>
      <w:lvlText w:val="%1.%2"/>
      <w:lvlJc w:val="left"/>
      <w:pPr>
        <w:tabs>
          <w:tab w:val="left" w:pos="567"/>
        </w:tabs>
        <w:ind w:left="567" w:hanging="567"/>
      </w:pPr>
      <w:rPr>
        <w:rFonts w:ascii="Arial" w:eastAsia="黑体" w:hAnsi="Arial" w:hint="default"/>
      </w:rPr>
    </w:lvl>
    <w:lvl w:ilvl="2" w:tentative="1">
      <w:start w:val="1"/>
      <w:numFmt w:val="decimal"/>
      <w:lvlText w:val="%1.%2.%3"/>
      <w:lvlJc w:val="left"/>
      <w:pPr>
        <w:tabs>
          <w:tab w:val="left" w:pos="709"/>
        </w:tabs>
        <w:ind w:left="709" w:hanging="709"/>
      </w:pPr>
      <w:rPr>
        <w:rFonts w:ascii="Arial" w:eastAsia="黑体" w:hAnsi="Arial" w:hint="default"/>
      </w:rPr>
    </w:lvl>
    <w:lvl w:ilvl="3" w:tentative="1">
      <w:start w:val="1"/>
      <w:numFmt w:val="decimal"/>
      <w:lvlRestart w:val="0"/>
      <w:lvlText w:val="%1.%2.%3.%4"/>
      <w:lvlJc w:val="left"/>
      <w:pPr>
        <w:tabs>
          <w:tab w:val="left" w:pos="851"/>
        </w:tabs>
        <w:ind w:left="851" w:hanging="851"/>
      </w:pPr>
      <w:rPr>
        <w:rFonts w:ascii="Arial" w:eastAsia="黑体" w:hAnsi="Arial" w:hint="default"/>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76">
    <w:nsid w:val="26B52026"/>
    <w:multiLevelType w:val="multilevel"/>
    <w:tmpl w:val="26B52026"/>
    <w:lvl w:ilvl="0" w:tentative="1">
      <w:start w:val="1"/>
      <w:numFmt w:val="bullet"/>
      <w:pStyle w:val="20"/>
      <w:lvlText w:val=""/>
      <w:lvlJc w:val="left"/>
      <w:pPr>
        <w:tabs>
          <w:tab w:val="left" w:pos="874"/>
        </w:tabs>
        <w:ind w:left="874" w:hanging="420"/>
      </w:pPr>
      <w:rPr>
        <w:rFonts w:ascii="Wingdings" w:hAnsi="Wingdings" w:hint="default"/>
      </w:rPr>
    </w:lvl>
    <w:lvl w:ilvl="1" w:tentative="1">
      <w:start w:val="1"/>
      <w:numFmt w:val="bullet"/>
      <w:lvlText w:val=""/>
      <w:lvlJc w:val="left"/>
      <w:pPr>
        <w:tabs>
          <w:tab w:val="left" w:pos="1294"/>
        </w:tabs>
        <w:ind w:left="1294" w:hanging="420"/>
      </w:pPr>
      <w:rPr>
        <w:rFonts w:ascii="Wingdings" w:hAnsi="Wingdings" w:hint="default"/>
      </w:rPr>
    </w:lvl>
    <w:lvl w:ilvl="2" w:tentative="1">
      <w:start w:val="1"/>
      <w:numFmt w:val="bullet"/>
      <w:lvlText w:val=""/>
      <w:lvlJc w:val="left"/>
      <w:pPr>
        <w:tabs>
          <w:tab w:val="left" w:pos="1714"/>
        </w:tabs>
        <w:ind w:left="1714" w:hanging="420"/>
      </w:pPr>
      <w:rPr>
        <w:rFonts w:ascii="Wingdings" w:hAnsi="Wingdings" w:hint="default"/>
      </w:rPr>
    </w:lvl>
    <w:lvl w:ilvl="3" w:tentative="1">
      <w:start w:val="1"/>
      <w:numFmt w:val="bullet"/>
      <w:lvlText w:val=""/>
      <w:lvlJc w:val="left"/>
      <w:pPr>
        <w:tabs>
          <w:tab w:val="left" w:pos="2134"/>
        </w:tabs>
        <w:ind w:left="2134" w:hanging="420"/>
      </w:pPr>
      <w:rPr>
        <w:rFonts w:ascii="Wingdings" w:hAnsi="Wingdings" w:hint="default"/>
      </w:rPr>
    </w:lvl>
    <w:lvl w:ilvl="4" w:tentative="1">
      <w:start w:val="1"/>
      <w:numFmt w:val="bullet"/>
      <w:lvlText w:val=""/>
      <w:lvlJc w:val="left"/>
      <w:pPr>
        <w:tabs>
          <w:tab w:val="left" w:pos="2554"/>
        </w:tabs>
        <w:ind w:left="2554" w:hanging="420"/>
      </w:pPr>
      <w:rPr>
        <w:rFonts w:ascii="Wingdings" w:hAnsi="Wingdings" w:hint="default"/>
      </w:rPr>
    </w:lvl>
    <w:lvl w:ilvl="5" w:tentative="1">
      <w:start w:val="1"/>
      <w:numFmt w:val="bullet"/>
      <w:lvlText w:val=""/>
      <w:lvlJc w:val="left"/>
      <w:pPr>
        <w:tabs>
          <w:tab w:val="left" w:pos="2974"/>
        </w:tabs>
        <w:ind w:left="2974" w:hanging="420"/>
      </w:pPr>
      <w:rPr>
        <w:rFonts w:ascii="Wingdings" w:hAnsi="Wingdings" w:hint="default"/>
      </w:rPr>
    </w:lvl>
    <w:lvl w:ilvl="6" w:tentative="1">
      <w:start w:val="1"/>
      <w:numFmt w:val="bullet"/>
      <w:lvlText w:val=""/>
      <w:lvlJc w:val="left"/>
      <w:pPr>
        <w:tabs>
          <w:tab w:val="left" w:pos="3394"/>
        </w:tabs>
        <w:ind w:left="3394" w:hanging="420"/>
      </w:pPr>
      <w:rPr>
        <w:rFonts w:ascii="Wingdings" w:hAnsi="Wingdings" w:hint="default"/>
      </w:rPr>
    </w:lvl>
    <w:lvl w:ilvl="7" w:tentative="1">
      <w:start w:val="1"/>
      <w:numFmt w:val="bullet"/>
      <w:lvlText w:val=""/>
      <w:lvlJc w:val="left"/>
      <w:pPr>
        <w:tabs>
          <w:tab w:val="left" w:pos="3814"/>
        </w:tabs>
        <w:ind w:left="3814" w:hanging="420"/>
      </w:pPr>
      <w:rPr>
        <w:rFonts w:ascii="Wingdings" w:hAnsi="Wingdings" w:hint="default"/>
      </w:rPr>
    </w:lvl>
    <w:lvl w:ilvl="8" w:tentative="1">
      <w:start w:val="1"/>
      <w:numFmt w:val="bullet"/>
      <w:lvlText w:val=""/>
      <w:lvlJc w:val="left"/>
      <w:pPr>
        <w:tabs>
          <w:tab w:val="left" w:pos="4234"/>
        </w:tabs>
        <w:ind w:left="4234" w:hanging="420"/>
      </w:pPr>
      <w:rPr>
        <w:rFonts w:ascii="Wingdings" w:hAnsi="Wingdings" w:hint="default"/>
      </w:rPr>
    </w:lvl>
  </w:abstractNum>
  <w:abstractNum w:abstractNumId="77">
    <w:nsid w:val="277B6297"/>
    <w:multiLevelType w:val="singleLevel"/>
    <w:tmpl w:val="277B6297"/>
    <w:lvl w:ilvl="0" w:tentative="1">
      <w:start w:val="1"/>
      <w:numFmt w:val="decimal"/>
      <w:pStyle w:val="CellStepBody"/>
      <w:lvlText w:val="Step %1. "/>
      <w:legacy w:legacy="1" w:legacySpace="0" w:legacyIndent="360"/>
      <w:lvlJc w:val="left"/>
      <w:pPr>
        <w:ind w:left="360" w:hanging="360"/>
      </w:pPr>
    </w:lvl>
  </w:abstractNum>
  <w:abstractNum w:abstractNumId="78">
    <w:nsid w:val="28993A7B"/>
    <w:multiLevelType w:val="singleLevel"/>
    <w:tmpl w:val="28993A7B"/>
    <w:lvl w:ilvl="0" w:tentative="1">
      <w:start w:val="1"/>
      <w:numFmt w:val="decimal"/>
      <w:pStyle w:val="Step1"/>
      <w:lvlText w:val="Step %1.  "/>
      <w:lvlJc w:val="left"/>
      <w:pPr>
        <w:tabs>
          <w:tab w:val="left" w:pos="720"/>
        </w:tabs>
        <w:ind w:left="720" w:hanging="720"/>
      </w:pPr>
      <w:rPr>
        <w:rFonts w:hint="default"/>
      </w:rPr>
    </w:lvl>
  </w:abstractNum>
  <w:abstractNum w:abstractNumId="79">
    <w:nsid w:val="29C0670E"/>
    <w:multiLevelType w:val="multilevel"/>
    <w:tmpl w:val="29C0670E"/>
    <w:lvl w:ilvl="0">
      <w:start w:val="1"/>
      <w:numFmt w:val="decimal"/>
      <w:lvlText w:val="5.%1"/>
      <w:lvlJc w:val="left"/>
      <w:pPr>
        <w:tabs>
          <w:tab w:val="left" w:pos="420"/>
        </w:tabs>
        <w:ind w:left="420" w:hanging="420"/>
      </w:pPr>
      <w:rPr>
        <w:rFonts w:hint="eastAsia"/>
      </w:rPr>
    </w:lvl>
    <w:lvl w:ilvl="1" w:tentative="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80">
    <w:nsid w:val="29F6770B"/>
    <w:multiLevelType w:val="multilevel"/>
    <w:tmpl w:val="395E50E0"/>
    <w:lvl w:ilvl="0">
      <w:start w:val="1"/>
      <w:numFmt w:val="decimal"/>
      <w:lvlText w:val="5.%1"/>
      <w:lvlJc w:val="left"/>
      <w:pPr>
        <w:tabs>
          <w:tab w:val="left" w:pos="1134"/>
        </w:tabs>
        <w:ind w:left="1134" w:hanging="1134"/>
      </w:pPr>
      <w:rPr>
        <w:rFonts w:ascii="Times New Roman" w:eastAsia="宋体" w:hAnsi="Times New Roman" w:cs="Times New Roman" w:hint="default"/>
        <w:sz w:val="21"/>
        <w:szCs w:val="21"/>
      </w:rPr>
    </w:lvl>
    <w:lvl w:ilvl="1">
      <w:start w:val="1"/>
      <w:numFmt w:val="bullet"/>
      <w:lvlText w:val=""/>
      <w:lvlJc w:val="left"/>
      <w:pPr>
        <w:tabs>
          <w:tab w:val="left" w:pos="1134"/>
        </w:tabs>
        <w:ind w:left="0" w:firstLine="0"/>
      </w:pPr>
      <w:rPr>
        <w:rFonts w:ascii="Wingdings" w:hAnsi="Wingdings" w:hint="default"/>
      </w:rPr>
    </w:lvl>
    <w:lvl w:ilvl="2" w:tentative="1">
      <w:start w:val="1"/>
      <w:numFmt w:val="decimal"/>
      <w:lvlText w:val="%1.%2.%3"/>
      <w:lvlJc w:val="left"/>
      <w:pPr>
        <w:tabs>
          <w:tab w:val="left" w:pos="1134"/>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81">
    <w:nsid w:val="2ABD4AA8"/>
    <w:multiLevelType w:val="multilevel"/>
    <w:tmpl w:val="2ABD4AA8"/>
    <w:lvl w:ilvl="0">
      <w:start w:val="1"/>
      <w:numFmt w:val="decimal"/>
      <w:lvlText w:val="3.%1"/>
      <w:lvlJc w:val="left"/>
      <w:pPr>
        <w:tabs>
          <w:tab w:val="left" w:pos="420"/>
        </w:tabs>
        <w:ind w:left="420" w:hanging="420"/>
      </w:pPr>
      <w:rPr>
        <w:rFonts w:hint="eastAsia"/>
      </w:rPr>
    </w:lvl>
    <w:lvl w:ilvl="1" w:tentative="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82">
    <w:nsid w:val="2AD903E3"/>
    <w:multiLevelType w:val="singleLevel"/>
    <w:tmpl w:val="2AD903E3"/>
    <w:lvl w:ilvl="0" w:tentative="1">
      <w:start w:val="1"/>
      <w:numFmt w:val="bullet"/>
      <w:pStyle w:val="211"/>
      <w:lvlText w:val=""/>
      <w:lvlJc w:val="left"/>
      <w:pPr>
        <w:tabs>
          <w:tab w:val="left" w:pos="1440"/>
        </w:tabs>
        <w:ind w:left="1440" w:hanging="360"/>
      </w:pPr>
      <w:rPr>
        <w:rFonts w:ascii="Symbol" w:hAnsi="Symbol" w:cs="Times New Roman" w:hint="default"/>
      </w:rPr>
    </w:lvl>
  </w:abstractNum>
  <w:abstractNum w:abstractNumId="83">
    <w:nsid w:val="2E424E5C"/>
    <w:multiLevelType w:val="multilevel"/>
    <w:tmpl w:val="6C1AB0F6"/>
    <w:lvl w:ilvl="0" w:tentative="1">
      <w:start w:val="1"/>
      <w:numFmt w:val="lowerLetter"/>
      <w:lvlText w:val="%1)"/>
      <w:lvlJc w:val="left"/>
      <w:pPr>
        <w:tabs>
          <w:tab w:val="left" w:pos="420"/>
        </w:tabs>
        <w:ind w:left="420" w:hanging="420"/>
      </w:pPr>
      <w:rPr>
        <w:rFonts w:hint="eastAsia"/>
      </w:rPr>
    </w:lvl>
    <w:lvl w:ilvl="1">
      <w:start w:val="1"/>
      <w:numFmt w:val="decimal"/>
      <w:lvlText w:val="6.7.%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84">
    <w:nsid w:val="2F1F7527"/>
    <w:multiLevelType w:val="hybridMultilevel"/>
    <w:tmpl w:val="65280CB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5">
    <w:nsid w:val="2F620A18"/>
    <w:multiLevelType w:val="multilevel"/>
    <w:tmpl w:val="2F620A18"/>
    <w:lvl w:ilvl="0" w:tentative="1">
      <w:start w:val="1"/>
      <w:numFmt w:val="decimal"/>
      <w:pStyle w:val="Char1CharCharCharCharCharCharCharCharCharChar"/>
      <w:lvlText w:val="%1"/>
      <w:lvlJc w:val="left"/>
      <w:pPr>
        <w:tabs>
          <w:tab w:val="left" w:pos="580"/>
        </w:tabs>
        <w:ind w:left="580" w:hanging="432"/>
      </w:pPr>
    </w:lvl>
    <w:lvl w:ilvl="1" w:tentative="1">
      <w:start w:val="1"/>
      <w:numFmt w:val="decimal"/>
      <w:pStyle w:val="111H1LNh11stlevelSectionHeadl1featu"/>
      <w:lvlText w:val="%1.%2"/>
      <w:lvlJc w:val="left"/>
      <w:pPr>
        <w:tabs>
          <w:tab w:val="left" w:pos="724"/>
        </w:tabs>
        <w:ind w:left="724" w:hanging="576"/>
      </w:pPr>
    </w:lvl>
    <w:lvl w:ilvl="2" w:tentative="1">
      <w:start w:val="1"/>
      <w:numFmt w:val="decimal"/>
      <w:pStyle w:val="2112ndlevelh22Header2H2l2LN2ttulo2DONOT"/>
      <w:lvlText w:val="%1.%2.%3"/>
      <w:lvlJc w:val="left"/>
      <w:pPr>
        <w:tabs>
          <w:tab w:val="left" w:pos="868"/>
        </w:tabs>
        <w:ind w:left="868" w:hanging="720"/>
      </w:pPr>
    </w:lvl>
    <w:lvl w:ilvl="3" w:tentative="1">
      <w:start w:val="1"/>
      <w:numFmt w:val="decimal"/>
      <w:lvlText w:val="%1.%2.%3.%4"/>
      <w:lvlJc w:val="left"/>
      <w:pPr>
        <w:tabs>
          <w:tab w:val="left" w:pos="1012"/>
        </w:tabs>
        <w:ind w:left="1012" w:hanging="864"/>
      </w:pPr>
    </w:lvl>
    <w:lvl w:ilvl="4" w:tentative="1">
      <w:start w:val="1"/>
      <w:numFmt w:val="decimal"/>
      <w:lvlText w:val="%1.%2.%3.%4.%5"/>
      <w:lvlJc w:val="left"/>
      <w:pPr>
        <w:tabs>
          <w:tab w:val="left" w:pos="1156"/>
        </w:tabs>
        <w:ind w:left="1156" w:hanging="1008"/>
      </w:pPr>
    </w:lvl>
    <w:lvl w:ilvl="5" w:tentative="1">
      <w:start w:val="1"/>
      <w:numFmt w:val="decimal"/>
      <w:lvlText w:val="%1.%2.%3.%4.%5.%6"/>
      <w:lvlJc w:val="left"/>
      <w:pPr>
        <w:tabs>
          <w:tab w:val="left" w:pos="1300"/>
        </w:tabs>
        <w:ind w:left="1300" w:hanging="1152"/>
      </w:pPr>
    </w:lvl>
    <w:lvl w:ilvl="6" w:tentative="1">
      <w:start w:val="1"/>
      <w:numFmt w:val="decimal"/>
      <w:lvlText w:val="%1.%2.%3.%4.%5.%6.%7"/>
      <w:lvlJc w:val="left"/>
      <w:pPr>
        <w:tabs>
          <w:tab w:val="left" w:pos="1444"/>
        </w:tabs>
        <w:ind w:left="1444" w:hanging="1296"/>
      </w:pPr>
    </w:lvl>
    <w:lvl w:ilvl="7" w:tentative="1">
      <w:start w:val="1"/>
      <w:numFmt w:val="decimal"/>
      <w:lvlText w:val="%1.%2.%3.%4.%5.%6.%7.%8"/>
      <w:lvlJc w:val="left"/>
      <w:pPr>
        <w:tabs>
          <w:tab w:val="left" w:pos="1588"/>
        </w:tabs>
        <w:ind w:left="1588" w:hanging="1440"/>
      </w:pPr>
    </w:lvl>
    <w:lvl w:ilvl="8" w:tentative="1">
      <w:start w:val="1"/>
      <w:numFmt w:val="decimal"/>
      <w:lvlText w:val="%1.%2.%3.%4.%5.%6.%7.%8.%9"/>
      <w:lvlJc w:val="left"/>
      <w:pPr>
        <w:tabs>
          <w:tab w:val="left" w:pos="1732"/>
        </w:tabs>
        <w:ind w:left="1732" w:hanging="1584"/>
      </w:pPr>
    </w:lvl>
  </w:abstractNum>
  <w:abstractNum w:abstractNumId="86">
    <w:nsid w:val="30264FB6"/>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7">
    <w:nsid w:val="31425DD2"/>
    <w:multiLevelType w:val="multilevel"/>
    <w:tmpl w:val="31425DD2"/>
    <w:lvl w:ilvl="0" w:tentative="1">
      <w:start w:val="1"/>
      <w:numFmt w:val="decimal"/>
      <w:pStyle w:val="a7"/>
      <w:lvlText w:val="%1"/>
      <w:lvlJc w:val="left"/>
      <w:pPr>
        <w:tabs>
          <w:tab w:val="left" w:pos="432"/>
        </w:tabs>
        <w:ind w:left="432" w:hanging="432"/>
      </w:pPr>
    </w:lvl>
    <w:lvl w:ilvl="1" w:tentative="1">
      <w:start w:val="1"/>
      <w:numFmt w:val="decimal"/>
      <w:lvlText w:val="%1.%2"/>
      <w:lvlJc w:val="left"/>
      <w:pPr>
        <w:tabs>
          <w:tab w:val="left" w:pos="576"/>
        </w:tabs>
        <w:ind w:left="576" w:hanging="576"/>
      </w:pPr>
    </w:lvl>
    <w:lvl w:ilvl="2" w:tentative="1">
      <w:start w:val="1"/>
      <w:numFmt w:val="decimal"/>
      <w:lvlText w:val="%1.%2.%3"/>
      <w:lvlJc w:val="left"/>
      <w:pPr>
        <w:tabs>
          <w:tab w:val="left" w:pos="720"/>
        </w:tabs>
        <w:ind w:left="720" w:hanging="720"/>
      </w:pPr>
    </w:lvl>
    <w:lvl w:ilvl="3" w:tentative="1">
      <w:start w:val="1"/>
      <w:numFmt w:val="decimal"/>
      <w:lvlText w:val="%1.%2.%3.%4"/>
      <w:lvlJc w:val="left"/>
      <w:pPr>
        <w:tabs>
          <w:tab w:val="left" w:pos="864"/>
        </w:tabs>
        <w:ind w:left="864" w:hanging="864"/>
      </w:p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88">
    <w:nsid w:val="32C74A8E"/>
    <w:multiLevelType w:val="multilevel"/>
    <w:tmpl w:val="32C74A8E"/>
    <w:lvl w:ilvl="0" w:tentative="1">
      <w:start w:val="1"/>
      <w:numFmt w:val="bullet"/>
      <w:pStyle w:val="a8"/>
      <w:lvlText w:val=""/>
      <w:lvlJc w:val="left"/>
      <w:pPr>
        <w:tabs>
          <w:tab w:val="left" w:pos="1331"/>
        </w:tabs>
        <w:ind w:left="1331" w:hanging="420"/>
      </w:pPr>
      <w:rPr>
        <w:rFonts w:ascii="Wingdings" w:hAnsi="Wingdings" w:hint="default"/>
      </w:rPr>
    </w:lvl>
    <w:lvl w:ilvl="1" w:tentative="1">
      <w:start w:val="1"/>
      <w:numFmt w:val="bullet"/>
      <w:lvlText w:val=""/>
      <w:lvlJc w:val="left"/>
      <w:pPr>
        <w:tabs>
          <w:tab w:val="left" w:pos="1271"/>
        </w:tabs>
        <w:ind w:left="1271" w:hanging="420"/>
      </w:pPr>
      <w:rPr>
        <w:rFonts w:ascii="Wingdings" w:hAnsi="Wingdings" w:hint="default"/>
      </w:rPr>
    </w:lvl>
    <w:lvl w:ilvl="2" w:tentative="1">
      <w:start w:val="1"/>
      <w:numFmt w:val="bullet"/>
      <w:lvlText w:val=""/>
      <w:lvlJc w:val="left"/>
      <w:pPr>
        <w:tabs>
          <w:tab w:val="left" w:pos="1691"/>
        </w:tabs>
        <w:ind w:left="1691" w:hanging="420"/>
      </w:pPr>
      <w:rPr>
        <w:rFonts w:ascii="Wingdings" w:hAnsi="Wingdings" w:hint="default"/>
      </w:rPr>
    </w:lvl>
    <w:lvl w:ilvl="3" w:tentative="1">
      <w:start w:val="1"/>
      <w:numFmt w:val="bullet"/>
      <w:lvlText w:val=""/>
      <w:lvlJc w:val="left"/>
      <w:pPr>
        <w:tabs>
          <w:tab w:val="left" w:pos="2111"/>
        </w:tabs>
        <w:ind w:left="2111" w:hanging="420"/>
      </w:pPr>
      <w:rPr>
        <w:rFonts w:ascii="Wingdings" w:hAnsi="Wingdings" w:hint="default"/>
      </w:rPr>
    </w:lvl>
    <w:lvl w:ilvl="4" w:tentative="1">
      <w:start w:val="1"/>
      <w:numFmt w:val="bullet"/>
      <w:lvlText w:val=""/>
      <w:lvlJc w:val="left"/>
      <w:pPr>
        <w:tabs>
          <w:tab w:val="left" w:pos="2531"/>
        </w:tabs>
        <w:ind w:left="2531" w:hanging="420"/>
      </w:pPr>
      <w:rPr>
        <w:rFonts w:ascii="Wingdings" w:hAnsi="Wingdings" w:hint="default"/>
      </w:rPr>
    </w:lvl>
    <w:lvl w:ilvl="5" w:tentative="1">
      <w:start w:val="1"/>
      <w:numFmt w:val="bullet"/>
      <w:lvlText w:val=""/>
      <w:lvlJc w:val="left"/>
      <w:pPr>
        <w:tabs>
          <w:tab w:val="left" w:pos="2951"/>
        </w:tabs>
        <w:ind w:left="2951" w:hanging="420"/>
      </w:pPr>
      <w:rPr>
        <w:rFonts w:ascii="Wingdings" w:hAnsi="Wingdings" w:hint="default"/>
      </w:rPr>
    </w:lvl>
    <w:lvl w:ilvl="6" w:tentative="1">
      <w:start w:val="1"/>
      <w:numFmt w:val="bullet"/>
      <w:lvlText w:val=""/>
      <w:lvlJc w:val="left"/>
      <w:pPr>
        <w:tabs>
          <w:tab w:val="left" w:pos="3371"/>
        </w:tabs>
        <w:ind w:left="3371" w:hanging="420"/>
      </w:pPr>
      <w:rPr>
        <w:rFonts w:ascii="Wingdings" w:hAnsi="Wingdings" w:hint="default"/>
      </w:rPr>
    </w:lvl>
    <w:lvl w:ilvl="7" w:tentative="1">
      <w:start w:val="1"/>
      <w:numFmt w:val="bullet"/>
      <w:lvlText w:val=""/>
      <w:lvlJc w:val="left"/>
      <w:pPr>
        <w:tabs>
          <w:tab w:val="left" w:pos="3791"/>
        </w:tabs>
        <w:ind w:left="3791" w:hanging="420"/>
      </w:pPr>
      <w:rPr>
        <w:rFonts w:ascii="Wingdings" w:hAnsi="Wingdings" w:hint="default"/>
      </w:rPr>
    </w:lvl>
    <w:lvl w:ilvl="8" w:tentative="1">
      <w:start w:val="1"/>
      <w:numFmt w:val="bullet"/>
      <w:lvlText w:val=""/>
      <w:lvlJc w:val="left"/>
      <w:pPr>
        <w:tabs>
          <w:tab w:val="left" w:pos="4211"/>
        </w:tabs>
        <w:ind w:left="4211" w:hanging="420"/>
      </w:pPr>
      <w:rPr>
        <w:rFonts w:ascii="Wingdings" w:hAnsi="Wingdings" w:hint="default"/>
      </w:rPr>
    </w:lvl>
  </w:abstractNum>
  <w:abstractNum w:abstractNumId="89">
    <w:nsid w:val="33B02CED"/>
    <w:multiLevelType w:val="multilevel"/>
    <w:tmpl w:val="33B02CED"/>
    <w:lvl w:ilvl="0" w:tentative="1">
      <w:start w:val="1"/>
      <w:numFmt w:val="bullet"/>
      <w:pStyle w:val="-21"/>
      <w:lvlText w:val=""/>
      <w:lvlJc w:val="left"/>
      <w:pPr>
        <w:tabs>
          <w:tab w:val="left" w:pos="1751"/>
        </w:tabs>
        <w:ind w:left="1751" w:hanging="420"/>
      </w:pPr>
      <w:rPr>
        <w:rFonts w:ascii="Wingdings" w:hAnsi="Wingdings" w:hint="default"/>
        <w:color w:val="auto"/>
        <w:sz w:val="28"/>
        <w:szCs w:val="28"/>
      </w:rPr>
    </w:lvl>
    <w:lvl w:ilvl="1" w:tentative="1">
      <w:start w:val="4"/>
      <w:numFmt w:val="bullet"/>
      <w:lvlText w:val="●"/>
      <w:lvlJc w:val="left"/>
      <w:pPr>
        <w:tabs>
          <w:tab w:val="left" w:pos="780"/>
        </w:tabs>
        <w:ind w:left="780" w:hanging="360"/>
      </w:pPr>
      <w:rPr>
        <w:rFonts w:ascii="华文细黑" w:eastAsia="华文细黑" w:hAnsi="华文细黑" w:cs="Times New Roman" w:hint="eastAsia"/>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0">
    <w:nsid w:val="35117F3C"/>
    <w:multiLevelType w:val="multilevel"/>
    <w:tmpl w:val="35117F3C"/>
    <w:lvl w:ilvl="0">
      <w:start w:val="1"/>
      <w:numFmt w:val="decimal"/>
      <w:lvlText w:val="6.2.%1"/>
      <w:lvlJc w:val="left"/>
      <w:pPr>
        <w:tabs>
          <w:tab w:val="left" w:pos="420"/>
        </w:tabs>
        <w:ind w:left="420" w:hanging="420"/>
      </w:pPr>
      <w:rPr>
        <w:rFonts w:hint="eastAsia"/>
      </w:rPr>
    </w:lvl>
    <w:lvl w:ilvl="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91">
    <w:nsid w:val="35831917"/>
    <w:multiLevelType w:val="multilevel"/>
    <w:tmpl w:val="35831917"/>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425"/>
        </w:tabs>
        <w:ind w:left="23" w:firstLine="397"/>
      </w:pPr>
      <w:rPr>
        <w:rFonts w:hint="default"/>
        <w:b w:val="0"/>
        <w:sz w:val="24"/>
        <w:szCs w:val="24"/>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2">
    <w:nsid w:val="384C7030"/>
    <w:multiLevelType w:val="multilevel"/>
    <w:tmpl w:val="384C7030"/>
    <w:lvl w:ilvl="0" w:tentative="1">
      <w:start w:val="1"/>
      <w:numFmt w:val="bullet"/>
      <w:lvlText w:val=""/>
      <w:lvlJc w:val="left"/>
      <w:pPr>
        <w:tabs>
          <w:tab w:val="left" w:pos="1458"/>
        </w:tabs>
        <w:ind w:left="1458" w:hanging="454"/>
      </w:pPr>
      <w:rPr>
        <w:rFonts w:ascii="Webdings" w:eastAsia="黑体" w:hAnsi="Webdings" w:hint="default"/>
        <w:color w:val="auto"/>
        <w:sz w:val="24"/>
      </w:rPr>
    </w:lvl>
    <w:lvl w:ilvl="1" w:tentative="1">
      <w:start w:val="1"/>
      <w:numFmt w:val="bullet"/>
      <w:lvlText w:val=""/>
      <w:lvlJc w:val="left"/>
      <w:pPr>
        <w:tabs>
          <w:tab w:val="left" w:pos="-676"/>
        </w:tabs>
        <w:ind w:left="-676" w:hanging="420"/>
      </w:pPr>
      <w:rPr>
        <w:rFonts w:ascii="Wingdings" w:hAnsi="Wingdings" w:hint="default"/>
      </w:rPr>
    </w:lvl>
    <w:lvl w:ilvl="2" w:tentative="1">
      <w:start w:val="1"/>
      <w:numFmt w:val="bullet"/>
      <w:lvlText w:val=""/>
      <w:lvlJc w:val="left"/>
      <w:pPr>
        <w:tabs>
          <w:tab w:val="left" w:pos="-256"/>
        </w:tabs>
        <w:ind w:left="-256" w:hanging="420"/>
      </w:pPr>
      <w:rPr>
        <w:rFonts w:ascii="Wingdings" w:hAnsi="Wingdings" w:hint="default"/>
      </w:rPr>
    </w:lvl>
    <w:lvl w:ilvl="3" w:tentative="1">
      <w:start w:val="1"/>
      <w:numFmt w:val="bullet"/>
      <w:lvlText w:val=""/>
      <w:lvlJc w:val="left"/>
      <w:pPr>
        <w:tabs>
          <w:tab w:val="left" w:pos="164"/>
        </w:tabs>
        <w:ind w:left="164" w:hanging="420"/>
      </w:pPr>
      <w:rPr>
        <w:rFonts w:ascii="Wingdings" w:hAnsi="Wingdings" w:hint="default"/>
      </w:rPr>
    </w:lvl>
    <w:lvl w:ilvl="4" w:tentative="1">
      <w:numFmt w:val="none"/>
      <w:lvlText w:val=""/>
      <w:lvlJc w:val="left"/>
      <w:pPr>
        <w:tabs>
          <w:tab w:val="left" w:pos="360"/>
        </w:tabs>
      </w:pPr>
    </w:lvl>
    <w:lvl w:ilvl="5" w:tentative="1">
      <w:numFmt w:val="decimal"/>
      <w:lvlText w:val=""/>
      <w:lvlJc w:val="left"/>
    </w:lvl>
    <w:lvl w:ilvl="6" w:tentative="1">
      <w:numFmt w:val="decimal"/>
      <w:pStyle w:val="xxx"/>
      <w:lvlText w:val=""/>
      <w:lvlJc w:val="left"/>
    </w:lvl>
    <w:lvl w:ilvl="7" w:tentative="1">
      <w:numFmt w:val="decimal"/>
      <w:lvlText w:val=""/>
      <w:lvlJc w:val="left"/>
    </w:lvl>
    <w:lvl w:ilvl="8" w:tentative="1">
      <w:numFmt w:val="decimal"/>
      <w:lvlText w:val=""/>
      <w:lvlJc w:val="left"/>
    </w:lvl>
  </w:abstractNum>
  <w:abstractNum w:abstractNumId="93">
    <w:nsid w:val="38875C82"/>
    <w:multiLevelType w:val="multilevel"/>
    <w:tmpl w:val="38875C82"/>
    <w:lvl w:ilvl="0" w:tentative="1">
      <w:start w:val="1"/>
      <w:numFmt w:val="decimal"/>
      <w:pStyle w:val="BulletRoundIndentMorePlus"/>
      <w:lvlText w:val="附图%1. "/>
      <w:lvlJc w:val="left"/>
      <w:pPr>
        <w:tabs>
          <w:tab w:val="left" w:pos="7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4">
    <w:nsid w:val="39EC57A5"/>
    <w:multiLevelType w:val="multilevel"/>
    <w:tmpl w:val="39EC57A5"/>
    <w:lvl w:ilvl="0">
      <w:start w:val="1"/>
      <w:numFmt w:val="decimal"/>
      <w:lvlText w:val="2.%1"/>
      <w:lvlJc w:val="left"/>
      <w:pPr>
        <w:tabs>
          <w:tab w:val="left" w:pos="420"/>
        </w:tabs>
        <w:ind w:left="420" w:hanging="420"/>
      </w:pPr>
      <w:rPr>
        <w:rFonts w:hint="eastAsia"/>
      </w:rPr>
    </w:lvl>
    <w:lvl w:ilvl="1" w:tentative="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95">
    <w:nsid w:val="3A947F98"/>
    <w:multiLevelType w:val="multilevel"/>
    <w:tmpl w:val="3A947F98"/>
    <w:lvl w:ilvl="0" w:tentative="1">
      <w:start w:val="1"/>
      <w:numFmt w:val="bullet"/>
      <w:lvlText w:val=""/>
      <w:lvlJc w:val="left"/>
      <w:pPr>
        <w:tabs>
          <w:tab w:val="left" w:pos="851"/>
        </w:tabs>
        <w:ind w:left="851" w:hanging="420"/>
      </w:pPr>
      <w:rPr>
        <w:rFonts w:ascii="Wingdings" w:hAnsi="Wingdings" w:hint="default"/>
      </w:rPr>
    </w:lvl>
    <w:lvl w:ilvl="1" w:tentative="1">
      <w:start w:val="1"/>
      <w:numFmt w:val="bullet"/>
      <w:pStyle w:val="-2"/>
      <w:lvlText w:val=""/>
      <w:lvlJc w:val="left"/>
      <w:pPr>
        <w:tabs>
          <w:tab w:val="left" w:pos="791"/>
        </w:tabs>
        <w:ind w:left="791" w:hanging="420"/>
      </w:pPr>
      <w:rPr>
        <w:rFonts w:ascii="Wingdings" w:hAnsi="Wingdings" w:hint="default"/>
      </w:rPr>
    </w:lvl>
    <w:lvl w:ilvl="2" w:tentative="1">
      <w:start w:val="1"/>
      <w:numFmt w:val="bullet"/>
      <w:lvlText w:val=""/>
      <w:lvlJc w:val="left"/>
      <w:pPr>
        <w:tabs>
          <w:tab w:val="left" w:pos="1211"/>
        </w:tabs>
        <w:ind w:left="1211" w:hanging="420"/>
      </w:pPr>
      <w:rPr>
        <w:rFonts w:ascii="Wingdings" w:hAnsi="Wingdings" w:hint="default"/>
      </w:rPr>
    </w:lvl>
    <w:lvl w:ilvl="3" w:tentative="1">
      <w:start w:val="1"/>
      <w:numFmt w:val="bullet"/>
      <w:lvlText w:val=""/>
      <w:lvlJc w:val="left"/>
      <w:pPr>
        <w:tabs>
          <w:tab w:val="left" w:pos="1631"/>
        </w:tabs>
        <w:ind w:left="1631" w:hanging="420"/>
      </w:pPr>
      <w:rPr>
        <w:rFonts w:ascii="Wingdings" w:hAnsi="Wingdings" w:hint="default"/>
      </w:rPr>
    </w:lvl>
    <w:lvl w:ilvl="4" w:tentative="1">
      <w:start w:val="1"/>
      <w:numFmt w:val="bullet"/>
      <w:lvlText w:val=""/>
      <w:lvlJc w:val="left"/>
      <w:pPr>
        <w:tabs>
          <w:tab w:val="left" w:pos="2051"/>
        </w:tabs>
        <w:ind w:left="2051" w:hanging="420"/>
      </w:pPr>
      <w:rPr>
        <w:rFonts w:ascii="Wingdings" w:hAnsi="Wingdings" w:hint="default"/>
      </w:rPr>
    </w:lvl>
    <w:lvl w:ilvl="5" w:tentative="1">
      <w:start w:val="1"/>
      <w:numFmt w:val="bullet"/>
      <w:lvlText w:val=""/>
      <w:lvlJc w:val="left"/>
      <w:pPr>
        <w:tabs>
          <w:tab w:val="left" w:pos="2471"/>
        </w:tabs>
        <w:ind w:left="2471" w:hanging="420"/>
      </w:pPr>
      <w:rPr>
        <w:rFonts w:ascii="Wingdings" w:hAnsi="Wingdings" w:hint="default"/>
      </w:rPr>
    </w:lvl>
    <w:lvl w:ilvl="6" w:tentative="1">
      <w:start w:val="1"/>
      <w:numFmt w:val="bullet"/>
      <w:lvlText w:val=""/>
      <w:lvlJc w:val="left"/>
      <w:pPr>
        <w:tabs>
          <w:tab w:val="left" w:pos="2891"/>
        </w:tabs>
        <w:ind w:left="2891" w:hanging="420"/>
      </w:pPr>
      <w:rPr>
        <w:rFonts w:ascii="Wingdings" w:hAnsi="Wingdings" w:hint="default"/>
      </w:rPr>
    </w:lvl>
    <w:lvl w:ilvl="7" w:tentative="1">
      <w:start w:val="1"/>
      <w:numFmt w:val="bullet"/>
      <w:lvlText w:val=""/>
      <w:lvlJc w:val="left"/>
      <w:pPr>
        <w:tabs>
          <w:tab w:val="left" w:pos="3311"/>
        </w:tabs>
        <w:ind w:left="3311" w:hanging="420"/>
      </w:pPr>
      <w:rPr>
        <w:rFonts w:ascii="Wingdings" w:hAnsi="Wingdings" w:hint="default"/>
      </w:rPr>
    </w:lvl>
    <w:lvl w:ilvl="8" w:tentative="1">
      <w:start w:val="1"/>
      <w:numFmt w:val="bullet"/>
      <w:lvlText w:val=""/>
      <w:lvlJc w:val="left"/>
      <w:pPr>
        <w:tabs>
          <w:tab w:val="left" w:pos="3731"/>
        </w:tabs>
        <w:ind w:left="3731" w:hanging="420"/>
      </w:pPr>
      <w:rPr>
        <w:rFonts w:ascii="Wingdings" w:hAnsi="Wingdings" w:hint="default"/>
      </w:rPr>
    </w:lvl>
  </w:abstractNum>
  <w:abstractNum w:abstractNumId="96">
    <w:nsid w:val="3BF14D57"/>
    <w:multiLevelType w:val="multilevel"/>
    <w:tmpl w:val="3BF14D57"/>
    <w:lvl w:ilvl="0" w:tentative="1">
      <w:start w:val="1"/>
      <w:numFmt w:val="bullet"/>
      <w:pStyle w:val="Aligncenter"/>
      <w:lvlText w:val=""/>
      <w:lvlJc w:val="left"/>
      <w:pPr>
        <w:tabs>
          <w:tab w:val="left" w:pos="269"/>
        </w:tabs>
        <w:ind w:left="269" w:hanging="360"/>
      </w:pPr>
      <w:rPr>
        <w:rFonts w:ascii="Wingdings" w:hAnsi="Wingdings" w:hint="default"/>
      </w:rPr>
    </w:lvl>
    <w:lvl w:ilvl="1" w:tentative="1">
      <w:start w:val="1"/>
      <w:numFmt w:val="bullet"/>
      <w:lvlText w:val="o"/>
      <w:lvlJc w:val="left"/>
      <w:pPr>
        <w:tabs>
          <w:tab w:val="left" w:pos="1894"/>
        </w:tabs>
        <w:ind w:left="1894" w:hanging="360"/>
      </w:pPr>
      <w:rPr>
        <w:rFonts w:ascii="Courier New" w:hAnsi="Courier New" w:hint="default"/>
      </w:rPr>
    </w:lvl>
    <w:lvl w:ilvl="2" w:tentative="1">
      <w:start w:val="1"/>
      <w:numFmt w:val="bullet"/>
      <w:lvlText w:val=""/>
      <w:lvlJc w:val="left"/>
      <w:pPr>
        <w:tabs>
          <w:tab w:val="left" w:pos="2614"/>
        </w:tabs>
        <w:ind w:left="2614" w:hanging="360"/>
      </w:pPr>
      <w:rPr>
        <w:rFonts w:ascii="Wingdings" w:hAnsi="Wingdings" w:hint="default"/>
      </w:rPr>
    </w:lvl>
    <w:lvl w:ilvl="3" w:tentative="1">
      <w:start w:val="1"/>
      <w:numFmt w:val="bullet"/>
      <w:lvlText w:val=""/>
      <w:lvlJc w:val="left"/>
      <w:pPr>
        <w:tabs>
          <w:tab w:val="left" w:pos="3334"/>
        </w:tabs>
        <w:ind w:left="3334" w:hanging="360"/>
      </w:pPr>
      <w:rPr>
        <w:rFonts w:ascii="Symbol" w:hAnsi="Symbol" w:hint="default"/>
      </w:rPr>
    </w:lvl>
    <w:lvl w:ilvl="4" w:tentative="1">
      <w:start w:val="1"/>
      <w:numFmt w:val="bullet"/>
      <w:lvlText w:val="o"/>
      <w:lvlJc w:val="left"/>
      <w:pPr>
        <w:tabs>
          <w:tab w:val="left" w:pos="4054"/>
        </w:tabs>
        <w:ind w:left="4054" w:hanging="360"/>
      </w:pPr>
      <w:rPr>
        <w:rFonts w:ascii="Courier New" w:hAnsi="Courier New" w:hint="default"/>
      </w:rPr>
    </w:lvl>
    <w:lvl w:ilvl="5" w:tentative="1">
      <w:start w:val="1"/>
      <w:numFmt w:val="bullet"/>
      <w:lvlText w:val=""/>
      <w:lvlJc w:val="left"/>
      <w:pPr>
        <w:tabs>
          <w:tab w:val="left" w:pos="4774"/>
        </w:tabs>
        <w:ind w:left="4774" w:hanging="360"/>
      </w:pPr>
      <w:rPr>
        <w:rFonts w:ascii="Wingdings" w:hAnsi="Wingdings" w:hint="default"/>
      </w:rPr>
    </w:lvl>
    <w:lvl w:ilvl="6" w:tentative="1">
      <w:start w:val="1"/>
      <w:numFmt w:val="bullet"/>
      <w:lvlText w:val=""/>
      <w:lvlJc w:val="left"/>
      <w:pPr>
        <w:tabs>
          <w:tab w:val="left" w:pos="5494"/>
        </w:tabs>
        <w:ind w:left="5494" w:hanging="360"/>
      </w:pPr>
      <w:rPr>
        <w:rFonts w:ascii="Symbol" w:hAnsi="Symbol" w:hint="default"/>
      </w:rPr>
    </w:lvl>
    <w:lvl w:ilvl="7" w:tentative="1">
      <w:start w:val="1"/>
      <w:numFmt w:val="bullet"/>
      <w:lvlText w:val="o"/>
      <w:lvlJc w:val="left"/>
      <w:pPr>
        <w:tabs>
          <w:tab w:val="left" w:pos="6214"/>
        </w:tabs>
        <w:ind w:left="6214" w:hanging="360"/>
      </w:pPr>
      <w:rPr>
        <w:rFonts w:ascii="Courier New" w:hAnsi="Courier New" w:hint="default"/>
      </w:rPr>
    </w:lvl>
    <w:lvl w:ilvl="8" w:tentative="1">
      <w:start w:val="1"/>
      <w:numFmt w:val="bullet"/>
      <w:lvlText w:val=""/>
      <w:lvlJc w:val="left"/>
      <w:pPr>
        <w:tabs>
          <w:tab w:val="left" w:pos="6934"/>
        </w:tabs>
        <w:ind w:left="6934" w:hanging="360"/>
      </w:pPr>
      <w:rPr>
        <w:rFonts w:ascii="Wingdings" w:hAnsi="Wingdings" w:hint="default"/>
      </w:rPr>
    </w:lvl>
  </w:abstractNum>
  <w:abstractNum w:abstractNumId="97">
    <w:nsid w:val="3C64098E"/>
    <w:multiLevelType w:val="multilevel"/>
    <w:tmpl w:val="3C64098E"/>
    <w:lvl w:ilvl="0" w:tentative="1">
      <w:start w:val="1"/>
      <w:numFmt w:val="bullet"/>
      <w:pStyle w:val="a9"/>
      <w:lvlText w:val=""/>
      <w:lvlJc w:val="left"/>
      <w:pPr>
        <w:tabs>
          <w:tab w:val="left" w:pos="851"/>
        </w:tabs>
        <w:ind w:left="851" w:hanging="284"/>
      </w:pPr>
      <w:rPr>
        <w:rFonts w:ascii="Wingdings" w:hAnsi="Wingdings" w:hint="default"/>
        <w:b w:val="0"/>
        <w:i w:val="0"/>
        <w:sz w:val="13"/>
        <w:szCs w:val="13"/>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8">
    <w:nsid w:val="3D220BD4"/>
    <w:multiLevelType w:val="multilevel"/>
    <w:tmpl w:val="3D220BD4"/>
    <w:lvl w:ilvl="0">
      <w:start w:val="1"/>
      <w:numFmt w:val="decimal"/>
      <w:lvlText w:val="1.%1"/>
      <w:lvlJc w:val="left"/>
      <w:pPr>
        <w:tabs>
          <w:tab w:val="left" w:pos="420"/>
        </w:tabs>
        <w:ind w:left="420" w:hanging="420"/>
      </w:pPr>
      <w:rPr>
        <w:rFonts w:hint="eastAsia"/>
      </w:rPr>
    </w:lvl>
    <w:lvl w:ilvl="1" w:tentative="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99">
    <w:nsid w:val="3EBB3C91"/>
    <w:multiLevelType w:val="multilevel"/>
    <w:tmpl w:val="3EBB3C91"/>
    <w:lvl w:ilvl="0" w:tentative="1">
      <w:start w:val="1"/>
      <w:numFmt w:val="chineseCountingThousand"/>
      <w:pStyle w:val="40"/>
      <w:suff w:val="space"/>
      <w:lvlText w:val="%1. "/>
      <w:lvlJc w:val="left"/>
      <w:pPr>
        <w:ind w:left="907" w:hanging="907"/>
      </w:pPr>
      <w:rPr>
        <w:rFonts w:hint="eastAsia"/>
      </w:rPr>
    </w:lvl>
    <w:lvl w:ilvl="1">
      <w:start w:val="1"/>
      <w:numFmt w:val="decimal"/>
      <w:pStyle w:val="21"/>
      <w:isLgl/>
      <w:suff w:val="space"/>
      <w:lvlText w:val="%1.%2 "/>
      <w:lvlJc w:val="left"/>
      <w:pPr>
        <w:ind w:left="794" w:hanging="794"/>
      </w:pPr>
      <w:rPr>
        <w:rFonts w:hint="eastAsia"/>
      </w:rPr>
    </w:lvl>
    <w:lvl w:ilvl="2" w:tentative="1">
      <w:start w:val="1"/>
      <w:numFmt w:val="decimal"/>
      <w:isLgl/>
      <w:suff w:val="space"/>
      <w:lvlText w:val="%1.%2.%3 "/>
      <w:lvlJc w:val="left"/>
      <w:pPr>
        <w:ind w:left="907" w:hanging="907"/>
      </w:pPr>
      <w:rPr>
        <w:rFonts w:hint="eastAsia"/>
      </w:rPr>
    </w:lvl>
    <w:lvl w:ilvl="3" w:tentative="1">
      <w:start w:val="1"/>
      <w:numFmt w:val="decimal"/>
      <w:isLgl/>
      <w:suff w:val="space"/>
      <w:lvlText w:val="%1.%2.%3.%4 "/>
      <w:lvlJc w:val="left"/>
      <w:pPr>
        <w:ind w:left="1021" w:hanging="1021"/>
      </w:pPr>
      <w:rPr>
        <w:rFonts w:hint="eastAsia"/>
      </w:rPr>
    </w:lvl>
    <w:lvl w:ilvl="4" w:tentative="1">
      <w:start w:val="1"/>
      <w:numFmt w:val="decimal"/>
      <w:pStyle w:val="50"/>
      <w:isLgl/>
      <w:suff w:val="space"/>
      <w:lvlText w:val="%1.%2.%3.%4.%5 "/>
      <w:lvlJc w:val="left"/>
      <w:pPr>
        <w:ind w:left="1134" w:hanging="1134"/>
      </w:pPr>
      <w:rPr>
        <w:rFonts w:hint="eastAsia"/>
      </w:rPr>
    </w:lvl>
    <w:lvl w:ilvl="5" w:tentative="1">
      <w:start w:val="1"/>
      <w:numFmt w:val="decimal"/>
      <w:pStyle w:val="60"/>
      <w:isLgl/>
      <w:suff w:val="space"/>
      <w:lvlText w:val="%1.%2.%3.%4.%5.%6 "/>
      <w:lvlJc w:val="left"/>
      <w:pPr>
        <w:ind w:left="1247" w:hanging="1247"/>
      </w:pPr>
      <w:rPr>
        <w:rFonts w:hint="eastAsia"/>
      </w:rPr>
    </w:lvl>
    <w:lvl w:ilvl="6" w:tentative="1">
      <w:start w:val="1"/>
      <w:numFmt w:val="decimal"/>
      <w:lvlRestart w:val="1"/>
      <w:pStyle w:val="aa"/>
      <w:isLgl/>
      <w:suff w:val="space"/>
      <w:lvlText w:val="图 %1.%7 "/>
      <w:lvlJc w:val="left"/>
      <w:pPr>
        <w:ind w:left="0" w:firstLine="0"/>
      </w:pPr>
      <w:rPr>
        <w:rFonts w:hint="eastAsia"/>
      </w:rPr>
    </w:lvl>
    <w:lvl w:ilvl="7" w:tentative="1">
      <w:start w:val="1"/>
      <w:numFmt w:val="decimal"/>
      <w:lvlRestart w:val="1"/>
      <w:pStyle w:val="ab"/>
      <w:isLgl/>
      <w:suff w:val="space"/>
      <w:lvlText w:val="表 %1.%8 "/>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00">
    <w:nsid w:val="3EBE3A9B"/>
    <w:multiLevelType w:val="hybridMultilevel"/>
    <w:tmpl w:val="D896892C"/>
    <w:lvl w:ilvl="0" w:tplc="0FA2265A">
      <w:start w:val="1"/>
      <w:numFmt w:val="decimal"/>
      <w:lvlText w:val="(%1)"/>
      <w:lvlJc w:val="left"/>
      <w:pPr>
        <w:ind w:left="1260" w:hanging="420"/>
      </w:pPr>
      <w:rPr>
        <w:rFonts w:cs="Times New Roman" w:hint="eastAsia"/>
      </w:rPr>
    </w:lvl>
    <w:lvl w:ilvl="1" w:tplc="04090019">
      <w:start w:val="1"/>
      <w:numFmt w:val="lowerLetter"/>
      <w:lvlText w:val="%2)"/>
      <w:lvlJc w:val="left"/>
      <w:pPr>
        <w:ind w:left="1680" w:hanging="420"/>
      </w:pPr>
      <w:rPr>
        <w:rFonts w:cs="Times New Roman"/>
      </w:rPr>
    </w:lvl>
    <w:lvl w:ilvl="2" w:tplc="0409001B">
      <w:start w:val="1"/>
      <w:numFmt w:val="lowerRoman"/>
      <w:lvlText w:val="%3."/>
      <w:lvlJc w:val="right"/>
      <w:pPr>
        <w:ind w:left="2100" w:hanging="420"/>
      </w:pPr>
      <w:rPr>
        <w:rFonts w:cs="Times New Roman"/>
      </w:rPr>
    </w:lvl>
    <w:lvl w:ilvl="3" w:tplc="0409000F">
      <w:start w:val="1"/>
      <w:numFmt w:val="decimal"/>
      <w:lvlText w:val="%4."/>
      <w:lvlJc w:val="left"/>
      <w:pPr>
        <w:ind w:left="2520" w:hanging="420"/>
      </w:pPr>
      <w:rPr>
        <w:rFonts w:cs="Times New Roman"/>
      </w:rPr>
    </w:lvl>
    <w:lvl w:ilvl="4" w:tplc="04090019">
      <w:start w:val="1"/>
      <w:numFmt w:val="lowerLetter"/>
      <w:lvlText w:val="%5)"/>
      <w:lvlJc w:val="left"/>
      <w:pPr>
        <w:ind w:left="2940" w:hanging="420"/>
      </w:pPr>
      <w:rPr>
        <w:rFonts w:cs="Times New Roman"/>
      </w:rPr>
    </w:lvl>
    <w:lvl w:ilvl="5" w:tplc="0409001B">
      <w:start w:val="1"/>
      <w:numFmt w:val="lowerRoman"/>
      <w:lvlText w:val="%6."/>
      <w:lvlJc w:val="right"/>
      <w:pPr>
        <w:ind w:left="3360" w:hanging="420"/>
      </w:pPr>
      <w:rPr>
        <w:rFonts w:cs="Times New Roman"/>
      </w:rPr>
    </w:lvl>
    <w:lvl w:ilvl="6" w:tplc="0409000F">
      <w:start w:val="1"/>
      <w:numFmt w:val="decimal"/>
      <w:lvlText w:val="%7."/>
      <w:lvlJc w:val="left"/>
      <w:pPr>
        <w:ind w:left="3780" w:hanging="420"/>
      </w:pPr>
      <w:rPr>
        <w:rFonts w:cs="Times New Roman"/>
      </w:rPr>
    </w:lvl>
    <w:lvl w:ilvl="7" w:tplc="04090019">
      <w:start w:val="1"/>
      <w:numFmt w:val="lowerLetter"/>
      <w:lvlText w:val="%8)"/>
      <w:lvlJc w:val="left"/>
      <w:pPr>
        <w:ind w:left="4200" w:hanging="420"/>
      </w:pPr>
      <w:rPr>
        <w:rFonts w:cs="Times New Roman"/>
      </w:rPr>
    </w:lvl>
    <w:lvl w:ilvl="8" w:tplc="0409001B">
      <w:start w:val="1"/>
      <w:numFmt w:val="lowerRoman"/>
      <w:lvlText w:val="%9."/>
      <w:lvlJc w:val="right"/>
      <w:pPr>
        <w:ind w:left="4620" w:hanging="420"/>
      </w:pPr>
      <w:rPr>
        <w:rFonts w:cs="Times New Roman"/>
      </w:rPr>
    </w:lvl>
  </w:abstractNum>
  <w:abstractNum w:abstractNumId="101">
    <w:nsid w:val="42FE570A"/>
    <w:multiLevelType w:val="multilevel"/>
    <w:tmpl w:val="42FE570A"/>
    <w:lvl w:ilvl="0" w:tentative="1">
      <w:start w:val="1"/>
      <w:numFmt w:val="decimal"/>
      <w:suff w:val="nothing"/>
      <w:lvlText w:val="%1  "/>
      <w:lvlJc w:val="left"/>
      <w:pPr>
        <w:ind w:left="0" w:firstLine="0"/>
      </w:pPr>
      <w:rPr>
        <w:rFonts w:ascii="Arial" w:eastAsia="黑体" w:hAnsi="Arial" w:hint="default"/>
        <w:b w:val="0"/>
        <w:i w:val="0"/>
        <w:sz w:val="36"/>
        <w:szCs w:val="36"/>
      </w:rPr>
    </w:lvl>
    <w:lvl w:ilvl="1" w:tentative="1">
      <w:start w:val="1"/>
      <w:numFmt w:val="decimal"/>
      <w:suff w:val="nothing"/>
      <w:lvlText w:val="%1.%2  "/>
      <w:lvlJc w:val="left"/>
      <w:pPr>
        <w:ind w:left="0" w:firstLine="0"/>
      </w:pPr>
      <w:rPr>
        <w:rFonts w:ascii="Arial" w:hAnsi="Arial" w:hint="default"/>
        <w:b w:val="0"/>
        <w:i w:val="0"/>
        <w:sz w:val="30"/>
        <w:szCs w:val="30"/>
      </w:rPr>
    </w:lvl>
    <w:lvl w:ilvl="2" w:tentative="1">
      <w:start w:val="1"/>
      <w:numFmt w:val="decimal"/>
      <w:suff w:val="nothing"/>
      <w:lvlText w:val="%1.%2.%3  "/>
      <w:lvlJc w:val="left"/>
      <w:pPr>
        <w:ind w:left="0" w:firstLine="0"/>
      </w:pPr>
      <w:rPr>
        <w:rFonts w:ascii="Arial" w:hAnsi="Arial" w:hint="default"/>
        <w:b w:val="0"/>
        <w:i w:val="0"/>
        <w:sz w:val="24"/>
        <w:szCs w:val="24"/>
      </w:rPr>
    </w:lvl>
    <w:lvl w:ilvl="3" w:tentative="1">
      <w:start w:val="1"/>
      <w:numFmt w:val="decimal"/>
      <w:suff w:val="nothing"/>
      <w:lvlText w:val="%1.%2.%3.%4  "/>
      <w:lvlJc w:val="left"/>
      <w:pPr>
        <w:ind w:left="0" w:firstLine="0"/>
      </w:pPr>
      <w:rPr>
        <w:rFonts w:ascii="Arial" w:hAnsi="Arial" w:hint="default"/>
        <w:b w:val="0"/>
        <w:i w:val="0"/>
        <w:sz w:val="21"/>
        <w:szCs w:val="21"/>
      </w:rPr>
    </w:lvl>
    <w:lvl w:ilvl="4" w:tentative="1">
      <w:start w:val="1"/>
      <w:numFmt w:val="decimal"/>
      <w:lvlText w:val="%5."/>
      <w:lvlJc w:val="left"/>
      <w:pPr>
        <w:tabs>
          <w:tab w:val="left" w:pos="1134"/>
        </w:tabs>
        <w:ind w:left="1134" w:hanging="312"/>
      </w:pPr>
      <w:rPr>
        <w:rFonts w:ascii="Arial" w:hAnsi="Arial" w:hint="default"/>
        <w:b w:val="0"/>
        <w:i w:val="0"/>
        <w:sz w:val="21"/>
        <w:szCs w:val="21"/>
      </w:rPr>
    </w:lvl>
    <w:lvl w:ilvl="5" w:tentative="1">
      <w:start w:val="1"/>
      <w:numFmt w:val="decimal"/>
      <w:lvlText w:val="%6)"/>
      <w:lvlJc w:val="left"/>
      <w:pPr>
        <w:tabs>
          <w:tab w:val="left" w:pos="1134"/>
        </w:tabs>
        <w:ind w:left="1134" w:hanging="312"/>
      </w:pPr>
      <w:rPr>
        <w:rFonts w:ascii="Arial" w:hAnsi="Arial" w:hint="default"/>
        <w:b w:val="0"/>
        <w:i w:val="0"/>
        <w:sz w:val="21"/>
        <w:szCs w:val="21"/>
      </w:rPr>
    </w:lvl>
    <w:lvl w:ilvl="6" w:tentative="1">
      <w:start w:val="1"/>
      <w:numFmt w:val="lowerLetter"/>
      <w:lvlText w:val="%7."/>
      <w:lvlJc w:val="left"/>
      <w:pPr>
        <w:tabs>
          <w:tab w:val="left" w:pos="1134"/>
        </w:tabs>
        <w:ind w:left="1134" w:hanging="312"/>
      </w:pPr>
      <w:rPr>
        <w:rFonts w:ascii="Arial" w:hAnsi="Arial" w:hint="default"/>
        <w:b w:val="0"/>
        <w:i w:val="0"/>
        <w:sz w:val="21"/>
        <w:szCs w:val="21"/>
      </w:rPr>
    </w:lvl>
    <w:lvl w:ilvl="7" w:tentative="1">
      <w:start w:val="1"/>
      <w:numFmt w:val="decimal"/>
      <w:lvlRestart w:val="0"/>
      <w:pStyle w:val="ac"/>
      <w:suff w:val="space"/>
      <w:lvlText w:val="图%8"/>
      <w:lvlJc w:val="center"/>
      <w:pPr>
        <w:ind w:left="0" w:firstLine="0"/>
      </w:pPr>
      <w:rPr>
        <w:rFonts w:ascii="Arial" w:eastAsia="黑体" w:hAnsi="Arial" w:hint="default"/>
        <w:b w:val="0"/>
        <w:i w:val="0"/>
        <w:sz w:val="18"/>
        <w:szCs w:val="18"/>
      </w:rPr>
    </w:lvl>
    <w:lvl w:ilvl="8" w:tentative="1">
      <w:start w:val="1"/>
      <w:numFmt w:val="decimal"/>
      <w:lvlRestart w:val="0"/>
      <w:pStyle w:val="ad"/>
      <w:suff w:val="space"/>
      <w:lvlText w:val="表%9"/>
      <w:lvlJc w:val="center"/>
      <w:pPr>
        <w:ind w:left="0" w:firstLine="0"/>
      </w:pPr>
      <w:rPr>
        <w:rFonts w:ascii="Arial" w:eastAsia="黑体" w:hAnsi="Arial" w:hint="default"/>
        <w:b w:val="0"/>
        <w:i w:val="0"/>
        <w:sz w:val="18"/>
        <w:szCs w:val="18"/>
      </w:rPr>
    </w:lvl>
  </w:abstractNum>
  <w:abstractNum w:abstractNumId="102">
    <w:nsid w:val="44121AA6"/>
    <w:multiLevelType w:val="multilevel"/>
    <w:tmpl w:val="44121AA6"/>
    <w:lvl w:ilvl="0" w:tentative="1">
      <w:start w:val="1"/>
      <w:numFmt w:val="decimal"/>
      <w:pStyle w:val="ItemStepinTable"/>
      <w:lvlText w:val="(%1)"/>
      <w:lvlJc w:val="left"/>
      <w:pPr>
        <w:tabs>
          <w:tab w:val="left" w:pos="397"/>
        </w:tabs>
        <w:ind w:left="397" w:hanging="397"/>
      </w:pPr>
      <w:rPr>
        <w:rFonts w:ascii="Arial" w:eastAsia="宋体" w:hAnsi="Arial" w:hint="default"/>
        <w:b w:val="0"/>
        <w:i w:val="0"/>
        <w:color w:val="auto"/>
        <w:sz w:val="18"/>
        <w:szCs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3">
    <w:nsid w:val="495D4AF1"/>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4">
    <w:nsid w:val="49DB1865"/>
    <w:multiLevelType w:val="multilevel"/>
    <w:tmpl w:val="060C67BE"/>
    <w:lvl w:ilvl="0">
      <w:start w:val="2"/>
      <w:numFmt w:val="decimal"/>
      <w:lvlText w:val="%1"/>
      <w:lvlJc w:val="left"/>
      <w:pPr>
        <w:tabs>
          <w:tab w:val="num" w:pos="450"/>
        </w:tabs>
        <w:ind w:left="450" w:hanging="450"/>
      </w:pPr>
      <w:rPr>
        <w:rFonts w:hint="default"/>
      </w:rPr>
    </w:lvl>
    <w:lvl w:ilvl="1">
      <w:start w:val="1"/>
      <w:numFmt w:val="decimal"/>
      <w:lvlText w:val="34.%2."/>
      <w:lvlJc w:val="left"/>
      <w:pPr>
        <w:tabs>
          <w:tab w:val="num" w:pos="1134"/>
        </w:tabs>
        <w:ind w:left="1134" w:hanging="1134"/>
      </w:pPr>
      <w:rPr>
        <w:rFonts w:hint="eastAsia"/>
        <w:strike w:val="0"/>
        <w:color w:val="auto"/>
        <w:sz w:val="21"/>
        <w:szCs w:val="21"/>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05">
    <w:nsid w:val="4AC07A5F"/>
    <w:multiLevelType w:val="multilevel"/>
    <w:tmpl w:val="4AC07A5F"/>
    <w:lvl w:ilvl="0" w:tentative="1">
      <w:start w:val="1"/>
      <w:numFmt w:val="decimal"/>
      <w:pStyle w:val="ae"/>
      <w:lvlText w:val="%1)"/>
      <w:lvlJc w:val="left"/>
      <w:pPr>
        <w:tabs>
          <w:tab w:val="left" w:pos="340"/>
        </w:tabs>
        <w:ind w:left="340" w:hanging="340"/>
      </w:pPr>
      <w:rPr>
        <w:rFonts w:ascii="Arial" w:hAnsi="Arial"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6">
    <w:nsid w:val="4B8D350F"/>
    <w:multiLevelType w:val="singleLevel"/>
    <w:tmpl w:val="4B8D350F"/>
    <w:lvl w:ilvl="0" w:tentative="1">
      <w:start w:val="1"/>
      <w:numFmt w:val="bullet"/>
      <w:pStyle w:val="af"/>
      <w:lvlText w:val=""/>
      <w:lvlJc w:val="left"/>
      <w:pPr>
        <w:tabs>
          <w:tab w:val="left" w:pos="360"/>
        </w:tabs>
        <w:ind w:left="360" w:hanging="360"/>
      </w:pPr>
      <w:rPr>
        <w:rFonts w:ascii="Symbol" w:hAnsi="Symbol" w:hint="default"/>
      </w:rPr>
    </w:lvl>
  </w:abstractNum>
  <w:abstractNum w:abstractNumId="107">
    <w:nsid w:val="4C78501F"/>
    <w:multiLevelType w:val="multilevel"/>
    <w:tmpl w:val="65280CBE"/>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08">
    <w:nsid w:val="4C8960E4"/>
    <w:multiLevelType w:val="multilevel"/>
    <w:tmpl w:val="4C8960E4"/>
    <w:lvl w:ilvl="0" w:tentative="1">
      <w:start w:val="1"/>
      <w:numFmt w:val="decimal"/>
      <w:pStyle w:val="CNTitle"/>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09">
    <w:nsid w:val="4D272910"/>
    <w:multiLevelType w:val="multilevel"/>
    <w:tmpl w:val="1F1AA5AC"/>
    <w:lvl w:ilvl="0" w:tentative="1">
      <w:start w:val="1"/>
      <w:numFmt w:val="decimal"/>
      <w:lvlText w:val="%1."/>
      <w:lvlJc w:val="left"/>
      <w:pPr>
        <w:tabs>
          <w:tab w:val="left" w:pos="420"/>
        </w:tabs>
        <w:ind w:left="420" w:hanging="420"/>
      </w:pPr>
      <w:rPr>
        <w:rFonts w:hint="eastAsia"/>
      </w:rPr>
    </w:lvl>
    <w:lvl w:ilvl="1">
      <w:start w:val="1"/>
      <w:numFmt w:val="decimal"/>
      <w:lvlText w:val="6.6.%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10">
    <w:nsid w:val="4DAC0D8E"/>
    <w:multiLevelType w:val="multilevel"/>
    <w:tmpl w:val="4DAC0D8E"/>
    <w:lvl w:ilvl="0" w:tentative="1">
      <w:start w:val="1"/>
      <w:numFmt w:val="bullet"/>
      <w:pStyle w:val="Bullet1Double"/>
      <w:lvlText w:val=""/>
      <w:lvlJc w:val="left"/>
      <w:pPr>
        <w:tabs>
          <w:tab w:val="left" w:pos="2664"/>
        </w:tabs>
        <w:ind w:left="2534" w:hanging="230"/>
      </w:pPr>
      <w:rPr>
        <w:rFonts w:ascii="Symbol" w:hAnsi="Symbol" w:hint="default"/>
        <w:color w:val="0A357E"/>
      </w:rPr>
    </w:lvl>
    <w:lvl w:ilvl="1" w:tentative="1">
      <w:start w:val="1"/>
      <w:numFmt w:val="bullet"/>
      <w:lvlText w:val="o"/>
      <w:lvlJc w:val="left"/>
      <w:pPr>
        <w:tabs>
          <w:tab w:val="left" w:pos="3744"/>
        </w:tabs>
        <w:ind w:left="3744" w:hanging="360"/>
      </w:pPr>
      <w:rPr>
        <w:rFonts w:ascii="Courier New" w:hAnsi="Courier New" w:hint="default"/>
      </w:rPr>
    </w:lvl>
    <w:lvl w:ilvl="2" w:tentative="1">
      <w:start w:val="1"/>
      <w:numFmt w:val="bullet"/>
      <w:lvlText w:val=""/>
      <w:lvlJc w:val="left"/>
      <w:pPr>
        <w:tabs>
          <w:tab w:val="left" w:pos="4464"/>
        </w:tabs>
        <w:ind w:left="4464" w:hanging="360"/>
      </w:pPr>
      <w:rPr>
        <w:rFonts w:ascii="Wingdings" w:hAnsi="Wingdings" w:hint="default"/>
      </w:rPr>
    </w:lvl>
    <w:lvl w:ilvl="3" w:tentative="1">
      <w:start w:val="1"/>
      <w:numFmt w:val="bullet"/>
      <w:lvlText w:val=""/>
      <w:lvlJc w:val="left"/>
      <w:pPr>
        <w:tabs>
          <w:tab w:val="left" w:pos="5184"/>
        </w:tabs>
        <w:ind w:left="5184" w:hanging="360"/>
      </w:pPr>
      <w:rPr>
        <w:rFonts w:ascii="Symbol" w:hAnsi="Symbol" w:hint="default"/>
      </w:rPr>
    </w:lvl>
    <w:lvl w:ilvl="4" w:tentative="1">
      <w:start w:val="1"/>
      <w:numFmt w:val="bullet"/>
      <w:lvlText w:val="o"/>
      <w:lvlJc w:val="left"/>
      <w:pPr>
        <w:tabs>
          <w:tab w:val="left" w:pos="5904"/>
        </w:tabs>
        <w:ind w:left="5904" w:hanging="360"/>
      </w:pPr>
      <w:rPr>
        <w:rFonts w:ascii="Courier New" w:hAnsi="Courier New" w:hint="default"/>
      </w:rPr>
    </w:lvl>
    <w:lvl w:ilvl="5" w:tentative="1">
      <w:start w:val="1"/>
      <w:numFmt w:val="bullet"/>
      <w:lvlText w:val=""/>
      <w:lvlJc w:val="left"/>
      <w:pPr>
        <w:tabs>
          <w:tab w:val="left" w:pos="6624"/>
        </w:tabs>
        <w:ind w:left="6624" w:hanging="360"/>
      </w:pPr>
      <w:rPr>
        <w:rFonts w:ascii="Wingdings" w:hAnsi="Wingdings" w:hint="default"/>
      </w:rPr>
    </w:lvl>
    <w:lvl w:ilvl="6" w:tentative="1">
      <w:start w:val="1"/>
      <w:numFmt w:val="bullet"/>
      <w:lvlText w:val=""/>
      <w:lvlJc w:val="left"/>
      <w:pPr>
        <w:tabs>
          <w:tab w:val="left" w:pos="7344"/>
        </w:tabs>
        <w:ind w:left="7344" w:hanging="360"/>
      </w:pPr>
      <w:rPr>
        <w:rFonts w:ascii="Symbol" w:hAnsi="Symbol" w:hint="default"/>
      </w:rPr>
    </w:lvl>
    <w:lvl w:ilvl="7" w:tentative="1">
      <w:start w:val="1"/>
      <w:numFmt w:val="bullet"/>
      <w:lvlText w:val="o"/>
      <w:lvlJc w:val="left"/>
      <w:pPr>
        <w:tabs>
          <w:tab w:val="left" w:pos="8064"/>
        </w:tabs>
        <w:ind w:left="8064" w:hanging="360"/>
      </w:pPr>
      <w:rPr>
        <w:rFonts w:ascii="Courier New" w:hAnsi="Courier New" w:hint="default"/>
      </w:rPr>
    </w:lvl>
    <w:lvl w:ilvl="8" w:tentative="1">
      <w:start w:val="1"/>
      <w:numFmt w:val="bullet"/>
      <w:lvlText w:val=""/>
      <w:lvlJc w:val="left"/>
      <w:pPr>
        <w:tabs>
          <w:tab w:val="left" w:pos="8784"/>
        </w:tabs>
        <w:ind w:left="8784" w:hanging="360"/>
      </w:pPr>
      <w:rPr>
        <w:rFonts w:ascii="Wingdings" w:hAnsi="Wingdings" w:hint="default"/>
      </w:rPr>
    </w:lvl>
  </w:abstractNum>
  <w:abstractNum w:abstractNumId="111">
    <w:nsid w:val="50396C07"/>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2">
    <w:nsid w:val="510500DB"/>
    <w:multiLevelType w:val="hybridMultilevel"/>
    <w:tmpl w:val="924ABA8A"/>
    <w:lvl w:ilvl="0" w:tplc="F7342D66">
      <w:start w:val="7"/>
      <w:numFmt w:val="decimal"/>
      <w:lvlText w:val="%1、"/>
      <w:lvlJc w:val="left"/>
      <w:pPr>
        <w:tabs>
          <w:tab w:val="num" w:pos="720"/>
        </w:tabs>
        <w:ind w:left="720" w:hanging="360"/>
      </w:pPr>
      <w:rPr>
        <w:rFonts w:ascii="宋体" w:eastAsia="宋体" w:hAnsi="宋体" w:hint="default"/>
        <w:sz w:val="24"/>
        <w:szCs w:val="24"/>
      </w:rPr>
    </w:lvl>
    <w:lvl w:ilvl="1" w:tplc="04090019" w:tentative="1">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3">
    <w:nsid w:val="53441A32"/>
    <w:multiLevelType w:val="multilevel"/>
    <w:tmpl w:val="53441A32"/>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425"/>
        </w:tabs>
        <w:ind w:left="23" w:firstLine="397"/>
      </w:pPr>
      <w:rPr>
        <w:rFonts w:hint="default"/>
        <w:b w:val="0"/>
        <w:sz w:val="24"/>
        <w:szCs w:val="24"/>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4">
    <w:nsid w:val="552A1417"/>
    <w:multiLevelType w:val="singleLevel"/>
    <w:tmpl w:val="552A1417"/>
    <w:lvl w:ilvl="0" w:tentative="1">
      <w:start w:val="1"/>
      <w:numFmt w:val="bullet"/>
      <w:pStyle w:val="CellStepBulletBody"/>
      <w:lvlText w:val=""/>
      <w:legacy w:legacy="1" w:legacySpace="0" w:legacyIndent="360"/>
      <w:lvlJc w:val="left"/>
      <w:pPr>
        <w:ind w:left="360" w:hanging="360"/>
      </w:pPr>
      <w:rPr>
        <w:rFonts w:ascii="Symbol" w:hAnsi="Symbol" w:hint="default"/>
      </w:rPr>
    </w:lvl>
  </w:abstractNum>
  <w:abstractNum w:abstractNumId="115">
    <w:nsid w:val="55742DC7"/>
    <w:multiLevelType w:val="singleLevel"/>
    <w:tmpl w:val="55742DC7"/>
    <w:lvl w:ilvl="0">
      <w:start w:val="1"/>
      <w:numFmt w:val="decimal"/>
      <w:suff w:val="nothing"/>
      <w:lvlText w:val="%1、"/>
      <w:lvlJc w:val="left"/>
      <w:pPr>
        <w:ind w:left="0" w:firstLine="400"/>
      </w:pPr>
      <w:rPr>
        <w:rFonts w:hint="default"/>
      </w:rPr>
    </w:lvl>
  </w:abstractNum>
  <w:abstractNum w:abstractNumId="116">
    <w:nsid w:val="56181288"/>
    <w:multiLevelType w:val="multilevel"/>
    <w:tmpl w:val="56181288"/>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17">
    <w:nsid w:val="57720B04"/>
    <w:multiLevelType w:val="multilevel"/>
    <w:tmpl w:val="57720B04"/>
    <w:lvl w:ilvl="0">
      <w:start w:val="1"/>
      <w:numFmt w:val="decimal"/>
      <w:lvlText w:val="%1)"/>
      <w:lvlJc w:val="left"/>
      <w:pPr>
        <w:tabs>
          <w:tab w:val="left" w:pos="420"/>
        </w:tabs>
        <w:ind w:left="420" w:hanging="420"/>
      </w:pPr>
      <w:rPr>
        <w:rFonts w:hint="eastAsia"/>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18">
    <w:nsid w:val="57DC4EDD"/>
    <w:multiLevelType w:val="multilevel"/>
    <w:tmpl w:val="57DC4EDD"/>
    <w:lvl w:ilvl="0" w:tentative="1">
      <w:start w:val="1"/>
      <w:numFmt w:val="decimal"/>
      <w:pStyle w:val="af0"/>
      <w:lvlText w:val="%1."/>
      <w:lvlJc w:val="left"/>
      <w:pPr>
        <w:tabs>
          <w:tab w:val="left" w:pos="425"/>
        </w:tabs>
        <w:ind w:left="425" w:hanging="425"/>
      </w:pPr>
      <w:rPr>
        <w:rFonts w:hint="eastAsia"/>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19">
    <w:nsid w:val="584A4F31"/>
    <w:multiLevelType w:val="multilevel"/>
    <w:tmpl w:val="584A4F31"/>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20">
    <w:nsid w:val="5A757765"/>
    <w:multiLevelType w:val="multilevel"/>
    <w:tmpl w:val="5A757765"/>
    <w:lvl w:ilvl="0" w:tentative="1">
      <w:start w:val="1"/>
      <w:numFmt w:val="bullet"/>
      <w:pStyle w:val="-12"/>
      <w:lvlText w:val=""/>
      <w:lvlJc w:val="left"/>
      <w:pPr>
        <w:tabs>
          <w:tab w:val="left" w:pos="960"/>
        </w:tabs>
        <w:ind w:left="960" w:hanging="420"/>
      </w:pPr>
      <w:rPr>
        <w:rFonts w:ascii="Wingdings" w:hAnsi="Wingdings" w:hint="default"/>
        <w:color w:val="auto"/>
        <w:sz w:val="28"/>
        <w:szCs w:val="2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1">
    <w:nsid w:val="5B1C780B"/>
    <w:multiLevelType w:val="singleLevel"/>
    <w:tmpl w:val="5B1C780B"/>
    <w:lvl w:ilvl="0" w:tentative="1">
      <w:start w:val="1"/>
      <w:numFmt w:val="none"/>
      <w:pStyle w:val="Answer"/>
      <w:lvlText w:val="A."/>
      <w:lvlJc w:val="left"/>
      <w:pPr>
        <w:tabs>
          <w:tab w:val="left" w:pos="360"/>
        </w:tabs>
      </w:pPr>
      <w:rPr>
        <w:rFonts w:ascii="Arial Black" w:hAnsi="Arial Black" w:hint="default"/>
        <w:b w:val="0"/>
        <w:i w:val="0"/>
        <w:sz w:val="20"/>
      </w:rPr>
    </w:lvl>
  </w:abstractNum>
  <w:abstractNum w:abstractNumId="122">
    <w:nsid w:val="5B5217E5"/>
    <w:multiLevelType w:val="multilevel"/>
    <w:tmpl w:val="5B5217E5"/>
    <w:lvl w:ilvl="0">
      <w:start w:val="1"/>
      <w:numFmt w:val="decimal"/>
      <w:lvlText w:val="4.%1"/>
      <w:lvlJc w:val="left"/>
      <w:pPr>
        <w:tabs>
          <w:tab w:val="left" w:pos="420"/>
        </w:tabs>
        <w:ind w:left="420" w:hanging="420"/>
      </w:pPr>
      <w:rPr>
        <w:rFonts w:hint="eastAsia"/>
      </w:rPr>
    </w:lvl>
    <w:lvl w:ilvl="1" w:tentative="1">
      <w:start w:val="1"/>
      <w:numFmt w:val="decimal"/>
      <w:lvlText w:val="1.%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23">
    <w:nsid w:val="5CC06B75"/>
    <w:multiLevelType w:val="multilevel"/>
    <w:tmpl w:val="5CC06B75"/>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365"/>
        </w:tabs>
        <w:ind w:left="-37" w:firstLine="397"/>
      </w:pPr>
      <w:rPr>
        <w:rFonts w:hint="default"/>
        <w:b w:val="0"/>
        <w:sz w:val="24"/>
        <w:szCs w:val="24"/>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4">
    <w:nsid w:val="5E7D2270"/>
    <w:multiLevelType w:val="multilevel"/>
    <w:tmpl w:val="5E7D2270"/>
    <w:lvl w:ilvl="0" w:tentative="1">
      <w:start w:val="1"/>
      <w:numFmt w:val="bullet"/>
      <w:pStyle w:val="2h2sect"/>
      <w:lvlText w:val=""/>
      <w:lvlJc w:val="left"/>
      <w:pPr>
        <w:tabs>
          <w:tab w:val="left" w:pos="704"/>
        </w:tabs>
        <w:ind w:left="704" w:hanging="420"/>
      </w:pPr>
      <w:rPr>
        <w:rFonts w:ascii="Wingdings" w:hAnsi="Wingdings" w:hint="default"/>
      </w:rPr>
    </w:lvl>
    <w:lvl w:ilvl="1" w:tentative="1">
      <w:start w:val="1"/>
      <w:numFmt w:val="bullet"/>
      <w:lvlText w:val=""/>
      <w:lvlJc w:val="left"/>
      <w:pPr>
        <w:tabs>
          <w:tab w:val="left" w:pos="1305"/>
        </w:tabs>
        <w:ind w:left="1305" w:hanging="420"/>
      </w:pPr>
      <w:rPr>
        <w:rFonts w:ascii="Wingdings" w:hAnsi="Wingdings" w:hint="default"/>
      </w:rPr>
    </w:lvl>
    <w:lvl w:ilvl="2" w:tentative="1">
      <w:start w:val="1"/>
      <w:numFmt w:val="bullet"/>
      <w:lvlText w:val=""/>
      <w:lvlJc w:val="left"/>
      <w:pPr>
        <w:tabs>
          <w:tab w:val="left" w:pos="1725"/>
        </w:tabs>
        <w:ind w:left="1725" w:hanging="420"/>
      </w:pPr>
      <w:rPr>
        <w:rFonts w:ascii="Wingdings" w:hAnsi="Wingdings" w:hint="default"/>
      </w:rPr>
    </w:lvl>
    <w:lvl w:ilvl="3" w:tentative="1">
      <w:start w:val="1"/>
      <w:numFmt w:val="bullet"/>
      <w:lvlText w:val=""/>
      <w:lvlJc w:val="left"/>
      <w:pPr>
        <w:tabs>
          <w:tab w:val="left" w:pos="2145"/>
        </w:tabs>
        <w:ind w:left="2145" w:hanging="420"/>
      </w:pPr>
      <w:rPr>
        <w:rFonts w:ascii="Wingdings" w:hAnsi="Wingdings" w:hint="default"/>
      </w:rPr>
    </w:lvl>
    <w:lvl w:ilvl="4" w:tentative="1">
      <w:start w:val="1"/>
      <w:numFmt w:val="bullet"/>
      <w:lvlText w:val=""/>
      <w:lvlJc w:val="left"/>
      <w:pPr>
        <w:tabs>
          <w:tab w:val="left" w:pos="2565"/>
        </w:tabs>
        <w:ind w:left="2565" w:hanging="420"/>
      </w:pPr>
      <w:rPr>
        <w:rFonts w:ascii="Wingdings" w:hAnsi="Wingdings" w:hint="default"/>
      </w:rPr>
    </w:lvl>
    <w:lvl w:ilvl="5" w:tentative="1">
      <w:start w:val="1"/>
      <w:numFmt w:val="bullet"/>
      <w:lvlText w:val=""/>
      <w:lvlJc w:val="left"/>
      <w:pPr>
        <w:tabs>
          <w:tab w:val="left" w:pos="2985"/>
        </w:tabs>
        <w:ind w:left="2985" w:hanging="420"/>
      </w:pPr>
      <w:rPr>
        <w:rFonts w:ascii="Wingdings" w:hAnsi="Wingdings" w:hint="default"/>
      </w:rPr>
    </w:lvl>
    <w:lvl w:ilvl="6" w:tentative="1">
      <w:start w:val="1"/>
      <w:numFmt w:val="bullet"/>
      <w:lvlText w:val=""/>
      <w:lvlJc w:val="left"/>
      <w:pPr>
        <w:tabs>
          <w:tab w:val="left" w:pos="3405"/>
        </w:tabs>
        <w:ind w:left="3405" w:hanging="420"/>
      </w:pPr>
      <w:rPr>
        <w:rFonts w:ascii="Wingdings" w:hAnsi="Wingdings" w:hint="default"/>
      </w:rPr>
    </w:lvl>
    <w:lvl w:ilvl="7" w:tentative="1">
      <w:start w:val="1"/>
      <w:numFmt w:val="bullet"/>
      <w:lvlText w:val=""/>
      <w:lvlJc w:val="left"/>
      <w:pPr>
        <w:tabs>
          <w:tab w:val="left" w:pos="3825"/>
        </w:tabs>
        <w:ind w:left="3825" w:hanging="420"/>
      </w:pPr>
      <w:rPr>
        <w:rFonts w:ascii="Wingdings" w:hAnsi="Wingdings" w:hint="default"/>
      </w:rPr>
    </w:lvl>
    <w:lvl w:ilvl="8" w:tentative="1">
      <w:start w:val="1"/>
      <w:numFmt w:val="bullet"/>
      <w:lvlText w:val=""/>
      <w:lvlJc w:val="left"/>
      <w:pPr>
        <w:tabs>
          <w:tab w:val="left" w:pos="4245"/>
        </w:tabs>
        <w:ind w:left="4245" w:hanging="420"/>
      </w:pPr>
      <w:rPr>
        <w:rFonts w:ascii="Wingdings" w:hAnsi="Wingdings" w:hint="default"/>
      </w:rPr>
    </w:lvl>
  </w:abstractNum>
  <w:abstractNum w:abstractNumId="125">
    <w:nsid w:val="5F0C16CE"/>
    <w:multiLevelType w:val="multilevel"/>
    <w:tmpl w:val="CDE439E8"/>
    <w:lvl w:ilvl="0">
      <w:start w:val="1"/>
      <w:numFmt w:val="decimal"/>
      <w:lvlText w:val="6.4.%1."/>
      <w:lvlJc w:val="left"/>
      <w:pPr>
        <w:tabs>
          <w:tab w:val="left" w:pos="420"/>
        </w:tabs>
        <w:ind w:left="420" w:hanging="420"/>
      </w:pPr>
      <w:rPr>
        <w:rFonts w:hint="eastAsia"/>
      </w:rPr>
    </w:lvl>
    <w:lvl w:ilvl="1" w:tentative="1">
      <w:start w:val="1"/>
      <w:numFmt w:val="decimal"/>
      <w:lvlText w:val="6.5.%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26">
    <w:nsid w:val="618E6046"/>
    <w:multiLevelType w:val="multilevel"/>
    <w:tmpl w:val="618E6046"/>
    <w:lvl w:ilvl="0" w:tentative="1">
      <w:start w:val="1"/>
      <w:numFmt w:val="bullet"/>
      <w:lvlText w:val=""/>
      <w:lvlJc w:val="left"/>
      <w:pPr>
        <w:tabs>
          <w:tab w:val="left" w:pos="1751"/>
        </w:tabs>
        <w:ind w:left="1751" w:hanging="420"/>
      </w:pPr>
      <w:rPr>
        <w:rFonts w:ascii="Wingdings" w:hAnsi="Wingdings" w:hint="default"/>
        <w:color w:val="auto"/>
        <w:sz w:val="28"/>
        <w:szCs w:val="28"/>
      </w:rPr>
    </w:lvl>
    <w:lvl w:ilvl="1" w:tentative="1">
      <w:start w:val="1"/>
      <w:numFmt w:val="decimal"/>
      <w:lvlText w:val="%2)"/>
      <w:lvlJc w:val="left"/>
      <w:pPr>
        <w:tabs>
          <w:tab w:val="left" w:pos="760"/>
        </w:tabs>
        <w:ind w:left="760" w:hanging="340"/>
      </w:pPr>
      <w:rPr>
        <w:rFonts w:ascii="Arial" w:hAnsi="Arial" w:hint="default"/>
        <w:b w:val="0"/>
        <w:i w:val="0"/>
        <w:color w:val="auto"/>
        <w:sz w:val="21"/>
        <w:szCs w:val="21"/>
      </w:rPr>
    </w:lvl>
    <w:lvl w:ilvl="2" w:tentative="1">
      <w:start w:val="1"/>
      <w:numFmt w:val="bullet"/>
      <w:pStyle w:val="-11"/>
      <w:lvlText w:val="●"/>
      <w:lvlJc w:val="left"/>
      <w:pPr>
        <w:tabs>
          <w:tab w:val="left" w:pos="1740"/>
        </w:tabs>
        <w:ind w:left="1740" w:hanging="420"/>
      </w:pPr>
      <w:rPr>
        <w:rFonts w:ascii="宋体" w:eastAsia="宋体" w:hAnsi="宋体" w:hint="eastAsia"/>
        <w:color w:val="auto"/>
        <w:sz w:val="21"/>
        <w:szCs w:val="21"/>
      </w:rPr>
    </w:lvl>
    <w:lvl w:ilvl="3" w:tentative="1">
      <w:start w:val="1"/>
      <w:numFmt w:val="bullet"/>
      <w:lvlText w:val=""/>
      <w:lvlJc w:val="left"/>
      <w:pPr>
        <w:tabs>
          <w:tab w:val="left" w:pos="1680"/>
        </w:tabs>
        <w:ind w:left="1680" w:hanging="420"/>
      </w:pPr>
      <w:rPr>
        <w:rFonts w:ascii="Wingdings" w:hAnsi="Wingdings" w:hint="default"/>
        <w:color w:val="auto"/>
        <w:sz w:val="28"/>
        <w:szCs w:val="28"/>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7">
    <w:nsid w:val="63836128"/>
    <w:multiLevelType w:val="singleLevel"/>
    <w:tmpl w:val="63836128"/>
    <w:lvl w:ilvl="0" w:tentative="1">
      <w:start w:val="1"/>
      <w:numFmt w:val="decimal"/>
      <w:pStyle w:val="FigureCaption"/>
      <w:lvlText w:val="Figure %1.  "/>
      <w:lvlJc w:val="left"/>
      <w:pPr>
        <w:tabs>
          <w:tab w:val="left" w:pos="720"/>
        </w:tabs>
        <w:ind w:left="360" w:hanging="360"/>
      </w:pPr>
      <w:rPr>
        <w:rFonts w:ascii="Arial" w:hAnsi="Arial" w:hint="default"/>
        <w:b/>
        <w:i w:val="0"/>
        <w:sz w:val="14"/>
      </w:rPr>
    </w:lvl>
  </w:abstractNum>
  <w:abstractNum w:abstractNumId="128">
    <w:nsid w:val="646260FA"/>
    <w:multiLevelType w:val="multilevel"/>
    <w:tmpl w:val="C9A8C35E"/>
    <w:lvl w:ilvl="0">
      <w:start w:val="1"/>
      <w:numFmt w:val="decimal"/>
      <w:pStyle w:val="af1"/>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9">
    <w:nsid w:val="64764263"/>
    <w:multiLevelType w:val="multilevel"/>
    <w:tmpl w:val="64764263"/>
    <w:lvl w:ilvl="0" w:tentative="1">
      <w:start w:val="1"/>
      <w:numFmt w:val="decimal"/>
      <w:pStyle w:val="-120"/>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0">
    <w:nsid w:val="64FD7F5E"/>
    <w:multiLevelType w:val="multilevel"/>
    <w:tmpl w:val="64FD7F5E"/>
    <w:lvl w:ilvl="0" w:tentative="1">
      <w:start w:val="1"/>
      <w:numFmt w:val="bullet"/>
      <w:pStyle w:val="TableBulletStyle1"/>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cs="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cs="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cs="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31">
    <w:nsid w:val="655127BE"/>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2">
    <w:nsid w:val="6B4923B6"/>
    <w:multiLevelType w:val="multilevel"/>
    <w:tmpl w:val="6B4923B6"/>
    <w:lvl w:ilvl="0">
      <w:start w:val="1"/>
      <w:numFmt w:val="decimal"/>
      <w:lvlText w:val="%1."/>
      <w:lvlJc w:val="left"/>
      <w:pPr>
        <w:tabs>
          <w:tab w:val="left" w:pos="420"/>
        </w:tabs>
        <w:ind w:left="420" w:hanging="420"/>
      </w:pPr>
      <w:rPr>
        <w:rFonts w:hint="eastAsia"/>
      </w:rPr>
    </w:lvl>
    <w:lvl w:ilvl="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3">
    <w:nsid w:val="6BDD39F6"/>
    <w:multiLevelType w:val="multilevel"/>
    <w:tmpl w:val="6BDD39F6"/>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425"/>
        </w:tabs>
        <w:ind w:left="23" w:firstLine="397"/>
      </w:pPr>
      <w:rPr>
        <w:rFonts w:hint="default"/>
        <w:b w:val="0"/>
        <w:sz w:val="24"/>
        <w:szCs w:val="24"/>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4">
    <w:nsid w:val="6BEF0EC6"/>
    <w:multiLevelType w:val="multilevel"/>
    <w:tmpl w:val="6BEF0EC6"/>
    <w:lvl w:ilvl="0" w:tentative="1">
      <w:start w:val="1"/>
      <w:numFmt w:val="decimal"/>
      <w:lvlText w:val="2.%1"/>
      <w:lvlJc w:val="left"/>
      <w:pPr>
        <w:tabs>
          <w:tab w:val="left" w:pos="1134"/>
        </w:tabs>
        <w:ind w:left="1134" w:hanging="1134"/>
      </w:pPr>
      <w:rPr>
        <w:rFonts w:hint="eastAsia"/>
      </w:rPr>
    </w:lvl>
    <w:lvl w:ilvl="1">
      <w:start w:val="1"/>
      <w:numFmt w:val="lowerLetter"/>
      <w:lvlText w:val="%2)"/>
      <w:lvlJc w:val="left"/>
      <w:pPr>
        <w:tabs>
          <w:tab w:val="left" w:pos="840"/>
        </w:tabs>
        <w:ind w:left="840" w:hanging="420"/>
      </w:pPr>
      <w:rPr>
        <w:rFonts w:hint="eastAsia"/>
      </w:rPr>
    </w:lvl>
    <w:lvl w:ilvl="2">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5">
    <w:nsid w:val="6DDA0EC1"/>
    <w:multiLevelType w:val="multilevel"/>
    <w:tmpl w:val="6DDA0EC1"/>
    <w:lvl w:ilvl="0" w:tentative="1">
      <w:start w:val="1"/>
      <w:numFmt w:val="bullet"/>
      <w:pStyle w:val="af2"/>
      <w:lvlText w:val=""/>
      <w:lvlJc w:val="left"/>
      <w:pPr>
        <w:tabs>
          <w:tab w:val="left" w:pos="980"/>
        </w:tabs>
        <w:ind w:left="980" w:hanging="360"/>
      </w:pPr>
      <w:rPr>
        <w:rFonts w:ascii="Wingdings" w:hAnsi="Wingdings" w:hint="default"/>
      </w:rPr>
    </w:lvl>
    <w:lvl w:ilvl="1" w:tentative="1">
      <w:start w:val="1"/>
      <w:numFmt w:val="bullet"/>
      <w:lvlText w:val=""/>
      <w:lvlJc w:val="left"/>
      <w:pPr>
        <w:tabs>
          <w:tab w:val="left" w:pos="1040"/>
        </w:tabs>
        <w:ind w:left="1040" w:hanging="420"/>
      </w:pPr>
      <w:rPr>
        <w:rFonts w:ascii="Wingdings" w:hAnsi="Wingdings" w:hint="default"/>
      </w:rPr>
    </w:lvl>
    <w:lvl w:ilvl="2" w:tentative="1">
      <w:start w:val="1"/>
      <w:numFmt w:val="bullet"/>
      <w:lvlText w:val=""/>
      <w:lvlJc w:val="left"/>
      <w:pPr>
        <w:tabs>
          <w:tab w:val="left" w:pos="1460"/>
        </w:tabs>
        <w:ind w:left="1460" w:hanging="420"/>
      </w:pPr>
      <w:rPr>
        <w:rFonts w:ascii="Wingdings" w:hAnsi="Wingdings" w:hint="default"/>
      </w:rPr>
    </w:lvl>
    <w:lvl w:ilvl="3" w:tentative="1">
      <w:start w:val="1"/>
      <w:numFmt w:val="bullet"/>
      <w:lvlText w:val=""/>
      <w:lvlJc w:val="left"/>
      <w:pPr>
        <w:tabs>
          <w:tab w:val="left" w:pos="1880"/>
        </w:tabs>
        <w:ind w:left="1880" w:hanging="420"/>
      </w:pPr>
      <w:rPr>
        <w:rFonts w:ascii="Wingdings" w:hAnsi="Wingdings" w:hint="default"/>
      </w:rPr>
    </w:lvl>
    <w:lvl w:ilvl="4" w:tentative="1">
      <w:start w:val="1"/>
      <w:numFmt w:val="bullet"/>
      <w:lvlText w:val=""/>
      <w:lvlJc w:val="left"/>
      <w:pPr>
        <w:tabs>
          <w:tab w:val="left" w:pos="2300"/>
        </w:tabs>
        <w:ind w:left="2300" w:hanging="420"/>
      </w:pPr>
      <w:rPr>
        <w:rFonts w:ascii="Wingdings" w:hAnsi="Wingdings" w:hint="default"/>
      </w:rPr>
    </w:lvl>
    <w:lvl w:ilvl="5" w:tentative="1">
      <w:start w:val="1"/>
      <w:numFmt w:val="bullet"/>
      <w:lvlText w:val=""/>
      <w:lvlJc w:val="left"/>
      <w:pPr>
        <w:tabs>
          <w:tab w:val="left" w:pos="2720"/>
        </w:tabs>
        <w:ind w:left="2720" w:hanging="420"/>
      </w:pPr>
      <w:rPr>
        <w:rFonts w:ascii="Wingdings" w:hAnsi="Wingdings" w:hint="default"/>
      </w:rPr>
    </w:lvl>
    <w:lvl w:ilvl="6" w:tentative="1">
      <w:start w:val="1"/>
      <w:numFmt w:val="bullet"/>
      <w:lvlText w:val=""/>
      <w:lvlJc w:val="left"/>
      <w:pPr>
        <w:tabs>
          <w:tab w:val="left" w:pos="3140"/>
        </w:tabs>
        <w:ind w:left="3140" w:hanging="420"/>
      </w:pPr>
      <w:rPr>
        <w:rFonts w:ascii="Wingdings" w:hAnsi="Wingdings" w:hint="default"/>
      </w:rPr>
    </w:lvl>
    <w:lvl w:ilvl="7" w:tentative="1">
      <w:start w:val="1"/>
      <w:numFmt w:val="bullet"/>
      <w:lvlText w:val=""/>
      <w:lvlJc w:val="left"/>
      <w:pPr>
        <w:tabs>
          <w:tab w:val="left" w:pos="3560"/>
        </w:tabs>
        <w:ind w:left="3560" w:hanging="420"/>
      </w:pPr>
      <w:rPr>
        <w:rFonts w:ascii="Wingdings" w:hAnsi="Wingdings" w:hint="default"/>
      </w:rPr>
    </w:lvl>
    <w:lvl w:ilvl="8" w:tentative="1">
      <w:start w:val="1"/>
      <w:numFmt w:val="bullet"/>
      <w:lvlText w:val=""/>
      <w:lvlJc w:val="left"/>
      <w:pPr>
        <w:tabs>
          <w:tab w:val="left" w:pos="3980"/>
        </w:tabs>
        <w:ind w:left="3980" w:hanging="420"/>
      </w:pPr>
      <w:rPr>
        <w:rFonts w:ascii="Wingdings" w:hAnsi="Wingdings" w:hint="default"/>
      </w:rPr>
    </w:lvl>
  </w:abstractNum>
  <w:abstractNum w:abstractNumId="136">
    <w:nsid w:val="6E0F757A"/>
    <w:multiLevelType w:val="multilevel"/>
    <w:tmpl w:val="A65A538A"/>
    <w:lvl w:ilvl="0">
      <w:start w:val="1"/>
      <w:numFmt w:val="decimal"/>
      <w:lvlText w:val="6.5.%1."/>
      <w:lvlJc w:val="left"/>
      <w:pPr>
        <w:tabs>
          <w:tab w:val="left" w:pos="420"/>
        </w:tabs>
        <w:ind w:left="420" w:hanging="420"/>
      </w:pPr>
      <w:rPr>
        <w:rFonts w:hint="eastAsia"/>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37">
    <w:nsid w:val="6E5872AD"/>
    <w:multiLevelType w:val="hybridMultilevel"/>
    <w:tmpl w:val="65280CB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8">
    <w:nsid w:val="6FFD17AE"/>
    <w:multiLevelType w:val="multilevel"/>
    <w:tmpl w:val="6FFD17AE"/>
    <w:lvl w:ilvl="0">
      <w:start w:val="1"/>
      <w:numFmt w:val="decimal"/>
      <w:lvlText w:val="%1."/>
      <w:lvlJc w:val="left"/>
      <w:pPr>
        <w:tabs>
          <w:tab w:val="left" w:pos="420"/>
        </w:tabs>
        <w:ind w:left="420" w:hanging="420"/>
      </w:pPr>
      <w:rPr>
        <w:rFonts w:hint="eastAsia"/>
      </w:rPr>
    </w:lvl>
    <w:lvl w:ilvl="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39">
    <w:nsid w:val="70135E37"/>
    <w:multiLevelType w:val="singleLevel"/>
    <w:tmpl w:val="70135E37"/>
    <w:lvl w:ilvl="0" w:tentative="1">
      <w:start w:val="1"/>
      <w:numFmt w:val="none"/>
      <w:pStyle w:val="Note"/>
      <w:lvlText w:val="Note:  "/>
      <w:lvlJc w:val="left"/>
      <w:pPr>
        <w:tabs>
          <w:tab w:val="left" w:pos="720"/>
        </w:tabs>
      </w:pPr>
      <w:rPr>
        <w:rFonts w:ascii="Arial Black" w:hAnsi="Arial Black" w:hint="default"/>
        <w:b w:val="0"/>
        <w:i w:val="0"/>
        <w:sz w:val="20"/>
      </w:rPr>
    </w:lvl>
  </w:abstractNum>
  <w:abstractNum w:abstractNumId="140">
    <w:nsid w:val="720A2C5F"/>
    <w:multiLevelType w:val="singleLevel"/>
    <w:tmpl w:val="720A2C5F"/>
    <w:lvl w:ilvl="0" w:tentative="1">
      <w:start w:val="1"/>
      <w:numFmt w:val="decimal"/>
      <w:pStyle w:val="TableCaption"/>
      <w:lvlText w:val="Table %1."/>
      <w:lvlJc w:val="left"/>
      <w:pPr>
        <w:tabs>
          <w:tab w:val="left" w:pos="900"/>
        </w:tabs>
        <w:ind w:left="900" w:hanging="900"/>
      </w:pPr>
      <w:rPr>
        <w:rFonts w:ascii="Arial" w:hAnsi="Arial" w:hint="default"/>
        <w:b/>
        <w:i w:val="0"/>
        <w:sz w:val="18"/>
      </w:rPr>
    </w:lvl>
  </w:abstractNum>
  <w:abstractNum w:abstractNumId="141">
    <w:nsid w:val="72527300"/>
    <w:multiLevelType w:val="multilevel"/>
    <w:tmpl w:val="72527300"/>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425"/>
        </w:tabs>
        <w:ind w:left="23" w:firstLine="397"/>
      </w:pPr>
      <w:rPr>
        <w:rFonts w:hint="default"/>
        <w:b w:val="0"/>
        <w:sz w:val="24"/>
        <w:szCs w:val="24"/>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2">
    <w:nsid w:val="74DB56D0"/>
    <w:multiLevelType w:val="hybridMultilevel"/>
    <w:tmpl w:val="F266FA5E"/>
    <w:lvl w:ilvl="0" w:tplc="0E80A588">
      <w:start w:val="1"/>
      <w:numFmt w:val="decimal"/>
      <w:lvlText w:val="%1、"/>
      <w:lvlJc w:val="left"/>
      <w:pPr>
        <w:tabs>
          <w:tab w:val="num" w:pos="839"/>
        </w:tabs>
        <w:ind w:left="839" w:hanging="360"/>
      </w:pPr>
      <w:rPr>
        <w:rFonts w:hint="default"/>
      </w:rPr>
    </w:lvl>
    <w:lvl w:ilvl="1" w:tplc="918AC686">
      <w:start w:val="10"/>
      <w:numFmt w:val="japaneseCounting"/>
      <w:lvlText w:val="第%2条"/>
      <w:lvlJc w:val="left"/>
      <w:pPr>
        <w:tabs>
          <w:tab w:val="num" w:pos="1619"/>
        </w:tabs>
        <w:ind w:left="1619" w:hanging="720"/>
      </w:pPr>
      <w:rPr>
        <w:rFonts w:hint="default"/>
      </w:rPr>
    </w:lvl>
    <w:lvl w:ilvl="2" w:tplc="0409001B" w:tentative="1">
      <w:start w:val="1"/>
      <w:numFmt w:val="lowerRoman"/>
      <w:lvlText w:val="%3."/>
      <w:lvlJc w:val="right"/>
      <w:pPr>
        <w:tabs>
          <w:tab w:val="num" w:pos="1739"/>
        </w:tabs>
        <w:ind w:left="1739" w:hanging="420"/>
      </w:pPr>
    </w:lvl>
    <w:lvl w:ilvl="3" w:tplc="0409000F" w:tentative="1">
      <w:start w:val="1"/>
      <w:numFmt w:val="decimal"/>
      <w:lvlText w:val="%4."/>
      <w:lvlJc w:val="left"/>
      <w:pPr>
        <w:tabs>
          <w:tab w:val="num" w:pos="2159"/>
        </w:tabs>
        <w:ind w:left="2159" w:hanging="420"/>
      </w:pPr>
    </w:lvl>
    <w:lvl w:ilvl="4" w:tplc="04090019" w:tentative="1">
      <w:start w:val="1"/>
      <w:numFmt w:val="lowerLetter"/>
      <w:lvlText w:val="%5)"/>
      <w:lvlJc w:val="left"/>
      <w:pPr>
        <w:tabs>
          <w:tab w:val="num" w:pos="2579"/>
        </w:tabs>
        <w:ind w:left="2579" w:hanging="420"/>
      </w:pPr>
    </w:lvl>
    <w:lvl w:ilvl="5" w:tplc="0409001B" w:tentative="1">
      <w:start w:val="1"/>
      <w:numFmt w:val="lowerRoman"/>
      <w:lvlText w:val="%6."/>
      <w:lvlJc w:val="right"/>
      <w:pPr>
        <w:tabs>
          <w:tab w:val="num" w:pos="2999"/>
        </w:tabs>
        <w:ind w:left="2999" w:hanging="420"/>
      </w:pPr>
    </w:lvl>
    <w:lvl w:ilvl="6" w:tplc="0409000F" w:tentative="1">
      <w:start w:val="1"/>
      <w:numFmt w:val="decimal"/>
      <w:lvlText w:val="%7."/>
      <w:lvlJc w:val="left"/>
      <w:pPr>
        <w:tabs>
          <w:tab w:val="num" w:pos="3419"/>
        </w:tabs>
        <w:ind w:left="3419" w:hanging="420"/>
      </w:pPr>
    </w:lvl>
    <w:lvl w:ilvl="7" w:tplc="04090019" w:tentative="1">
      <w:start w:val="1"/>
      <w:numFmt w:val="lowerLetter"/>
      <w:lvlText w:val="%8)"/>
      <w:lvlJc w:val="left"/>
      <w:pPr>
        <w:tabs>
          <w:tab w:val="num" w:pos="3839"/>
        </w:tabs>
        <w:ind w:left="3839" w:hanging="420"/>
      </w:pPr>
    </w:lvl>
    <w:lvl w:ilvl="8" w:tplc="0409001B" w:tentative="1">
      <w:start w:val="1"/>
      <w:numFmt w:val="lowerRoman"/>
      <w:lvlText w:val="%9."/>
      <w:lvlJc w:val="right"/>
      <w:pPr>
        <w:tabs>
          <w:tab w:val="num" w:pos="4259"/>
        </w:tabs>
        <w:ind w:left="4259" w:hanging="420"/>
      </w:pPr>
    </w:lvl>
  </w:abstractNum>
  <w:abstractNum w:abstractNumId="143">
    <w:nsid w:val="75C133E6"/>
    <w:multiLevelType w:val="multilevel"/>
    <w:tmpl w:val="75C133E6"/>
    <w:lvl w:ilvl="0" w:tentative="1">
      <w:start w:val="1"/>
      <w:numFmt w:val="ideographDigital"/>
      <w:pStyle w:val="af3"/>
      <w:lvlText w:val="第%1部分"/>
      <w:lvlJc w:val="left"/>
      <w:pPr>
        <w:tabs>
          <w:tab w:val="left" w:pos="957"/>
        </w:tabs>
        <w:ind w:left="957" w:hanging="432"/>
      </w:pPr>
      <w:rPr>
        <w:b w:val="0"/>
        <w:bCs w:val="0"/>
        <w:i w:val="0"/>
        <w:iCs w:val="0"/>
        <w:caps w:val="0"/>
        <w:smallCaps w:val="0"/>
        <w:strike w:val="0"/>
        <w:dstrike w:val="0"/>
        <w:color w:val="000000"/>
        <w:spacing w:val="0"/>
        <w:position w:val="0"/>
        <w:u w:val="none"/>
      </w:rPr>
    </w:lvl>
    <w:lvl w:ilvl="1" w:tentative="1">
      <w:start w:val="1"/>
      <w:numFmt w:val="decimal"/>
      <w:lvlText w:val="%1.%2"/>
      <w:lvlJc w:val="left"/>
      <w:pPr>
        <w:tabs>
          <w:tab w:val="left" w:pos="1404"/>
        </w:tabs>
        <w:ind w:left="1404" w:hanging="576"/>
      </w:pPr>
      <w:rPr>
        <w:rFonts w:hint="eastAsia"/>
        <w:sz w:val="32"/>
      </w:rPr>
    </w:lvl>
    <w:lvl w:ilvl="2" w:tentative="1">
      <w:start w:val="1"/>
      <w:numFmt w:val="decimal"/>
      <w:lvlText w:val="%1.%2.%3"/>
      <w:lvlJc w:val="left"/>
      <w:pPr>
        <w:tabs>
          <w:tab w:val="left" w:pos="720"/>
        </w:tabs>
        <w:ind w:left="720" w:hanging="720"/>
      </w:pPr>
      <w:rPr>
        <w:rFonts w:hint="eastAsia"/>
        <w:b w:val="0"/>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44">
    <w:nsid w:val="76805B00"/>
    <w:multiLevelType w:val="singleLevel"/>
    <w:tmpl w:val="76805B00"/>
    <w:lvl w:ilvl="0" w:tentative="1">
      <w:start w:val="1"/>
      <w:numFmt w:val="bullet"/>
      <w:pStyle w:val="Heading3"/>
      <w:lvlText w:val=""/>
      <w:lvlJc w:val="left"/>
      <w:pPr>
        <w:tabs>
          <w:tab w:val="left" w:pos="360"/>
        </w:tabs>
        <w:ind w:left="360" w:hanging="360"/>
      </w:pPr>
      <w:rPr>
        <w:rFonts w:ascii="Symbol" w:hAnsi="Symbol" w:hint="default"/>
      </w:rPr>
    </w:lvl>
  </w:abstractNum>
  <w:abstractNum w:abstractNumId="145">
    <w:nsid w:val="782D2F80"/>
    <w:multiLevelType w:val="hybridMultilevel"/>
    <w:tmpl w:val="1556E3B8"/>
    <w:lvl w:ilvl="0" w:tplc="04090011">
      <w:start w:val="1"/>
      <w:numFmt w:val="decimal"/>
      <w:lvlText w:val="%1)"/>
      <w:lvlJc w:val="left"/>
      <w:pPr>
        <w:ind w:left="1381" w:hanging="480"/>
      </w:pPr>
    </w:lvl>
    <w:lvl w:ilvl="1" w:tplc="04090019" w:tentative="1">
      <w:start w:val="1"/>
      <w:numFmt w:val="lowerLetter"/>
      <w:lvlText w:val="%2)"/>
      <w:lvlJc w:val="left"/>
      <w:pPr>
        <w:ind w:left="1861" w:hanging="480"/>
      </w:pPr>
    </w:lvl>
    <w:lvl w:ilvl="2" w:tplc="0409001B" w:tentative="1">
      <w:start w:val="1"/>
      <w:numFmt w:val="lowerRoman"/>
      <w:lvlText w:val="%3."/>
      <w:lvlJc w:val="right"/>
      <w:pPr>
        <w:ind w:left="2341" w:hanging="480"/>
      </w:pPr>
    </w:lvl>
    <w:lvl w:ilvl="3" w:tplc="0409000F" w:tentative="1">
      <w:start w:val="1"/>
      <w:numFmt w:val="decimal"/>
      <w:lvlText w:val="%4."/>
      <w:lvlJc w:val="left"/>
      <w:pPr>
        <w:ind w:left="2821" w:hanging="480"/>
      </w:pPr>
    </w:lvl>
    <w:lvl w:ilvl="4" w:tplc="04090019" w:tentative="1">
      <w:start w:val="1"/>
      <w:numFmt w:val="lowerLetter"/>
      <w:lvlText w:val="%5)"/>
      <w:lvlJc w:val="left"/>
      <w:pPr>
        <w:ind w:left="3301" w:hanging="480"/>
      </w:pPr>
    </w:lvl>
    <w:lvl w:ilvl="5" w:tplc="0409001B" w:tentative="1">
      <w:start w:val="1"/>
      <w:numFmt w:val="lowerRoman"/>
      <w:lvlText w:val="%6."/>
      <w:lvlJc w:val="right"/>
      <w:pPr>
        <w:ind w:left="3781" w:hanging="480"/>
      </w:pPr>
    </w:lvl>
    <w:lvl w:ilvl="6" w:tplc="0409000F" w:tentative="1">
      <w:start w:val="1"/>
      <w:numFmt w:val="decimal"/>
      <w:lvlText w:val="%7."/>
      <w:lvlJc w:val="left"/>
      <w:pPr>
        <w:ind w:left="4261" w:hanging="480"/>
      </w:pPr>
    </w:lvl>
    <w:lvl w:ilvl="7" w:tplc="04090019" w:tentative="1">
      <w:start w:val="1"/>
      <w:numFmt w:val="lowerLetter"/>
      <w:lvlText w:val="%8)"/>
      <w:lvlJc w:val="left"/>
      <w:pPr>
        <w:ind w:left="4741" w:hanging="480"/>
      </w:pPr>
    </w:lvl>
    <w:lvl w:ilvl="8" w:tplc="0409001B" w:tentative="1">
      <w:start w:val="1"/>
      <w:numFmt w:val="lowerRoman"/>
      <w:lvlText w:val="%9."/>
      <w:lvlJc w:val="right"/>
      <w:pPr>
        <w:ind w:left="5221" w:hanging="480"/>
      </w:pPr>
    </w:lvl>
  </w:abstractNum>
  <w:abstractNum w:abstractNumId="146">
    <w:nsid w:val="7A961F6C"/>
    <w:multiLevelType w:val="multilevel"/>
    <w:tmpl w:val="7A961F6C"/>
    <w:lvl w:ilvl="0">
      <w:start w:val="1"/>
      <w:numFmt w:val="chineseCountingThousand"/>
      <w:lvlText w:val="第%1条"/>
      <w:lvlJc w:val="left"/>
      <w:pPr>
        <w:tabs>
          <w:tab w:val="num" w:pos="403"/>
        </w:tabs>
        <w:ind w:left="0" w:firstLine="400"/>
      </w:pPr>
      <w:rPr>
        <w:rFonts w:hint="default"/>
        <w:b/>
        <w:lang w:val="en-US"/>
      </w:rPr>
    </w:lvl>
    <w:lvl w:ilvl="1">
      <w:start w:val="1"/>
      <w:numFmt w:val="decimal"/>
      <w:lvlText w:val="%2、"/>
      <w:lvlJc w:val="left"/>
      <w:pPr>
        <w:tabs>
          <w:tab w:val="num" w:pos="423"/>
        </w:tabs>
        <w:ind w:left="20" w:firstLine="400"/>
      </w:pPr>
      <w:rPr>
        <w:rFonts w:hint="default"/>
        <w:b w:val="0"/>
        <w:lang w:val="en-US"/>
      </w:rPr>
    </w:lvl>
    <w:lvl w:ilvl="2">
      <w:start w:val="1"/>
      <w:numFmt w:val="decimal"/>
      <w:lvlText w:val="%3、"/>
      <w:lvlJc w:val="left"/>
      <w:pPr>
        <w:tabs>
          <w:tab w:val="num" w:pos="425"/>
        </w:tabs>
        <w:ind w:left="23" w:firstLine="397"/>
      </w:pPr>
      <w:rPr>
        <w:rFonts w:hint="default"/>
        <w:b w:val="0"/>
        <w:sz w:val="24"/>
        <w:szCs w:val="24"/>
        <w:lang w:val="en-US"/>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7">
    <w:nsid w:val="7ECF2E71"/>
    <w:multiLevelType w:val="multilevel"/>
    <w:tmpl w:val="7ECF2E71"/>
    <w:lvl w:ilvl="0">
      <w:start w:val="1"/>
      <w:numFmt w:val="decimal"/>
      <w:lvlText w:val="%1."/>
      <w:lvlJc w:val="left"/>
      <w:pPr>
        <w:tabs>
          <w:tab w:val="left" w:pos="420"/>
        </w:tabs>
        <w:ind w:left="420" w:hanging="420"/>
      </w:pPr>
      <w:rPr>
        <w:rFonts w:hint="eastAsia"/>
      </w:rPr>
    </w:lvl>
    <w:lvl w:ilvl="1" w:tentative="1">
      <w:start w:val="1"/>
      <w:numFmt w:val="decimal"/>
      <w:lvlText w:val="%2."/>
      <w:lvlJc w:val="left"/>
      <w:pPr>
        <w:tabs>
          <w:tab w:val="left" w:pos="420"/>
        </w:tabs>
        <w:ind w:left="420" w:hanging="420"/>
      </w:pPr>
      <w:rPr>
        <w:rFonts w:hint="eastAsia"/>
      </w:rPr>
    </w:lvl>
    <w:lvl w:ilvl="2" w:tentative="1">
      <w:start w:val="1"/>
      <w:numFmt w:val="decimal"/>
      <w:lvlText w:val="%3."/>
      <w:lvlJc w:val="left"/>
      <w:pPr>
        <w:tabs>
          <w:tab w:val="left" w:pos="1260"/>
        </w:tabs>
        <w:ind w:left="1260" w:hanging="420"/>
      </w:pPr>
      <w:rPr>
        <w:rFonts w:hint="eastAsia"/>
      </w:rPr>
    </w:lvl>
    <w:lvl w:ilvl="3" w:tentative="1">
      <w:start w:val="1"/>
      <w:numFmt w:val="decimal"/>
      <w:lvlText w:val="（%4）"/>
      <w:lvlJc w:val="left"/>
      <w:pPr>
        <w:tabs>
          <w:tab w:val="left" w:pos="1680"/>
        </w:tabs>
        <w:ind w:left="1680" w:hanging="4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num w:numId="1">
    <w:abstractNumId w:val="51"/>
  </w:num>
  <w:num w:numId="2">
    <w:abstractNumId w:val="1"/>
  </w:num>
  <w:num w:numId="3">
    <w:abstractNumId w:val="106"/>
  </w:num>
  <w:num w:numId="4">
    <w:abstractNumId w:val="87"/>
  </w:num>
  <w:num w:numId="5">
    <w:abstractNumId w:val="76"/>
  </w:num>
  <w:num w:numId="6">
    <w:abstractNumId w:val="70"/>
  </w:num>
  <w:num w:numId="7">
    <w:abstractNumId w:val="121"/>
  </w:num>
  <w:num w:numId="8">
    <w:abstractNumId w:val="65"/>
  </w:num>
  <w:num w:numId="9">
    <w:abstractNumId w:val="78"/>
  </w:num>
  <w:num w:numId="10">
    <w:abstractNumId w:val="77"/>
  </w:num>
  <w:num w:numId="11">
    <w:abstractNumId w:val="114"/>
  </w:num>
  <w:num w:numId="12">
    <w:abstractNumId w:val="68"/>
  </w:num>
  <w:num w:numId="13">
    <w:abstractNumId w:val="61"/>
  </w:num>
  <w:num w:numId="14">
    <w:abstractNumId w:val="58"/>
  </w:num>
  <w:num w:numId="15">
    <w:abstractNumId w:val="127"/>
  </w:num>
  <w:num w:numId="16">
    <w:abstractNumId w:val="126"/>
  </w:num>
  <w:num w:numId="17">
    <w:abstractNumId w:val="17"/>
  </w:num>
  <w:num w:numId="18">
    <w:abstractNumId w:val="129"/>
  </w:num>
  <w:num w:numId="19">
    <w:abstractNumId w:val="108"/>
  </w:num>
  <w:num w:numId="20">
    <w:abstractNumId w:val="101"/>
  </w:num>
  <w:num w:numId="21">
    <w:abstractNumId w:val="40"/>
  </w:num>
  <w:num w:numId="22">
    <w:abstractNumId w:val="105"/>
  </w:num>
  <w:num w:numId="23">
    <w:abstractNumId w:val="53"/>
  </w:num>
  <w:num w:numId="24">
    <w:abstractNumId w:val="7"/>
  </w:num>
  <w:num w:numId="25">
    <w:abstractNumId w:val="54"/>
  </w:num>
  <w:num w:numId="26">
    <w:abstractNumId w:val="42"/>
  </w:num>
  <w:num w:numId="27">
    <w:abstractNumId w:val="75"/>
  </w:num>
  <w:num w:numId="28">
    <w:abstractNumId w:val="4"/>
  </w:num>
  <w:num w:numId="29">
    <w:abstractNumId w:val="34"/>
  </w:num>
  <w:num w:numId="30">
    <w:abstractNumId w:val="41"/>
  </w:num>
  <w:num w:numId="31">
    <w:abstractNumId w:val="120"/>
  </w:num>
  <w:num w:numId="32">
    <w:abstractNumId w:val="89"/>
  </w:num>
  <w:num w:numId="33">
    <w:abstractNumId w:val="95"/>
  </w:num>
  <w:num w:numId="34">
    <w:abstractNumId w:val="92"/>
  </w:num>
  <w:num w:numId="35">
    <w:abstractNumId w:val="97"/>
  </w:num>
  <w:num w:numId="36">
    <w:abstractNumId w:val="139"/>
  </w:num>
  <w:num w:numId="37">
    <w:abstractNumId w:val="59"/>
  </w:num>
  <w:num w:numId="38">
    <w:abstractNumId w:val="140"/>
  </w:num>
  <w:num w:numId="39">
    <w:abstractNumId w:val="66"/>
  </w:num>
  <w:num w:numId="40">
    <w:abstractNumId w:val="99"/>
  </w:num>
  <w:num w:numId="41">
    <w:abstractNumId w:val="64"/>
  </w:num>
  <w:num w:numId="42">
    <w:abstractNumId w:val="60"/>
  </w:num>
  <w:num w:numId="43">
    <w:abstractNumId w:val="88"/>
  </w:num>
  <w:num w:numId="44">
    <w:abstractNumId w:val="135"/>
  </w:num>
  <w:num w:numId="45">
    <w:abstractNumId w:val="62"/>
  </w:num>
  <w:num w:numId="46">
    <w:abstractNumId w:val="130"/>
  </w:num>
  <w:num w:numId="47">
    <w:abstractNumId w:val="110"/>
  </w:num>
  <w:num w:numId="48">
    <w:abstractNumId w:val="85"/>
  </w:num>
  <w:num w:numId="49">
    <w:abstractNumId w:val="144"/>
  </w:num>
  <w:num w:numId="50">
    <w:abstractNumId w:val="63"/>
  </w:num>
  <w:num w:numId="51">
    <w:abstractNumId w:val="82"/>
  </w:num>
  <w:num w:numId="52">
    <w:abstractNumId w:val="96"/>
  </w:num>
  <w:num w:numId="53">
    <w:abstractNumId w:val="93"/>
  </w:num>
  <w:num w:numId="54">
    <w:abstractNumId w:val="73"/>
  </w:num>
  <w:num w:numId="55">
    <w:abstractNumId w:val="143"/>
  </w:num>
  <w:num w:numId="56">
    <w:abstractNumId w:val="118"/>
  </w:num>
  <w:num w:numId="57">
    <w:abstractNumId w:val="124"/>
  </w:num>
  <w:num w:numId="58">
    <w:abstractNumId w:val="102"/>
  </w:num>
  <w:num w:numId="59">
    <w:abstractNumId w:val="21"/>
  </w:num>
  <w:num w:numId="60">
    <w:abstractNumId w:val="12"/>
  </w:num>
  <w:num w:numId="61">
    <w:abstractNumId w:val="26"/>
  </w:num>
  <w:num w:numId="62">
    <w:abstractNumId w:val="46"/>
  </w:num>
  <w:num w:numId="63">
    <w:abstractNumId w:val="38"/>
  </w:num>
  <w:num w:numId="64">
    <w:abstractNumId w:val="2"/>
  </w:num>
  <w:num w:numId="65">
    <w:abstractNumId w:val="20"/>
  </w:num>
  <w:num w:numId="66">
    <w:abstractNumId w:val="45"/>
  </w:num>
  <w:num w:numId="67">
    <w:abstractNumId w:val="5"/>
  </w:num>
  <w:num w:numId="68">
    <w:abstractNumId w:val="31"/>
  </w:num>
  <w:num w:numId="69">
    <w:abstractNumId w:val="19"/>
  </w:num>
  <w:num w:numId="70">
    <w:abstractNumId w:val="52"/>
  </w:num>
  <w:num w:numId="71">
    <w:abstractNumId w:val="37"/>
  </w:num>
  <w:num w:numId="72">
    <w:abstractNumId w:val="49"/>
  </w:num>
  <w:num w:numId="73">
    <w:abstractNumId w:val="29"/>
  </w:num>
  <w:num w:numId="74">
    <w:abstractNumId w:val="44"/>
  </w:num>
  <w:num w:numId="75">
    <w:abstractNumId w:val="27"/>
  </w:num>
  <w:num w:numId="76">
    <w:abstractNumId w:val="56"/>
  </w:num>
  <w:num w:numId="77">
    <w:abstractNumId w:val="6"/>
  </w:num>
  <w:num w:numId="78">
    <w:abstractNumId w:val="9"/>
  </w:num>
  <w:num w:numId="79">
    <w:abstractNumId w:val="16"/>
  </w:num>
  <w:num w:numId="80">
    <w:abstractNumId w:val="50"/>
  </w:num>
  <w:num w:numId="81">
    <w:abstractNumId w:val="10"/>
  </w:num>
  <w:num w:numId="82">
    <w:abstractNumId w:val="47"/>
  </w:num>
  <w:num w:numId="83">
    <w:abstractNumId w:val="32"/>
  </w:num>
  <w:num w:numId="84">
    <w:abstractNumId w:val="35"/>
  </w:num>
  <w:num w:numId="85">
    <w:abstractNumId w:val="14"/>
  </w:num>
  <w:num w:numId="86">
    <w:abstractNumId w:val="25"/>
  </w:num>
  <w:num w:numId="87">
    <w:abstractNumId w:val="30"/>
  </w:num>
  <w:num w:numId="88">
    <w:abstractNumId w:val="23"/>
  </w:num>
  <w:num w:numId="89">
    <w:abstractNumId w:val="57"/>
  </w:num>
  <w:num w:numId="90">
    <w:abstractNumId w:val="24"/>
  </w:num>
  <w:num w:numId="91">
    <w:abstractNumId w:val="33"/>
  </w:num>
  <w:num w:numId="92">
    <w:abstractNumId w:val="48"/>
  </w:num>
  <w:num w:numId="93">
    <w:abstractNumId w:val="22"/>
  </w:num>
  <w:num w:numId="94">
    <w:abstractNumId w:val="15"/>
  </w:num>
  <w:num w:numId="95">
    <w:abstractNumId w:val="39"/>
  </w:num>
  <w:num w:numId="96">
    <w:abstractNumId w:val="55"/>
  </w:num>
  <w:num w:numId="97">
    <w:abstractNumId w:val="11"/>
  </w:num>
  <w:num w:numId="98">
    <w:abstractNumId w:val="43"/>
  </w:num>
  <w:num w:numId="99">
    <w:abstractNumId w:val="18"/>
  </w:num>
  <w:num w:numId="100">
    <w:abstractNumId w:val="36"/>
  </w:num>
  <w:num w:numId="101">
    <w:abstractNumId w:val="8"/>
  </w:num>
  <w:num w:numId="102">
    <w:abstractNumId w:val="13"/>
  </w:num>
  <w:num w:numId="103">
    <w:abstractNumId w:val="28"/>
  </w:num>
  <w:num w:numId="104">
    <w:abstractNumId w:val="134"/>
  </w:num>
  <w:num w:numId="105">
    <w:abstractNumId w:val="132"/>
  </w:num>
  <w:num w:numId="106">
    <w:abstractNumId w:val="138"/>
  </w:num>
  <w:num w:numId="107">
    <w:abstractNumId w:val="98"/>
  </w:num>
  <w:num w:numId="108">
    <w:abstractNumId w:val="147"/>
  </w:num>
  <w:num w:numId="109">
    <w:abstractNumId w:val="69"/>
  </w:num>
  <w:num w:numId="110">
    <w:abstractNumId w:val="71"/>
  </w:num>
  <w:num w:numId="111">
    <w:abstractNumId w:val="79"/>
  </w:num>
  <w:num w:numId="112">
    <w:abstractNumId w:val="117"/>
  </w:num>
  <w:num w:numId="113">
    <w:abstractNumId w:val="90"/>
  </w:num>
  <w:num w:numId="114">
    <w:abstractNumId w:val="72"/>
  </w:num>
  <w:num w:numId="115">
    <w:abstractNumId w:val="125"/>
  </w:num>
  <w:num w:numId="116">
    <w:abstractNumId w:val="94"/>
  </w:num>
  <w:num w:numId="117">
    <w:abstractNumId w:val="81"/>
  </w:num>
  <w:num w:numId="118">
    <w:abstractNumId w:val="122"/>
  </w:num>
  <w:num w:numId="119">
    <w:abstractNumId w:val="67"/>
  </w:num>
  <w:num w:numId="120">
    <w:abstractNumId w:val="116"/>
  </w:num>
  <w:num w:numId="121">
    <w:abstractNumId w:val="136"/>
  </w:num>
  <w:num w:numId="122">
    <w:abstractNumId w:val="109"/>
  </w:num>
  <w:num w:numId="123">
    <w:abstractNumId w:val="83"/>
  </w:num>
  <w:num w:numId="124">
    <w:abstractNumId w:val="119"/>
  </w:num>
  <w:num w:numId="125">
    <w:abstractNumId w:val="142"/>
  </w:num>
  <w:num w:numId="126">
    <w:abstractNumId w:val="112"/>
  </w:num>
  <w:num w:numId="127">
    <w:abstractNumId w:val="103"/>
  </w:num>
  <w:num w:numId="128">
    <w:abstractNumId w:val="128"/>
  </w:num>
  <w:num w:numId="129">
    <w:abstractNumId w:val="100"/>
  </w:num>
  <w:num w:numId="130">
    <w:abstractNumId w:val="133"/>
  </w:num>
  <w:num w:numId="131">
    <w:abstractNumId w:val="146"/>
  </w:num>
  <w:num w:numId="132">
    <w:abstractNumId w:val="115"/>
  </w:num>
  <w:num w:numId="133">
    <w:abstractNumId w:val="141"/>
  </w:num>
  <w:num w:numId="134">
    <w:abstractNumId w:val="123"/>
  </w:num>
  <w:num w:numId="135">
    <w:abstractNumId w:val="91"/>
  </w:num>
  <w:num w:numId="136">
    <w:abstractNumId w:val="3"/>
  </w:num>
  <w:num w:numId="137">
    <w:abstractNumId w:val="113"/>
  </w:num>
  <w:num w:numId="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80"/>
  </w:num>
  <w:num w:numId="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4"/>
  </w:num>
  <w:num w:numId="142">
    <w:abstractNumId w:val="145"/>
  </w:num>
  <w:num w:numId="143">
    <w:abstractNumId w:val="84"/>
  </w:num>
  <w:num w:numId="144">
    <w:abstractNumId w:val="0"/>
  </w:num>
  <w:num w:numId="145">
    <w:abstractNumId w:val="86"/>
  </w:num>
  <w:num w:numId="146">
    <w:abstractNumId w:val="111"/>
  </w:num>
  <w:num w:numId="147">
    <w:abstractNumId w:val="131"/>
  </w:num>
  <w:num w:numId="148">
    <w:abstractNumId w:val="137"/>
  </w:num>
  <w:num w:numId="149">
    <w:abstractNumId w:val="74"/>
  </w:num>
  <w:num w:numId="150">
    <w:abstractNumId w:val="107"/>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oNotTrackMoves/>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098"/>
    <w:rsid w:val="00004617"/>
    <w:rsid w:val="00017284"/>
    <w:rsid w:val="000175EE"/>
    <w:rsid w:val="00023776"/>
    <w:rsid w:val="0002390E"/>
    <w:rsid w:val="0002529D"/>
    <w:rsid w:val="00030D58"/>
    <w:rsid w:val="00033522"/>
    <w:rsid w:val="0003681B"/>
    <w:rsid w:val="00044DB6"/>
    <w:rsid w:val="0004570E"/>
    <w:rsid w:val="00050C4E"/>
    <w:rsid w:val="00051B23"/>
    <w:rsid w:val="00055A7C"/>
    <w:rsid w:val="00060E8E"/>
    <w:rsid w:val="00065900"/>
    <w:rsid w:val="00066C0E"/>
    <w:rsid w:val="0007044B"/>
    <w:rsid w:val="000731E4"/>
    <w:rsid w:val="00074229"/>
    <w:rsid w:val="00074F5B"/>
    <w:rsid w:val="00076916"/>
    <w:rsid w:val="00076F5B"/>
    <w:rsid w:val="000772BD"/>
    <w:rsid w:val="00077DC8"/>
    <w:rsid w:val="00081436"/>
    <w:rsid w:val="000819A6"/>
    <w:rsid w:val="00085B28"/>
    <w:rsid w:val="00085DAF"/>
    <w:rsid w:val="000910B6"/>
    <w:rsid w:val="00096891"/>
    <w:rsid w:val="0009694B"/>
    <w:rsid w:val="00096FE6"/>
    <w:rsid w:val="000A3D19"/>
    <w:rsid w:val="000A4933"/>
    <w:rsid w:val="000A678C"/>
    <w:rsid w:val="000B1AFF"/>
    <w:rsid w:val="000B209B"/>
    <w:rsid w:val="000B2565"/>
    <w:rsid w:val="000B2A26"/>
    <w:rsid w:val="000B3515"/>
    <w:rsid w:val="000C09AA"/>
    <w:rsid w:val="000C331F"/>
    <w:rsid w:val="000C3399"/>
    <w:rsid w:val="000C39A7"/>
    <w:rsid w:val="000C757E"/>
    <w:rsid w:val="000D04A2"/>
    <w:rsid w:val="000D28E1"/>
    <w:rsid w:val="000E43D3"/>
    <w:rsid w:val="000F5154"/>
    <w:rsid w:val="000F6AF0"/>
    <w:rsid w:val="000F7F52"/>
    <w:rsid w:val="00101F3C"/>
    <w:rsid w:val="001048F3"/>
    <w:rsid w:val="00112669"/>
    <w:rsid w:val="0011486B"/>
    <w:rsid w:val="001151EA"/>
    <w:rsid w:val="00115255"/>
    <w:rsid w:val="00122724"/>
    <w:rsid w:val="001227B2"/>
    <w:rsid w:val="00125AAF"/>
    <w:rsid w:val="001304D2"/>
    <w:rsid w:val="00130C2D"/>
    <w:rsid w:val="00130DDB"/>
    <w:rsid w:val="0013552B"/>
    <w:rsid w:val="00136310"/>
    <w:rsid w:val="0014084B"/>
    <w:rsid w:val="00140D50"/>
    <w:rsid w:val="00140F6B"/>
    <w:rsid w:val="00141684"/>
    <w:rsid w:val="00144379"/>
    <w:rsid w:val="001453CD"/>
    <w:rsid w:val="00145510"/>
    <w:rsid w:val="001500EC"/>
    <w:rsid w:val="001503F3"/>
    <w:rsid w:val="001522CB"/>
    <w:rsid w:val="00157601"/>
    <w:rsid w:val="00164E17"/>
    <w:rsid w:val="00164ED9"/>
    <w:rsid w:val="00172A27"/>
    <w:rsid w:val="00175804"/>
    <w:rsid w:val="001762CF"/>
    <w:rsid w:val="00180D60"/>
    <w:rsid w:val="0018348D"/>
    <w:rsid w:val="00183C04"/>
    <w:rsid w:val="00183D08"/>
    <w:rsid w:val="00185751"/>
    <w:rsid w:val="00185D5F"/>
    <w:rsid w:val="0018714B"/>
    <w:rsid w:val="00187CE5"/>
    <w:rsid w:val="00187E8A"/>
    <w:rsid w:val="00190584"/>
    <w:rsid w:val="00192D9F"/>
    <w:rsid w:val="00193551"/>
    <w:rsid w:val="00194EDB"/>
    <w:rsid w:val="00195AC0"/>
    <w:rsid w:val="00195C93"/>
    <w:rsid w:val="00196165"/>
    <w:rsid w:val="00197DBC"/>
    <w:rsid w:val="001A1731"/>
    <w:rsid w:val="001A1F12"/>
    <w:rsid w:val="001A52F4"/>
    <w:rsid w:val="001A6369"/>
    <w:rsid w:val="001B0A0A"/>
    <w:rsid w:val="001B205C"/>
    <w:rsid w:val="001B307D"/>
    <w:rsid w:val="001B37BC"/>
    <w:rsid w:val="001B434D"/>
    <w:rsid w:val="001B6604"/>
    <w:rsid w:val="001C1A03"/>
    <w:rsid w:val="001C1B1F"/>
    <w:rsid w:val="001C1CC4"/>
    <w:rsid w:val="001C2D48"/>
    <w:rsid w:val="001C3D36"/>
    <w:rsid w:val="001C48CE"/>
    <w:rsid w:val="001C6D6F"/>
    <w:rsid w:val="001C6F17"/>
    <w:rsid w:val="001D0B57"/>
    <w:rsid w:val="001D5C41"/>
    <w:rsid w:val="001D64E8"/>
    <w:rsid w:val="001E1535"/>
    <w:rsid w:val="001E1962"/>
    <w:rsid w:val="001E36AE"/>
    <w:rsid w:val="001E4B5C"/>
    <w:rsid w:val="001F09AE"/>
    <w:rsid w:val="001F3D01"/>
    <w:rsid w:val="001F546F"/>
    <w:rsid w:val="001F64B2"/>
    <w:rsid w:val="00200BE3"/>
    <w:rsid w:val="00201E97"/>
    <w:rsid w:val="00204935"/>
    <w:rsid w:val="002059CC"/>
    <w:rsid w:val="00207EBF"/>
    <w:rsid w:val="002114AE"/>
    <w:rsid w:val="00216D33"/>
    <w:rsid w:val="002171F3"/>
    <w:rsid w:val="00222490"/>
    <w:rsid w:val="002228CD"/>
    <w:rsid w:val="00222ECD"/>
    <w:rsid w:val="00224560"/>
    <w:rsid w:val="00226931"/>
    <w:rsid w:val="00233165"/>
    <w:rsid w:val="0023575E"/>
    <w:rsid w:val="00241EB4"/>
    <w:rsid w:val="00242EAF"/>
    <w:rsid w:val="00244C22"/>
    <w:rsid w:val="00244CF0"/>
    <w:rsid w:val="002458EC"/>
    <w:rsid w:val="002543F7"/>
    <w:rsid w:val="00255FEF"/>
    <w:rsid w:val="00261F00"/>
    <w:rsid w:val="002631DC"/>
    <w:rsid w:val="0027581A"/>
    <w:rsid w:val="002770DF"/>
    <w:rsid w:val="00280820"/>
    <w:rsid w:val="00283D6B"/>
    <w:rsid w:val="00291535"/>
    <w:rsid w:val="00292D32"/>
    <w:rsid w:val="00293708"/>
    <w:rsid w:val="00294067"/>
    <w:rsid w:val="002A0546"/>
    <w:rsid w:val="002A0A14"/>
    <w:rsid w:val="002A1BDC"/>
    <w:rsid w:val="002A2625"/>
    <w:rsid w:val="002A4C6A"/>
    <w:rsid w:val="002B047B"/>
    <w:rsid w:val="002B33FF"/>
    <w:rsid w:val="002B3D01"/>
    <w:rsid w:val="002B57E5"/>
    <w:rsid w:val="002B6BF5"/>
    <w:rsid w:val="002B7C0B"/>
    <w:rsid w:val="002C23C5"/>
    <w:rsid w:val="002C6682"/>
    <w:rsid w:val="002C754D"/>
    <w:rsid w:val="002D02DA"/>
    <w:rsid w:val="002D1D29"/>
    <w:rsid w:val="002D2247"/>
    <w:rsid w:val="002D3EB2"/>
    <w:rsid w:val="002D4556"/>
    <w:rsid w:val="002D46BD"/>
    <w:rsid w:val="002D51D6"/>
    <w:rsid w:val="002D60D3"/>
    <w:rsid w:val="002E2110"/>
    <w:rsid w:val="002E21DE"/>
    <w:rsid w:val="002E2420"/>
    <w:rsid w:val="002E4013"/>
    <w:rsid w:val="002E48F1"/>
    <w:rsid w:val="002E6994"/>
    <w:rsid w:val="002F5689"/>
    <w:rsid w:val="003039E5"/>
    <w:rsid w:val="003062B8"/>
    <w:rsid w:val="00306B40"/>
    <w:rsid w:val="0030742D"/>
    <w:rsid w:val="0030752E"/>
    <w:rsid w:val="0031074F"/>
    <w:rsid w:val="00310BD3"/>
    <w:rsid w:val="00311FD8"/>
    <w:rsid w:val="003147EE"/>
    <w:rsid w:val="00316137"/>
    <w:rsid w:val="003163AC"/>
    <w:rsid w:val="00316D53"/>
    <w:rsid w:val="003178CE"/>
    <w:rsid w:val="003204EB"/>
    <w:rsid w:val="003229A4"/>
    <w:rsid w:val="0032776A"/>
    <w:rsid w:val="00327E06"/>
    <w:rsid w:val="00330355"/>
    <w:rsid w:val="00331319"/>
    <w:rsid w:val="0033636C"/>
    <w:rsid w:val="00340F23"/>
    <w:rsid w:val="00342D68"/>
    <w:rsid w:val="00343AEC"/>
    <w:rsid w:val="00350545"/>
    <w:rsid w:val="00362397"/>
    <w:rsid w:val="003644E9"/>
    <w:rsid w:val="00366602"/>
    <w:rsid w:val="003677D5"/>
    <w:rsid w:val="00370B94"/>
    <w:rsid w:val="0037392D"/>
    <w:rsid w:val="00374E99"/>
    <w:rsid w:val="00375C7E"/>
    <w:rsid w:val="00380FB3"/>
    <w:rsid w:val="00381ABD"/>
    <w:rsid w:val="00386676"/>
    <w:rsid w:val="0038685F"/>
    <w:rsid w:val="003871A9"/>
    <w:rsid w:val="003877A4"/>
    <w:rsid w:val="0039430D"/>
    <w:rsid w:val="00396664"/>
    <w:rsid w:val="00397D70"/>
    <w:rsid w:val="003A2215"/>
    <w:rsid w:val="003A4817"/>
    <w:rsid w:val="003A67D1"/>
    <w:rsid w:val="003B1B7B"/>
    <w:rsid w:val="003B1CBA"/>
    <w:rsid w:val="003B38FC"/>
    <w:rsid w:val="003B6401"/>
    <w:rsid w:val="003B67B0"/>
    <w:rsid w:val="003B7130"/>
    <w:rsid w:val="003B78B8"/>
    <w:rsid w:val="003B7B76"/>
    <w:rsid w:val="003C32E9"/>
    <w:rsid w:val="003C333E"/>
    <w:rsid w:val="003C7832"/>
    <w:rsid w:val="003D2D29"/>
    <w:rsid w:val="003D3EF7"/>
    <w:rsid w:val="003D672A"/>
    <w:rsid w:val="003E087D"/>
    <w:rsid w:val="003E30EA"/>
    <w:rsid w:val="003E33EE"/>
    <w:rsid w:val="003E359F"/>
    <w:rsid w:val="003E38B3"/>
    <w:rsid w:val="003E4139"/>
    <w:rsid w:val="003E6214"/>
    <w:rsid w:val="003F12A5"/>
    <w:rsid w:val="003F56F5"/>
    <w:rsid w:val="003F6A4D"/>
    <w:rsid w:val="004021D1"/>
    <w:rsid w:val="00405ED8"/>
    <w:rsid w:val="00416E81"/>
    <w:rsid w:val="00426355"/>
    <w:rsid w:val="00427A86"/>
    <w:rsid w:val="0043116C"/>
    <w:rsid w:val="00436155"/>
    <w:rsid w:val="00436D89"/>
    <w:rsid w:val="00442299"/>
    <w:rsid w:val="00444708"/>
    <w:rsid w:val="00450329"/>
    <w:rsid w:val="00454582"/>
    <w:rsid w:val="004559A3"/>
    <w:rsid w:val="00460F4A"/>
    <w:rsid w:val="00462041"/>
    <w:rsid w:val="00462787"/>
    <w:rsid w:val="004628BA"/>
    <w:rsid w:val="00466938"/>
    <w:rsid w:val="00471102"/>
    <w:rsid w:val="00474A2C"/>
    <w:rsid w:val="0047575D"/>
    <w:rsid w:val="00475E7C"/>
    <w:rsid w:val="00481487"/>
    <w:rsid w:val="00481860"/>
    <w:rsid w:val="004852AC"/>
    <w:rsid w:val="00485A6F"/>
    <w:rsid w:val="00486091"/>
    <w:rsid w:val="00487CC6"/>
    <w:rsid w:val="00491491"/>
    <w:rsid w:val="004A0843"/>
    <w:rsid w:val="004A0DB4"/>
    <w:rsid w:val="004A6B52"/>
    <w:rsid w:val="004B2D0C"/>
    <w:rsid w:val="004B5622"/>
    <w:rsid w:val="004B5700"/>
    <w:rsid w:val="004C2D53"/>
    <w:rsid w:val="004C62CA"/>
    <w:rsid w:val="004D0011"/>
    <w:rsid w:val="004D3A8C"/>
    <w:rsid w:val="004D52DD"/>
    <w:rsid w:val="004D57C5"/>
    <w:rsid w:val="004D7068"/>
    <w:rsid w:val="004E2F25"/>
    <w:rsid w:val="004E340E"/>
    <w:rsid w:val="004E5485"/>
    <w:rsid w:val="004F0292"/>
    <w:rsid w:val="004F1A9F"/>
    <w:rsid w:val="004F28A1"/>
    <w:rsid w:val="004F4D9A"/>
    <w:rsid w:val="005009E7"/>
    <w:rsid w:val="0050114D"/>
    <w:rsid w:val="00503567"/>
    <w:rsid w:val="005052C0"/>
    <w:rsid w:val="00506BF4"/>
    <w:rsid w:val="00506EA3"/>
    <w:rsid w:val="00507800"/>
    <w:rsid w:val="005105FD"/>
    <w:rsid w:val="00510DCF"/>
    <w:rsid w:val="00512C44"/>
    <w:rsid w:val="005140F4"/>
    <w:rsid w:val="005152C3"/>
    <w:rsid w:val="00515CEB"/>
    <w:rsid w:val="0052175E"/>
    <w:rsid w:val="005229D4"/>
    <w:rsid w:val="0052315E"/>
    <w:rsid w:val="00526C83"/>
    <w:rsid w:val="00530ACC"/>
    <w:rsid w:val="00550671"/>
    <w:rsid w:val="005529FE"/>
    <w:rsid w:val="00552EE5"/>
    <w:rsid w:val="00554573"/>
    <w:rsid w:val="00554DAD"/>
    <w:rsid w:val="00562698"/>
    <w:rsid w:val="00564FB1"/>
    <w:rsid w:val="0056596A"/>
    <w:rsid w:val="00565DB3"/>
    <w:rsid w:val="00567377"/>
    <w:rsid w:val="0057605D"/>
    <w:rsid w:val="0058079C"/>
    <w:rsid w:val="00580D21"/>
    <w:rsid w:val="00582E32"/>
    <w:rsid w:val="005833C1"/>
    <w:rsid w:val="00583BCE"/>
    <w:rsid w:val="0058617F"/>
    <w:rsid w:val="00587816"/>
    <w:rsid w:val="00590457"/>
    <w:rsid w:val="00590C7F"/>
    <w:rsid w:val="00590C94"/>
    <w:rsid w:val="005913F6"/>
    <w:rsid w:val="00591DA9"/>
    <w:rsid w:val="0059279E"/>
    <w:rsid w:val="005930BE"/>
    <w:rsid w:val="0059521E"/>
    <w:rsid w:val="005A2462"/>
    <w:rsid w:val="005A3186"/>
    <w:rsid w:val="005A7AE1"/>
    <w:rsid w:val="005B5FA7"/>
    <w:rsid w:val="005B6212"/>
    <w:rsid w:val="005B6A05"/>
    <w:rsid w:val="005C032F"/>
    <w:rsid w:val="005C1766"/>
    <w:rsid w:val="005C595A"/>
    <w:rsid w:val="005C74BB"/>
    <w:rsid w:val="005D1BF9"/>
    <w:rsid w:val="005D33B6"/>
    <w:rsid w:val="005D3AF7"/>
    <w:rsid w:val="005D56E6"/>
    <w:rsid w:val="005D5F6E"/>
    <w:rsid w:val="005E1B1D"/>
    <w:rsid w:val="005E39D9"/>
    <w:rsid w:val="005E533D"/>
    <w:rsid w:val="005F12CC"/>
    <w:rsid w:val="005F7BD5"/>
    <w:rsid w:val="006040C7"/>
    <w:rsid w:val="006058B8"/>
    <w:rsid w:val="00610041"/>
    <w:rsid w:val="00613E30"/>
    <w:rsid w:val="0062066B"/>
    <w:rsid w:val="0062138B"/>
    <w:rsid w:val="006225D5"/>
    <w:rsid w:val="006248C6"/>
    <w:rsid w:val="00632AAD"/>
    <w:rsid w:val="006347BB"/>
    <w:rsid w:val="0064177C"/>
    <w:rsid w:val="00642A25"/>
    <w:rsid w:val="00642EDC"/>
    <w:rsid w:val="006441B3"/>
    <w:rsid w:val="00646B33"/>
    <w:rsid w:val="00650E11"/>
    <w:rsid w:val="0065283B"/>
    <w:rsid w:val="00654181"/>
    <w:rsid w:val="00655EE6"/>
    <w:rsid w:val="00656E51"/>
    <w:rsid w:val="00661ADF"/>
    <w:rsid w:val="00661BC4"/>
    <w:rsid w:val="00662BE9"/>
    <w:rsid w:val="006663BA"/>
    <w:rsid w:val="00674DB1"/>
    <w:rsid w:val="00675DBF"/>
    <w:rsid w:val="0068176E"/>
    <w:rsid w:val="006825C2"/>
    <w:rsid w:val="00685FC2"/>
    <w:rsid w:val="006871F0"/>
    <w:rsid w:val="00690C57"/>
    <w:rsid w:val="00694457"/>
    <w:rsid w:val="00695220"/>
    <w:rsid w:val="006A1696"/>
    <w:rsid w:val="006A2A0F"/>
    <w:rsid w:val="006A5749"/>
    <w:rsid w:val="006B0FC7"/>
    <w:rsid w:val="006B142F"/>
    <w:rsid w:val="006B576C"/>
    <w:rsid w:val="006B6659"/>
    <w:rsid w:val="006B6B77"/>
    <w:rsid w:val="006B6CD2"/>
    <w:rsid w:val="006C0D5D"/>
    <w:rsid w:val="006C10C0"/>
    <w:rsid w:val="006C211F"/>
    <w:rsid w:val="006C3FE1"/>
    <w:rsid w:val="006D3674"/>
    <w:rsid w:val="006D4654"/>
    <w:rsid w:val="006E0B6A"/>
    <w:rsid w:val="006E1CE3"/>
    <w:rsid w:val="006E37FB"/>
    <w:rsid w:val="006F02FD"/>
    <w:rsid w:val="006F183F"/>
    <w:rsid w:val="006F2C07"/>
    <w:rsid w:val="006F3BE2"/>
    <w:rsid w:val="00700B64"/>
    <w:rsid w:val="00706CC7"/>
    <w:rsid w:val="007125B3"/>
    <w:rsid w:val="00714A58"/>
    <w:rsid w:val="0071701C"/>
    <w:rsid w:val="0071701F"/>
    <w:rsid w:val="00721937"/>
    <w:rsid w:val="007256B3"/>
    <w:rsid w:val="00726B0E"/>
    <w:rsid w:val="007301DD"/>
    <w:rsid w:val="00731F6C"/>
    <w:rsid w:val="007322C3"/>
    <w:rsid w:val="00733BA2"/>
    <w:rsid w:val="00735304"/>
    <w:rsid w:val="00737907"/>
    <w:rsid w:val="00741DC4"/>
    <w:rsid w:val="007426F5"/>
    <w:rsid w:val="00743246"/>
    <w:rsid w:val="00755692"/>
    <w:rsid w:val="007626A0"/>
    <w:rsid w:val="00762B4B"/>
    <w:rsid w:val="0076489D"/>
    <w:rsid w:val="00770EE8"/>
    <w:rsid w:val="00776163"/>
    <w:rsid w:val="00776252"/>
    <w:rsid w:val="00781C67"/>
    <w:rsid w:val="00781EC3"/>
    <w:rsid w:val="00793497"/>
    <w:rsid w:val="007948D0"/>
    <w:rsid w:val="007949AA"/>
    <w:rsid w:val="00794D59"/>
    <w:rsid w:val="00797FBD"/>
    <w:rsid w:val="007A20DE"/>
    <w:rsid w:val="007A62D2"/>
    <w:rsid w:val="007A751C"/>
    <w:rsid w:val="007B719C"/>
    <w:rsid w:val="007C0CF3"/>
    <w:rsid w:val="007C2254"/>
    <w:rsid w:val="007C36F5"/>
    <w:rsid w:val="007C415E"/>
    <w:rsid w:val="007D25DC"/>
    <w:rsid w:val="007D5E33"/>
    <w:rsid w:val="007F150C"/>
    <w:rsid w:val="007F272D"/>
    <w:rsid w:val="007F3A10"/>
    <w:rsid w:val="007F743D"/>
    <w:rsid w:val="00801EFF"/>
    <w:rsid w:val="00804E00"/>
    <w:rsid w:val="00807AAA"/>
    <w:rsid w:val="00815A44"/>
    <w:rsid w:val="00825D74"/>
    <w:rsid w:val="00830BB5"/>
    <w:rsid w:val="00832481"/>
    <w:rsid w:val="008375FB"/>
    <w:rsid w:val="00850AFA"/>
    <w:rsid w:val="008512F4"/>
    <w:rsid w:val="008537BC"/>
    <w:rsid w:val="00853CA6"/>
    <w:rsid w:val="00855E46"/>
    <w:rsid w:val="0085690C"/>
    <w:rsid w:val="008575D9"/>
    <w:rsid w:val="008661E4"/>
    <w:rsid w:val="008670CF"/>
    <w:rsid w:val="00875C08"/>
    <w:rsid w:val="00886108"/>
    <w:rsid w:val="00890B50"/>
    <w:rsid w:val="00890C54"/>
    <w:rsid w:val="008A1BFF"/>
    <w:rsid w:val="008A3C10"/>
    <w:rsid w:val="008A3DC7"/>
    <w:rsid w:val="008A6F72"/>
    <w:rsid w:val="008A77B9"/>
    <w:rsid w:val="008B5E79"/>
    <w:rsid w:val="008B6DF0"/>
    <w:rsid w:val="008C05CC"/>
    <w:rsid w:val="008C07CC"/>
    <w:rsid w:val="008C2043"/>
    <w:rsid w:val="008C673F"/>
    <w:rsid w:val="008D1C91"/>
    <w:rsid w:val="008D2096"/>
    <w:rsid w:val="008D2C8F"/>
    <w:rsid w:val="008D3B78"/>
    <w:rsid w:val="008D4429"/>
    <w:rsid w:val="008E2C9C"/>
    <w:rsid w:val="008E4A10"/>
    <w:rsid w:val="008E6079"/>
    <w:rsid w:val="008F096F"/>
    <w:rsid w:val="008F23AB"/>
    <w:rsid w:val="008F2B74"/>
    <w:rsid w:val="00900BE0"/>
    <w:rsid w:val="00900FAE"/>
    <w:rsid w:val="00903962"/>
    <w:rsid w:val="009048D8"/>
    <w:rsid w:val="00905372"/>
    <w:rsid w:val="0091188A"/>
    <w:rsid w:val="00913E85"/>
    <w:rsid w:val="009143AE"/>
    <w:rsid w:val="00914A98"/>
    <w:rsid w:val="009154A2"/>
    <w:rsid w:val="0092068D"/>
    <w:rsid w:val="00922837"/>
    <w:rsid w:val="009241E0"/>
    <w:rsid w:val="00927CAD"/>
    <w:rsid w:val="00930AD9"/>
    <w:rsid w:val="00930C99"/>
    <w:rsid w:val="00931ACD"/>
    <w:rsid w:val="00932670"/>
    <w:rsid w:val="009332E0"/>
    <w:rsid w:val="00937B83"/>
    <w:rsid w:val="00940DD5"/>
    <w:rsid w:val="00943325"/>
    <w:rsid w:val="00945631"/>
    <w:rsid w:val="00946E28"/>
    <w:rsid w:val="00947EB7"/>
    <w:rsid w:val="00951460"/>
    <w:rsid w:val="00957974"/>
    <w:rsid w:val="00961111"/>
    <w:rsid w:val="00961E01"/>
    <w:rsid w:val="0096209A"/>
    <w:rsid w:val="00962171"/>
    <w:rsid w:val="0096348E"/>
    <w:rsid w:val="00963D0D"/>
    <w:rsid w:val="00963E66"/>
    <w:rsid w:val="00964787"/>
    <w:rsid w:val="00971C83"/>
    <w:rsid w:val="00973823"/>
    <w:rsid w:val="00981163"/>
    <w:rsid w:val="00982B81"/>
    <w:rsid w:val="00982D76"/>
    <w:rsid w:val="00985412"/>
    <w:rsid w:val="00985C26"/>
    <w:rsid w:val="00990289"/>
    <w:rsid w:val="00990CB8"/>
    <w:rsid w:val="009928E8"/>
    <w:rsid w:val="00994E54"/>
    <w:rsid w:val="009968B3"/>
    <w:rsid w:val="009A4661"/>
    <w:rsid w:val="009B5842"/>
    <w:rsid w:val="009B5CA8"/>
    <w:rsid w:val="009B5EFA"/>
    <w:rsid w:val="009C1AB2"/>
    <w:rsid w:val="009C3236"/>
    <w:rsid w:val="009C3AE6"/>
    <w:rsid w:val="009C3E55"/>
    <w:rsid w:val="009C77B7"/>
    <w:rsid w:val="009C797A"/>
    <w:rsid w:val="009D15BA"/>
    <w:rsid w:val="009D1A45"/>
    <w:rsid w:val="009D2800"/>
    <w:rsid w:val="009D4716"/>
    <w:rsid w:val="009D70FA"/>
    <w:rsid w:val="009E79C9"/>
    <w:rsid w:val="009F4F68"/>
    <w:rsid w:val="009F5400"/>
    <w:rsid w:val="009F6471"/>
    <w:rsid w:val="009F6598"/>
    <w:rsid w:val="009F70A3"/>
    <w:rsid w:val="00A01244"/>
    <w:rsid w:val="00A03E67"/>
    <w:rsid w:val="00A115C7"/>
    <w:rsid w:val="00A11944"/>
    <w:rsid w:val="00A13034"/>
    <w:rsid w:val="00A14DFF"/>
    <w:rsid w:val="00A1744B"/>
    <w:rsid w:val="00A178A0"/>
    <w:rsid w:val="00A23315"/>
    <w:rsid w:val="00A277F7"/>
    <w:rsid w:val="00A34687"/>
    <w:rsid w:val="00A47B13"/>
    <w:rsid w:val="00A51AF0"/>
    <w:rsid w:val="00A52970"/>
    <w:rsid w:val="00A53740"/>
    <w:rsid w:val="00A54B10"/>
    <w:rsid w:val="00A55873"/>
    <w:rsid w:val="00A61019"/>
    <w:rsid w:val="00A61C51"/>
    <w:rsid w:val="00A67562"/>
    <w:rsid w:val="00A67969"/>
    <w:rsid w:val="00A7527E"/>
    <w:rsid w:val="00A75BE9"/>
    <w:rsid w:val="00A7640E"/>
    <w:rsid w:val="00A76D2E"/>
    <w:rsid w:val="00A80839"/>
    <w:rsid w:val="00A83FB3"/>
    <w:rsid w:val="00A84130"/>
    <w:rsid w:val="00A8728F"/>
    <w:rsid w:val="00A9033F"/>
    <w:rsid w:val="00A93BD2"/>
    <w:rsid w:val="00AA1124"/>
    <w:rsid w:val="00AA39BB"/>
    <w:rsid w:val="00AB088D"/>
    <w:rsid w:val="00AB1966"/>
    <w:rsid w:val="00AB217B"/>
    <w:rsid w:val="00AB66A5"/>
    <w:rsid w:val="00AB7D82"/>
    <w:rsid w:val="00AC0D0F"/>
    <w:rsid w:val="00AC1BA0"/>
    <w:rsid w:val="00AC22A2"/>
    <w:rsid w:val="00AC2CD4"/>
    <w:rsid w:val="00AC2F4D"/>
    <w:rsid w:val="00AC50C6"/>
    <w:rsid w:val="00AC5361"/>
    <w:rsid w:val="00AD123C"/>
    <w:rsid w:val="00AD18F2"/>
    <w:rsid w:val="00AD1F44"/>
    <w:rsid w:val="00AD33E9"/>
    <w:rsid w:val="00AD3A93"/>
    <w:rsid w:val="00AD5224"/>
    <w:rsid w:val="00AD6712"/>
    <w:rsid w:val="00AD6EAB"/>
    <w:rsid w:val="00AD7120"/>
    <w:rsid w:val="00AD7125"/>
    <w:rsid w:val="00AD7CF8"/>
    <w:rsid w:val="00AE202D"/>
    <w:rsid w:val="00AE3145"/>
    <w:rsid w:val="00AF0129"/>
    <w:rsid w:val="00AF29B9"/>
    <w:rsid w:val="00AF4A0D"/>
    <w:rsid w:val="00AF798A"/>
    <w:rsid w:val="00B02D2F"/>
    <w:rsid w:val="00B06410"/>
    <w:rsid w:val="00B11463"/>
    <w:rsid w:val="00B11876"/>
    <w:rsid w:val="00B14BA2"/>
    <w:rsid w:val="00B20022"/>
    <w:rsid w:val="00B222A1"/>
    <w:rsid w:val="00B22330"/>
    <w:rsid w:val="00B22FE0"/>
    <w:rsid w:val="00B23B79"/>
    <w:rsid w:val="00B23EB8"/>
    <w:rsid w:val="00B258AA"/>
    <w:rsid w:val="00B26CC0"/>
    <w:rsid w:val="00B30828"/>
    <w:rsid w:val="00B34434"/>
    <w:rsid w:val="00B34C4F"/>
    <w:rsid w:val="00B35E1F"/>
    <w:rsid w:val="00B36BC1"/>
    <w:rsid w:val="00B40F53"/>
    <w:rsid w:val="00B41EEF"/>
    <w:rsid w:val="00B457A5"/>
    <w:rsid w:val="00B4649F"/>
    <w:rsid w:val="00B46857"/>
    <w:rsid w:val="00B46F34"/>
    <w:rsid w:val="00B51E84"/>
    <w:rsid w:val="00B5302A"/>
    <w:rsid w:val="00B53B47"/>
    <w:rsid w:val="00B53D0E"/>
    <w:rsid w:val="00B53D27"/>
    <w:rsid w:val="00B53E2B"/>
    <w:rsid w:val="00B602BB"/>
    <w:rsid w:val="00B6217C"/>
    <w:rsid w:val="00B63F4F"/>
    <w:rsid w:val="00B7223D"/>
    <w:rsid w:val="00B77704"/>
    <w:rsid w:val="00B80558"/>
    <w:rsid w:val="00B81936"/>
    <w:rsid w:val="00B81EAA"/>
    <w:rsid w:val="00B84E38"/>
    <w:rsid w:val="00B86396"/>
    <w:rsid w:val="00B87A10"/>
    <w:rsid w:val="00B9127E"/>
    <w:rsid w:val="00B913A6"/>
    <w:rsid w:val="00B916EB"/>
    <w:rsid w:val="00B92A9E"/>
    <w:rsid w:val="00BA17CC"/>
    <w:rsid w:val="00BA1BA4"/>
    <w:rsid w:val="00BB00E4"/>
    <w:rsid w:val="00BB0F33"/>
    <w:rsid w:val="00BB5154"/>
    <w:rsid w:val="00BC4FAA"/>
    <w:rsid w:val="00BC5236"/>
    <w:rsid w:val="00BC5EDF"/>
    <w:rsid w:val="00BC7155"/>
    <w:rsid w:val="00BD0C88"/>
    <w:rsid w:val="00BD1548"/>
    <w:rsid w:val="00BD345F"/>
    <w:rsid w:val="00BD50A1"/>
    <w:rsid w:val="00BD6CA5"/>
    <w:rsid w:val="00BD7619"/>
    <w:rsid w:val="00BE054D"/>
    <w:rsid w:val="00BE0C98"/>
    <w:rsid w:val="00BE1E03"/>
    <w:rsid w:val="00BE7195"/>
    <w:rsid w:val="00BF1A1B"/>
    <w:rsid w:val="00BF45CA"/>
    <w:rsid w:val="00C0030D"/>
    <w:rsid w:val="00C01176"/>
    <w:rsid w:val="00C01551"/>
    <w:rsid w:val="00C022AD"/>
    <w:rsid w:val="00C14CC2"/>
    <w:rsid w:val="00C161FC"/>
    <w:rsid w:val="00C162B7"/>
    <w:rsid w:val="00C21517"/>
    <w:rsid w:val="00C242EE"/>
    <w:rsid w:val="00C35E68"/>
    <w:rsid w:val="00C4143A"/>
    <w:rsid w:val="00C46229"/>
    <w:rsid w:val="00C46C9A"/>
    <w:rsid w:val="00C50C1A"/>
    <w:rsid w:val="00C513B4"/>
    <w:rsid w:val="00C51FD4"/>
    <w:rsid w:val="00C53328"/>
    <w:rsid w:val="00C53341"/>
    <w:rsid w:val="00C53E71"/>
    <w:rsid w:val="00C60567"/>
    <w:rsid w:val="00C60A32"/>
    <w:rsid w:val="00C6174E"/>
    <w:rsid w:val="00C61BE8"/>
    <w:rsid w:val="00C62264"/>
    <w:rsid w:val="00C62FD5"/>
    <w:rsid w:val="00C636EA"/>
    <w:rsid w:val="00C63C69"/>
    <w:rsid w:val="00C65505"/>
    <w:rsid w:val="00C65AB8"/>
    <w:rsid w:val="00C65E07"/>
    <w:rsid w:val="00C71529"/>
    <w:rsid w:val="00C71B64"/>
    <w:rsid w:val="00C71C0C"/>
    <w:rsid w:val="00C72DEE"/>
    <w:rsid w:val="00C73D8D"/>
    <w:rsid w:val="00C841F8"/>
    <w:rsid w:val="00C85ED2"/>
    <w:rsid w:val="00C8767D"/>
    <w:rsid w:val="00C90A72"/>
    <w:rsid w:val="00C946E7"/>
    <w:rsid w:val="00C96037"/>
    <w:rsid w:val="00CA06B7"/>
    <w:rsid w:val="00CA52CC"/>
    <w:rsid w:val="00CB187C"/>
    <w:rsid w:val="00CB2055"/>
    <w:rsid w:val="00CB2C42"/>
    <w:rsid w:val="00CB2D2E"/>
    <w:rsid w:val="00CB6E74"/>
    <w:rsid w:val="00CC4554"/>
    <w:rsid w:val="00CC586D"/>
    <w:rsid w:val="00CC7D02"/>
    <w:rsid w:val="00CD230B"/>
    <w:rsid w:val="00CD4F35"/>
    <w:rsid w:val="00CE1978"/>
    <w:rsid w:val="00CE4520"/>
    <w:rsid w:val="00CE4B8C"/>
    <w:rsid w:val="00CF13A6"/>
    <w:rsid w:val="00CF35CB"/>
    <w:rsid w:val="00CF3F07"/>
    <w:rsid w:val="00CF54C8"/>
    <w:rsid w:val="00CF5CE1"/>
    <w:rsid w:val="00CF5EBC"/>
    <w:rsid w:val="00D00D3F"/>
    <w:rsid w:val="00D05093"/>
    <w:rsid w:val="00D06FC3"/>
    <w:rsid w:val="00D25000"/>
    <w:rsid w:val="00D333CC"/>
    <w:rsid w:val="00D405D1"/>
    <w:rsid w:val="00D431B3"/>
    <w:rsid w:val="00D43559"/>
    <w:rsid w:val="00D45571"/>
    <w:rsid w:val="00D47B2B"/>
    <w:rsid w:val="00D564BC"/>
    <w:rsid w:val="00D5651B"/>
    <w:rsid w:val="00D65C67"/>
    <w:rsid w:val="00D7262D"/>
    <w:rsid w:val="00D74E77"/>
    <w:rsid w:val="00D763AA"/>
    <w:rsid w:val="00D806D5"/>
    <w:rsid w:val="00D81028"/>
    <w:rsid w:val="00D81CA8"/>
    <w:rsid w:val="00D83CFA"/>
    <w:rsid w:val="00D87664"/>
    <w:rsid w:val="00D91414"/>
    <w:rsid w:val="00D959BF"/>
    <w:rsid w:val="00D95E36"/>
    <w:rsid w:val="00DA1238"/>
    <w:rsid w:val="00DA163F"/>
    <w:rsid w:val="00DA1D7E"/>
    <w:rsid w:val="00DA4047"/>
    <w:rsid w:val="00DA4277"/>
    <w:rsid w:val="00DA53A5"/>
    <w:rsid w:val="00DA650B"/>
    <w:rsid w:val="00DA667C"/>
    <w:rsid w:val="00DB0330"/>
    <w:rsid w:val="00DB17A2"/>
    <w:rsid w:val="00DB6130"/>
    <w:rsid w:val="00DC08E7"/>
    <w:rsid w:val="00DC0D12"/>
    <w:rsid w:val="00DC0E19"/>
    <w:rsid w:val="00DC2B78"/>
    <w:rsid w:val="00DC4274"/>
    <w:rsid w:val="00DC4CB7"/>
    <w:rsid w:val="00DC6720"/>
    <w:rsid w:val="00DD766A"/>
    <w:rsid w:val="00DE2418"/>
    <w:rsid w:val="00DE2F01"/>
    <w:rsid w:val="00DE4A7F"/>
    <w:rsid w:val="00DE58A4"/>
    <w:rsid w:val="00DE6716"/>
    <w:rsid w:val="00DF08C5"/>
    <w:rsid w:val="00DF3A28"/>
    <w:rsid w:val="00DF7375"/>
    <w:rsid w:val="00E0474E"/>
    <w:rsid w:val="00E04DE9"/>
    <w:rsid w:val="00E05715"/>
    <w:rsid w:val="00E0656A"/>
    <w:rsid w:val="00E12716"/>
    <w:rsid w:val="00E13CCD"/>
    <w:rsid w:val="00E154B4"/>
    <w:rsid w:val="00E16363"/>
    <w:rsid w:val="00E20CBB"/>
    <w:rsid w:val="00E22F32"/>
    <w:rsid w:val="00E25142"/>
    <w:rsid w:val="00E33C17"/>
    <w:rsid w:val="00E4055B"/>
    <w:rsid w:val="00E51EAE"/>
    <w:rsid w:val="00E54253"/>
    <w:rsid w:val="00E578CC"/>
    <w:rsid w:val="00E6213E"/>
    <w:rsid w:val="00E627B1"/>
    <w:rsid w:val="00E644E4"/>
    <w:rsid w:val="00E64D51"/>
    <w:rsid w:val="00E672BA"/>
    <w:rsid w:val="00E67CFF"/>
    <w:rsid w:val="00E7260C"/>
    <w:rsid w:val="00E750F4"/>
    <w:rsid w:val="00E75518"/>
    <w:rsid w:val="00E75EF4"/>
    <w:rsid w:val="00E82005"/>
    <w:rsid w:val="00E9035C"/>
    <w:rsid w:val="00E93279"/>
    <w:rsid w:val="00E9478E"/>
    <w:rsid w:val="00E96074"/>
    <w:rsid w:val="00EA0C18"/>
    <w:rsid w:val="00EA1560"/>
    <w:rsid w:val="00EA54E2"/>
    <w:rsid w:val="00EA5F24"/>
    <w:rsid w:val="00EB0A54"/>
    <w:rsid w:val="00EB0BE3"/>
    <w:rsid w:val="00EB17DA"/>
    <w:rsid w:val="00EB395E"/>
    <w:rsid w:val="00EB7D1F"/>
    <w:rsid w:val="00EB7DED"/>
    <w:rsid w:val="00EC26DC"/>
    <w:rsid w:val="00EC3C53"/>
    <w:rsid w:val="00EC5D40"/>
    <w:rsid w:val="00ED0478"/>
    <w:rsid w:val="00ED7090"/>
    <w:rsid w:val="00EE20C2"/>
    <w:rsid w:val="00EE35C7"/>
    <w:rsid w:val="00EE39BA"/>
    <w:rsid w:val="00EE55FE"/>
    <w:rsid w:val="00EE7A02"/>
    <w:rsid w:val="00EF1697"/>
    <w:rsid w:val="00F000C4"/>
    <w:rsid w:val="00F02158"/>
    <w:rsid w:val="00F03128"/>
    <w:rsid w:val="00F11B24"/>
    <w:rsid w:val="00F1539B"/>
    <w:rsid w:val="00F175C8"/>
    <w:rsid w:val="00F177CC"/>
    <w:rsid w:val="00F17D12"/>
    <w:rsid w:val="00F20A82"/>
    <w:rsid w:val="00F20F42"/>
    <w:rsid w:val="00F262C6"/>
    <w:rsid w:val="00F27A9E"/>
    <w:rsid w:val="00F330FA"/>
    <w:rsid w:val="00F3361A"/>
    <w:rsid w:val="00F40BAF"/>
    <w:rsid w:val="00F410A8"/>
    <w:rsid w:val="00F41FFF"/>
    <w:rsid w:val="00F442B7"/>
    <w:rsid w:val="00F50429"/>
    <w:rsid w:val="00F51B43"/>
    <w:rsid w:val="00F52C60"/>
    <w:rsid w:val="00F605FC"/>
    <w:rsid w:val="00F63CA9"/>
    <w:rsid w:val="00F64BD5"/>
    <w:rsid w:val="00F64E35"/>
    <w:rsid w:val="00F66A95"/>
    <w:rsid w:val="00F6701F"/>
    <w:rsid w:val="00F73DB2"/>
    <w:rsid w:val="00F73ED6"/>
    <w:rsid w:val="00F77A30"/>
    <w:rsid w:val="00F77E54"/>
    <w:rsid w:val="00F820C7"/>
    <w:rsid w:val="00F82694"/>
    <w:rsid w:val="00F83871"/>
    <w:rsid w:val="00F87EC9"/>
    <w:rsid w:val="00F91A0C"/>
    <w:rsid w:val="00F91AF7"/>
    <w:rsid w:val="00F97120"/>
    <w:rsid w:val="00F9757C"/>
    <w:rsid w:val="00FA147E"/>
    <w:rsid w:val="00FA3C50"/>
    <w:rsid w:val="00FA50A6"/>
    <w:rsid w:val="00FA6E5E"/>
    <w:rsid w:val="00FA7AED"/>
    <w:rsid w:val="00FB45FE"/>
    <w:rsid w:val="00FB6DC1"/>
    <w:rsid w:val="00FC200D"/>
    <w:rsid w:val="00FC3401"/>
    <w:rsid w:val="00FC3CEB"/>
    <w:rsid w:val="00FC52B5"/>
    <w:rsid w:val="00FC6C13"/>
    <w:rsid w:val="00FD2D35"/>
    <w:rsid w:val="00FD2F40"/>
    <w:rsid w:val="00FD37B8"/>
    <w:rsid w:val="00FD384D"/>
    <w:rsid w:val="00FD3D18"/>
    <w:rsid w:val="00FD7434"/>
    <w:rsid w:val="00FE0C67"/>
    <w:rsid w:val="00FE162C"/>
    <w:rsid w:val="00FE44B0"/>
    <w:rsid w:val="00FE49BA"/>
    <w:rsid w:val="00FE57EA"/>
    <w:rsid w:val="00FE7D22"/>
    <w:rsid w:val="00FE7EF9"/>
    <w:rsid w:val="00FF1CED"/>
    <w:rsid w:val="00FF22C8"/>
    <w:rsid w:val="00FF240E"/>
    <w:rsid w:val="00FF24CA"/>
    <w:rsid w:val="00FF2D32"/>
    <w:rsid w:val="00FF6600"/>
    <w:rsid w:val="00FF6F76"/>
    <w:rsid w:val="2860086D"/>
    <w:rsid w:val="293933AF"/>
    <w:rsid w:val="2F1312B2"/>
    <w:rsid w:val="42534A61"/>
    <w:rsid w:val="4B561D5C"/>
    <w:rsid w:val="7CBB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612A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footnote text" w:semiHidden="1"/>
    <w:lsdException w:name="caption" w:qFormat="1"/>
    <w:lsdException w:name="footnote reference" w:semiHidden="1"/>
    <w:lsdException w:name="endnote reference" w:semiHidden="1" w:unhideWhenUsed="1"/>
    <w:lsdException w:name="Title" w:qFormat="1"/>
    <w:lsdException w:name="Default Paragraph Font" w:uiPriority="1" w:unhideWhenUsed="1"/>
    <w:lsdException w:name="Subtitle" w:qFormat="1"/>
    <w:lsdException w:name="Body Text First Indent" w:qFormat="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Acronym" w:semiHidden="1"/>
    <w:lsdException w:name="HTML Cite" w:semiHidden="1"/>
    <w:lsdException w:name="HTML Code" w:semiHidden="1"/>
    <w:lsdException w:name="HTML Keyboard" w:semiHidden="1"/>
    <w:lsdException w:name="HTML Sample" w:semiHidden="1"/>
    <w:lsdException w:name="HTML Variable" w:semiHidden="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qFormat/>
    <w:rsid w:val="00EB7DED"/>
    <w:pPr>
      <w:widowControl w:val="0"/>
      <w:jc w:val="both"/>
    </w:pPr>
    <w:rPr>
      <w:kern w:val="2"/>
      <w:sz w:val="21"/>
    </w:rPr>
  </w:style>
  <w:style w:type="paragraph" w:styleId="11">
    <w:name w:val="heading 1"/>
    <w:basedOn w:val="af4"/>
    <w:next w:val="af4"/>
    <w:link w:val="12"/>
    <w:qFormat/>
    <w:rsid w:val="00EB7DED"/>
    <w:pPr>
      <w:keepNext/>
      <w:keepLines/>
      <w:numPr>
        <w:numId w:val="1"/>
      </w:numPr>
      <w:spacing w:before="340" w:after="330" w:line="576" w:lineRule="auto"/>
      <w:outlineLvl w:val="0"/>
    </w:pPr>
    <w:rPr>
      <w:b/>
      <w:bCs/>
      <w:kern w:val="44"/>
      <w:sz w:val="44"/>
      <w:szCs w:val="44"/>
      <w:lang w:val="x-none" w:eastAsia="x-none"/>
    </w:rPr>
  </w:style>
  <w:style w:type="paragraph" w:styleId="22">
    <w:name w:val="heading 2"/>
    <w:basedOn w:val="af4"/>
    <w:next w:val="af4"/>
    <w:link w:val="23"/>
    <w:qFormat/>
    <w:rsid w:val="00EB7DED"/>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f4"/>
    <w:next w:val="af4"/>
    <w:link w:val="30"/>
    <w:qFormat/>
    <w:rsid w:val="00EB7DED"/>
    <w:pPr>
      <w:keepNext/>
      <w:keepLines/>
      <w:numPr>
        <w:ilvl w:val="2"/>
        <w:numId w:val="1"/>
      </w:numPr>
      <w:tabs>
        <w:tab w:val="left" w:pos="1440"/>
      </w:tabs>
      <w:spacing w:before="260" w:after="260" w:line="415" w:lineRule="auto"/>
      <w:outlineLvl w:val="2"/>
    </w:pPr>
    <w:rPr>
      <w:b/>
      <w:bCs/>
      <w:sz w:val="32"/>
      <w:szCs w:val="32"/>
      <w:lang w:val="x-none" w:eastAsia="x-none"/>
    </w:rPr>
  </w:style>
  <w:style w:type="paragraph" w:styleId="4">
    <w:name w:val="heading 4"/>
    <w:basedOn w:val="af4"/>
    <w:next w:val="af4"/>
    <w:link w:val="41"/>
    <w:qFormat/>
    <w:rsid w:val="00EB7DED"/>
    <w:pPr>
      <w:keepNext/>
      <w:numPr>
        <w:ilvl w:val="3"/>
        <w:numId w:val="1"/>
      </w:numPr>
      <w:tabs>
        <w:tab w:val="left" w:pos="1440"/>
      </w:tabs>
      <w:jc w:val="center"/>
      <w:outlineLvl w:val="3"/>
    </w:pPr>
    <w:rPr>
      <w:rFonts w:ascii="宋体" w:hAnsi="宋体"/>
      <w:b/>
      <w:bCs/>
      <w:lang w:val="x-none" w:eastAsia="x-none"/>
    </w:rPr>
  </w:style>
  <w:style w:type="paragraph" w:styleId="5">
    <w:name w:val="heading 5"/>
    <w:basedOn w:val="af4"/>
    <w:next w:val="af4"/>
    <w:link w:val="51"/>
    <w:qFormat/>
    <w:rsid w:val="00EB7DED"/>
    <w:pPr>
      <w:keepNext/>
      <w:keepLines/>
      <w:numPr>
        <w:ilvl w:val="4"/>
        <w:numId w:val="1"/>
      </w:numPr>
      <w:tabs>
        <w:tab w:val="left" w:pos="1440"/>
      </w:tabs>
      <w:spacing w:before="280" w:after="290" w:line="374" w:lineRule="auto"/>
      <w:outlineLvl w:val="4"/>
    </w:pPr>
    <w:rPr>
      <w:b/>
      <w:sz w:val="28"/>
      <w:lang w:val="x-none" w:eastAsia="x-none"/>
    </w:rPr>
  </w:style>
  <w:style w:type="paragraph" w:styleId="6">
    <w:name w:val="heading 6"/>
    <w:basedOn w:val="af4"/>
    <w:next w:val="af4"/>
    <w:link w:val="61"/>
    <w:qFormat/>
    <w:rsid w:val="00EB7DED"/>
    <w:pPr>
      <w:keepNext/>
      <w:keepLines/>
      <w:numPr>
        <w:ilvl w:val="5"/>
        <w:numId w:val="1"/>
      </w:numPr>
      <w:tabs>
        <w:tab w:val="left" w:pos="1440"/>
      </w:tabs>
      <w:spacing w:before="240" w:after="64" w:line="319" w:lineRule="auto"/>
      <w:outlineLvl w:val="5"/>
    </w:pPr>
    <w:rPr>
      <w:rFonts w:ascii="Arial" w:eastAsia="黑体" w:hAnsi="Arial"/>
      <w:b/>
      <w:sz w:val="24"/>
      <w:lang w:val="x-none" w:eastAsia="x-none"/>
    </w:rPr>
  </w:style>
  <w:style w:type="paragraph" w:styleId="7">
    <w:name w:val="heading 7"/>
    <w:basedOn w:val="af4"/>
    <w:next w:val="af4"/>
    <w:link w:val="70"/>
    <w:qFormat/>
    <w:rsid w:val="00EB7DED"/>
    <w:pPr>
      <w:keepNext/>
      <w:keepLines/>
      <w:numPr>
        <w:ilvl w:val="6"/>
        <w:numId w:val="1"/>
      </w:numPr>
      <w:tabs>
        <w:tab w:val="left" w:pos="1440"/>
      </w:tabs>
      <w:spacing w:before="240" w:after="64" w:line="319" w:lineRule="auto"/>
      <w:outlineLvl w:val="6"/>
    </w:pPr>
    <w:rPr>
      <w:b/>
      <w:sz w:val="24"/>
      <w:lang w:val="x-none" w:eastAsia="x-none"/>
    </w:rPr>
  </w:style>
  <w:style w:type="paragraph" w:styleId="8">
    <w:name w:val="heading 8"/>
    <w:basedOn w:val="af4"/>
    <w:next w:val="af4"/>
    <w:link w:val="80"/>
    <w:qFormat/>
    <w:rsid w:val="00EB7DED"/>
    <w:pPr>
      <w:keepNext/>
      <w:keepLines/>
      <w:numPr>
        <w:ilvl w:val="7"/>
        <w:numId w:val="1"/>
      </w:numPr>
      <w:spacing w:before="240" w:after="64" w:line="319" w:lineRule="auto"/>
      <w:outlineLvl w:val="7"/>
    </w:pPr>
    <w:rPr>
      <w:rFonts w:ascii="Arial" w:eastAsia="黑体" w:hAnsi="Arial"/>
      <w:sz w:val="24"/>
      <w:lang w:val="x-none" w:eastAsia="x-none"/>
    </w:rPr>
  </w:style>
  <w:style w:type="paragraph" w:styleId="9">
    <w:name w:val="heading 9"/>
    <w:basedOn w:val="af4"/>
    <w:next w:val="af4"/>
    <w:link w:val="90"/>
    <w:qFormat/>
    <w:rsid w:val="00EB7DED"/>
    <w:pPr>
      <w:keepNext/>
      <w:keepLines/>
      <w:numPr>
        <w:ilvl w:val="8"/>
        <w:numId w:val="1"/>
      </w:numPr>
      <w:tabs>
        <w:tab w:val="left" w:pos="1440"/>
      </w:tabs>
      <w:spacing w:before="240" w:after="64" w:line="319" w:lineRule="auto"/>
      <w:outlineLvl w:val="8"/>
    </w:pPr>
    <w:rPr>
      <w:rFonts w:ascii="Arial" w:eastAsia="黑体" w:hAnsi="Arial"/>
      <w:lang w:val="x-none" w:eastAsia="x-none"/>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31">
    <w:name w:val="List 3"/>
    <w:basedOn w:val="af4"/>
    <w:rsid w:val="00EB7DED"/>
    <w:pPr>
      <w:widowControl/>
      <w:ind w:left="1080" w:hanging="360"/>
      <w:jc w:val="left"/>
    </w:pPr>
    <w:rPr>
      <w:rFonts w:ascii="Arial" w:eastAsia="PMingLiU" w:hAnsi="Arial"/>
      <w:kern w:val="0"/>
      <w:sz w:val="20"/>
      <w:lang w:eastAsia="en-US"/>
    </w:rPr>
  </w:style>
  <w:style w:type="paragraph" w:styleId="af8">
    <w:name w:val="annotation subject"/>
    <w:basedOn w:val="af9"/>
    <w:next w:val="af9"/>
    <w:link w:val="afa"/>
    <w:rsid w:val="00EB7DED"/>
    <w:pPr>
      <w:adjustRightInd/>
      <w:spacing w:line="240" w:lineRule="auto"/>
      <w:ind w:firstLine="0"/>
      <w:textAlignment w:val="auto"/>
    </w:pPr>
    <w:rPr>
      <w:b/>
      <w:bCs/>
      <w:kern w:val="2"/>
      <w:sz w:val="21"/>
    </w:rPr>
  </w:style>
  <w:style w:type="paragraph" w:styleId="af9">
    <w:name w:val="annotation text"/>
    <w:basedOn w:val="af4"/>
    <w:link w:val="afb"/>
    <w:rsid w:val="00EB7DED"/>
    <w:pPr>
      <w:adjustRightInd w:val="0"/>
      <w:spacing w:line="360" w:lineRule="atLeast"/>
      <w:ind w:firstLine="709"/>
      <w:jc w:val="left"/>
      <w:textAlignment w:val="baseline"/>
    </w:pPr>
    <w:rPr>
      <w:kern w:val="0"/>
      <w:sz w:val="24"/>
    </w:rPr>
  </w:style>
  <w:style w:type="paragraph" w:styleId="71">
    <w:name w:val="toc 7"/>
    <w:basedOn w:val="af4"/>
    <w:next w:val="af4"/>
    <w:rsid w:val="00EB7DED"/>
    <w:pPr>
      <w:tabs>
        <w:tab w:val="right" w:leader="dot" w:pos="8640"/>
      </w:tabs>
      <w:ind w:firstLineChars="100" w:firstLine="200"/>
      <w:jc w:val="left"/>
    </w:pPr>
    <w:rPr>
      <w:sz w:val="20"/>
    </w:rPr>
  </w:style>
  <w:style w:type="paragraph" w:styleId="afc">
    <w:name w:val="Body Text First Indent"/>
    <w:basedOn w:val="afd"/>
    <w:link w:val="afe"/>
    <w:qFormat/>
    <w:rsid w:val="00EB7DED"/>
    <w:pPr>
      <w:spacing w:after="120" w:line="240" w:lineRule="auto"/>
      <w:ind w:firstLineChars="100" w:firstLine="420"/>
    </w:pPr>
    <w:rPr>
      <w:rFonts w:ascii="Verdana" w:eastAsia="华文细黑" w:hAnsi="Verdana"/>
      <w:sz w:val="21"/>
      <w:szCs w:val="24"/>
    </w:rPr>
  </w:style>
  <w:style w:type="paragraph" w:styleId="afd">
    <w:name w:val="Body Text"/>
    <w:basedOn w:val="af4"/>
    <w:link w:val="aff"/>
    <w:rsid w:val="00EB7DED"/>
    <w:pPr>
      <w:spacing w:line="360" w:lineRule="auto"/>
    </w:pPr>
    <w:rPr>
      <w:sz w:val="24"/>
    </w:rPr>
  </w:style>
  <w:style w:type="paragraph" w:styleId="24">
    <w:name w:val="List Number 2"/>
    <w:basedOn w:val="af4"/>
    <w:rsid w:val="00EB7DED"/>
    <w:pPr>
      <w:tabs>
        <w:tab w:val="left" w:pos="420"/>
        <w:tab w:val="left" w:pos="780"/>
      </w:tabs>
      <w:ind w:left="420" w:hanging="420"/>
    </w:pPr>
    <w:rPr>
      <w:rFonts w:ascii="Verdana" w:eastAsia="华文细黑" w:hAnsi="Verdana"/>
      <w:szCs w:val="24"/>
    </w:rPr>
  </w:style>
  <w:style w:type="paragraph" w:styleId="aff0">
    <w:name w:val="table of authorities"/>
    <w:basedOn w:val="af4"/>
    <w:next w:val="af4"/>
    <w:rsid w:val="00EB7DED"/>
    <w:pPr>
      <w:widowControl/>
      <w:tabs>
        <w:tab w:val="left" w:pos="420"/>
      </w:tabs>
      <w:ind w:left="200" w:hanging="200"/>
      <w:jc w:val="left"/>
    </w:pPr>
    <w:rPr>
      <w:rFonts w:ascii="Arial" w:eastAsia="PMingLiU" w:hAnsi="Arial"/>
      <w:kern w:val="0"/>
      <w:sz w:val="20"/>
      <w:lang w:eastAsia="en-US"/>
    </w:rPr>
  </w:style>
  <w:style w:type="paragraph" w:styleId="aff1">
    <w:name w:val="macro"/>
    <w:rsid w:val="00EB7DED"/>
    <w:pPr>
      <w:tabs>
        <w:tab w:val="left" w:pos="480"/>
        <w:tab w:val="left" w:pos="960"/>
        <w:tab w:val="left" w:pos="1440"/>
        <w:tab w:val="left" w:pos="1920"/>
        <w:tab w:val="left" w:pos="2400"/>
        <w:tab w:val="left" w:pos="2880"/>
        <w:tab w:val="left" w:pos="3360"/>
        <w:tab w:val="left" w:pos="3840"/>
        <w:tab w:val="left" w:pos="4320"/>
      </w:tabs>
    </w:pPr>
    <w:rPr>
      <w:rFonts w:ascii="Courier New" w:eastAsia="PMingLiU" w:hAnsi="Courier New" w:cs="Courier New"/>
      <w:lang w:eastAsia="en-US"/>
    </w:rPr>
  </w:style>
  <w:style w:type="paragraph" w:styleId="aff2">
    <w:name w:val="Note Heading"/>
    <w:basedOn w:val="af4"/>
    <w:next w:val="af4"/>
    <w:link w:val="aff3"/>
    <w:rsid w:val="00EB7DED"/>
    <w:pPr>
      <w:jc w:val="center"/>
    </w:pPr>
    <w:rPr>
      <w:rFonts w:ascii="Cambria" w:hAnsi="Cambria"/>
      <w:b/>
      <w:bCs/>
      <w:sz w:val="24"/>
      <w:szCs w:val="28"/>
    </w:rPr>
  </w:style>
  <w:style w:type="paragraph" w:styleId="42">
    <w:name w:val="List Bullet 4"/>
    <w:basedOn w:val="af4"/>
    <w:rsid w:val="00EB7DED"/>
    <w:pPr>
      <w:widowControl/>
      <w:tabs>
        <w:tab w:val="left" w:pos="902"/>
      </w:tabs>
      <w:ind w:left="902" w:hanging="420"/>
      <w:jc w:val="left"/>
    </w:pPr>
    <w:rPr>
      <w:rFonts w:ascii="Arial" w:eastAsia="PMingLiU" w:hAnsi="Arial"/>
      <w:kern w:val="0"/>
      <w:sz w:val="20"/>
      <w:lang w:eastAsia="en-US"/>
    </w:rPr>
  </w:style>
  <w:style w:type="paragraph" w:styleId="81">
    <w:name w:val="index 8"/>
    <w:basedOn w:val="af4"/>
    <w:next w:val="af4"/>
    <w:semiHidden/>
    <w:rsid w:val="00EB7DED"/>
    <w:pPr>
      <w:widowControl/>
      <w:ind w:left="1600" w:hanging="200"/>
      <w:jc w:val="left"/>
    </w:pPr>
    <w:rPr>
      <w:rFonts w:ascii="Arial" w:eastAsia="PMingLiU" w:hAnsi="Arial"/>
      <w:kern w:val="0"/>
      <w:sz w:val="20"/>
      <w:lang w:eastAsia="en-US"/>
    </w:rPr>
  </w:style>
  <w:style w:type="paragraph" w:styleId="aff4">
    <w:name w:val="E-mail Signature"/>
    <w:basedOn w:val="af4"/>
    <w:rsid w:val="00EB7DED"/>
    <w:pPr>
      <w:widowControl/>
      <w:jc w:val="left"/>
    </w:pPr>
    <w:rPr>
      <w:rFonts w:ascii="Arial" w:hAnsi="Arial"/>
      <w:kern w:val="0"/>
      <w:sz w:val="20"/>
      <w:lang w:eastAsia="en-US"/>
    </w:rPr>
  </w:style>
  <w:style w:type="paragraph" w:styleId="aff5">
    <w:name w:val="List Number"/>
    <w:basedOn w:val="af4"/>
    <w:rsid w:val="00EB7DED"/>
    <w:pPr>
      <w:widowControl/>
      <w:tabs>
        <w:tab w:val="left" w:pos="595"/>
        <w:tab w:val="left" w:pos="1440"/>
      </w:tabs>
      <w:autoSpaceDE w:val="0"/>
      <w:autoSpaceDN w:val="0"/>
      <w:ind w:left="1440" w:firstLineChars="192" w:hanging="420"/>
      <w:textAlignment w:val="bottom"/>
    </w:pPr>
    <w:rPr>
      <w:sz w:val="28"/>
    </w:rPr>
  </w:style>
  <w:style w:type="paragraph" w:styleId="aff6">
    <w:name w:val="Normal Indent"/>
    <w:basedOn w:val="af4"/>
    <w:link w:val="aff7"/>
    <w:rsid w:val="00EB7DED"/>
    <w:pPr>
      <w:autoSpaceDE w:val="0"/>
      <w:autoSpaceDN w:val="0"/>
      <w:adjustRightInd w:val="0"/>
      <w:spacing w:line="360" w:lineRule="atLeast"/>
      <w:ind w:firstLine="420"/>
      <w:textAlignment w:val="baseline"/>
    </w:pPr>
    <w:rPr>
      <w:rFonts w:ascii="宋体"/>
      <w:kern w:val="0"/>
      <w:sz w:val="24"/>
    </w:rPr>
  </w:style>
  <w:style w:type="paragraph" w:styleId="aff8">
    <w:name w:val="caption"/>
    <w:basedOn w:val="af4"/>
    <w:next w:val="af4"/>
    <w:link w:val="aff9"/>
    <w:qFormat/>
    <w:rsid w:val="00EB7DED"/>
    <w:pPr>
      <w:ind w:firstLineChars="2282" w:firstLine="6290"/>
    </w:pPr>
    <w:rPr>
      <w:b/>
      <w:bCs/>
      <w:color w:val="000080"/>
      <w:sz w:val="28"/>
      <w:szCs w:val="24"/>
    </w:rPr>
  </w:style>
  <w:style w:type="paragraph" w:styleId="52">
    <w:name w:val="index 5"/>
    <w:basedOn w:val="af4"/>
    <w:next w:val="af4"/>
    <w:semiHidden/>
    <w:rsid w:val="00EB7DED"/>
    <w:pPr>
      <w:widowControl/>
      <w:ind w:left="1000" w:hanging="200"/>
      <w:jc w:val="left"/>
    </w:pPr>
    <w:rPr>
      <w:rFonts w:ascii="Arial" w:eastAsia="PMingLiU" w:hAnsi="Arial"/>
      <w:kern w:val="0"/>
      <w:sz w:val="20"/>
      <w:lang w:eastAsia="en-US"/>
    </w:rPr>
  </w:style>
  <w:style w:type="paragraph" w:styleId="affa">
    <w:name w:val="List Bullet"/>
    <w:basedOn w:val="af4"/>
    <w:rsid w:val="00EB7DED"/>
    <w:pPr>
      <w:tabs>
        <w:tab w:val="left" w:pos="360"/>
        <w:tab w:val="left" w:pos="1751"/>
      </w:tabs>
      <w:ind w:left="1751" w:hanging="420"/>
    </w:pPr>
  </w:style>
  <w:style w:type="paragraph" w:styleId="af">
    <w:name w:val="envelope address"/>
    <w:basedOn w:val="af4"/>
    <w:rsid w:val="00EB7DED"/>
    <w:pPr>
      <w:widowControl/>
      <w:numPr>
        <w:numId w:val="3"/>
      </w:numPr>
      <w:ind w:left="2880" w:firstLine="0"/>
      <w:jc w:val="left"/>
    </w:pPr>
    <w:rPr>
      <w:rFonts w:ascii="Arial" w:eastAsia="PMingLiU" w:hAnsi="Arial" w:cs="Arial"/>
      <w:kern w:val="0"/>
      <w:sz w:val="24"/>
      <w:szCs w:val="24"/>
      <w:lang w:eastAsia="en-US"/>
    </w:rPr>
  </w:style>
  <w:style w:type="paragraph" w:styleId="affb">
    <w:name w:val="Document Map"/>
    <w:basedOn w:val="af4"/>
    <w:link w:val="affc"/>
    <w:rsid w:val="00EB7DED"/>
    <w:pPr>
      <w:shd w:val="clear" w:color="auto" w:fill="000080"/>
    </w:pPr>
  </w:style>
  <w:style w:type="paragraph" w:styleId="affd">
    <w:name w:val="toa heading"/>
    <w:basedOn w:val="af4"/>
    <w:next w:val="af4"/>
    <w:rsid w:val="00EB7DED"/>
    <w:pPr>
      <w:spacing w:before="120"/>
    </w:pPr>
    <w:rPr>
      <w:rFonts w:ascii="Arial" w:hAnsi="Arial"/>
      <w:b/>
      <w:bCs/>
      <w:szCs w:val="24"/>
    </w:rPr>
  </w:style>
  <w:style w:type="paragraph" w:styleId="62">
    <w:name w:val="index 6"/>
    <w:basedOn w:val="af4"/>
    <w:next w:val="af4"/>
    <w:semiHidden/>
    <w:rsid w:val="00EB7DED"/>
    <w:pPr>
      <w:widowControl/>
      <w:ind w:left="1200" w:hanging="200"/>
      <w:jc w:val="left"/>
    </w:pPr>
    <w:rPr>
      <w:rFonts w:ascii="Arial" w:eastAsia="PMingLiU" w:hAnsi="Arial"/>
      <w:kern w:val="0"/>
      <w:sz w:val="20"/>
      <w:lang w:eastAsia="en-US"/>
    </w:rPr>
  </w:style>
  <w:style w:type="paragraph" w:styleId="affe">
    <w:name w:val="Salutation"/>
    <w:basedOn w:val="af4"/>
    <w:next w:val="af4"/>
    <w:rsid w:val="00EB7DED"/>
    <w:rPr>
      <w:sz w:val="24"/>
    </w:rPr>
  </w:style>
  <w:style w:type="paragraph" w:styleId="32">
    <w:name w:val="Body Text 3"/>
    <w:basedOn w:val="af4"/>
    <w:link w:val="33"/>
    <w:rsid w:val="00EB7DED"/>
    <w:pPr>
      <w:spacing w:after="120"/>
    </w:pPr>
    <w:rPr>
      <w:sz w:val="16"/>
      <w:szCs w:val="16"/>
    </w:rPr>
  </w:style>
  <w:style w:type="paragraph" w:styleId="a7">
    <w:name w:val="Closing"/>
    <w:basedOn w:val="af4"/>
    <w:link w:val="afff"/>
    <w:rsid w:val="00EB7DED"/>
    <w:pPr>
      <w:widowControl/>
      <w:numPr>
        <w:numId w:val="4"/>
      </w:numPr>
      <w:ind w:left="4320" w:firstLine="0"/>
      <w:jc w:val="left"/>
    </w:pPr>
    <w:rPr>
      <w:rFonts w:ascii="Calibri" w:hAnsi="Calibri"/>
      <w:szCs w:val="22"/>
      <w:lang w:val="x-none" w:eastAsia="x-none"/>
    </w:rPr>
  </w:style>
  <w:style w:type="paragraph" w:styleId="34">
    <w:name w:val="List Bullet 3"/>
    <w:basedOn w:val="af4"/>
    <w:rsid w:val="00EB7DED"/>
    <w:pPr>
      <w:tabs>
        <w:tab w:val="left" w:pos="420"/>
        <w:tab w:val="left" w:pos="1200"/>
      </w:tabs>
      <w:ind w:leftChars="400" w:left="1200" w:hanging="420"/>
    </w:pPr>
  </w:style>
  <w:style w:type="paragraph" w:styleId="afff0">
    <w:name w:val="Body Text Indent"/>
    <w:basedOn w:val="af4"/>
    <w:link w:val="afff1"/>
    <w:rsid w:val="00EB7DED"/>
    <w:pPr>
      <w:spacing w:line="360" w:lineRule="auto"/>
    </w:pPr>
    <w:rPr>
      <w:rFonts w:ascii="宋体"/>
    </w:rPr>
  </w:style>
  <w:style w:type="paragraph" w:styleId="35">
    <w:name w:val="List Number 3"/>
    <w:basedOn w:val="af4"/>
    <w:rsid w:val="00EB7DED"/>
    <w:pPr>
      <w:widowControl/>
      <w:tabs>
        <w:tab w:val="left" w:pos="595"/>
        <w:tab w:val="left" w:pos="2291"/>
      </w:tabs>
      <w:autoSpaceDE w:val="0"/>
      <w:autoSpaceDN w:val="0"/>
      <w:ind w:left="2291" w:firstLineChars="192" w:hanging="420"/>
      <w:textAlignment w:val="bottom"/>
    </w:pPr>
    <w:rPr>
      <w:sz w:val="28"/>
    </w:rPr>
  </w:style>
  <w:style w:type="paragraph" w:styleId="25">
    <w:name w:val="List 2"/>
    <w:basedOn w:val="af4"/>
    <w:rsid w:val="00EB7DED"/>
    <w:pPr>
      <w:widowControl/>
      <w:tabs>
        <w:tab w:val="left" w:pos="2625"/>
      </w:tabs>
      <w:spacing w:before="240" w:line="360" w:lineRule="atLeast"/>
      <w:ind w:left="2625" w:hanging="284"/>
      <w:jc w:val="left"/>
    </w:pPr>
    <w:rPr>
      <w:rFonts w:ascii="楷体" w:eastAsia="楷体"/>
      <w:kern w:val="0"/>
      <w:sz w:val="20"/>
    </w:rPr>
  </w:style>
  <w:style w:type="paragraph" w:styleId="afff2">
    <w:name w:val="List Continue"/>
    <w:basedOn w:val="af4"/>
    <w:rsid w:val="00EB7DED"/>
    <w:pPr>
      <w:spacing w:after="120"/>
      <w:ind w:leftChars="200" w:left="420"/>
    </w:pPr>
  </w:style>
  <w:style w:type="paragraph" w:styleId="afff3">
    <w:name w:val="Block Text"/>
    <w:basedOn w:val="af4"/>
    <w:rsid w:val="00EB7DED"/>
    <w:pPr>
      <w:tabs>
        <w:tab w:val="left" w:pos="8364"/>
      </w:tabs>
      <w:ind w:left="840" w:right="-57" w:hanging="300"/>
    </w:pPr>
    <w:rPr>
      <w:rFonts w:ascii="宋体"/>
    </w:rPr>
  </w:style>
  <w:style w:type="paragraph" w:styleId="20">
    <w:name w:val="List Bullet 2"/>
    <w:basedOn w:val="af4"/>
    <w:rsid w:val="00EB7DED"/>
    <w:pPr>
      <w:widowControl/>
      <w:numPr>
        <w:numId w:val="5"/>
      </w:numPr>
      <w:spacing w:line="360" w:lineRule="auto"/>
    </w:pPr>
  </w:style>
  <w:style w:type="paragraph" w:styleId="HTML">
    <w:name w:val="HTML Address"/>
    <w:basedOn w:val="af4"/>
    <w:link w:val="HTML0"/>
    <w:rsid w:val="00EB7DED"/>
    <w:pPr>
      <w:tabs>
        <w:tab w:val="right" w:pos="-2120"/>
      </w:tabs>
      <w:snapToGrid w:val="0"/>
      <w:spacing w:line="460" w:lineRule="atLeast"/>
      <w:ind w:firstLine="567"/>
    </w:pPr>
    <w:rPr>
      <w:kern w:val="0"/>
      <w:sz w:val="18"/>
      <w:szCs w:val="18"/>
      <w:lang w:val="x-none" w:eastAsia="x-none"/>
    </w:rPr>
  </w:style>
  <w:style w:type="paragraph" w:styleId="43">
    <w:name w:val="index 4"/>
    <w:basedOn w:val="af4"/>
    <w:next w:val="af4"/>
    <w:semiHidden/>
    <w:rsid w:val="00EB7DED"/>
    <w:pPr>
      <w:widowControl/>
      <w:ind w:left="800" w:hanging="200"/>
      <w:jc w:val="left"/>
    </w:pPr>
    <w:rPr>
      <w:rFonts w:ascii="Arial" w:eastAsia="PMingLiU" w:hAnsi="Arial"/>
      <w:kern w:val="0"/>
      <w:sz w:val="20"/>
      <w:lang w:eastAsia="en-US"/>
    </w:rPr>
  </w:style>
  <w:style w:type="paragraph" w:styleId="54">
    <w:name w:val="toc 5"/>
    <w:basedOn w:val="af4"/>
    <w:next w:val="af4"/>
    <w:rsid w:val="00EB7DED"/>
    <w:pPr>
      <w:tabs>
        <w:tab w:val="right" w:leader="dot" w:pos="8640"/>
      </w:tabs>
      <w:spacing w:line="480" w:lineRule="auto"/>
      <w:ind w:left="181"/>
      <w:jc w:val="center"/>
    </w:pPr>
    <w:rPr>
      <w:sz w:val="20"/>
    </w:rPr>
  </w:style>
  <w:style w:type="paragraph" w:styleId="36">
    <w:name w:val="toc 3"/>
    <w:basedOn w:val="af4"/>
    <w:next w:val="af4"/>
    <w:rsid w:val="00EB7DED"/>
    <w:pPr>
      <w:tabs>
        <w:tab w:val="left" w:pos="420"/>
        <w:tab w:val="right" w:leader="dot" w:pos="8818"/>
      </w:tabs>
      <w:spacing w:line="360" w:lineRule="auto"/>
      <w:jc w:val="center"/>
    </w:pPr>
    <w:rPr>
      <w:b/>
      <w:sz w:val="24"/>
      <w:szCs w:val="24"/>
    </w:rPr>
  </w:style>
  <w:style w:type="paragraph" w:styleId="afff4">
    <w:name w:val="Plain Text"/>
    <w:basedOn w:val="af4"/>
    <w:link w:val="afff5"/>
    <w:rsid w:val="00EB7DED"/>
    <w:rPr>
      <w:rFonts w:ascii="宋体" w:hAnsi="Courier New" w:cs="Century"/>
      <w:szCs w:val="21"/>
    </w:rPr>
  </w:style>
  <w:style w:type="paragraph" w:styleId="55">
    <w:name w:val="List Bullet 5"/>
    <w:basedOn w:val="af4"/>
    <w:rsid w:val="00EB7DED"/>
    <w:pPr>
      <w:widowControl/>
      <w:tabs>
        <w:tab w:val="left" w:pos="902"/>
      </w:tabs>
      <w:ind w:left="902" w:hanging="420"/>
      <w:jc w:val="left"/>
    </w:pPr>
    <w:rPr>
      <w:rFonts w:ascii="Arial" w:eastAsia="PMingLiU" w:hAnsi="Arial"/>
      <w:kern w:val="0"/>
      <w:sz w:val="20"/>
      <w:lang w:eastAsia="en-US"/>
    </w:rPr>
  </w:style>
  <w:style w:type="paragraph" w:styleId="44">
    <w:name w:val="List Number 4"/>
    <w:basedOn w:val="af4"/>
    <w:rsid w:val="00EB7DED"/>
    <w:pPr>
      <w:widowControl/>
      <w:ind w:left="315" w:hanging="315"/>
      <w:jc w:val="left"/>
    </w:pPr>
    <w:rPr>
      <w:rFonts w:ascii="Arial" w:eastAsia="PMingLiU" w:hAnsi="Arial"/>
      <w:kern w:val="0"/>
      <w:sz w:val="20"/>
      <w:lang w:eastAsia="en-US"/>
    </w:rPr>
  </w:style>
  <w:style w:type="paragraph" w:styleId="82">
    <w:name w:val="toc 8"/>
    <w:basedOn w:val="af4"/>
    <w:next w:val="af4"/>
    <w:rsid w:val="00EB7DED"/>
    <w:pPr>
      <w:tabs>
        <w:tab w:val="left" w:pos="360"/>
        <w:tab w:val="left" w:pos="1080"/>
        <w:tab w:val="right" w:leader="dot" w:pos="8820"/>
      </w:tabs>
      <w:spacing w:line="300" w:lineRule="auto"/>
      <w:ind w:left="181" w:firstLineChars="280" w:firstLine="560"/>
      <w:jc w:val="left"/>
    </w:pPr>
    <w:rPr>
      <w:sz w:val="20"/>
    </w:rPr>
  </w:style>
  <w:style w:type="paragraph" w:styleId="37">
    <w:name w:val="index 3"/>
    <w:basedOn w:val="af4"/>
    <w:next w:val="af4"/>
    <w:semiHidden/>
    <w:rsid w:val="00EB7DED"/>
    <w:pPr>
      <w:widowControl/>
      <w:ind w:left="600" w:hanging="200"/>
      <w:jc w:val="left"/>
    </w:pPr>
    <w:rPr>
      <w:rFonts w:ascii="Arial" w:eastAsia="PMingLiU" w:hAnsi="Arial"/>
      <w:kern w:val="0"/>
      <w:sz w:val="20"/>
      <w:lang w:eastAsia="en-US"/>
    </w:rPr>
  </w:style>
  <w:style w:type="paragraph" w:styleId="afff6">
    <w:name w:val="Date"/>
    <w:basedOn w:val="af4"/>
    <w:next w:val="af4"/>
    <w:link w:val="afff7"/>
    <w:rsid w:val="00EB7DED"/>
    <w:pPr>
      <w:autoSpaceDE w:val="0"/>
      <w:autoSpaceDN w:val="0"/>
      <w:adjustRightInd w:val="0"/>
      <w:textAlignment w:val="baseline"/>
    </w:pPr>
    <w:rPr>
      <w:rFonts w:eastAsia="楷体_GB2312"/>
      <w:sz w:val="30"/>
    </w:rPr>
  </w:style>
  <w:style w:type="paragraph" w:styleId="26">
    <w:name w:val="Body Text Indent 2"/>
    <w:basedOn w:val="af4"/>
    <w:link w:val="27"/>
    <w:rsid w:val="00EB7DED"/>
    <w:pPr>
      <w:spacing w:after="120" w:line="480" w:lineRule="auto"/>
      <w:ind w:leftChars="200" w:left="420"/>
    </w:pPr>
  </w:style>
  <w:style w:type="paragraph" w:styleId="afff8">
    <w:name w:val="endnote text"/>
    <w:basedOn w:val="af4"/>
    <w:rsid w:val="00EB7DED"/>
    <w:pPr>
      <w:widowControl/>
      <w:spacing w:after="120" w:line="288" w:lineRule="auto"/>
      <w:ind w:left="851"/>
    </w:pPr>
    <w:rPr>
      <w:rFonts w:ascii="Arial" w:eastAsia="PMingLiU" w:hAnsi="Arial"/>
      <w:w w:val="85"/>
      <w:kern w:val="0"/>
      <w:sz w:val="20"/>
      <w:lang w:eastAsia="en-US"/>
    </w:rPr>
  </w:style>
  <w:style w:type="paragraph" w:styleId="56">
    <w:name w:val="List Continue 5"/>
    <w:basedOn w:val="af4"/>
    <w:rsid w:val="00EB7DED"/>
    <w:pPr>
      <w:widowControl/>
      <w:spacing w:after="120"/>
      <w:ind w:left="1800"/>
      <w:jc w:val="left"/>
    </w:pPr>
    <w:rPr>
      <w:rFonts w:ascii="Arial" w:eastAsia="PMingLiU" w:hAnsi="Arial"/>
      <w:kern w:val="0"/>
      <w:sz w:val="20"/>
      <w:lang w:eastAsia="en-US"/>
    </w:rPr>
  </w:style>
  <w:style w:type="paragraph" w:styleId="afff9">
    <w:name w:val="Balloon Text"/>
    <w:basedOn w:val="af4"/>
    <w:rsid w:val="00EB7DED"/>
    <w:rPr>
      <w:sz w:val="18"/>
      <w:szCs w:val="18"/>
    </w:rPr>
  </w:style>
  <w:style w:type="paragraph" w:styleId="afffa">
    <w:name w:val="footer"/>
    <w:basedOn w:val="af4"/>
    <w:link w:val="afffb"/>
    <w:rsid w:val="00EB7DED"/>
    <w:pPr>
      <w:tabs>
        <w:tab w:val="center" w:pos="4153"/>
        <w:tab w:val="right" w:pos="8306"/>
      </w:tabs>
      <w:snapToGrid w:val="0"/>
      <w:jc w:val="left"/>
    </w:pPr>
    <w:rPr>
      <w:sz w:val="18"/>
      <w:szCs w:val="18"/>
    </w:rPr>
  </w:style>
  <w:style w:type="paragraph" w:styleId="afffc">
    <w:name w:val="envelope return"/>
    <w:basedOn w:val="af4"/>
    <w:rsid w:val="00EB7DED"/>
    <w:pPr>
      <w:snapToGrid w:val="0"/>
    </w:pPr>
    <w:rPr>
      <w:rFonts w:ascii="Tahoma" w:hAnsi="Tahoma" w:cs="Tahoma"/>
      <w:spacing w:val="-10"/>
      <w:szCs w:val="24"/>
    </w:rPr>
  </w:style>
  <w:style w:type="paragraph" w:styleId="29">
    <w:name w:val="Body Text First Indent 2"/>
    <w:basedOn w:val="af4"/>
    <w:next w:val="af4"/>
    <w:link w:val="2a"/>
    <w:rsid w:val="00EB7DED"/>
    <w:pPr>
      <w:widowControl/>
      <w:adjustRightInd w:val="0"/>
      <w:snapToGrid w:val="0"/>
      <w:spacing w:line="300" w:lineRule="auto"/>
      <w:ind w:firstLine="425"/>
    </w:pPr>
    <w:rPr>
      <w:rFonts w:ascii="Calibri" w:hAnsi="Calibri"/>
      <w:b/>
      <w:bCs/>
      <w:sz w:val="32"/>
      <w:szCs w:val="32"/>
    </w:rPr>
  </w:style>
  <w:style w:type="paragraph" w:styleId="afffd">
    <w:name w:val="header"/>
    <w:basedOn w:val="af4"/>
    <w:link w:val="afffe"/>
    <w:rsid w:val="00EB7DED"/>
    <w:pPr>
      <w:pBdr>
        <w:bottom w:val="single" w:sz="6" w:space="1" w:color="auto"/>
      </w:pBdr>
      <w:tabs>
        <w:tab w:val="center" w:pos="4153"/>
        <w:tab w:val="right" w:pos="8306"/>
      </w:tabs>
      <w:snapToGrid w:val="0"/>
      <w:jc w:val="center"/>
    </w:pPr>
    <w:rPr>
      <w:sz w:val="18"/>
      <w:szCs w:val="18"/>
    </w:rPr>
  </w:style>
  <w:style w:type="paragraph" w:styleId="affff">
    <w:name w:val="Signature"/>
    <w:basedOn w:val="af4"/>
    <w:rsid w:val="00EB7DED"/>
    <w:pPr>
      <w:widowControl/>
      <w:ind w:left="4320"/>
      <w:jc w:val="left"/>
    </w:pPr>
    <w:rPr>
      <w:rFonts w:ascii="Arial" w:eastAsia="PMingLiU" w:hAnsi="Arial"/>
      <w:kern w:val="0"/>
      <w:sz w:val="20"/>
      <w:lang w:eastAsia="en-US"/>
    </w:rPr>
  </w:style>
  <w:style w:type="paragraph" w:styleId="13">
    <w:name w:val="toc 1"/>
    <w:basedOn w:val="af4"/>
    <w:next w:val="af4"/>
    <w:rsid w:val="00EB7DED"/>
    <w:pPr>
      <w:widowControl/>
      <w:tabs>
        <w:tab w:val="right" w:leader="dot" w:pos="8820"/>
      </w:tabs>
      <w:spacing w:before="120"/>
      <w:ind w:left="8" w:hangingChars="3" w:hanging="8"/>
    </w:pPr>
    <w:rPr>
      <w:rFonts w:ascii="宋体" w:hAnsi="宋体"/>
      <w:b/>
      <w:bCs/>
      <w:sz w:val="28"/>
      <w:szCs w:val="28"/>
    </w:rPr>
  </w:style>
  <w:style w:type="paragraph" w:styleId="45">
    <w:name w:val="List Continue 4"/>
    <w:basedOn w:val="af4"/>
    <w:rsid w:val="00EB7DED"/>
    <w:pPr>
      <w:widowControl/>
      <w:spacing w:after="120"/>
      <w:ind w:left="1440"/>
      <w:jc w:val="left"/>
    </w:pPr>
    <w:rPr>
      <w:rFonts w:ascii="Arial" w:eastAsia="PMingLiU" w:hAnsi="Arial"/>
      <w:kern w:val="0"/>
      <w:sz w:val="20"/>
      <w:lang w:eastAsia="en-US"/>
    </w:rPr>
  </w:style>
  <w:style w:type="paragraph" w:styleId="46">
    <w:name w:val="toc 4"/>
    <w:basedOn w:val="af4"/>
    <w:next w:val="af4"/>
    <w:rsid w:val="00EB7DED"/>
    <w:pPr>
      <w:ind w:left="630"/>
      <w:jc w:val="left"/>
    </w:pPr>
    <w:rPr>
      <w:sz w:val="20"/>
    </w:rPr>
  </w:style>
  <w:style w:type="paragraph" w:styleId="affff0">
    <w:name w:val="index heading"/>
    <w:basedOn w:val="af4"/>
    <w:next w:val="14"/>
    <w:rsid w:val="00EB7DED"/>
    <w:rPr>
      <w:szCs w:val="24"/>
    </w:rPr>
  </w:style>
  <w:style w:type="paragraph" w:styleId="14">
    <w:name w:val="index 1"/>
    <w:basedOn w:val="af4"/>
    <w:next w:val="af4"/>
    <w:rsid w:val="00EB7DED"/>
    <w:pPr>
      <w:spacing w:line="360" w:lineRule="auto"/>
      <w:ind w:leftChars="547" w:left="1149"/>
    </w:pPr>
  </w:style>
  <w:style w:type="paragraph" w:styleId="affff1">
    <w:name w:val="Subtitle"/>
    <w:basedOn w:val="af4"/>
    <w:next w:val="af4"/>
    <w:link w:val="affff2"/>
    <w:qFormat/>
    <w:rsid w:val="00EB7DED"/>
    <w:pPr>
      <w:spacing w:before="240" w:after="60" w:line="312" w:lineRule="auto"/>
      <w:jc w:val="center"/>
      <w:outlineLvl w:val="1"/>
    </w:pPr>
    <w:rPr>
      <w:rFonts w:ascii="Cambria" w:hAnsi="Cambria"/>
      <w:b/>
      <w:bCs/>
      <w:kern w:val="28"/>
      <w:sz w:val="32"/>
      <w:szCs w:val="32"/>
      <w:lang w:val="x-none" w:eastAsia="x-none"/>
    </w:rPr>
  </w:style>
  <w:style w:type="paragraph" w:styleId="57">
    <w:name w:val="List Number 5"/>
    <w:basedOn w:val="af4"/>
    <w:rsid w:val="00EB7DED"/>
    <w:pPr>
      <w:widowControl/>
      <w:tabs>
        <w:tab w:val="left" w:pos="780"/>
      </w:tabs>
      <w:ind w:left="780" w:hanging="360"/>
      <w:jc w:val="left"/>
    </w:pPr>
    <w:rPr>
      <w:rFonts w:ascii="Arial" w:eastAsia="PMingLiU" w:hAnsi="Arial"/>
      <w:kern w:val="0"/>
      <w:sz w:val="20"/>
      <w:lang w:eastAsia="en-US"/>
    </w:rPr>
  </w:style>
  <w:style w:type="paragraph" w:styleId="affff3">
    <w:name w:val="List"/>
    <w:basedOn w:val="af4"/>
    <w:link w:val="affff4"/>
    <w:rsid w:val="00EB7DED"/>
    <w:pPr>
      <w:ind w:left="200" w:hangingChars="200" w:hanging="200"/>
    </w:pPr>
    <w:rPr>
      <w:rFonts w:ascii="Calibri" w:hAnsi="Calibri"/>
      <w:b/>
      <w:bCs/>
      <w:kern w:val="44"/>
      <w:sz w:val="32"/>
      <w:szCs w:val="44"/>
    </w:rPr>
  </w:style>
  <w:style w:type="paragraph" w:styleId="affff5">
    <w:name w:val="footnote text"/>
    <w:basedOn w:val="af4"/>
    <w:semiHidden/>
    <w:rsid w:val="00EB7DED"/>
    <w:pPr>
      <w:keepLines/>
      <w:spacing w:after="120" w:line="360" w:lineRule="auto"/>
      <w:ind w:left="34" w:hangingChars="16" w:hanging="34"/>
      <w:jc w:val="left"/>
    </w:pPr>
    <w:rPr>
      <w:rFonts w:eastAsia="PMingLiU"/>
      <w:iCs/>
      <w:sz w:val="24"/>
      <w:szCs w:val="24"/>
    </w:rPr>
  </w:style>
  <w:style w:type="paragraph" w:styleId="63">
    <w:name w:val="toc 6"/>
    <w:basedOn w:val="af4"/>
    <w:next w:val="af4"/>
    <w:rsid w:val="00EB7DED"/>
    <w:pPr>
      <w:ind w:left="1050"/>
      <w:jc w:val="left"/>
    </w:pPr>
    <w:rPr>
      <w:sz w:val="20"/>
    </w:rPr>
  </w:style>
  <w:style w:type="paragraph" w:styleId="58">
    <w:name w:val="List 5"/>
    <w:basedOn w:val="af4"/>
    <w:rsid w:val="00EB7DED"/>
    <w:pPr>
      <w:widowControl/>
      <w:ind w:left="1800" w:hanging="360"/>
      <w:jc w:val="left"/>
    </w:pPr>
    <w:rPr>
      <w:rFonts w:ascii="Arial" w:eastAsia="PMingLiU" w:hAnsi="Arial"/>
      <w:kern w:val="0"/>
      <w:sz w:val="20"/>
      <w:lang w:eastAsia="en-US"/>
    </w:rPr>
  </w:style>
  <w:style w:type="paragraph" w:styleId="38">
    <w:name w:val="Body Text Indent 3"/>
    <w:basedOn w:val="af4"/>
    <w:link w:val="39"/>
    <w:rsid w:val="00EB7DED"/>
    <w:pPr>
      <w:ind w:leftChars="600" w:left="1260"/>
    </w:pPr>
  </w:style>
  <w:style w:type="paragraph" w:styleId="72">
    <w:name w:val="index 7"/>
    <w:basedOn w:val="af4"/>
    <w:next w:val="af4"/>
    <w:semiHidden/>
    <w:rsid w:val="00EB7DED"/>
    <w:pPr>
      <w:widowControl/>
      <w:ind w:left="1400" w:hanging="200"/>
      <w:jc w:val="left"/>
    </w:pPr>
    <w:rPr>
      <w:rFonts w:ascii="Arial" w:eastAsia="PMingLiU" w:hAnsi="Arial"/>
      <w:kern w:val="0"/>
      <w:sz w:val="20"/>
      <w:lang w:eastAsia="en-US"/>
    </w:rPr>
  </w:style>
  <w:style w:type="paragraph" w:styleId="91">
    <w:name w:val="index 9"/>
    <w:basedOn w:val="af4"/>
    <w:next w:val="af4"/>
    <w:semiHidden/>
    <w:rsid w:val="00EB7DED"/>
    <w:pPr>
      <w:widowControl/>
      <w:ind w:left="1800" w:hanging="200"/>
      <w:jc w:val="left"/>
    </w:pPr>
    <w:rPr>
      <w:rFonts w:ascii="Arial" w:eastAsia="PMingLiU" w:hAnsi="Arial"/>
      <w:kern w:val="0"/>
      <w:sz w:val="20"/>
      <w:lang w:eastAsia="en-US"/>
    </w:rPr>
  </w:style>
  <w:style w:type="paragraph" w:styleId="affff6">
    <w:name w:val="table of figures"/>
    <w:basedOn w:val="af4"/>
    <w:next w:val="af4"/>
    <w:rsid w:val="00EB7DED"/>
    <w:pPr>
      <w:ind w:leftChars="200" w:left="840" w:hangingChars="200" w:hanging="420"/>
    </w:pPr>
    <w:rPr>
      <w:rFonts w:ascii="Arial" w:eastAsia="黑体" w:hAnsi="Arial"/>
      <w:szCs w:val="24"/>
    </w:rPr>
  </w:style>
  <w:style w:type="paragraph" w:styleId="2b">
    <w:name w:val="toc 2"/>
    <w:basedOn w:val="af4"/>
    <w:next w:val="af4"/>
    <w:rsid w:val="00EB7DED"/>
    <w:pPr>
      <w:tabs>
        <w:tab w:val="right" w:leader="dot" w:pos="8640"/>
        <w:tab w:val="left" w:pos="8820"/>
      </w:tabs>
      <w:spacing w:before="120"/>
      <w:ind w:left="210"/>
      <w:jc w:val="left"/>
    </w:pPr>
    <w:rPr>
      <w:rFonts w:ascii="宋体" w:hAnsi="宋体"/>
      <w:iCs/>
      <w:sz w:val="20"/>
    </w:rPr>
  </w:style>
  <w:style w:type="paragraph" w:styleId="92">
    <w:name w:val="toc 9"/>
    <w:basedOn w:val="af4"/>
    <w:next w:val="af4"/>
    <w:rsid w:val="00EB7DED"/>
    <w:pPr>
      <w:tabs>
        <w:tab w:val="left" w:pos="2092"/>
        <w:tab w:val="right" w:leader="dot" w:pos="8640"/>
      </w:tabs>
      <w:ind w:left="180" w:firstLineChars="280" w:firstLine="562"/>
      <w:jc w:val="left"/>
    </w:pPr>
    <w:rPr>
      <w:sz w:val="20"/>
    </w:rPr>
  </w:style>
  <w:style w:type="paragraph" w:styleId="2c">
    <w:name w:val="Body Text 2"/>
    <w:basedOn w:val="af4"/>
    <w:link w:val="2d"/>
    <w:rsid w:val="00EB7DED"/>
    <w:pPr>
      <w:spacing w:after="120" w:line="480" w:lineRule="auto"/>
    </w:pPr>
  </w:style>
  <w:style w:type="paragraph" w:styleId="47">
    <w:name w:val="List 4"/>
    <w:basedOn w:val="af4"/>
    <w:rsid w:val="00EB7DED"/>
    <w:pPr>
      <w:widowControl/>
      <w:ind w:left="1440" w:hanging="360"/>
      <w:jc w:val="left"/>
    </w:pPr>
    <w:rPr>
      <w:rFonts w:ascii="Arial" w:eastAsia="PMingLiU" w:hAnsi="Arial"/>
      <w:kern w:val="0"/>
      <w:sz w:val="20"/>
      <w:lang w:eastAsia="en-US"/>
    </w:rPr>
  </w:style>
  <w:style w:type="paragraph" w:styleId="2e">
    <w:name w:val="List Continue 2"/>
    <w:basedOn w:val="afff2"/>
    <w:rsid w:val="00EB7DED"/>
    <w:pPr>
      <w:widowControl/>
      <w:spacing w:after="220" w:line="220" w:lineRule="atLeast"/>
      <w:ind w:leftChars="0" w:left="1080" w:right="720"/>
      <w:jc w:val="left"/>
    </w:pPr>
    <w:rPr>
      <w:kern w:val="0"/>
      <w:sz w:val="20"/>
    </w:rPr>
  </w:style>
  <w:style w:type="paragraph" w:styleId="affff7">
    <w:name w:val="Message Header"/>
    <w:basedOn w:val="af4"/>
    <w:rsid w:val="00EB7DED"/>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eastAsia="PMingLiU" w:hAnsi="Arial" w:cs="Arial"/>
      <w:kern w:val="0"/>
      <w:sz w:val="24"/>
      <w:szCs w:val="24"/>
      <w:lang w:eastAsia="en-US"/>
    </w:rPr>
  </w:style>
  <w:style w:type="paragraph" w:styleId="HTML1">
    <w:name w:val="HTML Preformatted"/>
    <w:basedOn w:val="af4"/>
    <w:link w:val="HTML2"/>
    <w:rsid w:val="00EB7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fff8">
    <w:name w:val="Normal (Web)"/>
    <w:basedOn w:val="af4"/>
    <w:uiPriority w:val="99"/>
    <w:rsid w:val="00EB7DED"/>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3a">
    <w:name w:val="List Continue 3"/>
    <w:basedOn w:val="af4"/>
    <w:rsid w:val="00EB7DED"/>
    <w:pPr>
      <w:widowControl/>
      <w:spacing w:after="120"/>
      <w:ind w:left="1080"/>
      <w:jc w:val="left"/>
    </w:pPr>
    <w:rPr>
      <w:rFonts w:ascii="Arial" w:eastAsia="PMingLiU" w:hAnsi="Arial"/>
      <w:kern w:val="0"/>
      <w:sz w:val="20"/>
      <w:lang w:eastAsia="en-US"/>
    </w:rPr>
  </w:style>
  <w:style w:type="paragraph" w:styleId="2f">
    <w:name w:val="index 2"/>
    <w:basedOn w:val="af4"/>
    <w:next w:val="af4"/>
    <w:semiHidden/>
    <w:rsid w:val="00EB7DED"/>
    <w:pPr>
      <w:widowControl/>
      <w:ind w:left="400" w:hanging="200"/>
      <w:jc w:val="left"/>
    </w:pPr>
    <w:rPr>
      <w:rFonts w:ascii="Arial" w:eastAsia="PMingLiU" w:hAnsi="Arial"/>
      <w:kern w:val="0"/>
      <w:sz w:val="20"/>
      <w:lang w:eastAsia="en-US"/>
    </w:rPr>
  </w:style>
  <w:style w:type="paragraph" w:styleId="affff9">
    <w:name w:val="Title"/>
    <w:basedOn w:val="af4"/>
    <w:link w:val="affffa"/>
    <w:qFormat/>
    <w:rsid w:val="00EB7DED"/>
    <w:pPr>
      <w:widowControl/>
      <w:spacing w:before="240" w:after="60"/>
      <w:jc w:val="center"/>
      <w:outlineLvl w:val="0"/>
    </w:pPr>
    <w:rPr>
      <w:rFonts w:ascii="Arial" w:eastAsia="楷体_GB2312" w:hAnsi="Arial"/>
      <w:b/>
      <w:kern w:val="0"/>
      <w:sz w:val="32"/>
    </w:rPr>
  </w:style>
  <w:style w:type="character" w:styleId="affffb">
    <w:name w:val="Strong"/>
    <w:qFormat/>
    <w:rsid w:val="00EB7DED"/>
    <w:rPr>
      <w:b/>
      <w:bCs/>
    </w:rPr>
  </w:style>
  <w:style w:type="character" w:styleId="affffc">
    <w:name w:val="page number"/>
    <w:basedOn w:val="af5"/>
    <w:rsid w:val="00EB7DED"/>
  </w:style>
  <w:style w:type="character" w:styleId="affffd">
    <w:name w:val="Emphasis"/>
    <w:qFormat/>
    <w:rsid w:val="00EB7DED"/>
    <w:rPr>
      <w:color w:val="CC0033"/>
    </w:rPr>
  </w:style>
  <w:style w:type="character" w:styleId="affffe">
    <w:name w:val="line number"/>
    <w:basedOn w:val="af5"/>
    <w:rsid w:val="00EB7DED"/>
  </w:style>
  <w:style w:type="character" w:styleId="HTML3">
    <w:name w:val="HTML Definition"/>
    <w:rsid w:val="00EB7DED"/>
    <w:rPr>
      <w:i/>
      <w:iCs/>
    </w:rPr>
  </w:style>
  <w:style w:type="character" w:styleId="HTML4">
    <w:name w:val="HTML Typewriter"/>
    <w:rsid w:val="00EB7DED"/>
    <w:rPr>
      <w:rFonts w:ascii="宋体" w:eastAsia="宋体" w:hAnsi="宋体" w:cs="宋体"/>
      <w:sz w:val="24"/>
      <w:szCs w:val="24"/>
      <w:lang w:val="en-US" w:eastAsia="en-US" w:bidi="ar-SA"/>
    </w:rPr>
  </w:style>
  <w:style w:type="character" w:styleId="HTML5">
    <w:name w:val="HTML Acronym"/>
    <w:basedOn w:val="af5"/>
    <w:semiHidden/>
    <w:rsid w:val="00EB7DED"/>
  </w:style>
  <w:style w:type="character" w:styleId="HTML6">
    <w:name w:val="HTML Variable"/>
    <w:semiHidden/>
    <w:rsid w:val="00EB7DED"/>
    <w:rPr>
      <w:i/>
      <w:iCs/>
    </w:rPr>
  </w:style>
  <w:style w:type="character" w:styleId="afffff">
    <w:name w:val="Hyperlink"/>
    <w:rsid w:val="00EB7DED"/>
    <w:rPr>
      <w:color w:val="0000FF"/>
      <w:u w:val="single"/>
    </w:rPr>
  </w:style>
  <w:style w:type="character" w:styleId="HTML7">
    <w:name w:val="HTML Code"/>
    <w:semiHidden/>
    <w:rsid w:val="00EB7DED"/>
    <w:rPr>
      <w:rFonts w:ascii="Courier New" w:hAnsi="Courier New" w:cs="Courier New"/>
      <w:sz w:val="20"/>
      <w:szCs w:val="20"/>
    </w:rPr>
  </w:style>
  <w:style w:type="character" w:styleId="afffff0">
    <w:name w:val="annotation reference"/>
    <w:rsid w:val="00EB7DED"/>
    <w:rPr>
      <w:sz w:val="21"/>
      <w:szCs w:val="21"/>
    </w:rPr>
  </w:style>
  <w:style w:type="character" w:styleId="HTML8">
    <w:name w:val="HTML Cite"/>
    <w:semiHidden/>
    <w:rsid w:val="00EB7DED"/>
    <w:rPr>
      <w:i/>
      <w:iCs/>
    </w:rPr>
  </w:style>
  <w:style w:type="character" w:styleId="afffff1">
    <w:name w:val="footnote reference"/>
    <w:semiHidden/>
    <w:rsid w:val="00EB7DED"/>
    <w:rPr>
      <w:vertAlign w:val="superscript"/>
    </w:rPr>
  </w:style>
  <w:style w:type="character" w:styleId="HTML9">
    <w:name w:val="HTML Keyboard"/>
    <w:semiHidden/>
    <w:rsid w:val="00EB7DED"/>
    <w:rPr>
      <w:rFonts w:ascii="Courier New" w:hAnsi="Courier New" w:cs="Courier New"/>
      <w:sz w:val="20"/>
      <w:szCs w:val="20"/>
    </w:rPr>
  </w:style>
  <w:style w:type="character" w:styleId="HTMLa">
    <w:name w:val="HTML Sample"/>
    <w:semiHidden/>
    <w:rsid w:val="00EB7DED"/>
    <w:rPr>
      <w:rFonts w:ascii="Courier New" w:hAnsi="Courier New" w:cs="Courier New"/>
    </w:rPr>
  </w:style>
  <w:style w:type="table" w:styleId="afffff2">
    <w:name w:val="Table Grid"/>
    <w:basedOn w:val="af6"/>
    <w:uiPriority w:val="59"/>
    <w:rsid w:val="00EB7D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3">
    <w:name w:val="Table Theme"/>
    <w:basedOn w:val="af6"/>
    <w:rsid w:val="00EB7D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olorful 1"/>
    <w:basedOn w:val="af6"/>
    <w:semiHidden/>
    <w:rsid w:val="00EB7DED"/>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f0">
    <w:name w:val="Table Colorful 2"/>
    <w:basedOn w:val="af6"/>
    <w:semiHidden/>
    <w:rsid w:val="00EB7DED"/>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b">
    <w:name w:val="Table Colorful 3"/>
    <w:basedOn w:val="af6"/>
    <w:semiHidden/>
    <w:rsid w:val="00EB7DED"/>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f4">
    <w:name w:val="Table Elegant"/>
    <w:basedOn w:val="af6"/>
    <w:rsid w:val="00EB7DED"/>
    <w:pPr>
      <w:widowControl w:val="0"/>
      <w:spacing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shd w:val="clear" w:color="auto" w:fill="E6E6E6"/>
      </w:tcPr>
    </w:tblStylePr>
  </w:style>
  <w:style w:type="table" w:styleId="16">
    <w:name w:val="Table Classic 1"/>
    <w:basedOn w:val="af6"/>
    <w:semiHidden/>
    <w:rsid w:val="00EB7DE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Classic 2"/>
    <w:basedOn w:val="af6"/>
    <w:semiHidden/>
    <w:rsid w:val="00EB7DE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c">
    <w:name w:val="Table Classic 3"/>
    <w:basedOn w:val="af6"/>
    <w:semiHidden/>
    <w:rsid w:val="00EB7DED"/>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8">
    <w:name w:val="Table Classic 4"/>
    <w:basedOn w:val="af6"/>
    <w:semiHidden/>
    <w:rsid w:val="00EB7DED"/>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7">
    <w:name w:val="Table Simple 1"/>
    <w:basedOn w:val="af6"/>
    <w:semiHidden/>
    <w:rsid w:val="00EB7DE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f2">
    <w:name w:val="Table Simple 2"/>
    <w:basedOn w:val="af6"/>
    <w:semiHidden/>
    <w:rsid w:val="00EB7DED"/>
    <w:pPr>
      <w:widowControl w:val="0"/>
      <w:jc w:val="both"/>
    </w:pPr>
    <w:tblPr>
      <w:tblInd w:w="0" w:type="dxa"/>
      <w:tblCellMar>
        <w:top w:w="0" w:type="dxa"/>
        <w:left w:w="108" w:type="dxa"/>
        <w:bottom w:w="0" w:type="dxa"/>
        <w:right w:w="108" w:type="dxa"/>
      </w:tblCellMa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f6"/>
    <w:semiHidden/>
    <w:rsid w:val="00EB7DED"/>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8">
    <w:name w:val="Table Subtle 1"/>
    <w:basedOn w:val="af6"/>
    <w:semiHidden/>
    <w:rsid w:val="00EB7DED"/>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3">
    <w:name w:val="Table Subtle 2"/>
    <w:basedOn w:val="af6"/>
    <w:semiHidden/>
    <w:rsid w:val="00EB7DED"/>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9">
    <w:name w:val="Table 3D effects 1"/>
    <w:basedOn w:val="af6"/>
    <w:semiHidden/>
    <w:rsid w:val="00EB7DED"/>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4">
    <w:name w:val="Table 3D effects 2"/>
    <w:basedOn w:val="af6"/>
    <w:semiHidden/>
    <w:rsid w:val="00EB7DE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e">
    <w:name w:val="Table 3D effects 3"/>
    <w:basedOn w:val="af6"/>
    <w:semiHidden/>
    <w:rsid w:val="00EB7DED"/>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a">
    <w:name w:val="Table List 1"/>
    <w:basedOn w:val="af6"/>
    <w:semiHidden/>
    <w:rsid w:val="00EB7DE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5">
    <w:name w:val="Table List 2"/>
    <w:basedOn w:val="af6"/>
    <w:semiHidden/>
    <w:rsid w:val="00EB7DE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f">
    <w:name w:val="Table List 3"/>
    <w:basedOn w:val="af6"/>
    <w:semiHidden/>
    <w:rsid w:val="00EB7DED"/>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9">
    <w:name w:val="Table List 4"/>
    <w:basedOn w:val="af6"/>
    <w:semiHidden/>
    <w:rsid w:val="00EB7DE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9">
    <w:name w:val="Table List 5"/>
    <w:basedOn w:val="af6"/>
    <w:semiHidden/>
    <w:rsid w:val="00EB7DE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4">
    <w:name w:val="Table List 6"/>
    <w:basedOn w:val="af6"/>
    <w:semiHidden/>
    <w:rsid w:val="00EB7DE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List 7"/>
    <w:basedOn w:val="af6"/>
    <w:semiHidden/>
    <w:rsid w:val="00EB7DED"/>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3">
    <w:name w:val="Table List 8"/>
    <w:basedOn w:val="af6"/>
    <w:semiHidden/>
    <w:rsid w:val="00EB7DE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f5">
    <w:name w:val="Table Contemporary"/>
    <w:basedOn w:val="af6"/>
    <w:semiHidden/>
    <w:rsid w:val="00EB7DED"/>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b">
    <w:name w:val="Table Columns 1"/>
    <w:basedOn w:val="af6"/>
    <w:semiHidden/>
    <w:rsid w:val="00EB7DED"/>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6">
    <w:name w:val="Table Columns 2"/>
    <w:basedOn w:val="af6"/>
    <w:semiHidden/>
    <w:rsid w:val="00EB7DE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f0">
    <w:name w:val="Table Columns 3"/>
    <w:basedOn w:val="af6"/>
    <w:semiHidden/>
    <w:rsid w:val="00EB7DED"/>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a">
    <w:name w:val="Table Columns 4"/>
    <w:basedOn w:val="af6"/>
    <w:semiHidden/>
    <w:rsid w:val="00EB7DED"/>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6"/>
    <w:semiHidden/>
    <w:rsid w:val="00EB7DED"/>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f6"/>
    <w:rsid w:val="00EB7DE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7">
    <w:name w:val="Table Grid 2"/>
    <w:basedOn w:val="af6"/>
    <w:semiHidden/>
    <w:rsid w:val="00EB7DED"/>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f1">
    <w:name w:val="Table Grid 3"/>
    <w:basedOn w:val="af6"/>
    <w:semiHidden/>
    <w:rsid w:val="00EB7DED"/>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b">
    <w:name w:val="Table Grid 4"/>
    <w:basedOn w:val="af6"/>
    <w:semiHidden/>
    <w:rsid w:val="00EB7DED"/>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b">
    <w:name w:val="Table Grid 5"/>
    <w:basedOn w:val="af6"/>
    <w:semiHidden/>
    <w:rsid w:val="00EB7DE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5">
    <w:name w:val="Table Grid 6"/>
    <w:basedOn w:val="af6"/>
    <w:semiHidden/>
    <w:rsid w:val="00EB7DED"/>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4">
    <w:name w:val="Table Grid 7"/>
    <w:basedOn w:val="af6"/>
    <w:rsid w:val="00EB7DED"/>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4">
    <w:name w:val="Table Grid 8"/>
    <w:basedOn w:val="af6"/>
    <w:rsid w:val="00EB7DED"/>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d">
    <w:name w:val="Table Web 1"/>
    <w:basedOn w:val="af6"/>
    <w:semiHidden/>
    <w:rsid w:val="00EB7DE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8">
    <w:name w:val="Table Web 2"/>
    <w:basedOn w:val="af6"/>
    <w:semiHidden/>
    <w:rsid w:val="00EB7DED"/>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2">
    <w:name w:val="Table Web 3"/>
    <w:basedOn w:val="af6"/>
    <w:semiHidden/>
    <w:rsid w:val="00EB7DED"/>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f6">
    <w:name w:val="Table Professional"/>
    <w:basedOn w:val="af6"/>
    <w:semiHidden/>
    <w:rsid w:val="00EB7DE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5">
    <w:name w:val="Light List Accent 5"/>
    <w:basedOn w:val="af6"/>
    <w:rsid w:val="00EB7DE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3-1">
    <w:name w:val="Medium Grid 3 Accent 1"/>
    <w:basedOn w:val="af6"/>
    <w:rsid w:val="00EB7DE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style>
  <w:style w:type="paragraph" w:customStyle="1" w:styleId="TOC">
    <w:name w:val="基准TOC"/>
    <w:basedOn w:val="af4"/>
    <w:rsid w:val="00EB7DED"/>
    <w:pPr>
      <w:widowControl/>
      <w:tabs>
        <w:tab w:val="right" w:leader="dot" w:pos="8640"/>
      </w:tabs>
      <w:overflowPunct w:val="0"/>
      <w:autoSpaceDE w:val="0"/>
      <w:autoSpaceDN w:val="0"/>
      <w:adjustRightInd w:val="0"/>
      <w:jc w:val="left"/>
      <w:textAlignment w:val="baseline"/>
    </w:pPr>
    <w:rPr>
      <w:kern w:val="0"/>
      <w:sz w:val="20"/>
    </w:rPr>
  </w:style>
  <w:style w:type="paragraph" w:customStyle="1" w:styleId="210">
    <w:name w:val="列表 21"/>
    <w:basedOn w:val="af4"/>
    <w:rsid w:val="00EB7DED"/>
    <w:pPr>
      <w:tabs>
        <w:tab w:val="left" w:pos="315"/>
      </w:tabs>
      <w:spacing w:line="360" w:lineRule="atLeast"/>
      <w:ind w:left="3310" w:hanging="315"/>
      <w:jc w:val="left"/>
    </w:pPr>
    <w:rPr>
      <w:rFonts w:ascii="楷体" w:eastAsia="楷体"/>
      <w:kern w:val="0"/>
      <w:sz w:val="20"/>
      <w:lang w:eastAsia="en-US"/>
    </w:rPr>
  </w:style>
  <w:style w:type="paragraph" w:customStyle="1" w:styleId="1e">
    <w:name w:val="项目1"/>
    <w:basedOn w:val="af4"/>
    <w:rsid w:val="00EB7DED"/>
    <w:pPr>
      <w:widowControl/>
      <w:tabs>
        <w:tab w:val="left" w:pos="840"/>
      </w:tabs>
      <w:spacing w:line="360" w:lineRule="auto"/>
      <w:ind w:left="840" w:hanging="420"/>
      <w:jc w:val="left"/>
    </w:pPr>
    <w:rPr>
      <w:rFonts w:ascii="FranklinGothic" w:hAnsi="FranklinGothic"/>
      <w:kern w:val="0"/>
      <w:sz w:val="22"/>
      <w:szCs w:val="22"/>
    </w:rPr>
  </w:style>
  <w:style w:type="paragraph" w:customStyle="1" w:styleId="afffff7">
    <w:name w:val="图片"/>
    <w:basedOn w:val="af4"/>
    <w:next w:val="aff8"/>
    <w:rsid w:val="00EB7DED"/>
    <w:pPr>
      <w:keepNext/>
      <w:widowControl/>
      <w:overflowPunct w:val="0"/>
      <w:autoSpaceDE w:val="0"/>
      <w:autoSpaceDN w:val="0"/>
      <w:adjustRightInd w:val="0"/>
      <w:jc w:val="left"/>
      <w:textAlignment w:val="baseline"/>
    </w:pPr>
    <w:rPr>
      <w:kern w:val="0"/>
      <w:sz w:val="20"/>
    </w:rPr>
  </w:style>
  <w:style w:type="paragraph" w:customStyle="1" w:styleId="1f">
    <w:name w:val="缩 1"/>
    <w:rsid w:val="00EB7DED"/>
    <w:pPr>
      <w:widowControl w:val="0"/>
      <w:spacing w:line="312" w:lineRule="atLeast"/>
      <w:ind w:left="709" w:hanging="284"/>
      <w:jc w:val="both"/>
    </w:pPr>
    <w:rPr>
      <w:snapToGrid w:val="0"/>
      <w:sz w:val="21"/>
      <w:lang w:eastAsia="en-US"/>
    </w:rPr>
  </w:style>
  <w:style w:type="paragraph" w:customStyle="1" w:styleId="Intro">
    <w:name w:val="Intro"/>
    <w:next w:val="Body"/>
    <w:rsid w:val="00EB7DED"/>
    <w:pPr>
      <w:keepNext/>
      <w:spacing w:after="240" w:line="280" w:lineRule="exact"/>
    </w:pPr>
    <w:rPr>
      <w:rFonts w:ascii="Helvetica" w:hAnsi="Helvetica"/>
      <w:b/>
      <w:color w:val="000000"/>
      <w:sz w:val="18"/>
      <w:lang w:eastAsia="en-US"/>
    </w:rPr>
  </w:style>
  <w:style w:type="paragraph" w:customStyle="1" w:styleId="Body">
    <w:name w:val="Body"/>
    <w:basedOn w:val="af4"/>
    <w:rsid w:val="00EB7DED"/>
    <w:pPr>
      <w:widowControl/>
      <w:spacing w:before="120" w:after="60" w:line="280" w:lineRule="exact"/>
      <w:jc w:val="left"/>
    </w:pPr>
    <w:rPr>
      <w:kern w:val="20"/>
      <w:sz w:val="20"/>
      <w:szCs w:val="24"/>
    </w:rPr>
  </w:style>
  <w:style w:type="paragraph" w:customStyle="1" w:styleId="Arial07515">
    <w:name w:val="样式 Arial 首行缩进:  0.75 厘米 行距: 1.5 倍行距"/>
    <w:basedOn w:val="af4"/>
    <w:rsid w:val="00EB7DED"/>
    <w:pPr>
      <w:widowControl/>
      <w:spacing w:before="120" w:line="360" w:lineRule="auto"/>
      <w:ind w:firstLine="425"/>
    </w:pPr>
    <w:rPr>
      <w:rFonts w:ascii="Arial" w:hAnsi="Arial" w:cs="宋体"/>
      <w:sz w:val="24"/>
    </w:rPr>
  </w:style>
  <w:style w:type="paragraph" w:customStyle="1" w:styleId="afffff8">
    <w:name w:val="编号引导"/>
    <w:basedOn w:val="aff5"/>
    <w:next w:val="aff5"/>
    <w:rsid w:val="00EB7DED"/>
    <w:pPr>
      <w:tabs>
        <w:tab w:val="clear" w:pos="595"/>
        <w:tab w:val="clear" w:pos="1440"/>
      </w:tabs>
      <w:overflowPunct w:val="0"/>
      <w:adjustRightInd w:val="0"/>
      <w:spacing w:before="80" w:after="160"/>
      <w:ind w:left="720" w:firstLineChars="0" w:hanging="360"/>
      <w:jc w:val="left"/>
      <w:textAlignment w:val="baseline"/>
    </w:pPr>
    <w:rPr>
      <w:kern w:val="0"/>
      <w:sz w:val="24"/>
    </w:rPr>
  </w:style>
  <w:style w:type="paragraph" w:customStyle="1" w:styleId="ChartBullet">
    <w:name w:val="Chart_Bullet"/>
    <w:basedOn w:val="Chartbody"/>
    <w:rsid w:val="00EB7DED"/>
    <w:pPr>
      <w:tabs>
        <w:tab w:val="left" w:pos="180"/>
        <w:tab w:val="left" w:pos="425"/>
      </w:tabs>
      <w:ind w:left="425" w:hanging="425"/>
    </w:pPr>
  </w:style>
  <w:style w:type="paragraph" w:customStyle="1" w:styleId="Chartbody">
    <w:name w:val="Chart_body"/>
    <w:basedOn w:val="Chartsubhead"/>
    <w:rsid w:val="00EB7DED"/>
    <w:pPr>
      <w:spacing w:before="0"/>
    </w:pPr>
    <w:rPr>
      <w:b w:val="0"/>
    </w:rPr>
  </w:style>
  <w:style w:type="paragraph" w:customStyle="1" w:styleId="Chartsubhead">
    <w:name w:val="Chart_subhead"/>
    <w:basedOn w:val="Charthead"/>
    <w:rsid w:val="00EB7DED"/>
    <w:pPr>
      <w:spacing w:before="60" w:after="60"/>
    </w:pPr>
    <w:rPr>
      <w:color w:val="000000"/>
    </w:rPr>
  </w:style>
  <w:style w:type="paragraph" w:customStyle="1" w:styleId="Charthead">
    <w:name w:val="Chart_head"/>
    <w:rsid w:val="00EB7DED"/>
    <w:pPr>
      <w:spacing w:line="240" w:lineRule="exact"/>
    </w:pPr>
    <w:rPr>
      <w:rFonts w:ascii="Helvetica" w:hAnsi="Helvetica"/>
      <w:b/>
      <w:color w:val="002D3F"/>
      <w:sz w:val="16"/>
      <w:lang w:eastAsia="en-US"/>
    </w:rPr>
  </w:style>
  <w:style w:type="paragraph" w:customStyle="1" w:styleId="NormalBullets">
    <w:name w:val="Normal Bullets"/>
    <w:basedOn w:val="af4"/>
    <w:rsid w:val="00EB7DED"/>
    <w:pPr>
      <w:widowControl/>
      <w:spacing w:after="120"/>
      <w:ind w:left="2520" w:hanging="284"/>
      <w:jc w:val="left"/>
    </w:pPr>
    <w:rPr>
      <w:rFonts w:ascii="Palatino" w:hAnsi="Palatino"/>
      <w:kern w:val="0"/>
      <w:sz w:val="20"/>
      <w:szCs w:val="24"/>
      <w:lang w:eastAsia="en-US"/>
    </w:rPr>
  </w:style>
  <w:style w:type="paragraph" w:customStyle="1" w:styleId="moduletier4margins">
    <w:name w:val="moduletier4margins"/>
    <w:basedOn w:val="af4"/>
    <w:rsid w:val="00EB7DED"/>
    <w:pPr>
      <w:widowControl/>
      <w:spacing w:after="60"/>
      <w:ind w:left="195"/>
      <w:jc w:val="left"/>
    </w:pPr>
    <w:rPr>
      <w:rFonts w:ascii="宋体" w:hAnsi="宋体" w:cs="宋体"/>
      <w:kern w:val="0"/>
      <w:sz w:val="24"/>
      <w:szCs w:val="24"/>
    </w:rPr>
  </w:style>
  <w:style w:type="paragraph" w:customStyle="1" w:styleId="subtitle1">
    <w:name w:val="subtitle 1"/>
    <w:basedOn w:val="af4"/>
    <w:rsid w:val="00EB7DED"/>
    <w:pPr>
      <w:overflowPunct w:val="0"/>
      <w:autoSpaceDE w:val="0"/>
      <w:autoSpaceDN w:val="0"/>
      <w:adjustRightInd w:val="0"/>
      <w:spacing w:after="360" w:line="312" w:lineRule="atLeast"/>
      <w:textAlignment w:val="baseline"/>
    </w:pPr>
    <w:rPr>
      <w:rFonts w:ascii="黑体" w:eastAsia="黑体"/>
      <w:b/>
      <w:i/>
      <w:kern w:val="0"/>
      <w:sz w:val="30"/>
      <w:lang w:eastAsia="en-US"/>
    </w:rPr>
  </w:style>
  <w:style w:type="paragraph" w:customStyle="1" w:styleId="CellStepBullet">
    <w:name w:val="CellStepBullet"/>
    <w:rsid w:val="00EB7DED"/>
    <w:pPr>
      <w:tabs>
        <w:tab w:val="left" w:pos="1260"/>
      </w:tabs>
      <w:spacing w:line="480" w:lineRule="auto"/>
      <w:ind w:left="1080" w:hanging="420"/>
    </w:pPr>
    <w:rPr>
      <w:rFonts w:ascii="Helvetica" w:hAnsi="Helvetica"/>
      <w:sz w:val="18"/>
      <w:lang w:eastAsia="en-US"/>
    </w:rPr>
  </w:style>
  <w:style w:type="paragraph" w:customStyle="1" w:styleId="ItemList">
    <w:name w:val="Item List"/>
    <w:link w:val="ItemListChar1"/>
    <w:rsid w:val="00EB7DED"/>
    <w:pPr>
      <w:spacing w:line="300" w:lineRule="auto"/>
      <w:jc w:val="center"/>
    </w:pPr>
    <w:rPr>
      <w:rFonts w:ascii="Arial" w:hAnsi="Arial"/>
      <w:bCs/>
      <w:sz w:val="21"/>
    </w:rPr>
  </w:style>
  <w:style w:type="paragraph" w:customStyle="1" w:styleId="afffff9">
    <w:name w:val="项目符号引导"/>
    <w:basedOn w:val="affa"/>
    <w:next w:val="affa"/>
    <w:rsid w:val="00EB7DED"/>
    <w:pPr>
      <w:widowControl/>
      <w:tabs>
        <w:tab w:val="clear" w:pos="360"/>
        <w:tab w:val="clear" w:pos="1751"/>
      </w:tabs>
      <w:overflowPunct w:val="0"/>
      <w:autoSpaceDE w:val="0"/>
      <w:autoSpaceDN w:val="0"/>
      <w:adjustRightInd w:val="0"/>
      <w:spacing w:before="80" w:after="160"/>
      <w:ind w:left="720" w:hanging="360"/>
      <w:jc w:val="left"/>
      <w:textAlignment w:val="baseline"/>
    </w:pPr>
    <w:rPr>
      <w:kern w:val="0"/>
      <w:sz w:val="24"/>
    </w:rPr>
  </w:style>
  <w:style w:type="paragraph" w:customStyle="1" w:styleId="TitleHeadline">
    <w:name w:val="Title Headline"/>
    <w:next w:val="Body"/>
    <w:rsid w:val="00EB7DED"/>
    <w:pPr>
      <w:spacing w:after="360" w:line="440" w:lineRule="exact"/>
      <w:ind w:left="86"/>
    </w:pPr>
    <w:rPr>
      <w:rFonts w:ascii="Helvetica" w:hAnsi="Helvetica"/>
      <w:b/>
      <w:caps/>
      <w:color w:val="003A4F"/>
      <w:sz w:val="32"/>
      <w:lang w:eastAsia="en-US"/>
    </w:rPr>
  </w:style>
  <w:style w:type="paragraph" w:customStyle="1" w:styleId="NumberList">
    <w:name w:val="Number List"/>
    <w:basedOn w:val="af4"/>
    <w:rsid w:val="00EB7DED"/>
    <w:pPr>
      <w:widowControl/>
      <w:overflowPunct w:val="0"/>
      <w:autoSpaceDE w:val="0"/>
      <w:autoSpaceDN w:val="0"/>
      <w:adjustRightInd w:val="0"/>
      <w:jc w:val="left"/>
      <w:textAlignment w:val="baseline"/>
    </w:pPr>
    <w:rPr>
      <w:rFonts w:eastAsia="Times New Roman"/>
      <w:kern w:val="0"/>
      <w:sz w:val="24"/>
      <w:lang w:eastAsia="en-US"/>
    </w:rPr>
  </w:style>
  <w:style w:type="paragraph" w:customStyle="1" w:styleId="afffffa">
    <w:name w:val="块引用居尾"/>
    <w:basedOn w:val="afffffb"/>
    <w:next w:val="af4"/>
    <w:rsid w:val="00EB7DED"/>
    <w:pPr>
      <w:keepLines/>
      <w:widowControl/>
      <w:overflowPunct w:val="0"/>
      <w:autoSpaceDE w:val="0"/>
      <w:autoSpaceDN w:val="0"/>
      <w:adjustRightInd w:val="0"/>
      <w:spacing w:after="240"/>
      <w:ind w:left="720" w:right="720"/>
      <w:jc w:val="left"/>
      <w:textAlignment w:val="baseline"/>
    </w:pPr>
    <w:rPr>
      <w:i/>
      <w:kern w:val="0"/>
      <w:sz w:val="24"/>
      <w:szCs w:val="20"/>
    </w:rPr>
  </w:style>
  <w:style w:type="paragraph" w:customStyle="1" w:styleId="afffffb">
    <w:name w:val="块引用"/>
    <w:basedOn w:val="afd"/>
    <w:rsid w:val="00EB7DED"/>
    <w:pPr>
      <w:spacing w:after="120" w:line="240" w:lineRule="auto"/>
    </w:pPr>
    <w:rPr>
      <w:sz w:val="21"/>
      <w:szCs w:val="24"/>
    </w:rPr>
  </w:style>
  <w:style w:type="paragraph" w:customStyle="1" w:styleId="Question">
    <w:name w:val="Question"/>
    <w:next w:val="Answer"/>
    <w:rsid w:val="00EB7DED"/>
    <w:pPr>
      <w:numPr>
        <w:numId w:val="6"/>
      </w:numPr>
      <w:spacing w:line="280" w:lineRule="atLeast"/>
    </w:pPr>
    <w:rPr>
      <w:rFonts w:ascii="Times" w:hAnsi="Times"/>
      <w:color w:val="000000"/>
      <w:sz w:val="18"/>
      <w:lang w:eastAsia="en-US"/>
    </w:rPr>
  </w:style>
  <w:style w:type="paragraph" w:customStyle="1" w:styleId="Answer">
    <w:name w:val="Answer"/>
    <w:next w:val="Question"/>
    <w:rsid w:val="00EB7DED"/>
    <w:pPr>
      <w:numPr>
        <w:numId w:val="7"/>
      </w:numPr>
      <w:spacing w:after="140" w:line="280" w:lineRule="atLeast"/>
    </w:pPr>
    <w:rPr>
      <w:rFonts w:ascii="Times" w:hAnsi="Times"/>
      <w:color w:val="000000"/>
      <w:sz w:val="18"/>
      <w:lang w:eastAsia="en-US"/>
    </w:rPr>
  </w:style>
  <w:style w:type="paragraph" w:customStyle="1" w:styleId="contentlink">
    <w:name w:val="contentlink"/>
    <w:basedOn w:val="af4"/>
    <w:rsid w:val="00EB7DED"/>
    <w:pPr>
      <w:widowControl/>
      <w:spacing w:before="100" w:beforeAutospacing="1" w:after="100" w:afterAutospacing="1"/>
      <w:jc w:val="left"/>
    </w:pPr>
    <w:rPr>
      <w:rFonts w:ascii="宋体" w:hAnsi="宋体" w:cs="宋体"/>
      <w:kern w:val="0"/>
      <w:sz w:val="24"/>
      <w:szCs w:val="24"/>
      <w:u w:val="single"/>
    </w:rPr>
  </w:style>
  <w:style w:type="paragraph" w:customStyle="1" w:styleId="afffffc">
    <w:name w:val="章节标题"/>
    <w:basedOn w:val="af4"/>
    <w:next w:val="afffffd"/>
    <w:rsid w:val="00EB7DED"/>
    <w:pPr>
      <w:keepNext/>
      <w:keepLines/>
      <w:widowControl/>
      <w:overflowPunct w:val="0"/>
      <w:autoSpaceDE w:val="0"/>
      <w:autoSpaceDN w:val="0"/>
      <w:adjustRightInd w:val="0"/>
      <w:spacing w:before="600"/>
      <w:jc w:val="center"/>
      <w:textAlignment w:val="baseline"/>
    </w:pPr>
    <w:rPr>
      <w:rFonts w:ascii="Arial" w:hAnsi="Arial"/>
      <w:b/>
      <w:kern w:val="28"/>
      <w:sz w:val="32"/>
    </w:rPr>
  </w:style>
  <w:style w:type="paragraph" w:customStyle="1" w:styleId="afffffd">
    <w:name w:val="章节副题"/>
    <w:basedOn w:val="af4"/>
    <w:next w:val="af4"/>
    <w:rsid w:val="00EB7DED"/>
    <w:pPr>
      <w:keepNext/>
      <w:keepLines/>
      <w:widowControl/>
      <w:overflowPunct w:val="0"/>
      <w:autoSpaceDE w:val="0"/>
      <w:autoSpaceDN w:val="0"/>
      <w:adjustRightInd w:val="0"/>
      <w:spacing w:before="360" w:after="360"/>
      <w:jc w:val="center"/>
      <w:textAlignment w:val="baseline"/>
    </w:pPr>
    <w:rPr>
      <w:rFonts w:ascii="Arial" w:hAnsi="Arial"/>
      <w:i/>
      <w:kern w:val="28"/>
      <w:sz w:val="28"/>
    </w:rPr>
  </w:style>
  <w:style w:type="paragraph" w:customStyle="1" w:styleId="bulletbox2arrows">
    <w:name w:val="bullet box 2 (arrows)"/>
    <w:basedOn w:val="af4"/>
    <w:rsid w:val="00EB7DED"/>
    <w:pPr>
      <w:tabs>
        <w:tab w:val="left" w:pos="360"/>
        <w:tab w:val="left" w:pos="1080"/>
      </w:tabs>
      <w:autoSpaceDE w:val="0"/>
      <w:autoSpaceDN w:val="0"/>
      <w:adjustRightInd w:val="0"/>
      <w:spacing w:before="100"/>
      <w:ind w:left="1080" w:hanging="360"/>
    </w:pPr>
    <w:rPr>
      <w:rFonts w:ascii="Arial" w:hAnsi="Arial" w:cs="Arial"/>
      <w:kern w:val="0"/>
      <w:sz w:val="20"/>
    </w:rPr>
  </w:style>
  <w:style w:type="paragraph" w:customStyle="1" w:styleId="afffffe">
    <w:name w:val="首页篇眉"/>
    <w:basedOn w:val="afffd"/>
    <w:rsid w:val="00EB7DED"/>
    <w:pPr>
      <w:keepLines/>
      <w:widowControl/>
      <w:pBdr>
        <w:bottom w:val="none" w:sz="0" w:space="0" w:color="auto"/>
      </w:pBdr>
      <w:tabs>
        <w:tab w:val="clear" w:pos="4153"/>
        <w:tab w:val="clear" w:pos="8306"/>
        <w:tab w:val="center" w:pos="4320"/>
      </w:tabs>
      <w:overflowPunct w:val="0"/>
      <w:autoSpaceDE w:val="0"/>
      <w:autoSpaceDN w:val="0"/>
      <w:adjustRightInd w:val="0"/>
      <w:snapToGrid/>
      <w:textAlignment w:val="baseline"/>
    </w:pPr>
    <w:rPr>
      <w:kern w:val="0"/>
      <w:sz w:val="20"/>
      <w:szCs w:val="20"/>
    </w:rPr>
  </w:style>
  <w:style w:type="paragraph" w:customStyle="1" w:styleId="Subhead4">
    <w:name w:val="Subhead4"/>
    <w:basedOn w:val="Intro"/>
    <w:rsid w:val="00EB7DED"/>
    <w:pPr>
      <w:spacing w:before="140"/>
    </w:pPr>
    <w:rPr>
      <w:rFonts w:ascii="Times" w:hAnsi="Times"/>
    </w:rPr>
  </w:style>
  <w:style w:type="paragraph" w:customStyle="1" w:styleId="TableBullet">
    <w:name w:val="Table Bullet"/>
    <w:basedOn w:val="af4"/>
    <w:rsid w:val="00EB7DED"/>
    <w:pPr>
      <w:tabs>
        <w:tab w:val="left" w:pos="840"/>
      </w:tabs>
      <w:ind w:left="840" w:hanging="420"/>
    </w:pPr>
    <w:rPr>
      <w:rFonts w:ascii="宋体"/>
      <w:color w:val="000000"/>
      <w:sz w:val="23"/>
    </w:rPr>
  </w:style>
  <w:style w:type="paragraph" w:customStyle="1" w:styleId="skiplinks">
    <w:name w:val="skiplinks"/>
    <w:basedOn w:val="af4"/>
    <w:rsid w:val="00EB7DED"/>
    <w:pPr>
      <w:widowControl/>
      <w:spacing w:before="100" w:beforeAutospacing="1" w:after="100" w:afterAutospacing="1"/>
      <w:jc w:val="left"/>
    </w:pPr>
    <w:rPr>
      <w:rFonts w:ascii="宋体" w:hAnsi="宋体" w:cs="宋体"/>
      <w:vanish/>
      <w:kern w:val="0"/>
      <w:sz w:val="24"/>
      <w:szCs w:val="24"/>
    </w:rPr>
  </w:style>
  <w:style w:type="paragraph" w:customStyle="1" w:styleId="1f0">
    <w:name w:val="正文缩进1"/>
    <w:basedOn w:val="af4"/>
    <w:rsid w:val="00EB7DED"/>
    <w:pPr>
      <w:tabs>
        <w:tab w:val="left" w:pos="0"/>
      </w:tabs>
      <w:adjustRightInd w:val="0"/>
      <w:snapToGrid w:val="0"/>
      <w:spacing w:after="120" w:line="360" w:lineRule="auto"/>
      <w:ind w:firstLine="720"/>
      <w:jc w:val="left"/>
    </w:pPr>
    <w:rPr>
      <w:kern w:val="0"/>
      <w:sz w:val="24"/>
      <w:szCs w:val="24"/>
    </w:rPr>
  </w:style>
  <w:style w:type="paragraph" w:customStyle="1" w:styleId="affffff">
    <w:name w:val="编号结尾"/>
    <w:basedOn w:val="aff5"/>
    <w:next w:val="af4"/>
    <w:rsid w:val="00EB7DED"/>
    <w:pPr>
      <w:tabs>
        <w:tab w:val="clear" w:pos="595"/>
        <w:tab w:val="clear" w:pos="1440"/>
      </w:tabs>
      <w:overflowPunct w:val="0"/>
      <w:adjustRightInd w:val="0"/>
      <w:spacing w:after="240"/>
      <w:ind w:left="720" w:firstLineChars="0" w:hanging="360"/>
      <w:jc w:val="left"/>
      <w:textAlignment w:val="baseline"/>
    </w:pPr>
    <w:rPr>
      <w:kern w:val="0"/>
      <w:sz w:val="24"/>
    </w:rPr>
  </w:style>
  <w:style w:type="paragraph" w:customStyle="1" w:styleId="Chartbulletindent">
    <w:name w:val="Chart_bulletindent"/>
    <w:basedOn w:val="ChartBullet"/>
    <w:rsid w:val="00EB7DED"/>
    <w:pPr>
      <w:numPr>
        <w:numId w:val="8"/>
      </w:numPr>
      <w:tabs>
        <w:tab w:val="clear" w:pos="360"/>
        <w:tab w:val="clear" w:pos="425"/>
        <w:tab w:val="left" w:pos="504"/>
        <w:tab w:val="left" w:pos="540"/>
      </w:tabs>
      <w:ind w:left="504" w:hanging="324"/>
    </w:pPr>
  </w:style>
  <w:style w:type="paragraph" w:customStyle="1" w:styleId="affffff0">
    <w:name w:val="项目符号结尾"/>
    <w:basedOn w:val="affa"/>
    <w:next w:val="af4"/>
    <w:rsid w:val="00EB7DED"/>
    <w:pPr>
      <w:widowControl/>
      <w:tabs>
        <w:tab w:val="clear" w:pos="360"/>
        <w:tab w:val="clear" w:pos="1751"/>
      </w:tabs>
      <w:overflowPunct w:val="0"/>
      <w:autoSpaceDE w:val="0"/>
      <w:autoSpaceDN w:val="0"/>
      <w:adjustRightInd w:val="0"/>
      <w:spacing w:after="240"/>
      <w:ind w:left="720" w:hanging="360"/>
      <w:jc w:val="left"/>
      <w:textAlignment w:val="baseline"/>
    </w:pPr>
    <w:rPr>
      <w:kern w:val="0"/>
      <w:sz w:val="24"/>
    </w:rPr>
  </w:style>
  <w:style w:type="paragraph" w:customStyle="1" w:styleId="Copyright">
    <w:name w:val="Copyright"/>
    <w:basedOn w:val="afff4"/>
    <w:rsid w:val="00EB7DED"/>
    <w:pPr>
      <w:widowControl/>
      <w:tabs>
        <w:tab w:val="left" w:pos="450"/>
      </w:tabs>
    </w:pPr>
    <w:rPr>
      <w:rFonts w:ascii="Times New Roman" w:hAnsi="Times New Roman" w:cs="Times New Roman"/>
      <w:kern w:val="0"/>
      <w:sz w:val="14"/>
      <w:szCs w:val="20"/>
      <w:lang w:eastAsia="en-US"/>
    </w:rPr>
  </w:style>
  <w:style w:type="paragraph" w:customStyle="1" w:styleId="OutlineNotIndented">
    <w:name w:val="Outline (Not Indented)"/>
    <w:basedOn w:val="af4"/>
    <w:rsid w:val="00EB7DED"/>
    <w:pPr>
      <w:widowControl/>
      <w:overflowPunct w:val="0"/>
      <w:autoSpaceDE w:val="0"/>
      <w:autoSpaceDN w:val="0"/>
      <w:adjustRightInd w:val="0"/>
      <w:jc w:val="left"/>
      <w:textAlignment w:val="baseline"/>
    </w:pPr>
    <w:rPr>
      <w:rFonts w:eastAsia="Times New Roman"/>
      <w:kern w:val="0"/>
      <w:sz w:val="24"/>
      <w:lang w:eastAsia="en-US"/>
    </w:rPr>
  </w:style>
  <w:style w:type="paragraph" w:customStyle="1" w:styleId="mytemple">
    <w:name w:val="mytemple"/>
    <w:basedOn w:val="af4"/>
    <w:rsid w:val="00EB7DED"/>
    <w:pPr>
      <w:widowControl/>
      <w:overflowPunct w:val="0"/>
      <w:autoSpaceDE w:val="0"/>
      <w:autoSpaceDN w:val="0"/>
      <w:adjustRightInd w:val="0"/>
      <w:jc w:val="left"/>
      <w:textAlignment w:val="baseline"/>
    </w:pPr>
    <w:rPr>
      <w:kern w:val="0"/>
      <w:sz w:val="24"/>
    </w:rPr>
  </w:style>
  <w:style w:type="paragraph" w:customStyle="1" w:styleId="Step1">
    <w:name w:val="Step1"/>
    <w:rsid w:val="00EB7DED"/>
    <w:pPr>
      <w:numPr>
        <w:numId w:val="9"/>
      </w:numPr>
      <w:spacing w:line="480" w:lineRule="auto"/>
    </w:pPr>
    <w:rPr>
      <w:rFonts w:ascii="Times" w:hAnsi="Times"/>
      <w:color w:val="000000"/>
      <w:lang w:eastAsia="en-US"/>
    </w:rPr>
  </w:style>
  <w:style w:type="paragraph" w:customStyle="1" w:styleId="FirstLineIndent">
    <w:name w:val="First Line Indent"/>
    <w:basedOn w:val="af4"/>
    <w:rsid w:val="00EB7DED"/>
    <w:pPr>
      <w:widowControl/>
      <w:overflowPunct w:val="0"/>
      <w:autoSpaceDE w:val="0"/>
      <w:autoSpaceDN w:val="0"/>
      <w:adjustRightInd w:val="0"/>
      <w:ind w:firstLine="720"/>
      <w:jc w:val="left"/>
      <w:textAlignment w:val="baseline"/>
    </w:pPr>
    <w:rPr>
      <w:rFonts w:eastAsia="Times New Roman"/>
      <w:kern w:val="0"/>
      <w:sz w:val="24"/>
      <w:lang w:eastAsia="en-US"/>
    </w:rPr>
  </w:style>
  <w:style w:type="paragraph" w:customStyle="1" w:styleId="affffff1">
    <w:name w:val="章节标志"/>
    <w:basedOn w:val="af4"/>
    <w:next w:val="af4"/>
    <w:rsid w:val="00EB7DED"/>
    <w:pPr>
      <w:keepNext/>
      <w:widowControl/>
      <w:overflowPunct w:val="0"/>
      <w:autoSpaceDE w:val="0"/>
      <w:autoSpaceDN w:val="0"/>
      <w:adjustRightInd w:val="0"/>
      <w:spacing w:before="360"/>
      <w:jc w:val="center"/>
      <w:textAlignment w:val="baseline"/>
    </w:pPr>
    <w:rPr>
      <w:rFonts w:ascii="Arial" w:hAnsi="Arial"/>
      <w:b/>
      <w:kern w:val="28"/>
      <w:sz w:val="24"/>
      <w:u w:val="single"/>
    </w:rPr>
  </w:style>
  <w:style w:type="paragraph" w:customStyle="1" w:styleId="Style1">
    <w:name w:val="Style1"/>
    <w:basedOn w:val="af4"/>
    <w:rsid w:val="00EB7DED"/>
    <w:pPr>
      <w:widowControl/>
      <w:spacing w:after="120"/>
      <w:ind w:left="2160"/>
      <w:jc w:val="left"/>
    </w:pPr>
    <w:rPr>
      <w:rFonts w:ascii="Helvetica-Light" w:hAnsi="Helvetica-Light"/>
      <w:kern w:val="0"/>
      <w:sz w:val="24"/>
      <w:szCs w:val="24"/>
      <w:lang w:eastAsia="en-US"/>
    </w:rPr>
  </w:style>
  <w:style w:type="paragraph" w:customStyle="1" w:styleId="ParagraphafterList1">
    <w:name w:val="Paragraph after List 1"/>
    <w:basedOn w:val="af4"/>
    <w:rsid w:val="00EB7DED"/>
    <w:pPr>
      <w:spacing w:line="360" w:lineRule="auto"/>
      <w:ind w:left="2520"/>
    </w:pPr>
    <w:rPr>
      <w:rFonts w:ascii="楷体" w:eastAsia="楷体"/>
      <w:kern w:val="0"/>
      <w:sz w:val="20"/>
      <w:lang w:eastAsia="en-US"/>
    </w:rPr>
  </w:style>
  <w:style w:type="paragraph" w:customStyle="1" w:styleId="contentboldlink">
    <w:name w:val="contentboldlink"/>
    <w:basedOn w:val="af4"/>
    <w:rsid w:val="00EB7DED"/>
    <w:pPr>
      <w:widowControl/>
      <w:spacing w:before="100" w:beforeAutospacing="1" w:after="100" w:afterAutospacing="1"/>
      <w:jc w:val="left"/>
    </w:pPr>
    <w:rPr>
      <w:rFonts w:ascii="宋体" w:hAnsi="宋体" w:cs="宋体"/>
      <w:b/>
      <w:bCs/>
      <w:kern w:val="0"/>
      <w:sz w:val="25"/>
      <w:szCs w:val="25"/>
      <w:u w:val="single"/>
    </w:rPr>
  </w:style>
  <w:style w:type="paragraph" w:customStyle="1" w:styleId="affffff2">
    <w:name w:val="文档卷标"/>
    <w:basedOn w:val="af4"/>
    <w:rsid w:val="00EB7DED"/>
    <w:pPr>
      <w:keepNext/>
      <w:widowControl/>
      <w:overflowPunct w:val="0"/>
      <w:autoSpaceDE w:val="0"/>
      <w:autoSpaceDN w:val="0"/>
      <w:adjustRightInd w:val="0"/>
      <w:spacing w:before="240" w:after="360"/>
      <w:jc w:val="left"/>
      <w:textAlignment w:val="baseline"/>
    </w:pPr>
    <w:rPr>
      <w:b/>
      <w:kern w:val="28"/>
      <w:sz w:val="36"/>
    </w:rPr>
  </w:style>
  <w:style w:type="paragraph" w:customStyle="1" w:styleId="CellStepBody">
    <w:name w:val="CellStepBody"/>
    <w:rsid w:val="00EB7DED"/>
    <w:pPr>
      <w:numPr>
        <w:numId w:val="10"/>
      </w:numPr>
      <w:spacing w:line="480" w:lineRule="auto"/>
      <w:ind w:left="720" w:firstLine="0"/>
    </w:pPr>
    <w:rPr>
      <w:rFonts w:ascii="Helvetica" w:hAnsi="Helvetica"/>
      <w:sz w:val="18"/>
      <w:lang w:eastAsia="en-US"/>
    </w:rPr>
  </w:style>
  <w:style w:type="paragraph" w:customStyle="1" w:styleId="contenttitlealt">
    <w:name w:val="contenttitlealt"/>
    <w:basedOn w:val="af4"/>
    <w:rsid w:val="00EB7DED"/>
    <w:pPr>
      <w:widowControl/>
      <w:spacing w:before="100" w:beforeAutospacing="1" w:after="100" w:afterAutospacing="1"/>
      <w:jc w:val="left"/>
    </w:pPr>
    <w:rPr>
      <w:rFonts w:ascii="宋体" w:hAnsi="宋体" w:cs="宋体"/>
      <w:b/>
      <w:bCs/>
      <w:color w:val="336666"/>
      <w:kern w:val="0"/>
      <w:sz w:val="25"/>
      <w:szCs w:val="25"/>
    </w:rPr>
  </w:style>
  <w:style w:type="paragraph" w:customStyle="1" w:styleId="Body3">
    <w:name w:val="Body3"/>
    <w:basedOn w:val="Body2"/>
    <w:rsid w:val="00EB7DED"/>
  </w:style>
  <w:style w:type="paragraph" w:customStyle="1" w:styleId="Body2">
    <w:name w:val="Body2"/>
    <w:basedOn w:val="body1"/>
    <w:rsid w:val="00EB7DED"/>
    <w:pPr>
      <w:tabs>
        <w:tab w:val="left" w:pos="900"/>
      </w:tabs>
      <w:ind w:left="900"/>
    </w:pPr>
  </w:style>
  <w:style w:type="paragraph" w:customStyle="1" w:styleId="body1">
    <w:name w:val="body1"/>
    <w:basedOn w:val="af4"/>
    <w:rsid w:val="00EB7DED"/>
    <w:pPr>
      <w:widowControl/>
      <w:spacing w:after="120"/>
      <w:ind w:left="187" w:firstLine="173"/>
    </w:pPr>
    <w:rPr>
      <w:rFonts w:ascii="仿宋体" w:eastAsia="仿宋体"/>
      <w:kern w:val="0"/>
      <w:sz w:val="26"/>
      <w:szCs w:val="24"/>
    </w:rPr>
  </w:style>
  <w:style w:type="paragraph" w:customStyle="1" w:styleId="CellStepBulletBody">
    <w:name w:val="CellStepBulletBody"/>
    <w:rsid w:val="00EB7DED"/>
    <w:pPr>
      <w:numPr>
        <w:numId w:val="11"/>
      </w:numPr>
      <w:spacing w:line="480" w:lineRule="auto"/>
      <w:ind w:left="1080" w:firstLine="0"/>
    </w:pPr>
    <w:rPr>
      <w:rFonts w:ascii="Helvetica" w:hAnsi="Helvetica"/>
      <w:sz w:val="18"/>
      <w:lang w:eastAsia="en-US"/>
    </w:rPr>
  </w:style>
  <w:style w:type="paragraph" w:customStyle="1" w:styleId="affffff3">
    <w:name w:val="插图"/>
    <w:basedOn w:val="afff4"/>
    <w:rsid w:val="00EB7DED"/>
    <w:rPr>
      <w:rFonts w:cs="Courier New"/>
    </w:rPr>
  </w:style>
  <w:style w:type="paragraph" w:customStyle="1" w:styleId="SubBullets">
    <w:name w:val="Sub Bullets"/>
    <w:basedOn w:val="NormalBullets"/>
    <w:rsid w:val="00EB7DED"/>
    <w:pPr>
      <w:spacing w:after="0"/>
      <w:ind w:left="0" w:firstLine="0"/>
    </w:pPr>
    <w:rPr>
      <w:rFonts w:ascii="Palatino Linotype" w:hAnsi="Palatino Linotype"/>
    </w:rPr>
  </w:style>
  <w:style w:type="paragraph" w:customStyle="1" w:styleId="affffff4">
    <w:name w:val="偶数页篇眉"/>
    <w:basedOn w:val="afffd"/>
    <w:rsid w:val="00EB7DED"/>
    <w:pPr>
      <w:keepLines/>
      <w:widowControl/>
      <w:pBdr>
        <w:bottom w:val="none" w:sz="0" w:space="0" w:color="auto"/>
      </w:pBdr>
      <w:tabs>
        <w:tab w:val="clear" w:pos="4153"/>
        <w:tab w:val="clear" w:pos="8306"/>
        <w:tab w:val="right" w:pos="0"/>
        <w:tab w:val="center" w:pos="4320"/>
        <w:tab w:val="right" w:pos="8640"/>
      </w:tabs>
      <w:overflowPunct w:val="0"/>
      <w:autoSpaceDE w:val="0"/>
      <w:autoSpaceDN w:val="0"/>
      <w:adjustRightInd w:val="0"/>
      <w:snapToGrid/>
      <w:jc w:val="right"/>
      <w:textAlignment w:val="baseline"/>
    </w:pPr>
    <w:rPr>
      <w:kern w:val="0"/>
      <w:sz w:val="20"/>
      <w:szCs w:val="20"/>
    </w:rPr>
  </w:style>
  <w:style w:type="paragraph" w:customStyle="1" w:styleId="Subhead5">
    <w:name w:val="Subhead5"/>
    <w:basedOn w:val="Subhead4"/>
    <w:rsid w:val="00EB7DED"/>
    <w:rPr>
      <w:b w:val="0"/>
    </w:rPr>
  </w:style>
  <w:style w:type="paragraph" w:customStyle="1" w:styleId="1f1">
    <w:name w:val="1.正文"/>
    <w:rsid w:val="00EB7DED"/>
    <w:pPr>
      <w:widowControl w:val="0"/>
      <w:adjustRightInd w:val="0"/>
      <w:spacing w:line="360" w:lineRule="auto"/>
      <w:ind w:firstLine="397"/>
      <w:jc w:val="both"/>
      <w:textAlignment w:val="baseline"/>
    </w:pPr>
    <w:rPr>
      <w:spacing w:val="20"/>
      <w:sz w:val="24"/>
    </w:rPr>
  </w:style>
  <w:style w:type="paragraph" w:customStyle="1" w:styleId="affffff5">
    <w:name w:val="节标"/>
    <w:basedOn w:val="affffff6"/>
    <w:next w:val="af4"/>
    <w:rsid w:val="00EB7DED"/>
    <w:pPr>
      <w:keepLines/>
      <w:spacing w:after="360"/>
      <w:jc w:val="center"/>
    </w:pPr>
  </w:style>
  <w:style w:type="paragraph" w:customStyle="1" w:styleId="affffff6">
    <w:name w:val="基准篇头"/>
    <w:basedOn w:val="af4"/>
    <w:next w:val="af4"/>
    <w:rsid w:val="00EB7DED"/>
    <w:pPr>
      <w:keepNext/>
      <w:widowControl/>
      <w:overflowPunct w:val="0"/>
      <w:autoSpaceDE w:val="0"/>
      <w:autoSpaceDN w:val="0"/>
      <w:adjustRightInd w:val="0"/>
      <w:spacing w:before="240" w:after="120"/>
      <w:jc w:val="left"/>
      <w:textAlignment w:val="baseline"/>
    </w:pPr>
    <w:rPr>
      <w:rFonts w:ascii="Arial" w:hAnsi="Arial"/>
      <w:b/>
      <w:kern w:val="28"/>
      <w:sz w:val="36"/>
    </w:rPr>
  </w:style>
  <w:style w:type="paragraph" w:customStyle="1" w:styleId="Figure1">
    <w:name w:val="Figure 1"/>
    <w:basedOn w:val="af4"/>
    <w:rsid w:val="00EB7DED"/>
    <w:pPr>
      <w:widowControl/>
      <w:pBdr>
        <w:top w:val="single" w:sz="4" w:space="1" w:color="auto"/>
      </w:pBdr>
      <w:spacing w:before="240" w:after="240" w:line="360" w:lineRule="atLeast"/>
      <w:jc w:val="left"/>
    </w:pPr>
    <w:rPr>
      <w:rFonts w:ascii="楷体" w:eastAsia="楷体"/>
      <w:kern w:val="0"/>
      <w:sz w:val="20"/>
      <w:lang w:eastAsia="en-US"/>
    </w:rPr>
  </w:style>
  <w:style w:type="paragraph" w:customStyle="1" w:styleId="corner-top">
    <w:name w:val="corner-top"/>
    <w:basedOn w:val="af4"/>
    <w:rsid w:val="00EB7DED"/>
    <w:pPr>
      <w:widowControl/>
      <w:jc w:val="left"/>
    </w:pPr>
    <w:rPr>
      <w:rFonts w:ascii="宋体" w:hAnsi="宋体" w:cs="宋体"/>
      <w:kern w:val="0"/>
      <w:sz w:val="2"/>
      <w:szCs w:val="2"/>
    </w:rPr>
  </w:style>
  <w:style w:type="paragraph" w:customStyle="1" w:styleId="NumList1">
    <w:name w:val="NumList1"/>
    <w:rsid w:val="00EB7DED"/>
    <w:pPr>
      <w:spacing w:line="480" w:lineRule="auto"/>
      <w:ind w:left="360" w:hanging="360"/>
    </w:pPr>
    <w:rPr>
      <w:rFonts w:ascii="Times" w:hAnsi="Times"/>
      <w:color w:val="000000"/>
      <w:lang w:eastAsia="en-US"/>
    </w:rPr>
  </w:style>
  <w:style w:type="paragraph" w:customStyle="1" w:styleId="pb1body1">
    <w:name w:val="pb1_body1"/>
    <w:basedOn w:val="af4"/>
    <w:rsid w:val="00EB7DED"/>
    <w:pPr>
      <w:widowControl/>
      <w:spacing w:after="280"/>
      <w:jc w:val="left"/>
    </w:pPr>
    <w:rPr>
      <w:rFonts w:ascii="Arial" w:hAnsi="Arial" w:cs="Arial"/>
      <w:color w:val="000000"/>
      <w:kern w:val="0"/>
      <w:sz w:val="24"/>
      <w:szCs w:val="24"/>
    </w:rPr>
  </w:style>
  <w:style w:type="paragraph" w:customStyle="1" w:styleId="affffff7">
    <w:name w:val="部分副题"/>
    <w:basedOn w:val="af4"/>
    <w:next w:val="af4"/>
    <w:rsid w:val="00EB7DED"/>
    <w:pPr>
      <w:keepNext/>
      <w:widowControl/>
      <w:overflowPunct w:val="0"/>
      <w:autoSpaceDE w:val="0"/>
      <w:autoSpaceDN w:val="0"/>
      <w:adjustRightInd w:val="0"/>
      <w:spacing w:before="360" w:after="120"/>
      <w:jc w:val="center"/>
      <w:textAlignment w:val="baseline"/>
    </w:pPr>
    <w:rPr>
      <w:rFonts w:ascii="Arial" w:hAnsi="Arial"/>
      <w:i/>
      <w:kern w:val="28"/>
      <w:sz w:val="32"/>
    </w:rPr>
  </w:style>
  <w:style w:type="paragraph" w:customStyle="1" w:styleId="affffff8">
    <w:name w:val="±í¸ñ"/>
    <w:basedOn w:val="af4"/>
    <w:rsid w:val="00EB7DED"/>
    <w:pPr>
      <w:overflowPunct w:val="0"/>
      <w:autoSpaceDE w:val="0"/>
      <w:autoSpaceDN w:val="0"/>
      <w:adjustRightInd w:val="0"/>
      <w:spacing w:before="60" w:after="60" w:line="312" w:lineRule="atLeast"/>
      <w:jc w:val="center"/>
      <w:textAlignment w:val="baseline"/>
    </w:pPr>
    <w:rPr>
      <w:rFonts w:ascii="宋体"/>
      <w:kern w:val="0"/>
      <w:lang w:eastAsia="en-US"/>
    </w:rPr>
  </w:style>
  <w:style w:type="paragraph" w:customStyle="1" w:styleId="featurelink">
    <w:name w:val="featurelink"/>
    <w:basedOn w:val="af4"/>
    <w:rsid w:val="00EB7DED"/>
    <w:pPr>
      <w:widowControl/>
      <w:spacing w:before="100" w:beforeAutospacing="1" w:after="100" w:afterAutospacing="1"/>
      <w:jc w:val="left"/>
    </w:pPr>
    <w:rPr>
      <w:rFonts w:ascii="宋体" w:hAnsi="宋体" w:cs="宋体"/>
      <w:kern w:val="0"/>
      <w:sz w:val="24"/>
      <w:szCs w:val="24"/>
      <w:u w:val="single"/>
    </w:rPr>
  </w:style>
  <w:style w:type="paragraph" w:customStyle="1" w:styleId="TableTitle">
    <w:name w:val="TableTitle"/>
    <w:next w:val="Body"/>
    <w:rsid w:val="00EB7DED"/>
    <w:pPr>
      <w:spacing w:line="480" w:lineRule="auto"/>
    </w:pPr>
    <w:rPr>
      <w:rFonts w:ascii="Helvetica" w:hAnsi="Helvetica"/>
      <w:color w:val="000000"/>
      <w:sz w:val="18"/>
      <w:lang w:eastAsia="en-US"/>
    </w:rPr>
  </w:style>
  <w:style w:type="paragraph" w:customStyle="1" w:styleId="Sourcetext">
    <w:name w:val="Sourcetext"/>
    <w:basedOn w:val="af4"/>
    <w:rsid w:val="00EB7DED"/>
    <w:pPr>
      <w:widowControl/>
      <w:spacing w:after="120"/>
      <w:ind w:left="2160"/>
      <w:jc w:val="left"/>
    </w:pPr>
    <w:rPr>
      <w:rFonts w:ascii="Book Antiqua" w:hAnsi="Book Antiqua"/>
      <w:kern w:val="0"/>
      <w:sz w:val="20"/>
      <w:lang w:eastAsia="en-US"/>
    </w:rPr>
  </w:style>
  <w:style w:type="paragraph" w:customStyle="1" w:styleId="affffff9">
    <w:name w:val="基准脚注"/>
    <w:basedOn w:val="af4"/>
    <w:rsid w:val="00EB7DED"/>
    <w:pPr>
      <w:widowControl/>
      <w:tabs>
        <w:tab w:val="left" w:pos="187"/>
      </w:tabs>
      <w:overflowPunct w:val="0"/>
      <w:autoSpaceDE w:val="0"/>
      <w:autoSpaceDN w:val="0"/>
      <w:adjustRightInd w:val="0"/>
      <w:spacing w:line="220" w:lineRule="exact"/>
      <w:ind w:left="187" w:hanging="187"/>
      <w:jc w:val="left"/>
      <w:textAlignment w:val="baseline"/>
    </w:pPr>
    <w:rPr>
      <w:kern w:val="0"/>
      <w:sz w:val="18"/>
    </w:rPr>
  </w:style>
  <w:style w:type="paragraph" w:customStyle="1" w:styleId="Sourcehead">
    <w:name w:val="Sourcehead"/>
    <w:basedOn w:val="af4"/>
    <w:rsid w:val="00EB7DED"/>
    <w:pPr>
      <w:widowControl/>
      <w:pBdr>
        <w:left w:val="single" w:sz="36" w:space="1" w:color="auto"/>
      </w:pBdr>
      <w:jc w:val="left"/>
    </w:pPr>
    <w:rPr>
      <w:rFonts w:ascii="Arial Black" w:hAnsi="Arial Black"/>
      <w:kern w:val="0"/>
      <w:sz w:val="24"/>
      <w:lang w:eastAsia="en-US"/>
    </w:rPr>
  </w:style>
  <w:style w:type="paragraph" w:customStyle="1" w:styleId="affffffa">
    <w:name w:val="基准篇眉"/>
    <w:basedOn w:val="af4"/>
    <w:rsid w:val="00EB7DED"/>
    <w:pPr>
      <w:keepLines/>
      <w:widowControl/>
      <w:tabs>
        <w:tab w:val="center" w:pos="4320"/>
        <w:tab w:val="right" w:pos="8640"/>
      </w:tabs>
      <w:overflowPunct w:val="0"/>
      <w:autoSpaceDE w:val="0"/>
      <w:autoSpaceDN w:val="0"/>
      <w:adjustRightInd w:val="0"/>
      <w:jc w:val="left"/>
      <w:textAlignment w:val="baseline"/>
    </w:pPr>
    <w:rPr>
      <w:kern w:val="0"/>
      <w:sz w:val="20"/>
    </w:rPr>
  </w:style>
  <w:style w:type="paragraph" w:customStyle="1" w:styleId="contenttitle">
    <w:name w:val="contenttitle"/>
    <w:basedOn w:val="af4"/>
    <w:rsid w:val="00EB7DED"/>
    <w:pPr>
      <w:widowControl/>
      <w:spacing w:before="100" w:beforeAutospacing="1" w:after="100" w:afterAutospacing="1"/>
      <w:jc w:val="left"/>
    </w:pPr>
    <w:rPr>
      <w:rFonts w:ascii="宋体" w:hAnsi="宋体" w:cs="宋体"/>
      <w:b/>
      <w:bCs/>
      <w:color w:val="000000"/>
      <w:kern w:val="0"/>
      <w:sz w:val="25"/>
      <w:szCs w:val="25"/>
    </w:rPr>
  </w:style>
  <w:style w:type="paragraph" w:customStyle="1" w:styleId="affffffb">
    <w:name w:val="列表引导"/>
    <w:basedOn w:val="affff3"/>
    <w:next w:val="affff3"/>
    <w:rsid w:val="00EB7DED"/>
    <w:pPr>
      <w:widowControl/>
      <w:tabs>
        <w:tab w:val="left" w:pos="720"/>
      </w:tabs>
      <w:overflowPunct w:val="0"/>
      <w:autoSpaceDE w:val="0"/>
      <w:autoSpaceDN w:val="0"/>
      <w:adjustRightInd w:val="0"/>
      <w:spacing w:before="80" w:after="80"/>
      <w:ind w:left="720" w:firstLineChars="0" w:hanging="360"/>
      <w:jc w:val="left"/>
      <w:textAlignment w:val="baseline"/>
    </w:pPr>
    <w:rPr>
      <w:rFonts w:ascii="Times New Roman" w:hAnsi="Times New Roman"/>
      <w:kern w:val="0"/>
      <w:sz w:val="24"/>
      <w:szCs w:val="20"/>
    </w:rPr>
  </w:style>
  <w:style w:type="paragraph" w:customStyle="1" w:styleId="Body10">
    <w:name w:val="Body1"/>
    <w:basedOn w:val="af4"/>
    <w:rsid w:val="00EB7DED"/>
    <w:pPr>
      <w:widowControl/>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80" w:line="280" w:lineRule="exact"/>
      <w:jc w:val="left"/>
    </w:pPr>
    <w:rPr>
      <w:rFonts w:ascii="Times" w:hAnsi="Times"/>
      <w:color w:val="000000"/>
      <w:kern w:val="0"/>
      <w:sz w:val="18"/>
      <w:lang w:eastAsia="en-US"/>
    </w:rPr>
  </w:style>
  <w:style w:type="paragraph" w:customStyle="1" w:styleId="Subhead2">
    <w:name w:val="Subhead2"/>
    <w:next w:val="Body"/>
    <w:rsid w:val="00EB7DED"/>
    <w:pPr>
      <w:spacing w:before="140" w:line="280" w:lineRule="exact"/>
    </w:pPr>
    <w:rPr>
      <w:rFonts w:ascii="Helvetica" w:hAnsi="Helvetica"/>
      <w:b/>
      <w:color w:val="000000"/>
      <w:sz w:val="18"/>
      <w:lang w:eastAsia="en-US"/>
    </w:rPr>
  </w:style>
  <w:style w:type="paragraph" w:customStyle="1" w:styleId="BulText914">
    <w:name w:val="Bul Text 9/14"/>
    <w:rsid w:val="00EB7DED"/>
    <w:pPr>
      <w:widowControl w:val="0"/>
      <w:autoSpaceDE w:val="0"/>
      <w:autoSpaceDN w:val="0"/>
      <w:adjustRightInd w:val="0"/>
      <w:spacing w:line="280" w:lineRule="atLeast"/>
      <w:ind w:left="160" w:hanging="160"/>
      <w:textAlignment w:val="baseline"/>
    </w:pPr>
    <w:rPr>
      <w:color w:val="000000"/>
      <w:sz w:val="18"/>
    </w:rPr>
  </w:style>
  <w:style w:type="paragraph" w:customStyle="1" w:styleId="affffffc">
    <w:name w:val="块引用居首"/>
    <w:basedOn w:val="afffffb"/>
    <w:next w:val="afffffb"/>
    <w:rsid w:val="00EB7DED"/>
    <w:pPr>
      <w:keepLines/>
      <w:widowControl/>
      <w:overflowPunct w:val="0"/>
      <w:autoSpaceDE w:val="0"/>
      <w:autoSpaceDN w:val="0"/>
      <w:adjustRightInd w:val="0"/>
      <w:spacing w:before="120" w:after="160"/>
      <w:ind w:left="720" w:right="720"/>
      <w:jc w:val="left"/>
      <w:textAlignment w:val="baseline"/>
    </w:pPr>
    <w:rPr>
      <w:i/>
      <w:kern w:val="0"/>
      <w:sz w:val="24"/>
      <w:szCs w:val="20"/>
    </w:rPr>
  </w:style>
  <w:style w:type="paragraph" w:customStyle="1" w:styleId="110">
    <w:name w:val="标题 11"/>
    <w:basedOn w:val="Default"/>
    <w:next w:val="Default"/>
    <w:rsid w:val="00EB7DED"/>
    <w:rPr>
      <w:rFonts w:ascii="黑体" w:eastAsia="黑体" w:cs="Times New Roman"/>
      <w:color w:val="auto"/>
      <w:sz w:val="20"/>
    </w:rPr>
  </w:style>
  <w:style w:type="paragraph" w:customStyle="1" w:styleId="Default">
    <w:name w:val="Default"/>
    <w:qFormat/>
    <w:rsid w:val="00EB7DED"/>
    <w:pPr>
      <w:widowControl w:val="0"/>
      <w:autoSpaceDE w:val="0"/>
      <w:autoSpaceDN w:val="0"/>
      <w:adjustRightInd w:val="0"/>
    </w:pPr>
    <w:rPr>
      <w:rFonts w:ascii=".." w:eastAsia=".." w:cs=".."/>
      <w:color w:val="000000"/>
      <w:sz w:val="24"/>
      <w:szCs w:val="24"/>
    </w:rPr>
  </w:style>
  <w:style w:type="paragraph" w:customStyle="1" w:styleId="ParagraphafterList2">
    <w:name w:val="Paragraph after List 2"/>
    <w:basedOn w:val="25"/>
    <w:rsid w:val="00EB7DED"/>
    <w:pPr>
      <w:widowControl w:val="0"/>
      <w:tabs>
        <w:tab w:val="clear" w:pos="2625"/>
      </w:tabs>
      <w:autoSpaceDE w:val="0"/>
      <w:autoSpaceDN w:val="0"/>
      <w:adjustRightInd w:val="0"/>
      <w:spacing w:before="0" w:line="360" w:lineRule="auto"/>
      <w:ind w:left="3150" w:right="-346"/>
      <w:jc w:val="both"/>
    </w:pPr>
  </w:style>
  <w:style w:type="paragraph" w:customStyle="1" w:styleId="NoteList">
    <w:name w:val="Note List"/>
    <w:basedOn w:val="afd"/>
    <w:rsid w:val="00EB7DED"/>
    <w:pPr>
      <w:spacing w:after="120" w:line="240" w:lineRule="auto"/>
    </w:pPr>
    <w:rPr>
      <w:sz w:val="21"/>
      <w:szCs w:val="24"/>
    </w:rPr>
  </w:style>
  <w:style w:type="paragraph" w:customStyle="1" w:styleId="Section">
    <w:name w:val="Section"/>
    <w:basedOn w:val="af4"/>
    <w:rsid w:val="00EB7DED"/>
    <w:pPr>
      <w:keepNext/>
      <w:widowControl/>
      <w:spacing w:before="240"/>
      <w:jc w:val="left"/>
    </w:pPr>
    <w:rPr>
      <w:rFonts w:ascii="Helvetica" w:hAnsi="Helvetica"/>
      <w:b/>
      <w:spacing w:val="10"/>
      <w:kern w:val="0"/>
      <w:sz w:val="18"/>
      <w:lang w:eastAsia="en-US"/>
    </w:rPr>
  </w:style>
  <w:style w:type="paragraph" w:customStyle="1" w:styleId="affffffd">
    <w:name w:val="副题封页"/>
    <w:basedOn w:val="af4"/>
    <w:next w:val="af4"/>
    <w:rsid w:val="00EB7DED"/>
    <w:pPr>
      <w:keepNext/>
      <w:widowControl/>
      <w:overflowPunct w:val="0"/>
      <w:autoSpaceDE w:val="0"/>
      <w:autoSpaceDN w:val="0"/>
      <w:adjustRightInd w:val="0"/>
      <w:spacing w:before="240" w:after="160"/>
      <w:jc w:val="center"/>
      <w:textAlignment w:val="baseline"/>
    </w:pPr>
    <w:rPr>
      <w:rFonts w:ascii="Arial" w:hAnsi="Arial"/>
      <w:i/>
      <w:kern w:val="28"/>
      <w:sz w:val="36"/>
    </w:rPr>
  </w:style>
  <w:style w:type="paragraph" w:customStyle="1" w:styleId="List1">
    <w:name w:val="List 1"/>
    <w:basedOn w:val="af4"/>
    <w:rsid w:val="00EB7DED"/>
    <w:pPr>
      <w:keepNext/>
      <w:widowControl/>
      <w:tabs>
        <w:tab w:val="left" w:pos="720"/>
      </w:tabs>
      <w:spacing w:before="240" w:line="360" w:lineRule="auto"/>
      <w:ind w:left="720" w:hanging="360"/>
      <w:jc w:val="left"/>
    </w:pPr>
    <w:rPr>
      <w:rFonts w:ascii="楷体" w:eastAsia="楷体"/>
      <w:kern w:val="0"/>
      <w:sz w:val="20"/>
      <w:lang w:eastAsia="en-US"/>
    </w:rPr>
  </w:style>
  <w:style w:type="paragraph" w:customStyle="1" w:styleId="corner-left">
    <w:name w:val="corner-left"/>
    <w:basedOn w:val="af4"/>
    <w:rsid w:val="00EB7DED"/>
    <w:pPr>
      <w:widowControl/>
      <w:jc w:val="left"/>
    </w:pPr>
    <w:rPr>
      <w:rFonts w:ascii="宋体" w:hAnsi="宋体" w:cs="宋体"/>
      <w:kern w:val="0"/>
      <w:sz w:val="2"/>
      <w:szCs w:val="2"/>
    </w:rPr>
  </w:style>
  <w:style w:type="paragraph" w:customStyle="1" w:styleId="CellNumListBody">
    <w:name w:val="CellNumListBody"/>
    <w:rsid w:val="00EB7DED"/>
    <w:pPr>
      <w:spacing w:line="480" w:lineRule="auto"/>
      <w:ind w:left="360"/>
    </w:pPr>
    <w:rPr>
      <w:rFonts w:ascii="Helvetica" w:hAnsi="Helvetica"/>
      <w:color w:val="000000"/>
      <w:sz w:val="18"/>
      <w:lang w:eastAsia="en-US"/>
    </w:rPr>
  </w:style>
  <w:style w:type="paragraph" w:customStyle="1" w:styleId="pbu1bullet1">
    <w:name w:val="pbu1_bullet1"/>
    <w:basedOn w:val="af4"/>
    <w:rsid w:val="00EB7DED"/>
    <w:pPr>
      <w:widowControl/>
      <w:spacing w:after="280"/>
      <w:jc w:val="left"/>
    </w:pPr>
    <w:rPr>
      <w:rFonts w:ascii="Arial" w:hAnsi="Arial" w:cs="Arial"/>
      <w:color w:val="000000"/>
      <w:kern w:val="0"/>
      <w:sz w:val="24"/>
      <w:szCs w:val="24"/>
    </w:rPr>
  </w:style>
  <w:style w:type="paragraph" w:customStyle="1" w:styleId="2f9">
    <w:name w:val="批注框文本2"/>
    <w:basedOn w:val="af4"/>
    <w:semiHidden/>
    <w:rsid w:val="00EB7DED"/>
    <w:pPr>
      <w:widowControl/>
      <w:jc w:val="left"/>
    </w:pPr>
    <w:rPr>
      <w:rFonts w:ascii="Tahoma" w:hAnsi="Tahoma" w:cs="Tahoma"/>
      <w:kern w:val="0"/>
      <w:sz w:val="16"/>
      <w:szCs w:val="16"/>
      <w:lang w:eastAsia="en-US"/>
    </w:rPr>
  </w:style>
  <w:style w:type="paragraph" w:customStyle="1" w:styleId="2fa">
    <w:name w:val="标题2"/>
    <w:basedOn w:val="af4"/>
    <w:rsid w:val="00EB7DED"/>
    <w:pPr>
      <w:autoSpaceDE w:val="0"/>
      <w:autoSpaceDN w:val="0"/>
      <w:adjustRightInd w:val="0"/>
      <w:spacing w:before="240" w:after="240"/>
      <w:jc w:val="left"/>
    </w:pPr>
    <w:rPr>
      <w:rFonts w:ascii="Arial" w:hAnsi="Arial"/>
      <w:kern w:val="0"/>
      <w:sz w:val="30"/>
    </w:rPr>
  </w:style>
  <w:style w:type="paragraph" w:customStyle="1" w:styleId="affffffe">
    <w:name w:val="列表结尾"/>
    <w:basedOn w:val="affff3"/>
    <w:next w:val="af4"/>
    <w:rsid w:val="00EB7DED"/>
    <w:pPr>
      <w:widowControl/>
      <w:tabs>
        <w:tab w:val="left" w:pos="720"/>
      </w:tabs>
      <w:overflowPunct w:val="0"/>
      <w:autoSpaceDE w:val="0"/>
      <w:autoSpaceDN w:val="0"/>
      <w:adjustRightInd w:val="0"/>
      <w:spacing w:after="240"/>
      <w:ind w:left="720" w:firstLineChars="0" w:hanging="360"/>
      <w:jc w:val="left"/>
      <w:textAlignment w:val="baseline"/>
    </w:pPr>
    <w:rPr>
      <w:rFonts w:ascii="Times New Roman" w:hAnsi="Times New Roman"/>
      <w:kern w:val="0"/>
      <w:sz w:val="24"/>
      <w:szCs w:val="20"/>
    </w:rPr>
  </w:style>
  <w:style w:type="paragraph" w:customStyle="1" w:styleId="111">
    <w:name w:val="批注框文本11"/>
    <w:basedOn w:val="af4"/>
    <w:semiHidden/>
    <w:rsid w:val="00EB7DED"/>
    <w:pPr>
      <w:widowControl/>
      <w:jc w:val="left"/>
    </w:pPr>
    <w:rPr>
      <w:rFonts w:ascii="Tahoma" w:hAnsi="Tahoma" w:cs="Tahoma"/>
      <w:kern w:val="0"/>
      <w:sz w:val="16"/>
      <w:szCs w:val="16"/>
      <w:lang w:eastAsia="en-US"/>
    </w:rPr>
  </w:style>
  <w:style w:type="paragraph" w:customStyle="1" w:styleId="heading2inappendix">
    <w:name w:val="heading 2 in appendix"/>
    <w:basedOn w:val="22"/>
    <w:rsid w:val="00EB7DED"/>
    <w:pPr>
      <w:spacing w:before="360" w:after="0" w:line="240" w:lineRule="auto"/>
      <w:jc w:val="left"/>
      <w:outlineLvl w:val="9"/>
    </w:pPr>
    <w:rPr>
      <w:rFonts w:ascii="Times New Roman" w:eastAsia="宋体" w:hAnsi="Times New Roman"/>
      <w:bCs w:val="0"/>
      <w:kern w:val="0"/>
      <w:sz w:val="24"/>
      <w:szCs w:val="20"/>
      <w:lang w:eastAsia="en-US"/>
    </w:rPr>
  </w:style>
  <w:style w:type="paragraph" w:customStyle="1" w:styleId="TOC0">
    <w:name w:val="TOC"/>
    <w:rsid w:val="00EB7DED"/>
    <w:pPr>
      <w:tabs>
        <w:tab w:val="right" w:leader="dot" w:pos="5040"/>
      </w:tabs>
      <w:spacing w:line="480" w:lineRule="auto"/>
    </w:pPr>
    <w:rPr>
      <w:rFonts w:ascii="Times" w:hAnsi="Times"/>
      <w:b/>
      <w:color w:val="000000"/>
      <w:lang w:eastAsia="en-US"/>
    </w:rPr>
  </w:style>
  <w:style w:type="paragraph" w:customStyle="1" w:styleId="afffffff">
    <w:name w:val="奇数页篇眉"/>
    <w:basedOn w:val="afffd"/>
    <w:rsid w:val="00EB7DED"/>
    <w:pPr>
      <w:keepLines/>
      <w:widowControl/>
      <w:pBdr>
        <w:bottom w:val="none" w:sz="0" w:space="0" w:color="auto"/>
      </w:pBdr>
      <w:tabs>
        <w:tab w:val="clear" w:pos="4153"/>
        <w:tab w:val="clear" w:pos="8306"/>
        <w:tab w:val="center" w:pos="4320"/>
        <w:tab w:val="right" w:pos="8640"/>
      </w:tabs>
      <w:overflowPunct w:val="0"/>
      <w:autoSpaceDE w:val="0"/>
      <w:autoSpaceDN w:val="0"/>
      <w:adjustRightInd w:val="0"/>
      <w:snapToGrid/>
      <w:jc w:val="left"/>
      <w:textAlignment w:val="baseline"/>
    </w:pPr>
    <w:rPr>
      <w:kern w:val="0"/>
      <w:sz w:val="20"/>
      <w:szCs w:val="20"/>
    </w:rPr>
  </w:style>
  <w:style w:type="paragraph" w:customStyle="1" w:styleId="afffffff0">
    <w:name w:val="基准索引"/>
    <w:basedOn w:val="af4"/>
    <w:rsid w:val="00EB7DED"/>
    <w:pPr>
      <w:widowControl/>
      <w:tabs>
        <w:tab w:val="right" w:leader="dot" w:pos="3960"/>
      </w:tabs>
      <w:overflowPunct w:val="0"/>
      <w:autoSpaceDE w:val="0"/>
      <w:autoSpaceDN w:val="0"/>
      <w:adjustRightInd w:val="0"/>
      <w:ind w:left="720" w:hanging="720"/>
      <w:jc w:val="left"/>
      <w:textAlignment w:val="baseline"/>
    </w:pPr>
    <w:rPr>
      <w:kern w:val="0"/>
      <w:sz w:val="20"/>
    </w:rPr>
  </w:style>
  <w:style w:type="paragraph" w:customStyle="1" w:styleId="afffffff1">
    <w:name w:val="內文"/>
    <w:basedOn w:val="Default"/>
    <w:next w:val="Default"/>
    <w:rsid w:val="00EB7DED"/>
    <w:rPr>
      <w:rFonts w:ascii="宋体" w:eastAsia="宋体" w:cs="Times New Roman"/>
      <w:color w:val="auto"/>
      <w:sz w:val="20"/>
    </w:rPr>
  </w:style>
  <w:style w:type="paragraph" w:customStyle="1" w:styleId="afffffff2">
    <w:name w:val="保留正文"/>
    <w:basedOn w:val="afd"/>
    <w:rsid w:val="00EB7DED"/>
    <w:pPr>
      <w:spacing w:after="120" w:line="240" w:lineRule="auto"/>
    </w:pPr>
    <w:rPr>
      <w:sz w:val="21"/>
      <w:szCs w:val="24"/>
    </w:rPr>
  </w:style>
  <w:style w:type="paragraph" w:customStyle="1" w:styleId="Continueline">
    <w:name w:val="Continue line"/>
    <w:basedOn w:val="af4"/>
    <w:rsid w:val="00EB7DED"/>
    <w:pPr>
      <w:keepLines/>
      <w:pBdr>
        <w:top w:val="single" w:sz="6" w:space="0" w:color="auto"/>
      </w:pBdr>
      <w:autoSpaceDE w:val="0"/>
      <w:autoSpaceDN w:val="0"/>
      <w:adjustRightInd w:val="0"/>
      <w:ind w:left="1728"/>
      <w:jc w:val="right"/>
    </w:pPr>
    <w:rPr>
      <w:i/>
      <w:iCs/>
      <w:kern w:val="0"/>
      <w:sz w:val="20"/>
    </w:rPr>
  </w:style>
  <w:style w:type="paragraph" w:customStyle="1" w:styleId="tableheadingchar">
    <w:name w:val="tableheadingchar"/>
    <w:basedOn w:val="af4"/>
    <w:rsid w:val="00EB7DED"/>
    <w:pPr>
      <w:widowControl/>
      <w:spacing w:before="100" w:beforeAutospacing="1" w:after="100" w:afterAutospacing="1" w:line="240" w:lineRule="atLeast"/>
      <w:jc w:val="left"/>
    </w:pPr>
    <w:rPr>
      <w:rFonts w:ascii="宋体" w:hAnsi="宋体" w:cs="宋体"/>
      <w:kern w:val="0"/>
      <w:sz w:val="18"/>
      <w:szCs w:val="18"/>
    </w:rPr>
  </w:style>
  <w:style w:type="paragraph" w:customStyle="1" w:styleId="text-cai">
    <w:name w:val="text-cai"/>
    <w:basedOn w:val="af4"/>
    <w:rsid w:val="00EB7DED"/>
    <w:pPr>
      <w:widowControl/>
      <w:spacing w:line="360" w:lineRule="auto"/>
      <w:ind w:firstLine="634"/>
      <w:jc w:val="left"/>
    </w:pPr>
    <w:rPr>
      <w:rFonts w:eastAsia="楷体"/>
      <w:kern w:val="0"/>
      <w:sz w:val="24"/>
    </w:rPr>
  </w:style>
  <w:style w:type="paragraph" w:customStyle="1" w:styleId="SourceTFTitles">
    <w:name w:val="Source T/F Titles"/>
    <w:basedOn w:val="Sourcetext"/>
    <w:rsid w:val="00EB7DED"/>
    <w:pPr>
      <w:spacing w:after="0"/>
      <w:ind w:left="0"/>
    </w:pPr>
    <w:rPr>
      <w:rFonts w:ascii="Arial Black" w:hAnsi="Arial Black"/>
    </w:rPr>
  </w:style>
  <w:style w:type="paragraph" w:customStyle="1" w:styleId="program1">
    <w:name w:val="program 1"/>
    <w:basedOn w:val="af4"/>
    <w:rsid w:val="00EB7DED"/>
    <w:pPr>
      <w:ind w:left="2606"/>
      <w:jc w:val="left"/>
    </w:pPr>
    <w:rPr>
      <w:rFonts w:ascii="Courier New" w:hAnsi="Courier New"/>
      <w:kern w:val="0"/>
      <w:sz w:val="20"/>
      <w:lang w:eastAsia="en-US"/>
    </w:rPr>
  </w:style>
  <w:style w:type="paragraph" w:customStyle="1" w:styleId="Header2">
    <w:name w:val="Header2"/>
    <w:basedOn w:val="Default"/>
    <w:next w:val="Default"/>
    <w:rsid w:val="00EB7DED"/>
    <w:rPr>
      <w:rFonts w:ascii="Arial,Bold" w:eastAsia="??" w:hAnsi="Arial,Bold" w:cs="Times New Roman"/>
      <w:color w:val="auto"/>
    </w:rPr>
  </w:style>
  <w:style w:type="paragraph" w:customStyle="1" w:styleId="contentheaderrev">
    <w:name w:val="contentheaderrev"/>
    <w:basedOn w:val="af4"/>
    <w:rsid w:val="00EB7DED"/>
    <w:pPr>
      <w:widowControl/>
      <w:spacing w:before="100" w:beforeAutospacing="1" w:after="100" w:afterAutospacing="1"/>
      <w:jc w:val="left"/>
    </w:pPr>
    <w:rPr>
      <w:rFonts w:ascii="宋体" w:hAnsi="宋体" w:cs="宋体"/>
      <w:b/>
      <w:bCs/>
      <w:color w:val="FFFFFF"/>
      <w:kern w:val="0"/>
      <w:sz w:val="25"/>
      <w:szCs w:val="25"/>
    </w:rPr>
  </w:style>
  <w:style w:type="paragraph" w:customStyle="1" w:styleId="DefaultText">
    <w:name w:val="Default Text"/>
    <w:basedOn w:val="af4"/>
    <w:rsid w:val="00EB7DED"/>
    <w:pPr>
      <w:widowControl/>
      <w:overflowPunct w:val="0"/>
      <w:autoSpaceDE w:val="0"/>
      <w:autoSpaceDN w:val="0"/>
      <w:adjustRightInd w:val="0"/>
      <w:jc w:val="left"/>
      <w:textAlignment w:val="baseline"/>
    </w:pPr>
    <w:rPr>
      <w:rFonts w:eastAsia="Times New Roman"/>
      <w:kern w:val="0"/>
      <w:sz w:val="24"/>
      <w:lang w:eastAsia="en-US"/>
    </w:rPr>
  </w:style>
  <w:style w:type="paragraph" w:customStyle="1" w:styleId="Sourcetextbullet">
    <w:name w:val="Sourcetext bullet"/>
    <w:basedOn w:val="af4"/>
    <w:rsid w:val="00EB7DED"/>
    <w:pPr>
      <w:widowControl/>
      <w:tabs>
        <w:tab w:val="left" w:pos="432"/>
      </w:tabs>
      <w:spacing w:after="120"/>
      <w:ind w:left="2160" w:hanging="432"/>
      <w:jc w:val="left"/>
    </w:pPr>
    <w:rPr>
      <w:rFonts w:ascii="Book Antiqua" w:hAnsi="Book Antiqua"/>
      <w:kern w:val="0"/>
      <w:sz w:val="20"/>
      <w:lang w:eastAsia="en-US"/>
    </w:rPr>
  </w:style>
  <w:style w:type="paragraph" w:customStyle="1" w:styleId="paragraphafterlist10">
    <w:name w:val="paragraph after list 1"/>
    <w:basedOn w:val="af4"/>
    <w:rsid w:val="00EB7DED"/>
    <w:pPr>
      <w:autoSpaceDE w:val="0"/>
      <w:autoSpaceDN w:val="0"/>
      <w:adjustRightInd w:val="0"/>
      <w:spacing w:before="120" w:line="360" w:lineRule="auto"/>
      <w:ind w:left="2262" w:right="-329" w:firstLine="539"/>
    </w:pPr>
    <w:rPr>
      <w:rFonts w:ascii="楷体" w:eastAsia="楷体"/>
      <w:kern w:val="0"/>
      <w:sz w:val="22"/>
    </w:rPr>
  </w:style>
  <w:style w:type="paragraph" w:customStyle="1" w:styleId="Chineseindenttwowords">
    <w:name w:val="Chinese indent two words"/>
    <w:basedOn w:val="aff6"/>
    <w:rsid w:val="00EB7DED"/>
    <w:pPr>
      <w:adjustRightInd/>
      <w:spacing w:after="120" w:line="240" w:lineRule="auto"/>
      <w:ind w:firstLine="0"/>
      <w:jc w:val="left"/>
      <w:textAlignment w:val="auto"/>
    </w:pPr>
    <w:rPr>
      <w:rFonts w:ascii="Times New Roman"/>
      <w:kern w:val="2"/>
      <w:sz w:val="21"/>
      <w:szCs w:val="21"/>
    </w:rPr>
  </w:style>
  <w:style w:type="paragraph" w:customStyle="1" w:styleId="afffffff3">
    <w:name w:val="缩进编号"/>
    <w:basedOn w:val="af4"/>
    <w:rsid w:val="00EB7DED"/>
    <w:pPr>
      <w:widowControl/>
      <w:tabs>
        <w:tab w:val="left" w:pos="900"/>
      </w:tabs>
      <w:adjustRightInd w:val="0"/>
      <w:spacing w:line="400" w:lineRule="exact"/>
      <w:ind w:left="900" w:hanging="420"/>
      <w:jc w:val="left"/>
      <w:textAlignment w:val="baseline"/>
    </w:pPr>
    <w:rPr>
      <w:rFonts w:ascii="宋体"/>
      <w:kern w:val="0"/>
      <w:sz w:val="24"/>
    </w:rPr>
  </w:style>
  <w:style w:type="paragraph" w:customStyle="1" w:styleId="ParagraphafterList19">
    <w:name w:val="Paragraph after List 19"/>
    <w:basedOn w:val="af4"/>
    <w:rsid w:val="00EB7DED"/>
    <w:pPr>
      <w:spacing w:line="360" w:lineRule="auto"/>
      <w:ind w:left="1800"/>
    </w:pPr>
    <w:rPr>
      <w:rFonts w:ascii="楷体" w:eastAsia="楷体"/>
      <w:kern w:val="0"/>
      <w:sz w:val="20"/>
      <w:lang w:eastAsia="en-US"/>
    </w:rPr>
  </w:style>
  <w:style w:type="paragraph" w:customStyle="1" w:styleId="1f2">
    <w:name w:val="附录标题1"/>
    <w:basedOn w:val="11"/>
    <w:next w:val="af4"/>
    <w:rsid w:val="00EB7DED"/>
    <w:pPr>
      <w:pageBreakBefore/>
      <w:numPr>
        <w:numId w:val="0"/>
      </w:numPr>
      <w:pBdr>
        <w:bottom w:val="single" w:sz="18" w:space="1" w:color="C0C0C0"/>
      </w:pBdr>
      <w:tabs>
        <w:tab w:val="clear" w:pos="1440"/>
        <w:tab w:val="left" w:pos="900"/>
      </w:tabs>
      <w:adjustRightInd w:val="0"/>
      <w:snapToGrid w:val="0"/>
      <w:spacing w:line="578" w:lineRule="auto"/>
      <w:ind w:left="576" w:rightChars="20" w:right="42" w:hanging="576"/>
    </w:pPr>
    <w:rPr>
      <w:rFonts w:ascii="宋体" w:eastAsia="黑体" w:hAnsi="Garamond"/>
      <w:bCs w:val="0"/>
      <w:color w:val="000000"/>
      <w:sz w:val="40"/>
      <w:szCs w:val="20"/>
    </w:rPr>
  </w:style>
  <w:style w:type="paragraph" w:customStyle="1" w:styleId="l18">
    <w:name w:val="l18"/>
    <w:basedOn w:val="af4"/>
    <w:rsid w:val="00EB7DED"/>
    <w:pPr>
      <w:widowControl/>
      <w:spacing w:before="33" w:after="100" w:afterAutospacing="1" w:line="301" w:lineRule="atLeast"/>
      <w:ind w:left="100"/>
      <w:jc w:val="left"/>
    </w:pPr>
    <w:rPr>
      <w:rFonts w:ascii="宋体" w:hAnsi="宋体" w:cs="宋体"/>
      <w:color w:val="000000"/>
      <w:kern w:val="0"/>
      <w:sz w:val="20"/>
    </w:rPr>
  </w:style>
  <w:style w:type="paragraph" w:customStyle="1" w:styleId="1f3">
    <w:name w:val="列表1"/>
    <w:basedOn w:val="af4"/>
    <w:rsid w:val="00EB7DED"/>
    <w:pPr>
      <w:spacing w:before="120"/>
      <w:ind w:left="1354" w:hanging="360"/>
      <w:jc w:val="left"/>
    </w:pPr>
    <w:rPr>
      <w:rFonts w:ascii="楷体" w:eastAsia="楷体"/>
      <w:kern w:val="0"/>
      <w:sz w:val="20"/>
      <w:lang w:eastAsia="en-US"/>
    </w:rPr>
  </w:style>
  <w:style w:type="paragraph" w:customStyle="1" w:styleId="Bullettext1">
    <w:name w:val="Bullet text 1"/>
    <w:basedOn w:val="af4"/>
    <w:rsid w:val="00EB7DED"/>
    <w:pPr>
      <w:autoSpaceDE w:val="0"/>
      <w:autoSpaceDN w:val="0"/>
      <w:adjustRightInd w:val="0"/>
      <w:ind w:left="216" w:hanging="144"/>
      <w:jc w:val="left"/>
    </w:pPr>
    <w:rPr>
      <w:kern w:val="0"/>
      <w:sz w:val="24"/>
      <w:szCs w:val="24"/>
    </w:rPr>
  </w:style>
  <w:style w:type="paragraph" w:customStyle="1" w:styleId="1f4">
    <w:name w:val="缺省文本:1"/>
    <w:basedOn w:val="af4"/>
    <w:rsid w:val="00EB7DED"/>
    <w:pPr>
      <w:autoSpaceDE w:val="0"/>
      <w:autoSpaceDN w:val="0"/>
      <w:adjustRightInd w:val="0"/>
      <w:spacing w:before="120" w:line="360" w:lineRule="auto"/>
      <w:ind w:left="181"/>
      <w:jc w:val="center"/>
    </w:pPr>
    <w:rPr>
      <w:rFonts w:ascii="宋体"/>
      <w:b/>
      <w:kern w:val="0"/>
      <w:sz w:val="18"/>
    </w:rPr>
  </w:style>
  <w:style w:type="paragraph" w:customStyle="1" w:styleId="Blocklabel">
    <w:name w:val="Block label"/>
    <w:basedOn w:val="af4"/>
    <w:rsid w:val="00EB7DED"/>
    <w:pPr>
      <w:autoSpaceDE w:val="0"/>
      <w:autoSpaceDN w:val="0"/>
      <w:adjustRightInd w:val="0"/>
      <w:jc w:val="left"/>
    </w:pPr>
    <w:rPr>
      <w:b/>
      <w:bCs/>
      <w:kern w:val="0"/>
      <w:sz w:val="22"/>
      <w:szCs w:val="22"/>
    </w:rPr>
  </w:style>
  <w:style w:type="paragraph" w:customStyle="1" w:styleId="afffffff4">
    <w:name w:val="表样式"/>
    <w:basedOn w:val="af4"/>
    <w:rsid w:val="00EB7DED"/>
    <w:pPr>
      <w:tabs>
        <w:tab w:val="center" w:pos="4153"/>
        <w:tab w:val="right" w:pos="8306"/>
      </w:tabs>
      <w:autoSpaceDE w:val="0"/>
      <w:autoSpaceDN w:val="0"/>
      <w:adjustRightInd w:val="0"/>
      <w:spacing w:line="360" w:lineRule="auto"/>
      <w:ind w:left="181"/>
      <w:jc w:val="left"/>
    </w:pPr>
    <w:rPr>
      <w:rFonts w:ascii="宋体"/>
      <w:kern w:val="0"/>
    </w:rPr>
  </w:style>
  <w:style w:type="paragraph" w:customStyle="1" w:styleId="112">
    <w:name w:val="Ëõ 1(12)"/>
    <w:basedOn w:val="1f5"/>
    <w:rsid w:val="00EB7DED"/>
    <w:pPr>
      <w:spacing w:after="240"/>
    </w:pPr>
  </w:style>
  <w:style w:type="paragraph" w:customStyle="1" w:styleId="1f5">
    <w:name w:val="Ëõ 1"/>
    <w:rsid w:val="00EB7DED"/>
    <w:pPr>
      <w:widowControl w:val="0"/>
      <w:overflowPunct w:val="0"/>
      <w:autoSpaceDE w:val="0"/>
      <w:autoSpaceDN w:val="0"/>
      <w:adjustRightInd w:val="0"/>
      <w:spacing w:line="312" w:lineRule="atLeast"/>
      <w:ind w:left="709" w:hanging="284"/>
      <w:jc w:val="both"/>
      <w:textAlignment w:val="baseline"/>
    </w:pPr>
    <w:rPr>
      <w:rFonts w:ascii="宋体"/>
      <w:sz w:val="21"/>
      <w:lang w:eastAsia="en-US"/>
    </w:rPr>
  </w:style>
  <w:style w:type="paragraph" w:customStyle="1" w:styleId="Web1">
    <w:name w:val="普通 (Web)1"/>
    <w:basedOn w:val="af4"/>
    <w:rsid w:val="00EB7DED"/>
    <w:pPr>
      <w:widowControl/>
      <w:spacing w:before="100" w:beforeAutospacing="1" w:after="100" w:afterAutospacing="1"/>
      <w:jc w:val="left"/>
      <w:textAlignment w:val="top"/>
    </w:pPr>
    <w:rPr>
      <w:rFonts w:ascii="Arial Unicode MS" w:eastAsia="Arial Unicode MS" w:hAnsi="Arial Unicode MS" w:cs="Arial Unicode MS"/>
      <w:kern w:val="0"/>
      <w:sz w:val="24"/>
      <w:szCs w:val="24"/>
    </w:rPr>
  </w:style>
  <w:style w:type="paragraph" w:customStyle="1" w:styleId="itemlist0">
    <w:name w:val="itemlist"/>
    <w:basedOn w:val="af4"/>
    <w:rsid w:val="00EB7DED"/>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afffffff5">
    <w:name w:val="部分标志"/>
    <w:basedOn w:val="affffff6"/>
    <w:next w:val="af4"/>
    <w:rsid w:val="00EB7DED"/>
    <w:pPr>
      <w:spacing w:before="600" w:after="160"/>
      <w:jc w:val="center"/>
    </w:pPr>
    <w:rPr>
      <w:b w:val="0"/>
      <w:sz w:val="24"/>
      <w:u w:val="single"/>
    </w:rPr>
  </w:style>
  <w:style w:type="paragraph" w:customStyle="1" w:styleId="212">
    <w:name w:val="Ëõ 2 (12)"/>
    <w:basedOn w:val="2fb"/>
    <w:rsid w:val="00EB7DED"/>
    <w:pPr>
      <w:spacing w:after="240"/>
    </w:pPr>
  </w:style>
  <w:style w:type="paragraph" w:customStyle="1" w:styleId="2fb">
    <w:name w:val="Ëõ 2"/>
    <w:rsid w:val="00EB7DED"/>
    <w:pPr>
      <w:widowControl w:val="0"/>
      <w:overflowPunct w:val="0"/>
      <w:autoSpaceDE w:val="0"/>
      <w:autoSpaceDN w:val="0"/>
      <w:adjustRightInd w:val="0"/>
      <w:spacing w:line="312" w:lineRule="atLeast"/>
      <w:ind w:left="1021" w:hanging="284"/>
      <w:jc w:val="both"/>
      <w:textAlignment w:val="baseline"/>
    </w:pPr>
    <w:rPr>
      <w:rFonts w:ascii="宋体"/>
      <w:sz w:val="21"/>
      <w:lang w:eastAsia="en-US"/>
    </w:rPr>
  </w:style>
  <w:style w:type="paragraph" w:customStyle="1" w:styleId="CommentSubject">
    <w:name w:val="Comment Subject"/>
    <w:basedOn w:val="af9"/>
    <w:next w:val="af9"/>
    <w:semiHidden/>
    <w:rsid w:val="00EB7DED"/>
    <w:pPr>
      <w:widowControl/>
      <w:numPr>
        <w:numId w:val="12"/>
      </w:numPr>
      <w:adjustRightInd/>
      <w:spacing w:line="240" w:lineRule="auto"/>
      <w:ind w:left="0" w:firstLine="0"/>
      <w:textAlignment w:val="auto"/>
    </w:pPr>
    <w:rPr>
      <w:rFonts w:ascii="Times" w:hAnsi="Times"/>
      <w:b/>
      <w:bCs/>
      <w:sz w:val="20"/>
      <w:lang w:eastAsia="en-US"/>
    </w:rPr>
  </w:style>
  <w:style w:type="paragraph" w:customStyle="1" w:styleId="tableheading">
    <w:name w:val="tableheading"/>
    <w:basedOn w:val="af4"/>
    <w:rsid w:val="00EB7DED"/>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subtitle2">
    <w:name w:val="subtitle 2"/>
    <w:basedOn w:val="af4"/>
    <w:rsid w:val="00EB7DED"/>
    <w:pPr>
      <w:overflowPunct w:val="0"/>
      <w:autoSpaceDE w:val="0"/>
      <w:autoSpaceDN w:val="0"/>
      <w:adjustRightInd w:val="0"/>
      <w:spacing w:before="240" w:after="240" w:line="312" w:lineRule="atLeast"/>
      <w:textAlignment w:val="baseline"/>
    </w:pPr>
    <w:rPr>
      <w:rFonts w:ascii="黑体" w:eastAsia="黑体"/>
      <w:kern w:val="0"/>
      <w:sz w:val="24"/>
      <w:lang w:eastAsia="en-US"/>
    </w:rPr>
  </w:style>
  <w:style w:type="paragraph" w:customStyle="1" w:styleId="afffffff6">
    <w:name w:val="部分标题"/>
    <w:basedOn w:val="affffff6"/>
    <w:next w:val="affffff7"/>
    <w:rsid w:val="00EB7DED"/>
    <w:pPr>
      <w:spacing w:before="600"/>
      <w:jc w:val="center"/>
    </w:pPr>
  </w:style>
  <w:style w:type="paragraph" w:customStyle="1" w:styleId="1120">
    <w:name w:val="缩 1(12)"/>
    <w:basedOn w:val="1f"/>
    <w:rsid w:val="00EB7DED"/>
    <w:pPr>
      <w:spacing w:after="240"/>
    </w:pPr>
  </w:style>
  <w:style w:type="paragraph" w:customStyle="1" w:styleId="Header1">
    <w:name w:val="Header1"/>
    <w:basedOn w:val="Default"/>
    <w:next w:val="Default"/>
    <w:rsid w:val="00EB7DED"/>
    <w:rPr>
      <w:rFonts w:ascii="Arial,Bold" w:eastAsia="??" w:hAnsi="Arial,Bold" w:cs="Times New Roman"/>
      <w:color w:val="auto"/>
    </w:rPr>
  </w:style>
  <w:style w:type="paragraph" w:customStyle="1" w:styleId="spec">
    <w:name w:val="spec"/>
    <w:basedOn w:val="af4"/>
    <w:rsid w:val="00EB7DED"/>
    <w:pPr>
      <w:widowControl/>
      <w:pBdr>
        <w:top w:val="single" w:sz="8" w:space="0" w:color="9F9F9F"/>
        <w:left w:val="single" w:sz="8" w:space="0" w:color="9F9F9F"/>
        <w:bottom w:val="single" w:sz="8" w:space="0" w:color="9F9F9F"/>
        <w:right w:val="single" w:sz="8" w:space="0" w:color="9F9F9F"/>
      </w:pBdr>
      <w:spacing w:before="100" w:beforeAutospacing="1" w:after="100" w:afterAutospacing="1"/>
      <w:jc w:val="left"/>
    </w:pPr>
    <w:rPr>
      <w:rFonts w:ascii="宋体" w:hAnsi="宋体"/>
      <w:color w:val="000000"/>
      <w:kern w:val="0"/>
      <w:sz w:val="24"/>
      <w:szCs w:val="24"/>
    </w:rPr>
  </w:style>
  <w:style w:type="paragraph" w:customStyle="1" w:styleId="xl83">
    <w:name w:val="xl83"/>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16"/>
      <w:szCs w:val="16"/>
    </w:rPr>
  </w:style>
  <w:style w:type="paragraph" w:customStyle="1" w:styleId="xl73">
    <w:name w:val="xl73"/>
    <w:basedOn w:val="af4"/>
    <w:rsid w:val="00EB7DED"/>
    <w:pPr>
      <w:widowControl/>
      <w:pBdr>
        <w:top w:val="single" w:sz="4" w:space="0" w:color="auto"/>
        <w:left w:val="single" w:sz="4" w:space="0" w:color="auto"/>
        <w:bottom w:val="single" w:sz="4" w:space="0" w:color="auto"/>
        <w:right w:val="single" w:sz="4" w:space="0" w:color="auto"/>
      </w:pBdr>
      <w:shd w:val="clear" w:color="auto" w:fill="333399"/>
      <w:spacing w:before="100" w:beforeAutospacing="1" w:after="100" w:afterAutospacing="1"/>
      <w:textAlignment w:val="top"/>
    </w:pPr>
    <w:rPr>
      <w:rFonts w:ascii="宋体" w:hAnsi="宋体" w:cs="宋体"/>
      <w:kern w:val="0"/>
      <w:sz w:val="20"/>
    </w:rPr>
  </w:style>
  <w:style w:type="paragraph" w:customStyle="1" w:styleId="CharCharCharCharCharCharCharChar">
    <w:name w:val="Char Char Char Char Char Char Char Char"/>
    <w:basedOn w:val="af4"/>
    <w:rsid w:val="00EB7DED"/>
    <w:pPr>
      <w:tabs>
        <w:tab w:val="left" w:pos="360"/>
      </w:tabs>
    </w:pPr>
    <w:rPr>
      <w:sz w:val="24"/>
      <w:szCs w:val="24"/>
    </w:rPr>
  </w:style>
  <w:style w:type="paragraph" w:customStyle="1" w:styleId="msoacetate0">
    <w:name w:val="msoacetate"/>
    <w:basedOn w:val="af4"/>
    <w:rsid w:val="00EB7DED"/>
    <w:rPr>
      <w:rFonts w:cs="Lucida Sans"/>
      <w:sz w:val="18"/>
      <w:szCs w:val="18"/>
    </w:rPr>
  </w:style>
  <w:style w:type="paragraph" w:customStyle="1" w:styleId="CharCharCharCharCharChar1CharCharCharChar">
    <w:name w:val="Char Char Char Char Char Char1 Char Char Char Char"/>
    <w:basedOn w:val="af4"/>
    <w:rsid w:val="00EB7DED"/>
    <w:rPr>
      <w:rFonts w:ascii="仿宋_GB2312" w:eastAsia="仿宋_GB2312"/>
      <w:b/>
      <w:sz w:val="32"/>
      <w:szCs w:val="32"/>
    </w:rPr>
  </w:style>
  <w:style w:type="paragraph" w:customStyle="1" w:styleId="xl31">
    <w:name w:val="xl31"/>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afffffff7">
    <w:name w:val="_"/>
    <w:basedOn w:val="af4"/>
    <w:rsid w:val="00EB7DED"/>
    <w:pPr>
      <w:adjustRightInd w:val="0"/>
      <w:spacing w:line="360" w:lineRule="auto"/>
      <w:ind w:left="480"/>
      <w:textAlignment w:val="baseline"/>
    </w:pPr>
    <w:rPr>
      <w:kern w:val="0"/>
      <w:sz w:val="24"/>
    </w:rPr>
  </w:style>
  <w:style w:type="paragraph" w:customStyle="1" w:styleId="xl84">
    <w:name w:val="xl8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16"/>
      <w:szCs w:val="16"/>
    </w:rPr>
  </w:style>
  <w:style w:type="paragraph" w:customStyle="1" w:styleId="style22">
    <w:name w:val="style22"/>
    <w:basedOn w:val="af4"/>
    <w:rsid w:val="00EB7DED"/>
    <w:pPr>
      <w:widowControl/>
      <w:spacing w:before="100" w:beforeAutospacing="1" w:after="100" w:afterAutospacing="1" w:line="360" w:lineRule="auto"/>
      <w:jc w:val="left"/>
    </w:pPr>
    <w:rPr>
      <w:rFonts w:ascii="宋体" w:hAnsi="宋体" w:cs="宋体"/>
      <w:color w:val="CC0000"/>
      <w:kern w:val="0"/>
      <w:sz w:val="18"/>
      <w:szCs w:val="18"/>
    </w:rPr>
  </w:style>
  <w:style w:type="paragraph" w:customStyle="1" w:styleId="xl74">
    <w:name w:val="xl7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kern w:val="0"/>
      <w:sz w:val="20"/>
    </w:rPr>
  </w:style>
  <w:style w:type="paragraph" w:customStyle="1" w:styleId="PICTURE">
    <w:name w:val="PICTURE"/>
    <w:basedOn w:val="af4"/>
    <w:rsid w:val="00EB7DED"/>
    <w:pPr>
      <w:keepNext/>
      <w:widowControl/>
      <w:spacing w:before="240" w:after="240" w:line="240" w:lineRule="atLeast"/>
      <w:jc w:val="left"/>
    </w:pPr>
    <w:rPr>
      <w:rFonts w:ascii="Arial" w:hAnsi="Arial"/>
      <w:spacing w:val="10"/>
      <w:kern w:val="0"/>
      <w:sz w:val="24"/>
    </w:rPr>
  </w:style>
  <w:style w:type="paragraph" w:customStyle="1" w:styleId="Char2CharCharChar">
    <w:name w:val="Char2 Char Char Char"/>
    <w:basedOn w:val="af4"/>
    <w:rsid w:val="00EB7DED"/>
    <w:rPr>
      <w:rFonts w:ascii="Tahoma" w:hAnsi="Tahoma"/>
      <w:sz w:val="24"/>
    </w:rPr>
  </w:style>
  <w:style w:type="paragraph" w:customStyle="1" w:styleId="Sprechblasentext">
    <w:name w:val="Sprechblasentext"/>
    <w:basedOn w:val="af4"/>
    <w:rsid w:val="00EB7DED"/>
    <w:pPr>
      <w:spacing w:line="300" w:lineRule="atLeast"/>
      <w:ind w:firstLine="709"/>
    </w:pPr>
    <w:rPr>
      <w:rFonts w:ascii="Tahoma" w:hAnsi="Tahoma" w:cs="Tahoma"/>
      <w:sz w:val="16"/>
      <w:szCs w:val="16"/>
    </w:rPr>
  </w:style>
  <w:style w:type="paragraph" w:customStyle="1" w:styleId="2fc">
    <w:name w:val="表格正文2"/>
    <w:basedOn w:val="af4"/>
    <w:rsid w:val="00EB7DED"/>
    <w:pPr>
      <w:jc w:val="center"/>
    </w:pPr>
    <w:rPr>
      <w:szCs w:val="21"/>
    </w:rPr>
  </w:style>
  <w:style w:type="paragraph" w:customStyle="1" w:styleId="font10">
    <w:name w:val="font10"/>
    <w:basedOn w:val="af4"/>
    <w:rsid w:val="00EB7DED"/>
    <w:pPr>
      <w:widowControl/>
      <w:spacing w:before="100" w:beforeAutospacing="1" w:after="100" w:afterAutospacing="1"/>
      <w:jc w:val="left"/>
    </w:pPr>
    <w:rPr>
      <w:rFonts w:ascii="宋体" w:hAnsi="宋体" w:cs="Arial Unicode MS" w:hint="eastAsia"/>
      <w:b/>
      <w:bCs/>
      <w:kern w:val="0"/>
      <w:sz w:val="22"/>
      <w:szCs w:val="22"/>
    </w:rPr>
  </w:style>
  <w:style w:type="paragraph" w:customStyle="1" w:styleId="xl85">
    <w:name w:val="xl85"/>
    <w:basedOn w:val="af4"/>
    <w:rsid w:val="00EB7DED"/>
    <w:pPr>
      <w:widowControl/>
      <w:spacing w:before="100" w:beforeAutospacing="1" w:after="100" w:afterAutospacing="1"/>
      <w:jc w:val="left"/>
    </w:pPr>
    <w:rPr>
      <w:rFonts w:ascii="宋体" w:hAnsi="宋体" w:cs="宋体"/>
      <w:kern w:val="0"/>
      <w:sz w:val="16"/>
      <w:szCs w:val="16"/>
    </w:rPr>
  </w:style>
  <w:style w:type="paragraph" w:customStyle="1" w:styleId="120">
    <w:name w:val="正文1.2"/>
    <w:basedOn w:val="af4"/>
    <w:rsid w:val="00EB7DED"/>
    <w:pPr>
      <w:autoSpaceDE w:val="0"/>
      <w:autoSpaceDN w:val="0"/>
      <w:adjustRightInd w:val="0"/>
      <w:spacing w:line="288" w:lineRule="auto"/>
      <w:jc w:val="left"/>
      <w:textAlignment w:val="baseline"/>
    </w:pPr>
    <w:rPr>
      <w:kern w:val="0"/>
      <w:sz w:val="28"/>
    </w:rPr>
  </w:style>
  <w:style w:type="paragraph" w:customStyle="1" w:styleId="xl77">
    <w:name w:val="xl77"/>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style23">
    <w:name w:val="style23"/>
    <w:basedOn w:val="af4"/>
    <w:rsid w:val="00EB7DED"/>
    <w:pPr>
      <w:widowControl/>
      <w:spacing w:before="100" w:beforeAutospacing="1" w:after="100" w:afterAutospacing="1" w:line="360" w:lineRule="auto"/>
      <w:jc w:val="left"/>
    </w:pPr>
    <w:rPr>
      <w:rFonts w:ascii="宋体" w:hAnsi="宋体" w:cs="宋体"/>
      <w:b/>
      <w:bCs/>
      <w:color w:val="990000"/>
      <w:kern w:val="0"/>
      <w:sz w:val="18"/>
      <w:szCs w:val="18"/>
    </w:rPr>
  </w:style>
  <w:style w:type="paragraph" w:customStyle="1" w:styleId="xl75">
    <w:name w:val="xl75"/>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rPr>
  </w:style>
  <w:style w:type="paragraph" w:customStyle="1" w:styleId="TableTextChar">
    <w:name w:val="Table Text Char"/>
    <w:rsid w:val="00EB7DED"/>
    <w:pPr>
      <w:snapToGrid w:val="0"/>
      <w:spacing w:before="80" w:after="80"/>
    </w:pPr>
    <w:rPr>
      <w:rFonts w:ascii="Arial" w:hAnsi="Arial"/>
      <w:sz w:val="18"/>
    </w:rPr>
  </w:style>
  <w:style w:type="paragraph" w:customStyle="1" w:styleId="1f6">
    <w:name w:val="列出段落1"/>
    <w:basedOn w:val="af4"/>
    <w:link w:val="Char"/>
    <w:qFormat/>
    <w:rsid w:val="00EB7DED"/>
    <w:pPr>
      <w:ind w:firstLineChars="200" w:firstLine="420"/>
    </w:pPr>
    <w:rPr>
      <w:rFonts w:ascii="Calibri" w:hAnsi="Calibri"/>
      <w:szCs w:val="22"/>
    </w:rPr>
  </w:style>
  <w:style w:type="paragraph" w:customStyle="1" w:styleId="WW-">
    <w:name w:val="WW-日期"/>
    <w:basedOn w:val="af4"/>
    <w:next w:val="af4"/>
    <w:rsid w:val="00EB7DED"/>
    <w:pPr>
      <w:spacing w:line="480" w:lineRule="atLeast"/>
    </w:pPr>
    <w:rPr>
      <w:szCs w:val="24"/>
    </w:rPr>
  </w:style>
  <w:style w:type="paragraph" w:customStyle="1" w:styleId="CiscoDisclaimer">
    <w:name w:val="Cisco Disclaimer"/>
    <w:rsid w:val="00EB7DED"/>
    <w:pPr>
      <w:spacing w:before="60" w:after="60"/>
    </w:pPr>
    <w:rPr>
      <w:lang w:eastAsia="en-US"/>
    </w:rPr>
  </w:style>
  <w:style w:type="paragraph" w:customStyle="1" w:styleId="font11">
    <w:name w:val="font11"/>
    <w:basedOn w:val="af4"/>
    <w:rsid w:val="00EB7DED"/>
    <w:pPr>
      <w:widowControl/>
      <w:spacing w:before="100" w:beforeAutospacing="1" w:after="100" w:afterAutospacing="1"/>
      <w:jc w:val="left"/>
    </w:pPr>
    <w:rPr>
      <w:rFonts w:eastAsia="Arial Unicode MS"/>
      <w:b/>
      <w:bCs/>
      <w:kern w:val="0"/>
      <w:sz w:val="22"/>
      <w:szCs w:val="22"/>
    </w:rPr>
  </w:style>
  <w:style w:type="paragraph" w:customStyle="1" w:styleId="xl86">
    <w:name w:val="xl86"/>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bottom"/>
    </w:pPr>
    <w:rPr>
      <w:rFonts w:ascii="宋体" w:hAnsi="宋体" w:cs="宋体"/>
      <w:b/>
      <w:bCs/>
      <w:kern w:val="0"/>
      <w:sz w:val="16"/>
      <w:szCs w:val="16"/>
    </w:rPr>
  </w:style>
  <w:style w:type="paragraph" w:customStyle="1" w:styleId="2Char">
    <w:name w:val="标题2 Char"/>
    <w:basedOn w:val="22"/>
    <w:rsid w:val="00EB7DED"/>
    <w:pPr>
      <w:tabs>
        <w:tab w:val="left" w:pos="709"/>
      </w:tabs>
      <w:adjustRightInd w:val="0"/>
      <w:spacing w:before="0" w:after="0" w:line="360" w:lineRule="auto"/>
      <w:ind w:left="709" w:hanging="709"/>
      <w:textAlignment w:val="baseline"/>
    </w:pPr>
    <w:rPr>
      <w:rFonts w:eastAsia="仿宋_GB2312" w:cs="Arial"/>
      <w:b w:val="0"/>
      <w:bCs w:val="0"/>
      <w:kern w:val="0"/>
      <w:sz w:val="21"/>
      <w:szCs w:val="24"/>
    </w:rPr>
  </w:style>
  <w:style w:type="paragraph" w:customStyle="1" w:styleId="BodyTextFirstIndentImportant">
    <w:name w:val="Body Text First Indent Important"/>
    <w:basedOn w:val="afc"/>
    <w:rsid w:val="00EB7DED"/>
    <w:pPr>
      <w:spacing w:after="0" w:line="360" w:lineRule="auto"/>
      <w:ind w:firstLineChars="0" w:firstLine="0"/>
    </w:pPr>
    <w:rPr>
      <w:rFonts w:ascii="Times New Roman" w:eastAsia="宋体" w:hAnsi="Times New Roman" w:cs="Tahoma"/>
      <w:sz w:val="24"/>
      <w:lang w:eastAsia="en-US"/>
    </w:rPr>
  </w:style>
  <w:style w:type="paragraph" w:customStyle="1" w:styleId="1f7">
    <w:name w:val="正文1"/>
    <w:basedOn w:val="af4"/>
    <w:link w:val="1Char"/>
    <w:rsid w:val="00EB7DED"/>
    <w:pPr>
      <w:tabs>
        <w:tab w:val="left" w:pos="720"/>
        <w:tab w:val="right" w:pos="1191"/>
      </w:tabs>
      <w:spacing w:line="360" w:lineRule="auto"/>
      <w:ind w:left="720" w:hanging="360"/>
    </w:pPr>
    <w:rPr>
      <w:sz w:val="24"/>
    </w:rPr>
  </w:style>
  <w:style w:type="paragraph" w:customStyle="1" w:styleId="CharCharCharCharCharChar1Char">
    <w:name w:val="Char Char Char Char Char Char1 Char"/>
    <w:basedOn w:val="af4"/>
    <w:rsid w:val="00EB7DED"/>
    <w:pPr>
      <w:widowControl/>
      <w:spacing w:after="160" w:line="240" w:lineRule="exact"/>
      <w:jc w:val="left"/>
    </w:pPr>
    <w:rPr>
      <w:rFonts w:ascii="Verdana" w:eastAsia="仿宋_GB2312" w:hAnsi="Verdana"/>
      <w:kern w:val="0"/>
      <w:sz w:val="24"/>
      <w:lang w:eastAsia="en-US"/>
    </w:rPr>
  </w:style>
  <w:style w:type="paragraph" w:customStyle="1" w:styleId="zj-3">
    <w:name w:val="zj-3"/>
    <w:basedOn w:val="af4"/>
    <w:link w:val="zj-3Char"/>
    <w:qFormat/>
    <w:rsid w:val="00EB7DED"/>
    <w:pPr>
      <w:widowControl/>
      <w:spacing w:beforeLines="50" w:afterLines="50" w:line="360" w:lineRule="auto"/>
      <w:ind w:firstLine="680"/>
      <w:jc w:val="left"/>
    </w:pPr>
    <w:rPr>
      <w:rFonts w:ascii="Cambria" w:hAnsi="Cambria"/>
      <w:sz w:val="28"/>
      <w:szCs w:val="22"/>
      <w:lang w:bidi="en-US"/>
    </w:rPr>
  </w:style>
  <w:style w:type="paragraph" w:customStyle="1" w:styleId="Bullets">
    <w:name w:val="Bullets"/>
    <w:basedOn w:val="af4"/>
    <w:rsid w:val="00EB7DED"/>
    <w:pPr>
      <w:widowControl/>
      <w:numPr>
        <w:numId w:val="13"/>
      </w:numPr>
      <w:adjustRightInd w:val="0"/>
      <w:snapToGrid w:val="0"/>
      <w:spacing w:before="60" w:after="60"/>
    </w:pPr>
    <w:rPr>
      <w:kern w:val="0"/>
      <w:sz w:val="24"/>
      <w:szCs w:val="24"/>
    </w:rPr>
  </w:style>
  <w:style w:type="paragraph" w:customStyle="1" w:styleId="CiscoBulletCharChar">
    <w:name w:val="Cisco Bullet Char Char"/>
    <w:basedOn w:val="CiscoResponseChar1Char1"/>
    <w:link w:val="CiscoBulletCharCharChar"/>
    <w:rsid w:val="00EB7DED"/>
  </w:style>
  <w:style w:type="paragraph" w:customStyle="1" w:styleId="CiscoResponseChar1Char1">
    <w:name w:val="Cisco Response Char1 Char1"/>
    <w:rsid w:val="00EB7DED"/>
    <w:pPr>
      <w:spacing w:before="60" w:after="60"/>
    </w:pPr>
    <w:rPr>
      <w:color w:val="0000FF"/>
      <w:sz w:val="24"/>
      <w:lang w:eastAsia="en-US"/>
    </w:rPr>
  </w:style>
  <w:style w:type="paragraph" w:customStyle="1" w:styleId="Bodytext1">
    <w:name w:val="Body text 1"/>
    <w:basedOn w:val="af4"/>
    <w:rsid w:val="00EB7DED"/>
    <w:pPr>
      <w:tabs>
        <w:tab w:val="left" w:pos="1134"/>
      </w:tabs>
      <w:autoSpaceDE w:val="0"/>
      <w:autoSpaceDN w:val="0"/>
      <w:adjustRightInd w:val="0"/>
      <w:spacing w:before="170" w:line="300" w:lineRule="atLeast"/>
      <w:ind w:left="1134" w:hanging="1134"/>
    </w:pPr>
    <w:rPr>
      <w:color w:val="000000"/>
      <w:kern w:val="0"/>
      <w:sz w:val="24"/>
    </w:rPr>
  </w:style>
  <w:style w:type="paragraph" w:customStyle="1" w:styleId="afffffff8">
    <w:name w:val="枚举项"/>
    <w:basedOn w:val="af4"/>
    <w:rsid w:val="00EB7DED"/>
    <w:pPr>
      <w:widowControl/>
      <w:tabs>
        <w:tab w:val="left" w:pos="1440"/>
      </w:tabs>
      <w:spacing w:line="360" w:lineRule="auto"/>
      <w:ind w:left="1440" w:firstLineChars="200" w:hanging="360"/>
      <w:jc w:val="left"/>
    </w:pPr>
    <w:rPr>
      <w:kern w:val="0"/>
      <w:sz w:val="24"/>
      <w:szCs w:val="24"/>
    </w:rPr>
  </w:style>
  <w:style w:type="paragraph" w:customStyle="1" w:styleId="222">
    <w:name w:val="样式 样式 正文首行缩进 2 + 首行缩进:  2 字符 + 首行缩进:  2 字符"/>
    <w:basedOn w:val="af4"/>
    <w:rsid w:val="00EB7DED"/>
    <w:pPr>
      <w:spacing w:line="360" w:lineRule="auto"/>
      <w:ind w:firstLineChars="200" w:firstLine="480"/>
    </w:pPr>
    <w:rPr>
      <w:sz w:val="24"/>
    </w:rPr>
  </w:style>
  <w:style w:type="paragraph" w:customStyle="1" w:styleId="0">
    <w:name w:val="样式 正文文本缩进 + 左  0 字符"/>
    <w:basedOn w:val="afff0"/>
    <w:link w:val="0Char"/>
    <w:qFormat/>
    <w:rsid w:val="00EB7DED"/>
    <w:pPr>
      <w:ind w:firstLineChars="250" w:firstLine="250"/>
    </w:pPr>
    <w:rPr>
      <w:rFonts w:ascii="Times New Roman" w:cs="宋体"/>
      <w:sz w:val="24"/>
    </w:rPr>
  </w:style>
  <w:style w:type="paragraph" w:customStyle="1" w:styleId="afffffff9">
    <w:name w:val="附图居中"/>
    <w:basedOn w:val="af4"/>
    <w:next w:val="a0"/>
    <w:rsid w:val="00EB7DED"/>
    <w:pPr>
      <w:keepNext/>
      <w:jc w:val="center"/>
    </w:pPr>
    <w:rPr>
      <w:caps/>
      <w:sz w:val="24"/>
      <w:szCs w:val="24"/>
    </w:rPr>
  </w:style>
  <w:style w:type="paragraph" w:customStyle="1" w:styleId="a0">
    <w:name w:val="附图标题"/>
    <w:basedOn w:val="aff8"/>
    <w:next w:val="aff6"/>
    <w:rsid w:val="00EB7DED"/>
    <w:pPr>
      <w:numPr>
        <w:numId w:val="14"/>
      </w:numPr>
      <w:tabs>
        <w:tab w:val="left" w:pos="840"/>
      </w:tabs>
      <w:spacing w:afterLines="100" w:line="360" w:lineRule="auto"/>
      <w:ind w:left="840" w:firstLineChars="0" w:firstLine="0"/>
      <w:jc w:val="center"/>
    </w:pPr>
    <w:rPr>
      <w:rFonts w:ascii="Arial" w:eastAsia="黑体" w:hAnsi="Arial" w:cs="Arial"/>
      <w:bCs w:val="0"/>
      <w:color w:val="auto"/>
      <w:sz w:val="21"/>
      <w:szCs w:val="20"/>
    </w:rPr>
  </w:style>
  <w:style w:type="paragraph" w:customStyle="1" w:styleId="Date1">
    <w:name w:val="Date1"/>
    <w:basedOn w:val="af4"/>
    <w:next w:val="af4"/>
    <w:rsid w:val="00EB7DED"/>
    <w:pPr>
      <w:adjustRightInd w:val="0"/>
      <w:spacing w:line="312" w:lineRule="atLeast"/>
      <w:textAlignment w:val="baseline"/>
    </w:pPr>
    <w:rPr>
      <w:kern w:val="0"/>
      <w:sz w:val="24"/>
    </w:rPr>
  </w:style>
  <w:style w:type="paragraph" w:customStyle="1" w:styleId="font0">
    <w:name w:val="font0"/>
    <w:basedOn w:val="af4"/>
    <w:rsid w:val="00EB7DED"/>
    <w:pPr>
      <w:widowControl/>
      <w:spacing w:before="100" w:beforeAutospacing="1" w:after="100" w:afterAutospacing="1"/>
      <w:jc w:val="left"/>
    </w:pPr>
    <w:rPr>
      <w:rFonts w:ascii="Arial" w:hAnsi="Arial" w:cs="Arial"/>
      <w:kern w:val="0"/>
      <w:sz w:val="20"/>
    </w:rPr>
  </w:style>
  <w:style w:type="paragraph" w:customStyle="1" w:styleId="StyleFirstline074cmLinespacing15lines">
    <w:name w:val="Style First line:  0.74 cm Line spacing:  1.5 lines"/>
    <w:basedOn w:val="af4"/>
    <w:rsid w:val="00EB7DED"/>
    <w:pPr>
      <w:spacing w:line="360" w:lineRule="auto"/>
      <w:ind w:firstLineChars="200" w:firstLine="480"/>
    </w:pPr>
    <w:rPr>
      <w:rFonts w:ascii="宋体" w:hAnsi="宋体"/>
      <w:sz w:val="24"/>
    </w:rPr>
  </w:style>
  <w:style w:type="paragraph" w:customStyle="1" w:styleId="FigureCaption">
    <w:name w:val="FigureCaption"/>
    <w:next w:val="af4"/>
    <w:rsid w:val="00EB7DED"/>
    <w:pPr>
      <w:numPr>
        <w:numId w:val="15"/>
      </w:numPr>
      <w:spacing w:after="60" w:line="180" w:lineRule="exact"/>
    </w:pPr>
    <w:rPr>
      <w:rFonts w:ascii="Helvetica" w:hAnsi="Helvetica"/>
      <w:color w:val="000000"/>
      <w:sz w:val="14"/>
      <w:lang w:eastAsia="en-US"/>
    </w:rPr>
  </w:style>
  <w:style w:type="paragraph" w:customStyle="1" w:styleId="PlainText1">
    <w:name w:val="Plain Text1"/>
    <w:basedOn w:val="af4"/>
    <w:rsid w:val="00EB7DED"/>
    <w:pPr>
      <w:autoSpaceDE w:val="0"/>
      <w:autoSpaceDN w:val="0"/>
      <w:adjustRightInd w:val="0"/>
      <w:textAlignment w:val="baseline"/>
    </w:pPr>
    <w:rPr>
      <w:rFonts w:ascii="宋体"/>
      <w:sz w:val="24"/>
    </w:rPr>
  </w:style>
  <w:style w:type="paragraph" w:customStyle="1" w:styleId="xl27">
    <w:name w:val="xl27"/>
    <w:basedOn w:val="af4"/>
    <w:rsid w:val="00EB7DED"/>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Text1">
    <w:name w:val="Text 1"/>
    <w:basedOn w:val="af4"/>
    <w:rsid w:val="00EB7DED"/>
    <w:pPr>
      <w:widowControl/>
      <w:tabs>
        <w:tab w:val="left" w:pos="0"/>
        <w:tab w:val="left" w:pos="425"/>
      </w:tabs>
      <w:spacing w:line="360" w:lineRule="auto"/>
      <w:ind w:firstLine="360"/>
    </w:pPr>
    <w:rPr>
      <w:color w:val="000000"/>
      <w:kern w:val="0"/>
      <w:sz w:val="22"/>
    </w:rPr>
  </w:style>
  <w:style w:type="paragraph" w:customStyle="1" w:styleId="2fd">
    <w:name w:val="样式 样式 正文缩进 + 首行缩进:  2 字符 + 五号 居中"/>
    <w:basedOn w:val="2fe"/>
    <w:rsid w:val="00EB7DED"/>
    <w:pPr>
      <w:spacing w:line="240" w:lineRule="auto"/>
      <w:ind w:firstLineChars="0" w:firstLine="0"/>
      <w:jc w:val="center"/>
    </w:pPr>
    <w:rPr>
      <w:sz w:val="21"/>
      <w:szCs w:val="24"/>
    </w:rPr>
  </w:style>
  <w:style w:type="paragraph" w:customStyle="1" w:styleId="2fe">
    <w:name w:val="样式 正文缩进 + 首行缩进:  2 字符"/>
    <w:basedOn w:val="aff6"/>
    <w:link w:val="2Char0"/>
    <w:qFormat/>
    <w:rsid w:val="00EB7DED"/>
    <w:pPr>
      <w:adjustRightInd/>
      <w:spacing w:line="360" w:lineRule="auto"/>
      <w:ind w:firstLineChars="200" w:firstLine="200"/>
      <w:textAlignment w:val="auto"/>
    </w:pPr>
    <w:rPr>
      <w:rFonts w:ascii="Times New Roman" w:cs="宋体"/>
      <w:kern w:val="2"/>
    </w:rPr>
  </w:style>
  <w:style w:type="paragraph" w:customStyle="1" w:styleId="3h3Level3HeadH3Heading3-oldlevel3PIM3BOD0s">
    <w:name w:val="样式 标题 3h3Level 3 HeadH3Heading 3 - oldlevel_3PIM 3BOD 0s..."/>
    <w:basedOn w:val="3"/>
    <w:rsid w:val="00EB7DED"/>
    <w:pPr>
      <w:numPr>
        <w:numId w:val="0"/>
      </w:numPr>
      <w:tabs>
        <w:tab w:val="clear" w:pos="720"/>
        <w:tab w:val="clear" w:pos="1440"/>
        <w:tab w:val="left" w:pos="1260"/>
      </w:tabs>
      <w:spacing w:beforeLines="100" w:afterLines="100" w:line="500" w:lineRule="exact"/>
      <w:ind w:left="720" w:hanging="720"/>
      <w:textAlignment w:val="baseline"/>
    </w:pPr>
    <w:rPr>
      <w:caps/>
      <w:kern w:val="0"/>
      <w:sz w:val="28"/>
      <w:szCs w:val="28"/>
    </w:rPr>
  </w:style>
  <w:style w:type="paragraph" w:customStyle="1" w:styleId="xl65">
    <w:name w:val="xl65"/>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afffffffa">
    <w:name w:val="市场调研报告正文样式"/>
    <w:basedOn w:val="af4"/>
    <w:link w:val="Char0"/>
    <w:qFormat/>
    <w:rsid w:val="00EB7DED"/>
    <w:pPr>
      <w:spacing w:afterLines="50" w:line="276" w:lineRule="auto"/>
      <w:ind w:firstLineChars="200" w:firstLine="200"/>
    </w:pPr>
    <w:rPr>
      <w:kern w:val="0"/>
      <w:sz w:val="20"/>
    </w:rPr>
  </w:style>
  <w:style w:type="paragraph" w:customStyle="1" w:styleId="afffffffb">
    <w:name w:val="通用"/>
    <w:basedOn w:val="af4"/>
    <w:rsid w:val="00EB7DED"/>
    <w:pPr>
      <w:spacing w:line="360" w:lineRule="auto"/>
      <w:ind w:leftChars="400" w:left="840"/>
    </w:pPr>
    <w:rPr>
      <w:rFonts w:ascii="宋体" w:hAnsi="宋体"/>
    </w:rPr>
  </w:style>
  <w:style w:type="paragraph" w:customStyle="1" w:styleId="xl35">
    <w:name w:val="xl35"/>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CiscoPictureStye">
    <w:name w:val="Cisco Picture Stye"/>
    <w:basedOn w:val="CiscoResponseDeep"/>
    <w:next w:val="CiscoUnderCaption"/>
    <w:rsid w:val="00EB7DED"/>
  </w:style>
  <w:style w:type="paragraph" w:customStyle="1" w:styleId="CiscoResponseDeep">
    <w:name w:val="Cisco Response Deep"/>
    <w:basedOn w:val="CiscoResponse"/>
    <w:rsid w:val="00EB7DED"/>
    <w:pPr>
      <w:tabs>
        <w:tab w:val="left" w:pos="360"/>
      </w:tabs>
      <w:spacing w:before="240"/>
      <w:ind w:hangingChars="200" w:hanging="200"/>
    </w:pPr>
  </w:style>
  <w:style w:type="paragraph" w:customStyle="1" w:styleId="CiscoResponse">
    <w:name w:val="Cisco Response"/>
    <w:rsid w:val="00EB7DED"/>
    <w:pPr>
      <w:spacing w:before="60" w:after="60"/>
    </w:pPr>
    <w:rPr>
      <w:color w:val="0000FF"/>
      <w:sz w:val="24"/>
      <w:lang w:eastAsia="en-US"/>
    </w:rPr>
  </w:style>
  <w:style w:type="paragraph" w:customStyle="1" w:styleId="CiscoUnderCaption">
    <w:name w:val="Cisco UnderCaption"/>
    <w:basedOn w:val="CiscoPictureStye"/>
    <w:next w:val="CiscoResponse"/>
    <w:rsid w:val="00EB7DED"/>
  </w:style>
  <w:style w:type="paragraph" w:customStyle="1" w:styleId="afffffffc">
    <w:name w:val="表格文字"/>
    <w:basedOn w:val="afff0"/>
    <w:rsid w:val="00EB7DED"/>
    <w:pPr>
      <w:spacing w:before="20" w:after="20" w:line="240" w:lineRule="auto"/>
    </w:pPr>
    <w:rPr>
      <w:rFonts w:ascii="Century Gothic" w:hAnsi="Century Gothic"/>
      <w:sz w:val="20"/>
    </w:rPr>
  </w:style>
  <w:style w:type="paragraph" w:customStyle="1" w:styleId="1H1PIM1h11stlevelSectionHeadl11H11H12H13H14">
    <w:name w:val="样式 标题 1H1PIM 1h11st levelSection Headl11H11H12H13H14..."/>
    <w:basedOn w:val="11"/>
    <w:next w:val="aff6"/>
    <w:rsid w:val="00EB7DED"/>
    <w:pPr>
      <w:numPr>
        <w:numId w:val="0"/>
      </w:numPr>
      <w:tabs>
        <w:tab w:val="clear" w:pos="1440"/>
        <w:tab w:val="left" w:pos="780"/>
      </w:tabs>
      <w:spacing w:before="0" w:after="0" w:line="500" w:lineRule="exact"/>
      <w:ind w:left="780"/>
      <w:textAlignment w:val="baseline"/>
    </w:pPr>
    <w:rPr>
      <w:rFonts w:hAnsi="宋体"/>
      <w:bCs w:val="0"/>
      <w:sz w:val="36"/>
      <w:szCs w:val="36"/>
    </w:rPr>
  </w:style>
  <w:style w:type="paragraph" w:customStyle="1" w:styleId="xl66">
    <w:name w:val="xl66"/>
    <w:basedOn w:val="af4"/>
    <w:rsid w:val="00EB7DE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kern w:val="0"/>
      <w:szCs w:val="21"/>
    </w:rPr>
  </w:style>
  <w:style w:type="paragraph" w:customStyle="1" w:styleId="tiret">
    <w:name w:val="tiret"/>
    <w:rsid w:val="00EB7DED"/>
    <w:pPr>
      <w:tabs>
        <w:tab w:val="left" w:pos="227"/>
      </w:tabs>
    </w:pPr>
    <w:rPr>
      <w:sz w:val="24"/>
    </w:rPr>
  </w:style>
  <w:style w:type="paragraph" w:customStyle="1" w:styleId="afffffffd">
    <w:name w:val="正文标准格式"/>
    <w:link w:val="Char1"/>
    <w:qFormat/>
    <w:rsid w:val="00EB7DED"/>
    <w:pPr>
      <w:spacing w:line="360" w:lineRule="auto"/>
    </w:pPr>
    <w:rPr>
      <w:rFonts w:ascii="宋体" w:hAnsi="宋体"/>
      <w:b/>
      <w:kern w:val="2"/>
      <w:sz w:val="24"/>
      <w:szCs w:val="24"/>
    </w:rPr>
  </w:style>
  <w:style w:type="paragraph" w:customStyle="1" w:styleId="NormalIndentBold">
    <w:name w:val="Normal Indent Bold"/>
    <w:basedOn w:val="af4"/>
    <w:next w:val="af4"/>
    <w:rsid w:val="00EB7DED"/>
    <w:pPr>
      <w:keepNext/>
      <w:keepLines/>
      <w:widowControl/>
      <w:tabs>
        <w:tab w:val="left" w:pos="1920"/>
      </w:tabs>
      <w:autoSpaceDE w:val="0"/>
      <w:autoSpaceDN w:val="0"/>
      <w:adjustRightInd w:val="0"/>
      <w:spacing w:before="120" w:after="120" w:line="312" w:lineRule="atLeast"/>
      <w:ind w:left="800"/>
      <w:textAlignment w:val="baseline"/>
    </w:pPr>
    <w:rPr>
      <w:rFonts w:ascii="Arial" w:hAnsi="Arial"/>
      <w:b/>
      <w:kern w:val="0"/>
      <w:sz w:val="24"/>
    </w:rPr>
  </w:style>
  <w:style w:type="paragraph" w:customStyle="1" w:styleId="FooterFirst">
    <w:name w:val="Footer First"/>
    <w:basedOn w:val="afffa"/>
    <w:rsid w:val="00EB7DED"/>
    <w:pPr>
      <w:keepLines/>
      <w:widowControl/>
      <w:tabs>
        <w:tab w:val="clear" w:pos="4153"/>
        <w:tab w:val="clear" w:pos="8306"/>
        <w:tab w:val="left" w:pos="1080"/>
        <w:tab w:val="left" w:pos="1627"/>
        <w:tab w:val="left" w:pos="2160"/>
        <w:tab w:val="left" w:pos="2880"/>
        <w:tab w:val="center" w:pos="4320"/>
      </w:tabs>
      <w:snapToGrid/>
      <w:spacing w:line="300" w:lineRule="exact"/>
      <w:jc w:val="center"/>
    </w:pPr>
    <w:rPr>
      <w:rFonts w:ascii="Univers" w:hAnsi="Univers"/>
      <w:kern w:val="0"/>
      <w:sz w:val="22"/>
      <w:szCs w:val="20"/>
    </w:rPr>
  </w:style>
  <w:style w:type="paragraph" w:customStyle="1" w:styleId="xl39">
    <w:name w:val="xl39"/>
    <w:basedOn w:val="af4"/>
    <w:rsid w:val="00EB7DED"/>
    <w:pPr>
      <w:widowControl/>
      <w:pBdr>
        <w:top w:val="single" w:sz="4" w:space="0" w:color="auto"/>
        <w:bottom w:val="single" w:sz="4" w:space="0" w:color="auto"/>
      </w:pBdr>
      <w:spacing w:before="100" w:beforeAutospacing="1" w:after="100" w:afterAutospacing="1"/>
      <w:jc w:val="left"/>
    </w:pPr>
    <w:rPr>
      <w:kern w:val="0"/>
      <w:sz w:val="24"/>
      <w:szCs w:val="24"/>
    </w:rPr>
  </w:style>
  <w:style w:type="paragraph" w:customStyle="1" w:styleId="afffffffe">
    <w:name w:val="??"/>
    <w:rsid w:val="00EB7DED"/>
    <w:pPr>
      <w:widowControl w:val="0"/>
      <w:autoSpaceDE w:val="0"/>
      <w:autoSpaceDN w:val="0"/>
      <w:adjustRightInd w:val="0"/>
      <w:spacing w:line="312" w:lineRule="atLeast"/>
      <w:jc w:val="both"/>
      <w:textAlignment w:val="baseline"/>
    </w:pPr>
    <w:rPr>
      <w:rFonts w:eastAsia="??"/>
      <w:sz w:val="21"/>
    </w:rPr>
  </w:style>
  <w:style w:type="paragraph" w:customStyle="1" w:styleId="3f3">
    <w:name w:val="样式3"/>
    <w:basedOn w:val="af4"/>
    <w:link w:val="3Char"/>
    <w:rsid w:val="00EB7DED"/>
    <w:pPr>
      <w:widowControl/>
      <w:snapToGrid w:val="0"/>
      <w:spacing w:line="440" w:lineRule="atLeast"/>
      <w:ind w:firstLine="425"/>
    </w:pPr>
    <w:rPr>
      <w:sz w:val="24"/>
    </w:rPr>
  </w:style>
  <w:style w:type="paragraph" w:customStyle="1" w:styleId="252">
    <w:name w:val="样式 行距: 固定值 25 磅 首行缩进:  2 字符"/>
    <w:basedOn w:val="af4"/>
    <w:rsid w:val="00EB7DED"/>
    <w:pPr>
      <w:adjustRightInd w:val="0"/>
      <w:spacing w:line="500" w:lineRule="exact"/>
      <w:ind w:firstLineChars="200" w:firstLine="560"/>
      <w:textAlignment w:val="baseline"/>
    </w:pPr>
    <w:rPr>
      <w:kern w:val="0"/>
      <w:sz w:val="28"/>
      <w:szCs w:val="28"/>
    </w:rPr>
  </w:style>
  <w:style w:type="paragraph" w:customStyle="1" w:styleId="xl67">
    <w:name w:val="xl67"/>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affffffff">
    <w:name w:val="二级缩进带符号正文"/>
    <w:rsid w:val="00EB7DED"/>
    <w:pPr>
      <w:tabs>
        <w:tab w:val="left" w:pos="420"/>
      </w:tabs>
      <w:spacing w:before="100" w:beforeAutospacing="1" w:after="100" w:afterAutospacing="1" w:line="360" w:lineRule="auto"/>
      <w:ind w:left="420" w:hanging="420"/>
    </w:pPr>
    <w:rPr>
      <w:sz w:val="24"/>
    </w:rPr>
  </w:style>
  <w:style w:type="paragraph" w:customStyle="1" w:styleId="1CharCharCharChar">
    <w:name w:val="1 Char Char Char Char"/>
    <w:basedOn w:val="af4"/>
    <w:rsid w:val="00EB7DED"/>
    <w:pPr>
      <w:spacing w:before="100" w:beforeAutospacing="1" w:after="100" w:afterAutospacing="1"/>
    </w:pPr>
    <w:rPr>
      <w:rFonts w:ascii="Tahoma" w:hAnsi="Tahoma"/>
      <w:sz w:val="24"/>
    </w:rPr>
  </w:style>
  <w:style w:type="paragraph" w:customStyle="1" w:styleId="Char10">
    <w:name w:val="Char1"/>
    <w:basedOn w:val="af4"/>
    <w:rsid w:val="00EB7DED"/>
    <w:pPr>
      <w:widowControl/>
      <w:spacing w:after="160" w:line="240" w:lineRule="exact"/>
      <w:jc w:val="left"/>
    </w:pPr>
    <w:rPr>
      <w:rFonts w:ascii="Verdana" w:hAnsi="Verdana"/>
      <w:kern w:val="0"/>
      <w:sz w:val="20"/>
      <w:lang w:eastAsia="en-US"/>
    </w:rPr>
  </w:style>
  <w:style w:type="paragraph" w:customStyle="1" w:styleId="1f8">
    <w:name w:val="正文文本1"/>
    <w:rsid w:val="00EB7DED"/>
    <w:pPr>
      <w:widowControl w:val="0"/>
      <w:autoSpaceDE w:val="0"/>
      <w:autoSpaceDN w:val="0"/>
      <w:adjustRightInd w:val="0"/>
      <w:spacing w:before="170" w:line="300" w:lineRule="atLeast"/>
      <w:ind w:left="1134"/>
      <w:jc w:val="both"/>
    </w:pPr>
    <w:rPr>
      <w:color w:val="000000"/>
      <w:sz w:val="24"/>
    </w:rPr>
  </w:style>
  <w:style w:type="paragraph" w:customStyle="1" w:styleId="affffffff0">
    <w:name w:val="全球"/>
    <w:basedOn w:val="3"/>
    <w:rsid w:val="00EB7DED"/>
    <w:pPr>
      <w:numPr>
        <w:numId w:val="0"/>
      </w:numPr>
      <w:tabs>
        <w:tab w:val="clear" w:pos="720"/>
        <w:tab w:val="clear" w:pos="1440"/>
        <w:tab w:val="left" w:pos="1260"/>
      </w:tabs>
      <w:spacing w:line="416" w:lineRule="auto"/>
      <w:ind w:left="180" w:hanging="420"/>
    </w:pPr>
  </w:style>
  <w:style w:type="paragraph" w:customStyle="1" w:styleId="CiscoTitle">
    <w:name w:val="Cisco Title"/>
    <w:rsid w:val="00EB7DED"/>
    <w:pPr>
      <w:pageBreakBefore/>
      <w:tabs>
        <w:tab w:val="left" w:pos="851"/>
        <w:tab w:val="left" w:pos="1571"/>
      </w:tabs>
      <w:spacing w:before="360" w:after="120" w:line="400" w:lineRule="exact"/>
      <w:ind w:left="1418" w:hanging="567"/>
    </w:pPr>
    <w:rPr>
      <w:rFonts w:ascii="Arial" w:hAnsi="Arial"/>
      <w:b/>
      <w:snapToGrid w:val="0"/>
      <w:color w:val="0000FF"/>
      <w:sz w:val="40"/>
      <w:lang w:eastAsia="en-US"/>
    </w:rPr>
  </w:style>
  <w:style w:type="paragraph" w:customStyle="1" w:styleId="mstmnu">
    <w:name w:val="mstmnu"/>
    <w:basedOn w:val="af4"/>
    <w:rsid w:val="00EB7DED"/>
    <w:pPr>
      <w:widowControl/>
      <w:jc w:val="left"/>
    </w:pPr>
    <w:rPr>
      <w:rFonts w:ascii="Geneva" w:hAnsi="Geneva"/>
      <w:kern w:val="0"/>
      <w:sz w:val="20"/>
    </w:rPr>
  </w:style>
  <w:style w:type="paragraph" w:customStyle="1" w:styleId="TableDescriptionChar">
    <w:name w:val="Table Description Char"/>
    <w:next w:val="af4"/>
    <w:rsid w:val="00EB7DED"/>
    <w:pPr>
      <w:keepNext/>
      <w:snapToGrid w:val="0"/>
      <w:spacing w:before="160" w:after="80"/>
      <w:ind w:left="1701"/>
      <w:jc w:val="center"/>
    </w:pPr>
    <w:rPr>
      <w:rFonts w:ascii="Arial" w:eastAsia="黑体" w:hAnsi="Arial"/>
      <w:sz w:val="18"/>
    </w:rPr>
  </w:style>
  <w:style w:type="paragraph" w:customStyle="1" w:styleId="affffffff1">
    <w:name w:val="规范正文"/>
    <w:link w:val="Char2"/>
    <w:qFormat/>
    <w:rsid w:val="00EB7DED"/>
    <w:pPr>
      <w:adjustRightInd w:val="0"/>
      <w:spacing w:beforeLines="50" w:afterLines="50" w:line="360" w:lineRule="auto"/>
      <w:ind w:firstLineChars="200" w:firstLine="200"/>
      <w:textAlignment w:val="baseline"/>
    </w:pPr>
    <w:rPr>
      <w:rFonts w:ascii="Arial" w:hAnsi="Arial"/>
      <w:sz w:val="24"/>
    </w:rPr>
  </w:style>
  <w:style w:type="paragraph" w:customStyle="1" w:styleId="D1">
    <w:name w:val="D文1"/>
    <w:basedOn w:val="af4"/>
    <w:rsid w:val="00EB7DED"/>
    <w:pPr>
      <w:tabs>
        <w:tab w:val="left" w:pos="720"/>
      </w:tabs>
      <w:autoSpaceDE w:val="0"/>
      <w:autoSpaceDN w:val="0"/>
      <w:adjustRightInd w:val="0"/>
      <w:spacing w:after="120" w:line="480" w:lineRule="atLeast"/>
      <w:ind w:left="680" w:firstLine="510"/>
    </w:pPr>
    <w:rPr>
      <w:rFonts w:ascii="宋体"/>
      <w:kern w:val="0"/>
      <w:sz w:val="24"/>
    </w:rPr>
  </w:style>
  <w:style w:type="paragraph" w:customStyle="1" w:styleId="1f9">
    <w:name w:val="批注框文本1"/>
    <w:basedOn w:val="af4"/>
    <w:rsid w:val="00EB7DED"/>
    <w:rPr>
      <w:sz w:val="16"/>
      <w:szCs w:val="16"/>
    </w:rPr>
  </w:style>
  <w:style w:type="paragraph" w:customStyle="1" w:styleId="affffffff2">
    <w:name w:val="常用正文"/>
    <w:rsid w:val="00EB7DED"/>
    <w:pPr>
      <w:widowControl w:val="0"/>
      <w:spacing w:line="360" w:lineRule="auto"/>
      <w:ind w:firstLineChars="200" w:firstLine="200"/>
      <w:textAlignment w:val="bottom"/>
    </w:pPr>
    <w:rPr>
      <w:rFonts w:ascii="Arial" w:eastAsia="楷体_GB2312" w:hAnsi="Arial"/>
      <w:sz w:val="28"/>
    </w:rPr>
  </w:style>
  <w:style w:type="paragraph" w:customStyle="1" w:styleId="100">
    <w:name w:val="样式10"/>
    <w:basedOn w:val="af4"/>
    <w:rsid w:val="00EB7DED"/>
    <w:pPr>
      <w:widowControl/>
      <w:autoSpaceDE w:val="0"/>
      <w:autoSpaceDN w:val="0"/>
      <w:adjustRightInd w:val="0"/>
      <w:spacing w:line="440" w:lineRule="atLeast"/>
      <w:ind w:firstLine="601"/>
      <w:textAlignment w:val="bottom"/>
    </w:pPr>
    <w:rPr>
      <w:rFonts w:ascii="宋体"/>
      <w:kern w:val="0"/>
      <w:sz w:val="28"/>
    </w:rPr>
  </w:style>
  <w:style w:type="paragraph" w:customStyle="1" w:styleId="affffffff3">
    <w:name w:val="点对点应答内容"/>
    <w:basedOn w:val="affffffff1"/>
    <w:rsid w:val="00EB7DED"/>
    <w:pPr>
      <w:spacing w:before="156" w:after="156"/>
      <w:ind w:firstLine="560"/>
    </w:pPr>
    <w:rPr>
      <w:i/>
      <w:iCs/>
      <w:sz w:val="28"/>
      <w:u w:val="single"/>
    </w:rPr>
  </w:style>
  <w:style w:type="paragraph" w:customStyle="1" w:styleId="-11">
    <w:name w:val="带符号的正文标准格式-11"/>
    <w:basedOn w:val="afffffffd"/>
    <w:link w:val="-11Char"/>
    <w:rsid w:val="00EB7DED"/>
    <w:pPr>
      <w:numPr>
        <w:ilvl w:val="2"/>
        <w:numId w:val="16"/>
      </w:numPr>
      <w:tabs>
        <w:tab w:val="clear" w:pos="1740"/>
        <w:tab w:val="left" w:pos="1751"/>
      </w:tabs>
    </w:pPr>
    <w:rPr>
      <w:sz w:val="21"/>
      <w:szCs w:val="21"/>
      <w:lang w:val="x-none" w:eastAsia="x-none" w:bidi="en-US"/>
    </w:rPr>
  </w:style>
  <w:style w:type="paragraph" w:customStyle="1" w:styleId="CharCharCharCharCharCharChar1">
    <w:name w:val="Char Char Char Char Char Char Char1"/>
    <w:basedOn w:val="af4"/>
    <w:rsid w:val="00EB7DED"/>
    <w:pPr>
      <w:widowControl/>
      <w:spacing w:after="160" w:line="240" w:lineRule="exact"/>
      <w:jc w:val="left"/>
    </w:pPr>
    <w:rPr>
      <w:rFonts w:ascii="Verdana" w:hAnsi="Verdana"/>
      <w:kern w:val="0"/>
      <w:sz w:val="20"/>
      <w:lang w:eastAsia="en-US"/>
    </w:rPr>
  </w:style>
  <w:style w:type="paragraph" w:customStyle="1" w:styleId="affffffff4">
    <w:name w:val="连续正文文字"/>
    <w:basedOn w:val="afd"/>
    <w:next w:val="afd"/>
    <w:rsid w:val="00EB7DED"/>
    <w:pPr>
      <w:keepNext/>
      <w:widowControl/>
      <w:spacing w:after="240" w:line="240" w:lineRule="auto"/>
    </w:pPr>
    <w:rPr>
      <w:rFonts w:ascii="Garamond" w:eastAsia="Times New Roman" w:hAnsi="Garamond"/>
      <w:spacing w:val="-5"/>
      <w:kern w:val="0"/>
    </w:rPr>
  </w:style>
  <w:style w:type="paragraph" w:customStyle="1" w:styleId="1fa">
    <w:name w:val="样式1"/>
    <w:basedOn w:val="afffd"/>
    <w:next w:val="af4"/>
    <w:link w:val="1Char0"/>
    <w:rsid w:val="00EB7DED"/>
    <w:pPr>
      <w:jc w:val="left"/>
    </w:pPr>
  </w:style>
  <w:style w:type="paragraph" w:customStyle="1" w:styleId="66">
    <w:name w:val="样式6"/>
    <w:basedOn w:val="af4"/>
    <w:rsid w:val="00EB7DED"/>
    <w:pPr>
      <w:adjustRightInd w:val="0"/>
      <w:spacing w:line="440" w:lineRule="atLeast"/>
      <w:ind w:firstLine="539"/>
      <w:textAlignment w:val="baseline"/>
    </w:pPr>
    <w:rPr>
      <w:kern w:val="0"/>
      <w:sz w:val="28"/>
    </w:rPr>
  </w:style>
  <w:style w:type="paragraph" w:customStyle="1" w:styleId="2ff">
    <w:name w:val="样式 样式 正文缩进 + 首行缩进:  2 字符 + 五号"/>
    <w:basedOn w:val="2fe"/>
    <w:rsid w:val="00EB7DED"/>
    <w:pPr>
      <w:spacing w:line="240" w:lineRule="auto"/>
      <w:ind w:firstLineChars="0" w:firstLine="0"/>
    </w:pPr>
    <w:rPr>
      <w:sz w:val="21"/>
    </w:rPr>
  </w:style>
  <w:style w:type="paragraph" w:customStyle="1" w:styleId="T4">
    <w:name w:val="T4"/>
    <w:basedOn w:val="af4"/>
    <w:rsid w:val="00EB7DED"/>
    <w:pPr>
      <w:widowControl/>
      <w:tabs>
        <w:tab w:val="left" w:pos="1365"/>
        <w:tab w:val="left" w:pos="1485"/>
        <w:tab w:val="left" w:pos="1710"/>
        <w:tab w:val="left" w:pos="2552"/>
        <w:tab w:val="left" w:pos="2977"/>
        <w:tab w:val="left" w:pos="3402"/>
      </w:tabs>
      <w:spacing w:after="120" w:line="360" w:lineRule="auto"/>
      <w:ind w:firstLine="527"/>
    </w:pPr>
    <w:rPr>
      <w:rFonts w:ascii="楷体_GB2312" w:eastAsia="楷体_GB2312"/>
      <w:sz w:val="24"/>
    </w:rPr>
  </w:style>
  <w:style w:type="paragraph" w:customStyle="1" w:styleId="xl78">
    <w:name w:val="xl78"/>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3BOD0h3H3sect123Heading3-oldlevel3PIM3Leve">
    <w:name w:val="样式 标题 3BOD 0h3H3sect1.2.3Heading 3 - oldlevel_3PIM 3Leve..."/>
    <w:basedOn w:val="3"/>
    <w:rsid w:val="00EB7DED"/>
    <w:pPr>
      <w:numPr>
        <w:numId w:val="0"/>
      </w:numPr>
      <w:tabs>
        <w:tab w:val="clear" w:pos="720"/>
        <w:tab w:val="clear" w:pos="1440"/>
        <w:tab w:val="left" w:pos="1260"/>
      </w:tabs>
      <w:spacing w:line="500" w:lineRule="exact"/>
      <w:ind w:left="1260" w:hanging="420"/>
      <w:textAlignment w:val="baseline"/>
    </w:pPr>
    <w:rPr>
      <w:caps/>
      <w:kern w:val="0"/>
      <w:sz w:val="28"/>
      <w:szCs w:val="28"/>
    </w:rPr>
  </w:style>
  <w:style w:type="paragraph" w:customStyle="1" w:styleId="xl68">
    <w:name w:val="xl68"/>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20"/>
    </w:rPr>
  </w:style>
  <w:style w:type="paragraph" w:customStyle="1" w:styleId="font6">
    <w:name w:val="font6"/>
    <w:basedOn w:val="af4"/>
    <w:rsid w:val="00EB7DED"/>
    <w:pPr>
      <w:widowControl/>
      <w:spacing w:before="100" w:beforeAutospacing="1" w:after="100" w:afterAutospacing="1"/>
      <w:jc w:val="left"/>
    </w:pPr>
    <w:rPr>
      <w:rFonts w:ascii="宋体" w:hAnsi="宋体" w:hint="eastAsia"/>
      <w:kern w:val="0"/>
      <w:sz w:val="20"/>
    </w:rPr>
  </w:style>
  <w:style w:type="paragraph" w:customStyle="1" w:styleId="CD">
    <w:name w:val="CD 正文"/>
    <w:basedOn w:val="af4"/>
    <w:link w:val="CDChar"/>
    <w:rsid w:val="00EB7DED"/>
    <w:pPr>
      <w:jc w:val="left"/>
    </w:pPr>
    <w:rPr>
      <w:rFonts w:ascii="Arial" w:eastAsia="微软雅黑" w:hAnsi="Arial"/>
      <w:szCs w:val="24"/>
    </w:rPr>
  </w:style>
  <w:style w:type="paragraph" w:customStyle="1" w:styleId="NumberedList">
    <w:name w:val="Numbered List"/>
    <w:basedOn w:val="afffd"/>
    <w:rsid w:val="00EB7DED"/>
    <w:pPr>
      <w:widowControl/>
      <w:numPr>
        <w:numId w:val="17"/>
      </w:numPr>
      <w:pBdr>
        <w:bottom w:val="none" w:sz="0" w:space="0" w:color="auto"/>
      </w:pBdr>
      <w:tabs>
        <w:tab w:val="clear" w:pos="4153"/>
        <w:tab w:val="clear" w:pos="8306"/>
      </w:tabs>
      <w:snapToGrid/>
      <w:jc w:val="left"/>
    </w:pPr>
    <w:rPr>
      <w:rFonts w:ascii="Univers" w:hAnsi="Univers"/>
      <w:kern w:val="0"/>
      <w:sz w:val="22"/>
      <w:szCs w:val="20"/>
    </w:rPr>
  </w:style>
  <w:style w:type="paragraph" w:customStyle="1" w:styleId="33333Char">
    <w:name w:val="33333 Char"/>
    <w:basedOn w:val="af4"/>
    <w:rsid w:val="00EB7DED"/>
    <w:pPr>
      <w:spacing w:line="360" w:lineRule="auto"/>
    </w:pPr>
    <w:rPr>
      <w:rFonts w:ascii="Tahoma" w:hAnsi="Tahoma"/>
      <w:sz w:val="24"/>
    </w:rPr>
  </w:style>
  <w:style w:type="paragraph" w:customStyle="1" w:styleId="di">
    <w:name w:val="di"/>
    <w:basedOn w:val="af4"/>
    <w:rsid w:val="00EB7DED"/>
    <w:pPr>
      <w:widowControl/>
      <w:spacing w:before="100" w:beforeAutospacing="1" w:after="100" w:afterAutospacing="1"/>
      <w:jc w:val="left"/>
    </w:pPr>
    <w:rPr>
      <w:rFonts w:ascii="宋体" w:hAnsi="宋体"/>
      <w:kern w:val="0"/>
      <w:sz w:val="18"/>
      <w:szCs w:val="18"/>
    </w:rPr>
  </w:style>
  <w:style w:type="paragraph" w:customStyle="1" w:styleId="xl81">
    <w:name w:val="xl81"/>
    <w:basedOn w:val="af4"/>
    <w:rsid w:val="00EB7DED"/>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left"/>
      <w:textAlignment w:val="bottom"/>
    </w:pPr>
    <w:rPr>
      <w:rFonts w:ascii="宋体" w:hAnsi="宋体" w:cs="宋体"/>
      <w:color w:val="000000"/>
      <w:kern w:val="0"/>
      <w:sz w:val="20"/>
    </w:rPr>
  </w:style>
  <w:style w:type="paragraph" w:customStyle="1" w:styleId="075">
    <w:name w:val="样式 (西文) 宋体 首行缩进:  0.75 厘米 行距: 单倍行距"/>
    <w:basedOn w:val="af4"/>
    <w:rsid w:val="00EB7DED"/>
    <w:pPr>
      <w:spacing w:line="360" w:lineRule="auto"/>
      <w:ind w:firstLine="425"/>
    </w:pPr>
    <w:rPr>
      <w:rFonts w:ascii="宋体" w:eastAsia="楷体_GB2312" w:hAnsi="宋体"/>
      <w:sz w:val="28"/>
    </w:rPr>
  </w:style>
  <w:style w:type="paragraph" w:customStyle="1" w:styleId="xl71">
    <w:name w:val="xl71"/>
    <w:basedOn w:val="af4"/>
    <w:rsid w:val="00EB7DED"/>
    <w:pPr>
      <w:widowControl/>
      <w:pBdr>
        <w:top w:val="single" w:sz="4" w:space="0" w:color="auto"/>
        <w:left w:val="single" w:sz="4" w:space="0" w:color="auto"/>
        <w:bottom w:val="single" w:sz="4" w:space="0" w:color="auto"/>
        <w:right w:val="single" w:sz="4" w:space="0" w:color="auto"/>
      </w:pBdr>
      <w:shd w:val="clear" w:color="auto" w:fill="333399"/>
      <w:spacing w:before="100" w:beforeAutospacing="1" w:after="100" w:afterAutospacing="1"/>
      <w:jc w:val="center"/>
      <w:textAlignment w:val="center"/>
    </w:pPr>
    <w:rPr>
      <w:kern w:val="0"/>
      <w:sz w:val="20"/>
    </w:rPr>
  </w:style>
  <w:style w:type="paragraph" w:customStyle="1" w:styleId="CharCharCharChar">
    <w:name w:val="Char Char Char Char"/>
    <w:basedOn w:val="affb"/>
    <w:rsid w:val="00EB7DED"/>
    <w:pPr>
      <w:adjustRightInd w:val="0"/>
      <w:spacing w:line="436" w:lineRule="exact"/>
      <w:ind w:left="357"/>
      <w:jc w:val="left"/>
      <w:outlineLvl w:val="3"/>
    </w:pPr>
    <w:rPr>
      <w:rFonts w:ascii="Tahoma" w:hAnsi="Tahoma"/>
      <w:b/>
      <w:sz w:val="24"/>
      <w:szCs w:val="24"/>
    </w:rPr>
  </w:style>
  <w:style w:type="paragraph" w:customStyle="1" w:styleId="2ff0">
    <w:name w:val="标题2下正文"/>
    <w:basedOn w:val="af4"/>
    <w:rsid w:val="00EB7DED"/>
    <w:pPr>
      <w:spacing w:line="420" w:lineRule="exact"/>
      <w:ind w:firstLineChars="200" w:firstLine="480"/>
    </w:pPr>
    <w:rPr>
      <w:sz w:val="24"/>
      <w:szCs w:val="24"/>
    </w:rPr>
  </w:style>
  <w:style w:type="paragraph" w:customStyle="1" w:styleId="CiscoBulletFirst">
    <w:name w:val="Cisco Bullet First"/>
    <w:basedOn w:val="CiscoBullet"/>
    <w:rsid w:val="00EB7DED"/>
    <w:pPr>
      <w:spacing w:before="240"/>
    </w:pPr>
  </w:style>
  <w:style w:type="paragraph" w:customStyle="1" w:styleId="CiscoBullet">
    <w:name w:val="Cisco Bullet"/>
    <w:basedOn w:val="CiscoResponse"/>
    <w:rsid w:val="00EB7DED"/>
    <w:pPr>
      <w:tabs>
        <w:tab w:val="left" w:pos="432"/>
      </w:tabs>
      <w:ind w:left="360" w:hanging="432"/>
    </w:pPr>
  </w:style>
  <w:style w:type="paragraph" w:customStyle="1" w:styleId="2ff1">
    <w:name w:val="方案标题2"/>
    <w:basedOn w:val="af4"/>
    <w:rsid w:val="00EB7DED"/>
    <w:pPr>
      <w:keepLines/>
      <w:tabs>
        <w:tab w:val="left" w:pos="360"/>
      </w:tabs>
      <w:adjustRightInd w:val="0"/>
      <w:snapToGrid w:val="0"/>
      <w:spacing w:before="200" w:after="60"/>
      <w:ind w:left="360" w:hanging="360"/>
      <w:outlineLvl w:val="2"/>
    </w:pPr>
    <w:rPr>
      <w:rFonts w:ascii="Arial" w:eastAsia="黑体" w:hAnsi="Arial"/>
      <w:b/>
      <w:kern w:val="44"/>
      <w:sz w:val="32"/>
    </w:rPr>
  </w:style>
  <w:style w:type="paragraph" w:customStyle="1" w:styleId="affffffff5">
    <w:name w:val="答复缩进"/>
    <w:basedOn w:val="affffffff6"/>
    <w:rsid w:val="00EB7DED"/>
    <w:pPr>
      <w:spacing w:after="60"/>
      <w:ind w:firstLine="567"/>
    </w:pPr>
    <w:rPr>
      <w:b w:val="0"/>
      <w:kern w:val="0"/>
    </w:rPr>
  </w:style>
  <w:style w:type="paragraph" w:customStyle="1" w:styleId="affffffff6">
    <w:name w:val="答复"/>
    <w:basedOn w:val="aff6"/>
    <w:next w:val="affffffff5"/>
    <w:rsid w:val="00EB7DED"/>
    <w:pPr>
      <w:adjustRightInd/>
      <w:spacing w:line="360" w:lineRule="auto"/>
      <w:ind w:firstLine="0"/>
      <w:textAlignment w:val="auto"/>
    </w:pPr>
    <w:rPr>
      <w:rFonts w:ascii="Times New Roman"/>
      <w:b/>
      <w:spacing w:val="20"/>
      <w:kern w:val="2"/>
    </w:rPr>
  </w:style>
  <w:style w:type="paragraph" w:customStyle="1" w:styleId="affffffff7">
    <w:name w:val="正文格式"/>
    <w:basedOn w:val="af4"/>
    <w:link w:val="Char3"/>
    <w:rsid w:val="00EB7DED"/>
    <w:pPr>
      <w:topLinePunct/>
      <w:ind w:firstLineChars="200" w:firstLine="420"/>
    </w:pPr>
    <w:rPr>
      <w:rFonts w:ascii="宋体" w:hAnsi="宋体"/>
      <w:bCs/>
      <w:szCs w:val="21"/>
    </w:rPr>
  </w:style>
  <w:style w:type="paragraph" w:customStyle="1" w:styleId="-120">
    <w:name w:val="带编号正文标准格式-12"/>
    <w:basedOn w:val="afffffffd"/>
    <w:rsid w:val="00EB7DED"/>
    <w:pPr>
      <w:numPr>
        <w:numId w:val="18"/>
      </w:numPr>
      <w:tabs>
        <w:tab w:val="clear" w:pos="420"/>
        <w:tab w:val="left" w:pos="1134"/>
      </w:tabs>
      <w:ind w:left="1134" w:hanging="1134"/>
    </w:pPr>
  </w:style>
  <w:style w:type="paragraph" w:customStyle="1" w:styleId="affffffff8">
    <w:name w:val="模块说明"/>
    <w:basedOn w:val="aff6"/>
    <w:rsid w:val="00EB7DED"/>
    <w:pPr>
      <w:tabs>
        <w:tab w:val="left" w:pos="425"/>
      </w:tabs>
      <w:adjustRightInd/>
      <w:spacing w:before="120" w:line="300" w:lineRule="auto"/>
      <w:ind w:left="425" w:hanging="425"/>
      <w:textAlignment w:val="auto"/>
    </w:pPr>
    <w:rPr>
      <w:rFonts w:ascii="Times New Roman"/>
      <w:kern w:val="2"/>
      <w:szCs w:val="24"/>
    </w:rPr>
  </w:style>
  <w:style w:type="paragraph" w:customStyle="1" w:styleId="Char1CharCharChar">
    <w:name w:val="Char1 Char Char Char"/>
    <w:basedOn w:val="af4"/>
    <w:rsid w:val="00EB7DED"/>
    <w:rPr>
      <w:rFonts w:ascii="Tahoma" w:hAnsi="Tahoma"/>
      <w:sz w:val="24"/>
    </w:rPr>
  </w:style>
  <w:style w:type="paragraph" w:customStyle="1" w:styleId="CNTitle">
    <w:name w:val="CN Title"/>
    <w:basedOn w:val="af4"/>
    <w:rsid w:val="00EB7DED"/>
    <w:pPr>
      <w:widowControl/>
      <w:numPr>
        <w:numId w:val="19"/>
      </w:numPr>
      <w:spacing w:before="144" w:after="72"/>
      <w:jc w:val="center"/>
    </w:pPr>
    <w:rPr>
      <w:b/>
      <w:bCs/>
      <w:kern w:val="0"/>
      <w:sz w:val="28"/>
      <w:szCs w:val="28"/>
    </w:rPr>
  </w:style>
  <w:style w:type="paragraph" w:customStyle="1" w:styleId="150">
    <w:name w:val="样式 行距: 1.5 倍行距"/>
    <w:basedOn w:val="af4"/>
    <w:rsid w:val="00EB7DED"/>
    <w:pPr>
      <w:spacing w:line="360" w:lineRule="auto"/>
      <w:ind w:firstLineChars="200" w:firstLine="200"/>
    </w:pPr>
    <w:rPr>
      <w:rFonts w:cs="Lucida Sans"/>
      <w:sz w:val="24"/>
    </w:rPr>
  </w:style>
  <w:style w:type="paragraph" w:customStyle="1" w:styleId="0205">
    <w:name w:val="样式 样式 正文段落 + 段前: 0.2 行 + 段前: 0.5 行"/>
    <w:basedOn w:val="af4"/>
    <w:rsid w:val="00EB7DED"/>
    <w:pPr>
      <w:autoSpaceDE w:val="0"/>
      <w:autoSpaceDN w:val="0"/>
      <w:adjustRightInd w:val="0"/>
      <w:snapToGrid w:val="0"/>
      <w:spacing w:beforeLines="20" w:line="540" w:lineRule="exact"/>
      <w:ind w:firstLine="567"/>
      <w:textAlignment w:val="baseline"/>
    </w:pPr>
    <w:rPr>
      <w:rFonts w:ascii="宋体" w:hAnsi="Tms Rmn" w:cs="宋体"/>
      <w:kern w:val="0"/>
      <w:sz w:val="26"/>
    </w:rPr>
  </w:style>
  <w:style w:type="paragraph" w:customStyle="1" w:styleId="affffffff9">
    <w:name w:val="标题三"/>
    <w:basedOn w:val="af4"/>
    <w:rsid w:val="00EB7DED"/>
    <w:pPr>
      <w:widowControl/>
      <w:spacing w:before="100" w:after="100" w:line="300" w:lineRule="auto"/>
      <w:ind w:left="357"/>
      <w:jc w:val="left"/>
    </w:pPr>
    <w:rPr>
      <w:b/>
      <w:bCs/>
      <w:kern w:val="0"/>
      <w:sz w:val="24"/>
      <w:szCs w:val="24"/>
    </w:rPr>
  </w:style>
  <w:style w:type="paragraph" w:customStyle="1" w:styleId="4c">
    <w:name w:val="方案标题4"/>
    <w:basedOn w:val="4"/>
    <w:rsid w:val="00EB7DED"/>
    <w:pPr>
      <w:numPr>
        <w:numId w:val="0"/>
      </w:numPr>
      <w:tabs>
        <w:tab w:val="clear" w:pos="864"/>
        <w:tab w:val="clear" w:pos="1440"/>
        <w:tab w:val="left" w:pos="360"/>
        <w:tab w:val="left" w:pos="993"/>
      </w:tabs>
      <w:adjustRightInd w:val="0"/>
      <w:snapToGrid w:val="0"/>
      <w:spacing w:before="60" w:line="360" w:lineRule="auto"/>
      <w:ind w:left="851" w:hanging="341"/>
      <w:jc w:val="left"/>
      <w:outlineLvl w:val="4"/>
    </w:pPr>
    <w:rPr>
      <w:rFonts w:ascii="Arial" w:hAnsi="Arial"/>
      <w:b w:val="0"/>
      <w:bCs w:val="0"/>
      <w:spacing w:val="10"/>
      <w:sz w:val="24"/>
    </w:rPr>
  </w:style>
  <w:style w:type="paragraph" w:customStyle="1" w:styleId="ad">
    <w:name w:val="表格题注"/>
    <w:next w:val="af4"/>
    <w:rsid w:val="00EB7DED"/>
    <w:pPr>
      <w:keepLines/>
      <w:numPr>
        <w:ilvl w:val="8"/>
        <w:numId w:val="20"/>
      </w:numPr>
      <w:spacing w:beforeLines="100"/>
      <w:ind w:left="1089" w:hanging="369"/>
      <w:jc w:val="center"/>
    </w:pPr>
    <w:rPr>
      <w:rFonts w:ascii="Arial" w:hAnsi="Arial"/>
      <w:sz w:val="18"/>
      <w:szCs w:val="18"/>
    </w:rPr>
  </w:style>
  <w:style w:type="paragraph" w:customStyle="1" w:styleId="TableDescription">
    <w:name w:val="Table Description"/>
    <w:next w:val="af4"/>
    <w:rsid w:val="00EB7DED"/>
    <w:pPr>
      <w:keepNext/>
      <w:snapToGrid w:val="0"/>
      <w:spacing w:before="160" w:after="80"/>
      <w:ind w:left="1701"/>
      <w:jc w:val="center"/>
    </w:pPr>
    <w:rPr>
      <w:rFonts w:ascii="Arial" w:eastAsia="黑体" w:hAnsi="Arial"/>
      <w:sz w:val="18"/>
    </w:rPr>
  </w:style>
  <w:style w:type="paragraph" w:customStyle="1" w:styleId="y2">
    <w:name w:val="y三级标题"/>
    <w:basedOn w:val="4"/>
    <w:link w:val="yChar"/>
    <w:rsid w:val="00EB7DED"/>
    <w:pPr>
      <w:keepLines/>
      <w:numPr>
        <w:numId w:val="0"/>
      </w:numPr>
      <w:tabs>
        <w:tab w:val="clear" w:pos="864"/>
      </w:tabs>
      <w:spacing w:before="280" w:after="290" w:line="372" w:lineRule="auto"/>
      <w:ind w:left="1418" w:hanging="432"/>
      <w:jc w:val="both"/>
    </w:pPr>
    <w:rPr>
      <w:rFonts w:ascii="Cambria" w:hAnsi="Cambria"/>
      <w:sz w:val="24"/>
      <w:szCs w:val="28"/>
    </w:rPr>
  </w:style>
  <w:style w:type="paragraph" w:customStyle="1" w:styleId="Char1CharCharCharCharCharCharCharCharChar">
    <w:name w:val="Char1 Char Char Char Char Char Char Char Char Char"/>
    <w:basedOn w:val="af4"/>
    <w:rsid w:val="00EB7DED"/>
    <w:pPr>
      <w:spacing w:before="240" w:after="120" w:line="288" w:lineRule="auto"/>
      <w:ind w:firstLineChars="200" w:firstLine="200"/>
      <w:jc w:val="left"/>
    </w:pPr>
    <w:rPr>
      <w:szCs w:val="24"/>
    </w:rPr>
  </w:style>
  <w:style w:type="paragraph" w:customStyle="1" w:styleId="Graphics">
    <w:name w:val="Graphics"/>
    <w:basedOn w:val="af4"/>
    <w:rsid w:val="00EB7DED"/>
    <w:pPr>
      <w:widowControl/>
      <w:spacing w:before="120"/>
      <w:jc w:val="left"/>
    </w:pPr>
    <w:rPr>
      <w:rFonts w:cs="Lucida Sans"/>
      <w:color w:val="000000"/>
      <w:kern w:val="0"/>
      <w:sz w:val="20"/>
    </w:rPr>
  </w:style>
  <w:style w:type="paragraph" w:customStyle="1" w:styleId="0KL">
    <w:name w:val="0KL正文"/>
    <w:basedOn w:val="af4"/>
    <w:link w:val="0KLChar"/>
    <w:rsid w:val="00EB7DED"/>
    <w:pPr>
      <w:topLinePunct/>
      <w:spacing w:line="360" w:lineRule="auto"/>
      <w:ind w:firstLineChars="200" w:firstLine="480"/>
      <w:textAlignment w:val="center"/>
    </w:pPr>
    <w:rPr>
      <w:rFonts w:ascii="仿宋_GB2312" w:eastAsia="仿宋_GB2312"/>
      <w:color w:val="000000"/>
      <w:sz w:val="24"/>
      <w:szCs w:val="24"/>
      <w:lang w:val="x-none" w:eastAsia="x-none"/>
    </w:rPr>
  </w:style>
  <w:style w:type="paragraph" w:customStyle="1" w:styleId="CiscoFrontPageFirst">
    <w:name w:val="Cisco Front Page First"/>
    <w:basedOn w:val="CiscoFrontPage"/>
    <w:rsid w:val="00EB7DED"/>
  </w:style>
  <w:style w:type="paragraph" w:customStyle="1" w:styleId="CiscoFrontPage">
    <w:name w:val="Cisco Front Page"/>
    <w:rsid w:val="00EB7DED"/>
    <w:pPr>
      <w:jc w:val="center"/>
    </w:pPr>
    <w:rPr>
      <w:rFonts w:ascii="Arial" w:hAnsi="Arial"/>
      <w:b/>
      <w:sz w:val="28"/>
      <w:lang w:eastAsia="en-US"/>
    </w:rPr>
  </w:style>
  <w:style w:type="paragraph" w:customStyle="1" w:styleId="affffffffa">
    <w:name w:val="方案正文"/>
    <w:basedOn w:val="af4"/>
    <w:link w:val="Char4"/>
    <w:rsid w:val="00EB7DED"/>
    <w:pPr>
      <w:adjustRightInd w:val="0"/>
      <w:snapToGrid w:val="0"/>
      <w:spacing w:beforeLines="30" w:line="420" w:lineRule="exact"/>
      <w:ind w:firstLine="567"/>
      <w:textAlignment w:val="baseline"/>
    </w:pPr>
    <w:rPr>
      <w:rFonts w:ascii="Arial" w:hAnsi="Arial"/>
      <w:spacing w:val="14"/>
      <w:kern w:val="0"/>
      <w:sz w:val="24"/>
      <w:lang w:eastAsia="zh-TW"/>
    </w:rPr>
  </w:style>
  <w:style w:type="paragraph" w:customStyle="1" w:styleId="ParaCharCharCharCharCharCharCharCharCharCharCharCharCharChar">
    <w:name w:val="默认段落字体 Para Char Char Char Char Char Char Char Char Char Char Char Char Char Char"/>
    <w:basedOn w:val="affb"/>
    <w:rsid w:val="00EB7DED"/>
    <w:rPr>
      <w:rFonts w:ascii="Tahoma" w:hAnsi="Tahoma"/>
      <w:sz w:val="24"/>
      <w:szCs w:val="24"/>
    </w:rPr>
  </w:style>
  <w:style w:type="paragraph" w:customStyle="1" w:styleId="ParaCharCharCharCharCharChar1Char">
    <w:name w:val="默认段落字体 Para Char Char Char Char Char Char1 Char"/>
    <w:basedOn w:val="af4"/>
    <w:rsid w:val="00EB7DED"/>
    <w:pPr>
      <w:spacing w:line="360" w:lineRule="auto"/>
    </w:pPr>
    <w:rPr>
      <w:rFonts w:ascii="Tahoma" w:hAnsi="Tahoma"/>
      <w:sz w:val="28"/>
    </w:rPr>
  </w:style>
  <w:style w:type="paragraph" w:customStyle="1" w:styleId="ac">
    <w:name w:val="插图题注"/>
    <w:next w:val="af4"/>
    <w:rsid w:val="00EB7DED"/>
    <w:pPr>
      <w:numPr>
        <w:ilvl w:val="7"/>
        <w:numId w:val="20"/>
      </w:numPr>
      <w:spacing w:afterLines="100"/>
      <w:ind w:left="1089" w:hanging="369"/>
      <w:jc w:val="center"/>
    </w:pPr>
    <w:rPr>
      <w:rFonts w:ascii="Arial" w:hAnsi="Arial"/>
      <w:sz w:val="18"/>
      <w:szCs w:val="18"/>
    </w:rPr>
  </w:style>
  <w:style w:type="paragraph" w:customStyle="1" w:styleId="affffffffb">
    <w:name w:val="楷体粗正文文字"/>
    <w:basedOn w:val="af4"/>
    <w:next w:val="38"/>
    <w:rsid w:val="00EB7DED"/>
    <w:pPr>
      <w:snapToGrid w:val="0"/>
      <w:spacing w:line="480" w:lineRule="exact"/>
      <w:ind w:firstLine="560"/>
    </w:pPr>
    <w:rPr>
      <w:sz w:val="28"/>
    </w:rPr>
  </w:style>
  <w:style w:type="paragraph" w:customStyle="1" w:styleId="listofcommentCharChar">
    <w:name w:val="list of comment Char Char"/>
    <w:basedOn w:val="af4"/>
    <w:rsid w:val="00EB7DED"/>
    <w:pPr>
      <w:tabs>
        <w:tab w:val="left" w:pos="570"/>
      </w:tabs>
      <w:ind w:left="570" w:hanging="420"/>
    </w:pPr>
    <w:rPr>
      <w:rFonts w:cs="Lucida Sans"/>
      <w:bCs/>
      <w:sz w:val="24"/>
      <w:szCs w:val="24"/>
    </w:rPr>
  </w:style>
  <w:style w:type="paragraph" w:customStyle="1" w:styleId="tabletext">
    <w:name w:val="tabletex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affffffffc">
    <w:name w:val="插入式样"/>
    <w:basedOn w:val="af4"/>
    <w:link w:val="Char5"/>
    <w:rsid w:val="00EB7DED"/>
    <w:pPr>
      <w:spacing w:line="500" w:lineRule="exact"/>
      <w:jc w:val="center"/>
    </w:pPr>
    <w:rPr>
      <w:rFonts w:ascii="宋体" w:hAnsi="宋体"/>
      <w:bCs/>
      <w:sz w:val="24"/>
      <w:szCs w:val="24"/>
    </w:rPr>
  </w:style>
  <w:style w:type="paragraph" w:customStyle="1" w:styleId="93">
    <w:name w:val="样式9"/>
    <w:basedOn w:val="af4"/>
    <w:rsid w:val="00EB7DED"/>
    <w:pPr>
      <w:widowControl/>
      <w:autoSpaceDE w:val="0"/>
      <w:autoSpaceDN w:val="0"/>
      <w:adjustRightInd w:val="0"/>
      <w:spacing w:line="440" w:lineRule="atLeast"/>
      <w:ind w:firstLine="601"/>
      <w:textAlignment w:val="bottom"/>
    </w:pPr>
    <w:rPr>
      <w:rFonts w:ascii="宋体"/>
      <w:kern w:val="0"/>
      <w:sz w:val="28"/>
    </w:rPr>
  </w:style>
  <w:style w:type="paragraph" w:customStyle="1" w:styleId="affffffffd">
    <w:name w:val="正文内容"/>
    <w:basedOn w:val="af4"/>
    <w:rsid w:val="00EB7DED"/>
    <w:rPr>
      <w:rFonts w:ascii="Arial" w:hAnsi="Arial"/>
      <w:spacing w:val="-12"/>
    </w:rPr>
  </w:style>
  <w:style w:type="paragraph" w:customStyle="1" w:styleId="affffffffe">
    <w:name w:val="图片文字"/>
    <w:basedOn w:val="26"/>
    <w:link w:val="Char6"/>
    <w:rsid w:val="00EB7DED"/>
    <w:pPr>
      <w:spacing w:after="0" w:line="240" w:lineRule="auto"/>
      <w:ind w:leftChars="0" w:left="0"/>
    </w:pPr>
    <w:rPr>
      <w:lang w:val="zh-CN"/>
    </w:rPr>
  </w:style>
  <w:style w:type="paragraph" w:customStyle="1" w:styleId="1fb">
    <w:name w:val="无间隔1"/>
    <w:link w:val="Char7"/>
    <w:qFormat/>
    <w:rsid w:val="00EB7DED"/>
    <w:pPr>
      <w:widowControl w:val="0"/>
      <w:jc w:val="both"/>
    </w:pPr>
    <w:rPr>
      <w:rFonts w:ascii="Calibri" w:hAnsi="Calibri"/>
      <w:kern w:val="2"/>
      <w:sz w:val="21"/>
      <w:szCs w:val="22"/>
    </w:rPr>
  </w:style>
  <w:style w:type="paragraph" w:customStyle="1" w:styleId="22Char12CharChar2Char1CharChar2Char1">
    <w:name w:val="样式 标题 2标题 2 Char1标题 2 Char Char标题 2 Char1 Char Char标题 2 Char...1"/>
    <w:basedOn w:val="22"/>
    <w:rsid w:val="00EB7DED"/>
    <w:pPr>
      <w:spacing w:before="120" w:after="120" w:line="240" w:lineRule="auto"/>
      <w:ind w:left="567" w:hanging="567"/>
      <w:outlineLvl w:val="9"/>
    </w:pPr>
    <w:rPr>
      <w:rFonts w:ascii="Times New Roman" w:eastAsia="宋体" w:hAnsi="宋体" w:cs="宋体"/>
      <w:sz w:val="24"/>
      <w:szCs w:val="20"/>
    </w:rPr>
  </w:style>
  <w:style w:type="paragraph" w:customStyle="1" w:styleId="afffffffff">
    <w:name w:val="目录文字"/>
    <w:basedOn w:val="af4"/>
    <w:rsid w:val="00EB7DED"/>
    <w:pPr>
      <w:widowControl/>
      <w:spacing w:line="480" w:lineRule="auto"/>
      <w:jc w:val="left"/>
    </w:pPr>
    <w:rPr>
      <w:rFonts w:ascii="宋体" w:hAnsi="宋体" w:hint="eastAsia"/>
      <w:kern w:val="0"/>
      <w:sz w:val="24"/>
    </w:rPr>
  </w:style>
  <w:style w:type="paragraph" w:customStyle="1" w:styleId="TOC1">
    <w:name w:val="TOC 标题1"/>
    <w:basedOn w:val="11"/>
    <w:next w:val="af4"/>
    <w:qFormat/>
    <w:rsid w:val="00EB7DED"/>
    <w:pPr>
      <w:widowControl/>
      <w:numPr>
        <w:numId w:val="21"/>
      </w:numPr>
      <w:tabs>
        <w:tab w:val="clear" w:pos="1440"/>
      </w:tabs>
      <w:spacing w:before="480" w:after="0" w:line="276" w:lineRule="auto"/>
      <w:jc w:val="left"/>
      <w:outlineLvl w:val="9"/>
    </w:pPr>
    <w:rPr>
      <w:rFonts w:ascii="Cambria" w:hAnsi="Cambria"/>
      <w:color w:val="365F91"/>
      <w:kern w:val="0"/>
      <w:sz w:val="28"/>
      <w:szCs w:val="28"/>
    </w:rPr>
  </w:style>
  <w:style w:type="paragraph" w:customStyle="1" w:styleId="afffffffff0">
    <w:name w:val="亿赛通正文"/>
    <w:basedOn w:val="af4"/>
    <w:rsid w:val="00EB7DED"/>
    <w:pPr>
      <w:spacing w:line="360" w:lineRule="auto"/>
      <w:ind w:firstLineChars="200" w:firstLine="200"/>
    </w:pPr>
    <w:rPr>
      <w:rFonts w:cs="宋体"/>
      <w:sz w:val="24"/>
      <w:szCs w:val="24"/>
    </w:rPr>
  </w:style>
  <w:style w:type="paragraph" w:customStyle="1" w:styleId="prev-next">
    <w:name w:val="prev-next"/>
    <w:basedOn w:val="af4"/>
    <w:rsid w:val="00EB7DED"/>
    <w:pPr>
      <w:widowControl/>
      <w:spacing w:before="100" w:beforeAutospacing="1" w:after="100" w:afterAutospacing="1"/>
      <w:jc w:val="center"/>
    </w:pPr>
    <w:rPr>
      <w:rFonts w:ascii="Geneva" w:eastAsia="Arial Unicode MS" w:hAnsi="Geneva" w:cs="Arial Unicode MS"/>
      <w:color w:val="CC3333"/>
      <w:kern w:val="0"/>
      <w:sz w:val="20"/>
    </w:rPr>
  </w:style>
  <w:style w:type="paragraph" w:customStyle="1" w:styleId="afffffffff1">
    <w:name w:val="表正文左"/>
    <w:rsid w:val="00EB7DED"/>
    <w:rPr>
      <w:rFonts w:ascii="Arial" w:hAnsi="Arial"/>
      <w:kern w:val="2"/>
      <w:sz w:val="18"/>
      <w:szCs w:val="24"/>
    </w:rPr>
  </w:style>
  <w:style w:type="paragraph" w:customStyle="1" w:styleId="0202">
    <w:name w:val="样式 段前: 0.2 行 段后: 0.2 行"/>
    <w:basedOn w:val="af4"/>
    <w:rsid w:val="00EB7DED"/>
    <w:pPr>
      <w:spacing w:beforeLines="20" w:afterLines="20" w:line="360" w:lineRule="auto"/>
    </w:pPr>
    <w:rPr>
      <w:rFonts w:eastAsia="楷体_GB2312"/>
      <w:sz w:val="28"/>
    </w:rPr>
  </w:style>
  <w:style w:type="paragraph" w:customStyle="1" w:styleId="-13">
    <w:name w:val="带编号正文标准格式-13"/>
    <w:basedOn w:val="ae"/>
    <w:rsid w:val="00EB7DED"/>
    <w:pPr>
      <w:numPr>
        <w:numId w:val="0"/>
      </w:numPr>
      <w:tabs>
        <w:tab w:val="clear" w:pos="340"/>
      </w:tabs>
    </w:pPr>
  </w:style>
  <w:style w:type="paragraph" w:customStyle="1" w:styleId="ae">
    <w:name w:val="带编号的表格内容"/>
    <w:basedOn w:val="afffffffd"/>
    <w:rsid w:val="00EB7DED"/>
    <w:pPr>
      <w:widowControl w:val="0"/>
      <w:numPr>
        <w:numId w:val="22"/>
      </w:numPr>
      <w:tabs>
        <w:tab w:val="clear" w:pos="340"/>
        <w:tab w:val="left" w:pos="450"/>
      </w:tabs>
      <w:ind w:left="450" w:hanging="450"/>
    </w:pPr>
  </w:style>
  <w:style w:type="paragraph" w:customStyle="1" w:styleId="2ff2">
    <w:name w:val="样式2"/>
    <w:basedOn w:val="af4"/>
    <w:rsid w:val="00EB7DED"/>
    <w:pPr>
      <w:adjustRightInd w:val="0"/>
      <w:spacing w:before="120" w:after="120" w:line="312" w:lineRule="atLeast"/>
      <w:jc w:val="center"/>
      <w:textAlignment w:val="baseline"/>
    </w:pPr>
    <w:rPr>
      <w:kern w:val="0"/>
      <w:sz w:val="24"/>
    </w:rPr>
  </w:style>
  <w:style w:type="paragraph" w:customStyle="1" w:styleId="CharChar2CharChar">
    <w:name w:val="Char Char2 Char Char"/>
    <w:basedOn w:val="af4"/>
    <w:rsid w:val="00EB7DED"/>
    <w:pPr>
      <w:widowControl/>
      <w:spacing w:after="160" w:line="240" w:lineRule="exact"/>
      <w:jc w:val="left"/>
    </w:pPr>
    <w:rPr>
      <w:rFonts w:ascii="Verdana" w:eastAsia="仿宋_GB2312" w:hAnsi="Verdana"/>
      <w:kern w:val="0"/>
      <w:sz w:val="24"/>
      <w:lang w:eastAsia="en-US"/>
    </w:rPr>
  </w:style>
  <w:style w:type="paragraph" w:customStyle="1" w:styleId="Preformatted">
    <w:name w:val="Preformatted"/>
    <w:basedOn w:val="af4"/>
    <w:rsid w:val="00EB7DE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rPr>
  </w:style>
  <w:style w:type="paragraph" w:customStyle="1" w:styleId="tll">
    <w:name w:val="tll"/>
    <w:basedOn w:val="af4"/>
    <w:rsid w:val="00EB7DED"/>
    <w:pPr>
      <w:autoSpaceDE w:val="0"/>
      <w:autoSpaceDN w:val="0"/>
      <w:adjustRightInd w:val="0"/>
      <w:spacing w:line="300" w:lineRule="atLeast"/>
      <w:ind w:firstLine="709"/>
      <w:jc w:val="left"/>
      <w:textAlignment w:val="baseline"/>
    </w:pPr>
    <w:rPr>
      <w:rFonts w:ascii="仿宋_GB2312" w:eastAsia="仿宋_GB2312" w:hAnsi="Arial"/>
      <w:kern w:val="0"/>
    </w:rPr>
  </w:style>
  <w:style w:type="paragraph" w:customStyle="1" w:styleId="CharCharCharCharCharCharCharCharChar1CharCharCharCharCharCharCharCharCharChar">
    <w:name w:val="Char Char Char Char Char Char Char Char Char1 Char Char Char Char Char Char Char Char Char Char"/>
    <w:basedOn w:val="af4"/>
    <w:rsid w:val="00EB7DED"/>
    <w:pPr>
      <w:widowControl/>
      <w:spacing w:after="160" w:line="240" w:lineRule="exact"/>
      <w:jc w:val="left"/>
    </w:pPr>
    <w:rPr>
      <w:rFonts w:ascii="Verdana" w:hAnsi="Verdana"/>
      <w:kern w:val="0"/>
      <w:sz w:val="20"/>
      <w:lang w:eastAsia="en-US"/>
    </w:rPr>
  </w:style>
  <w:style w:type="paragraph" w:customStyle="1" w:styleId="HeadingBase">
    <w:name w:val="Heading Base"/>
    <w:basedOn w:val="af4"/>
    <w:next w:val="afd"/>
    <w:rsid w:val="00EB7DED"/>
    <w:pPr>
      <w:keepNext/>
      <w:keepLines/>
      <w:widowControl/>
      <w:spacing w:before="140" w:line="220" w:lineRule="atLeast"/>
    </w:pPr>
    <w:rPr>
      <w:rFonts w:ascii="Arial" w:eastAsia="楷体" w:hAnsi="Arial"/>
      <w:b/>
      <w:spacing w:val="-4"/>
      <w:w w:val="98"/>
      <w:kern w:val="28"/>
      <w:sz w:val="22"/>
    </w:rPr>
  </w:style>
  <w:style w:type="paragraph" w:customStyle="1" w:styleId="afffffffff2">
    <w:name w:val="注标题"/>
    <w:basedOn w:val="af4"/>
    <w:rsid w:val="00EB7DED"/>
    <w:pPr>
      <w:topLinePunct/>
    </w:pPr>
    <w:rPr>
      <w:sz w:val="18"/>
      <w:szCs w:val="18"/>
    </w:rPr>
  </w:style>
  <w:style w:type="paragraph" w:customStyle="1" w:styleId="-14">
    <w:name w:val="带编号正文标准格式-14"/>
    <w:basedOn w:val="ae"/>
    <w:rsid w:val="00EB7DED"/>
    <w:pPr>
      <w:numPr>
        <w:numId w:val="0"/>
      </w:numPr>
      <w:tabs>
        <w:tab w:val="clear" w:pos="340"/>
      </w:tabs>
    </w:pPr>
  </w:style>
  <w:style w:type="paragraph" w:customStyle="1" w:styleId="111H1LNh11stlevelSectionHeadl1featu1">
    <w:name w:val="样式 标题 1标题 1 1H1LNh11st levelSection Headl1合同标题卷标题featu...1"/>
    <w:basedOn w:val="11"/>
    <w:rsid w:val="00EB7DED"/>
    <w:pPr>
      <w:pageBreakBefore/>
      <w:widowControl/>
      <w:numPr>
        <w:numId w:val="0"/>
      </w:numPr>
      <w:tabs>
        <w:tab w:val="clear" w:pos="1440"/>
        <w:tab w:val="left" w:pos="0"/>
        <w:tab w:val="left" w:pos="340"/>
      </w:tabs>
      <w:spacing w:before="360" w:after="120" w:line="240" w:lineRule="auto"/>
      <w:ind w:rightChars="-100" w:right="-210" w:hanging="340"/>
      <w:jc w:val="left"/>
    </w:pPr>
    <w:rPr>
      <w:rFonts w:ascii="Arial" w:hAnsi="Arial" w:cs="宋体"/>
      <w:sz w:val="32"/>
      <w:szCs w:val="20"/>
      <w:lang w:eastAsia="zh-TW"/>
    </w:rPr>
  </w:style>
  <w:style w:type="paragraph" w:customStyle="1" w:styleId="xl25">
    <w:name w:val="xl25"/>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sz w:val="24"/>
      <w:szCs w:val="24"/>
    </w:rPr>
  </w:style>
  <w:style w:type="paragraph" w:customStyle="1" w:styleId="HeaderBase">
    <w:name w:val="Header Base"/>
    <w:basedOn w:val="af4"/>
    <w:rsid w:val="00EB7DED"/>
    <w:pPr>
      <w:keepLines/>
      <w:widowControl/>
      <w:tabs>
        <w:tab w:val="center" w:pos="4320"/>
        <w:tab w:val="right" w:pos="8640"/>
      </w:tabs>
      <w:spacing w:line="190" w:lineRule="atLeast"/>
    </w:pPr>
    <w:rPr>
      <w:rFonts w:ascii="楷体" w:eastAsia="楷体" w:hAnsi="Arial"/>
      <w:b/>
      <w:caps/>
      <w:w w:val="98"/>
      <w:kern w:val="0"/>
      <w:sz w:val="15"/>
    </w:rPr>
  </w:style>
  <w:style w:type="paragraph" w:customStyle="1" w:styleId="Char1CharCharChar1CharChar2">
    <w:name w:val="Char1 Char Char Char1 Char Char2"/>
    <w:basedOn w:val="af4"/>
    <w:rsid w:val="00EB7DED"/>
    <w:pPr>
      <w:widowControl/>
      <w:spacing w:after="160" w:line="240" w:lineRule="exact"/>
      <w:jc w:val="left"/>
    </w:pPr>
    <w:rPr>
      <w:rFonts w:ascii="Verdana" w:eastAsia="仿宋_GB2312" w:hAnsi="Verdana"/>
      <w:kern w:val="0"/>
      <w:sz w:val="28"/>
      <w:lang w:eastAsia="en-US"/>
    </w:rPr>
  </w:style>
  <w:style w:type="paragraph" w:customStyle="1" w:styleId="xl91">
    <w:name w:val="xl91"/>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bottom"/>
    </w:pPr>
    <w:rPr>
      <w:rFonts w:ascii="宋体" w:hAnsi="宋体" w:cs="宋体"/>
      <w:kern w:val="0"/>
      <w:sz w:val="16"/>
      <w:szCs w:val="16"/>
    </w:rPr>
  </w:style>
  <w:style w:type="paragraph" w:customStyle="1" w:styleId="neirong">
    <w:name w:val="neirong"/>
    <w:basedOn w:val="af4"/>
    <w:rsid w:val="00EB7DED"/>
    <w:pPr>
      <w:widowControl/>
      <w:spacing w:before="100" w:beforeAutospacing="1" w:after="100" w:afterAutospacing="1" w:line="360" w:lineRule="auto"/>
      <w:jc w:val="left"/>
    </w:pPr>
    <w:rPr>
      <w:rFonts w:ascii="宋体" w:hAnsi="宋体" w:cs="宋体"/>
      <w:kern w:val="0"/>
      <w:sz w:val="24"/>
      <w:szCs w:val="24"/>
    </w:rPr>
  </w:style>
  <w:style w:type="paragraph" w:customStyle="1" w:styleId="2ff3">
    <w:name w:val="标书封面2"/>
    <w:basedOn w:val="afffffffff3"/>
    <w:rsid w:val="00EB7DED"/>
    <w:pPr>
      <w:spacing w:line="200" w:lineRule="atLeast"/>
      <w:ind w:firstLineChars="0" w:firstLine="2"/>
      <w:jc w:val="center"/>
    </w:pPr>
    <w:rPr>
      <w:rFonts w:ascii="Arial" w:eastAsia="黑体" w:hAnsi="Arial" w:cs="Arial"/>
      <w:b/>
      <w:bCs/>
      <w:spacing w:val="8"/>
      <w:kern w:val="0"/>
      <w:sz w:val="28"/>
      <w:szCs w:val="21"/>
    </w:rPr>
  </w:style>
  <w:style w:type="paragraph" w:customStyle="1" w:styleId="afffffffff3">
    <w:name w:val="标书正文"/>
    <w:basedOn w:val="af4"/>
    <w:link w:val="Char8"/>
    <w:rsid w:val="00EB7DED"/>
    <w:pPr>
      <w:spacing w:line="360" w:lineRule="auto"/>
      <w:ind w:firstLineChars="200" w:firstLine="200"/>
      <w:jc w:val="left"/>
    </w:pPr>
    <w:rPr>
      <w:rFonts w:cs="宋体"/>
      <w:sz w:val="24"/>
    </w:rPr>
  </w:style>
  <w:style w:type="paragraph" w:customStyle="1" w:styleId="PartTitle">
    <w:name w:val="Part Title"/>
    <w:basedOn w:val="af4"/>
    <w:next w:val="af4"/>
    <w:rsid w:val="00EB7DED"/>
    <w:pPr>
      <w:keepNext/>
      <w:keepLines/>
      <w:widowControl/>
      <w:tabs>
        <w:tab w:val="left" w:pos="720"/>
        <w:tab w:val="left" w:pos="1080"/>
        <w:tab w:val="left" w:pos="1627"/>
      </w:tabs>
      <w:spacing w:before="600" w:after="120" w:line="300" w:lineRule="exact"/>
      <w:jc w:val="center"/>
    </w:pPr>
    <w:rPr>
      <w:rFonts w:ascii="Arial" w:hAnsi="Arial"/>
      <w:b/>
      <w:kern w:val="28"/>
      <w:sz w:val="36"/>
    </w:rPr>
  </w:style>
  <w:style w:type="paragraph" w:customStyle="1" w:styleId="Tabletext0">
    <w:name w:val="Table text"/>
    <w:rsid w:val="00EB7DED"/>
    <w:pPr>
      <w:spacing w:before="120" w:after="60"/>
    </w:pPr>
    <w:rPr>
      <w:rFonts w:ascii="Futura Lt" w:hAnsi="Futura Lt" w:cs="Futura Lt"/>
    </w:rPr>
  </w:style>
  <w:style w:type="paragraph" w:customStyle="1" w:styleId="afffffffff4">
    <w:name w:val="正文编号内容"/>
    <w:basedOn w:val="afc"/>
    <w:next w:val="afc"/>
    <w:rsid w:val="00EB7DED"/>
    <w:pPr>
      <w:spacing w:line="360" w:lineRule="auto"/>
    </w:pPr>
    <w:rPr>
      <w:rFonts w:ascii="Times New Roman" w:eastAsia="宋体" w:hAnsi="Times New Roman"/>
      <w:sz w:val="24"/>
      <w:szCs w:val="20"/>
    </w:rPr>
  </w:style>
  <w:style w:type="paragraph" w:customStyle="1" w:styleId="y0">
    <w:name w:val="y图表标题"/>
    <w:basedOn w:val="af4"/>
    <w:link w:val="yChar0"/>
    <w:rsid w:val="00EB7DED"/>
    <w:pPr>
      <w:numPr>
        <w:numId w:val="23"/>
      </w:numPr>
      <w:spacing w:beforeLines="50"/>
      <w:jc w:val="center"/>
    </w:pPr>
    <w:rPr>
      <w:rFonts w:ascii="宋体" w:hAnsi="宋体"/>
      <w:b/>
      <w:szCs w:val="28"/>
      <w:lang w:val="x-none" w:eastAsia="x-none"/>
    </w:rPr>
  </w:style>
  <w:style w:type="paragraph" w:customStyle="1" w:styleId="afffffffff5">
    <w:name w:val="标题一"/>
    <w:basedOn w:val="11"/>
    <w:rsid w:val="00EB7DED"/>
    <w:pPr>
      <w:numPr>
        <w:numId w:val="0"/>
      </w:numPr>
      <w:spacing w:beforeLines="1600" w:after="0" w:line="240" w:lineRule="auto"/>
      <w:textAlignment w:val="baseline"/>
    </w:pPr>
    <w:rPr>
      <w:sz w:val="30"/>
    </w:rPr>
  </w:style>
  <w:style w:type="paragraph" w:customStyle="1" w:styleId="xl92">
    <w:name w:val="xl92"/>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bottom"/>
    </w:pPr>
    <w:rPr>
      <w:rFonts w:ascii="宋体" w:hAnsi="宋体" w:cs="宋体"/>
      <w:kern w:val="0"/>
      <w:sz w:val="16"/>
      <w:szCs w:val="16"/>
    </w:rPr>
  </w:style>
  <w:style w:type="paragraph" w:customStyle="1" w:styleId="151">
    <w:name w:val="样式 小四 行距: 1.5 倍行距"/>
    <w:basedOn w:val="af4"/>
    <w:rsid w:val="00EB7DED"/>
    <w:pPr>
      <w:spacing w:line="360" w:lineRule="auto"/>
      <w:ind w:firstLineChars="200" w:firstLine="200"/>
    </w:pPr>
    <w:rPr>
      <w:rFonts w:cs="宋体"/>
      <w:sz w:val="24"/>
    </w:rPr>
  </w:style>
  <w:style w:type="paragraph" w:customStyle="1" w:styleId="1079">
    <w:name w:val="样式 宋体 居中 首行缩进:  10.79 厘米"/>
    <w:basedOn w:val="af4"/>
    <w:rsid w:val="00EB7DED"/>
    <w:pPr>
      <w:tabs>
        <w:tab w:val="left" w:pos="7035"/>
      </w:tabs>
      <w:wordWrap w:val="0"/>
      <w:spacing w:line="320" w:lineRule="exact"/>
      <w:ind w:rightChars="-73" w:right="-73"/>
      <w:jc w:val="center"/>
    </w:pPr>
    <w:rPr>
      <w:rFonts w:ascii="宋体" w:hAnsi="宋体"/>
    </w:rPr>
  </w:style>
  <w:style w:type="paragraph" w:customStyle="1" w:styleId="afffffffff6">
    <w:name w:val="交通部项目_正文"/>
    <w:basedOn w:val="aff6"/>
    <w:link w:val="Char9"/>
    <w:rsid w:val="00EB7DED"/>
    <w:pPr>
      <w:adjustRightInd/>
      <w:spacing w:before="100" w:beforeAutospacing="1" w:after="100" w:afterAutospacing="1" w:line="360" w:lineRule="auto"/>
      <w:ind w:firstLineChars="200" w:firstLine="200"/>
      <w:textAlignment w:val="auto"/>
    </w:pPr>
    <w:rPr>
      <w:rFonts w:ascii="Times New Roman"/>
      <w:szCs w:val="24"/>
    </w:rPr>
  </w:style>
  <w:style w:type="paragraph" w:customStyle="1" w:styleId="2ff4">
    <w:name w:val="样式 宋体 首行缩进:  2 字符"/>
    <w:basedOn w:val="af4"/>
    <w:next w:val="aff6"/>
    <w:rsid w:val="00EB7DED"/>
    <w:pPr>
      <w:spacing w:line="360" w:lineRule="auto"/>
      <w:ind w:firstLineChars="200" w:firstLine="200"/>
    </w:pPr>
    <w:rPr>
      <w:rFonts w:ascii="宋体" w:hAnsi="宋体" w:cs="宋体"/>
      <w:sz w:val="24"/>
      <w:szCs w:val="24"/>
    </w:rPr>
  </w:style>
  <w:style w:type="paragraph" w:customStyle="1" w:styleId="10">
    <w:name w:val="标书正文1"/>
    <w:basedOn w:val="af4"/>
    <w:rsid w:val="00EB7DED"/>
    <w:pPr>
      <w:numPr>
        <w:ilvl w:val="1"/>
        <w:numId w:val="24"/>
      </w:numPr>
      <w:tabs>
        <w:tab w:val="left" w:pos="525"/>
      </w:tabs>
      <w:spacing w:before="100" w:after="100" w:line="360" w:lineRule="auto"/>
    </w:pPr>
    <w:rPr>
      <w:rFonts w:ascii="宋体" w:hAnsi="宋体"/>
      <w:szCs w:val="24"/>
    </w:rPr>
  </w:style>
  <w:style w:type="paragraph" w:customStyle="1" w:styleId="Default123Text1">
    <w:name w:val="Default 123  Text1"/>
    <w:basedOn w:val="af4"/>
    <w:rsid w:val="00EB7DED"/>
    <w:pPr>
      <w:autoSpaceDE w:val="0"/>
      <w:autoSpaceDN w:val="0"/>
      <w:adjustRightInd w:val="0"/>
      <w:jc w:val="left"/>
    </w:pPr>
    <w:rPr>
      <w:rFonts w:ascii="宋体"/>
      <w:kern w:val="0"/>
      <w:sz w:val="26"/>
      <w:szCs w:val="26"/>
    </w:rPr>
  </w:style>
  <w:style w:type="paragraph" w:customStyle="1" w:styleId="CharChar1CharCharCharCharCharChar">
    <w:name w:val="Char Char1 Char Char Char Char Char Char"/>
    <w:basedOn w:val="3"/>
    <w:rsid w:val="00EB7DED"/>
    <w:pPr>
      <w:widowControl/>
      <w:numPr>
        <w:numId w:val="0"/>
      </w:numPr>
      <w:tabs>
        <w:tab w:val="clear" w:pos="1440"/>
      </w:tabs>
      <w:spacing w:before="0" w:after="0" w:line="360" w:lineRule="auto"/>
      <w:outlineLvl w:val="9"/>
    </w:pPr>
    <w:rPr>
      <w:rFonts w:ascii="宋体" w:hAnsi="宋体"/>
      <w:sz w:val="24"/>
      <w:szCs w:val="24"/>
    </w:rPr>
  </w:style>
  <w:style w:type="paragraph" w:customStyle="1" w:styleId="RFITitle">
    <w:name w:val="RFI Title"/>
    <w:basedOn w:val="af4"/>
    <w:rsid w:val="00EB7DED"/>
    <w:pPr>
      <w:widowControl/>
      <w:jc w:val="center"/>
    </w:pPr>
    <w:rPr>
      <w:b/>
      <w:bCs/>
      <w:kern w:val="0"/>
      <w:sz w:val="72"/>
      <w:lang w:eastAsia="en-US"/>
    </w:rPr>
  </w:style>
  <w:style w:type="paragraph" w:customStyle="1" w:styleId="Picture0">
    <w:name w:val="Picture"/>
    <w:basedOn w:val="af4"/>
    <w:next w:val="aff8"/>
    <w:rsid w:val="00EB7DED"/>
    <w:pPr>
      <w:keepNext/>
      <w:widowControl/>
    </w:pPr>
    <w:rPr>
      <w:rFonts w:ascii="楷体" w:eastAsia="楷体" w:hAnsi="Arial"/>
      <w:b/>
      <w:spacing w:val="-5"/>
      <w:w w:val="98"/>
      <w:kern w:val="0"/>
      <w:sz w:val="24"/>
    </w:rPr>
  </w:style>
  <w:style w:type="paragraph" w:customStyle="1" w:styleId="67">
    <w:name w:val="6大标题"/>
    <w:basedOn w:val="af4"/>
    <w:link w:val="6Char"/>
    <w:rsid w:val="00EB7DED"/>
    <w:pPr>
      <w:widowControl/>
      <w:spacing w:line="360" w:lineRule="auto"/>
      <w:jc w:val="left"/>
    </w:pPr>
    <w:rPr>
      <w:rFonts w:ascii="宋体" w:hAnsi="宋体" w:cs="宋体"/>
      <w:b/>
      <w:bCs/>
      <w:color w:val="FF00FF"/>
      <w:kern w:val="0"/>
      <w:sz w:val="24"/>
      <w:szCs w:val="24"/>
      <w:lang w:eastAsia="en-US" w:bidi="en-US"/>
    </w:rPr>
  </w:style>
  <w:style w:type="paragraph" w:customStyle="1" w:styleId="101">
    <w:name w:val="10"/>
    <w:basedOn w:val="af4"/>
    <w:next w:val="afff4"/>
    <w:rsid w:val="00EB7DED"/>
    <w:rPr>
      <w:rFonts w:ascii="宋体" w:hAnsi="Courier New" w:cs="Courier New"/>
      <w:szCs w:val="21"/>
    </w:rPr>
  </w:style>
  <w:style w:type="paragraph" w:customStyle="1" w:styleId="xl93">
    <w:name w:val="xl93"/>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b/>
      <w:bCs/>
      <w:kern w:val="0"/>
      <w:sz w:val="20"/>
    </w:rPr>
  </w:style>
  <w:style w:type="paragraph" w:customStyle="1" w:styleId="1fc">
    <w:name w:val="标题1"/>
    <w:basedOn w:val="11"/>
    <w:rsid w:val="00EB7DED"/>
    <w:pPr>
      <w:numPr>
        <w:numId w:val="0"/>
      </w:numPr>
      <w:tabs>
        <w:tab w:val="clear" w:pos="1440"/>
        <w:tab w:val="left" w:pos="450"/>
        <w:tab w:val="left" w:pos="709"/>
        <w:tab w:val="left" w:pos="907"/>
      </w:tabs>
      <w:adjustRightInd w:val="0"/>
      <w:spacing w:before="120" w:after="0" w:line="360" w:lineRule="auto"/>
      <w:ind w:left="450" w:hanging="450"/>
      <w:textAlignment w:val="baseline"/>
    </w:pPr>
    <w:rPr>
      <w:rFonts w:ascii="宋体" w:hAnsi="宋体"/>
      <w:bCs w:val="0"/>
      <w:sz w:val="28"/>
      <w:szCs w:val="20"/>
    </w:rPr>
  </w:style>
  <w:style w:type="paragraph" w:customStyle="1" w:styleId="B">
    <w:name w:val="B"/>
    <w:basedOn w:val="afffffffff7"/>
    <w:rsid w:val="00EB7DED"/>
    <w:pPr>
      <w:tabs>
        <w:tab w:val="center" w:pos="4706"/>
        <w:tab w:val="right" w:pos="9044"/>
      </w:tabs>
      <w:spacing w:line="312" w:lineRule="exact"/>
    </w:pPr>
    <w:rPr>
      <w:rFonts w:ascii="E-F1" w:hAnsi="Times New Roman"/>
      <w:b w:val="0"/>
      <w:kern w:val="2"/>
      <w:szCs w:val="21"/>
    </w:rPr>
  </w:style>
  <w:style w:type="paragraph" w:customStyle="1" w:styleId="afffffffff7">
    <w:name w:val="表头"/>
    <w:basedOn w:val="af4"/>
    <w:link w:val="Chara"/>
    <w:rsid w:val="00EB7DED"/>
    <w:pPr>
      <w:topLinePunct/>
      <w:spacing w:before="160" w:after="60"/>
      <w:jc w:val="center"/>
    </w:pPr>
    <w:rPr>
      <w:rFonts w:ascii="黑体" w:eastAsia="黑体" w:hAnsi="Monotype Corsiva"/>
      <w:b/>
      <w:kern w:val="0"/>
      <w:szCs w:val="24"/>
      <w:lang w:val="x-none" w:eastAsia="x-none"/>
    </w:rPr>
  </w:style>
  <w:style w:type="paragraph" w:customStyle="1" w:styleId="Charb">
    <w:name w:val="三点段 Char"/>
    <w:basedOn w:val="af4"/>
    <w:rsid w:val="00EB7DED"/>
    <w:pPr>
      <w:spacing w:line="360" w:lineRule="auto"/>
      <w:ind w:left="1200" w:hangingChars="500" w:hanging="1200"/>
    </w:pPr>
    <w:rPr>
      <w:rFonts w:ascii="宋体" w:hint="eastAsia"/>
      <w:sz w:val="24"/>
      <w:szCs w:val="24"/>
    </w:rPr>
  </w:style>
  <w:style w:type="paragraph" w:customStyle="1" w:styleId="CiscoResponseChar1">
    <w:name w:val="Cisco Response Char1"/>
    <w:rsid w:val="00EB7DED"/>
    <w:pPr>
      <w:spacing w:before="60" w:after="60"/>
    </w:pPr>
    <w:rPr>
      <w:snapToGrid w:val="0"/>
      <w:color w:val="0000FF"/>
      <w:sz w:val="24"/>
      <w:lang w:eastAsia="en-US"/>
    </w:rPr>
  </w:style>
  <w:style w:type="paragraph" w:customStyle="1" w:styleId="TitleCover">
    <w:name w:val="Title Cover"/>
    <w:basedOn w:val="HeadingBase"/>
    <w:next w:val="SubtitleCover"/>
    <w:rsid w:val="00EB7DED"/>
    <w:pPr>
      <w:pBdr>
        <w:top w:val="single" w:sz="48" w:space="31" w:color="auto"/>
      </w:pBdr>
      <w:tabs>
        <w:tab w:val="left" w:pos="0"/>
      </w:tabs>
      <w:spacing w:before="240" w:after="500" w:line="640" w:lineRule="exact"/>
      <w:ind w:left="-839" w:right="-839"/>
    </w:pPr>
    <w:rPr>
      <w:rFonts w:ascii="Arial Black" w:eastAsia="宋体" w:hAnsi="Arial Black"/>
      <w:spacing w:val="-48"/>
      <w:w w:val="100"/>
      <w:sz w:val="64"/>
    </w:rPr>
  </w:style>
  <w:style w:type="paragraph" w:customStyle="1" w:styleId="SubtitleCover">
    <w:name w:val="Subtitle Cover"/>
    <w:basedOn w:val="TitleCover"/>
    <w:next w:val="afd"/>
    <w:rsid w:val="00EB7DE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xl94">
    <w:name w:val="xl9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b/>
      <w:bCs/>
      <w:kern w:val="0"/>
      <w:sz w:val="20"/>
    </w:rPr>
  </w:style>
  <w:style w:type="paragraph" w:customStyle="1" w:styleId="3f4">
    <w:name w:val="标题3"/>
    <w:basedOn w:val="3"/>
    <w:rsid w:val="00EB7DED"/>
    <w:pPr>
      <w:numPr>
        <w:numId w:val="0"/>
      </w:numPr>
      <w:tabs>
        <w:tab w:val="clear" w:pos="720"/>
        <w:tab w:val="clear" w:pos="1440"/>
        <w:tab w:val="left" w:pos="360"/>
        <w:tab w:val="left" w:pos="840"/>
        <w:tab w:val="left" w:pos="2160"/>
      </w:tabs>
      <w:adjustRightInd w:val="0"/>
      <w:spacing w:before="0" w:after="0" w:line="360" w:lineRule="auto"/>
      <w:textAlignment w:val="baseline"/>
    </w:pPr>
    <w:rPr>
      <w:b w:val="0"/>
      <w:bCs w:val="0"/>
      <w:kern w:val="0"/>
      <w:sz w:val="24"/>
      <w:szCs w:val="20"/>
    </w:rPr>
  </w:style>
  <w:style w:type="paragraph" w:customStyle="1" w:styleId="afffffffff8">
    <w:name w:val="页脚左端（绿盟科技）"/>
    <w:basedOn w:val="af4"/>
    <w:link w:val="Charc"/>
    <w:qFormat/>
    <w:rsid w:val="00EB7DED"/>
    <w:pPr>
      <w:widowControl/>
      <w:pBdr>
        <w:top w:val="single" w:sz="4" w:space="4" w:color="auto"/>
      </w:pBdr>
      <w:tabs>
        <w:tab w:val="center" w:pos="4153"/>
        <w:tab w:val="right" w:pos="8306"/>
      </w:tabs>
      <w:snapToGrid w:val="0"/>
      <w:spacing w:before="100" w:beforeAutospacing="1"/>
      <w:jc w:val="left"/>
    </w:pPr>
    <w:rPr>
      <w:rFonts w:ascii="Arial" w:hAnsi="Arial"/>
      <w:b/>
      <w:color w:val="FFFFFF"/>
      <w:kern w:val="0"/>
      <w:sz w:val="18"/>
      <w:szCs w:val="18"/>
    </w:rPr>
  </w:style>
  <w:style w:type="paragraph" w:customStyle="1" w:styleId="CiscoResponseChar1Char1Char">
    <w:name w:val="Cisco Response Char1 Char1 Char"/>
    <w:link w:val="CiscoResponseChar1Char1CharChar"/>
    <w:rsid w:val="00EB7DED"/>
    <w:pPr>
      <w:spacing w:before="60" w:after="60"/>
    </w:pPr>
    <w:rPr>
      <w:snapToGrid w:val="0"/>
      <w:color w:val="0000FF"/>
      <w:sz w:val="24"/>
      <w:lang w:eastAsia="en-US"/>
    </w:rPr>
  </w:style>
  <w:style w:type="paragraph" w:customStyle="1" w:styleId="CM66">
    <w:name w:val="CM66"/>
    <w:basedOn w:val="af4"/>
    <w:next w:val="af4"/>
    <w:rsid w:val="00EB7DED"/>
    <w:pPr>
      <w:autoSpaceDE w:val="0"/>
      <w:autoSpaceDN w:val="0"/>
      <w:adjustRightInd w:val="0"/>
      <w:spacing w:after="265"/>
      <w:jc w:val="left"/>
    </w:pPr>
    <w:rPr>
      <w:rFonts w:ascii="宋体"/>
      <w:kern w:val="0"/>
      <w:sz w:val="24"/>
      <w:szCs w:val="24"/>
    </w:rPr>
  </w:style>
  <w:style w:type="paragraph" w:customStyle="1" w:styleId="00">
    <w:name w:val="正文00"/>
    <w:basedOn w:val="aff6"/>
    <w:rsid w:val="00EB7DED"/>
    <w:pPr>
      <w:tabs>
        <w:tab w:val="left" w:pos="0"/>
      </w:tabs>
      <w:adjustRightInd/>
      <w:spacing w:line="360" w:lineRule="auto"/>
      <w:ind w:firstLineChars="200" w:firstLine="480"/>
      <w:textAlignment w:val="auto"/>
    </w:pPr>
    <w:rPr>
      <w:rFonts w:hAnsi="宋体"/>
      <w:kern w:val="28"/>
      <w:szCs w:val="24"/>
    </w:rPr>
  </w:style>
  <w:style w:type="paragraph" w:customStyle="1" w:styleId="074">
    <w:name w:val="样式 正文首行缩进 + 宋体 首行缩进:  0.74 厘米"/>
    <w:basedOn w:val="afc"/>
    <w:qFormat/>
    <w:rsid w:val="00EB7DED"/>
    <w:pPr>
      <w:autoSpaceDE w:val="0"/>
      <w:autoSpaceDN w:val="0"/>
      <w:adjustRightInd w:val="0"/>
      <w:spacing w:before="120" w:after="0" w:line="380" w:lineRule="exact"/>
      <w:ind w:firstLineChars="0" w:firstLine="0"/>
    </w:pPr>
    <w:rPr>
      <w:rFonts w:ascii="宋体" w:eastAsia="宋体" w:hAnsi="宋体" w:cs="宋体"/>
      <w:kern w:val="0"/>
      <w:sz w:val="24"/>
      <w:szCs w:val="20"/>
    </w:rPr>
  </w:style>
  <w:style w:type="paragraph" w:customStyle="1" w:styleId="3f5">
    <w:name w:val="标书3"/>
    <w:next w:val="af4"/>
    <w:rsid w:val="00EB7DED"/>
    <w:pPr>
      <w:spacing w:beforeLines="100"/>
    </w:pPr>
    <w:rPr>
      <w:rFonts w:cs="宋体"/>
      <w:b/>
      <w:spacing w:val="20"/>
      <w:sz w:val="24"/>
      <w:szCs w:val="24"/>
    </w:rPr>
  </w:style>
  <w:style w:type="paragraph" w:customStyle="1" w:styleId="xl24">
    <w:name w:val="xl24"/>
    <w:basedOn w:val="af4"/>
    <w:rsid w:val="00EB7DED"/>
    <w:pPr>
      <w:widowControl/>
      <w:spacing w:before="100" w:beforeAutospacing="1" w:after="100" w:afterAutospacing="1"/>
      <w:jc w:val="left"/>
    </w:pPr>
    <w:rPr>
      <w:kern w:val="0"/>
      <w:sz w:val="24"/>
      <w:szCs w:val="24"/>
    </w:rPr>
  </w:style>
  <w:style w:type="paragraph" w:customStyle="1" w:styleId="afffffffff9">
    <w:name w:val="表格内字体字号"/>
    <w:basedOn w:val="af4"/>
    <w:rsid w:val="00EB7DED"/>
    <w:pPr>
      <w:topLinePunct/>
      <w:snapToGrid w:val="0"/>
      <w:spacing w:beforeLines="20" w:afterLines="20"/>
      <w:ind w:leftChars="30" w:left="30" w:rightChars="30" w:right="30"/>
      <w:jc w:val="center"/>
    </w:pPr>
    <w:rPr>
      <w:sz w:val="18"/>
      <w:szCs w:val="18"/>
    </w:rPr>
  </w:style>
  <w:style w:type="paragraph" w:customStyle="1" w:styleId="font5">
    <w:name w:val="font5"/>
    <w:basedOn w:val="af4"/>
    <w:rsid w:val="00EB7DED"/>
    <w:pPr>
      <w:widowControl/>
      <w:spacing w:before="100" w:beforeAutospacing="1" w:after="100" w:afterAutospacing="1"/>
      <w:jc w:val="left"/>
    </w:pPr>
    <w:rPr>
      <w:b/>
      <w:bCs/>
      <w:kern w:val="0"/>
      <w:sz w:val="22"/>
      <w:szCs w:val="22"/>
    </w:rPr>
  </w:style>
  <w:style w:type="paragraph" w:customStyle="1" w:styleId="afffffffffa">
    <w:name w:val="页眉右端（绿盟科技）"/>
    <w:basedOn w:val="afffd"/>
    <w:link w:val="Chard"/>
    <w:qFormat/>
    <w:rsid w:val="00EB7DED"/>
    <w:pPr>
      <w:widowControl/>
      <w:pBdr>
        <w:bottom w:val="single" w:sz="4" w:space="9" w:color="auto"/>
      </w:pBdr>
      <w:spacing w:before="160"/>
      <w:jc w:val="right"/>
    </w:pPr>
    <w:rPr>
      <w:rFonts w:ascii="Arial" w:hAnsi="Arial"/>
      <w:b/>
      <w:color w:val="FFFFFF"/>
      <w:kern w:val="0"/>
      <w:lang w:val="x-none" w:eastAsia="x-none"/>
    </w:rPr>
  </w:style>
  <w:style w:type="paragraph" w:customStyle="1" w:styleId="HTMLBody">
    <w:name w:val="HTML Body"/>
    <w:rsid w:val="00EB7DED"/>
    <w:rPr>
      <w:rFonts w:ascii="Arial" w:hAnsi="Arial"/>
      <w:snapToGrid w:val="0"/>
      <w:lang w:eastAsia="en-US"/>
    </w:rPr>
  </w:style>
  <w:style w:type="paragraph" w:customStyle="1" w:styleId="CM79">
    <w:name w:val="CM79"/>
    <w:basedOn w:val="af4"/>
    <w:next w:val="af4"/>
    <w:rsid w:val="00EB7DED"/>
    <w:pPr>
      <w:autoSpaceDE w:val="0"/>
      <w:autoSpaceDN w:val="0"/>
      <w:adjustRightInd w:val="0"/>
      <w:spacing w:after="843"/>
      <w:jc w:val="left"/>
    </w:pPr>
    <w:rPr>
      <w:rFonts w:ascii="宋体"/>
      <w:kern w:val="0"/>
      <w:sz w:val="24"/>
      <w:szCs w:val="24"/>
    </w:rPr>
  </w:style>
  <w:style w:type="paragraph" w:customStyle="1" w:styleId="afffffffffb">
    <w:name w:val="四级标题"/>
    <w:basedOn w:val="af4"/>
    <w:rsid w:val="00EB7DED"/>
    <w:pPr>
      <w:widowControl/>
      <w:spacing w:beforeLines="150"/>
      <w:jc w:val="left"/>
    </w:pPr>
    <w:rPr>
      <w:rFonts w:ascii="华文中宋" w:eastAsia="华文中宋" w:hAnsi="华文中宋" w:cs="宋体"/>
      <w:b/>
      <w:spacing w:val="8"/>
      <w:kern w:val="0"/>
      <w:szCs w:val="21"/>
    </w:rPr>
  </w:style>
  <w:style w:type="paragraph" w:customStyle="1" w:styleId="xl26">
    <w:name w:val="xl26"/>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EU">
    <w:name w:val="数字EU"/>
    <w:basedOn w:val="af4"/>
    <w:link w:val="EUChar"/>
    <w:rsid w:val="00EB7DED"/>
    <w:pPr>
      <w:wordWrap w:val="0"/>
      <w:overflowPunct w:val="0"/>
      <w:topLinePunct/>
    </w:pPr>
    <w:rPr>
      <w:rFonts w:ascii="EU-F1"/>
      <w:kern w:val="21"/>
      <w:szCs w:val="21"/>
      <w:lang w:val="x-none" w:eastAsia="x-none"/>
    </w:rPr>
  </w:style>
  <w:style w:type="paragraph" w:customStyle="1" w:styleId="xl29">
    <w:name w:val="xl29"/>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afffffffffc">
    <w:name w:val="页脚密级（绿盟科技）"/>
    <w:basedOn w:val="af4"/>
    <w:link w:val="Chare"/>
    <w:rsid w:val="00EB7DED"/>
    <w:pPr>
      <w:widowControl/>
      <w:pBdr>
        <w:top w:val="single" w:sz="4" w:space="4" w:color="auto"/>
      </w:pBdr>
      <w:tabs>
        <w:tab w:val="center" w:pos="4153"/>
        <w:tab w:val="right" w:pos="8306"/>
      </w:tabs>
      <w:snapToGrid w:val="0"/>
      <w:spacing w:before="100" w:beforeAutospacing="1"/>
      <w:jc w:val="right"/>
    </w:pPr>
    <w:rPr>
      <w:rFonts w:ascii="Arial" w:hAnsi="Arial"/>
      <w:b/>
      <w:color w:val="FF0000"/>
      <w:kern w:val="0"/>
      <w:sz w:val="18"/>
      <w:szCs w:val="18"/>
    </w:rPr>
  </w:style>
  <w:style w:type="paragraph" w:customStyle="1" w:styleId="BodySingle">
    <w:name w:val="Body Single"/>
    <w:rsid w:val="00EB7DED"/>
    <w:pPr>
      <w:widowControl w:val="0"/>
      <w:spacing w:line="360" w:lineRule="auto"/>
    </w:pPr>
    <w:rPr>
      <w:color w:val="000000"/>
      <w:sz w:val="24"/>
      <w:lang w:eastAsia="en-US"/>
    </w:rPr>
  </w:style>
  <w:style w:type="paragraph" w:customStyle="1" w:styleId="CM72">
    <w:name w:val="CM72"/>
    <w:basedOn w:val="af4"/>
    <w:next w:val="af4"/>
    <w:rsid w:val="00EB7DED"/>
    <w:pPr>
      <w:autoSpaceDE w:val="0"/>
      <w:autoSpaceDN w:val="0"/>
      <w:adjustRightInd w:val="0"/>
      <w:spacing w:after="548"/>
      <w:jc w:val="left"/>
    </w:pPr>
    <w:rPr>
      <w:rFonts w:ascii="宋体"/>
      <w:kern w:val="0"/>
      <w:sz w:val="24"/>
      <w:szCs w:val="24"/>
    </w:rPr>
  </w:style>
  <w:style w:type="paragraph" w:customStyle="1" w:styleId="afffffffffd">
    <w:name w:val="文档大标题"/>
    <w:rsid w:val="00EB7DED"/>
    <w:pPr>
      <w:jc w:val="center"/>
    </w:pPr>
    <w:rPr>
      <w:rFonts w:ascii="Arial" w:eastAsia="黑体" w:hAnsi="Arial"/>
      <w:sz w:val="72"/>
    </w:rPr>
  </w:style>
  <w:style w:type="paragraph" w:customStyle="1" w:styleId="1fd">
    <w:name w:val="1级符号(标书)"/>
    <w:basedOn w:val="af4"/>
    <w:rsid w:val="00EB7DED"/>
    <w:pPr>
      <w:tabs>
        <w:tab w:val="left" w:pos="1751"/>
      </w:tabs>
      <w:spacing w:beforeLines="50" w:line="400" w:lineRule="exact"/>
      <w:ind w:left="1751" w:hanging="420"/>
    </w:pPr>
    <w:rPr>
      <w:rFonts w:ascii="宋体" w:hAnsi="宋体"/>
      <w:spacing w:val="8"/>
      <w:kern w:val="0"/>
      <w:szCs w:val="21"/>
    </w:rPr>
  </w:style>
  <w:style w:type="paragraph" w:customStyle="1" w:styleId="xl30">
    <w:name w:val="xl30"/>
    <w:basedOn w:val="af4"/>
    <w:rsid w:val="00EB7DED"/>
    <w:pPr>
      <w:widowControl/>
      <w:pBdr>
        <w:top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xl28">
    <w:name w:val="xl28"/>
    <w:basedOn w:val="af4"/>
    <w:rsid w:val="00EB7DED"/>
    <w:pPr>
      <w:widowControl/>
      <w:spacing w:before="100" w:beforeAutospacing="1" w:after="100" w:afterAutospacing="1"/>
      <w:jc w:val="center"/>
    </w:pPr>
    <w:rPr>
      <w:kern w:val="0"/>
      <w:sz w:val="24"/>
      <w:szCs w:val="24"/>
    </w:rPr>
  </w:style>
  <w:style w:type="paragraph" w:customStyle="1" w:styleId="CM58">
    <w:name w:val="CM58"/>
    <w:basedOn w:val="af4"/>
    <w:next w:val="af4"/>
    <w:rsid w:val="00EB7DED"/>
    <w:pPr>
      <w:autoSpaceDE w:val="0"/>
      <w:autoSpaceDN w:val="0"/>
      <w:adjustRightInd w:val="0"/>
      <w:spacing w:line="273" w:lineRule="atLeast"/>
      <w:jc w:val="left"/>
    </w:pPr>
    <w:rPr>
      <w:rFonts w:ascii="宋体"/>
      <w:kern w:val="0"/>
      <w:sz w:val="24"/>
      <w:szCs w:val="24"/>
    </w:rPr>
  </w:style>
  <w:style w:type="paragraph" w:customStyle="1" w:styleId="2ff5">
    <w:name w:val="正文文字缩进2字"/>
    <w:basedOn w:val="afd"/>
    <w:rsid w:val="00EB7DED"/>
    <w:pPr>
      <w:spacing w:line="300" w:lineRule="auto"/>
      <w:ind w:rightChars="100" w:right="240" w:firstLineChars="200" w:firstLine="480"/>
    </w:pPr>
    <w:rPr>
      <w:rFonts w:ascii="宋体" w:hAnsi="宋体"/>
      <w:szCs w:val="24"/>
    </w:rPr>
  </w:style>
  <w:style w:type="paragraph" w:customStyle="1" w:styleId="AA0">
    <w:name w:val="AA"/>
    <w:basedOn w:val="af4"/>
    <w:rsid w:val="00EB7DED"/>
    <w:pPr>
      <w:spacing w:line="360" w:lineRule="auto"/>
      <w:ind w:firstLineChars="200" w:firstLine="200"/>
    </w:pPr>
    <w:rPr>
      <w:szCs w:val="24"/>
    </w:rPr>
  </w:style>
  <w:style w:type="paragraph" w:customStyle="1" w:styleId="afffffffffe">
    <w:name w:val="招标编号"/>
    <w:rsid w:val="00EB7DED"/>
    <w:pPr>
      <w:jc w:val="center"/>
    </w:pPr>
    <w:rPr>
      <w:rFonts w:ascii="Arial" w:eastAsia="黑体" w:hAnsi="Arial"/>
      <w:sz w:val="24"/>
    </w:rPr>
  </w:style>
  <w:style w:type="paragraph" w:customStyle="1" w:styleId="xl34">
    <w:name w:val="xl3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xl33">
    <w:name w:val="xl33"/>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CM3">
    <w:name w:val="CM3"/>
    <w:basedOn w:val="af4"/>
    <w:next w:val="af4"/>
    <w:rsid w:val="00EB7DED"/>
    <w:pPr>
      <w:autoSpaceDE w:val="0"/>
      <w:autoSpaceDN w:val="0"/>
      <w:adjustRightInd w:val="0"/>
      <w:spacing w:line="466" w:lineRule="atLeast"/>
      <w:jc w:val="left"/>
    </w:pPr>
    <w:rPr>
      <w:rFonts w:ascii="黑体" w:eastAsia="黑体"/>
      <w:kern w:val="0"/>
      <w:sz w:val="24"/>
      <w:szCs w:val="24"/>
    </w:rPr>
  </w:style>
  <w:style w:type="paragraph" w:customStyle="1" w:styleId="SectionHeading">
    <w:name w:val="Section Heading"/>
    <w:basedOn w:val="11"/>
    <w:rsid w:val="00EB7DED"/>
    <w:pPr>
      <w:widowControl/>
      <w:numPr>
        <w:numId w:val="0"/>
      </w:numPr>
      <w:pBdr>
        <w:top w:val="single" w:sz="48" w:space="3" w:color="FFFFFF"/>
        <w:left w:val="single" w:sz="6" w:space="3" w:color="FFFFFF"/>
        <w:bottom w:val="single" w:sz="6" w:space="3" w:color="FFFFFF"/>
      </w:pBdr>
      <w:shd w:val="pct20" w:color="auto" w:fill="FFFFFF"/>
      <w:tabs>
        <w:tab w:val="clear" w:pos="1440"/>
        <w:tab w:val="left" w:pos="720"/>
      </w:tabs>
      <w:spacing w:before="0" w:after="240" w:line="240" w:lineRule="atLeast"/>
      <w:ind w:left="3897" w:hanging="432"/>
      <w:outlineLvl w:val="9"/>
    </w:pPr>
    <w:rPr>
      <w:rFonts w:ascii="宋体"/>
      <w:b w:val="0"/>
      <w:bCs w:val="0"/>
      <w:spacing w:val="-10"/>
      <w:w w:val="98"/>
      <w:kern w:val="20"/>
      <w:position w:val="8"/>
      <w:szCs w:val="20"/>
    </w:rPr>
  </w:style>
  <w:style w:type="paragraph" w:customStyle="1" w:styleId="2h2H2Underrubrik1prop2Level2TopicHeading2ndle">
    <w:name w:val="样式 标题 2h2节名H2Underrubrik1prop2Level 2 Topic Heading2nd le..."/>
    <w:basedOn w:val="22"/>
    <w:rsid w:val="00EB7DED"/>
    <w:pPr>
      <w:tabs>
        <w:tab w:val="left" w:pos="425"/>
      </w:tabs>
      <w:spacing w:after="120" w:line="360" w:lineRule="auto"/>
      <w:ind w:left="425" w:hanging="425"/>
      <w:jc w:val="left"/>
    </w:pPr>
    <w:rPr>
      <w:rFonts w:ascii="宋体" w:eastAsia="宋体" w:hAnsi="宋体"/>
      <w:sz w:val="30"/>
      <w:szCs w:val="20"/>
    </w:rPr>
  </w:style>
  <w:style w:type="paragraph" w:customStyle="1" w:styleId="y1">
    <w:name w:val="y二级标题"/>
    <w:basedOn w:val="3"/>
    <w:link w:val="yChar1"/>
    <w:rsid w:val="00EB7DED"/>
    <w:pPr>
      <w:numPr>
        <w:ilvl w:val="1"/>
        <w:numId w:val="25"/>
      </w:numPr>
      <w:spacing w:line="413" w:lineRule="auto"/>
    </w:pPr>
    <w:rPr>
      <w:sz w:val="30"/>
    </w:rPr>
  </w:style>
  <w:style w:type="paragraph" w:customStyle="1" w:styleId="CharCharChar1">
    <w:name w:val="Char Char Char1"/>
    <w:basedOn w:val="af4"/>
    <w:rsid w:val="00EB7DED"/>
    <w:pPr>
      <w:widowControl/>
      <w:spacing w:after="160" w:line="240" w:lineRule="exact"/>
      <w:jc w:val="left"/>
    </w:pPr>
    <w:rPr>
      <w:rFonts w:ascii="Arial" w:hAnsi="Arial"/>
      <w:kern w:val="0"/>
      <w:sz w:val="20"/>
      <w:lang w:eastAsia="en-US"/>
    </w:rPr>
  </w:style>
  <w:style w:type="paragraph" w:customStyle="1" w:styleId="xl32">
    <w:name w:val="xl32"/>
    <w:basedOn w:val="af4"/>
    <w:rsid w:val="00EB7DED"/>
    <w:pPr>
      <w:widowControl/>
      <w:spacing w:before="100" w:beforeAutospacing="1" w:after="100" w:afterAutospacing="1"/>
      <w:jc w:val="center"/>
    </w:pPr>
    <w:rPr>
      <w:b/>
      <w:bCs/>
      <w:kern w:val="0"/>
      <w:sz w:val="24"/>
      <w:szCs w:val="24"/>
      <w:u w:val="single"/>
    </w:rPr>
  </w:style>
  <w:style w:type="paragraph" w:customStyle="1" w:styleId="CharChar">
    <w:name w:val="规范正文 Char Char"/>
    <w:basedOn w:val="af4"/>
    <w:rsid w:val="00EB7DED"/>
    <w:pPr>
      <w:adjustRightInd w:val="0"/>
      <w:spacing w:line="360" w:lineRule="auto"/>
      <w:ind w:left="480"/>
      <w:textAlignment w:val="baseline"/>
    </w:pPr>
    <w:rPr>
      <w:rFonts w:eastAsia="黑体"/>
      <w:kern w:val="44"/>
      <w:sz w:val="24"/>
    </w:rPr>
  </w:style>
  <w:style w:type="paragraph" w:customStyle="1" w:styleId="affffffffff">
    <w:name w:val="工可正文"/>
    <w:basedOn w:val="aff6"/>
    <w:rsid w:val="00EB7DED"/>
    <w:pPr>
      <w:adjustRightInd/>
      <w:spacing w:line="600" w:lineRule="exact"/>
      <w:ind w:firstLine="624"/>
      <w:textAlignment w:val="auto"/>
    </w:pPr>
    <w:rPr>
      <w:rFonts w:ascii="Times New Roman" w:eastAsia="仿宋_GB2312"/>
      <w:kern w:val="2"/>
      <w:sz w:val="28"/>
    </w:rPr>
  </w:style>
  <w:style w:type="paragraph" w:customStyle="1" w:styleId="affffffffff0">
    <w:name w:val="表格"/>
    <w:basedOn w:val="af4"/>
    <w:link w:val="CharChar0"/>
    <w:rsid w:val="00EB7DED"/>
    <w:pPr>
      <w:snapToGrid w:val="0"/>
      <w:ind w:firstLineChars="21" w:firstLine="42"/>
    </w:pPr>
    <w:rPr>
      <w:rFonts w:ascii="宋体" w:hAnsi="宋体"/>
      <w:kern w:val="0"/>
      <w:sz w:val="20"/>
      <w:lang w:val="x-none" w:eastAsia="x-none"/>
    </w:rPr>
  </w:style>
  <w:style w:type="paragraph" w:customStyle="1" w:styleId="1fe">
    <w:name w:val="1级手工标号(标书)"/>
    <w:next w:val="af4"/>
    <w:rsid w:val="00EB7DED"/>
    <w:pPr>
      <w:tabs>
        <w:tab w:val="left" w:pos="960"/>
      </w:tabs>
      <w:spacing w:beforeLines="50" w:line="320" w:lineRule="exact"/>
      <w:ind w:left="960" w:hanging="420"/>
    </w:pPr>
    <w:rPr>
      <w:rFonts w:ascii="宋体" w:hAnsi="宋体"/>
      <w:spacing w:val="8"/>
      <w:kern w:val="2"/>
      <w:sz w:val="21"/>
      <w:szCs w:val="24"/>
    </w:rPr>
  </w:style>
  <w:style w:type="paragraph" w:customStyle="1" w:styleId="a">
    <w:name w:val="单独分类"/>
    <w:rsid w:val="00EB7DED"/>
    <w:pPr>
      <w:numPr>
        <w:numId w:val="26"/>
      </w:numPr>
      <w:spacing w:line="360" w:lineRule="auto"/>
    </w:pPr>
    <w:rPr>
      <w:rFonts w:ascii="Arial" w:hAnsi="Arial" w:cs="Arial"/>
      <w:bCs/>
      <w:spacing w:val="20"/>
      <w:kern w:val="2"/>
      <w:sz w:val="24"/>
      <w:szCs w:val="24"/>
    </w:rPr>
  </w:style>
  <w:style w:type="paragraph" w:customStyle="1" w:styleId="2ff6">
    <w:name w:val="列出段落2"/>
    <w:basedOn w:val="af4"/>
    <w:rsid w:val="00EB7DED"/>
    <w:pPr>
      <w:widowControl/>
      <w:spacing w:after="200" w:line="252" w:lineRule="auto"/>
      <w:ind w:left="720"/>
      <w:contextualSpacing/>
      <w:jc w:val="left"/>
    </w:pPr>
    <w:rPr>
      <w:rFonts w:ascii="Cambria" w:eastAsia="华文细黑" w:hAnsi="Cambria"/>
      <w:sz w:val="22"/>
      <w:szCs w:val="22"/>
      <w:lang w:eastAsia="en-US"/>
    </w:rPr>
  </w:style>
  <w:style w:type="paragraph" w:customStyle="1" w:styleId="Heads">
    <w:name w:val="Heads"/>
    <w:basedOn w:val="af4"/>
    <w:rsid w:val="00EB7DED"/>
    <w:pPr>
      <w:widowControl/>
      <w:spacing w:after="144"/>
      <w:jc w:val="left"/>
    </w:pPr>
    <w:rPr>
      <w:rFonts w:ascii="Beijing" w:eastAsia="Times New Roman"/>
      <w:kern w:val="0"/>
      <w:sz w:val="34"/>
      <w:szCs w:val="34"/>
    </w:rPr>
  </w:style>
  <w:style w:type="paragraph" w:customStyle="1" w:styleId="xl36">
    <w:name w:val="xl36"/>
    <w:basedOn w:val="af4"/>
    <w:rsid w:val="00EB7DED"/>
    <w:pPr>
      <w:widowControl/>
      <w:pBdr>
        <w:top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Bullet">
    <w:name w:val="Bullet"/>
    <w:basedOn w:val="af4"/>
    <w:rsid w:val="00EB7DED"/>
    <w:pPr>
      <w:widowControl/>
      <w:tabs>
        <w:tab w:val="left" w:pos="432"/>
      </w:tabs>
      <w:spacing w:line="360" w:lineRule="auto"/>
      <w:ind w:left="360" w:hanging="288"/>
    </w:pPr>
    <w:rPr>
      <w:rFonts w:ascii="Book Antiqua" w:eastAsia="楷体" w:hAnsi="Book Antiqua"/>
      <w:color w:val="000000"/>
      <w:kern w:val="0"/>
      <w:sz w:val="20"/>
    </w:rPr>
  </w:style>
  <w:style w:type="paragraph" w:customStyle="1" w:styleId="affffffffff1">
    <w:name w:val="表首行"/>
    <w:basedOn w:val="affffffffff2"/>
    <w:rsid w:val="00EB7DED"/>
    <w:pPr>
      <w:jc w:val="center"/>
    </w:pPr>
    <w:rPr>
      <w:rFonts w:ascii="黑体" w:eastAsia="黑体"/>
      <w:b/>
      <w:bCs/>
    </w:rPr>
  </w:style>
  <w:style w:type="paragraph" w:customStyle="1" w:styleId="affffffffff2">
    <w:name w:val="表中文字"/>
    <w:basedOn w:val="af4"/>
    <w:rsid w:val="00EB7DED"/>
    <w:pPr>
      <w:widowControl/>
      <w:spacing w:line="360" w:lineRule="auto"/>
    </w:pPr>
    <w:rPr>
      <w:sz w:val="24"/>
    </w:rPr>
  </w:style>
  <w:style w:type="paragraph" w:customStyle="1" w:styleId="Charf">
    <w:name w:val="金宏发行正文 Char"/>
    <w:basedOn w:val="af4"/>
    <w:link w:val="CharChar1"/>
    <w:rsid w:val="00EB7DED"/>
    <w:pPr>
      <w:spacing w:line="500" w:lineRule="exact"/>
      <w:ind w:firstLineChars="200" w:firstLine="560"/>
    </w:pPr>
    <w:rPr>
      <w:rFonts w:ascii="仿宋_GB2312" w:eastAsia="仿宋_GB2312" w:cs="宋体"/>
      <w:sz w:val="28"/>
      <w:szCs w:val="24"/>
    </w:rPr>
  </w:style>
  <w:style w:type="paragraph" w:customStyle="1" w:styleId="Char2CharChar">
    <w:name w:val="Char2 Char Char"/>
    <w:basedOn w:val="af4"/>
    <w:rsid w:val="00EB7DED"/>
    <w:pPr>
      <w:spacing w:line="360" w:lineRule="auto"/>
    </w:pPr>
    <w:rPr>
      <w:rFonts w:ascii="Tahoma" w:hAnsi="Tahoma"/>
      <w:sz w:val="24"/>
    </w:rPr>
  </w:style>
  <w:style w:type="paragraph" w:customStyle="1" w:styleId="xl80">
    <w:name w:val="xl80"/>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rPr>
  </w:style>
  <w:style w:type="paragraph" w:customStyle="1" w:styleId="hgd">
    <w:name w:val="hgd"/>
    <w:basedOn w:val="af4"/>
    <w:rsid w:val="00EB7DED"/>
    <w:pPr>
      <w:adjustRightInd w:val="0"/>
      <w:spacing w:line="360" w:lineRule="auto"/>
      <w:textAlignment w:val="baseline"/>
    </w:pPr>
    <w:rPr>
      <w:kern w:val="0"/>
      <w:sz w:val="28"/>
    </w:rPr>
  </w:style>
  <w:style w:type="paragraph" w:customStyle="1" w:styleId="07415">
    <w:name w:val="样式 首行缩进:  0.74 厘米 行距: 1.5 倍行距"/>
    <w:basedOn w:val="af4"/>
    <w:link w:val="07415Char"/>
    <w:rsid w:val="00EB7DED"/>
    <w:pPr>
      <w:spacing w:line="360" w:lineRule="auto"/>
      <w:ind w:firstLine="420"/>
    </w:pPr>
    <w:rPr>
      <w:rFonts w:ascii="Arial" w:hAnsi="Arial" w:cs="宋体"/>
      <w:sz w:val="24"/>
    </w:rPr>
  </w:style>
  <w:style w:type="paragraph" w:customStyle="1" w:styleId="40505">
    <w:name w:val="样式 标题 4 + 段前: 0.5 行 段后: 0.5 行"/>
    <w:basedOn w:val="4"/>
    <w:rsid w:val="00EB7DED"/>
    <w:pPr>
      <w:keepLines/>
      <w:numPr>
        <w:ilvl w:val="0"/>
        <w:numId w:val="27"/>
      </w:numPr>
      <w:tabs>
        <w:tab w:val="clear" w:pos="864"/>
        <w:tab w:val="clear" w:pos="1440"/>
        <w:tab w:val="left" w:pos="851"/>
        <w:tab w:val="left" w:pos="993"/>
      </w:tabs>
      <w:spacing w:beforeLines="50" w:afterLines="50" w:line="376" w:lineRule="auto"/>
      <w:jc w:val="both"/>
    </w:pPr>
    <w:rPr>
      <w:rFonts w:ascii="Arial" w:eastAsia="黑体" w:hAnsi="Arial" w:cs="宋体"/>
      <w:sz w:val="28"/>
    </w:rPr>
  </w:style>
  <w:style w:type="paragraph" w:customStyle="1" w:styleId="affffffffff3">
    <w:name w:val="正文段"/>
    <w:basedOn w:val="af4"/>
    <w:rsid w:val="00EB7DED"/>
    <w:pPr>
      <w:widowControl/>
      <w:autoSpaceDE w:val="0"/>
      <w:autoSpaceDN w:val="0"/>
      <w:adjustRightInd w:val="0"/>
      <w:spacing w:after="240" w:line="360" w:lineRule="atLeast"/>
      <w:ind w:firstLine="454"/>
      <w:textAlignment w:val="bottom"/>
    </w:pPr>
    <w:rPr>
      <w:kern w:val="0"/>
      <w:sz w:val="24"/>
    </w:rPr>
  </w:style>
  <w:style w:type="paragraph" w:customStyle="1" w:styleId="xl40">
    <w:name w:val="xl40"/>
    <w:basedOn w:val="af4"/>
    <w:rsid w:val="00EB7DED"/>
    <w:pPr>
      <w:widowControl/>
      <w:pBdr>
        <w:top w:val="single" w:sz="4" w:space="0" w:color="auto"/>
        <w:bottom w:val="single" w:sz="4" w:space="0" w:color="auto"/>
      </w:pBdr>
      <w:spacing w:before="100" w:beforeAutospacing="1" w:after="100" w:afterAutospacing="1"/>
      <w:jc w:val="left"/>
    </w:pPr>
    <w:rPr>
      <w:kern w:val="0"/>
      <w:sz w:val="24"/>
      <w:szCs w:val="24"/>
    </w:rPr>
  </w:style>
  <w:style w:type="paragraph" w:customStyle="1" w:styleId="BodyHighlight">
    <w:name w:val="Body Highlight"/>
    <w:basedOn w:val="af4"/>
    <w:rsid w:val="00EB7DED"/>
    <w:pPr>
      <w:widowControl/>
      <w:tabs>
        <w:tab w:val="left" w:pos="360"/>
        <w:tab w:val="left" w:pos="425"/>
      </w:tabs>
      <w:spacing w:line="360" w:lineRule="auto"/>
      <w:ind w:left="360" w:hanging="360"/>
    </w:pPr>
    <w:rPr>
      <w:rFonts w:ascii="楷体" w:eastAsia="楷体"/>
      <w:b/>
      <w:color w:val="000000"/>
      <w:kern w:val="0"/>
      <w:sz w:val="24"/>
    </w:rPr>
  </w:style>
  <w:style w:type="paragraph" w:customStyle="1" w:styleId="affffffffff4">
    <w:name w:val="段落正文"/>
    <w:basedOn w:val="af4"/>
    <w:link w:val="Charf0"/>
    <w:rsid w:val="00EB7DED"/>
    <w:pPr>
      <w:spacing w:before="120" w:afterLines="50" w:line="360" w:lineRule="auto"/>
      <w:ind w:firstLineChars="200" w:firstLine="428"/>
    </w:pPr>
    <w:rPr>
      <w:spacing w:val="2"/>
      <w:sz w:val="24"/>
      <w:szCs w:val="24"/>
    </w:rPr>
  </w:style>
  <w:style w:type="paragraph" w:customStyle="1" w:styleId="xl79">
    <w:name w:val="xl79"/>
    <w:basedOn w:val="af4"/>
    <w:rsid w:val="00EB7DED"/>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hAnsi="宋体" w:cs="宋体"/>
      <w:b/>
      <w:bCs/>
      <w:kern w:val="0"/>
      <w:szCs w:val="21"/>
    </w:rPr>
  </w:style>
  <w:style w:type="paragraph" w:customStyle="1" w:styleId="ISO">
    <w:name w:val="ISO正文"/>
    <w:basedOn w:val="af4"/>
    <w:rsid w:val="00EB7DED"/>
    <w:pPr>
      <w:spacing w:line="460" w:lineRule="exact"/>
      <w:ind w:firstLine="567"/>
    </w:pPr>
    <w:rPr>
      <w:rFonts w:eastAsia="仿宋_GB2312"/>
      <w:sz w:val="28"/>
    </w:rPr>
  </w:style>
  <w:style w:type="paragraph" w:customStyle="1" w:styleId="font7">
    <w:name w:val="font7"/>
    <w:basedOn w:val="af4"/>
    <w:rsid w:val="00EB7DED"/>
    <w:pPr>
      <w:widowControl/>
      <w:spacing w:before="100" w:beforeAutospacing="1" w:after="100" w:afterAutospacing="1"/>
      <w:jc w:val="left"/>
    </w:pPr>
    <w:rPr>
      <w:rFonts w:ascii="宋体" w:hAnsi="宋体" w:cs="宋体"/>
      <w:kern w:val="0"/>
      <w:sz w:val="20"/>
    </w:rPr>
  </w:style>
  <w:style w:type="paragraph" w:customStyle="1" w:styleId="affffffffff5">
    <w:name w:val="三级标题"/>
    <w:next w:val="afffffffff3"/>
    <w:rsid w:val="00EB7DED"/>
    <w:pPr>
      <w:spacing w:beforeLines="100"/>
    </w:pPr>
    <w:rPr>
      <w:rFonts w:ascii="华文中宋" w:eastAsia="华文中宋" w:hAnsi="华文中宋"/>
      <w:b/>
      <w:spacing w:val="8"/>
      <w:kern w:val="2"/>
      <w:sz w:val="24"/>
      <w:szCs w:val="24"/>
    </w:rPr>
  </w:style>
  <w:style w:type="paragraph" w:customStyle="1" w:styleId="affffffffff6">
    <w:name w:val="文档_正文"/>
    <w:basedOn w:val="af4"/>
    <w:rsid w:val="00EB7DED"/>
    <w:pPr>
      <w:widowControl/>
      <w:snapToGrid w:val="0"/>
      <w:ind w:firstLineChars="200" w:firstLine="200"/>
      <w:jc w:val="left"/>
    </w:pPr>
    <w:rPr>
      <w:kern w:val="0"/>
    </w:rPr>
  </w:style>
  <w:style w:type="paragraph" w:customStyle="1" w:styleId="07415TimesNewRoman78">
    <w:name w:val="样式 样式 首行缩进:  0.74 厘米 行距: 1.5 倍行距 + Times New Roman 段前: 7.8 磅 段..."/>
    <w:basedOn w:val="af4"/>
    <w:rsid w:val="00EB7DED"/>
    <w:pPr>
      <w:spacing w:before="156" w:after="156" w:line="360" w:lineRule="auto"/>
      <w:ind w:firstLine="420"/>
    </w:pPr>
    <w:rPr>
      <w:rFonts w:eastAsia="华文细黑" w:hAnsi="宋体" w:cs="宋体"/>
    </w:rPr>
  </w:style>
  <w:style w:type="paragraph" w:customStyle="1" w:styleId="Bullet1">
    <w:name w:val="Bullet1"/>
    <w:basedOn w:val="af4"/>
    <w:rsid w:val="00EB7DED"/>
    <w:pPr>
      <w:widowControl/>
      <w:tabs>
        <w:tab w:val="left" w:pos="425"/>
      </w:tabs>
      <w:ind w:left="425" w:hanging="425"/>
      <w:jc w:val="left"/>
    </w:pPr>
    <w:rPr>
      <w:kern w:val="0"/>
      <w:sz w:val="24"/>
    </w:rPr>
  </w:style>
  <w:style w:type="paragraph" w:customStyle="1" w:styleId="Charf1">
    <w:name w:val="Char"/>
    <w:basedOn w:val="af4"/>
    <w:rsid w:val="00EB7DED"/>
    <w:pPr>
      <w:widowControl/>
      <w:spacing w:after="160" w:line="240" w:lineRule="exact"/>
      <w:ind w:left="-62" w:rightChars="15" w:right="15"/>
      <w:jc w:val="left"/>
    </w:pPr>
  </w:style>
  <w:style w:type="paragraph" w:customStyle="1" w:styleId="Text5">
    <w:name w:val="Text 5"/>
    <w:basedOn w:val="af4"/>
    <w:rsid w:val="00EB7DED"/>
    <w:pPr>
      <w:widowControl/>
      <w:tabs>
        <w:tab w:val="left" w:pos="0"/>
        <w:tab w:val="left" w:pos="425"/>
      </w:tabs>
      <w:spacing w:line="360" w:lineRule="auto"/>
      <w:ind w:left="1440" w:firstLine="792"/>
    </w:pPr>
    <w:rPr>
      <w:rFonts w:ascii="楷体" w:eastAsia="楷体"/>
      <w:color w:val="000000"/>
      <w:kern w:val="0"/>
      <w:sz w:val="20"/>
    </w:rPr>
  </w:style>
  <w:style w:type="paragraph" w:customStyle="1" w:styleId="75">
    <w:name w:val="样式7"/>
    <w:basedOn w:val="af4"/>
    <w:qFormat/>
    <w:rsid w:val="00EB7DED"/>
    <w:pPr>
      <w:spacing w:beforeLines="50" w:afterLines="50" w:line="360" w:lineRule="auto"/>
      <w:ind w:rightChars="-55" w:right="-115" w:firstLineChars="200" w:firstLine="420"/>
    </w:pPr>
    <w:rPr>
      <w:rFonts w:ascii="宋体" w:hAnsi="宋体"/>
      <w:szCs w:val="21"/>
    </w:rPr>
  </w:style>
  <w:style w:type="paragraph" w:customStyle="1" w:styleId="affffffffff7">
    <w:name w:val="施工正文"/>
    <w:basedOn w:val="af4"/>
    <w:rsid w:val="00EB7DED"/>
    <w:pPr>
      <w:spacing w:line="600" w:lineRule="exact"/>
      <w:ind w:firstLine="624"/>
    </w:pPr>
    <w:rPr>
      <w:rFonts w:eastAsia="仿宋_GB2312"/>
      <w:sz w:val="28"/>
    </w:rPr>
  </w:style>
  <w:style w:type="paragraph" w:customStyle="1" w:styleId="font8">
    <w:name w:val="font8"/>
    <w:basedOn w:val="af4"/>
    <w:rsid w:val="00EB7DED"/>
    <w:pPr>
      <w:widowControl/>
      <w:spacing w:before="100" w:beforeAutospacing="1" w:after="100" w:afterAutospacing="1"/>
      <w:jc w:val="left"/>
    </w:pPr>
    <w:rPr>
      <w:b/>
      <w:bCs/>
      <w:kern w:val="0"/>
      <w:sz w:val="20"/>
    </w:rPr>
  </w:style>
  <w:style w:type="paragraph" w:customStyle="1" w:styleId="affffffffff8">
    <w:name w:val="梁梁的样子"/>
    <w:basedOn w:val="aff6"/>
    <w:rsid w:val="00EB7DED"/>
    <w:pPr>
      <w:adjustRightInd/>
      <w:spacing w:beforeLines="50" w:afterLines="50" w:line="240" w:lineRule="auto"/>
      <w:ind w:firstLineChars="200" w:firstLine="200"/>
      <w:textAlignment w:val="auto"/>
    </w:pPr>
    <w:rPr>
      <w:rFonts w:ascii="Times New Roman"/>
      <w:kern w:val="2"/>
      <w:sz w:val="21"/>
      <w:szCs w:val="24"/>
    </w:rPr>
  </w:style>
  <w:style w:type="paragraph" w:customStyle="1" w:styleId="1ff">
    <w:name w:val="方案_标题1"/>
    <w:basedOn w:val="11"/>
    <w:next w:val="af4"/>
    <w:rsid w:val="00EB7DED"/>
    <w:pPr>
      <w:widowControl/>
      <w:numPr>
        <w:numId w:val="0"/>
      </w:numPr>
      <w:spacing w:line="480" w:lineRule="auto"/>
      <w:jc w:val="left"/>
    </w:pPr>
  </w:style>
  <w:style w:type="paragraph" w:customStyle="1" w:styleId="07415TimesNewRoman">
    <w:name w:val="样式 样式 首行缩进:  0.74 厘米 行距: 1.5 倍行距 + Times New Roman"/>
    <w:basedOn w:val="af4"/>
    <w:link w:val="07415TimesNewRomanChar"/>
    <w:rsid w:val="00EB7DED"/>
    <w:pPr>
      <w:spacing w:line="360" w:lineRule="auto"/>
      <w:ind w:firstLine="420"/>
    </w:pPr>
    <w:rPr>
      <w:rFonts w:eastAsia="华文细黑"/>
      <w:lang w:val="x-none" w:eastAsia="x-none"/>
    </w:rPr>
  </w:style>
  <w:style w:type="paragraph" w:customStyle="1" w:styleId="affffffffff9">
    <w:name w:val="正文缩排"/>
    <w:basedOn w:val="af4"/>
    <w:rsid w:val="00EB7DED"/>
    <w:pPr>
      <w:autoSpaceDE w:val="0"/>
      <w:autoSpaceDN w:val="0"/>
      <w:adjustRightInd w:val="0"/>
      <w:spacing w:line="600" w:lineRule="exact"/>
      <w:jc w:val="left"/>
      <w:textAlignment w:val="baseline"/>
    </w:pPr>
    <w:rPr>
      <w:rFonts w:ascii="Arial" w:hAnsi="Arial"/>
      <w:kern w:val="44"/>
      <w:sz w:val="24"/>
    </w:rPr>
  </w:style>
  <w:style w:type="paragraph" w:customStyle="1" w:styleId="Subtitle10">
    <w:name w:val="Sub title 1"/>
    <w:basedOn w:val="1f8"/>
    <w:rsid w:val="00EB7DED"/>
    <w:pPr>
      <w:tabs>
        <w:tab w:val="left" w:pos="1304"/>
      </w:tabs>
      <w:ind w:left="1304" w:hanging="170"/>
    </w:pPr>
    <w:rPr>
      <w:color w:val="auto"/>
    </w:rPr>
  </w:style>
  <w:style w:type="paragraph" w:customStyle="1" w:styleId="bodytextbb1Bodybtcontents01Char">
    <w:name w:val="样式 正文文本body textbb1Bodybtcontents + 小四 黑色 段后: 0 磅 行距: 1... Char"/>
    <w:basedOn w:val="afd"/>
    <w:rsid w:val="00EB7DED"/>
    <w:pPr>
      <w:ind w:left="-62" w:rightChars="15" w:right="36" w:firstLineChars="200" w:firstLine="200"/>
    </w:pPr>
    <w:rPr>
      <w:rFonts w:ascii="宋体" w:hAnsi="宋体" w:cs="宋体"/>
      <w:color w:val="000000"/>
      <w:szCs w:val="24"/>
    </w:rPr>
  </w:style>
  <w:style w:type="paragraph" w:customStyle="1" w:styleId="6Char0">
    <w:name w:val="6 Char"/>
    <w:basedOn w:val="af4"/>
    <w:rsid w:val="00EB7DED"/>
    <w:pPr>
      <w:widowControl/>
      <w:spacing w:after="160" w:line="240" w:lineRule="exact"/>
      <w:jc w:val="left"/>
    </w:pPr>
    <w:rPr>
      <w:rFonts w:ascii="Verdana" w:hAnsi="Verdana"/>
      <w:kern w:val="0"/>
      <w:sz w:val="20"/>
      <w:lang w:eastAsia="en-US"/>
    </w:rPr>
  </w:style>
  <w:style w:type="paragraph" w:customStyle="1" w:styleId="2Char1">
    <w:name w:val="条目2 Char"/>
    <w:basedOn w:val="af4"/>
    <w:next w:val="af4"/>
    <w:rsid w:val="00EB7DED"/>
    <w:pPr>
      <w:tabs>
        <w:tab w:val="left" w:pos="420"/>
      </w:tabs>
      <w:autoSpaceDE w:val="0"/>
      <w:autoSpaceDN w:val="0"/>
      <w:adjustRightInd w:val="0"/>
      <w:spacing w:line="360" w:lineRule="auto"/>
      <w:ind w:left="420" w:hanging="420"/>
      <w:jc w:val="left"/>
    </w:pPr>
    <w:rPr>
      <w:kern w:val="0"/>
      <w:sz w:val="24"/>
    </w:rPr>
  </w:style>
  <w:style w:type="paragraph" w:customStyle="1" w:styleId="font9">
    <w:name w:val="font9"/>
    <w:basedOn w:val="af4"/>
    <w:rsid w:val="00EB7DED"/>
    <w:pPr>
      <w:widowControl/>
      <w:spacing w:before="100" w:beforeAutospacing="1" w:after="100" w:afterAutospacing="1"/>
      <w:jc w:val="left"/>
    </w:pPr>
    <w:rPr>
      <w:rFonts w:ascii="宋体" w:hAnsi="宋体" w:cs="宋体"/>
      <w:b/>
      <w:bCs/>
      <w:kern w:val="0"/>
      <w:sz w:val="20"/>
    </w:rPr>
  </w:style>
  <w:style w:type="paragraph" w:customStyle="1" w:styleId="3f6">
    <w:name w:val="标3"/>
    <w:basedOn w:val="af4"/>
    <w:next w:val="af4"/>
    <w:rsid w:val="00EB7DED"/>
    <w:pPr>
      <w:widowControl/>
      <w:spacing w:beforeLines="150"/>
      <w:jc w:val="left"/>
    </w:pPr>
    <w:rPr>
      <w:rFonts w:ascii="华文中宋" w:eastAsia="华文中宋" w:hAnsi="华文中宋"/>
      <w:b/>
      <w:spacing w:val="8"/>
      <w:sz w:val="24"/>
      <w:szCs w:val="24"/>
    </w:rPr>
  </w:style>
  <w:style w:type="paragraph" w:customStyle="1" w:styleId="1ff0">
    <w:name w:val="日期1"/>
    <w:basedOn w:val="af4"/>
    <w:next w:val="af4"/>
    <w:rsid w:val="00EB7DED"/>
    <w:pPr>
      <w:adjustRightInd w:val="0"/>
      <w:spacing w:line="312" w:lineRule="atLeast"/>
      <w:textAlignment w:val="baseline"/>
    </w:pPr>
    <w:rPr>
      <w:kern w:val="0"/>
      <w:sz w:val="24"/>
    </w:rPr>
  </w:style>
  <w:style w:type="paragraph" w:customStyle="1" w:styleId="1ff1">
    <w:name w:val="修订1"/>
    <w:uiPriority w:val="99"/>
    <w:semiHidden/>
    <w:rsid w:val="00EB7DED"/>
    <w:rPr>
      <w:kern w:val="2"/>
      <w:sz w:val="21"/>
    </w:rPr>
  </w:style>
  <w:style w:type="paragraph" w:customStyle="1" w:styleId="xl22">
    <w:name w:val="xl22"/>
    <w:basedOn w:val="af4"/>
    <w:rsid w:val="00EB7DED"/>
    <w:pPr>
      <w:widowControl/>
      <w:spacing w:before="100" w:beforeAutospacing="1" w:after="100" w:afterAutospacing="1"/>
      <w:jc w:val="left"/>
    </w:pPr>
    <w:rPr>
      <w:rFonts w:eastAsia="Arial Unicode MS"/>
      <w:kern w:val="0"/>
      <w:sz w:val="24"/>
      <w:szCs w:val="24"/>
    </w:rPr>
  </w:style>
  <w:style w:type="paragraph" w:customStyle="1" w:styleId="1">
    <w:name w:val="分类级别1"/>
    <w:rsid w:val="00EB7DED"/>
    <w:pPr>
      <w:numPr>
        <w:numId w:val="28"/>
      </w:numPr>
      <w:tabs>
        <w:tab w:val="left" w:pos="1440"/>
      </w:tabs>
      <w:adjustRightInd w:val="0"/>
      <w:snapToGrid w:val="0"/>
      <w:spacing w:line="360" w:lineRule="auto"/>
    </w:pPr>
    <w:rPr>
      <w:rFonts w:ascii="Arial" w:hAnsi="Arial" w:cs="Arial"/>
      <w:bCs/>
      <w:spacing w:val="20"/>
      <w:kern w:val="2"/>
      <w:sz w:val="24"/>
      <w:szCs w:val="24"/>
    </w:rPr>
  </w:style>
  <w:style w:type="paragraph" w:customStyle="1" w:styleId="Figure">
    <w:name w:val="Figure"/>
    <w:basedOn w:val="af4"/>
    <w:rsid w:val="00EB7DED"/>
    <w:pPr>
      <w:widowControl/>
      <w:tabs>
        <w:tab w:val="left" w:pos="360"/>
        <w:tab w:val="left" w:pos="425"/>
      </w:tabs>
      <w:spacing w:after="120" w:line="360" w:lineRule="auto"/>
      <w:ind w:left="360" w:hanging="360"/>
      <w:jc w:val="center"/>
    </w:pPr>
    <w:rPr>
      <w:rFonts w:ascii="楷体" w:eastAsia="楷体"/>
      <w:b/>
      <w:color w:val="000000"/>
      <w:kern w:val="0"/>
      <w:sz w:val="20"/>
    </w:rPr>
  </w:style>
  <w:style w:type="paragraph" w:customStyle="1" w:styleId="Char1CharCharCharCharCharCharChar">
    <w:name w:val="Char1 Char Char Char Char Char Char Char"/>
    <w:basedOn w:val="af4"/>
    <w:rsid w:val="00EB7DED"/>
    <w:pPr>
      <w:spacing w:line="360" w:lineRule="auto"/>
    </w:pPr>
    <w:rPr>
      <w:rFonts w:ascii="Tahoma" w:hAnsi="Tahoma"/>
      <w:sz w:val="24"/>
    </w:rPr>
  </w:style>
  <w:style w:type="paragraph" w:customStyle="1" w:styleId="xl23">
    <w:name w:val="xl23"/>
    <w:basedOn w:val="af4"/>
    <w:rsid w:val="00EB7DED"/>
    <w:pPr>
      <w:widowControl/>
      <w:spacing w:before="100" w:beforeAutospacing="1" w:after="100" w:afterAutospacing="1" w:line="360" w:lineRule="auto"/>
      <w:textAlignment w:val="top"/>
    </w:pPr>
    <w:rPr>
      <w:kern w:val="0"/>
      <w:sz w:val="24"/>
      <w:szCs w:val="24"/>
    </w:rPr>
  </w:style>
  <w:style w:type="paragraph" w:customStyle="1" w:styleId="3f7">
    <w:name w:val="标文3"/>
    <w:basedOn w:val="af4"/>
    <w:rsid w:val="00EB7DED"/>
    <w:pPr>
      <w:widowControl/>
      <w:tabs>
        <w:tab w:val="left" w:pos="420"/>
      </w:tabs>
      <w:spacing w:line="300" w:lineRule="auto"/>
      <w:ind w:left="567" w:firstLine="539"/>
      <w:jc w:val="left"/>
    </w:pPr>
    <w:rPr>
      <w:rFonts w:ascii="宋体"/>
      <w:kern w:val="0"/>
      <w:sz w:val="28"/>
    </w:rPr>
  </w:style>
  <w:style w:type="paragraph" w:customStyle="1" w:styleId="xl63">
    <w:name w:val="xl63"/>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213">
    <w:name w:val="正文文本缩进 21"/>
    <w:basedOn w:val="af4"/>
    <w:rsid w:val="00EB7DED"/>
    <w:pPr>
      <w:adjustRightInd w:val="0"/>
      <w:spacing w:line="480" w:lineRule="exact"/>
      <w:ind w:left="105"/>
      <w:jc w:val="left"/>
      <w:textAlignment w:val="baseline"/>
    </w:pPr>
    <w:rPr>
      <w:sz w:val="24"/>
    </w:rPr>
  </w:style>
  <w:style w:type="paragraph" w:customStyle="1" w:styleId="y">
    <w:name w:val="y一级标题"/>
    <w:basedOn w:val="22"/>
    <w:link w:val="yChar2"/>
    <w:rsid w:val="00EB7DED"/>
    <w:pPr>
      <w:numPr>
        <w:numId w:val="29"/>
      </w:numPr>
      <w:spacing w:line="413" w:lineRule="auto"/>
    </w:pPr>
    <w:rPr>
      <w:rFonts w:ascii="Cambria" w:hAnsi="Cambria"/>
      <w:sz w:val="36"/>
    </w:rPr>
  </w:style>
  <w:style w:type="paragraph" w:customStyle="1" w:styleId="TEXT10">
    <w:name w:val="TEXT 10"/>
    <w:rsid w:val="00EB7DED"/>
    <w:pPr>
      <w:spacing w:line="360" w:lineRule="auto"/>
      <w:jc w:val="both"/>
    </w:pPr>
    <w:rPr>
      <w:rFonts w:ascii="Arial" w:hAnsi="Arial"/>
    </w:rPr>
  </w:style>
  <w:style w:type="paragraph" w:customStyle="1" w:styleId="affffffffffa">
    <w:name w:val="加点"/>
    <w:basedOn w:val="af4"/>
    <w:rsid w:val="00EB7DED"/>
    <w:pPr>
      <w:spacing w:line="360" w:lineRule="auto"/>
    </w:pPr>
    <w:rPr>
      <w:rFonts w:eastAsia="楷体_GB2312"/>
      <w:sz w:val="24"/>
    </w:rPr>
  </w:style>
  <w:style w:type="paragraph" w:customStyle="1" w:styleId="Table">
    <w:name w:val="Table"/>
    <w:basedOn w:val="Figure"/>
    <w:rsid w:val="00EB7DED"/>
    <w:pPr>
      <w:ind w:left="0" w:firstLine="0"/>
    </w:pPr>
  </w:style>
  <w:style w:type="paragraph" w:customStyle="1" w:styleId="2ff7">
    <w:name w:val="日期2"/>
    <w:basedOn w:val="af4"/>
    <w:rsid w:val="00EB7DED"/>
    <w:pPr>
      <w:widowControl/>
      <w:spacing w:before="100" w:beforeAutospacing="1" w:after="100" w:afterAutospacing="1"/>
      <w:jc w:val="left"/>
    </w:pPr>
    <w:rPr>
      <w:rFonts w:ascii="宋体" w:hAnsi="宋体"/>
      <w:kern w:val="0"/>
      <w:sz w:val="24"/>
      <w:szCs w:val="24"/>
    </w:rPr>
  </w:style>
  <w:style w:type="paragraph" w:customStyle="1" w:styleId="und-zw1">
    <w:name w:val="und-zw1"/>
    <w:basedOn w:val="af4"/>
    <w:rsid w:val="00EB7DED"/>
    <w:pPr>
      <w:widowControl/>
      <w:spacing w:before="100" w:beforeAutospacing="1" w:after="100" w:afterAutospacing="1" w:line="360" w:lineRule="auto"/>
      <w:ind w:firstLineChars="128" w:firstLine="358"/>
    </w:pPr>
    <w:rPr>
      <w:rFonts w:ascii="宋体" w:hAnsi="宋体"/>
      <w:sz w:val="28"/>
      <w:szCs w:val="24"/>
    </w:rPr>
  </w:style>
  <w:style w:type="paragraph" w:customStyle="1" w:styleId="xl64">
    <w:name w:val="xl6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3f8">
    <w:name w:val="样式 标题 3 + (西文) 宋体"/>
    <w:basedOn w:val="3"/>
    <w:rsid w:val="00EB7DED"/>
    <w:pPr>
      <w:numPr>
        <w:numId w:val="0"/>
      </w:numPr>
      <w:tabs>
        <w:tab w:val="clear" w:pos="720"/>
        <w:tab w:val="clear" w:pos="1440"/>
        <w:tab w:val="left" w:pos="360"/>
      </w:tabs>
      <w:spacing w:beforeLines="50" w:afterLines="50" w:line="480" w:lineRule="auto"/>
      <w:ind w:left="664" w:hanging="454"/>
      <w:jc w:val="left"/>
    </w:pPr>
    <w:rPr>
      <w:rFonts w:ascii="宋体" w:hAnsi="宋体"/>
      <w:sz w:val="28"/>
    </w:rPr>
  </w:style>
  <w:style w:type="paragraph" w:customStyle="1" w:styleId="WW-0">
    <w:name w:val="WW-纯文本"/>
    <w:basedOn w:val="af4"/>
    <w:rsid w:val="00EB7DED"/>
    <w:pPr>
      <w:suppressAutoHyphens/>
    </w:pPr>
    <w:rPr>
      <w:rFonts w:ascii="宋体" w:hAnsi="宋体"/>
      <w:kern w:val="1"/>
      <w:lang w:eastAsia="ar-SA"/>
    </w:rPr>
  </w:style>
  <w:style w:type="paragraph" w:customStyle="1" w:styleId="affffffffffb">
    <w:name w:val="专网安全策略正文"/>
    <w:basedOn w:val="aff6"/>
    <w:rsid w:val="00EB7DED"/>
    <w:pPr>
      <w:adjustRightInd/>
      <w:spacing w:line="288" w:lineRule="auto"/>
      <w:ind w:firstLineChars="200" w:firstLine="200"/>
      <w:jc w:val="left"/>
      <w:textAlignment w:val="auto"/>
    </w:pPr>
    <w:rPr>
      <w:rFonts w:ascii="Calibri" w:hAnsi="Calibri"/>
      <w:sz w:val="28"/>
      <w:szCs w:val="28"/>
    </w:rPr>
  </w:style>
  <w:style w:type="paragraph" w:customStyle="1" w:styleId="CaptionBold">
    <w:name w:val="Caption Bold"/>
    <w:basedOn w:val="NormalIndentBold"/>
    <w:next w:val="af4"/>
    <w:rsid w:val="00EB7DED"/>
    <w:pPr>
      <w:tabs>
        <w:tab w:val="clear" w:pos="1920"/>
        <w:tab w:val="left" w:pos="2240"/>
      </w:tabs>
      <w:ind w:left="2240" w:hanging="1440"/>
    </w:pPr>
  </w:style>
  <w:style w:type="paragraph" w:customStyle="1" w:styleId="mjd">
    <w:name w:val="mjd"/>
    <w:basedOn w:val="af4"/>
    <w:rsid w:val="00EB7DED"/>
    <w:pPr>
      <w:tabs>
        <w:tab w:val="left" w:pos="1080"/>
        <w:tab w:val="left" w:pos="6960"/>
      </w:tabs>
      <w:autoSpaceDE w:val="0"/>
      <w:autoSpaceDN w:val="0"/>
      <w:adjustRightInd w:val="0"/>
      <w:spacing w:line="312" w:lineRule="atLeast"/>
      <w:ind w:left="1080" w:hanging="1080"/>
      <w:jc w:val="left"/>
    </w:pPr>
    <w:rPr>
      <w:rFonts w:ascii="宋体" w:hAnsi="Tms Rmn" w:hint="eastAsia"/>
      <w:kern w:val="0"/>
    </w:rPr>
  </w:style>
  <w:style w:type="paragraph" w:customStyle="1" w:styleId="biaoti">
    <w:name w:val="biaoti"/>
    <w:basedOn w:val="af4"/>
    <w:rsid w:val="00EB7DED"/>
    <w:pPr>
      <w:widowControl/>
      <w:spacing w:before="100" w:beforeAutospacing="1" w:after="100" w:afterAutospacing="1"/>
      <w:jc w:val="left"/>
    </w:pPr>
    <w:rPr>
      <w:rFonts w:ascii="宋体" w:hAnsi="宋体"/>
      <w:b/>
      <w:bCs/>
      <w:kern w:val="0"/>
      <w:sz w:val="24"/>
      <w:szCs w:val="24"/>
    </w:rPr>
  </w:style>
  <w:style w:type="paragraph" w:customStyle="1" w:styleId="affffffffffc">
    <w:name w:val="带编号的正文"/>
    <w:basedOn w:val="af4"/>
    <w:rsid w:val="00EB7DED"/>
    <w:pPr>
      <w:tabs>
        <w:tab w:val="left" w:pos="360"/>
      </w:tabs>
      <w:spacing w:line="360" w:lineRule="auto"/>
      <w:ind w:left="360" w:hanging="360"/>
    </w:pPr>
    <w:rPr>
      <w:sz w:val="24"/>
      <w:szCs w:val="24"/>
    </w:rPr>
  </w:style>
  <w:style w:type="paragraph" w:customStyle="1" w:styleId="xl69">
    <w:name w:val="xl69"/>
    <w:basedOn w:val="af4"/>
    <w:rsid w:val="00EB7DED"/>
    <w:pPr>
      <w:widowControl/>
      <w:pBdr>
        <w:top w:val="single" w:sz="4" w:space="0" w:color="auto"/>
        <w:left w:val="single" w:sz="4" w:space="0" w:color="auto"/>
        <w:bottom w:val="single" w:sz="4" w:space="0" w:color="auto"/>
        <w:right w:val="single" w:sz="4" w:space="0" w:color="auto"/>
      </w:pBdr>
      <w:shd w:val="clear" w:color="auto" w:fill="333399"/>
      <w:spacing w:before="100" w:beforeAutospacing="1" w:after="100" w:afterAutospacing="1"/>
      <w:textAlignment w:val="top"/>
    </w:pPr>
    <w:rPr>
      <w:kern w:val="0"/>
      <w:sz w:val="20"/>
    </w:rPr>
  </w:style>
  <w:style w:type="paragraph" w:customStyle="1" w:styleId="affffffffffd">
    <w:name w:val="两个数"/>
    <w:basedOn w:val="af4"/>
    <w:next w:val="af4"/>
    <w:rsid w:val="00EB7DED"/>
    <w:pPr>
      <w:tabs>
        <w:tab w:val="left" w:pos="600"/>
        <w:tab w:val="left" w:pos="840"/>
      </w:tabs>
      <w:spacing w:before="100" w:beforeAutospacing="1" w:after="100" w:afterAutospacing="1" w:line="360" w:lineRule="auto"/>
      <w:ind w:left="840" w:hanging="420"/>
    </w:pPr>
    <w:rPr>
      <w:rFonts w:eastAsia="楷体_GB2312"/>
      <w:spacing w:val="20"/>
      <w:sz w:val="24"/>
    </w:rPr>
  </w:style>
  <w:style w:type="paragraph" w:customStyle="1" w:styleId="3h33rdlevel05050505">
    <w:name w:val="样式 样式 标题 3h33rd level + 段前: 0.5 行 段后: 0.5 行 + 段前: 0.5 行 段后: 0.5..."/>
    <w:basedOn w:val="af4"/>
    <w:rsid w:val="00EB7DED"/>
    <w:pPr>
      <w:keepNext/>
      <w:keepLines/>
      <w:widowControl/>
      <w:tabs>
        <w:tab w:val="left" w:pos="420"/>
      </w:tabs>
      <w:adjustRightInd w:val="0"/>
      <w:spacing w:beforeLines="50" w:afterLines="50" w:line="360" w:lineRule="auto"/>
      <w:jc w:val="left"/>
      <w:textAlignment w:val="baseline"/>
      <w:outlineLvl w:val="2"/>
    </w:pPr>
    <w:rPr>
      <w:rFonts w:ascii="Arial" w:hAnsi="Arial" w:cs="宋体"/>
      <w:b/>
      <w:bCs/>
      <w:kern w:val="0"/>
      <w:sz w:val="30"/>
    </w:rPr>
  </w:style>
  <w:style w:type="paragraph" w:customStyle="1" w:styleId="xl37">
    <w:name w:val="xl37"/>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ParaCharCharCharCharCharCharCharCharChar1CharCharCharCharCharChar">
    <w:name w:val="默认段落字体 Para Char Char Char Char Char Char Char Char Char1 Char Char Char Char Char Char"/>
    <w:basedOn w:val="af4"/>
    <w:rsid w:val="00EB7DED"/>
    <w:pPr>
      <w:spacing w:line="360" w:lineRule="auto"/>
    </w:pPr>
    <w:rPr>
      <w:rFonts w:ascii="Tahoma" w:hAnsi="Tahoma"/>
      <w:sz w:val="24"/>
    </w:rPr>
  </w:style>
  <w:style w:type="paragraph" w:customStyle="1" w:styleId="cn">
    <w:name w:val="cn"/>
    <w:basedOn w:val="af4"/>
    <w:rsid w:val="00EB7DED"/>
    <w:pPr>
      <w:widowControl/>
      <w:spacing w:before="100" w:beforeAutospacing="1" w:after="100" w:afterAutospacing="1"/>
      <w:jc w:val="left"/>
    </w:pPr>
    <w:rPr>
      <w:rFonts w:ascii="宋体" w:hAnsi="宋体"/>
      <w:kern w:val="0"/>
      <w:sz w:val="18"/>
      <w:szCs w:val="18"/>
    </w:rPr>
  </w:style>
  <w:style w:type="paragraph" w:customStyle="1" w:styleId="SideBar">
    <w:name w:val="SideBar"/>
    <w:basedOn w:val="af4"/>
    <w:rsid w:val="00EB7DED"/>
    <w:pPr>
      <w:widowControl/>
      <w:spacing w:before="120"/>
      <w:jc w:val="left"/>
    </w:pPr>
    <w:rPr>
      <w:rFonts w:ascii="New Century Schlbk" w:hAnsi="New Century Schlbk"/>
      <w:kern w:val="0"/>
      <w:sz w:val="22"/>
      <w:szCs w:val="24"/>
    </w:rPr>
  </w:style>
  <w:style w:type="paragraph" w:customStyle="1" w:styleId="affffffffffe">
    <w:name w:val="文字"/>
    <w:basedOn w:val="af4"/>
    <w:link w:val="Charf2"/>
    <w:rsid w:val="00EB7DED"/>
    <w:pPr>
      <w:tabs>
        <w:tab w:val="left" w:pos="8520"/>
      </w:tabs>
      <w:spacing w:line="312" w:lineRule="auto"/>
      <w:ind w:right="-210" w:firstLine="556"/>
    </w:pPr>
    <w:rPr>
      <w:rFonts w:ascii="宋体"/>
      <w:sz w:val="28"/>
    </w:rPr>
  </w:style>
  <w:style w:type="paragraph" w:customStyle="1" w:styleId="xl70">
    <w:name w:val="xl70"/>
    <w:basedOn w:val="af4"/>
    <w:rsid w:val="00EB7DED"/>
    <w:pPr>
      <w:widowControl/>
      <w:pBdr>
        <w:top w:val="single" w:sz="4" w:space="0" w:color="auto"/>
        <w:left w:val="single" w:sz="4" w:space="0" w:color="auto"/>
        <w:bottom w:val="single" w:sz="4" w:space="0" w:color="auto"/>
        <w:right w:val="single" w:sz="4" w:space="0" w:color="auto"/>
      </w:pBdr>
      <w:shd w:val="clear" w:color="auto" w:fill="333399"/>
      <w:spacing w:before="100" w:beforeAutospacing="1" w:after="100" w:afterAutospacing="1"/>
      <w:jc w:val="center"/>
      <w:textAlignment w:val="center"/>
    </w:pPr>
    <w:rPr>
      <w:rFonts w:ascii="宋体" w:hAnsi="宋体" w:cs="宋体"/>
      <w:kern w:val="0"/>
      <w:szCs w:val="21"/>
    </w:rPr>
  </w:style>
  <w:style w:type="paragraph" w:customStyle="1" w:styleId="Subhead1">
    <w:name w:val="Subhead 1"/>
    <w:basedOn w:val="af4"/>
    <w:rsid w:val="00EB7DED"/>
    <w:pPr>
      <w:keepNext/>
      <w:pageBreakBefore/>
      <w:widowControl/>
      <w:tabs>
        <w:tab w:val="left" w:pos="1134"/>
        <w:tab w:val="left" w:pos="2552"/>
      </w:tabs>
      <w:autoSpaceDE w:val="0"/>
      <w:autoSpaceDN w:val="0"/>
      <w:adjustRightInd w:val="0"/>
      <w:spacing w:before="510" w:after="400" w:line="420" w:lineRule="atLeast"/>
      <w:ind w:left="1134" w:hanging="1134"/>
      <w:jc w:val="left"/>
    </w:pPr>
    <w:rPr>
      <w:rFonts w:ascii="Arial" w:eastAsia="黑体" w:hAnsi="Arial"/>
      <w:b/>
      <w:kern w:val="0"/>
      <w:sz w:val="32"/>
    </w:rPr>
  </w:style>
  <w:style w:type="paragraph" w:customStyle="1" w:styleId="Appendix-Header">
    <w:name w:val="Appendix - Header"/>
    <w:basedOn w:val="af4"/>
    <w:rsid w:val="00EB7DED"/>
    <w:pPr>
      <w:widowControl/>
      <w:spacing w:after="120" w:line="240" w:lineRule="atLeast"/>
    </w:pPr>
    <w:rPr>
      <w:b/>
      <w:kern w:val="0"/>
      <w:sz w:val="32"/>
      <w:u w:val="single"/>
    </w:rPr>
  </w:style>
  <w:style w:type="paragraph" w:customStyle="1" w:styleId="211head22headlinehheadlineSR2ERMH2Head2">
    <w:name w:val="样式 标题 2标题 1.1head:2#2 headlinehheadlineS&amp;R2ERMH2Head 2 +..."/>
    <w:basedOn w:val="22"/>
    <w:rsid w:val="00EB7DED"/>
    <w:pPr>
      <w:numPr>
        <w:ilvl w:val="1"/>
        <w:numId w:val="30"/>
      </w:numPr>
      <w:autoSpaceDE w:val="0"/>
      <w:autoSpaceDN w:val="0"/>
      <w:adjustRightInd w:val="0"/>
      <w:spacing w:before="120" w:after="120" w:line="360" w:lineRule="auto"/>
      <w:jc w:val="center"/>
      <w:textAlignment w:val="baseline"/>
    </w:pPr>
    <w:rPr>
      <w:rFonts w:eastAsia="宋体"/>
      <w:kern w:val="0"/>
      <w:sz w:val="24"/>
      <w:szCs w:val="20"/>
    </w:rPr>
  </w:style>
  <w:style w:type="paragraph" w:customStyle="1" w:styleId="1ff2">
    <w:name w:val="纯文本1"/>
    <w:basedOn w:val="af4"/>
    <w:rsid w:val="00EB7DED"/>
    <w:pPr>
      <w:adjustRightInd w:val="0"/>
      <w:textAlignment w:val="baseline"/>
    </w:pPr>
    <w:rPr>
      <w:rFonts w:ascii="宋体" w:hAnsi="Courier New"/>
    </w:rPr>
  </w:style>
  <w:style w:type="paragraph" w:customStyle="1" w:styleId="xl82">
    <w:name w:val="xl82"/>
    <w:basedOn w:val="af4"/>
    <w:rsid w:val="00EB7DED"/>
    <w:pPr>
      <w:widowControl/>
      <w:pBdr>
        <w:top w:val="single" w:sz="4" w:space="0" w:color="auto"/>
        <w:left w:val="single" w:sz="4" w:space="0" w:color="auto"/>
        <w:right w:val="single" w:sz="4" w:space="0" w:color="auto"/>
      </w:pBdr>
      <w:shd w:val="clear" w:color="000000" w:fill="B6DDE8"/>
      <w:spacing w:before="100" w:beforeAutospacing="1" w:after="100" w:afterAutospacing="1"/>
      <w:jc w:val="center"/>
    </w:pPr>
    <w:rPr>
      <w:rFonts w:ascii="宋体" w:hAnsi="宋体" w:cs="宋体"/>
      <w:b/>
      <w:bCs/>
      <w:color w:val="000000"/>
      <w:kern w:val="0"/>
      <w:sz w:val="22"/>
      <w:szCs w:val="22"/>
    </w:rPr>
  </w:style>
  <w:style w:type="paragraph" w:customStyle="1" w:styleId="style19">
    <w:name w:val="style19"/>
    <w:basedOn w:val="af4"/>
    <w:rsid w:val="00EB7DED"/>
    <w:pPr>
      <w:widowControl/>
      <w:spacing w:before="100" w:beforeAutospacing="1" w:after="100" w:afterAutospacing="1" w:line="360" w:lineRule="auto"/>
      <w:jc w:val="left"/>
    </w:pPr>
    <w:rPr>
      <w:rFonts w:ascii="宋体" w:hAnsi="宋体" w:cs="宋体"/>
      <w:color w:val="000000"/>
      <w:kern w:val="0"/>
      <w:sz w:val="18"/>
      <w:szCs w:val="18"/>
    </w:rPr>
  </w:style>
  <w:style w:type="paragraph" w:customStyle="1" w:styleId="xl72">
    <w:name w:val="xl72"/>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sz w:val="20"/>
    </w:rPr>
  </w:style>
  <w:style w:type="paragraph" w:customStyle="1" w:styleId="2">
    <w:name w:val="分类级别2"/>
    <w:rsid w:val="00EB7DED"/>
    <w:pPr>
      <w:numPr>
        <w:ilvl w:val="1"/>
        <w:numId w:val="28"/>
      </w:numPr>
      <w:tabs>
        <w:tab w:val="left" w:pos="425"/>
      </w:tabs>
      <w:spacing w:line="360" w:lineRule="auto"/>
    </w:pPr>
    <w:rPr>
      <w:rFonts w:ascii="Arial" w:hAnsi="Arial" w:cs="Arial"/>
      <w:bCs/>
      <w:spacing w:val="20"/>
      <w:kern w:val="2"/>
      <w:sz w:val="24"/>
      <w:szCs w:val="24"/>
    </w:rPr>
  </w:style>
  <w:style w:type="paragraph" w:customStyle="1" w:styleId="BH-02">
    <w:name w:val="BH-02"/>
    <w:basedOn w:val="af4"/>
    <w:next w:val="af4"/>
    <w:rsid w:val="00EB7DED"/>
    <w:pPr>
      <w:spacing w:line="360" w:lineRule="auto"/>
      <w:outlineLvl w:val="1"/>
    </w:pPr>
    <w:rPr>
      <w:rFonts w:ascii="Arial" w:hAnsi="Arial"/>
      <w:b/>
      <w:sz w:val="28"/>
      <w:szCs w:val="28"/>
    </w:rPr>
  </w:style>
  <w:style w:type="paragraph" w:customStyle="1" w:styleId="121">
    <w:name w:val="12"/>
    <w:basedOn w:val="af4"/>
    <w:next w:val="affff8"/>
    <w:rsid w:val="00EB7DED"/>
    <w:pPr>
      <w:widowControl/>
      <w:spacing w:before="100" w:beforeAutospacing="1" w:after="100" w:afterAutospacing="1"/>
      <w:jc w:val="left"/>
    </w:pPr>
    <w:rPr>
      <w:rFonts w:ascii="宋体" w:hAnsi="宋体"/>
      <w:color w:val="000000"/>
      <w:kern w:val="0"/>
      <w:sz w:val="22"/>
      <w:szCs w:val="22"/>
    </w:rPr>
  </w:style>
  <w:style w:type="paragraph" w:customStyle="1" w:styleId="xl88">
    <w:name w:val="xl88"/>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bottom"/>
    </w:pPr>
    <w:rPr>
      <w:rFonts w:ascii="宋体" w:hAnsi="宋体" w:cs="宋体"/>
      <w:kern w:val="0"/>
      <w:sz w:val="16"/>
      <w:szCs w:val="16"/>
    </w:rPr>
  </w:style>
  <w:style w:type="paragraph" w:customStyle="1" w:styleId="11Charh1Char1stlevelCharSectionHeadCharl1Ch1">
    <w:name w:val="样式 标题 1标题 1 Charh1 Char1st level CharSection Head Charl1 Ch...1"/>
    <w:basedOn w:val="11"/>
    <w:rsid w:val="00EB7DED"/>
    <w:pPr>
      <w:numPr>
        <w:numId w:val="0"/>
      </w:numPr>
      <w:spacing w:before="160" w:after="160" w:line="160" w:lineRule="atLeast"/>
      <w:ind w:left="180"/>
      <w:jc w:val="left"/>
      <w:textAlignment w:val="baseline"/>
    </w:pPr>
    <w:rPr>
      <w:rFonts w:ascii="黑体" w:eastAsia="黑体" w:hAnsi="黑体"/>
      <w:kern w:val="0"/>
      <w:sz w:val="30"/>
    </w:rPr>
  </w:style>
  <w:style w:type="paragraph" w:customStyle="1" w:styleId="xl50">
    <w:name w:val="xl50"/>
    <w:basedOn w:val="af4"/>
    <w:rsid w:val="00EB7DED"/>
    <w:pPr>
      <w:widowControl/>
      <w:spacing w:before="100" w:beforeAutospacing="1" w:after="100" w:afterAutospacing="1"/>
      <w:jc w:val="center"/>
    </w:pPr>
    <w:rPr>
      <w:rFonts w:ascii="宋体" w:hAnsi="宋体"/>
      <w:kern w:val="0"/>
      <w:sz w:val="24"/>
      <w:szCs w:val="24"/>
    </w:rPr>
  </w:style>
  <w:style w:type="paragraph" w:customStyle="1" w:styleId="afffffffffff">
    <w:name w:val="合同书"/>
    <w:basedOn w:val="af4"/>
    <w:rsid w:val="00EB7DED"/>
    <w:pPr>
      <w:spacing w:afterLines="100"/>
      <w:jc w:val="center"/>
    </w:pPr>
    <w:rPr>
      <w:rFonts w:hAnsi="宋体"/>
      <w:b/>
      <w:color w:val="000000"/>
      <w:sz w:val="44"/>
      <w:szCs w:val="44"/>
    </w:rPr>
  </w:style>
  <w:style w:type="paragraph" w:customStyle="1" w:styleId="style22style26">
    <w:name w:val="style22 style26"/>
    <w:basedOn w:val="af4"/>
    <w:rsid w:val="00EB7DED"/>
    <w:pPr>
      <w:widowControl/>
      <w:spacing w:before="100" w:beforeAutospacing="1" w:after="100" w:afterAutospacing="1" w:line="360" w:lineRule="auto"/>
      <w:jc w:val="left"/>
    </w:pPr>
    <w:rPr>
      <w:rFonts w:ascii="宋体" w:hAnsi="宋体" w:cs="宋体"/>
      <w:color w:val="000000"/>
      <w:kern w:val="0"/>
      <w:sz w:val="24"/>
      <w:szCs w:val="24"/>
    </w:rPr>
  </w:style>
  <w:style w:type="paragraph" w:customStyle="1" w:styleId="TABLE0">
    <w:name w:val="TABLE"/>
    <w:basedOn w:val="af4"/>
    <w:rsid w:val="00EB7DED"/>
    <w:pPr>
      <w:autoSpaceDE w:val="0"/>
      <w:autoSpaceDN w:val="0"/>
      <w:adjustRightInd w:val="0"/>
      <w:spacing w:before="50" w:after="50" w:line="240" w:lineRule="exact"/>
    </w:pPr>
    <w:rPr>
      <w:rFonts w:ascii="宋体"/>
      <w:b/>
      <w:i/>
      <w:kern w:val="0"/>
      <w:sz w:val="18"/>
    </w:rPr>
  </w:style>
  <w:style w:type="paragraph" w:customStyle="1" w:styleId="113">
    <w:name w:val="11"/>
    <w:basedOn w:val="af4"/>
    <w:next w:val="afff4"/>
    <w:rsid w:val="00EB7DED"/>
    <w:rPr>
      <w:rFonts w:ascii="宋体" w:hAnsi="Courier New"/>
    </w:rPr>
  </w:style>
  <w:style w:type="paragraph" w:customStyle="1" w:styleId="CharCharCharCharCharChar1">
    <w:name w:val="文字 Char Char Char Char Char Char1"/>
    <w:basedOn w:val="af4"/>
    <w:rsid w:val="00EB7DED"/>
    <w:pPr>
      <w:widowControl/>
      <w:snapToGrid w:val="0"/>
      <w:spacing w:before="120" w:after="160" w:line="360" w:lineRule="auto"/>
      <w:ind w:right="-360"/>
      <w:jc w:val="left"/>
    </w:pPr>
    <w:rPr>
      <w:rFonts w:ascii="Arial" w:hAnsi="Arial"/>
      <w:kern w:val="0"/>
      <w:sz w:val="24"/>
      <w:szCs w:val="24"/>
      <w:lang w:eastAsia="en-US"/>
    </w:rPr>
  </w:style>
  <w:style w:type="paragraph" w:customStyle="1" w:styleId="-110">
    <w:name w:val="带编号正文标准格式-11"/>
    <w:basedOn w:val="-14"/>
    <w:rsid w:val="00EB7DED"/>
    <w:pPr>
      <w:tabs>
        <w:tab w:val="clear" w:pos="450"/>
        <w:tab w:val="left" w:pos="1080"/>
      </w:tabs>
      <w:ind w:left="1080" w:hanging="540"/>
    </w:pPr>
  </w:style>
  <w:style w:type="paragraph" w:customStyle="1" w:styleId="BCDDE9ABABFE460AAF8A1CFF4CFA4596">
    <w:name w:val="BCDDE9ABABFE460AAF8A1CFF4CFA4596"/>
    <w:rsid w:val="00EB7DED"/>
    <w:pPr>
      <w:spacing w:after="200" w:line="276" w:lineRule="auto"/>
    </w:pPr>
    <w:rPr>
      <w:rFonts w:ascii="Calibri" w:hAnsi="Calibri"/>
      <w:sz w:val="22"/>
      <w:szCs w:val="22"/>
      <w:lang w:eastAsia="en-US"/>
    </w:rPr>
  </w:style>
  <w:style w:type="paragraph" w:customStyle="1" w:styleId="28">
    <w:name w:val="样式 标题2 + 字距调整8 磅"/>
    <w:basedOn w:val="2Char"/>
    <w:rsid w:val="00EB7DED"/>
    <w:pPr>
      <w:numPr>
        <w:ilvl w:val="1"/>
        <w:numId w:val="21"/>
      </w:numPr>
      <w:tabs>
        <w:tab w:val="clear" w:pos="1080"/>
        <w:tab w:val="left" w:pos="425"/>
      </w:tabs>
      <w:ind w:left="709" w:hanging="709"/>
    </w:pPr>
    <w:rPr>
      <w:kern w:val="16"/>
    </w:rPr>
  </w:style>
  <w:style w:type="paragraph" w:customStyle="1" w:styleId="NormalIndentalCharCharCharCharCharCharChar">
    <w:name w:val="Normal Indental Char Char Char Char Char Char Char"/>
    <w:basedOn w:val="af4"/>
    <w:rsid w:val="00EB7DED"/>
    <w:pPr>
      <w:widowControl/>
      <w:overflowPunct w:val="0"/>
      <w:autoSpaceDE w:val="0"/>
      <w:autoSpaceDN w:val="0"/>
      <w:adjustRightInd w:val="0"/>
      <w:spacing w:after="240" w:line="360" w:lineRule="auto"/>
      <w:ind w:firstLineChars="200" w:firstLine="520"/>
      <w:textAlignment w:val="baseline"/>
    </w:pPr>
    <w:rPr>
      <w:rFonts w:ascii="Arial Narrow" w:eastAsia="楷体_GB2312" w:hAnsi="Arial Narrow"/>
      <w:spacing w:val="10"/>
      <w:kern w:val="0"/>
      <w:sz w:val="24"/>
    </w:rPr>
  </w:style>
  <w:style w:type="paragraph" w:customStyle="1" w:styleId="afffffffffff0">
    <w:name w:val="段"/>
    <w:rsid w:val="00EB7DED"/>
    <w:pPr>
      <w:autoSpaceDE w:val="0"/>
      <w:autoSpaceDN w:val="0"/>
      <w:ind w:firstLineChars="200" w:firstLine="200"/>
      <w:jc w:val="both"/>
    </w:pPr>
    <w:rPr>
      <w:rFonts w:ascii="宋体"/>
      <w:sz w:val="21"/>
    </w:rPr>
  </w:style>
  <w:style w:type="paragraph" w:customStyle="1" w:styleId="ParaCharCharCharCharCharCharCharCharCharChar">
    <w:name w:val="默认段落字体 Para Char Char Char Char Char Char Char Char Char Char"/>
    <w:basedOn w:val="affb"/>
    <w:rsid w:val="00EB7DED"/>
    <w:rPr>
      <w:rFonts w:ascii="Tahoma" w:hAnsi="Tahoma"/>
      <w:sz w:val="24"/>
      <w:szCs w:val="24"/>
    </w:rPr>
  </w:style>
  <w:style w:type="paragraph" w:customStyle="1" w:styleId="ListBullet0">
    <w:name w:val="List Bullet0"/>
    <w:basedOn w:val="af4"/>
    <w:rsid w:val="00EB7DED"/>
    <w:pPr>
      <w:widowControl/>
      <w:spacing w:line="288" w:lineRule="auto"/>
      <w:ind w:left="420" w:right="113" w:hanging="420"/>
      <w:jc w:val="left"/>
    </w:pPr>
    <w:rPr>
      <w:kern w:val="0"/>
      <w:szCs w:val="24"/>
    </w:rPr>
  </w:style>
  <w:style w:type="paragraph" w:customStyle="1" w:styleId="5c">
    <w:name w:val="样式5"/>
    <w:basedOn w:val="af4"/>
    <w:qFormat/>
    <w:rsid w:val="00EB7DED"/>
    <w:pPr>
      <w:widowControl/>
      <w:snapToGrid w:val="0"/>
      <w:spacing w:line="440" w:lineRule="atLeast"/>
      <w:ind w:firstLine="425"/>
    </w:pPr>
    <w:rPr>
      <w:sz w:val="24"/>
    </w:rPr>
  </w:style>
  <w:style w:type="paragraph" w:customStyle="1" w:styleId="Char21">
    <w:name w:val="Char21"/>
    <w:basedOn w:val="af4"/>
    <w:rsid w:val="00EB7DED"/>
    <w:rPr>
      <w:rFonts w:ascii="仿宋_GB2312" w:eastAsia="仿宋_GB2312"/>
      <w:b/>
      <w:sz w:val="32"/>
      <w:szCs w:val="32"/>
    </w:rPr>
  </w:style>
  <w:style w:type="paragraph" w:customStyle="1" w:styleId="Requirement">
    <w:name w:val="Requirement"/>
    <w:basedOn w:val="af4"/>
    <w:next w:val="af4"/>
    <w:rsid w:val="00EB7DED"/>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 w:val="left" w:pos="10080"/>
      </w:tabs>
      <w:ind w:left="794" w:hanging="284"/>
    </w:pPr>
    <w:rPr>
      <w:rFonts w:ascii="Arial" w:hAnsi="Arial"/>
      <w:kern w:val="0"/>
      <w:sz w:val="16"/>
    </w:rPr>
  </w:style>
  <w:style w:type="paragraph" w:styleId="afffffffffff1">
    <w:name w:val="TOC Heading"/>
    <w:rsid w:val="00EB7DED"/>
    <w:pPr>
      <w:jc w:val="center"/>
    </w:pPr>
    <w:rPr>
      <w:rFonts w:ascii="Arial" w:eastAsia="黑体" w:hAnsi="Arial"/>
      <w:sz w:val="36"/>
    </w:rPr>
  </w:style>
  <w:style w:type="paragraph" w:customStyle="1" w:styleId="xl38">
    <w:name w:val="xl38"/>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ff3">
    <w:name w:val="±í¸ñ1"/>
    <w:basedOn w:val="af4"/>
    <w:rsid w:val="00EB7DED"/>
    <w:pPr>
      <w:spacing w:beforeLines="20" w:afterLines="20"/>
      <w:ind w:leftChars="400" w:left="400"/>
      <w:jc w:val="center"/>
    </w:pPr>
    <w:rPr>
      <w:rFonts w:ascii="Arial" w:hAnsi="Arial"/>
      <w:b/>
      <w:szCs w:val="24"/>
    </w:rPr>
  </w:style>
  <w:style w:type="paragraph" w:customStyle="1" w:styleId="afffffffffff2">
    <w:name w:val="正文首行缩进两字符"/>
    <w:basedOn w:val="af4"/>
    <w:rsid w:val="00EB7DED"/>
    <w:pPr>
      <w:spacing w:line="360" w:lineRule="auto"/>
      <w:ind w:firstLineChars="200" w:firstLine="200"/>
    </w:pPr>
    <w:rPr>
      <w:sz w:val="24"/>
      <w:szCs w:val="24"/>
    </w:rPr>
  </w:style>
  <w:style w:type="paragraph" w:customStyle="1" w:styleId="afffffffffff3">
    <w:name w:val="缺省文本"/>
    <w:basedOn w:val="af4"/>
    <w:rsid w:val="00EB7DED"/>
    <w:pPr>
      <w:autoSpaceDE w:val="0"/>
      <w:autoSpaceDN w:val="0"/>
      <w:adjustRightInd w:val="0"/>
      <w:jc w:val="left"/>
    </w:pPr>
    <w:rPr>
      <w:kern w:val="0"/>
      <w:sz w:val="24"/>
    </w:rPr>
  </w:style>
  <w:style w:type="paragraph" w:customStyle="1" w:styleId="afffffffffff4">
    <w:name w:val="专用"/>
    <w:basedOn w:val="af4"/>
    <w:rsid w:val="00EB7DED"/>
    <w:pPr>
      <w:spacing w:afterLines="100"/>
      <w:ind w:left="838" w:hangingChars="262" w:hanging="838"/>
    </w:pPr>
    <w:rPr>
      <w:rFonts w:ascii="宋体"/>
      <w:b/>
      <w:color w:val="000000"/>
      <w:sz w:val="32"/>
    </w:rPr>
  </w:style>
  <w:style w:type="paragraph" w:customStyle="1" w:styleId="215">
    <w:name w:val="样式 样式 首行缩进:  2 字符 + 行距: 1.5 倍行距"/>
    <w:basedOn w:val="af4"/>
    <w:rsid w:val="00EB7DED"/>
    <w:pPr>
      <w:spacing w:line="360" w:lineRule="auto"/>
      <w:ind w:firstLineChars="196" w:firstLine="470"/>
    </w:pPr>
    <w:rPr>
      <w:rFonts w:cs="宋体"/>
      <w:sz w:val="24"/>
    </w:rPr>
  </w:style>
  <w:style w:type="paragraph" w:customStyle="1" w:styleId="1ff4">
    <w:name w:val="方案标题1"/>
    <w:basedOn w:val="11"/>
    <w:rsid w:val="00EB7DED"/>
    <w:pPr>
      <w:pageBreakBefore/>
      <w:numPr>
        <w:numId w:val="0"/>
      </w:numPr>
      <w:tabs>
        <w:tab w:val="clear" w:pos="1440"/>
        <w:tab w:val="left" w:pos="360"/>
        <w:tab w:val="left" w:pos="720"/>
      </w:tabs>
      <w:spacing w:before="240" w:after="0" w:line="360" w:lineRule="auto"/>
      <w:ind w:left="360" w:hanging="360"/>
      <w:outlineLvl w:val="1"/>
    </w:pPr>
    <w:rPr>
      <w:rFonts w:ascii="Arial" w:eastAsia="黑体" w:hAnsi="楷体"/>
      <w:bCs w:val="0"/>
      <w:sz w:val="36"/>
      <w:szCs w:val="20"/>
    </w:rPr>
  </w:style>
  <w:style w:type="paragraph" w:customStyle="1" w:styleId="-12">
    <w:name w:val="带符号的正文标准格式-12"/>
    <w:basedOn w:val="-11"/>
    <w:rsid w:val="00EB7DED"/>
    <w:pPr>
      <w:numPr>
        <w:ilvl w:val="0"/>
        <w:numId w:val="31"/>
      </w:numPr>
      <w:tabs>
        <w:tab w:val="clear" w:pos="960"/>
        <w:tab w:val="clear" w:pos="1751"/>
        <w:tab w:val="left" w:pos="425"/>
      </w:tabs>
      <w:ind w:left="425" w:hanging="425"/>
    </w:pPr>
  </w:style>
  <w:style w:type="paragraph" w:customStyle="1" w:styleId="afffffffffff5">
    <w:name w:val="插圖"/>
    <w:basedOn w:val="af4"/>
    <w:next w:val="af4"/>
    <w:rsid w:val="00EB7DED"/>
    <w:pPr>
      <w:autoSpaceDE w:val="0"/>
      <w:autoSpaceDN w:val="0"/>
      <w:adjustRightInd w:val="0"/>
      <w:jc w:val="left"/>
    </w:pPr>
    <w:rPr>
      <w:rFonts w:ascii="Arial" w:hAnsi="Arial"/>
      <w:kern w:val="0"/>
      <w:sz w:val="20"/>
      <w:szCs w:val="24"/>
    </w:rPr>
  </w:style>
  <w:style w:type="paragraph" w:customStyle="1" w:styleId="CharCharCharChar1">
    <w:name w:val="Char Char Char Char1"/>
    <w:basedOn w:val="af4"/>
    <w:rsid w:val="00EB7DED"/>
    <w:pPr>
      <w:widowControl/>
      <w:spacing w:after="160" w:line="240" w:lineRule="exact"/>
      <w:jc w:val="left"/>
    </w:pPr>
    <w:rPr>
      <w:rFonts w:ascii="Verdana" w:hAnsi="Verdana"/>
      <w:kern w:val="0"/>
      <w:sz w:val="20"/>
      <w:lang w:eastAsia="en-US"/>
    </w:rPr>
  </w:style>
  <w:style w:type="paragraph" w:customStyle="1" w:styleId="a14">
    <w:name w:val="a14"/>
    <w:basedOn w:val="af4"/>
    <w:rsid w:val="00EB7DED"/>
    <w:pPr>
      <w:widowControl/>
      <w:spacing w:before="100" w:beforeAutospacing="1" w:after="100" w:afterAutospacing="1" w:line="457" w:lineRule="atLeast"/>
      <w:ind w:firstLine="571"/>
      <w:jc w:val="left"/>
    </w:pPr>
    <w:rPr>
      <w:rFonts w:ascii="宋体" w:hAnsi="宋体" w:cs="宋体"/>
      <w:kern w:val="0"/>
      <w:sz w:val="32"/>
      <w:szCs w:val="32"/>
    </w:rPr>
  </w:style>
  <w:style w:type="paragraph" w:customStyle="1" w:styleId="2150">
    <w:name w:val="样式 正文缩进正文（首行缩进两字）四号 + 小四 首行缩进:  2 字符 行距: 1.5 倍行距"/>
    <w:basedOn w:val="aff6"/>
    <w:rsid w:val="00EB7DED"/>
    <w:pPr>
      <w:snapToGrid w:val="0"/>
      <w:spacing w:line="360" w:lineRule="auto"/>
      <w:ind w:firstLine="0"/>
      <w:textAlignment w:val="auto"/>
    </w:pPr>
    <w:rPr>
      <w:rFonts w:ascii="Arial" w:hAnsi="Arial"/>
      <w:kern w:val="2"/>
      <w:szCs w:val="24"/>
    </w:rPr>
  </w:style>
  <w:style w:type="paragraph" w:customStyle="1" w:styleId="afffffffffff6">
    <w:name w:val="标准"/>
    <w:basedOn w:val="af4"/>
    <w:rsid w:val="00EB7DED"/>
    <w:pPr>
      <w:adjustRightInd w:val="0"/>
      <w:spacing w:line="312" w:lineRule="atLeast"/>
      <w:jc w:val="center"/>
      <w:textAlignment w:val="baseline"/>
    </w:pPr>
    <w:rPr>
      <w:kern w:val="24"/>
      <w:sz w:val="24"/>
      <w:szCs w:val="24"/>
    </w:rPr>
  </w:style>
  <w:style w:type="paragraph" w:customStyle="1" w:styleId="08520">
    <w:name w:val="样式 小四 首行缩进:  0.85 厘米 行距: 固定值 20 磅"/>
    <w:basedOn w:val="af4"/>
    <w:rsid w:val="00EB7DED"/>
    <w:pPr>
      <w:spacing w:line="500" w:lineRule="exact"/>
      <w:ind w:firstLine="482"/>
    </w:pPr>
    <w:rPr>
      <w:rFonts w:cs="宋体"/>
      <w:kern w:val="0"/>
      <w:sz w:val="24"/>
      <w:szCs w:val="24"/>
    </w:rPr>
  </w:style>
  <w:style w:type="paragraph" w:customStyle="1" w:styleId="85">
    <w:name w:val="8"/>
    <w:basedOn w:val="af4"/>
    <w:next w:val="afff4"/>
    <w:rsid w:val="00EB7DED"/>
    <w:pPr>
      <w:widowControl/>
      <w:jc w:val="left"/>
    </w:pPr>
    <w:rPr>
      <w:rFonts w:ascii="Courier New" w:hAnsi="Courier New" w:cs="Courier New"/>
      <w:kern w:val="0"/>
      <w:sz w:val="20"/>
    </w:rPr>
  </w:style>
  <w:style w:type="paragraph" w:customStyle="1" w:styleId="afffffffffff7">
    <w:name w:val="提纲段"/>
    <w:basedOn w:val="af4"/>
    <w:rsid w:val="00EB7DED"/>
    <w:pPr>
      <w:spacing w:line="360" w:lineRule="auto"/>
    </w:pPr>
    <w:rPr>
      <w:rFonts w:ascii="宋体"/>
      <w:b/>
      <w:spacing w:val="6"/>
      <w:sz w:val="28"/>
    </w:rPr>
  </w:style>
  <w:style w:type="paragraph" w:customStyle="1" w:styleId="afffffffffff8">
    <w:name w:val="正文 + 两端对齐"/>
    <w:basedOn w:val="afff0"/>
    <w:rsid w:val="00EB7DED"/>
    <w:pPr>
      <w:spacing w:line="300" w:lineRule="auto"/>
    </w:pPr>
    <w:rPr>
      <w:sz w:val="24"/>
    </w:rPr>
  </w:style>
  <w:style w:type="paragraph" w:customStyle="1" w:styleId="WW-3">
    <w:name w:val="WW-正文文本缩进 3"/>
    <w:basedOn w:val="af4"/>
    <w:rsid w:val="00EB7DED"/>
    <w:pPr>
      <w:suppressAutoHyphens/>
      <w:ind w:firstLine="570"/>
    </w:pPr>
    <w:rPr>
      <w:rFonts w:ascii="仿宋_GB2312" w:eastAsia="仿宋_GB2312" w:hAnsi="仿宋_GB2312"/>
      <w:b/>
      <w:kern w:val="1"/>
      <w:sz w:val="24"/>
      <w:lang w:eastAsia="ar-SA"/>
    </w:rPr>
  </w:style>
  <w:style w:type="paragraph" w:customStyle="1" w:styleId="Figuretag">
    <w:name w:val="Figure tag"/>
    <w:basedOn w:val="af4"/>
    <w:link w:val="FiguretagCharChar"/>
    <w:rsid w:val="00EB7DED"/>
    <w:pPr>
      <w:spacing w:afterLines="100" w:line="240" w:lineRule="atLeast"/>
      <w:ind w:left="4399" w:right="-23" w:hanging="2429"/>
      <w:jc w:val="left"/>
    </w:pPr>
    <w:rPr>
      <w:rFonts w:ascii="Arial" w:hAnsi="Arial"/>
      <w:i/>
      <w:sz w:val="18"/>
      <w:szCs w:val="18"/>
    </w:rPr>
  </w:style>
  <w:style w:type="paragraph" w:customStyle="1" w:styleId="1ff5">
    <w:name w:val="段落1"/>
    <w:basedOn w:val="af4"/>
    <w:rsid w:val="00EB7DED"/>
    <w:pPr>
      <w:spacing w:after="120" w:line="360" w:lineRule="auto"/>
      <w:ind w:firstLine="420"/>
    </w:pPr>
    <w:rPr>
      <w:sz w:val="24"/>
    </w:rPr>
  </w:style>
  <w:style w:type="paragraph" w:customStyle="1" w:styleId="qw">
    <w:name w:val="qw"/>
    <w:rsid w:val="00EB7DED"/>
    <w:pPr>
      <w:widowControl w:val="0"/>
      <w:adjustRightInd w:val="0"/>
      <w:spacing w:line="312" w:lineRule="atLeast"/>
      <w:jc w:val="both"/>
      <w:textAlignment w:val="baseline"/>
    </w:pPr>
    <w:rPr>
      <w:rFonts w:ascii="宋体"/>
      <w:sz w:val="24"/>
    </w:rPr>
  </w:style>
  <w:style w:type="paragraph" w:customStyle="1" w:styleId="Bullet10">
    <w:name w:val="Bullet 1"/>
    <w:basedOn w:val="Text1"/>
    <w:rsid w:val="00EB7DED"/>
  </w:style>
  <w:style w:type="paragraph" w:customStyle="1" w:styleId="04">
    <w:name w:val="标题04"/>
    <w:basedOn w:val="4"/>
    <w:rsid w:val="00EB7DED"/>
    <w:pPr>
      <w:keepLines/>
      <w:numPr>
        <w:numId w:val="0"/>
      </w:numPr>
      <w:tabs>
        <w:tab w:val="clear" w:pos="864"/>
        <w:tab w:val="clear" w:pos="1440"/>
        <w:tab w:val="left" w:pos="993"/>
      </w:tabs>
      <w:spacing w:beforeLines="50" w:afterLines="50" w:line="360" w:lineRule="auto"/>
      <w:ind w:left="851" w:right="238" w:hanging="851"/>
      <w:jc w:val="both"/>
    </w:pPr>
    <w:rPr>
      <w:rFonts w:ascii="Arial" w:hAnsi="Arial"/>
      <w:sz w:val="30"/>
      <w:szCs w:val="28"/>
    </w:rPr>
  </w:style>
  <w:style w:type="paragraph" w:customStyle="1" w:styleId="CharCharChar">
    <w:name w:val="Char Char Char"/>
    <w:basedOn w:val="af4"/>
    <w:rsid w:val="00EB7DED"/>
    <w:rPr>
      <w:szCs w:val="24"/>
    </w:rPr>
  </w:style>
  <w:style w:type="paragraph" w:customStyle="1" w:styleId="afffffffffff9">
    <w:name w:val="段落"/>
    <w:basedOn w:val="af4"/>
    <w:rsid w:val="00EB7DED"/>
    <w:pPr>
      <w:spacing w:before="120" w:after="120" w:line="0" w:lineRule="atLeast"/>
      <w:ind w:firstLine="567"/>
    </w:pPr>
    <w:rPr>
      <w:rFonts w:eastAsia="黑体"/>
      <w:sz w:val="28"/>
    </w:rPr>
  </w:style>
  <w:style w:type="paragraph" w:customStyle="1" w:styleId="3001">
    <w:name w:val="样式 标题 3 + 宋体 左侧:  0 厘米 首行缩进:  0 厘米1"/>
    <w:basedOn w:val="3"/>
    <w:rsid w:val="00EB7DED"/>
    <w:pPr>
      <w:numPr>
        <w:numId w:val="0"/>
      </w:numPr>
      <w:tabs>
        <w:tab w:val="clear" w:pos="1440"/>
      </w:tabs>
      <w:spacing w:beforeLines="50" w:afterLines="50" w:line="480" w:lineRule="auto"/>
      <w:jc w:val="left"/>
    </w:pPr>
    <w:rPr>
      <w:rFonts w:ascii="宋体" w:eastAsia="黑体" w:hAnsi="宋体" w:cs="宋体"/>
      <w:szCs w:val="20"/>
    </w:rPr>
  </w:style>
  <w:style w:type="paragraph" w:customStyle="1" w:styleId="Tabletag">
    <w:name w:val="Table tag"/>
    <w:basedOn w:val="af4"/>
    <w:rsid w:val="00EB7DED"/>
    <w:pPr>
      <w:spacing w:afterLines="50" w:line="240" w:lineRule="atLeast"/>
      <w:ind w:left="4399" w:right="-23" w:hanging="2429"/>
      <w:jc w:val="left"/>
    </w:pPr>
    <w:rPr>
      <w:rFonts w:ascii="Arial" w:hAnsi="Arial"/>
      <w:i/>
      <w:sz w:val="18"/>
      <w:szCs w:val="18"/>
    </w:rPr>
  </w:style>
  <w:style w:type="paragraph" w:customStyle="1" w:styleId="afffffffffffa">
    <w:name w:val="正文样式"/>
    <w:basedOn w:val="af4"/>
    <w:rsid w:val="00EB7DED"/>
    <w:pPr>
      <w:spacing w:line="440" w:lineRule="atLeast"/>
      <w:ind w:firstLine="480"/>
    </w:pPr>
    <w:rPr>
      <w:rFonts w:ascii="宋体"/>
      <w:sz w:val="24"/>
      <w:szCs w:val="24"/>
    </w:rPr>
  </w:style>
  <w:style w:type="paragraph" w:customStyle="1" w:styleId="5H5h5SecondSubheading0505">
    <w:name w:val="样式 标题 5H5h5Second Subheading + 段前: 0.5 行 段后: 0.5 行"/>
    <w:basedOn w:val="5"/>
    <w:rsid w:val="00EB7DED"/>
    <w:pPr>
      <w:tabs>
        <w:tab w:val="clear" w:pos="1008"/>
        <w:tab w:val="clear" w:pos="1440"/>
        <w:tab w:val="left" w:pos="1533"/>
        <w:tab w:val="left" w:pos="2100"/>
        <w:tab w:val="left" w:pos="2551"/>
      </w:tabs>
      <w:spacing w:beforeLines="50" w:afterLines="50" w:line="360" w:lineRule="auto"/>
      <w:ind w:left="1533" w:hanging="850"/>
      <w:jc w:val="left"/>
    </w:pPr>
    <w:rPr>
      <w:rFonts w:ascii="宋体" w:hAnsi="宋体" w:cs="宋体"/>
      <w:b w:val="0"/>
      <w:bCs/>
    </w:rPr>
  </w:style>
  <w:style w:type="paragraph" w:customStyle="1" w:styleId="CharCharCharCharCharCharChar">
    <w:name w:val="Char Char Char Char Char Char Char"/>
    <w:basedOn w:val="af4"/>
    <w:rsid w:val="00EB7DED"/>
    <w:pPr>
      <w:widowControl/>
      <w:spacing w:after="160" w:line="240" w:lineRule="exact"/>
      <w:jc w:val="left"/>
    </w:pPr>
    <w:rPr>
      <w:rFonts w:ascii="Verdana" w:hAnsi="Verdana"/>
      <w:kern w:val="0"/>
      <w:sz w:val="20"/>
      <w:lang w:eastAsia="en-US"/>
    </w:rPr>
  </w:style>
  <w:style w:type="paragraph" w:customStyle="1" w:styleId="CSS1Char">
    <w:name w:val="CSS1级正文 Char"/>
    <w:basedOn w:val="afd"/>
    <w:rsid w:val="00EB7DED"/>
    <w:pPr>
      <w:adjustRightInd w:val="0"/>
      <w:snapToGrid w:val="0"/>
      <w:ind w:firstLine="480"/>
    </w:pPr>
    <w:rPr>
      <w:szCs w:val="24"/>
    </w:rPr>
  </w:style>
  <w:style w:type="paragraph" w:customStyle="1" w:styleId="afffffffffffb">
    <w:name w:val="总标题"/>
    <w:basedOn w:val="af4"/>
    <w:rsid w:val="00EB7DED"/>
    <w:pPr>
      <w:keepNext/>
      <w:keepLines/>
      <w:pageBreakBefore/>
      <w:tabs>
        <w:tab w:val="left" w:pos="720"/>
      </w:tabs>
      <w:spacing w:line="360" w:lineRule="auto"/>
      <w:ind w:left="720" w:hanging="360"/>
      <w:jc w:val="left"/>
      <w:outlineLvl w:val="0"/>
    </w:pPr>
    <w:rPr>
      <w:rFonts w:eastAsia="黑体"/>
      <w:b/>
      <w:sz w:val="40"/>
    </w:rPr>
  </w:style>
  <w:style w:type="paragraph" w:customStyle="1" w:styleId="afffffffffffc">
    <w:name w:val="样式 点对点应答内容 + 蓝色"/>
    <w:basedOn w:val="affffffff3"/>
    <w:rsid w:val="00EB7DED"/>
    <w:rPr>
      <w:color w:val="0000FF"/>
      <w:sz w:val="24"/>
    </w:rPr>
  </w:style>
  <w:style w:type="paragraph" w:customStyle="1" w:styleId="afffffffffffd">
    <w:name w:val="缩进正文"/>
    <w:basedOn w:val="af4"/>
    <w:rsid w:val="00EB7DED"/>
    <w:pPr>
      <w:spacing w:beforeLines="50"/>
      <w:ind w:firstLineChars="200" w:firstLine="200"/>
    </w:pPr>
    <w:rPr>
      <w:rFonts w:eastAsia="楷体_GB2312"/>
      <w:sz w:val="24"/>
    </w:rPr>
  </w:style>
  <w:style w:type="paragraph" w:customStyle="1" w:styleId="-21">
    <w:name w:val="带符号的正文标准格式-21"/>
    <w:basedOn w:val="-11"/>
    <w:rsid w:val="00EB7DED"/>
    <w:pPr>
      <w:numPr>
        <w:ilvl w:val="0"/>
        <w:numId w:val="32"/>
      </w:numPr>
      <w:tabs>
        <w:tab w:val="clear" w:pos="1751"/>
        <w:tab w:val="left" w:pos="360"/>
      </w:tabs>
      <w:ind w:left="360" w:hanging="360"/>
    </w:pPr>
  </w:style>
  <w:style w:type="paragraph" w:customStyle="1" w:styleId="afffffffffffe">
    <w:name w:val="方案正文样式"/>
    <w:basedOn w:val="aff6"/>
    <w:rsid w:val="00EB7DED"/>
    <w:pPr>
      <w:spacing w:before="120" w:after="120" w:line="240" w:lineRule="auto"/>
      <w:ind w:left="600" w:firstLine="200"/>
    </w:pPr>
    <w:rPr>
      <w:rFonts w:hAnsi="宋体"/>
      <w:color w:val="000000"/>
      <w:spacing w:val="4"/>
      <w:sz w:val="21"/>
    </w:rPr>
  </w:style>
  <w:style w:type="paragraph" w:customStyle="1" w:styleId="3f9">
    <w:name w:val="方案标题3"/>
    <w:basedOn w:val="2ff1"/>
    <w:rsid w:val="00EB7DED"/>
    <w:pPr>
      <w:outlineLvl w:val="3"/>
    </w:pPr>
    <w:rPr>
      <w:sz w:val="28"/>
    </w:rPr>
  </w:style>
  <w:style w:type="paragraph" w:customStyle="1" w:styleId="Z5">
    <w:name w:val="Z5"/>
    <w:basedOn w:val="af4"/>
    <w:next w:val="af4"/>
    <w:rsid w:val="00EB7DED"/>
    <w:pPr>
      <w:tabs>
        <w:tab w:val="left" w:pos="1200"/>
        <w:tab w:val="left" w:pos="2580"/>
      </w:tabs>
      <w:spacing w:before="240"/>
      <w:ind w:leftChars="400" w:left="1200" w:hangingChars="200" w:hanging="360"/>
      <w:outlineLvl w:val="4"/>
    </w:pPr>
    <w:rPr>
      <w:rFonts w:ascii="Tahoma" w:eastAsia="幼圆" w:hAnsi="Tahoma"/>
      <w:szCs w:val="24"/>
    </w:rPr>
  </w:style>
  <w:style w:type="paragraph" w:customStyle="1" w:styleId="3h33rdlevel3BOD0H3l3CTHeading3-oldLevel3He">
    <w:name w:val="样式 标题 3h33rd level3BOD 0H3l3CTHeading 3 - oldLevel 3 He..."/>
    <w:basedOn w:val="3"/>
    <w:rsid w:val="00EB7DED"/>
    <w:pPr>
      <w:widowControl/>
      <w:numPr>
        <w:numId w:val="0"/>
      </w:numPr>
      <w:tabs>
        <w:tab w:val="clear" w:pos="720"/>
        <w:tab w:val="clear" w:pos="1440"/>
        <w:tab w:val="left" w:pos="1035"/>
      </w:tabs>
      <w:spacing w:before="240" w:after="240" w:line="240" w:lineRule="auto"/>
      <w:ind w:left="720" w:hanging="720"/>
      <w:jc w:val="left"/>
    </w:pPr>
    <w:rPr>
      <w:rFonts w:ascii="宋体" w:hAnsi="Arial"/>
      <w:kern w:val="0"/>
      <w:sz w:val="28"/>
      <w:szCs w:val="20"/>
    </w:rPr>
  </w:style>
  <w:style w:type="paragraph" w:customStyle="1" w:styleId="xl90">
    <w:name w:val="xl90"/>
    <w:basedOn w:val="af4"/>
    <w:rsid w:val="00EB7DED"/>
    <w:pPr>
      <w:widowControl/>
      <w:shd w:val="clear" w:color="000000" w:fill="FFFF00"/>
      <w:spacing w:before="100" w:beforeAutospacing="1" w:after="100" w:afterAutospacing="1"/>
      <w:jc w:val="left"/>
    </w:pPr>
    <w:rPr>
      <w:rFonts w:ascii="宋体" w:hAnsi="宋体" w:cs="宋体"/>
      <w:kern w:val="0"/>
      <w:sz w:val="16"/>
      <w:szCs w:val="16"/>
    </w:rPr>
  </w:style>
  <w:style w:type="paragraph" w:customStyle="1" w:styleId="affffffffffff">
    <w:name w:val="标题 四 ＋ 宋体"/>
    <w:basedOn w:val="af4"/>
    <w:rsid w:val="00EB7DED"/>
    <w:pPr>
      <w:tabs>
        <w:tab w:val="left" w:pos="0"/>
      </w:tabs>
      <w:spacing w:line="360" w:lineRule="auto"/>
      <w:ind w:left="840" w:hanging="420"/>
    </w:pPr>
    <w:rPr>
      <w:i/>
      <w:sz w:val="24"/>
      <w:szCs w:val="24"/>
    </w:rPr>
  </w:style>
  <w:style w:type="paragraph" w:customStyle="1" w:styleId="affffffffffff0">
    <w:name w:val="文档正文"/>
    <w:basedOn w:val="af4"/>
    <w:link w:val="Charf3"/>
    <w:rsid w:val="00EB7DED"/>
    <w:pPr>
      <w:adjustRightInd w:val="0"/>
      <w:spacing w:line="480" w:lineRule="atLeast"/>
      <w:ind w:firstLine="567"/>
      <w:textAlignment w:val="baseline"/>
    </w:pPr>
    <w:rPr>
      <w:rFonts w:ascii="长城仿宋"/>
      <w:kern w:val="0"/>
      <w:sz w:val="24"/>
    </w:rPr>
  </w:style>
  <w:style w:type="paragraph" w:customStyle="1" w:styleId="Charf4">
    <w:name w:val="点对点应答 Char"/>
    <w:basedOn w:val="afffffffd"/>
    <w:link w:val="CharChar2"/>
    <w:rsid w:val="00EB7DED"/>
    <w:rPr>
      <w:b w:val="0"/>
      <w:i/>
      <w:color w:val="FF0000"/>
      <w:szCs w:val="21"/>
      <w:lang w:val="x-none" w:eastAsia="x-none"/>
    </w:rPr>
  </w:style>
  <w:style w:type="paragraph" w:customStyle="1" w:styleId="contentlabel">
    <w:name w:val="contentlabel"/>
    <w:basedOn w:val="af4"/>
    <w:rsid w:val="00EB7DED"/>
    <w:pPr>
      <w:widowControl/>
      <w:spacing w:before="30" w:after="100" w:afterAutospacing="1"/>
      <w:ind w:left="90"/>
      <w:jc w:val="left"/>
    </w:pPr>
    <w:rPr>
      <w:rFonts w:ascii="宋体" w:hAnsi="宋体" w:cs="宋体"/>
      <w:color w:val="336666"/>
      <w:kern w:val="0"/>
      <w:sz w:val="18"/>
      <w:szCs w:val="18"/>
    </w:rPr>
  </w:style>
  <w:style w:type="paragraph" w:customStyle="1" w:styleId="-2">
    <w:name w:val="带符号的正文标准格式-2"/>
    <w:basedOn w:val="af4"/>
    <w:rsid w:val="00EB7DED"/>
    <w:pPr>
      <w:numPr>
        <w:ilvl w:val="1"/>
        <w:numId w:val="33"/>
      </w:numPr>
      <w:tabs>
        <w:tab w:val="left" w:pos="851"/>
      </w:tabs>
    </w:pPr>
    <w:rPr>
      <w:rFonts w:ascii="Verdana" w:eastAsia="华文细黑" w:hAnsi="Verdana"/>
      <w:szCs w:val="24"/>
    </w:rPr>
  </w:style>
  <w:style w:type="paragraph" w:customStyle="1" w:styleId="pdefault">
    <w:name w:val="pdefault"/>
    <w:basedOn w:val="af4"/>
    <w:rsid w:val="00EB7DED"/>
    <w:pPr>
      <w:widowControl/>
      <w:spacing w:after="210"/>
      <w:jc w:val="left"/>
    </w:pPr>
    <w:rPr>
      <w:rFonts w:ascii="Arial" w:hAnsi="Arial" w:cs="Arial"/>
      <w:color w:val="000000"/>
      <w:kern w:val="0"/>
      <w:sz w:val="18"/>
      <w:szCs w:val="18"/>
    </w:rPr>
  </w:style>
  <w:style w:type="paragraph" w:customStyle="1" w:styleId="ParaCharCharCharCharCharCharChar">
    <w:name w:val="默认段落字体 Para Char Char Char Char Char Char Char"/>
    <w:basedOn w:val="af4"/>
    <w:rsid w:val="00EB7DED"/>
    <w:rPr>
      <w:rFonts w:ascii="Tahoma" w:hAnsi="Tahoma"/>
      <w:sz w:val="24"/>
    </w:rPr>
  </w:style>
  <w:style w:type="paragraph" w:customStyle="1" w:styleId="Para">
    <w:name w:val="默认段落字体 Para"/>
    <w:basedOn w:val="af4"/>
    <w:rsid w:val="00EB7DED"/>
    <w:pPr>
      <w:adjustRightInd w:val="0"/>
      <w:spacing w:line="360" w:lineRule="auto"/>
    </w:pPr>
    <w:rPr>
      <w:kern w:val="0"/>
      <w:sz w:val="24"/>
    </w:rPr>
  </w:style>
  <w:style w:type="paragraph" w:customStyle="1" w:styleId="affffffffffff1">
    <w:name w:val="点对点应答"/>
    <w:basedOn w:val="afffffffd"/>
    <w:rsid w:val="00EB7DED"/>
    <w:pPr>
      <w:widowControl w:val="0"/>
      <w:ind w:firstLine="431"/>
    </w:pPr>
    <w:rPr>
      <w:i/>
      <w:color w:val="0000FF"/>
    </w:rPr>
  </w:style>
  <w:style w:type="paragraph" w:customStyle="1" w:styleId="41CharCharCharCharCharCharChar">
    <w:name w:val="标题4－1 Char Char Char Char Char Char Char"/>
    <w:basedOn w:val="af4"/>
    <w:rsid w:val="00EB7DED"/>
    <w:pPr>
      <w:widowControl/>
      <w:spacing w:after="160" w:line="240" w:lineRule="exact"/>
      <w:ind w:firstLineChars="200" w:firstLine="200"/>
      <w:jc w:val="left"/>
    </w:pPr>
    <w:rPr>
      <w:rFonts w:ascii="Verdana" w:hAnsi="Verdana"/>
      <w:kern w:val="0"/>
      <w:sz w:val="20"/>
      <w:lang w:eastAsia="en-US"/>
    </w:rPr>
  </w:style>
  <w:style w:type="paragraph" w:customStyle="1" w:styleId="TimesNewRoman">
    <w:name w:val="样式 正文文字缩进 + Times New Roman"/>
    <w:basedOn w:val="af4"/>
    <w:rsid w:val="00EB7DED"/>
    <w:pPr>
      <w:spacing w:line="360" w:lineRule="auto"/>
      <w:ind w:firstLine="482"/>
    </w:pPr>
    <w:rPr>
      <w:sz w:val="24"/>
    </w:rPr>
  </w:style>
  <w:style w:type="paragraph" w:customStyle="1" w:styleId="1ff6">
    <w:name w:val="(文字) (文字)1"/>
    <w:basedOn w:val="af4"/>
    <w:rsid w:val="00EB7DED"/>
    <w:pPr>
      <w:widowControl/>
      <w:spacing w:after="160" w:line="240" w:lineRule="exact"/>
      <w:jc w:val="left"/>
    </w:pPr>
    <w:rPr>
      <w:rFonts w:ascii="Tahoma" w:eastAsia="MS Mincho" w:hAnsi="Tahoma"/>
      <w:kern w:val="0"/>
      <w:sz w:val="20"/>
      <w:lang w:eastAsia="en-US"/>
    </w:rPr>
  </w:style>
  <w:style w:type="paragraph" w:customStyle="1" w:styleId="Bullet5">
    <w:name w:val="Bullet 5"/>
    <w:basedOn w:val="Text5"/>
    <w:rsid w:val="00EB7DED"/>
  </w:style>
  <w:style w:type="paragraph" w:customStyle="1" w:styleId="2ff8">
    <w:name w:val="封面标题2"/>
    <w:basedOn w:val="1ff7"/>
    <w:rsid w:val="00EB7DED"/>
    <w:rPr>
      <w:rFonts w:ascii="隶书" w:eastAsia="隶书"/>
      <w:b w:val="0"/>
      <w:color w:val="000000"/>
      <w:sz w:val="32"/>
    </w:rPr>
  </w:style>
  <w:style w:type="paragraph" w:customStyle="1" w:styleId="1ff7">
    <w:name w:val="封面标题1"/>
    <w:basedOn w:val="afffffffffff1"/>
    <w:next w:val="afffffffffff1"/>
    <w:rsid w:val="00EB7DED"/>
    <w:pPr>
      <w:widowControl w:val="0"/>
      <w:tabs>
        <w:tab w:val="center" w:pos="1440"/>
        <w:tab w:val="left" w:pos="5720"/>
      </w:tabs>
      <w:wordWrap w:val="0"/>
      <w:spacing w:before="120" w:line="360" w:lineRule="exact"/>
      <w:ind w:firstLineChars="218" w:firstLine="218"/>
    </w:pPr>
    <w:rPr>
      <w:rFonts w:ascii="黑体" w:hAnsi="Times New Roman"/>
      <w:b/>
      <w:color w:val="0000FF"/>
      <w:sz w:val="48"/>
      <w:szCs w:val="28"/>
    </w:rPr>
  </w:style>
  <w:style w:type="paragraph" w:customStyle="1" w:styleId="2ff9">
    <w:name w:val="样式 首行缩进:  2 字符"/>
    <w:basedOn w:val="af4"/>
    <w:link w:val="2Char2"/>
    <w:qFormat/>
    <w:rsid w:val="00EB7DED"/>
    <w:pPr>
      <w:spacing w:line="360" w:lineRule="auto"/>
      <w:ind w:firstLineChars="200" w:firstLine="480"/>
    </w:pPr>
    <w:rPr>
      <w:sz w:val="24"/>
      <w:lang w:val="x-none" w:eastAsia="x-none"/>
    </w:rPr>
  </w:style>
  <w:style w:type="paragraph" w:customStyle="1" w:styleId="3fa">
    <w:name w:val="正文首行缩进3"/>
    <w:basedOn w:val="af4"/>
    <w:next w:val="af4"/>
    <w:rsid w:val="00EB7DED"/>
    <w:pPr>
      <w:widowControl/>
      <w:spacing w:before="156" w:after="156" w:line="360" w:lineRule="auto"/>
      <w:ind w:firstLineChars="200" w:firstLine="480"/>
    </w:pPr>
    <w:rPr>
      <w:rFonts w:ascii="宋体" w:hAnsi="Arial"/>
      <w:bCs/>
      <w:kern w:val="0"/>
      <w:sz w:val="24"/>
      <w:szCs w:val="21"/>
    </w:rPr>
  </w:style>
  <w:style w:type="paragraph" w:customStyle="1" w:styleId="CharCharCharCharCharCharCharCharCharCharCharCharCharCharChar1Char">
    <w:name w:val="Char Char Char Char Char Char Char Char Char Char Char Char Char Char Char1 Char"/>
    <w:basedOn w:val="af4"/>
    <w:rsid w:val="00EB7DED"/>
    <w:pPr>
      <w:widowControl/>
      <w:spacing w:after="160" w:line="240" w:lineRule="exact"/>
      <w:jc w:val="left"/>
    </w:pPr>
    <w:rPr>
      <w:rFonts w:ascii="Verdana" w:hAnsi="Verdana"/>
      <w:kern w:val="0"/>
      <w:sz w:val="20"/>
      <w:lang w:eastAsia="en-US"/>
    </w:rPr>
  </w:style>
  <w:style w:type="paragraph" w:customStyle="1" w:styleId="affffffffffff2">
    <w:name w:val="表正文中"/>
    <w:rsid w:val="00EB7DED"/>
    <w:pPr>
      <w:jc w:val="center"/>
    </w:pPr>
    <w:rPr>
      <w:rFonts w:ascii="Arial" w:hAnsi="Arial"/>
      <w:kern w:val="2"/>
      <w:sz w:val="18"/>
      <w:szCs w:val="24"/>
    </w:rPr>
  </w:style>
  <w:style w:type="paragraph" w:customStyle="1" w:styleId="86">
    <w:name w:val="样式8"/>
    <w:basedOn w:val="af4"/>
    <w:rsid w:val="00EB7DED"/>
    <w:pPr>
      <w:adjustRightInd w:val="0"/>
      <w:snapToGrid w:val="0"/>
      <w:spacing w:line="300" w:lineRule="auto"/>
      <w:ind w:firstLine="600"/>
    </w:pPr>
    <w:rPr>
      <w:sz w:val="28"/>
    </w:rPr>
  </w:style>
  <w:style w:type="paragraph" w:customStyle="1" w:styleId="xl87">
    <w:name w:val="xl87"/>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bottom"/>
    </w:pPr>
    <w:rPr>
      <w:rFonts w:ascii="宋体" w:hAnsi="宋体" w:cs="宋体"/>
      <w:kern w:val="0"/>
      <w:sz w:val="16"/>
      <w:szCs w:val="16"/>
    </w:rPr>
  </w:style>
  <w:style w:type="paragraph" w:customStyle="1" w:styleId="11Charh1Char1stlevelCharSectionHeadCharl1Ch">
    <w:name w:val="样式 标题 1标题 1 Charh1 Char1st level CharSection Head Charl1 Ch..."/>
    <w:basedOn w:val="11"/>
    <w:next w:val="af4"/>
    <w:rsid w:val="00EB7DED"/>
    <w:pPr>
      <w:numPr>
        <w:numId w:val="0"/>
      </w:numPr>
      <w:spacing w:before="160" w:after="160" w:line="160" w:lineRule="atLeast"/>
      <w:ind w:left="180"/>
      <w:textAlignment w:val="baseline"/>
    </w:pPr>
    <w:rPr>
      <w:rFonts w:eastAsia="黑体"/>
      <w:kern w:val="0"/>
      <w:sz w:val="30"/>
      <w:szCs w:val="30"/>
    </w:rPr>
  </w:style>
  <w:style w:type="paragraph" w:customStyle="1" w:styleId="Normal2">
    <w:name w:val="Normal2"/>
    <w:basedOn w:val="af4"/>
    <w:rsid w:val="00EB7DED"/>
    <w:pPr>
      <w:widowControl/>
      <w:overflowPunct w:val="0"/>
      <w:autoSpaceDE w:val="0"/>
      <w:autoSpaceDN w:val="0"/>
      <w:adjustRightInd w:val="0"/>
      <w:spacing w:line="360" w:lineRule="auto"/>
      <w:ind w:firstLineChars="200" w:firstLine="480"/>
      <w:textAlignment w:val="baseline"/>
    </w:pPr>
    <w:rPr>
      <w:kern w:val="0"/>
      <w:sz w:val="24"/>
    </w:rPr>
  </w:style>
  <w:style w:type="paragraph" w:customStyle="1" w:styleId="StyleNormalIndentFirstline2ch">
    <w:name w:val="Style Normal Indent + First line:  2 ch"/>
    <w:basedOn w:val="aff6"/>
    <w:rsid w:val="00EB7DED"/>
    <w:pPr>
      <w:adjustRightInd/>
      <w:spacing w:line="360" w:lineRule="auto"/>
      <w:ind w:firstLineChars="200" w:firstLine="200"/>
      <w:textAlignment w:val="auto"/>
    </w:pPr>
    <w:rPr>
      <w:rFonts w:ascii="Times New Roman" w:cs="宋体"/>
      <w:kern w:val="2"/>
    </w:rPr>
  </w:style>
  <w:style w:type="paragraph" w:customStyle="1" w:styleId="affffffffffff3">
    <w:name w:val="正文（首行缩进两字）"/>
    <w:basedOn w:val="af4"/>
    <w:rsid w:val="00EB7DED"/>
    <w:pPr>
      <w:ind w:firstLine="420"/>
    </w:pPr>
    <w:rPr>
      <w:szCs w:val="21"/>
    </w:rPr>
  </w:style>
  <w:style w:type="paragraph" w:customStyle="1" w:styleId="1ff8">
    <w:name w:val="条目1"/>
    <w:basedOn w:val="af4"/>
    <w:rsid w:val="00EB7DED"/>
    <w:pPr>
      <w:spacing w:line="360" w:lineRule="auto"/>
      <w:ind w:firstLineChars="200" w:firstLine="480"/>
    </w:pPr>
    <w:rPr>
      <w:rFonts w:ascii="宋体" w:hAnsi="Courier New"/>
      <w:sz w:val="24"/>
    </w:rPr>
  </w:style>
  <w:style w:type="paragraph" w:customStyle="1" w:styleId="TableText1">
    <w:name w:val="Table Text"/>
    <w:basedOn w:val="af4"/>
    <w:link w:val="TableTextChar1"/>
    <w:rsid w:val="00EB7DED"/>
    <w:pPr>
      <w:widowControl/>
      <w:spacing w:before="60" w:after="60"/>
      <w:jc w:val="left"/>
    </w:pPr>
    <w:rPr>
      <w:kern w:val="0"/>
      <w:szCs w:val="24"/>
    </w:rPr>
  </w:style>
  <w:style w:type="paragraph" w:customStyle="1" w:styleId="xl76">
    <w:name w:val="xl76"/>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affffffffffff4">
    <w:name w:val="五号"/>
    <w:basedOn w:val="af4"/>
    <w:rsid w:val="00EB7DED"/>
    <w:pPr>
      <w:spacing w:beforeLines="50" w:afterLines="50"/>
      <w:ind w:firstLine="420"/>
    </w:pPr>
    <w:rPr>
      <w:rFonts w:ascii="宋体"/>
      <w:szCs w:val="21"/>
    </w:rPr>
  </w:style>
  <w:style w:type="paragraph" w:customStyle="1" w:styleId="tablecell">
    <w:name w:val="table cell"/>
    <w:basedOn w:val="af4"/>
    <w:rsid w:val="00EB7DED"/>
    <w:pPr>
      <w:spacing w:before="60" w:after="60"/>
      <w:jc w:val="left"/>
    </w:pPr>
    <w:rPr>
      <w:rFonts w:ascii="楷体" w:eastAsia="楷体"/>
      <w:kern w:val="0"/>
      <w:sz w:val="20"/>
      <w:lang w:eastAsia="en-US"/>
    </w:rPr>
  </w:style>
  <w:style w:type="paragraph" w:customStyle="1" w:styleId="SHMABody">
    <w:name w:val="SHMA_Body"/>
    <w:basedOn w:val="aff8"/>
    <w:rsid w:val="00EB7DED"/>
    <w:pPr>
      <w:ind w:firstLineChars="0" w:firstLine="0"/>
    </w:pPr>
    <w:rPr>
      <w:rFonts w:ascii="Arial" w:eastAsia="黑体" w:hAnsi="Arial" w:cs="Arial"/>
      <w:b w:val="0"/>
      <w:bCs w:val="0"/>
      <w:color w:val="auto"/>
      <w:sz w:val="20"/>
      <w:szCs w:val="20"/>
    </w:rPr>
  </w:style>
  <w:style w:type="paragraph" w:customStyle="1" w:styleId="GB231215">
    <w:name w:val="样式 仿宋_GB2312 小四 行距: 1.5 倍行距"/>
    <w:basedOn w:val="af4"/>
    <w:rsid w:val="00EB7DED"/>
    <w:pPr>
      <w:tabs>
        <w:tab w:val="left" w:pos="900"/>
      </w:tabs>
      <w:spacing w:line="360" w:lineRule="auto"/>
      <w:ind w:left="900" w:hanging="420"/>
    </w:pPr>
    <w:rPr>
      <w:rFonts w:ascii="仿宋_GB2312" w:eastAsia="仿宋_GB2312" w:cs="宋体"/>
      <w:sz w:val="24"/>
    </w:rPr>
  </w:style>
  <w:style w:type="paragraph" w:customStyle="1" w:styleId="contentnoteheader">
    <w:name w:val="contentnoteheader"/>
    <w:basedOn w:val="af4"/>
    <w:rsid w:val="00EB7DED"/>
    <w:pPr>
      <w:widowControl/>
      <w:spacing w:before="30" w:after="100" w:afterAutospacing="1"/>
      <w:ind w:left="90"/>
      <w:jc w:val="left"/>
    </w:pPr>
    <w:rPr>
      <w:rFonts w:ascii="宋体" w:hAnsi="宋体" w:cs="宋体"/>
      <w:b/>
      <w:bCs/>
      <w:color w:val="990000"/>
      <w:kern w:val="0"/>
      <w:sz w:val="18"/>
      <w:szCs w:val="18"/>
    </w:rPr>
  </w:style>
  <w:style w:type="paragraph" w:customStyle="1" w:styleId="xl89">
    <w:name w:val="xl89"/>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bottom"/>
    </w:pPr>
    <w:rPr>
      <w:rFonts w:ascii="宋体" w:hAnsi="宋体" w:cs="宋体"/>
      <w:kern w:val="0"/>
      <w:sz w:val="16"/>
      <w:szCs w:val="16"/>
    </w:rPr>
  </w:style>
  <w:style w:type="paragraph" w:customStyle="1" w:styleId="0740">
    <w:name w:val="074"/>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11-">
    <w:name w:val="11-正文"/>
    <w:basedOn w:val="af4"/>
    <w:link w:val="11-Char"/>
    <w:rsid w:val="00EB7DED"/>
    <w:pPr>
      <w:spacing w:beforeLines="50" w:line="360" w:lineRule="auto"/>
      <w:ind w:firstLineChars="200" w:firstLine="420"/>
    </w:pPr>
    <w:rPr>
      <w:rFonts w:cs="宋体"/>
    </w:rPr>
  </w:style>
  <w:style w:type="paragraph" w:customStyle="1" w:styleId="new">
    <w:name w:val="new"/>
    <w:basedOn w:val="af4"/>
    <w:rsid w:val="00EB7DED"/>
    <w:pPr>
      <w:autoSpaceDE w:val="0"/>
      <w:autoSpaceDN w:val="0"/>
      <w:adjustRightInd w:val="0"/>
      <w:spacing w:before="105" w:line="360" w:lineRule="auto"/>
      <w:ind w:firstLine="720"/>
      <w:jc w:val="left"/>
    </w:pPr>
    <w:rPr>
      <w:rFonts w:ascii="宋体"/>
      <w:kern w:val="0"/>
    </w:rPr>
  </w:style>
  <w:style w:type="paragraph" w:customStyle="1" w:styleId="Maptitlecon">
    <w:name w:val="Map title con"/>
    <w:basedOn w:val="af4"/>
    <w:rsid w:val="00EB7DED"/>
    <w:pPr>
      <w:pBdr>
        <w:top w:val="single" w:sz="6" w:space="0" w:color="auto"/>
      </w:pBdr>
      <w:autoSpaceDE w:val="0"/>
      <w:autoSpaceDN w:val="0"/>
      <w:adjustRightInd w:val="0"/>
      <w:jc w:val="left"/>
    </w:pPr>
    <w:rPr>
      <w:rFonts w:ascii="Arial" w:hAnsi="Arial"/>
      <w:b/>
      <w:bCs/>
      <w:kern w:val="0"/>
      <w:sz w:val="32"/>
      <w:szCs w:val="32"/>
    </w:rPr>
  </w:style>
  <w:style w:type="paragraph" w:customStyle="1" w:styleId="affffffffffff5">
    <w:name w:val="表头文本"/>
    <w:basedOn w:val="af4"/>
    <w:rsid w:val="00EB7DED"/>
    <w:pPr>
      <w:autoSpaceDE w:val="0"/>
      <w:autoSpaceDN w:val="0"/>
      <w:adjustRightInd w:val="0"/>
      <w:ind w:left="181"/>
      <w:jc w:val="center"/>
    </w:pPr>
    <w:rPr>
      <w:b/>
      <w:kern w:val="0"/>
    </w:rPr>
  </w:style>
  <w:style w:type="paragraph" w:customStyle="1" w:styleId="OutlineIndented">
    <w:name w:val="Outline (Indented)"/>
    <w:basedOn w:val="af4"/>
    <w:rsid w:val="00EB7DED"/>
    <w:pPr>
      <w:widowControl/>
      <w:overflowPunct w:val="0"/>
      <w:autoSpaceDE w:val="0"/>
      <w:autoSpaceDN w:val="0"/>
      <w:adjustRightInd w:val="0"/>
      <w:jc w:val="left"/>
      <w:textAlignment w:val="baseline"/>
    </w:pPr>
    <w:rPr>
      <w:rFonts w:eastAsia="Times New Roman"/>
      <w:kern w:val="0"/>
      <w:sz w:val="24"/>
      <w:lang w:eastAsia="en-US"/>
    </w:rPr>
  </w:style>
  <w:style w:type="paragraph" w:customStyle="1" w:styleId="affffffffffff6">
    <w:name w:val="正文段落"/>
    <w:basedOn w:val="aff6"/>
    <w:rsid w:val="00EB7DED"/>
    <w:pPr>
      <w:widowControl/>
      <w:overflowPunct w:val="0"/>
      <w:spacing w:after="120" w:line="240" w:lineRule="auto"/>
      <w:ind w:firstLine="200"/>
    </w:pPr>
    <w:rPr>
      <w:rFonts w:ascii="Times New Roman"/>
      <w:szCs w:val="24"/>
    </w:rPr>
  </w:style>
  <w:style w:type="paragraph" w:customStyle="1" w:styleId="FigureandTableTitle">
    <w:name w:val="Figure and Table Title"/>
    <w:basedOn w:val="Style1"/>
    <w:rsid w:val="00EB7DED"/>
    <w:pPr>
      <w:spacing w:after="0"/>
    </w:pPr>
    <w:rPr>
      <w:b/>
      <w:bCs/>
      <w:sz w:val="20"/>
    </w:rPr>
  </w:style>
  <w:style w:type="paragraph" w:customStyle="1" w:styleId="bodytext10">
    <w:name w:val="body text 1"/>
    <w:basedOn w:val="afd"/>
    <w:rsid w:val="00EB7DED"/>
    <w:pPr>
      <w:spacing w:after="120" w:line="240" w:lineRule="auto"/>
    </w:pPr>
    <w:rPr>
      <w:sz w:val="21"/>
      <w:szCs w:val="24"/>
    </w:rPr>
  </w:style>
  <w:style w:type="paragraph" w:customStyle="1" w:styleId="affffffffffff7">
    <w:name w:val="奇数页脚注"/>
    <w:basedOn w:val="afffa"/>
    <w:rsid w:val="00EB7DED"/>
  </w:style>
  <w:style w:type="paragraph" w:customStyle="1" w:styleId="2ffa">
    <w:name w:val="项目符号2"/>
    <w:basedOn w:val="aff6"/>
    <w:rsid w:val="00EB7DED"/>
    <w:pPr>
      <w:widowControl/>
      <w:tabs>
        <w:tab w:val="left" w:pos="432"/>
      </w:tabs>
      <w:overflowPunct w:val="0"/>
      <w:spacing w:line="360" w:lineRule="auto"/>
      <w:ind w:left="432" w:hanging="432"/>
      <w:jc w:val="left"/>
    </w:pPr>
    <w:rPr>
      <w:rFonts w:ascii="Times New Roman"/>
    </w:rPr>
  </w:style>
  <w:style w:type="paragraph" w:customStyle="1" w:styleId="contentlabellink">
    <w:name w:val="contentlabellink"/>
    <w:basedOn w:val="af4"/>
    <w:rsid w:val="00EB7DED"/>
    <w:pPr>
      <w:widowControl/>
      <w:spacing w:before="100" w:beforeAutospacing="1" w:after="100" w:afterAutospacing="1"/>
      <w:jc w:val="left"/>
    </w:pPr>
    <w:rPr>
      <w:rFonts w:ascii="宋体" w:hAnsi="宋体" w:cs="宋体"/>
      <w:kern w:val="0"/>
      <w:sz w:val="24"/>
      <w:szCs w:val="24"/>
      <w:u w:val="single"/>
    </w:rPr>
  </w:style>
  <w:style w:type="paragraph" w:customStyle="1" w:styleId="affffffffffff8">
    <w:name w:val="首页脚注"/>
    <w:basedOn w:val="afffa"/>
    <w:rsid w:val="00EB7DED"/>
  </w:style>
  <w:style w:type="paragraph" w:customStyle="1" w:styleId="TableTextTitle">
    <w:name w:val="Table Text/Title"/>
    <w:basedOn w:val="af4"/>
    <w:rsid w:val="00EB7DED"/>
    <w:pPr>
      <w:widowControl/>
      <w:jc w:val="left"/>
    </w:pPr>
    <w:rPr>
      <w:rFonts w:ascii="Arial Narrow" w:hAnsi="Arial Narrow"/>
      <w:b/>
      <w:kern w:val="0"/>
      <w:sz w:val="20"/>
      <w:lang w:eastAsia="en-US"/>
    </w:rPr>
  </w:style>
  <w:style w:type="paragraph" w:customStyle="1" w:styleId="list0">
    <w:name w:val="list0"/>
    <w:basedOn w:val="af4"/>
    <w:rsid w:val="00EB7DED"/>
    <w:pPr>
      <w:spacing w:before="120" w:line="360" w:lineRule="auto"/>
      <w:ind w:left="2606"/>
      <w:jc w:val="left"/>
    </w:pPr>
    <w:rPr>
      <w:rFonts w:ascii="仿宋体" w:eastAsia="仿宋体"/>
      <w:kern w:val="0"/>
      <w:sz w:val="20"/>
      <w:lang w:eastAsia="en-US"/>
    </w:rPr>
  </w:style>
  <w:style w:type="paragraph" w:customStyle="1" w:styleId="affffffffffff9">
    <w:name w:val="偶数页脚注"/>
    <w:basedOn w:val="afffa"/>
    <w:rsid w:val="00EB7DED"/>
  </w:style>
  <w:style w:type="paragraph" w:customStyle="1" w:styleId="affffffffffffa">
    <w:name w:val="主题封页"/>
    <w:basedOn w:val="affffff6"/>
    <w:next w:val="affffffd"/>
    <w:rsid w:val="00EB7DED"/>
    <w:pPr>
      <w:spacing w:before="720" w:after="160"/>
      <w:jc w:val="center"/>
    </w:pPr>
    <w:rPr>
      <w:sz w:val="48"/>
    </w:rPr>
  </w:style>
  <w:style w:type="paragraph" w:customStyle="1" w:styleId="heading3inappendix">
    <w:name w:val="heading 3 in appendix"/>
    <w:basedOn w:val="3"/>
    <w:rsid w:val="00EB7DED"/>
    <w:pPr>
      <w:numPr>
        <w:numId w:val="0"/>
      </w:numPr>
      <w:tabs>
        <w:tab w:val="clear" w:pos="1440"/>
      </w:tabs>
      <w:spacing w:before="240" w:after="0" w:line="360" w:lineRule="auto"/>
      <w:jc w:val="left"/>
      <w:outlineLvl w:val="9"/>
    </w:pPr>
    <w:rPr>
      <w:b w:val="0"/>
      <w:kern w:val="0"/>
      <w:sz w:val="20"/>
      <w:szCs w:val="20"/>
      <w:lang w:eastAsia="en-US"/>
    </w:rPr>
  </w:style>
  <w:style w:type="paragraph" w:customStyle="1" w:styleId="4d">
    <w:name w:val="正文4"/>
    <w:basedOn w:val="af4"/>
    <w:rsid w:val="00EB7DED"/>
    <w:pPr>
      <w:widowControl/>
      <w:overflowPunct w:val="0"/>
      <w:autoSpaceDE w:val="0"/>
      <w:autoSpaceDN w:val="0"/>
      <w:adjustRightInd w:val="0"/>
      <w:spacing w:line="480" w:lineRule="atLeast"/>
      <w:ind w:left="3402"/>
      <w:jc w:val="left"/>
      <w:textAlignment w:val="baseline"/>
    </w:pPr>
    <w:rPr>
      <w:kern w:val="0"/>
      <w:sz w:val="24"/>
    </w:rPr>
  </w:style>
  <w:style w:type="paragraph" w:customStyle="1" w:styleId="list10">
    <w:name w:val="list1"/>
    <w:basedOn w:val="25"/>
    <w:rsid w:val="00EB7DED"/>
  </w:style>
  <w:style w:type="paragraph" w:customStyle="1" w:styleId="Figure2">
    <w:name w:val="Figure 2"/>
    <w:basedOn w:val="Figure1"/>
    <w:rsid w:val="00EB7DED"/>
    <w:pPr>
      <w:widowControl w:val="0"/>
      <w:pBdr>
        <w:top w:val="single" w:sz="6" w:space="1" w:color="auto"/>
      </w:pBdr>
      <w:spacing w:line="360" w:lineRule="auto"/>
    </w:pPr>
  </w:style>
  <w:style w:type="paragraph" w:customStyle="1" w:styleId="DefaultText1">
    <w:name w:val="Default Text:1"/>
    <w:basedOn w:val="af4"/>
    <w:rsid w:val="00EB7DED"/>
    <w:pPr>
      <w:autoSpaceDE w:val="0"/>
      <w:autoSpaceDN w:val="0"/>
      <w:adjustRightInd w:val="0"/>
      <w:jc w:val="left"/>
    </w:pPr>
    <w:rPr>
      <w:rFonts w:ascii="Arial" w:hAnsi="Arial" w:cs="Arial"/>
      <w:kern w:val="0"/>
      <w:sz w:val="20"/>
    </w:rPr>
  </w:style>
  <w:style w:type="paragraph" w:customStyle="1" w:styleId="310">
    <w:name w:val="列表 31"/>
    <w:basedOn w:val="af4"/>
    <w:rsid w:val="00EB7DED"/>
    <w:pPr>
      <w:spacing w:line="360" w:lineRule="auto"/>
      <w:ind w:left="3510" w:hanging="360"/>
      <w:jc w:val="left"/>
    </w:pPr>
    <w:rPr>
      <w:rFonts w:ascii="楷体" w:eastAsia="楷体"/>
      <w:kern w:val="0"/>
      <w:sz w:val="20"/>
      <w:lang w:eastAsia="en-US"/>
    </w:rPr>
  </w:style>
  <w:style w:type="paragraph" w:customStyle="1" w:styleId="FigureLabel">
    <w:name w:val="Figure Label"/>
    <w:basedOn w:val="af4"/>
    <w:rsid w:val="00EB7DED"/>
    <w:pPr>
      <w:pBdr>
        <w:top w:val="single" w:sz="6" w:space="1" w:color="auto"/>
      </w:pBdr>
      <w:spacing w:before="240" w:after="240" w:line="360" w:lineRule="auto"/>
      <w:jc w:val="left"/>
    </w:pPr>
    <w:rPr>
      <w:rFonts w:ascii="楷体" w:eastAsia="楷体"/>
      <w:kern w:val="0"/>
      <w:sz w:val="20"/>
      <w:lang w:eastAsia="en-US"/>
    </w:rPr>
  </w:style>
  <w:style w:type="paragraph" w:customStyle="1" w:styleId="1ff9">
    <w:name w:val="引用1"/>
    <w:basedOn w:val="af4"/>
    <w:rsid w:val="00EB7DED"/>
    <w:pPr>
      <w:widowControl/>
      <w:spacing w:before="100" w:after="100"/>
      <w:jc w:val="left"/>
    </w:pPr>
    <w:rPr>
      <w:rFonts w:ascii="Arial" w:hAnsi="Arial" w:cs="Arial"/>
      <w:color w:val="808080"/>
      <w:kern w:val="0"/>
      <w:sz w:val="28"/>
      <w:szCs w:val="28"/>
    </w:rPr>
  </w:style>
  <w:style w:type="paragraph" w:customStyle="1" w:styleId="z-1">
    <w:name w:val="z-窗体底端1"/>
    <w:basedOn w:val="af4"/>
    <w:next w:val="af4"/>
    <w:link w:val="z-Char"/>
    <w:rsid w:val="00EB7DED"/>
    <w:pPr>
      <w:widowControl/>
      <w:pBdr>
        <w:top w:val="single" w:sz="6" w:space="1" w:color="auto"/>
      </w:pBdr>
      <w:jc w:val="center"/>
    </w:pPr>
    <w:rPr>
      <w:rFonts w:ascii="Arial" w:hAnsi="Arial" w:cs="Arial"/>
      <w:vanish/>
      <w:kern w:val="0"/>
      <w:sz w:val="16"/>
      <w:szCs w:val="16"/>
    </w:rPr>
  </w:style>
  <w:style w:type="paragraph" w:customStyle="1" w:styleId="List112">
    <w:name w:val="List 112"/>
    <w:basedOn w:val="af4"/>
    <w:rsid w:val="00EB7DED"/>
    <w:pPr>
      <w:spacing w:before="240" w:line="360" w:lineRule="auto"/>
      <w:ind w:left="1800" w:hanging="360"/>
    </w:pPr>
    <w:rPr>
      <w:rFonts w:ascii="楷体" w:eastAsia="楷体"/>
      <w:kern w:val="0"/>
      <w:sz w:val="20"/>
      <w:lang w:eastAsia="en-US"/>
    </w:rPr>
  </w:style>
  <w:style w:type="paragraph" w:customStyle="1" w:styleId="normla">
    <w:name w:val="normla"/>
    <w:basedOn w:val="11"/>
    <w:rsid w:val="00EB7DED"/>
    <w:pPr>
      <w:pageBreakBefore/>
      <w:widowControl/>
      <w:numPr>
        <w:numId w:val="0"/>
      </w:numPr>
      <w:tabs>
        <w:tab w:val="clear" w:pos="1440"/>
        <w:tab w:val="left" w:pos="284"/>
        <w:tab w:val="left" w:pos="720"/>
        <w:tab w:val="left" w:pos="3897"/>
        <w:tab w:val="left" w:pos="6840"/>
      </w:tabs>
      <w:spacing w:before="240" w:after="240" w:line="480" w:lineRule="auto"/>
      <w:ind w:left="5760" w:hanging="432"/>
      <w:jc w:val="center"/>
    </w:pPr>
    <w:rPr>
      <w:rFonts w:ascii="Arial" w:hAnsi="Arial" w:cs="Arial"/>
      <w:kern w:val="32"/>
      <w:sz w:val="32"/>
      <w:szCs w:val="32"/>
    </w:rPr>
  </w:style>
  <w:style w:type="paragraph" w:customStyle="1" w:styleId="affffffffffffb">
    <w:name w:val="一般文字"/>
    <w:basedOn w:val="Default"/>
    <w:next w:val="Default"/>
    <w:rsid w:val="00EB7DED"/>
    <w:rPr>
      <w:rFonts w:ascii="宋体" w:eastAsia="宋体" w:cs="Times New Roman"/>
      <w:color w:val="auto"/>
      <w:sz w:val="20"/>
    </w:rPr>
  </w:style>
  <w:style w:type="paragraph" w:customStyle="1" w:styleId="heading4">
    <w:name w:val="heading4"/>
    <w:basedOn w:val="af4"/>
    <w:next w:val="4"/>
    <w:rsid w:val="00EB7DED"/>
    <w:pPr>
      <w:widowControl/>
      <w:spacing w:before="180" w:after="180" w:line="300" w:lineRule="auto"/>
      <w:ind w:firstLine="454"/>
      <w:jc w:val="left"/>
    </w:pPr>
    <w:rPr>
      <w:b/>
      <w:spacing w:val="6"/>
      <w:kern w:val="0"/>
      <w:szCs w:val="24"/>
    </w:rPr>
  </w:style>
  <w:style w:type="paragraph" w:customStyle="1" w:styleId="z-10">
    <w:name w:val="z-窗体顶端1"/>
    <w:basedOn w:val="af4"/>
    <w:next w:val="af4"/>
    <w:link w:val="z-Char0"/>
    <w:rsid w:val="00EB7DED"/>
    <w:pPr>
      <w:widowControl/>
      <w:pBdr>
        <w:bottom w:val="single" w:sz="6" w:space="1" w:color="auto"/>
      </w:pBdr>
      <w:jc w:val="center"/>
    </w:pPr>
    <w:rPr>
      <w:rFonts w:ascii="Arial" w:hAnsi="Arial" w:cs="Arial"/>
      <w:vanish/>
      <w:kern w:val="0"/>
      <w:sz w:val="16"/>
      <w:szCs w:val="16"/>
    </w:rPr>
  </w:style>
  <w:style w:type="paragraph" w:customStyle="1" w:styleId="Bullet20">
    <w:name w:val="Bullet 2"/>
    <w:basedOn w:val="af4"/>
    <w:rsid w:val="00EB7DED"/>
    <w:pPr>
      <w:widowControl/>
      <w:overflowPunct w:val="0"/>
      <w:autoSpaceDE w:val="0"/>
      <w:autoSpaceDN w:val="0"/>
      <w:adjustRightInd w:val="0"/>
      <w:jc w:val="left"/>
      <w:textAlignment w:val="baseline"/>
    </w:pPr>
    <w:rPr>
      <w:rFonts w:eastAsia="Times New Roman"/>
      <w:kern w:val="0"/>
      <w:sz w:val="24"/>
      <w:lang w:eastAsia="en-US"/>
    </w:rPr>
  </w:style>
  <w:style w:type="paragraph" w:customStyle="1" w:styleId="Blockline">
    <w:name w:val="Block line"/>
    <w:basedOn w:val="af4"/>
    <w:rsid w:val="00EB7DED"/>
    <w:pPr>
      <w:keepLines/>
      <w:pBdr>
        <w:top w:val="single" w:sz="6" w:space="0" w:color="auto"/>
      </w:pBdr>
      <w:autoSpaceDE w:val="0"/>
      <w:autoSpaceDN w:val="0"/>
      <w:adjustRightInd w:val="0"/>
      <w:spacing w:before="216"/>
      <w:ind w:left="1713"/>
      <w:jc w:val="left"/>
    </w:pPr>
    <w:rPr>
      <w:kern w:val="0"/>
      <w:sz w:val="24"/>
      <w:szCs w:val="24"/>
    </w:rPr>
  </w:style>
  <w:style w:type="paragraph" w:customStyle="1" w:styleId="Maptitle">
    <w:name w:val="Map title"/>
    <w:basedOn w:val="af4"/>
    <w:rsid w:val="00EB7DED"/>
    <w:pPr>
      <w:autoSpaceDE w:val="0"/>
      <w:autoSpaceDN w:val="0"/>
      <w:adjustRightInd w:val="0"/>
      <w:jc w:val="left"/>
    </w:pPr>
    <w:rPr>
      <w:rFonts w:ascii="Arial" w:hAnsi="Arial"/>
      <w:b/>
      <w:bCs/>
      <w:kern w:val="0"/>
      <w:sz w:val="32"/>
      <w:szCs w:val="32"/>
    </w:rPr>
  </w:style>
  <w:style w:type="paragraph" w:customStyle="1" w:styleId="BlkItem3">
    <w:name w:val="Blk Item 3"/>
    <w:basedOn w:val="af4"/>
    <w:rsid w:val="00EB7DED"/>
    <w:pPr>
      <w:widowControl/>
      <w:tabs>
        <w:tab w:val="left" w:pos="227"/>
      </w:tabs>
      <w:overflowPunct w:val="0"/>
      <w:autoSpaceDE w:val="0"/>
      <w:autoSpaceDN w:val="0"/>
      <w:adjustRightInd w:val="0"/>
      <w:spacing w:after="120"/>
      <w:textAlignment w:val="baseline"/>
    </w:pPr>
    <w:rPr>
      <w:kern w:val="0"/>
      <w:sz w:val="24"/>
      <w:szCs w:val="24"/>
    </w:rPr>
  </w:style>
  <w:style w:type="paragraph" w:customStyle="1" w:styleId="BlockLine0">
    <w:name w:val="Block Line"/>
    <w:basedOn w:val="af4"/>
    <w:rsid w:val="00EB7DED"/>
    <w:pPr>
      <w:widowControl/>
      <w:pBdr>
        <w:top w:val="single" w:sz="6" w:space="0" w:color="auto"/>
      </w:pBdr>
      <w:overflowPunct w:val="0"/>
      <w:autoSpaceDE w:val="0"/>
      <w:autoSpaceDN w:val="0"/>
      <w:adjustRightInd w:val="0"/>
      <w:spacing w:before="160"/>
      <w:ind w:left="1701"/>
      <w:jc w:val="left"/>
      <w:textAlignment w:val="baseline"/>
    </w:pPr>
    <w:rPr>
      <w:kern w:val="0"/>
      <w:sz w:val="16"/>
      <w:szCs w:val="24"/>
    </w:rPr>
  </w:style>
  <w:style w:type="paragraph" w:customStyle="1" w:styleId="BlkText">
    <w:name w:val="Blk Text"/>
    <w:basedOn w:val="af4"/>
    <w:rsid w:val="00EB7DED"/>
    <w:pPr>
      <w:widowControl/>
      <w:overflowPunct w:val="0"/>
      <w:autoSpaceDE w:val="0"/>
      <w:autoSpaceDN w:val="0"/>
      <w:adjustRightInd w:val="0"/>
      <w:spacing w:after="120"/>
      <w:textAlignment w:val="baseline"/>
    </w:pPr>
    <w:rPr>
      <w:kern w:val="0"/>
      <w:sz w:val="24"/>
      <w:szCs w:val="24"/>
    </w:rPr>
  </w:style>
  <w:style w:type="paragraph" w:customStyle="1" w:styleId="ChapLine">
    <w:name w:val="Chap Line"/>
    <w:basedOn w:val="af4"/>
    <w:next w:val="af4"/>
    <w:rsid w:val="00EB7DED"/>
    <w:pPr>
      <w:widowControl/>
      <w:pBdr>
        <w:bottom w:val="double" w:sz="4" w:space="4" w:color="auto"/>
      </w:pBdr>
      <w:overflowPunct w:val="0"/>
      <w:autoSpaceDE w:val="0"/>
      <w:autoSpaceDN w:val="0"/>
      <w:adjustRightInd w:val="0"/>
      <w:jc w:val="left"/>
      <w:textAlignment w:val="baseline"/>
    </w:pPr>
    <w:rPr>
      <w:kern w:val="0"/>
      <w:sz w:val="24"/>
      <w:szCs w:val="24"/>
    </w:rPr>
  </w:style>
  <w:style w:type="paragraph" w:customStyle="1" w:styleId="ct">
    <w:name w:val="ct"/>
    <w:basedOn w:val="af4"/>
    <w:rsid w:val="00EB7DED"/>
    <w:pPr>
      <w:widowControl/>
      <w:adjustRightInd w:val="0"/>
      <w:snapToGrid w:val="0"/>
      <w:spacing w:line="360" w:lineRule="auto"/>
      <w:ind w:left="720" w:firstLine="539"/>
    </w:pPr>
    <w:rPr>
      <w:rFonts w:ascii="Arial" w:eastAsia="仿宋_GB2312" w:hAnsi="Arial" w:cs="Arial"/>
      <w:color w:val="000000"/>
      <w:sz w:val="28"/>
      <w:szCs w:val="28"/>
    </w:rPr>
  </w:style>
  <w:style w:type="paragraph" w:customStyle="1" w:styleId="ct1">
    <w:name w:val="ct1"/>
    <w:basedOn w:val="ct"/>
    <w:rsid w:val="00EB7DED"/>
    <w:pPr>
      <w:snapToGrid/>
      <w:spacing w:line="240" w:lineRule="auto"/>
      <w:ind w:firstLine="522"/>
    </w:pPr>
  </w:style>
  <w:style w:type="paragraph" w:customStyle="1" w:styleId="affffffffffffc">
    <w:name w:val="安徽正文"/>
    <w:basedOn w:val="af4"/>
    <w:rsid w:val="00EB7DED"/>
    <w:pPr>
      <w:snapToGrid w:val="0"/>
      <w:spacing w:line="360" w:lineRule="auto"/>
      <w:ind w:firstLine="454"/>
    </w:pPr>
    <w:rPr>
      <w:rFonts w:ascii="Century Gothic" w:eastAsia="华康简宋" w:hAnsi="Century Gothic"/>
      <w:smallCaps/>
      <w:spacing w:val="8"/>
      <w:sz w:val="24"/>
    </w:rPr>
  </w:style>
  <w:style w:type="paragraph" w:customStyle="1" w:styleId="Paragraph">
    <w:name w:val="Paragraph"/>
    <w:basedOn w:val="af4"/>
    <w:rsid w:val="00EB7DED"/>
    <w:pPr>
      <w:widowControl/>
      <w:autoSpaceDE w:val="0"/>
      <w:autoSpaceDN w:val="0"/>
      <w:ind w:left="400" w:firstLine="397"/>
    </w:pPr>
    <w:rPr>
      <w:kern w:val="0"/>
      <w:sz w:val="20"/>
    </w:rPr>
  </w:style>
  <w:style w:type="paragraph" w:customStyle="1" w:styleId="2ffb">
    <w:name w:val="正文2"/>
    <w:basedOn w:val="af4"/>
    <w:link w:val="2Char3"/>
    <w:rsid w:val="00EB7DED"/>
    <w:pPr>
      <w:tabs>
        <w:tab w:val="left" w:pos="1080"/>
        <w:tab w:val="left" w:pos="2700"/>
      </w:tabs>
      <w:spacing w:beforeLines="50" w:line="240" w:lineRule="atLeast"/>
      <w:ind w:firstLineChars="200" w:firstLine="480"/>
    </w:pPr>
    <w:rPr>
      <w:bCs/>
      <w:sz w:val="24"/>
      <w:szCs w:val="24"/>
    </w:rPr>
  </w:style>
  <w:style w:type="paragraph" w:customStyle="1" w:styleId="Section2">
    <w:name w:val="Section2"/>
    <w:basedOn w:val="body1"/>
    <w:rsid w:val="00EB7DED"/>
    <w:pPr>
      <w:tabs>
        <w:tab w:val="left" w:pos="720"/>
      </w:tabs>
      <w:ind w:left="720" w:hanging="360"/>
    </w:pPr>
    <w:rPr>
      <w:b/>
    </w:rPr>
  </w:style>
  <w:style w:type="paragraph" w:customStyle="1" w:styleId="Section1">
    <w:name w:val="Section1"/>
    <w:basedOn w:val="af4"/>
    <w:rsid w:val="00EB7DED"/>
    <w:pPr>
      <w:widowControl/>
      <w:spacing w:before="120" w:after="120" w:line="360" w:lineRule="auto"/>
      <w:jc w:val="left"/>
    </w:pPr>
    <w:rPr>
      <w:rFonts w:eastAsia="黑体"/>
      <w:b/>
      <w:kern w:val="0"/>
      <w:sz w:val="28"/>
      <w:szCs w:val="24"/>
    </w:rPr>
  </w:style>
  <w:style w:type="paragraph" w:customStyle="1" w:styleId="bulletbox3dots">
    <w:name w:val="bullet box 3 (dots)"/>
    <w:basedOn w:val="af4"/>
    <w:rsid w:val="00EB7DED"/>
    <w:pPr>
      <w:tabs>
        <w:tab w:val="left" w:pos="360"/>
        <w:tab w:val="left" w:pos="1440"/>
      </w:tabs>
      <w:autoSpaceDE w:val="0"/>
      <w:autoSpaceDN w:val="0"/>
      <w:adjustRightInd w:val="0"/>
      <w:spacing w:before="80"/>
      <w:ind w:left="2520" w:hanging="1440"/>
    </w:pPr>
    <w:rPr>
      <w:rFonts w:ascii="Arial" w:hAnsi="Arial" w:cs="Arial"/>
      <w:kern w:val="0"/>
      <w:sz w:val="20"/>
    </w:rPr>
  </w:style>
  <w:style w:type="paragraph" w:customStyle="1" w:styleId="bulletbox1">
    <w:name w:val="bullet box 1"/>
    <w:basedOn w:val="af4"/>
    <w:rsid w:val="00EB7DED"/>
    <w:pPr>
      <w:tabs>
        <w:tab w:val="left" w:pos="360"/>
        <w:tab w:val="left" w:pos="720"/>
      </w:tabs>
      <w:autoSpaceDE w:val="0"/>
      <w:autoSpaceDN w:val="0"/>
      <w:adjustRightInd w:val="0"/>
      <w:spacing w:before="160"/>
      <w:ind w:left="720" w:hanging="360"/>
    </w:pPr>
    <w:rPr>
      <w:rFonts w:ascii="Arial" w:hAnsi="Arial" w:cs="Arial"/>
      <w:kern w:val="0"/>
      <w:sz w:val="20"/>
    </w:rPr>
  </w:style>
  <w:style w:type="paragraph" w:customStyle="1" w:styleId="affffffffffffd">
    <w:name w:val="图名"/>
    <w:basedOn w:val="af4"/>
    <w:next w:val="af4"/>
    <w:rsid w:val="00EB7DED"/>
    <w:pPr>
      <w:spacing w:line="360" w:lineRule="auto"/>
      <w:jc w:val="center"/>
    </w:pPr>
    <w:rPr>
      <w:rFonts w:ascii="Arial" w:eastAsia="黑体" w:hAnsi="Arial"/>
      <w:b/>
      <w:szCs w:val="24"/>
    </w:rPr>
  </w:style>
  <w:style w:type="paragraph" w:customStyle="1" w:styleId="affffffffffffe">
    <w:name w:val="ÕýÎÄÊ×ÐÐËõ½ø"/>
    <w:basedOn w:val="af4"/>
    <w:rsid w:val="00EB7DED"/>
    <w:pPr>
      <w:widowControl/>
      <w:overflowPunct w:val="0"/>
      <w:autoSpaceDE w:val="0"/>
      <w:autoSpaceDN w:val="0"/>
      <w:adjustRightInd w:val="0"/>
      <w:spacing w:line="360" w:lineRule="auto"/>
      <w:ind w:firstLine="425"/>
      <w:textAlignment w:val="baseline"/>
    </w:pPr>
    <w:rPr>
      <w:kern w:val="0"/>
    </w:rPr>
  </w:style>
  <w:style w:type="paragraph" w:customStyle="1" w:styleId="z1">
    <w:name w:val="z1"/>
    <w:basedOn w:val="af4"/>
    <w:rsid w:val="00EB7DED"/>
    <w:pPr>
      <w:widowControl/>
      <w:wordWrap w:val="0"/>
      <w:adjustRightInd w:val="0"/>
      <w:snapToGrid w:val="0"/>
      <w:spacing w:beforeLines="50" w:afterLines="50" w:line="300" w:lineRule="auto"/>
      <w:ind w:leftChars="171" w:left="359" w:firstLineChars="200" w:firstLine="480"/>
    </w:pPr>
    <w:rPr>
      <w:rFonts w:ascii="Arial" w:hAnsi="Arial"/>
      <w:sz w:val="24"/>
      <w:szCs w:val="21"/>
    </w:rPr>
  </w:style>
  <w:style w:type="paragraph" w:customStyle="1" w:styleId="xxx">
    <w:name w:val="xxx"/>
    <w:basedOn w:val="af4"/>
    <w:rsid w:val="00EB7DED"/>
    <w:pPr>
      <w:numPr>
        <w:ilvl w:val="6"/>
        <w:numId w:val="34"/>
      </w:numPr>
      <w:tabs>
        <w:tab w:val="left" w:pos="1424"/>
        <w:tab w:val="left" w:pos="1458"/>
      </w:tabs>
      <w:topLinePunct/>
      <w:spacing w:after="60"/>
      <w:ind w:left="1424" w:hanging="420"/>
    </w:pPr>
    <w:rPr>
      <w:rFonts w:ascii="宋体" w:hAnsi="宋体"/>
      <w:szCs w:val="24"/>
    </w:rPr>
  </w:style>
  <w:style w:type="paragraph" w:customStyle="1" w:styleId="afffffffffffff">
    <w:name w:val="导言及总论正文"/>
    <w:basedOn w:val="af4"/>
    <w:rsid w:val="00EB7DED"/>
    <w:pPr>
      <w:autoSpaceDE w:val="0"/>
      <w:autoSpaceDN w:val="0"/>
      <w:adjustRightInd w:val="0"/>
      <w:spacing w:before="80" w:after="80" w:line="360" w:lineRule="auto"/>
      <w:ind w:left="720" w:right="720" w:firstLine="437"/>
    </w:pPr>
    <w:rPr>
      <w:rFonts w:ascii="宋体"/>
      <w:kern w:val="0"/>
    </w:rPr>
  </w:style>
  <w:style w:type="paragraph" w:customStyle="1" w:styleId="a9">
    <w:name w:val="项目正文"/>
    <w:rsid w:val="00EB7DED"/>
    <w:pPr>
      <w:numPr>
        <w:numId w:val="35"/>
      </w:numPr>
      <w:jc w:val="both"/>
    </w:pPr>
    <w:rPr>
      <w:rFonts w:ascii="Arial" w:hAnsi="Arial"/>
      <w:kern w:val="2"/>
      <w:sz w:val="18"/>
      <w:szCs w:val="24"/>
    </w:rPr>
  </w:style>
  <w:style w:type="paragraph" w:customStyle="1" w:styleId="afffffffffffff0">
    <w:name w:val="正文（首行不缩进）"/>
    <w:basedOn w:val="af4"/>
    <w:rsid w:val="00EB7DED"/>
    <w:pPr>
      <w:autoSpaceDE w:val="0"/>
      <w:autoSpaceDN w:val="0"/>
      <w:adjustRightInd w:val="0"/>
      <w:spacing w:line="360" w:lineRule="auto"/>
      <w:jc w:val="left"/>
    </w:pPr>
    <w:rPr>
      <w:kern w:val="0"/>
    </w:rPr>
  </w:style>
  <w:style w:type="paragraph" w:customStyle="1" w:styleId="Subhead10">
    <w:name w:val="Subhead1"/>
    <w:next w:val="Body"/>
    <w:rsid w:val="00EB7DED"/>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b/>
      <w:caps/>
      <w:color w:val="000000"/>
      <w:sz w:val="24"/>
      <w:lang w:eastAsia="en-US"/>
    </w:rPr>
  </w:style>
  <w:style w:type="paragraph" w:customStyle="1" w:styleId="Note">
    <w:name w:val="Note"/>
    <w:next w:val="Body"/>
    <w:rsid w:val="00EB7DED"/>
    <w:pPr>
      <w:numPr>
        <w:numId w:val="36"/>
      </w:numPr>
      <w:spacing w:before="120" w:after="120" w:line="480" w:lineRule="auto"/>
    </w:pPr>
    <w:rPr>
      <w:rFonts w:ascii="Times" w:hAnsi="Times"/>
      <w:color w:val="000000"/>
      <w:lang w:eastAsia="en-US"/>
    </w:rPr>
  </w:style>
  <w:style w:type="paragraph" w:customStyle="1" w:styleId="Subhead3">
    <w:name w:val="Subhead3"/>
    <w:next w:val="Body"/>
    <w:rsid w:val="00EB7DED"/>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Helvetica" w:hAnsi="Helvetica"/>
      <w:lang w:eastAsia="en-US"/>
    </w:rPr>
  </w:style>
  <w:style w:type="paragraph" w:customStyle="1" w:styleId="Bullet2">
    <w:name w:val="Bullet2"/>
    <w:rsid w:val="00EB7DED"/>
    <w:pPr>
      <w:numPr>
        <w:numId w:val="37"/>
      </w:numPr>
      <w:tabs>
        <w:tab w:val="left" w:pos="629"/>
      </w:tabs>
      <w:spacing w:after="140" w:line="280" w:lineRule="atLeast"/>
      <w:ind w:left="633" w:hanging="187"/>
    </w:pPr>
    <w:rPr>
      <w:rFonts w:ascii="Times" w:hAnsi="Times"/>
      <w:color w:val="000000"/>
      <w:sz w:val="18"/>
      <w:lang w:eastAsia="en-US"/>
    </w:rPr>
  </w:style>
  <w:style w:type="paragraph" w:customStyle="1" w:styleId="TableCaption">
    <w:name w:val="TableCaption"/>
    <w:next w:val="Body"/>
    <w:rsid w:val="00EB7DED"/>
    <w:pPr>
      <w:numPr>
        <w:numId w:val="38"/>
      </w:numPr>
      <w:spacing w:line="480" w:lineRule="auto"/>
      <w:ind w:left="907" w:hanging="907"/>
    </w:pPr>
    <w:rPr>
      <w:rFonts w:ascii="Helvetica" w:hAnsi="Helvetica"/>
      <w:color w:val="000000"/>
      <w:sz w:val="18"/>
      <w:lang w:eastAsia="en-US"/>
    </w:rPr>
  </w:style>
  <w:style w:type="paragraph" w:customStyle="1" w:styleId="Footnote">
    <w:name w:val="Footnote"/>
    <w:rsid w:val="00EB7DED"/>
    <w:pPr>
      <w:tabs>
        <w:tab w:val="left" w:pos="612"/>
      </w:tabs>
      <w:spacing w:line="480" w:lineRule="auto"/>
    </w:pPr>
    <w:rPr>
      <w:rFonts w:ascii="Times" w:hAnsi="Times"/>
      <w:color w:val="000000"/>
      <w:sz w:val="16"/>
      <w:lang w:eastAsia="en-US"/>
    </w:rPr>
  </w:style>
  <w:style w:type="paragraph" w:customStyle="1" w:styleId="FigureTitle">
    <w:name w:val="FigureTitle"/>
    <w:next w:val="Body"/>
    <w:rsid w:val="00EB7DED"/>
    <w:pPr>
      <w:spacing w:before="180" w:after="120" w:line="480" w:lineRule="auto"/>
    </w:pPr>
    <w:rPr>
      <w:rFonts w:ascii="Helvetica" w:hAnsi="Helvetica"/>
      <w:color w:val="000000"/>
      <w:sz w:val="18"/>
      <w:lang w:eastAsia="en-US"/>
    </w:rPr>
  </w:style>
  <w:style w:type="paragraph" w:customStyle="1" w:styleId="Example">
    <w:name w:val="Example"/>
    <w:rsid w:val="00EB7DED"/>
    <w:pPr>
      <w:spacing w:line="480" w:lineRule="auto"/>
    </w:pPr>
    <w:rPr>
      <w:rFonts w:ascii="Courier" w:hAnsi="Courier"/>
      <w:color w:val="000000"/>
      <w:sz w:val="18"/>
      <w:lang w:eastAsia="en-US"/>
    </w:rPr>
  </w:style>
  <w:style w:type="paragraph" w:customStyle="1" w:styleId="NumListBody">
    <w:name w:val="NumListBody"/>
    <w:rsid w:val="00EB7DED"/>
    <w:pPr>
      <w:spacing w:line="480" w:lineRule="auto"/>
      <w:ind w:left="360"/>
    </w:pPr>
    <w:rPr>
      <w:rFonts w:ascii="Times" w:hAnsi="Times"/>
      <w:color w:val="000000"/>
      <w:lang w:eastAsia="en-US"/>
    </w:rPr>
  </w:style>
  <w:style w:type="paragraph" w:customStyle="1" w:styleId="StepBody">
    <w:name w:val="StepBody"/>
    <w:rsid w:val="00EB7DED"/>
    <w:pPr>
      <w:spacing w:line="480" w:lineRule="auto"/>
      <w:ind w:left="720"/>
    </w:pPr>
    <w:rPr>
      <w:rFonts w:ascii="Times" w:hAnsi="Times"/>
      <w:color w:val="000000"/>
      <w:lang w:eastAsia="en-US"/>
    </w:rPr>
  </w:style>
  <w:style w:type="paragraph" w:customStyle="1" w:styleId="CellNumList1">
    <w:name w:val="CellNumList1"/>
    <w:rsid w:val="00EB7DED"/>
    <w:pPr>
      <w:numPr>
        <w:numId w:val="39"/>
      </w:numPr>
      <w:spacing w:line="480" w:lineRule="auto"/>
    </w:pPr>
    <w:rPr>
      <w:rFonts w:ascii="Helvetica" w:hAnsi="Helvetica"/>
      <w:color w:val="000000"/>
      <w:sz w:val="18"/>
      <w:lang w:eastAsia="en-US"/>
    </w:rPr>
  </w:style>
  <w:style w:type="paragraph" w:customStyle="1" w:styleId="CellStep1">
    <w:name w:val="CellStep1"/>
    <w:rsid w:val="00EB7DED"/>
    <w:pPr>
      <w:spacing w:line="480" w:lineRule="auto"/>
      <w:ind w:left="1050" w:hanging="420"/>
    </w:pPr>
    <w:rPr>
      <w:rFonts w:ascii="Helvetica" w:hAnsi="Helvetica"/>
      <w:sz w:val="18"/>
      <w:lang w:eastAsia="en-US"/>
    </w:rPr>
  </w:style>
  <w:style w:type="paragraph" w:customStyle="1" w:styleId="Captionhead">
    <w:name w:val="Caption_head"/>
    <w:basedOn w:val="aff8"/>
    <w:next w:val="aff8"/>
    <w:rsid w:val="00EB7DED"/>
    <w:pPr>
      <w:widowControl/>
      <w:spacing w:after="40" w:line="180" w:lineRule="atLeast"/>
      <w:ind w:firstLineChars="0" w:firstLine="0"/>
      <w:jc w:val="left"/>
    </w:pPr>
    <w:rPr>
      <w:rFonts w:ascii="Helvetica" w:hAnsi="Helvetica"/>
      <w:bCs w:val="0"/>
      <w:color w:val="auto"/>
      <w:kern w:val="0"/>
      <w:sz w:val="14"/>
      <w:szCs w:val="20"/>
      <w:lang w:eastAsia="en-US"/>
    </w:rPr>
  </w:style>
  <w:style w:type="paragraph" w:customStyle="1" w:styleId="PullQuotebody">
    <w:name w:val="Pull Quote body"/>
    <w:basedOn w:val="Body"/>
    <w:rsid w:val="00EB7DED"/>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0" w:after="0" w:line="360" w:lineRule="exact"/>
    </w:pPr>
    <w:rPr>
      <w:rFonts w:ascii="Helvetica" w:hAnsi="Helvetica"/>
      <w:color w:val="000000"/>
      <w:kern w:val="0"/>
      <w:sz w:val="28"/>
      <w:szCs w:val="20"/>
      <w:lang w:eastAsia="en-US"/>
    </w:rPr>
  </w:style>
  <w:style w:type="paragraph" w:customStyle="1" w:styleId="corner-bottom">
    <w:name w:val="corner-bottom"/>
    <w:basedOn w:val="af4"/>
    <w:rsid w:val="00EB7DED"/>
    <w:pPr>
      <w:widowControl/>
      <w:jc w:val="left"/>
    </w:pPr>
    <w:rPr>
      <w:rFonts w:ascii="宋体" w:hAnsi="宋体" w:cs="宋体"/>
      <w:kern w:val="0"/>
      <w:sz w:val="2"/>
      <w:szCs w:val="2"/>
    </w:rPr>
  </w:style>
  <w:style w:type="paragraph" w:customStyle="1" w:styleId="cdc-rc-container">
    <w:name w:val="cdc-rc-container"/>
    <w:basedOn w:val="af4"/>
    <w:rsid w:val="00EB7DED"/>
    <w:pPr>
      <w:widowControl/>
      <w:pBdr>
        <w:top w:val="single" w:sz="6" w:space="0" w:color="CCCCCC"/>
        <w:left w:val="single" w:sz="6" w:space="0" w:color="CCCCCC"/>
        <w:bottom w:val="single" w:sz="6" w:space="0" w:color="CCCCCC"/>
        <w:right w:val="single" w:sz="6" w:space="0" w:color="CCCCCC"/>
      </w:pBdr>
      <w:jc w:val="left"/>
    </w:pPr>
    <w:rPr>
      <w:rFonts w:ascii="宋体" w:hAnsi="宋体" w:cs="宋体"/>
      <w:kern w:val="0"/>
      <w:sz w:val="24"/>
      <w:szCs w:val="24"/>
    </w:rPr>
  </w:style>
  <w:style w:type="paragraph" w:customStyle="1" w:styleId="nav-secondary">
    <w:name w:val="nav-secondary"/>
    <w:basedOn w:val="af4"/>
    <w:rsid w:val="00EB7DED"/>
    <w:pPr>
      <w:widowControl/>
      <w:spacing w:before="100" w:beforeAutospacing="1" w:after="100" w:afterAutospacing="1"/>
      <w:jc w:val="left"/>
    </w:pPr>
    <w:rPr>
      <w:rFonts w:ascii="宋体" w:hAnsi="宋体" w:cs="宋体"/>
      <w:color w:val="666666"/>
      <w:kern w:val="0"/>
      <w:sz w:val="24"/>
      <w:szCs w:val="24"/>
    </w:rPr>
  </w:style>
  <w:style w:type="paragraph" w:customStyle="1" w:styleId="hinav">
    <w:name w:val="hinav"/>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module-related">
    <w:name w:val="module-related"/>
    <w:basedOn w:val="af4"/>
    <w:rsid w:val="00EB7DED"/>
    <w:pPr>
      <w:widowControl/>
      <w:spacing w:before="30" w:after="150"/>
      <w:jc w:val="left"/>
    </w:pPr>
    <w:rPr>
      <w:rFonts w:ascii="宋体" w:hAnsi="宋体" w:cs="宋体"/>
      <w:kern w:val="0"/>
      <w:sz w:val="24"/>
      <w:szCs w:val="24"/>
    </w:rPr>
  </w:style>
  <w:style w:type="paragraph" w:customStyle="1" w:styleId="module-blob">
    <w:name w:val="module-blob"/>
    <w:basedOn w:val="af4"/>
    <w:rsid w:val="00EB7DED"/>
    <w:pPr>
      <w:widowControl/>
      <w:spacing w:before="30" w:after="150"/>
      <w:jc w:val="left"/>
    </w:pPr>
    <w:rPr>
      <w:rFonts w:ascii="宋体" w:hAnsi="宋体" w:cs="宋体"/>
      <w:kern w:val="0"/>
      <w:sz w:val="24"/>
      <w:szCs w:val="24"/>
    </w:rPr>
  </w:style>
  <w:style w:type="paragraph" w:customStyle="1" w:styleId="module-myaccount">
    <w:name w:val="module-myaccount"/>
    <w:basedOn w:val="af4"/>
    <w:rsid w:val="00EB7DED"/>
    <w:pPr>
      <w:widowControl/>
      <w:spacing w:before="30" w:after="150"/>
      <w:jc w:val="left"/>
    </w:pPr>
    <w:rPr>
      <w:rFonts w:ascii="宋体" w:hAnsi="宋体" w:cs="宋体"/>
      <w:kern w:val="0"/>
      <w:sz w:val="24"/>
      <w:szCs w:val="24"/>
    </w:rPr>
  </w:style>
  <w:style w:type="paragraph" w:customStyle="1" w:styleId="module-adbanner">
    <w:name w:val="module-adbanner"/>
    <w:basedOn w:val="af4"/>
    <w:rsid w:val="00EB7DED"/>
    <w:pPr>
      <w:widowControl/>
      <w:spacing w:before="30" w:after="150"/>
      <w:jc w:val="left"/>
    </w:pPr>
    <w:rPr>
      <w:rFonts w:ascii="宋体" w:hAnsi="宋体" w:cs="宋体"/>
      <w:kern w:val="0"/>
      <w:sz w:val="24"/>
      <w:szCs w:val="24"/>
    </w:rPr>
  </w:style>
  <w:style w:type="paragraph" w:customStyle="1" w:styleId="ad-right">
    <w:name w:val="ad-right"/>
    <w:basedOn w:val="af4"/>
    <w:rsid w:val="00EB7DED"/>
    <w:pPr>
      <w:widowControl/>
      <w:spacing w:before="15"/>
      <w:ind w:left="30"/>
      <w:jc w:val="left"/>
    </w:pPr>
    <w:rPr>
      <w:rFonts w:ascii="宋体" w:hAnsi="宋体" w:cs="宋体"/>
      <w:kern w:val="0"/>
      <w:sz w:val="24"/>
      <w:szCs w:val="24"/>
    </w:rPr>
  </w:style>
  <w:style w:type="paragraph" w:customStyle="1" w:styleId="clear-all">
    <w:name w:val="clear-all"/>
    <w:basedOn w:val="af4"/>
    <w:rsid w:val="00EB7DED"/>
    <w:pPr>
      <w:widowControl/>
      <w:spacing w:before="100" w:beforeAutospacing="1" w:after="100" w:afterAutospacing="1" w:line="15" w:lineRule="atLeast"/>
      <w:jc w:val="left"/>
    </w:pPr>
    <w:rPr>
      <w:rFonts w:ascii="宋体" w:hAnsi="宋体" w:cs="宋体"/>
      <w:kern w:val="0"/>
      <w:sz w:val="2"/>
      <w:szCs w:val="2"/>
    </w:rPr>
  </w:style>
  <w:style w:type="paragraph" w:customStyle="1" w:styleId="categoryhome">
    <w:name w:val="categoryhome"/>
    <w:basedOn w:val="af4"/>
    <w:rsid w:val="00EB7DED"/>
    <w:pPr>
      <w:widowControl/>
      <w:spacing w:after="100" w:afterAutospacing="1" w:line="264" w:lineRule="auto"/>
      <w:ind w:left="-15"/>
      <w:jc w:val="left"/>
    </w:pPr>
    <w:rPr>
      <w:rFonts w:ascii="宋体" w:hAnsi="宋体" w:cs="宋体"/>
      <w:kern w:val="0"/>
      <w:szCs w:val="21"/>
    </w:rPr>
  </w:style>
  <w:style w:type="paragraph" w:customStyle="1" w:styleId="llldropmenu">
    <w:name w:val="llldropmenu"/>
    <w:basedOn w:val="af4"/>
    <w:rsid w:val="00EB7DED"/>
    <w:pPr>
      <w:widowControl/>
      <w:shd w:val="clear" w:color="auto" w:fill="CCCCCC"/>
      <w:spacing w:after="270"/>
      <w:jc w:val="left"/>
    </w:pPr>
    <w:rPr>
      <w:rFonts w:ascii="宋体" w:hAnsi="宋体" w:cs="宋体"/>
      <w:kern w:val="0"/>
      <w:sz w:val="24"/>
      <w:szCs w:val="24"/>
    </w:rPr>
  </w:style>
  <w:style w:type="paragraph" w:customStyle="1" w:styleId="low-level">
    <w:name w:val="low-level"/>
    <w:basedOn w:val="af4"/>
    <w:rsid w:val="00EB7DED"/>
    <w:pPr>
      <w:widowControl/>
      <w:spacing w:after="100" w:afterAutospacing="1"/>
      <w:ind w:left="105"/>
      <w:jc w:val="left"/>
    </w:pPr>
    <w:rPr>
      <w:rFonts w:ascii="宋体" w:hAnsi="宋体" w:cs="宋体"/>
      <w:kern w:val="0"/>
      <w:sz w:val="23"/>
      <w:szCs w:val="23"/>
    </w:rPr>
  </w:style>
  <w:style w:type="paragraph" w:customStyle="1" w:styleId="inline-link">
    <w:name w:val="inline-link"/>
    <w:basedOn w:val="af4"/>
    <w:rsid w:val="00EB7DED"/>
    <w:pPr>
      <w:widowControl/>
      <w:ind w:left="60" w:right="60"/>
      <w:jc w:val="left"/>
    </w:pPr>
    <w:rPr>
      <w:rFonts w:ascii="宋体" w:hAnsi="宋体" w:cs="宋体"/>
      <w:kern w:val="0"/>
      <w:sz w:val="24"/>
      <w:szCs w:val="24"/>
    </w:rPr>
  </w:style>
  <w:style w:type="paragraph" w:customStyle="1" w:styleId="module">
    <w:name w:val="module"/>
    <w:basedOn w:val="af4"/>
    <w:rsid w:val="00EB7DED"/>
    <w:pPr>
      <w:widowControl/>
      <w:shd w:val="clear" w:color="auto" w:fill="FFFFFF"/>
      <w:jc w:val="left"/>
    </w:pPr>
    <w:rPr>
      <w:rFonts w:ascii="宋体" w:hAnsi="宋体" w:cs="宋体"/>
      <w:kern w:val="0"/>
      <w:sz w:val="24"/>
      <w:szCs w:val="24"/>
    </w:rPr>
  </w:style>
  <w:style w:type="paragraph" w:customStyle="1" w:styleId="cross-nav">
    <w:name w:val="cross-nav"/>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is-new-link">
    <w:name w:val="is-new-link"/>
    <w:basedOn w:val="af4"/>
    <w:rsid w:val="00EB7DED"/>
    <w:pPr>
      <w:widowControl/>
      <w:shd w:val="clear" w:color="auto" w:fill="FFFFFF"/>
      <w:jc w:val="left"/>
    </w:pPr>
    <w:rPr>
      <w:rFonts w:ascii="Arial" w:hAnsi="Arial" w:cs="Arial"/>
      <w:color w:val="990000"/>
      <w:kern w:val="0"/>
      <w:sz w:val="23"/>
      <w:szCs w:val="23"/>
    </w:rPr>
  </w:style>
  <w:style w:type="paragraph" w:customStyle="1" w:styleId="table-width-fix">
    <w:name w:val="table-width-fix"/>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contentmargins">
    <w:name w:val="contentmargins"/>
    <w:basedOn w:val="af4"/>
    <w:rsid w:val="00EB7DED"/>
    <w:pPr>
      <w:widowControl/>
      <w:spacing w:after="225"/>
      <w:ind w:left="90"/>
      <w:jc w:val="left"/>
    </w:pPr>
    <w:rPr>
      <w:rFonts w:ascii="宋体" w:hAnsi="宋体" w:cs="宋体"/>
      <w:kern w:val="0"/>
      <w:sz w:val="24"/>
      <w:szCs w:val="24"/>
    </w:rPr>
  </w:style>
  <w:style w:type="paragraph" w:customStyle="1" w:styleId="contenttier1margins">
    <w:name w:val="contenttier1margins"/>
    <w:basedOn w:val="af4"/>
    <w:rsid w:val="00EB7DED"/>
    <w:pPr>
      <w:widowControl/>
      <w:spacing w:after="60"/>
      <w:ind w:left="90"/>
      <w:jc w:val="left"/>
    </w:pPr>
    <w:rPr>
      <w:rFonts w:ascii="宋体" w:hAnsi="宋体" w:cs="宋体"/>
      <w:kern w:val="0"/>
      <w:sz w:val="24"/>
      <w:szCs w:val="24"/>
    </w:rPr>
  </w:style>
  <w:style w:type="paragraph" w:customStyle="1" w:styleId="tier1margins">
    <w:name w:val="tier1margins"/>
    <w:basedOn w:val="af4"/>
    <w:rsid w:val="00EB7DED"/>
    <w:pPr>
      <w:widowControl/>
      <w:spacing w:after="60"/>
      <w:ind w:left="90"/>
      <w:jc w:val="left"/>
    </w:pPr>
    <w:rPr>
      <w:rFonts w:ascii="宋体" w:hAnsi="宋体" w:cs="宋体"/>
      <w:kern w:val="0"/>
      <w:sz w:val="24"/>
      <w:szCs w:val="24"/>
    </w:rPr>
  </w:style>
  <w:style w:type="paragraph" w:customStyle="1" w:styleId="sidebar-region">
    <w:name w:val="sidebar-region"/>
    <w:basedOn w:val="af4"/>
    <w:rsid w:val="00EB7DED"/>
    <w:pPr>
      <w:widowControl/>
      <w:shd w:val="clear" w:color="auto" w:fill="EEEEEE"/>
      <w:spacing w:before="105" w:after="105"/>
      <w:ind w:left="30"/>
      <w:jc w:val="left"/>
    </w:pPr>
    <w:rPr>
      <w:rFonts w:ascii="宋体" w:hAnsi="宋体" w:cs="宋体"/>
      <w:kern w:val="0"/>
      <w:sz w:val="24"/>
      <w:szCs w:val="24"/>
    </w:rPr>
  </w:style>
  <w:style w:type="paragraph" w:customStyle="1" w:styleId="sidebar0">
    <w:name w:val="sidebar"/>
    <w:basedOn w:val="af4"/>
    <w:rsid w:val="00EB7DED"/>
    <w:pPr>
      <w:widowControl/>
      <w:spacing w:before="100" w:beforeAutospacing="1" w:after="100" w:afterAutospacing="1"/>
      <w:jc w:val="left"/>
    </w:pPr>
    <w:rPr>
      <w:rFonts w:ascii="宋体" w:hAnsi="宋体" w:cs="宋体"/>
      <w:color w:val="666666"/>
      <w:kern w:val="0"/>
      <w:sz w:val="20"/>
    </w:rPr>
  </w:style>
  <w:style w:type="paragraph" w:customStyle="1" w:styleId="module-sidebar-xsl">
    <w:name w:val="module-sidebar-xsl"/>
    <w:basedOn w:val="af4"/>
    <w:rsid w:val="00EB7DED"/>
    <w:pPr>
      <w:widowControl/>
      <w:pBdr>
        <w:top w:val="single" w:sz="6" w:space="0" w:color="CCCCCC"/>
        <w:left w:val="single" w:sz="6" w:space="3" w:color="CCCCCC"/>
        <w:bottom w:val="single" w:sz="6" w:space="3" w:color="CCCCCC"/>
        <w:right w:val="single" w:sz="6" w:space="5" w:color="CCCCCC"/>
      </w:pBdr>
      <w:spacing w:before="100" w:beforeAutospacing="1" w:after="100" w:afterAutospacing="1"/>
      <w:jc w:val="left"/>
    </w:pPr>
    <w:rPr>
      <w:rFonts w:ascii="宋体" w:hAnsi="宋体" w:cs="宋体"/>
      <w:kern w:val="0"/>
      <w:sz w:val="24"/>
      <w:szCs w:val="24"/>
    </w:rPr>
  </w:style>
  <w:style w:type="paragraph" w:customStyle="1" w:styleId="module-featured-links">
    <w:name w:val="module-featured-links"/>
    <w:basedOn w:val="af4"/>
    <w:rsid w:val="00EB7DED"/>
    <w:pPr>
      <w:widowControl/>
      <w:pBdr>
        <w:top w:val="single" w:sz="6" w:space="0" w:color="CCCCCC"/>
        <w:left w:val="single" w:sz="6" w:space="4" w:color="CCCCCC"/>
        <w:bottom w:val="single" w:sz="6" w:space="5" w:color="CCCCCC"/>
        <w:right w:val="single" w:sz="6" w:space="5" w:color="CCCCCC"/>
      </w:pBdr>
      <w:spacing w:before="100" w:beforeAutospacing="1" w:after="100" w:afterAutospacing="1"/>
      <w:ind w:right="45"/>
      <w:jc w:val="left"/>
    </w:pPr>
    <w:rPr>
      <w:rFonts w:ascii="宋体" w:hAnsi="宋体" w:cs="宋体"/>
      <w:kern w:val="0"/>
      <w:szCs w:val="21"/>
    </w:rPr>
  </w:style>
  <w:style w:type="paragraph" w:customStyle="1" w:styleId="prod-link">
    <w:name w:val="prod-link"/>
    <w:basedOn w:val="af4"/>
    <w:rsid w:val="00EB7DED"/>
    <w:pPr>
      <w:widowControl/>
      <w:spacing w:before="100" w:beforeAutospacing="1" w:after="105"/>
      <w:jc w:val="left"/>
    </w:pPr>
    <w:rPr>
      <w:rFonts w:ascii="宋体" w:hAnsi="宋体" w:cs="宋体"/>
      <w:kern w:val="0"/>
      <w:sz w:val="24"/>
      <w:szCs w:val="24"/>
    </w:rPr>
  </w:style>
  <w:style w:type="paragraph" w:customStyle="1" w:styleId="widget-indicator">
    <w:name w:val="widget-indicator"/>
    <w:basedOn w:val="af4"/>
    <w:rsid w:val="00EB7DED"/>
    <w:pPr>
      <w:widowControl/>
      <w:spacing w:before="100" w:beforeAutospacing="1" w:after="100" w:afterAutospacing="1"/>
      <w:jc w:val="left"/>
    </w:pPr>
    <w:rPr>
      <w:rFonts w:ascii="宋体" w:hAnsi="宋体" w:cs="宋体"/>
      <w:vanish/>
      <w:kern w:val="0"/>
      <w:sz w:val="24"/>
      <w:szCs w:val="24"/>
    </w:rPr>
  </w:style>
  <w:style w:type="paragraph" w:customStyle="1" w:styleId="popupmargins">
    <w:name w:val="popupmargins"/>
    <w:basedOn w:val="af4"/>
    <w:rsid w:val="00EB7DED"/>
    <w:pPr>
      <w:widowControl/>
      <w:spacing w:after="225"/>
      <w:ind w:left="195" w:right="105"/>
      <w:jc w:val="left"/>
    </w:pPr>
    <w:rPr>
      <w:rFonts w:ascii="宋体" w:hAnsi="宋体" w:cs="宋体"/>
      <w:kern w:val="0"/>
      <w:sz w:val="24"/>
      <w:szCs w:val="24"/>
    </w:rPr>
  </w:style>
  <w:style w:type="paragraph" w:customStyle="1" w:styleId="contenttier2margins">
    <w:name w:val="contenttier2margins"/>
    <w:basedOn w:val="af4"/>
    <w:rsid w:val="00EB7DED"/>
    <w:pPr>
      <w:widowControl/>
      <w:spacing w:after="60"/>
      <w:jc w:val="left"/>
    </w:pPr>
    <w:rPr>
      <w:rFonts w:ascii="宋体" w:hAnsi="宋体" w:cs="宋体"/>
      <w:kern w:val="0"/>
      <w:sz w:val="24"/>
      <w:szCs w:val="24"/>
    </w:rPr>
  </w:style>
  <w:style w:type="paragraph" w:customStyle="1" w:styleId="tier2margins">
    <w:name w:val="tier2margins"/>
    <w:basedOn w:val="af4"/>
    <w:rsid w:val="00EB7DED"/>
    <w:pPr>
      <w:widowControl/>
      <w:spacing w:after="60"/>
      <w:jc w:val="left"/>
    </w:pPr>
    <w:rPr>
      <w:rFonts w:ascii="宋体" w:hAnsi="宋体" w:cs="宋体"/>
      <w:kern w:val="0"/>
      <w:sz w:val="24"/>
      <w:szCs w:val="24"/>
    </w:rPr>
  </w:style>
  <w:style w:type="paragraph" w:customStyle="1" w:styleId="contenttier3margins">
    <w:name w:val="contenttier3margins"/>
    <w:basedOn w:val="af4"/>
    <w:rsid w:val="00EB7DED"/>
    <w:pPr>
      <w:widowControl/>
      <w:spacing w:after="60"/>
      <w:ind w:left="195"/>
      <w:jc w:val="left"/>
    </w:pPr>
    <w:rPr>
      <w:rFonts w:ascii="宋体" w:hAnsi="宋体" w:cs="宋体"/>
      <w:kern w:val="0"/>
      <w:sz w:val="24"/>
      <w:szCs w:val="24"/>
    </w:rPr>
  </w:style>
  <w:style w:type="paragraph" w:customStyle="1" w:styleId="tier3margins">
    <w:name w:val="tier3margins"/>
    <w:basedOn w:val="af4"/>
    <w:rsid w:val="00EB7DED"/>
    <w:pPr>
      <w:widowControl/>
      <w:spacing w:after="60"/>
      <w:ind w:left="195"/>
      <w:jc w:val="left"/>
    </w:pPr>
    <w:rPr>
      <w:rFonts w:ascii="宋体" w:hAnsi="宋体" w:cs="宋体"/>
      <w:kern w:val="0"/>
      <w:sz w:val="24"/>
      <w:szCs w:val="24"/>
    </w:rPr>
  </w:style>
  <w:style w:type="paragraph" w:customStyle="1" w:styleId="contenttier4margins">
    <w:name w:val="contenttier4margins"/>
    <w:basedOn w:val="af4"/>
    <w:rsid w:val="00EB7DED"/>
    <w:pPr>
      <w:widowControl/>
      <w:spacing w:after="60"/>
      <w:ind w:left="195"/>
      <w:jc w:val="left"/>
    </w:pPr>
    <w:rPr>
      <w:rFonts w:ascii="宋体" w:hAnsi="宋体" w:cs="宋体"/>
      <w:kern w:val="0"/>
      <w:sz w:val="24"/>
      <w:szCs w:val="24"/>
    </w:rPr>
  </w:style>
  <w:style w:type="paragraph" w:customStyle="1" w:styleId="tier4margins">
    <w:name w:val="tier4margins"/>
    <w:basedOn w:val="af4"/>
    <w:rsid w:val="00EB7DED"/>
    <w:pPr>
      <w:widowControl/>
      <w:spacing w:after="60"/>
      <w:ind w:left="195"/>
      <w:jc w:val="left"/>
    </w:pPr>
    <w:rPr>
      <w:rFonts w:ascii="宋体" w:hAnsi="宋体" w:cs="宋体"/>
      <w:kern w:val="0"/>
      <w:sz w:val="24"/>
      <w:szCs w:val="24"/>
    </w:rPr>
  </w:style>
  <w:style w:type="paragraph" w:customStyle="1" w:styleId="moduletier1margins">
    <w:name w:val="moduletier1margins"/>
    <w:basedOn w:val="af4"/>
    <w:rsid w:val="00EB7DED"/>
    <w:pPr>
      <w:widowControl/>
      <w:spacing w:after="60"/>
      <w:jc w:val="left"/>
    </w:pPr>
    <w:rPr>
      <w:rFonts w:ascii="宋体" w:hAnsi="宋体" w:cs="宋体"/>
      <w:kern w:val="0"/>
      <w:sz w:val="24"/>
      <w:szCs w:val="24"/>
    </w:rPr>
  </w:style>
  <w:style w:type="paragraph" w:customStyle="1" w:styleId="moduletier2margins">
    <w:name w:val="moduletier2margins"/>
    <w:basedOn w:val="af4"/>
    <w:rsid w:val="00EB7DED"/>
    <w:pPr>
      <w:widowControl/>
      <w:spacing w:after="60"/>
      <w:jc w:val="left"/>
    </w:pPr>
    <w:rPr>
      <w:rFonts w:ascii="宋体" w:hAnsi="宋体" w:cs="宋体"/>
      <w:kern w:val="0"/>
      <w:sz w:val="24"/>
      <w:szCs w:val="24"/>
    </w:rPr>
  </w:style>
  <w:style w:type="paragraph" w:customStyle="1" w:styleId="moduletier3margins">
    <w:name w:val="moduletier3margins"/>
    <w:basedOn w:val="af4"/>
    <w:rsid w:val="00EB7DED"/>
    <w:pPr>
      <w:widowControl/>
      <w:spacing w:after="60"/>
      <w:ind w:left="195"/>
      <w:jc w:val="left"/>
    </w:pPr>
    <w:rPr>
      <w:rFonts w:ascii="宋体" w:hAnsi="宋体" w:cs="宋体"/>
      <w:kern w:val="0"/>
      <w:sz w:val="24"/>
      <w:szCs w:val="24"/>
    </w:rPr>
  </w:style>
  <w:style w:type="paragraph" w:customStyle="1" w:styleId="tools">
    <w:name w:val="tools"/>
    <w:basedOn w:val="af4"/>
    <w:rsid w:val="00EB7DED"/>
    <w:pPr>
      <w:widowControl/>
      <w:spacing w:before="100" w:beforeAutospacing="1" w:after="100" w:afterAutospacing="1"/>
      <w:jc w:val="left"/>
    </w:pPr>
    <w:rPr>
      <w:rFonts w:ascii="宋体" w:hAnsi="宋体" w:cs="宋体"/>
      <w:color w:val="FFFFFF"/>
      <w:kern w:val="0"/>
      <w:sz w:val="24"/>
      <w:szCs w:val="24"/>
    </w:rPr>
  </w:style>
  <w:style w:type="paragraph" w:customStyle="1" w:styleId="toolslinks">
    <w:name w:val="toolslinks"/>
    <w:basedOn w:val="af4"/>
    <w:rsid w:val="00EB7DED"/>
    <w:pPr>
      <w:widowControl/>
      <w:spacing w:before="100" w:beforeAutospacing="1" w:after="100" w:afterAutospacing="1"/>
      <w:jc w:val="left"/>
    </w:pPr>
    <w:rPr>
      <w:rFonts w:ascii="宋体" w:hAnsi="宋体" w:cs="宋体"/>
      <w:color w:val="FFFFFF"/>
      <w:kern w:val="0"/>
      <w:sz w:val="24"/>
      <w:szCs w:val="24"/>
      <w:u w:val="single"/>
    </w:rPr>
  </w:style>
  <w:style w:type="paragraph" w:customStyle="1" w:styleId="toolsinactive">
    <w:name w:val="toolsinactive"/>
    <w:basedOn w:val="af4"/>
    <w:rsid w:val="00EB7DED"/>
    <w:pPr>
      <w:widowControl/>
      <w:spacing w:before="100" w:beforeAutospacing="1" w:after="100" w:afterAutospacing="1"/>
      <w:jc w:val="left"/>
    </w:pPr>
    <w:rPr>
      <w:rFonts w:ascii="宋体" w:hAnsi="宋体" w:cs="宋体"/>
      <w:color w:val="999999"/>
      <w:kern w:val="0"/>
      <w:sz w:val="24"/>
      <w:szCs w:val="24"/>
    </w:rPr>
  </w:style>
  <w:style w:type="paragraph" w:customStyle="1" w:styleId="reltext">
    <w:name w:val="reltext"/>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relheader">
    <w:name w:val="relheader"/>
    <w:basedOn w:val="af4"/>
    <w:rsid w:val="00EB7DED"/>
    <w:pPr>
      <w:widowControl/>
      <w:spacing w:before="100" w:beforeAutospacing="1" w:after="100" w:afterAutospacing="1"/>
      <w:jc w:val="left"/>
    </w:pPr>
    <w:rPr>
      <w:rFonts w:ascii="宋体" w:hAnsi="宋体" w:cs="宋体"/>
      <w:b/>
      <w:bCs/>
      <w:color w:val="000000"/>
      <w:kern w:val="0"/>
      <w:sz w:val="23"/>
      <w:szCs w:val="23"/>
    </w:rPr>
  </w:style>
  <w:style w:type="paragraph" w:customStyle="1" w:styleId="reltitle">
    <w:name w:val="reltitle"/>
    <w:basedOn w:val="af4"/>
    <w:rsid w:val="00EB7DED"/>
    <w:pPr>
      <w:widowControl/>
      <w:spacing w:before="100" w:beforeAutospacing="1" w:after="100" w:afterAutospacing="1"/>
      <w:jc w:val="left"/>
    </w:pPr>
    <w:rPr>
      <w:rFonts w:ascii="宋体" w:hAnsi="宋体" w:cs="宋体"/>
      <w:b/>
      <w:bCs/>
      <w:color w:val="666666"/>
      <w:kern w:val="0"/>
      <w:sz w:val="23"/>
      <w:szCs w:val="23"/>
    </w:rPr>
  </w:style>
  <w:style w:type="paragraph" w:customStyle="1" w:styleId="relboldlink">
    <w:name w:val="relboldlink"/>
    <w:basedOn w:val="af4"/>
    <w:rsid w:val="00EB7DED"/>
    <w:pPr>
      <w:widowControl/>
      <w:spacing w:before="100" w:beforeAutospacing="1" w:after="100" w:afterAutospacing="1"/>
      <w:jc w:val="left"/>
    </w:pPr>
    <w:rPr>
      <w:rFonts w:ascii="宋体" w:hAnsi="宋体" w:cs="宋体"/>
      <w:b/>
      <w:bCs/>
      <w:kern w:val="0"/>
      <w:sz w:val="24"/>
      <w:szCs w:val="24"/>
      <w:u w:val="single"/>
    </w:rPr>
  </w:style>
  <w:style w:type="paragraph" w:customStyle="1" w:styleId="rellink">
    <w:name w:val="rellink"/>
    <w:basedOn w:val="af4"/>
    <w:rsid w:val="00EB7DED"/>
    <w:pPr>
      <w:widowControl/>
      <w:spacing w:before="100" w:beforeAutospacing="1" w:after="100" w:afterAutospacing="1"/>
      <w:jc w:val="left"/>
    </w:pPr>
    <w:rPr>
      <w:rFonts w:ascii="宋体" w:hAnsi="宋体" w:cs="宋体"/>
      <w:kern w:val="0"/>
      <w:sz w:val="24"/>
      <w:szCs w:val="24"/>
      <w:u w:val="single"/>
    </w:rPr>
  </w:style>
  <w:style w:type="paragraph" w:customStyle="1" w:styleId="featuretitle">
    <w:name w:val="featuretitle"/>
    <w:basedOn w:val="af4"/>
    <w:rsid w:val="00EB7DED"/>
    <w:pPr>
      <w:widowControl/>
      <w:spacing w:before="100" w:beforeAutospacing="1" w:after="100" w:afterAutospacing="1"/>
      <w:jc w:val="left"/>
    </w:pPr>
    <w:rPr>
      <w:rFonts w:ascii="宋体" w:hAnsi="宋体" w:cs="宋体"/>
      <w:b/>
      <w:bCs/>
      <w:color w:val="336666"/>
      <w:kern w:val="0"/>
      <w:sz w:val="24"/>
      <w:szCs w:val="24"/>
    </w:rPr>
  </w:style>
  <w:style w:type="paragraph" w:customStyle="1" w:styleId="featuretext">
    <w:name w:val="featuretext"/>
    <w:basedOn w:val="af4"/>
    <w:rsid w:val="00EB7DED"/>
    <w:pPr>
      <w:widowControl/>
      <w:spacing w:before="100" w:beforeAutospacing="1" w:after="100" w:afterAutospacing="1"/>
      <w:jc w:val="left"/>
    </w:pPr>
    <w:rPr>
      <w:rFonts w:ascii="宋体" w:hAnsi="宋体" w:cs="宋体"/>
      <w:color w:val="336666"/>
      <w:kern w:val="0"/>
      <w:sz w:val="24"/>
      <w:szCs w:val="24"/>
    </w:rPr>
  </w:style>
  <w:style w:type="paragraph" w:customStyle="1" w:styleId="contenttitlesub">
    <w:name w:val="contenttitlesub"/>
    <w:basedOn w:val="af4"/>
    <w:rsid w:val="00EB7DED"/>
    <w:pPr>
      <w:widowControl/>
      <w:spacing w:before="100" w:beforeAutospacing="1" w:after="100" w:afterAutospacing="1"/>
      <w:jc w:val="left"/>
    </w:pPr>
    <w:rPr>
      <w:rFonts w:ascii="宋体" w:hAnsi="宋体" w:cs="宋体"/>
      <w:color w:val="000000"/>
      <w:kern w:val="0"/>
      <w:sz w:val="25"/>
      <w:szCs w:val="25"/>
    </w:rPr>
  </w:style>
  <w:style w:type="paragraph" w:customStyle="1" w:styleId="contenttitlerev">
    <w:name w:val="contenttitlerev"/>
    <w:basedOn w:val="af4"/>
    <w:rsid w:val="00EB7DED"/>
    <w:pPr>
      <w:widowControl/>
      <w:spacing w:before="100" w:beforeAutospacing="1" w:after="100" w:afterAutospacing="1"/>
      <w:jc w:val="left"/>
    </w:pPr>
    <w:rPr>
      <w:rFonts w:ascii="宋体" w:hAnsi="宋体" w:cs="宋体"/>
      <w:b/>
      <w:bCs/>
      <w:color w:val="FFFFFF"/>
      <w:kern w:val="0"/>
      <w:sz w:val="25"/>
      <w:szCs w:val="25"/>
    </w:rPr>
  </w:style>
  <w:style w:type="paragraph" w:customStyle="1" w:styleId="contentheader">
    <w:name w:val="contentheader"/>
    <w:basedOn w:val="af4"/>
    <w:rsid w:val="00EB7DED"/>
    <w:pPr>
      <w:widowControl/>
      <w:spacing w:before="100" w:beforeAutospacing="1" w:after="100" w:afterAutospacing="1"/>
      <w:jc w:val="left"/>
    </w:pPr>
    <w:rPr>
      <w:rFonts w:ascii="宋体" w:hAnsi="宋体" w:cs="宋体"/>
      <w:b/>
      <w:bCs/>
      <w:color w:val="000000"/>
      <w:kern w:val="0"/>
      <w:sz w:val="25"/>
      <w:szCs w:val="25"/>
    </w:rPr>
  </w:style>
  <w:style w:type="paragraph" w:customStyle="1" w:styleId="contentheaderalt">
    <w:name w:val="contentheaderalt"/>
    <w:basedOn w:val="af4"/>
    <w:rsid w:val="00EB7DED"/>
    <w:pPr>
      <w:widowControl/>
      <w:spacing w:before="100" w:beforeAutospacing="1" w:after="100" w:afterAutospacing="1"/>
      <w:jc w:val="left"/>
    </w:pPr>
    <w:rPr>
      <w:rFonts w:ascii="宋体" w:hAnsi="宋体" w:cs="宋体"/>
      <w:b/>
      <w:bCs/>
      <w:color w:val="336666"/>
      <w:kern w:val="0"/>
      <w:sz w:val="25"/>
      <w:szCs w:val="25"/>
    </w:rPr>
  </w:style>
  <w:style w:type="paragraph" w:customStyle="1" w:styleId="contentheaderrevlink">
    <w:name w:val="contentheaderrevlink"/>
    <w:basedOn w:val="af4"/>
    <w:rsid w:val="00EB7DED"/>
    <w:pPr>
      <w:widowControl/>
      <w:spacing w:before="100" w:beforeAutospacing="1" w:after="100" w:afterAutospacing="1"/>
      <w:jc w:val="left"/>
    </w:pPr>
    <w:rPr>
      <w:rFonts w:ascii="宋体" w:hAnsi="宋体" w:cs="宋体"/>
      <w:b/>
      <w:bCs/>
      <w:color w:val="FFFFFF"/>
      <w:kern w:val="0"/>
      <w:sz w:val="25"/>
      <w:szCs w:val="25"/>
      <w:u w:val="single"/>
    </w:rPr>
  </w:style>
  <w:style w:type="paragraph" w:customStyle="1" w:styleId="contentheaderlink">
    <w:name w:val="contentheaderlink"/>
    <w:basedOn w:val="af4"/>
    <w:rsid w:val="00EB7DED"/>
    <w:pPr>
      <w:widowControl/>
      <w:spacing w:before="100" w:beforeAutospacing="1" w:after="100" w:afterAutospacing="1"/>
      <w:jc w:val="left"/>
    </w:pPr>
    <w:rPr>
      <w:rFonts w:ascii="宋体" w:hAnsi="宋体" w:cs="宋体"/>
      <w:b/>
      <w:bCs/>
      <w:kern w:val="0"/>
      <w:sz w:val="25"/>
      <w:szCs w:val="25"/>
      <w:u w:val="single"/>
    </w:rPr>
  </w:style>
  <w:style w:type="paragraph" w:customStyle="1" w:styleId="contentcontent">
    <w:name w:val="contentcontent"/>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content">
    <w:name w:val="content"/>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contentbold">
    <w:name w:val="contentbold"/>
    <w:basedOn w:val="af4"/>
    <w:rsid w:val="00EB7DED"/>
    <w:pPr>
      <w:widowControl/>
      <w:spacing w:before="100" w:beforeAutospacing="1" w:after="100" w:afterAutospacing="1"/>
      <w:jc w:val="left"/>
    </w:pPr>
    <w:rPr>
      <w:rFonts w:ascii="宋体" w:hAnsi="宋体" w:cs="宋体"/>
      <w:b/>
      <w:bCs/>
      <w:color w:val="000000"/>
      <w:kern w:val="0"/>
      <w:sz w:val="25"/>
      <w:szCs w:val="25"/>
    </w:rPr>
  </w:style>
  <w:style w:type="paragraph" w:customStyle="1" w:styleId="contentlinkalt">
    <w:name w:val="contentlinkalt"/>
    <w:basedOn w:val="af4"/>
    <w:rsid w:val="00EB7DED"/>
    <w:pPr>
      <w:widowControl/>
      <w:spacing w:before="100" w:beforeAutospacing="1" w:after="100" w:afterAutospacing="1"/>
      <w:jc w:val="left"/>
    </w:pPr>
    <w:rPr>
      <w:rFonts w:ascii="宋体" w:hAnsi="宋体" w:cs="宋体"/>
      <w:color w:val="000000"/>
      <w:kern w:val="0"/>
      <w:sz w:val="25"/>
      <w:szCs w:val="25"/>
      <w:u w:val="single"/>
    </w:rPr>
  </w:style>
  <w:style w:type="paragraph" w:customStyle="1" w:styleId="contentlabelalt">
    <w:name w:val="contentlabelalt"/>
    <w:basedOn w:val="af4"/>
    <w:rsid w:val="00EB7DED"/>
    <w:pPr>
      <w:widowControl/>
      <w:spacing w:before="100" w:beforeAutospacing="1" w:after="100" w:afterAutospacing="1"/>
      <w:jc w:val="left"/>
    </w:pPr>
    <w:rPr>
      <w:rFonts w:ascii="宋体" w:hAnsi="宋体" w:cs="宋体"/>
      <w:color w:val="336666"/>
      <w:kern w:val="0"/>
      <w:sz w:val="24"/>
      <w:szCs w:val="24"/>
    </w:rPr>
  </w:style>
  <w:style w:type="paragraph" w:customStyle="1" w:styleId="contentdynamic">
    <w:name w:val="contentdynamic"/>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1ffa">
    <w:name w:val="题注1"/>
    <w:basedOn w:val="af4"/>
    <w:rsid w:val="00EB7DED"/>
    <w:pPr>
      <w:widowControl/>
      <w:spacing w:before="100" w:beforeAutospacing="1" w:after="100" w:afterAutospacing="1"/>
      <w:jc w:val="left"/>
    </w:pPr>
    <w:rPr>
      <w:rFonts w:ascii="宋体" w:hAnsi="宋体" w:cs="宋体"/>
      <w:color w:val="000000"/>
      <w:kern w:val="0"/>
      <w:sz w:val="22"/>
      <w:szCs w:val="22"/>
    </w:rPr>
  </w:style>
  <w:style w:type="paragraph" w:customStyle="1" w:styleId="captionlink">
    <w:name w:val="captionlink"/>
    <w:basedOn w:val="af4"/>
    <w:rsid w:val="00EB7DED"/>
    <w:pPr>
      <w:widowControl/>
      <w:spacing w:before="100" w:beforeAutospacing="1" w:after="100" w:afterAutospacing="1"/>
      <w:jc w:val="left"/>
    </w:pPr>
    <w:rPr>
      <w:rFonts w:ascii="宋体" w:hAnsi="宋体" w:cs="宋体"/>
      <w:kern w:val="0"/>
      <w:sz w:val="22"/>
      <w:szCs w:val="22"/>
      <w:u w:val="single"/>
    </w:rPr>
  </w:style>
  <w:style w:type="paragraph" w:customStyle="1" w:styleId="message">
    <w:name w:val="message"/>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messagealt">
    <w:name w:val="messagealt"/>
    <w:basedOn w:val="af4"/>
    <w:rsid w:val="00EB7DED"/>
    <w:pPr>
      <w:widowControl/>
      <w:spacing w:before="100" w:beforeAutospacing="1" w:after="100" w:afterAutospacing="1"/>
      <w:jc w:val="left"/>
    </w:pPr>
    <w:rPr>
      <w:rFonts w:ascii="宋体" w:hAnsi="宋体" w:cs="宋体"/>
      <w:b/>
      <w:bCs/>
      <w:color w:val="000000"/>
      <w:kern w:val="0"/>
      <w:sz w:val="24"/>
      <w:szCs w:val="24"/>
    </w:rPr>
  </w:style>
  <w:style w:type="paragraph" w:customStyle="1" w:styleId="messagelink">
    <w:name w:val="messagelink"/>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messageheader">
    <w:name w:val="messageheader"/>
    <w:basedOn w:val="af4"/>
    <w:rsid w:val="00EB7DED"/>
    <w:pPr>
      <w:widowControl/>
      <w:spacing w:before="100" w:beforeAutospacing="1" w:after="100" w:afterAutospacing="1"/>
      <w:jc w:val="left"/>
    </w:pPr>
    <w:rPr>
      <w:rFonts w:ascii="宋体" w:hAnsi="宋体" w:cs="宋体"/>
      <w:b/>
      <w:bCs/>
      <w:color w:val="336666"/>
      <w:kern w:val="0"/>
      <w:sz w:val="24"/>
      <w:szCs w:val="24"/>
    </w:rPr>
  </w:style>
  <w:style w:type="paragraph" w:customStyle="1" w:styleId="messageheaderalt">
    <w:name w:val="messageheaderalt"/>
    <w:basedOn w:val="af4"/>
    <w:rsid w:val="00EB7DED"/>
    <w:pPr>
      <w:widowControl/>
      <w:spacing w:before="100" w:beforeAutospacing="1" w:after="100" w:afterAutospacing="1"/>
      <w:jc w:val="left"/>
    </w:pPr>
    <w:rPr>
      <w:rFonts w:ascii="宋体" w:hAnsi="宋体" w:cs="宋体"/>
      <w:b/>
      <w:bCs/>
      <w:color w:val="000000"/>
      <w:kern w:val="0"/>
      <w:sz w:val="24"/>
      <w:szCs w:val="24"/>
    </w:rPr>
  </w:style>
  <w:style w:type="paragraph" w:customStyle="1" w:styleId="alertheader">
    <w:name w:val="alertheader"/>
    <w:basedOn w:val="af4"/>
    <w:rsid w:val="00EB7DED"/>
    <w:pPr>
      <w:widowControl/>
      <w:spacing w:before="100" w:beforeAutospacing="1" w:after="100" w:afterAutospacing="1"/>
      <w:jc w:val="left"/>
    </w:pPr>
    <w:rPr>
      <w:rFonts w:ascii="宋体" w:hAnsi="宋体" w:cs="宋体"/>
      <w:b/>
      <w:bCs/>
      <w:color w:val="990000"/>
      <w:kern w:val="0"/>
      <w:sz w:val="24"/>
      <w:szCs w:val="24"/>
    </w:rPr>
  </w:style>
  <w:style w:type="paragraph" w:customStyle="1" w:styleId="moduletitlerev">
    <w:name w:val="moduletitlerev"/>
    <w:basedOn w:val="af4"/>
    <w:rsid w:val="00EB7DED"/>
    <w:pPr>
      <w:widowControl/>
      <w:spacing w:before="100" w:beforeAutospacing="1" w:after="100" w:afterAutospacing="1"/>
      <w:jc w:val="left"/>
    </w:pPr>
    <w:rPr>
      <w:rFonts w:ascii="宋体" w:hAnsi="宋体" w:cs="宋体"/>
      <w:b/>
      <w:bCs/>
      <w:color w:val="FFFFFF"/>
      <w:kern w:val="0"/>
      <w:sz w:val="24"/>
      <w:szCs w:val="24"/>
    </w:rPr>
  </w:style>
  <w:style w:type="paragraph" w:customStyle="1" w:styleId="modulefeaturetitle">
    <w:name w:val="modulefeaturetitle"/>
    <w:basedOn w:val="af4"/>
    <w:rsid w:val="00EB7DED"/>
    <w:pPr>
      <w:widowControl/>
      <w:spacing w:before="100" w:beforeAutospacing="1" w:after="100" w:afterAutospacing="1"/>
      <w:jc w:val="left"/>
    </w:pPr>
    <w:rPr>
      <w:rFonts w:ascii="宋体" w:hAnsi="宋体" w:cs="宋体"/>
      <w:b/>
      <w:bCs/>
      <w:color w:val="99CCCC"/>
      <w:kern w:val="0"/>
      <w:sz w:val="24"/>
      <w:szCs w:val="24"/>
    </w:rPr>
  </w:style>
  <w:style w:type="paragraph" w:customStyle="1" w:styleId="modulefeaturetitlelink">
    <w:name w:val="modulefeaturetitlelink"/>
    <w:basedOn w:val="af4"/>
    <w:rsid w:val="00EB7DED"/>
    <w:pPr>
      <w:widowControl/>
      <w:spacing w:before="100" w:beforeAutospacing="1" w:after="100" w:afterAutospacing="1"/>
      <w:jc w:val="left"/>
    </w:pPr>
    <w:rPr>
      <w:rFonts w:ascii="宋体" w:hAnsi="宋体" w:cs="宋体"/>
      <w:b/>
      <w:bCs/>
      <w:color w:val="99CCCC"/>
      <w:kern w:val="0"/>
      <w:sz w:val="24"/>
      <w:szCs w:val="24"/>
      <w:u w:val="single"/>
    </w:rPr>
  </w:style>
  <w:style w:type="paragraph" w:customStyle="1" w:styleId="moduletitle">
    <w:name w:val="moduletitle"/>
    <w:basedOn w:val="af4"/>
    <w:rsid w:val="00EB7DED"/>
    <w:pPr>
      <w:widowControl/>
      <w:spacing w:before="100" w:beforeAutospacing="1" w:after="100" w:afterAutospacing="1"/>
      <w:jc w:val="left"/>
    </w:pPr>
    <w:rPr>
      <w:rFonts w:ascii="宋体" w:hAnsi="宋体" w:cs="宋体"/>
      <w:b/>
      <w:bCs/>
      <w:color w:val="000000"/>
      <w:kern w:val="0"/>
      <w:sz w:val="24"/>
      <w:szCs w:val="24"/>
    </w:rPr>
  </w:style>
  <w:style w:type="paragraph" w:customStyle="1" w:styleId="modulecolumn">
    <w:name w:val="modulecolumn"/>
    <w:basedOn w:val="af4"/>
    <w:rsid w:val="00EB7DED"/>
    <w:pPr>
      <w:widowControl/>
      <w:spacing w:before="100" w:beforeAutospacing="1" w:after="100" w:afterAutospacing="1"/>
      <w:jc w:val="left"/>
    </w:pPr>
    <w:rPr>
      <w:rFonts w:ascii="宋体" w:hAnsi="宋体" w:cs="宋体"/>
      <w:b/>
      <w:bCs/>
      <w:color w:val="336666"/>
      <w:kern w:val="0"/>
      <w:sz w:val="24"/>
      <w:szCs w:val="24"/>
    </w:rPr>
  </w:style>
  <w:style w:type="paragraph" w:customStyle="1" w:styleId="modulecontent">
    <w:name w:val="modulecontent"/>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modulelink">
    <w:name w:val="modulelink"/>
    <w:basedOn w:val="af4"/>
    <w:rsid w:val="00EB7DED"/>
    <w:pPr>
      <w:widowControl/>
      <w:spacing w:before="100" w:beforeAutospacing="1" w:after="100" w:afterAutospacing="1"/>
      <w:jc w:val="left"/>
    </w:pPr>
    <w:rPr>
      <w:rFonts w:ascii="宋体" w:hAnsi="宋体" w:cs="宋体"/>
      <w:kern w:val="0"/>
      <w:sz w:val="23"/>
      <w:szCs w:val="23"/>
      <w:u w:val="single"/>
    </w:rPr>
  </w:style>
  <w:style w:type="paragraph" w:customStyle="1" w:styleId="modulecontentlink">
    <w:name w:val="modulecontentlink"/>
    <w:basedOn w:val="af4"/>
    <w:rsid w:val="00EB7DED"/>
    <w:pPr>
      <w:widowControl/>
      <w:spacing w:before="100" w:beforeAutospacing="1" w:after="100" w:afterAutospacing="1"/>
      <w:jc w:val="left"/>
    </w:pPr>
    <w:rPr>
      <w:rFonts w:ascii="宋体" w:hAnsi="宋体" w:cs="宋体"/>
      <w:kern w:val="0"/>
      <w:sz w:val="23"/>
      <w:szCs w:val="23"/>
      <w:u w:val="single"/>
    </w:rPr>
  </w:style>
  <w:style w:type="paragraph" w:customStyle="1" w:styleId="modulecontentrevlink">
    <w:name w:val="modulecontentrevlink"/>
    <w:basedOn w:val="af4"/>
    <w:rsid w:val="00EB7DED"/>
    <w:pPr>
      <w:widowControl/>
      <w:spacing w:before="100" w:beforeAutospacing="1" w:after="100" w:afterAutospacing="1"/>
      <w:jc w:val="left"/>
    </w:pPr>
    <w:rPr>
      <w:rFonts w:ascii="宋体" w:hAnsi="宋体" w:cs="宋体"/>
      <w:color w:val="FFFFFF"/>
      <w:kern w:val="0"/>
      <w:sz w:val="24"/>
      <w:szCs w:val="24"/>
      <w:u w:val="single"/>
    </w:rPr>
  </w:style>
  <w:style w:type="paragraph" w:customStyle="1" w:styleId="modulebold">
    <w:name w:val="modulebold"/>
    <w:basedOn w:val="af4"/>
    <w:rsid w:val="00EB7DED"/>
    <w:pPr>
      <w:widowControl/>
      <w:spacing w:before="100" w:beforeAutospacing="1" w:after="100" w:afterAutospacing="1"/>
      <w:jc w:val="left"/>
    </w:pPr>
    <w:rPr>
      <w:rFonts w:ascii="宋体" w:hAnsi="宋体" w:cs="宋体"/>
      <w:b/>
      <w:bCs/>
      <w:color w:val="000000"/>
      <w:kern w:val="0"/>
      <w:sz w:val="24"/>
      <w:szCs w:val="24"/>
    </w:rPr>
  </w:style>
  <w:style w:type="paragraph" w:customStyle="1" w:styleId="modulecontentbold">
    <w:name w:val="modulecontentbold"/>
    <w:basedOn w:val="af4"/>
    <w:rsid w:val="00EB7DED"/>
    <w:pPr>
      <w:widowControl/>
      <w:spacing w:before="100" w:beforeAutospacing="1" w:after="100" w:afterAutospacing="1"/>
      <w:jc w:val="left"/>
    </w:pPr>
    <w:rPr>
      <w:rFonts w:ascii="宋体" w:hAnsi="宋体" w:cs="宋体"/>
      <w:b/>
      <w:bCs/>
      <w:color w:val="000000"/>
      <w:kern w:val="0"/>
      <w:sz w:val="24"/>
      <w:szCs w:val="24"/>
    </w:rPr>
  </w:style>
  <w:style w:type="paragraph" w:customStyle="1" w:styleId="moduleboldlink">
    <w:name w:val="moduleboldlink"/>
    <w:basedOn w:val="af4"/>
    <w:rsid w:val="00EB7DED"/>
    <w:pPr>
      <w:widowControl/>
      <w:spacing w:before="100" w:beforeAutospacing="1" w:after="100" w:afterAutospacing="1"/>
      <w:jc w:val="left"/>
    </w:pPr>
    <w:rPr>
      <w:rFonts w:ascii="宋体" w:hAnsi="宋体" w:cs="宋体"/>
      <w:b/>
      <w:bCs/>
      <w:kern w:val="0"/>
      <w:sz w:val="24"/>
      <w:szCs w:val="24"/>
      <w:u w:val="single"/>
    </w:rPr>
  </w:style>
  <w:style w:type="paragraph" w:customStyle="1" w:styleId="modulecontentboldlink">
    <w:name w:val="modulecontentboldlink"/>
    <w:basedOn w:val="af4"/>
    <w:rsid w:val="00EB7DED"/>
    <w:pPr>
      <w:widowControl/>
      <w:spacing w:before="100" w:beforeAutospacing="1" w:after="100" w:afterAutospacing="1"/>
      <w:jc w:val="left"/>
    </w:pPr>
    <w:rPr>
      <w:rFonts w:ascii="宋体" w:hAnsi="宋体" w:cs="宋体"/>
      <w:b/>
      <w:bCs/>
      <w:kern w:val="0"/>
      <w:sz w:val="24"/>
      <w:szCs w:val="24"/>
      <w:u w:val="single"/>
    </w:rPr>
  </w:style>
  <w:style w:type="paragraph" w:customStyle="1" w:styleId="modulesection">
    <w:name w:val="modulesection"/>
    <w:basedOn w:val="af4"/>
    <w:rsid w:val="00EB7DED"/>
    <w:pPr>
      <w:widowControl/>
      <w:spacing w:before="100" w:beforeAutospacing="1" w:after="100" w:afterAutospacing="1"/>
      <w:jc w:val="left"/>
    </w:pPr>
    <w:rPr>
      <w:rFonts w:ascii="宋体" w:hAnsi="宋体" w:cs="宋体"/>
      <w:color w:val="000000"/>
      <w:kern w:val="0"/>
      <w:sz w:val="24"/>
      <w:szCs w:val="24"/>
    </w:rPr>
  </w:style>
  <w:style w:type="paragraph" w:customStyle="1" w:styleId="modulecaption">
    <w:name w:val="modulecaption"/>
    <w:basedOn w:val="af4"/>
    <w:rsid w:val="00EB7DED"/>
    <w:pPr>
      <w:widowControl/>
      <w:spacing w:before="100" w:beforeAutospacing="1" w:after="100" w:afterAutospacing="1"/>
      <w:jc w:val="left"/>
    </w:pPr>
    <w:rPr>
      <w:rFonts w:ascii="宋体" w:hAnsi="宋体" w:cs="宋体"/>
      <w:color w:val="000000"/>
      <w:kern w:val="0"/>
      <w:sz w:val="23"/>
      <w:szCs w:val="23"/>
    </w:rPr>
  </w:style>
  <w:style w:type="paragraph" w:customStyle="1" w:styleId="modulecaptionlink">
    <w:name w:val="modulecaptionlink"/>
    <w:basedOn w:val="af4"/>
    <w:rsid w:val="00EB7DED"/>
    <w:pPr>
      <w:widowControl/>
      <w:spacing w:before="100" w:beforeAutospacing="1" w:after="100" w:afterAutospacing="1"/>
      <w:jc w:val="left"/>
    </w:pPr>
    <w:rPr>
      <w:rFonts w:ascii="宋体" w:hAnsi="宋体" w:cs="宋体"/>
      <w:kern w:val="0"/>
      <w:sz w:val="23"/>
      <w:szCs w:val="23"/>
      <w:u w:val="single"/>
    </w:rPr>
  </w:style>
  <w:style w:type="paragraph" w:customStyle="1" w:styleId="modulesubhead">
    <w:name w:val="modulesubhead"/>
    <w:basedOn w:val="af4"/>
    <w:rsid w:val="00EB7DED"/>
    <w:pPr>
      <w:widowControl/>
      <w:spacing w:before="100" w:beforeAutospacing="1" w:after="100" w:afterAutospacing="1"/>
      <w:jc w:val="left"/>
    </w:pPr>
    <w:rPr>
      <w:rFonts w:ascii="宋体" w:hAnsi="宋体" w:cs="宋体"/>
      <w:b/>
      <w:bCs/>
      <w:color w:val="336666"/>
      <w:kern w:val="0"/>
      <w:sz w:val="24"/>
      <w:szCs w:val="24"/>
    </w:rPr>
  </w:style>
  <w:style w:type="paragraph" w:customStyle="1" w:styleId="appsnavbordercolor">
    <w:name w:val="appsnavbordercolor"/>
    <w:basedOn w:val="af4"/>
    <w:rsid w:val="00EB7DED"/>
    <w:pPr>
      <w:widowControl/>
      <w:shd w:val="clear" w:color="auto" w:fill="336666"/>
      <w:spacing w:before="100" w:beforeAutospacing="1" w:after="100" w:afterAutospacing="1"/>
      <w:jc w:val="left"/>
    </w:pPr>
    <w:rPr>
      <w:rFonts w:ascii="宋体" w:hAnsi="宋体" w:cs="宋体"/>
      <w:kern w:val="0"/>
      <w:sz w:val="24"/>
      <w:szCs w:val="24"/>
    </w:rPr>
  </w:style>
  <w:style w:type="paragraph" w:customStyle="1" w:styleId="appsnavlinecolor">
    <w:name w:val="appsnavlinecolor"/>
    <w:basedOn w:val="af4"/>
    <w:rsid w:val="00EB7DED"/>
    <w:pPr>
      <w:widowControl/>
      <w:shd w:val="clear" w:color="auto" w:fill="003333"/>
      <w:spacing w:before="100" w:beforeAutospacing="1" w:after="100" w:afterAutospacing="1"/>
      <w:jc w:val="left"/>
    </w:pPr>
    <w:rPr>
      <w:rFonts w:ascii="宋体" w:hAnsi="宋体" w:cs="宋体"/>
      <w:kern w:val="0"/>
      <w:sz w:val="24"/>
      <w:szCs w:val="24"/>
    </w:rPr>
  </w:style>
  <w:style w:type="paragraph" w:customStyle="1" w:styleId="appsnavcolor">
    <w:name w:val="appsnavcolor"/>
    <w:basedOn w:val="af4"/>
    <w:rsid w:val="00EB7DED"/>
    <w:pPr>
      <w:widowControl/>
      <w:shd w:val="clear" w:color="auto" w:fill="999999"/>
      <w:spacing w:before="100" w:beforeAutospacing="1" w:after="100" w:afterAutospacing="1"/>
      <w:jc w:val="left"/>
    </w:pPr>
    <w:rPr>
      <w:rFonts w:ascii="宋体" w:hAnsi="宋体" w:cs="宋体"/>
      <w:kern w:val="0"/>
      <w:sz w:val="24"/>
      <w:szCs w:val="24"/>
    </w:rPr>
  </w:style>
  <w:style w:type="paragraph" w:customStyle="1" w:styleId="appsnavcolorsecondary">
    <w:name w:val="appsnavcolorsecondary"/>
    <w:basedOn w:val="af4"/>
    <w:rsid w:val="00EB7DED"/>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appsnavcolorselected">
    <w:name w:val="appsnavcolorselected"/>
    <w:basedOn w:val="af4"/>
    <w:rsid w:val="00EB7DED"/>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inputtext">
    <w:name w:val="inputtext"/>
    <w:basedOn w:val="af4"/>
    <w:rsid w:val="00EB7DED"/>
    <w:pPr>
      <w:widowControl/>
      <w:spacing w:before="100" w:beforeAutospacing="1" w:after="100" w:afterAutospacing="1"/>
      <w:jc w:val="left"/>
    </w:pPr>
    <w:rPr>
      <w:rFonts w:ascii="Courier" w:hAnsi="Courier" w:cs="宋体"/>
      <w:color w:val="000000"/>
      <w:kern w:val="0"/>
      <w:sz w:val="24"/>
      <w:szCs w:val="24"/>
    </w:rPr>
  </w:style>
  <w:style w:type="paragraph" w:customStyle="1" w:styleId="invisible">
    <w:name w:val="invisible"/>
    <w:basedOn w:val="af4"/>
    <w:rsid w:val="00EB7DED"/>
    <w:pPr>
      <w:widowControl/>
      <w:jc w:val="left"/>
    </w:pPr>
    <w:rPr>
      <w:rFonts w:ascii="宋体" w:hAnsi="宋体" w:cs="宋体"/>
      <w:vanish/>
      <w:kern w:val="0"/>
      <w:sz w:val="24"/>
      <w:szCs w:val="24"/>
    </w:rPr>
  </w:style>
  <w:style w:type="paragraph" w:customStyle="1" w:styleId="skiplink">
    <w:name w:val="skiplink"/>
    <w:basedOn w:val="af4"/>
    <w:rsid w:val="00EB7DED"/>
    <w:pPr>
      <w:widowControl/>
      <w:spacing w:before="100" w:beforeAutospacing="1" w:after="100" w:afterAutospacing="1"/>
      <w:jc w:val="left"/>
    </w:pPr>
    <w:rPr>
      <w:rFonts w:ascii="宋体" w:hAnsi="宋体" w:cs="宋体"/>
      <w:vanish/>
      <w:kern w:val="0"/>
      <w:sz w:val="24"/>
      <w:szCs w:val="24"/>
    </w:rPr>
  </w:style>
  <w:style w:type="paragraph" w:customStyle="1" w:styleId="link-total">
    <w:name w:val="link-total"/>
    <w:basedOn w:val="af4"/>
    <w:rsid w:val="00EB7DED"/>
    <w:pPr>
      <w:widowControl/>
      <w:spacing w:before="100" w:beforeAutospacing="1" w:after="100" w:afterAutospacing="1"/>
      <w:jc w:val="left"/>
    </w:pPr>
    <w:rPr>
      <w:rFonts w:ascii="宋体" w:hAnsi="宋体" w:cs="宋体"/>
      <w:color w:val="666666"/>
      <w:kern w:val="0"/>
      <w:sz w:val="24"/>
      <w:szCs w:val="24"/>
    </w:rPr>
  </w:style>
  <w:style w:type="paragraph" w:customStyle="1" w:styleId="modulecontentdem">
    <w:name w:val="modulecontentdem"/>
    <w:basedOn w:val="af4"/>
    <w:rsid w:val="00EB7DED"/>
    <w:pPr>
      <w:widowControl/>
      <w:spacing w:before="100" w:beforeAutospacing="1" w:after="100" w:afterAutospacing="1"/>
      <w:jc w:val="left"/>
    </w:pPr>
    <w:rPr>
      <w:rFonts w:ascii="宋体" w:hAnsi="宋体" w:cs="宋体"/>
      <w:color w:val="666666"/>
      <w:kern w:val="0"/>
      <w:sz w:val="26"/>
      <w:szCs w:val="26"/>
    </w:rPr>
  </w:style>
  <w:style w:type="paragraph" w:customStyle="1" w:styleId="region-selector">
    <w:name w:val="region-selector"/>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flat-list">
    <w:name w:val="flat-lis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isting">
    <w:name w:val="listing"/>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contentarea">
    <w:name w:val="contentarea"/>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2ffc">
    <w:name w:val="页眉2"/>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ink">
    <w:name w:val="link"/>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bar">
    <w:name w:val="bar"/>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main-header">
    <w:name w:val="main-header"/>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colset">
    <w:name w:val="colse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col">
    <w:name w:val="col"/>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anguage-selector">
    <w:name w:val="language-selector"/>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heading">
    <w:name w:val="heading"/>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astlink">
    <w:name w:val="lastlink"/>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tier2">
    <w:name w:val="tier2"/>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tier3">
    <w:name w:val="tier3"/>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thumb-img">
    <w:name w:val="thumb-img"/>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thumb-txt">
    <w:name w:val="thumb-tx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ungroup">
    <w:name w:val="ungroup"/>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search-entitlement">
    <w:name w:val="search-entitlemen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search">
    <w:name w:val="search"/>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nav-container">
    <w:name w:val="nav-container"/>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nav">
    <w:name w:val="nav"/>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popup-title-content">
    <w:name w:val="popup-title-conten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popup-title-page">
    <w:name w:val="popup-title-page"/>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resources">
    <w:name w:val="resources"/>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blob">
    <w:name w:val="blob"/>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ink-delimiter">
    <w:name w:val="link-delimiter"/>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oggedin">
    <w:name w:val="loggedin"/>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egal">
    <w:name w:val="legal"/>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corner-left1">
    <w:name w:val="corner-left1"/>
    <w:basedOn w:val="af4"/>
    <w:rsid w:val="00EB7DED"/>
    <w:pPr>
      <w:widowControl/>
      <w:jc w:val="left"/>
    </w:pPr>
    <w:rPr>
      <w:rFonts w:ascii="宋体" w:hAnsi="宋体" w:cs="宋体"/>
      <w:kern w:val="0"/>
      <w:sz w:val="2"/>
      <w:szCs w:val="2"/>
    </w:rPr>
  </w:style>
  <w:style w:type="paragraph" w:customStyle="1" w:styleId="corner-left2">
    <w:name w:val="corner-left2"/>
    <w:basedOn w:val="af4"/>
    <w:rsid w:val="00EB7DED"/>
    <w:pPr>
      <w:widowControl/>
      <w:jc w:val="left"/>
    </w:pPr>
    <w:rPr>
      <w:rFonts w:ascii="宋体" w:hAnsi="宋体" w:cs="宋体"/>
      <w:kern w:val="0"/>
      <w:sz w:val="2"/>
      <w:szCs w:val="2"/>
    </w:rPr>
  </w:style>
  <w:style w:type="paragraph" w:customStyle="1" w:styleId="nav-secondary1">
    <w:name w:val="nav-secondary1"/>
    <w:basedOn w:val="af4"/>
    <w:rsid w:val="00EB7DED"/>
    <w:pPr>
      <w:widowControl/>
      <w:spacing w:before="100" w:beforeAutospacing="1" w:after="100" w:afterAutospacing="1"/>
      <w:ind w:right="-15"/>
      <w:jc w:val="left"/>
    </w:pPr>
    <w:rPr>
      <w:rFonts w:ascii="宋体" w:hAnsi="宋体" w:cs="宋体"/>
      <w:color w:val="666666"/>
      <w:kern w:val="0"/>
      <w:szCs w:val="21"/>
    </w:rPr>
  </w:style>
  <w:style w:type="paragraph" w:customStyle="1" w:styleId="region-selector1">
    <w:name w:val="region-selector1"/>
    <w:basedOn w:val="af4"/>
    <w:rsid w:val="00EB7DED"/>
    <w:pPr>
      <w:widowControl/>
      <w:ind w:left="1350" w:right="390"/>
      <w:jc w:val="left"/>
    </w:pPr>
    <w:rPr>
      <w:rFonts w:ascii="宋体" w:hAnsi="宋体" w:cs="宋体"/>
      <w:kern w:val="0"/>
      <w:sz w:val="24"/>
      <w:szCs w:val="24"/>
    </w:rPr>
  </w:style>
  <w:style w:type="paragraph" w:customStyle="1" w:styleId="language-selector1">
    <w:name w:val="language-selector1"/>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ink-delimiter1">
    <w:name w:val="link-delimiter1"/>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oggedin1">
    <w:name w:val="loggedin1"/>
    <w:basedOn w:val="af4"/>
    <w:rsid w:val="00EB7DED"/>
    <w:pPr>
      <w:widowControl/>
      <w:spacing w:before="100" w:beforeAutospacing="1" w:after="100" w:afterAutospacing="1"/>
      <w:jc w:val="left"/>
    </w:pPr>
    <w:rPr>
      <w:rFonts w:ascii="宋体" w:hAnsi="宋体" w:cs="宋体"/>
      <w:b/>
      <w:bCs/>
      <w:kern w:val="0"/>
      <w:sz w:val="24"/>
      <w:szCs w:val="24"/>
    </w:rPr>
  </w:style>
  <w:style w:type="paragraph" w:customStyle="1" w:styleId="search-entitlement1">
    <w:name w:val="search-entitlement1"/>
    <w:basedOn w:val="af4"/>
    <w:rsid w:val="00EB7DED"/>
    <w:pPr>
      <w:widowControl/>
      <w:spacing w:before="100" w:beforeAutospacing="1" w:after="100" w:afterAutospacing="1"/>
      <w:jc w:val="left"/>
    </w:pPr>
    <w:rPr>
      <w:rFonts w:ascii="宋体" w:hAnsi="宋体" w:cs="宋体"/>
      <w:vanish/>
      <w:kern w:val="0"/>
      <w:sz w:val="24"/>
      <w:szCs w:val="24"/>
    </w:rPr>
  </w:style>
  <w:style w:type="paragraph" w:customStyle="1" w:styleId="search1">
    <w:name w:val="search1"/>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nav-container1">
    <w:name w:val="nav-container1"/>
    <w:basedOn w:val="af4"/>
    <w:rsid w:val="00EB7DED"/>
    <w:pPr>
      <w:widowControl/>
      <w:jc w:val="left"/>
    </w:pPr>
    <w:rPr>
      <w:rFonts w:ascii="宋体" w:hAnsi="宋体" w:cs="宋体"/>
      <w:kern w:val="0"/>
      <w:sz w:val="24"/>
      <w:szCs w:val="24"/>
    </w:rPr>
  </w:style>
  <w:style w:type="paragraph" w:customStyle="1" w:styleId="nav1">
    <w:name w:val="nav1"/>
    <w:basedOn w:val="af4"/>
    <w:rsid w:val="00EB7DED"/>
    <w:pPr>
      <w:widowControl/>
      <w:pBdr>
        <w:right w:val="single" w:sz="6" w:space="5" w:color="CCCCCC"/>
      </w:pBdr>
      <w:jc w:val="left"/>
    </w:pPr>
    <w:rPr>
      <w:rFonts w:ascii="宋体" w:hAnsi="宋体" w:cs="宋体"/>
      <w:kern w:val="0"/>
      <w:sz w:val="24"/>
      <w:szCs w:val="24"/>
    </w:rPr>
  </w:style>
  <w:style w:type="paragraph" w:customStyle="1" w:styleId="module-related1">
    <w:name w:val="module-related1"/>
    <w:basedOn w:val="af4"/>
    <w:rsid w:val="00EB7DED"/>
    <w:pPr>
      <w:widowControl/>
      <w:spacing w:before="30" w:after="150"/>
      <w:jc w:val="left"/>
    </w:pPr>
    <w:rPr>
      <w:rFonts w:ascii="宋体" w:hAnsi="宋体" w:cs="宋体"/>
      <w:kern w:val="0"/>
      <w:sz w:val="24"/>
      <w:szCs w:val="24"/>
    </w:rPr>
  </w:style>
  <w:style w:type="paragraph" w:customStyle="1" w:styleId="module-blob1">
    <w:name w:val="module-blob1"/>
    <w:basedOn w:val="af4"/>
    <w:rsid w:val="00EB7DED"/>
    <w:pPr>
      <w:widowControl/>
      <w:spacing w:before="30" w:after="150"/>
      <w:jc w:val="left"/>
    </w:pPr>
    <w:rPr>
      <w:rFonts w:ascii="宋体" w:hAnsi="宋体" w:cs="宋体"/>
      <w:kern w:val="0"/>
      <w:sz w:val="24"/>
      <w:szCs w:val="24"/>
    </w:rPr>
  </w:style>
  <w:style w:type="paragraph" w:customStyle="1" w:styleId="module-myaccount1">
    <w:name w:val="module-myaccount1"/>
    <w:basedOn w:val="af4"/>
    <w:rsid w:val="00EB7DED"/>
    <w:pPr>
      <w:widowControl/>
      <w:spacing w:before="30" w:after="150"/>
      <w:jc w:val="left"/>
    </w:pPr>
    <w:rPr>
      <w:rFonts w:ascii="宋体" w:hAnsi="宋体" w:cs="宋体"/>
      <w:kern w:val="0"/>
      <w:sz w:val="24"/>
      <w:szCs w:val="24"/>
    </w:rPr>
  </w:style>
  <w:style w:type="paragraph" w:customStyle="1" w:styleId="module-adbanner1">
    <w:name w:val="module-adbanner1"/>
    <w:basedOn w:val="af4"/>
    <w:rsid w:val="00EB7DED"/>
    <w:pPr>
      <w:widowControl/>
      <w:spacing w:before="30" w:after="150"/>
      <w:jc w:val="left"/>
    </w:pPr>
    <w:rPr>
      <w:rFonts w:ascii="宋体" w:hAnsi="宋体" w:cs="宋体"/>
      <w:kern w:val="0"/>
      <w:sz w:val="24"/>
      <w:szCs w:val="24"/>
    </w:rPr>
  </w:style>
  <w:style w:type="paragraph" w:customStyle="1" w:styleId="ad-right1">
    <w:name w:val="ad-right1"/>
    <w:basedOn w:val="af4"/>
    <w:rsid w:val="00EB7DED"/>
    <w:pPr>
      <w:widowControl/>
      <w:spacing w:before="15"/>
      <w:ind w:left="30"/>
      <w:jc w:val="left"/>
    </w:pPr>
    <w:rPr>
      <w:rFonts w:ascii="宋体" w:hAnsi="宋体" w:cs="宋体"/>
      <w:kern w:val="0"/>
      <w:sz w:val="24"/>
      <w:szCs w:val="24"/>
    </w:rPr>
  </w:style>
  <w:style w:type="paragraph" w:customStyle="1" w:styleId="content3">
    <w:name w:val="content3"/>
    <w:basedOn w:val="af4"/>
    <w:rsid w:val="00EB7DED"/>
    <w:pPr>
      <w:widowControl/>
      <w:spacing w:after="45"/>
      <w:jc w:val="left"/>
    </w:pPr>
    <w:rPr>
      <w:rFonts w:ascii="宋体" w:hAnsi="宋体" w:cs="宋体"/>
      <w:color w:val="000000"/>
      <w:kern w:val="0"/>
      <w:sz w:val="20"/>
    </w:rPr>
  </w:style>
  <w:style w:type="paragraph" w:customStyle="1" w:styleId="search2">
    <w:name w:val="search2"/>
    <w:basedOn w:val="af4"/>
    <w:rsid w:val="00EB7DED"/>
    <w:pPr>
      <w:widowControl/>
      <w:jc w:val="left"/>
    </w:pPr>
    <w:rPr>
      <w:rFonts w:ascii="宋体" w:hAnsi="宋体" w:cs="宋体"/>
      <w:kern w:val="0"/>
      <w:sz w:val="24"/>
      <w:szCs w:val="24"/>
    </w:rPr>
  </w:style>
  <w:style w:type="paragraph" w:customStyle="1" w:styleId="popup-title-content1">
    <w:name w:val="popup-title-content1"/>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popup-title-page1">
    <w:name w:val="popup-title-page1"/>
    <w:basedOn w:val="af4"/>
    <w:rsid w:val="00EB7DED"/>
    <w:pPr>
      <w:widowControl/>
      <w:spacing w:after="15"/>
      <w:jc w:val="left"/>
    </w:pPr>
    <w:rPr>
      <w:rFonts w:ascii="Verdana" w:hAnsi="Verdana" w:cs="宋体"/>
      <w:b/>
      <w:bCs/>
      <w:color w:val="666666"/>
      <w:kern w:val="0"/>
      <w:sz w:val="27"/>
      <w:szCs w:val="27"/>
    </w:rPr>
  </w:style>
  <w:style w:type="paragraph" w:customStyle="1" w:styleId="legal1">
    <w:name w:val="legal1"/>
    <w:basedOn w:val="af4"/>
    <w:rsid w:val="00EB7DED"/>
    <w:pPr>
      <w:widowControl/>
      <w:spacing w:before="150"/>
      <w:ind w:left="270"/>
      <w:jc w:val="left"/>
    </w:pPr>
    <w:rPr>
      <w:rFonts w:ascii="宋体" w:hAnsi="宋体" w:cs="宋体"/>
      <w:kern w:val="0"/>
      <w:sz w:val="24"/>
      <w:szCs w:val="24"/>
    </w:rPr>
  </w:style>
  <w:style w:type="paragraph" w:customStyle="1" w:styleId="flat-list1">
    <w:name w:val="flat-list1"/>
    <w:basedOn w:val="af4"/>
    <w:rsid w:val="00EB7DED"/>
    <w:pPr>
      <w:widowControl/>
      <w:spacing w:before="240" w:after="100" w:afterAutospacing="1"/>
      <w:jc w:val="left"/>
    </w:pPr>
    <w:rPr>
      <w:rFonts w:ascii="宋体" w:hAnsi="宋体" w:cs="宋体"/>
      <w:kern w:val="0"/>
      <w:sz w:val="24"/>
      <w:szCs w:val="24"/>
    </w:rPr>
  </w:style>
  <w:style w:type="paragraph" w:customStyle="1" w:styleId="listing1">
    <w:name w:val="listing1"/>
    <w:basedOn w:val="af4"/>
    <w:rsid w:val="00EB7DED"/>
    <w:pPr>
      <w:widowControl/>
      <w:spacing w:after="100" w:afterAutospacing="1"/>
      <w:jc w:val="left"/>
    </w:pPr>
    <w:rPr>
      <w:rFonts w:ascii="宋体" w:hAnsi="宋体" w:cs="宋体"/>
      <w:kern w:val="0"/>
      <w:sz w:val="24"/>
      <w:szCs w:val="24"/>
    </w:rPr>
  </w:style>
  <w:style w:type="paragraph" w:customStyle="1" w:styleId="link1">
    <w:name w:val="link1"/>
    <w:basedOn w:val="af4"/>
    <w:rsid w:val="00EB7DED"/>
    <w:pPr>
      <w:widowControl/>
      <w:spacing w:before="100" w:beforeAutospacing="1" w:after="90"/>
      <w:jc w:val="left"/>
    </w:pPr>
    <w:rPr>
      <w:rFonts w:ascii="宋体" w:hAnsi="宋体" w:cs="宋体"/>
      <w:kern w:val="0"/>
      <w:sz w:val="24"/>
      <w:szCs w:val="24"/>
    </w:rPr>
  </w:style>
  <w:style w:type="paragraph" w:customStyle="1" w:styleId="heading1">
    <w:name w:val="heading1"/>
    <w:basedOn w:val="af4"/>
    <w:rsid w:val="00EB7DED"/>
    <w:pPr>
      <w:widowControl/>
      <w:spacing w:before="100" w:beforeAutospacing="1" w:after="90"/>
      <w:jc w:val="left"/>
    </w:pPr>
    <w:rPr>
      <w:rFonts w:ascii="宋体" w:hAnsi="宋体" w:cs="宋体"/>
      <w:kern w:val="0"/>
      <w:sz w:val="24"/>
      <w:szCs w:val="24"/>
    </w:rPr>
  </w:style>
  <w:style w:type="paragraph" w:customStyle="1" w:styleId="lastlink1">
    <w:name w:val="lastlink1"/>
    <w:basedOn w:val="af4"/>
    <w:rsid w:val="00EB7DED"/>
    <w:pPr>
      <w:widowControl/>
      <w:spacing w:before="100" w:beforeAutospacing="1" w:after="150"/>
      <w:jc w:val="left"/>
    </w:pPr>
    <w:rPr>
      <w:rFonts w:ascii="宋体" w:hAnsi="宋体" w:cs="宋体"/>
      <w:kern w:val="0"/>
      <w:sz w:val="24"/>
      <w:szCs w:val="24"/>
    </w:rPr>
  </w:style>
  <w:style w:type="paragraph" w:customStyle="1" w:styleId="heading2">
    <w:name w:val="heading2"/>
    <w:basedOn w:val="af4"/>
    <w:rsid w:val="00EB7DED"/>
    <w:pPr>
      <w:widowControl/>
      <w:spacing w:before="240" w:after="90"/>
      <w:jc w:val="left"/>
    </w:pPr>
    <w:rPr>
      <w:rFonts w:ascii="宋体" w:hAnsi="宋体" w:cs="宋体"/>
      <w:b/>
      <w:bCs/>
      <w:kern w:val="0"/>
      <w:sz w:val="24"/>
      <w:szCs w:val="24"/>
    </w:rPr>
  </w:style>
  <w:style w:type="paragraph" w:customStyle="1" w:styleId="tier21">
    <w:name w:val="tier21"/>
    <w:basedOn w:val="af4"/>
    <w:rsid w:val="00EB7DED"/>
    <w:pPr>
      <w:widowControl/>
      <w:spacing w:before="100" w:beforeAutospacing="1" w:after="100" w:afterAutospacing="1"/>
      <w:ind w:left="120"/>
      <w:jc w:val="left"/>
    </w:pPr>
    <w:rPr>
      <w:rFonts w:ascii="宋体" w:hAnsi="宋体" w:cs="宋体"/>
      <w:kern w:val="0"/>
      <w:sz w:val="24"/>
      <w:szCs w:val="24"/>
    </w:rPr>
  </w:style>
  <w:style w:type="paragraph" w:customStyle="1" w:styleId="tier31">
    <w:name w:val="tier31"/>
    <w:basedOn w:val="af4"/>
    <w:rsid w:val="00EB7DED"/>
    <w:pPr>
      <w:widowControl/>
      <w:spacing w:before="100" w:beforeAutospacing="1" w:after="100" w:afterAutospacing="1"/>
      <w:ind w:left="240"/>
      <w:jc w:val="left"/>
    </w:pPr>
    <w:rPr>
      <w:rFonts w:ascii="宋体" w:hAnsi="宋体" w:cs="宋体"/>
      <w:kern w:val="0"/>
      <w:sz w:val="24"/>
      <w:szCs w:val="24"/>
    </w:rPr>
  </w:style>
  <w:style w:type="paragraph" w:customStyle="1" w:styleId="title1">
    <w:name w:val="title1"/>
    <w:basedOn w:val="af4"/>
    <w:rsid w:val="00EB7DED"/>
    <w:pPr>
      <w:widowControl/>
      <w:spacing w:before="60" w:after="100" w:afterAutospacing="1"/>
      <w:jc w:val="left"/>
    </w:pPr>
    <w:rPr>
      <w:rFonts w:ascii="宋体" w:hAnsi="宋体" w:cs="宋体"/>
      <w:kern w:val="0"/>
      <w:sz w:val="24"/>
      <w:szCs w:val="24"/>
    </w:rPr>
  </w:style>
  <w:style w:type="paragraph" w:customStyle="1" w:styleId="heading30">
    <w:name w:val="heading3"/>
    <w:basedOn w:val="af4"/>
    <w:rsid w:val="00EB7DED"/>
    <w:pPr>
      <w:widowControl/>
      <w:spacing w:before="135" w:after="45"/>
      <w:jc w:val="left"/>
    </w:pPr>
    <w:rPr>
      <w:rFonts w:ascii="宋体" w:hAnsi="宋体" w:cs="宋体"/>
      <w:b/>
      <w:bCs/>
      <w:color w:val="000000"/>
      <w:kern w:val="0"/>
      <w:sz w:val="24"/>
      <w:szCs w:val="24"/>
    </w:rPr>
  </w:style>
  <w:style w:type="paragraph" w:customStyle="1" w:styleId="ungroup1">
    <w:name w:val="ungroup1"/>
    <w:basedOn w:val="af4"/>
    <w:rsid w:val="00EB7DED"/>
    <w:pPr>
      <w:widowControl/>
      <w:spacing w:before="390"/>
      <w:jc w:val="left"/>
    </w:pPr>
    <w:rPr>
      <w:rFonts w:ascii="宋体" w:hAnsi="宋体" w:cs="宋体"/>
      <w:kern w:val="0"/>
      <w:sz w:val="24"/>
      <w:szCs w:val="24"/>
    </w:rPr>
  </w:style>
  <w:style w:type="paragraph" w:customStyle="1" w:styleId="title2">
    <w:name w:val="title2"/>
    <w:basedOn w:val="af4"/>
    <w:rsid w:val="00EB7DED"/>
    <w:pPr>
      <w:widowControl/>
      <w:shd w:val="clear" w:color="auto" w:fill="336666"/>
      <w:spacing w:before="100" w:beforeAutospacing="1" w:after="100" w:afterAutospacing="1"/>
      <w:jc w:val="left"/>
    </w:pPr>
    <w:rPr>
      <w:rFonts w:ascii="宋体" w:hAnsi="宋体" w:cs="宋体"/>
      <w:color w:val="FFFFFF"/>
      <w:kern w:val="0"/>
      <w:sz w:val="20"/>
    </w:rPr>
  </w:style>
  <w:style w:type="paragraph" w:customStyle="1" w:styleId="contentarea1">
    <w:name w:val="contentarea1"/>
    <w:basedOn w:val="af4"/>
    <w:rsid w:val="00EB7DED"/>
    <w:pPr>
      <w:widowControl/>
      <w:pBdr>
        <w:top w:val="single" w:sz="6" w:space="2" w:color="336666"/>
        <w:left w:val="single" w:sz="6" w:space="0" w:color="336666"/>
        <w:bottom w:val="single" w:sz="6" w:space="0" w:color="336666"/>
        <w:right w:val="single" w:sz="6" w:space="0" w:color="336666"/>
      </w:pBdr>
      <w:spacing w:before="100" w:beforeAutospacing="1" w:after="100" w:afterAutospacing="1"/>
      <w:jc w:val="left"/>
    </w:pPr>
    <w:rPr>
      <w:rFonts w:ascii="宋体" w:hAnsi="宋体" w:cs="宋体"/>
      <w:kern w:val="0"/>
      <w:sz w:val="24"/>
      <w:szCs w:val="24"/>
    </w:rPr>
  </w:style>
  <w:style w:type="paragraph" w:customStyle="1" w:styleId="header10">
    <w:name w:val="header1"/>
    <w:basedOn w:val="af4"/>
    <w:rsid w:val="00EB7DED"/>
    <w:pPr>
      <w:widowControl/>
      <w:spacing w:before="100" w:beforeAutospacing="1" w:line="210" w:lineRule="atLeast"/>
      <w:jc w:val="left"/>
    </w:pPr>
    <w:rPr>
      <w:rFonts w:ascii="宋体" w:hAnsi="宋体" w:cs="宋体"/>
      <w:color w:val="FFFFFF"/>
      <w:kern w:val="0"/>
      <w:sz w:val="20"/>
    </w:rPr>
  </w:style>
  <w:style w:type="paragraph" w:customStyle="1" w:styleId="link2">
    <w:name w:val="link2"/>
    <w:basedOn w:val="af4"/>
    <w:rsid w:val="00EB7DED"/>
    <w:pPr>
      <w:widowControl/>
      <w:spacing w:after="45" w:line="210" w:lineRule="atLeast"/>
      <w:jc w:val="left"/>
    </w:pPr>
    <w:rPr>
      <w:rFonts w:ascii="宋体" w:hAnsi="宋体" w:cs="宋体"/>
      <w:kern w:val="0"/>
      <w:sz w:val="20"/>
    </w:rPr>
  </w:style>
  <w:style w:type="paragraph" w:customStyle="1" w:styleId="content4">
    <w:name w:val="content4"/>
    <w:basedOn w:val="af4"/>
    <w:rsid w:val="00EB7DED"/>
    <w:pPr>
      <w:widowControl/>
      <w:spacing w:after="45" w:line="210" w:lineRule="atLeast"/>
      <w:jc w:val="left"/>
    </w:pPr>
    <w:rPr>
      <w:rFonts w:ascii="宋体" w:hAnsi="宋体" w:cs="宋体"/>
      <w:color w:val="000000"/>
      <w:kern w:val="0"/>
      <w:sz w:val="20"/>
    </w:rPr>
  </w:style>
  <w:style w:type="paragraph" w:customStyle="1" w:styleId="bar1">
    <w:name w:val="bar1"/>
    <w:basedOn w:val="af4"/>
    <w:rsid w:val="00EB7DED"/>
    <w:pPr>
      <w:widowControl/>
      <w:shd w:val="clear" w:color="auto" w:fill="666666"/>
      <w:spacing w:before="90" w:after="45"/>
      <w:jc w:val="left"/>
    </w:pPr>
    <w:rPr>
      <w:rFonts w:ascii="宋体" w:hAnsi="宋体" w:cs="宋体"/>
      <w:kern w:val="0"/>
      <w:sz w:val="24"/>
      <w:szCs w:val="24"/>
    </w:rPr>
  </w:style>
  <w:style w:type="paragraph" w:customStyle="1" w:styleId="header20">
    <w:name w:val="header2"/>
    <w:basedOn w:val="af4"/>
    <w:rsid w:val="00EB7DED"/>
    <w:pPr>
      <w:widowControl/>
      <w:pBdr>
        <w:left w:val="single" w:sz="6" w:space="0" w:color="D6D8DA"/>
        <w:bottom w:val="single" w:sz="6" w:space="0" w:color="D6D8DA"/>
        <w:right w:val="single" w:sz="6" w:space="0" w:color="D6D8DA"/>
      </w:pBdr>
      <w:shd w:val="clear" w:color="auto" w:fill="FFFFFF"/>
      <w:spacing w:before="100" w:beforeAutospacing="1" w:line="210" w:lineRule="atLeast"/>
      <w:jc w:val="left"/>
    </w:pPr>
    <w:rPr>
      <w:rFonts w:ascii="宋体" w:hAnsi="宋体" w:cs="宋体"/>
      <w:color w:val="FFFFFF"/>
      <w:kern w:val="0"/>
      <w:sz w:val="25"/>
      <w:szCs w:val="25"/>
    </w:rPr>
  </w:style>
  <w:style w:type="paragraph" w:customStyle="1" w:styleId="title3">
    <w:name w:val="title3"/>
    <w:basedOn w:val="af4"/>
    <w:rsid w:val="00EB7DED"/>
    <w:pPr>
      <w:widowControl/>
      <w:shd w:val="clear" w:color="auto" w:fill="D6D8DA"/>
      <w:spacing w:before="100" w:beforeAutospacing="1" w:after="100" w:afterAutospacing="1"/>
      <w:jc w:val="left"/>
    </w:pPr>
    <w:rPr>
      <w:rFonts w:ascii="宋体" w:hAnsi="宋体" w:cs="宋体"/>
      <w:b/>
      <w:bCs/>
      <w:color w:val="666666"/>
      <w:kern w:val="0"/>
      <w:sz w:val="20"/>
    </w:rPr>
  </w:style>
  <w:style w:type="paragraph" w:customStyle="1" w:styleId="contentarea2">
    <w:name w:val="contentarea2"/>
    <w:basedOn w:val="af4"/>
    <w:rsid w:val="00EB7DED"/>
    <w:pPr>
      <w:widowControl/>
      <w:pBdr>
        <w:left w:val="single" w:sz="6" w:space="0" w:color="D6D8DA"/>
        <w:bottom w:val="single" w:sz="6" w:space="0" w:color="D6D8DA"/>
        <w:right w:val="single" w:sz="6" w:space="0" w:color="D6D8DA"/>
      </w:pBdr>
      <w:spacing w:before="100" w:beforeAutospacing="1" w:after="100" w:afterAutospacing="1"/>
      <w:jc w:val="left"/>
    </w:pPr>
    <w:rPr>
      <w:rFonts w:ascii="宋体" w:hAnsi="宋体" w:cs="宋体"/>
      <w:kern w:val="0"/>
      <w:sz w:val="24"/>
      <w:szCs w:val="24"/>
    </w:rPr>
  </w:style>
  <w:style w:type="paragraph" w:customStyle="1" w:styleId="content5">
    <w:name w:val="content5"/>
    <w:basedOn w:val="af4"/>
    <w:rsid w:val="00EB7DED"/>
    <w:pPr>
      <w:widowControl/>
      <w:spacing w:line="180" w:lineRule="atLeast"/>
      <w:jc w:val="left"/>
    </w:pPr>
    <w:rPr>
      <w:rFonts w:ascii="宋体" w:hAnsi="宋体" w:cs="宋体"/>
      <w:color w:val="000000"/>
      <w:kern w:val="0"/>
      <w:sz w:val="20"/>
    </w:rPr>
  </w:style>
  <w:style w:type="paragraph" w:customStyle="1" w:styleId="link3">
    <w:name w:val="link3"/>
    <w:basedOn w:val="af4"/>
    <w:rsid w:val="00EB7DED"/>
    <w:pPr>
      <w:widowControl/>
      <w:spacing w:after="45" w:line="210" w:lineRule="atLeast"/>
      <w:jc w:val="left"/>
    </w:pPr>
    <w:rPr>
      <w:rFonts w:ascii="宋体" w:hAnsi="宋体" w:cs="宋体"/>
      <w:kern w:val="0"/>
      <w:sz w:val="20"/>
    </w:rPr>
  </w:style>
  <w:style w:type="paragraph" w:customStyle="1" w:styleId="categoryhome1">
    <w:name w:val="categoryhome1"/>
    <w:basedOn w:val="af4"/>
    <w:rsid w:val="00EB7DED"/>
    <w:pPr>
      <w:widowControl/>
      <w:spacing w:after="100" w:afterAutospacing="1" w:line="264" w:lineRule="auto"/>
      <w:ind w:left="-15"/>
      <w:jc w:val="left"/>
    </w:pPr>
    <w:rPr>
      <w:rFonts w:ascii="宋体" w:hAnsi="宋体" w:cs="宋体"/>
      <w:kern w:val="0"/>
      <w:sz w:val="24"/>
      <w:szCs w:val="24"/>
    </w:rPr>
  </w:style>
  <w:style w:type="paragraph" w:customStyle="1" w:styleId="link4">
    <w:name w:val="link4"/>
    <w:basedOn w:val="af4"/>
    <w:rsid w:val="00EB7DED"/>
    <w:pPr>
      <w:widowControl/>
      <w:spacing w:before="60"/>
      <w:jc w:val="left"/>
    </w:pPr>
    <w:rPr>
      <w:rFonts w:ascii="宋体" w:hAnsi="宋体" w:cs="宋体"/>
      <w:kern w:val="0"/>
      <w:sz w:val="24"/>
      <w:szCs w:val="24"/>
    </w:rPr>
  </w:style>
  <w:style w:type="paragraph" w:customStyle="1" w:styleId="sidebar-region1">
    <w:name w:val="sidebar-region1"/>
    <w:basedOn w:val="af4"/>
    <w:rsid w:val="00EB7DED"/>
    <w:pPr>
      <w:widowControl/>
      <w:shd w:val="clear" w:color="auto" w:fill="EAEFF2"/>
      <w:spacing w:before="105" w:after="105"/>
      <w:ind w:left="30"/>
      <w:jc w:val="left"/>
    </w:pPr>
    <w:rPr>
      <w:rFonts w:ascii="宋体" w:hAnsi="宋体" w:cs="宋体"/>
      <w:kern w:val="0"/>
      <w:sz w:val="24"/>
      <w:szCs w:val="24"/>
    </w:rPr>
  </w:style>
  <w:style w:type="paragraph" w:customStyle="1" w:styleId="main-header1">
    <w:name w:val="main-header1"/>
    <w:basedOn w:val="af4"/>
    <w:rsid w:val="00EB7DED"/>
    <w:pPr>
      <w:widowControl/>
      <w:shd w:val="clear" w:color="auto" w:fill="D5E0E6"/>
      <w:ind w:left="-75" w:right="-105"/>
      <w:jc w:val="left"/>
    </w:pPr>
    <w:rPr>
      <w:rFonts w:ascii="宋体" w:hAnsi="宋体" w:cs="宋体"/>
      <w:color w:val="666666"/>
      <w:kern w:val="0"/>
      <w:sz w:val="24"/>
      <w:szCs w:val="24"/>
    </w:rPr>
  </w:style>
  <w:style w:type="paragraph" w:customStyle="1" w:styleId="main-header2">
    <w:name w:val="main-header2"/>
    <w:basedOn w:val="af4"/>
    <w:rsid w:val="00EB7DED"/>
    <w:pPr>
      <w:widowControl/>
      <w:shd w:val="clear" w:color="auto" w:fill="D5E0E6"/>
      <w:spacing w:after="60"/>
      <w:ind w:left="-75" w:right="-105"/>
      <w:jc w:val="left"/>
    </w:pPr>
    <w:rPr>
      <w:rFonts w:ascii="宋体" w:hAnsi="宋体" w:cs="宋体"/>
      <w:color w:val="666666"/>
      <w:kern w:val="0"/>
      <w:sz w:val="24"/>
      <w:szCs w:val="24"/>
    </w:rPr>
  </w:style>
  <w:style w:type="paragraph" w:customStyle="1" w:styleId="colset1">
    <w:name w:val="colset1"/>
    <w:basedOn w:val="af4"/>
    <w:rsid w:val="00EB7DED"/>
    <w:pPr>
      <w:widowControl/>
      <w:spacing w:before="100" w:beforeAutospacing="1" w:after="100" w:afterAutospacing="1"/>
      <w:ind w:right="-150"/>
      <w:jc w:val="left"/>
    </w:pPr>
    <w:rPr>
      <w:rFonts w:ascii="宋体" w:hAnsi="宋体" w:cs="宋体"/>
      <w:kern w:val="0"/>
      <w:sz w:val="24"/>
      <w:szCs w:val="24"/>
    </w:rPr>
  </w:style>
  <w:style w:type="paragraph" w:customStyle="1" w:styleId="col1">
    <w:name w:val="col1"/>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thumb-img1">
    <w:name w:val="thumb-img1"/>
    <w:basedOn w:val="af4"/>
    <w:rsid w:val="00EB7DED"/>
    <w:pPr>
      <w:widowControl/>
      <w:spacing w:before="45" w:after="195"/>
      <w:ind w:right="75"/>
      <w:jc w:val="left"/>
    </w:pPr>
    <w:rPr>
      <w:rFonts w:ascii="宋体" w:hAnsi="宋体" w:cs="宋体"/>
      <w:kern w:val="0"/>
      <w:sz w:val="24"/>
      <w:szCs w:val="24"/>
    </w:rPr>
  </w:style>
  <w:style w:type="paragraph" w:customStyle="1" w:styleId="thumb-txt1">
    <w:name w:val="thumb-txt1"/>
    <w:basedOn w:val="af4"/>
    <w:rsid w:val="00EB7DED"/>
    <w:pPr>
      <w:widowControl/>
      <w:spacing w:before="100" w:beforeAutospacing="1" w:after="100" w:afterAutospacing="1"/>
      <w:ind w:left="975"/>
      <w:jc w:val="left"/>
    </w:pPr>
    <w:rPr>
      <w:rFonts w:ascii="宋体" w:hAnsi="宋体" w:cs="宋体"/>
      <w:kern w:val="0"/>
      <w:sz w:val="24"/>
      <w:szCs w:val="24"/>
    </w:rPr>
  </w:style>
  <w:style w:type="paragraph" w:customStyle="1" w:styleId="resources1">
    <w:name w:val="resources1"/>
    <w:basedOn w:val="af4"/>
    <w:rsid w:val="00EB7DED"/>
    <w:pPr>
      <w:widowControl/>
      <w:spacing w:before="105" w:after="45"/>
      <w:jc w:val="left"/>
    </w:pPr>
    <w:rPr>
      <w:rFonts w:ascii="宋体" w:hAnsi="宋体" w:cs="宋体"/>
      <w:kern w:val="0"/>
      <w:sz w:val="24"/>
      <w:szCs w:val="24"/>
    </w:rPr>
  </w:style>
  <w:style w:type="paragraph" w:customStyle="1" w:styleId="blob1">
    <w:name w:val="blob1"/>
    <w:basedOn w:val="af4"/>
    <w:rsid w:val="00EB7DED"/>
    <w:pPr>
      <w:widowControl/>
      <w:spacing w:before="15" w:line="264" w:lineRule="auto"/>
      <w:ind w:left="375" w:right="150"/>
      <w:jc w:val="left"/>
    </w:pPr>
    <w:rPr>
      <w:rFonts w:ascii="宋体" w:hAnsi="宋体" w:cs="宋体"/>
      <w:b/>
      <w:bCs/>
      <w:color w:val="666666"/>
      <w:kern w:val="0"/>
      <w:szCs w:val="21"/>
    </w:rPr>
  </w:style>
  <w:style w:type="paragraph" w:customStyle="1" w:styleId="prod-link1">
    <w:name w:val="prod-link1"/>
    <w:basedOn w:val="af4"/>
    <w:rsid w:val="00EB7DED"/>
    <w:pPr>
      <w:widowControl/>
      <w:spacing w:before="100" w:beforeAutospacing="1" w:after="105"/>
      <w:ind w:left="75"/>
      <w:jc w:val="left"/>
    </w:pPr>
    <w:rPr>
      <w:rFonts w:ascii="宋体" w:hAnsi="宋体" w:cs="宋体"/>
      <w:kern w:val="0"/>
      <w:sz w:val="24"/>
      <w:szCs w:val="24"/>
    </w:rPr>
  </w:style>
  <w:style w:type="paragraph" w:customStyle="1" w:styleId="cross-nav1">
    <w:name w:val="cross-nav1"/>
    <w:basedOn w:val="af4"/>
    <w:rsid w:val="00EB7DED"/>
    <w:pPr>
      <w:widowControl/>
      <w:spacing w:before="100" w:beforeAutospacing="1"/>
      <w:ind w:left="75"/>
      <w:jc w:val="left"/>
    </w:pPr>
    <w:rPr>
      <w:rFonts w:ascii="宋体" w:hAnsi="宋体" w:cs="宋体"/>
      <w:kern w:val="0"/>
      <w:sz w:val="24"/>
      <w:szCs w:val="24"/>
    </w:rPr>
  </w:style>
  <w:style w:type="paragraph" w:customStyle="1" w:styleId="prod-link2">
    <w:name w:val="prod-link2"/>
    <w:basedOn w:val="af4"/>
    <w:rsid w:val="00EB7DED"/>
    <w:pPr>
      <w:widowControl/>
      <w:spacing w:before="100" w:beforeAutospacing="1" w:after="45"/>
      <w:ind w:left="75"/>
      <w:jc w:val="left"/>
    </w:pPr>
    <w:rPr>
      <w:rFonts w:ascii="宋体" w:hAnsi="宋体" w:cs="宋体"/>
      <w:kern w:val="0"/>
      <w:sz w:val="24"/>
      <w:szCs w:val="24"/>
    </w:rPr>
  </w:style>
  <w:style w:type="paragraph" w:customStyle="1" w:styleId="captionlink1">
    <w:name w:val="captionlink1"/>
    <w:basedOn w:val="af4"/>
    <w:rsid w:val="00EB7DED"/>
    <w:pPr>
      <w:widowControl/>
      <w:spacing w:before="100" w:beforeAutospacing="1" w:after="100" w:afterAutospacing="1"/>
      <w:jc w:val="left"/>
    </w:pPr>
    <w:rPr>
      <w:rFonts w:ascii="宋体" w:hAnsi="宋体" w:cs="宋体"/>
      <w:kern w:val="0"/>
      <w:sz w:val="23"/>
      <w:szCs w:val="23"/>
      <w:u w:val="single"/>
    </w:rPr>
  </w:style>
  <w:style w:type="paragraph" w:customStyle="1" w:styleId="corner-left3">
    <w:name w:val="corner-left3"/>
    <w:basedOn w:val="af4"/>
    <w:rsid w:val="00EB7DED"/>
    <w:pPr>
      <w:widowControl/>
      <w:jc w:val="left"/>
    </w:pPr>
    <w:rPr>
      <w:rFonts w:ascii="宋体" w:hAnsi="宋体" w:cs="宋体"/>
      <w:kern w:val="0"/>
      <w:sz w:val="2"/>
      <w:szCs w:val="2"/>
    </w:rPr>
  </w:style>
  <w:style w:type="paragraph" w:customStyle="1" w:styleId="corner-left4">
    <w:name w:val="corner-left4"/>
    <w:basedOn w:val="af4"/>
    <w:rsid w:val="00EB7DED"/>
    <w:pPr>
      <w:widowControl/>
      <w:jc w:val="left"/>
    </w:pPr>
    <w:rPr>
      <w:rFonts w:ascii="宋体" w:hAnsi="宋体" w:cs="宋体"/>
      <w:kern w:val="0"/>
      <w:sz w:val="2"/>
      <w:szCs w:val="2"/>
    </w:rPr>
  </w:style>
  <w:style w:type="paragraph" w:customStyle="1" w:styleId="nav-secondary2">
    <w:name w:val="nav-secondary2"/>
    <w:basedOn w:val="af4"/>
    <w:rsid w:val="00EB7DED"/>
    <w:pPr>
      <w:widowControl/>
      <w:spacing w:before="100" w:beforeAutospacing="1" w:after="100" w:afterAutospacing="1"/>
      <w:ind w:right="-15"/>
      <w:jc w:val="left"/>
    </w:pPr>
    <w:rPr>
      <w:rFonts w:ascii="宋体" w:hAnsi="宋体" w:cs="宋体"/>
      <w:color w:val="666666"/>
      <w:kern w:val="0"/>
      <w:szCs w:val="21"/>
    </w:rPr>
  </w:style>
  <w:style w:type="paragraph" w:customStyle="1" w:styleId="region-selector2">
    <w:name w:val="region-selector2"/>
    <w:basedOn w:val="af4"/>
    <w:rsid w:val="00EB7DED"/>
    <w:pPr>
      <w:widowControl/>
      <w:ind w:left="1350" w:right="390"/>
      <w:jc w:val="left"/>
    </w:pPr>
    <w:rPr>
      <w:rFonts w:ascii="宋体" w:hAnsi="宋体" w:cs="宋体"/>
      <w:kern w:val="0"/>
      <w:sz w:val="24"/>
      <w:szCs w:val="24"/>
    </w:rPr>
  </w:style>
  <w:style w:type="paragraph" w:customStyle="1" w:styleId="language-selector2">
    <w:name w:val="language-selector2"/>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ink-delimiter2">
    <w:name w:val="link-delimiter2"/>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loggedin2">
    <w:name w:val="loggedin2"/>
    <w:basedOn w:val="af4"/>
    <w:rsid w:val="00EB7DED"/>
    <w:pPr>
      <w:widowControl/>
      <w:spacing w:before="100" w:beforeAutospacing="1" w:after="100" w:afterAutospacing="1"/>
      <w:jc w:val="left"/>
    </w:pPr>
    <w:rPr>
      <w:rFonts w:ascii="宋体" w:hAnsi="宋体" w:cs="宋体"/>
      <w:b/>
      <w:bCs/>
      <w:kern w:val="0"/>
      <w:sz w:val="24"/>
      <w:szCs w:val="24"/>
    </w:rPr>
  </w:style>
  <w:style w:type="paragraph" w:customStyle="1" w:styleId="search-entitlement2">
    <w:name w:val="search-entitlement2"/>
    <w:basedOn w:val="af4"/>
    <w:rsid w:val="00EB7DED"/>
    <w:pPr>
      <w:widowControl/>
      <w:spacing w:before="100" w:beforeAutospacing="1" w:after="100" w:afterAutospacing="1"/>
      <w:jc w:val="left"/>
    </w:pPr>
    <w:rPr>
      <w:rFonts w:ascii="宋体" w:hAnsi="宋体" w:cs="宋体"/>
      <w:vanish/>
      <w:kern w:val="0"/>
      <w:sz w:val="24"/>
      <w:szCs w:val="24"/>
    </w:rPr>
  </w:style>
  <w:style w:type="paragraph" w:customStyle="1" w:styleId="search3">
    <w:name w:val="search3"/>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nav-container2">
    <w:name w:val="nav-container2"/>
    <w:basedOn w:val="af4"/>
    <w:rsid w:val="00EB7DED"/>
    <w:pPr>
      <w:widowControl/>
      <w:jc w:val="left"/>
    </w:pPr>
    <w:rPr>
      <w:rFonts w:ascii="宋体" w:hAnsi="宋体" w:cs="宋体"/>
      <w:kern w:val="0"/>
      <w:sz w:val="24"/>
      <w:szCs w:val="24"/>
    </w:rPr>
  </w:style>
  <w:style w:type="paragraph" w:customStyle="1" w:styleId="nav2">
    <w:name w:val="nav2"/>
    <w:basedOn w:val="af4"/>
    <w:rsid w:val="00EB7DED"/>
    <w:pPr>
      <w:widowControl/>
      <w:pBdr>
        <w:right w:val="single" w:sz="6" w:space="5" w:color="CCCCCC"/>
      </w:pBdr>
      <w:jc w:val="left"/>
    </w:pPr>
    <w:rPr>
      <w:rFonts w:ascii="宋体" w:hAnsi="宋体" w:cs="宋体"/>
      <w:kern w:val="0"/>
      <w:sz w:val="24"/>
      <w:szCs w:val="24"/>
    </w:rPr>
  </w:style>
  <w:style w:type="paragraph" w:customStyle="1" w:styleId="module-related2">
    <w:name w:val="module-related2"/>
    <w:basedOn w:val="af4"/>
    <w:rsid w:val="00EB7DED"/>
    <w:pPr>
      <w:widowControl/>
      <w:spacing w:before="30" w:after="150"/>
      <w:jc w:val="left"/>
    </w:pPr>
    <w:rPr>
      <w:rFonts w:ascii="宋体" w:hAnsi="宋体" w:cs="宋体"/>
      <w:kern w:val="0"/>
      <w:sz w:val="24"/>
      <w:szCs w:val="24"/>
    </w:rPr>
  </w:style>
  <w:style w:type="paragraph" w:customStyle="1" w:styleId="module-blob2">
    <w:name w:val="module-blob2"/>
    <w:basedOn w:val="af4"/>
    <w:rsid w:val="00EB7DED"/>
    <w:pPr>
      <w:widowControl/>
      <w:spacing w:before="30" w:after="150"/>
      <w:jc w:val="left"/>
    </w:pPr>
    <w:rPr>
      <w:rFonts w:ascii="宋体" w:hAnsi="宋体" w:cs="宋体"/>
      <w:kern w:val="0"/>
      <w:sz w:val="24"/>
      <w:szCs w:val="24"/>
    </w:rPr>
  </w:style>
  <w:style w:type="paragraph" w:customStyle="1" w:styleId="module-myaccount2">
    <w:name w:val="module-myaccount2"/>
    <w:basedOn w:val="af4"/>
    <w:rsid w:val="00EB7DED"/>
    <w:pPr>
      <w:widowControl/>
      <w:spacing w:before="30" w:after="150"/>
      <w:jc w:val="left"/>
    </w:pPr>
    <w:rPr>
      <w:rFonts w:ascii="宋体" w:hAnsi="宋体" w:cs="宋体"/>
      <w:kern w:val="0"/>
      <w:sz w:val="24"/>
      <w:szCs w:val="24"/>
    </w:rPr>
  </w:style>
  <w:style w:type="paragraph" w:customStyle="1" w:styleId="module-adbanner2">
    <w:name w:val="module-adbanner2"/>
    <w:basedOn w:val="af4"/>
    <w:rsid w:val="00EB7DED"/>
    <w:pPr>
      <w:widowControl/>
      <w:spacing w:before="30" w:after="150"/>
      <w:jc w:val="left"/>
    </w:pPr>
    <w:rPr>
      <w:rFonts w:ascii="宋体" w:hAnsi="宋体" w:cs="宋体"/>
      <w:kern w:val="0"/>
      <w:sz w:val="24"/>
      <w:szCs w:val="24"/>
    </w:rPr>
  </w:style>
  <w:style w:type="paragraph" w:customStyle="1" w:styleId="ad-right2">
    <w:name w:val="ad-right2"/>
    <w:basedOn w:val="af4"/>
    <w:rsid w:val="00EB7DED"/>
    <w:pPr>
      <w:widowControl/>
      <w:spacing w:before="15"/>
      <w:ind w:left="30"/>
      <w:jc w:val="left"/>
    </w:pPr>
    <w:rPr>
      <w:rFonts w:ascii="宋体" w:hAnsi="宋体" w:cs="宋体"/>
      <w:kern w:val="0"/>
      <w:sz w:val="24"/>
      <w:szCs w:val="24"/>
    </w:rPr>
  </w:style>
  <w:style w:type="paragraph" w:customStyle="1" w:styleId="content8">
    <w:name w:val="content8"/>
    <w:basedOn w:val="af4"/>
    <w:rsid w:val="00EB7DED"/>
    <w:pPr>
      <w:widowControl/>
      <w:spacing w:after="45"/>
      <w:jc w:val="left"/>
    </w:pPr>
    <w:rPr>
      <w:rFonts w:ascii="宋体" w:hAnsi="宋体" w:cs="宋体"/>
      <w:color w:val="000000"/>
      <w:kern w:val="0"/>
      <w:sz w:val="20"/>
    </w:rPr>
  </w:style>
  <w:style w:type="paragraph" w:customStyle="1" w:styleId="search4">
    <w:name w:val="search4"/>
    <w:basedOn w:val="af4"/>
    <w:rsid w:val="00EB7DED"/>
    <w:pPr>
      <w:widowControl/>
      <w:jc w:val="left"/>
    </w:pPr>
    <w:rPr>
      <w:rFonts w:ascii="宋体" w:hAnsi="宋体" w:cs="宋体"/>
      <w:kern w:val="0"/>
      <w:sz w:val="24"/>
      <w:szCs w:val="24"/>
    </w:rPr>
  </w:style>
  <w:style w:type="paragraph" w:customStyle="1" w:styleId="popup-title-content2">
    <w:name w:val="popup-title-content2"/>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popup-title-page2">
    <w:name w:val="popup-title-page2"/>
    <w:basedOn w:val="af4"/>
    <w:rsid w:val="00EB7DED"/>
    <w:pPr>
      <w:widowControl/>
      <w:spacing w:after="15"/>
      <w:jc w:val="left"/>
    </w:pPr>
    <w:rPr>
      <w:rFonts w:ascii="Verdana" w:hAnsi="Verdana" w:cs="宋体"/>
      <w:b/>
      <w:bCs/>
      <w:color w:val="666666"/>
      <w:kern w:val="0"/>
      <w:sz w:val="27"/>
      <w:szCs w:val="27"/>
    </w:rPr>
  </w:style>
  <w:style w:type="paragraph" w:customStyle="1" w:styleId="legal2">
    <w:name w:val="legal2"/>
    <w:basedOn w:val="af4"/>
    <w:rsid w:val="00EB7DED"/>
    <w:pPr>
      <w:widowControl/>
      <w:spacing w:before="150"/>
      <w:ind w:left="270"/>
      <w:jc w:val="left"/>
    </w:pPr>
    <w:rPr>
      <w:rFonts w:ascii="宋体" w:hAnsi="宋体" w:cs="宋体"/>
      <w:kern w:val="0"/>
      <w:sz w:val="24"/>
      <w:szCs w:val="24"/>
    </w:rPr>
  </w:style>
  <w:style w:type="paragraph" w:customStyle="1" w:styleId="flat-list2">
    <w:name w:val="flat-list2"/>
    <w:basedOn w:val="af4"/>
    <w:rsid w:val="00EB7DED"/>
    <w:pPr>
      <w:widowControl/>
      <w:spacing w:before="240" w:after="100" w:afterAutospacing="1"/>
      <w:jc w:val="left"/>
    </w:pPr>
    <w:rPr>
      <w:rFonts w:ascii="宋体" w:hAnsi="宋体" w:cs="宋体"/>
      <w:kern w:val="0"/>
      <w:sz w:val="24"/>
      <w:szCs w:val="24"/>
    </w:rPr>
  </w:style>
  <w:style w:type="paragraph" w:customStyle="1" w:styleId="listing2">
    <w:name w:val="listing2"/>
    <w:basedOn w:val="af4"/>
    <w:rsid w:val="00EB7DED"/>
    <w:pPr>
      <w:widowControl/>
      <w:spacing w:after="100" w:afterAutospacing="1"/>
      <w:jc w:val="left"/>
    </w:pPr>
    <w:rPr>
      <w:rFonts w:ascii="宋体" w:hAnsi="宋体" w:cs="宋体"/>
      <w:kern w:val="0"/>
      <w:sz w:val="24"/>
      <w:szCs w:val="24"/>
    </w:rPr>
  </w:style>
  <w:style w:type="paragraph" w:customStyle="1" w:styleId="link5">
    <w:name w:val="link5"/>
    <w:basedOn w:val="af4"/>
    <w:rsid w:val="00EB7DED"/>
    <w:pPr>
      <w:widowControl/>
      <w:spacing w:before="100" w:beforeAutospacing="1" w:after="90"/>
      <w:jc w:val="left"/>
    </w:pPr>
    <w:rPr>
      <w:rFonts w:ascii="宋体" w:hAnsi="宋体" w:cs="宋体"/>
      <w:kern w:val="0"/>
      <w:sz w:val="24"/>
      <w:szCs w:val="24"/>
    </w:rPr>
  </w:style>
  <w:style w:type="paragraph" w:customStyle="1" w:styleId="lastlink2">
    <w:name w:val="lastlink2"/>
    <w:basedOn w:val="af4"/>
    <w:rsid w:val="00EB7DED"/>
    <w:pPr>
      <w:widowControl/>
      <w:spacing w:before="100" w:beforeAutospacing="1" w:after="150"/>
      <w:jc w:val="left"/>
    </w:pPr>
    <w:rPr>
      <w:rFonts w:ascii="宋体" w:hAnsi="宋体" w:cs="宋体"/>
      <w:kern w:val="0"/>
      <w:sz w:val="24"/>
      <w:szCs w:val="24"/>
    </w:rPr>
  </w:style>
  <w:style w:type="paragraph" w:customStyle="1" w:styleId="heading5">
    <w:name w:val="heading5"/>
    <w:basedOn w:val="af4"/>
    <w:rsid w:val="00EB7DED"/>
    <w:pPr>
      <w:widowControl/>
      <w:spacing w:before="240" w:after="90"/>
      <w:jc w:val="left"/>
    </w:pPr>
    <w:rPr>
      <w:rFonts w:ascii="宋体" w:hAnsi="宋体" w:cs="宋体"/>
      <w:b/>
      <w:bCs/>
      <w:kern w:val="0"/>
      <w:sz w:val="24"/>
      <w:szCs w:val="24"/>
    </w:rPr>
  </w:style>
  <w:style w:type="paragraph" w:customStyle="1" w:styleId="tier22">
    <w:name w:val="tier22"/>
    <w:basedOn w:val="af4"/>
    <w:rsid w:val="00EB7DED"/>
    <w:pPr>
      <w:widowControl/>
      <w:spacing w:before="100" w:beforeAutospacing="1" w:after="100" w:afterAutospacing="1"/>
      <w:ind w:left="120"/>
      <w:jc w:val="left"/>
    </w:pPr>
    <w:rPr>
      <w:rFonts w:ascii="宋体" w:hAnsi="宋体" w:cs="宋体"/>
      <w:kern w:val="0"/>
      <w:sz w:val="24"/>
      <w:szCs w:val="24"/>
    </w:rPr>
  </w:style>
  <w:style w:type="paragraph" w:customStyle="1" w:styleId="tier32">
    <w:name w:val="tier32"/>
    <w:basedOn w:val="af4"/>
    <w:rsid w:val="00EB7DED"/>
    <w:pPr>
      <w:widowControl/>
      <w:spacing w:before="100" w:beforeAutospacing="1" w:after="100" w:afterAutospacing="1"/>
      <w:ind w:left="240"/>
      <w:jc w:val="left"/>
    </w:pPr>
    <w:rPr>
      <w:rFonts w:ascii="宋体" w:hAnsi="宋体" w:cs="宋体"/>
      <w:kern w:val="0"/>
      <w:sz w:val="24"/>
      <w:szCs w:val="24"/>
    </w:rPr>
  </w:style>
  <w:style w:type="paragraph" w:customStyle="1" w:styleId="title4">
    <w:name w:val="title4"/>
    <w:basedOn w:val="af4"/>
    <w:rsid w:val="00EB7DED"/>
    <w:pPr>
      <w:widowControl/>
      <w:spacing w:before="60" w:after="100" w:afterAutospacing="1"/>
      <w:jc w:val="left"/>
    </w:pPr>
    <w:rPr>
      <w:rFonts w:ascii="宋体" w:hAnsi="宋体" w:cs="宋体"/>
      <w:kern w:val="0"/>
      <w:sz w:val="24"/>
      <w:szCs w:val="24"/>
    </w:rPr>
  </w:style>
  <w:style w:type="paragraph" w:customStyle="1" w:styleId="heading6">
    <w:name w:val="heading6"/>
    <w:basedOn w:val="af4"/>
    <w:rsid w:val="00EB7DED"/>
    <w:pPr>
      <w:widowControl/>
      <w:spacing w:before="135" w:after="45"/>
      <w:jc w:val="left"/>
    </w:pPr>
    <w:rPr>
      <w:rFonts w:ascii="宋体" w:hAnsi="宋体" w:cs="宋体"/>
      <w:b/>
      <w:bCs/>
      <w:color w:val="000000"/>
      <w:kern w:val="0"/>
      <w:sz w:val="24"/>
      <w:szCs w:val="24"/>
    </w:rPr>
  </w:style>
  <w:style w:type="paragraph" w:customStyle="1" w:styleId="ungroup2">
    <w:name w:val="ungroup2"/>
    <w:basedOn w:val="af4"/>
    <w:rsid w:val="00EB7DED"/>
    <w:pPr>
      <w:widowControl/>
      <w:spacing w:before="390"/>
      <w:jc w:val="left"/>
    </w:pPr>
    <w:rPr>
      <w:rFonts w:ascii="宋体" w:hAnsi="宋体" w:cs="宋体"/>
      <w:kern w:val="0"/>
      <w:sz w:val="24"/>
      <w:szCs w:val="24"/>
    </w:rPr>
  </w:style>
  <w:style w:type="paragraph" w:customStyle="1" w:styleId="title5">
    <w:name w:val="title5"/>
    <w:basedOn w:val="af4"/>
    <w:rsid w:val="00EB7DED"/>
    <w:pPr>
      <w:widowControl/>
      <w:shd w:val="clear" w:color="auto" w:fill="336666"/>
      <w:spacing w:before="100" w:beforeAutospacing="1" w:after="100" w:afterAutospacing="1"/>
      <w:jc w:val="left"/>
    </w:pPr>
    <w:rPr>
      <w:rFonts w:ascii="宋体" w:hAnsi="宋体" w:cs="宋体"/>
      <w:color w:val="FFFFFF"/>
      <w:kern w:val="0"/>
      <w:sz w:val="20"/>
    </w:rPr>
  </w:style>
  <w:style w:type="paragraph" w:customStyle="1" w:styleId="contentarea3">
    <w:name w:val="contentarea3"/>
    <w:basedOn w:val="af4"/>
    <w:rsid w:val="00EB7DED"/>
    <w:pPr>
      <w:widowControl/>
      <w:pBdr>
        <w:top w:val="single" w:sz="6" w:space="2" w:color="336666"/>
        <w:left w:val="single" w:sz="6" w:space="0" w:color="336666"/>
        <w:bottom w:val="single" w:sz="6" w:space="0" w:color="336666"/>
        <w:right w:val="single" w:sz="6" w:space="0" w:color="336666"/>
      </w:pBdr>
      <w:spacing w:before="100" w:beforeAutospacing="1" w:after="100" w:afterAutospacing="1"/>
      <w:jc w:val="left"/>
    </w:pPr>
    <w:rPr>
      <w:rFonts w:ascii="宋体" w:hAnsi="宋体" w:cs="宋体"/>
      <w:kern w:val="0"/>
      <w:sz w:val="24"/>
      <w:szCs w:val="24"/>
    </w:rPr>
  </w:style>
  <w:style w:type="paragraph" w:customStyle="1" w:styleId="header3">
    <w:name w:val="header3"/>
    <w:basedOn w:val="af4"/>
    <w:rsid w:val="00EB7DED"/>
    <w:pPr>
      <w:widowControl/>
      <w:spacing w:before="100" w:beforeAutospacing="1" w:line="210" w:lineRule="atLeast"/>
      <w:jc w:val="left"/>
    </w:pPr>
    <w:rPr>
      <w:rFonts w:ascii="宋体" w:hAnsi="宋体" w:cs="宋体"/>
      <w:color w:val="FFFFFF"/>
      <w:kern w:val="0"/>
      <w:sz w:val="20"/>
    </w:rPr>
  </w:style>
  <w:style w:type="paragraph" w:customStyle="1" w:styleId="link6">
    <w:name w:val="link6"/>
    <w:basedOn w:val="af4"/>
    <w:rsid w:val="00EB7DED"/>
    <w:pPr>
      <w:widowControl/>
      <w:spacing w:after="45" w:line="210" w:lineRule="atLeast"/>
      <w:jc w:val="left"/>
    </w:pPr>
    <w:rPr>
      <w:rFonts w:ascii="宋体" w:hAnsi="宋体" w:cs="宋体"/>
      <w:kern w:val="0"/>
      <w:sz w:val="20"/>
    </w:rPr>
  </w:style>
  <w:style w:type="paragraph" w:customStyle="1" w:styleId="content9">
    <w:name w:val="content9"/>
    <w:basedOn w:val="af4"/>
    <w:rsid w:val="00EB7DED"/>
    <w:pPr>
      <w:widowControl/>
      <w:spacing w:after="45" w:line="210" w:lineRule="atLeast"/>
      <w:jc w:val="left"/>
    </w:pPr>
    <w:rPr>
      <w:rFonts w:ascii="宋体" w:hAnsi="宋体" w:cs="宋体"/>
      <w:color w:val="000000"/>
      <w:kern w:val="0"/>
      <w:sz w:val="20"/>
    </w:rPr>
  </w:style>
  <w:style w:type="paragraph" w:customStyle="1" w:styleId="FullPage">
    <w:name w:val="*Full Page"/>
    <w:basedOn w:val="afd"/>
    <w:rsid w:val="00EB7DED"/>
    <w:pPr>
      <w:widowControl/>
      <w:spacing w:after="280" w:line="220" w:lineRule="atLeast"/>
      <w:jc w:val="left"/>
    </w:pPr>
    <w:rPr>
      <w:rFonts w:ascii="Arial" w:hAnsi="Arial"/>
      <w:kern w:val="0"/>
      <w:sz w:val="20"/>
    </w:rPr>
  </w:style>
  <w:style w:type="paragraph" w:customStyle="1" w:styleId="bar2">
    <w:name w:val="bar2"/>
    <w:basedOn w:val="af4"/>
    <w:rsid w:val="00EB7DED"/>
    <w:pPr>
      <w:widowControl/>
      <w:shd w:val="clear" w:color="auto" w:fill="666666"/>
      <w:spacing w:before="90" w:after="45"/>
      <w:jc w:val="left"/>
    </w:pPr>
    <w:rPr>
      <w:rFonts w:ascii="宋体" w:hAnsi="宋体" w:cs="宋体"/>
      <w:kern w:val="0"/>
      <w:sz w:val="24"/>
      <w:szCs w:val="24"/>
    </w:rPr>
  </w:style>
  <w:style w:type="paragraph" w:customStyle="1" w:styleId="afffffffffffff1">
    <w:name w:val="重点文字"/>
    <w:basedOn w:val="af4"/>
    <w:next w:val="af4"/>
    <w:rsid w:val="00EB7DED"/>
    <w:pPr>
      <w:spacing w:line="360" w:lineRule="auto"/>
      <w:ind w:firstLine="425"/>
    </w:pPr>
    <w:rPr>
      <w:rFonts w:ascii="宋体" w:eastAsia="黑体"/>
      <w:b/>
      <w:sz w:val="24"/>
    </w:rPr>
  </w:style>
  <w:style w:type="paragraph" w:customStyle="1" w:styleId="header4">
    <w:name w:val="header4"/>
    <w:basedOn w:val="af4"/>
    <w:rsid w:val="00EB7DED"/>
    <w:pPr>
      <w:widowControl/>
      <w:pBdr>
        <w:left w:val="single" w:sz="6" w:space="0" w:color="D6D8DA"/>
        <w:bottom w:val="single" w:sz="6" w:space="0" w:color="D6D8DA"/>
        <w:right w:val="single" w:sz="6" w:space="0" w:color="D6D8DA"/>
      </w:pBdr>
      <w:shd w:val="clear" w:color="auto" w:fill="FFFFFF"/>
      <w:spacing w:before="100" w:beforeAutospacing="1" w:line="210" w:lineRule="atLeast"/>
      <w:jc w:val="left"/>
    </w:pPr>
    <w:rPr>
      <w:rFonts w:ascii="宋体" w:hAnsi="宋体" w:cs="宋体"/>
      <w:color w:val="FFFFFF"/>
      <w:kern w:val="0"/>
      <w:sz w:val="25"/>
      <w:szCs w:val="25"/>
    </w:rPr>
  </w:style>
  <w:style w:type="paragraph" w:customStyle="1" w:styleId="title6">
    <w:name w:val="title6"/>
    <w:basedOn w:val="af4"/>
    <w:rsid w:val="00EB7DED"/>
    <w:pPr>
      <w:widowControl/>
      <w:shd w:val="clear" w:color="auto" w:fill="D6D8DA"/>
      <w:spacing w:before="100" w:beforeAutospacing="1" w:after="100" w:afterAutospacing="1"/>
      <w:jc w:val="left"/>
    </w:pPr>
    <w:rPr>
      <w:rFonts w:ascii="宋体" w:hAnsi="宋体" w:cs="宋体"/>
      <w:b/>
      <w:bCs/>
      <w:color w:val="666666"/>
      <w:kern w:val="0"/>
      <w:sz w:val="20"/>
    </w:rPr>
  </w:style>
  <w:style w:type="paragraph" w:customStyle="1" w:styleId="1ffb">
    <w:name w:val="表格内容1"/>
    <w:basedOn w:val="af4"/>
    <w:rsid w:val="00EB7DED"/>
    <w:rPr>
      <w:sz w:val="24"/>
    </w:rPr>
  </w:style>
  <w:style w:type="paragraph" w:customStyle="1" w:styleId="contentarea4">
    <w:name w:val="contentarea4"/>
    <w:basedOn w:val="af4"/>
    <w:rsid w:val="00EB7DED"/>
    <w:pPr>
      <w:widowControl/>
      <w:pBdr>
        <w:left w:val="single" w:sz="6" w:space="0" w:color="D6D8DA"/>
        <w:bottom w:val="single" w:sz="6" w:space="0" w:color="D6D8DA"/>
        <w:right w:val="single" w:sz="6" w:space="0" w:color="D6D8DA"/>
      </w:pBdr>
      <w:spacing w:before="100" w:beforeAutospacing="1" w:after="100" w:afterAutospacing="1"/>
      <w:jc w:val="left"/>
    </w:pPr>
    <w:rPr>
      <w:rFonts w:ascii="宋体" w:hAnsi="宋体" w:cs="宋体"/>
      <w:kern w:val="0"/>
      <w:sz w:val="24"/>
      <w:szCs w:val="24"/>
    </w:rPr>
  </w:style>
  <w:style w:type="paragraph" w:customStyle="1" w:styleId="content10">
    <w:name w:val="content10"/>
    <w:basedOn w:val="af4"/>
    <w:rsid w:val="00EB7DED"/>
    <w:pPr>
      <w:widowControl/>
      <w:spacing w:line="180" w:lineRule="atLeast"/>
      <w:jc w:val="left"/>
    </w:pPr>
    <w:rPr>
      <w:rFonts w:ascii="宋体" w:hAnsi="宋体" w:cs="宋体"/>
      <w:color w:val="000000"/>
      <w:kern w:val="0"/>
      <w:sz w:val="20"/>
    </w:rPr>
  </w:style>
  <w:style w:type="paragraph" w:customStyle="1" w:styleId="link7">
    <w:name w:val="link7"/>
    <w:basedOn w:val="af4"/>
    <w:rsid w:val="00EB7DED"/>
    <w:pPr>
      <w:widowControl/>
      <w:spacing w:after="45" w:line="210" w:lineRule="atLeast"/>
      <w:jc w:val="left"/>
    </w:pPr>
    <w:rPr>
      <w:rFonts w:ascii="宋体" w:hAnsi="宋体" w:cs="宋体"/>
      <w:kern w:val="0"/>
      <w:sz w:val="20"/>
    </w:rPr>
  </w:style>
  <w:style w:type="paragraph" w:customStyle="1" w:styleId="214">
    <w:name w:val="样式 标题 2 + 宋体 小三 非倾斜 段后: 1 行"/>
    <w:basedOn w:val="22"/>
    <w:rsid w:val="00EB7DED"/>
    <w:pPr>
      <w:tabs>
        <w:tab w:val="left" w:pos="840"/>
      </w:tabs>
      <w:adjustRightInd w:val="0"/>
      <w:snapToGrid w:val="0"/>
      <w:spacing w:before="240" w:afterLines="100" w:line="360" w:lineRule="auto"/>
      <w:ind w:left="840" w:hanging="420"/>
    </w:pPr>
    <w:rPr>
      <w:rFonts w:eastAsia="宋体" w:cs="Arial"/>
      <w:szCs w:val="30"/>
    </w:rPr>
  </w:style>
  <w:style w:type="paragraph" w:customStyle="1" w:styleId="categoryhome2">
    <w:name w:val="categoryhome2"/>
    <w:basedOn w:val="af4"/>
    <w:rsid w:val="00EB7DED"/>
    <w:pPr>
      <w:widowControl/>
      <w:spacing w:after="100" w:afterAutospacing="1" w:line="264" w:lineRule="auto"/>
      <w:ind w:left="-15"/>
      <w:jc w:val="left"/>
    </w:pPr>
    <w:rPr>
      <w:rFonts w:ascii="宋体" w:hAnsi="宋体" w:cs="宋体"/>
      <w:kern w:val="0"/>
      <w:sz w:val="24"/>
      <w:szCs w:val="24"/>
    </w:rPr>
  </w:style>
  <w:style w:type="paragraph" w:customStyle="1" w:styleId="Arial25078">
    <w:name w:val="样式 标书正文 + Arial 小四 首行缩进:  2.5 字符 段前: 0 磅 段后: 7.8 磅 行距: 多倍行距..."/>
    <w:basedOn w:val="afffffffff3"/>
    <w:rsid w:val="00EB7DED"/>
    <w:pPr>
      <w:widowControl/>
      <w:spacing w:after="156" w:line="300" w:lineRule="auto"/>
      <w:ind w:firstLineChars="250" w:firstLine="600"/>
      <w:jc w:val="both"/>
    </w:pPr>
    <w:rPr>
      <w:rFonts w:ascii="Arial" w:hAnsi="Arial"/>
      <w:kern w:val="0"/>
    </w:rPr>
  </w:style>
  <w:style w:type="paragraph" w:customStyle="1" w:styleId="link8">
    <w:name w:val="link8"/>
    <w:basedOn w:val="af4"/>
    <w:rsid w:val="00EB7DED"/>
    <w:pPr>
      <w:widowControl/>
      <w:spacing w:before="60"/>
      <w:jc w:val="left"/>
    </w:pPr>
    <w:rPr>
      <w:rFonts w:ascii="宋体" w:hAnsi="宋体" w:cs="宋体"/>
      <w:kern w:val="0"/>
      <w:sz w:val="24"/>
      <w:szCs w:val="24"/>
    </w:rPr>
  </w:style>
  <w:style w:type="paragraph" w:customStyle="1" w:styleId="CharCharCharCharCharCharCharCharCharCharCharCharCharCharChar">
    <w:name w:val="Char Char Char Char Char Char Char Char Char Char Char Char Char Char Char"/>
    <w:basedOn w:val="af4"/>
    <w:rsid w:val="00EB7DED"/>
    <w:pPr>
      <w:tabs>
        <w:tab w:val="left" w:pos="360"/>
        <w:tab w:val="left" w:pos="953"/>
      </w:tabs>
      <w:ind w:hanging="528"/>
    </w:pPr>
    <w:rPr>
      <w:sz w:val="24"/>
      <w:szCs w:val="24"/>
    </w:rPr>
  </w:style>
  <w:style w:type="paragraph" w:customStyle="1" w:styleId="sidebar-region2">
    <w:name w:val="sidebar-region2"/>
    <w:basedOn w:val="af4"/>
    <w:rsid w:val="00EB7DED"/>
    <w:pPr>
      <w:widowControl/>
      <w:shd w:val="clear" w:color="auto" w:fill="EAEFF2"/>
      <w:spacing w:before="105" w:after="105"/>
      <w:ind w:left="30"/>
      <w:jc w:val="left"/>
    </w:pPr>
    <w:rPr>
      <w:rFonts w:ascii="宋体" w:hAnsi="宋体" w:cs="宋体"/>
      <w:kern w:val="0"/>
      <w:sz w:val="24"/>
      <w:szCs w:val="24"/>
    </w:rPr>
  </w:style>
  <w:style w:type="paragraph" w:customStyle="1" w:styleId="main-header3">
    <w:name w:val="main-header3"/>
    <w:basedOn w:val="af4"/>
    <w:rsid w:val="00EB7DED"/>
    <w:pPr>
      <w:widowControl/>
      <w:shd w:val="clear" w:color="auto" w:fill="D5E0E6"/>
      <w:ind w:left="-75" w:right="-105"/>
      <w:jc w:val="left"/>
    </w:pPr>
    <w:rPr>
      <w:rFonts w:ascii="宋体" w:hAnsi="宋体" w:cs="宋体"/>
      <w:color w:val="666666"/>
      <w:kern w:val="0"/>
      <w:sz w:val="24"/>
      <w:szCs w:val="24"/>
    </w:rPr>
  </w:style>
  <w:style w:type="paragraph" w:customStyle="1" w:styleId="CharCharChar1CharCharChar2CharCharCharCharCharCharChar">
    <w:name w:val="Char Char Char1 Char Char Char2 Char Char Char Char Char Char Char"/>
    <w:basedOn w:val="affb"/>
    <w:semiHidden/>
    <w:rsid w:val="00EB7DED"/>
    <w:rPr>
      <w:rFonts w:ascii="Tahoma" w:hAnsi="Tahoma" w:cs="Tahoma"/>
      <w:kern w:val="0"/>
      <w:sz w:val="18"/>
      <w:szCs w:val="24"/>
    </w:rPr>
  </w:style>
  <w:style w:type="paragraph" w:customStyle="1" w:styleId="main-header4">
    <w:name w:val="main-header4"/>
    <w:basedOn w:val="af4"/>
    <w:rsid w:val="00EB7DED"/>
    <w:pPr>
      <w:widowControl/>
      <w:shd w:val="clear" w:color="auto" w:fill="D5E0E6"/>
      <w:spacing w:after="60"/>
      <w:ind w:left="-75" w:right="-105"/>
      <w:jc w:val="left"/>
    </w:pPr>
    <w:rPr>
      <w:rFonts w:ascii="宋体" w:hAnsi="宋体" w:cs="宋体"/>
      <w:color w:val="666666"/>
      <w:kern w:val="0"/>
      <w:sz w:val="24"/>
      <w:szCs w:val="24"/>
    </w:rPr>
  </w:style>
  <w:style w:type="paragraph" w:customStyle="1" w:styleId="CharCharChar1CharCharChar2">
    <w:name w:val="Char Char Char1 Char Char Char2"/>
    <w:basedOn w:val="affb"/>
    <w:semiHidden/>
    <w:rsid w:val="00EB7DED"/>
    <w:rPr>
      <w:rFonts w:ascii="Tahoma" w:hAnsi="Tahoma" w:cs="Tahoma"/>
      <w:kern w:val="0"/>
      <w:sz w:val="18"/>
      <w:szCs w:val="24"/>
    </w:rPr>
  </w:style>
  <w:style w:type="paragraph" w:customStyle="1" w:styleId="colset2">
    <w:name w:val="colset2"/>
    <w:basedOn w:val="af4"/>
    <w:rsid w:val="00EB7DED"/>
    <w:pPr>
      <w:widowControl/>
      <w:spacing w:before="100" w:beforeAutospacing="1" w:after="100" w:afterAutospacing="1"/>
      <w:ind w:right="-150"/>
      <w:jc w:val="left"/>
    </w:pPr>
    <w:rPr>
      <w:rFonts w:ascii="宋体" w:hAnsi="宋体" w:cs="宋体"/>
      <w:kern w:val="0"/>
      <w:sz w:val="24"/>
      <w:szCs w:val="24"/>
    </w:rPr>
  </w:style>
  <w:style w:type="paragraph" w:customStyle="1" w:styleId="col2">
    <w:name w:val="col2"/>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afffffffffffff2">
    <w:name w:val="公司标识"/>
    <w:basedOn w:val="af4"/>
    <w:rsid w:val="00EB7DED"/>
  </w:style>
  <w:style w:type="paragraph" w:customStyle="1" w:styleId="thumb-img2">
    <w:name w:val="thumb-img2"/>
    <w:basedOn w:val="af4"/>
    <w:rsid w:val="00EB7DED"/>
    <w:pPr>
      <w:widowControl/>
      <w:spacing w:before="45" w:after="195"/>
      <w:ind w:right="75"/>
      <w:jc w:val="left"/>
    </w:pPr>
    <w:rPr>
      <w:rFonts w:ascii="宋体" w:hAnsi="宋体" w:cs="宋体"/>
      <w:kern w:val="0"/>
      <w:sz w:val="24"/>
      <w:szCs w:val="24"/>
    </w:rPr>
  </w:style>
  <w:style w:type="paragraph" w:customStyle="1" w:styleId="thumb-txt2">
    <w:name w:val="thumb-txt2"/>
    <w:basedOn w:val="af4"/>
    <w:rsid w:val="00EB7DED"/>
    <w:pPr>
      <w:widowControl/>
      <w:spacing w:before="100" w:beforeAutospacing="1" w:after="100" w:afterAutospacing="1"/>
      <w:ind w:left="975"/>
      <w:jc w:val="left"/>
    </w:pPr>
    <w:rPr>
      <w:rFonts w:ascii="宋体" w:hAnsi="宋体" w:cs="宋体"/>
      <w:kern w:val="0"/>
      <w:sz w:val="24"/>
      <w:szCs w:val="24"/>
    </w:rPr>
  </w:style>
  <w:style w:type="paragraph" w:customStyle="1" w:styleId="resources2">
    <w:name w:val="resources2"/>
    <w:basedOn w:val="af4"/>
    <w:rsid w:val="00EB7DED"/>
    <w:pPr>
      <w:widowControl/>
      <w:spacing w:before="105" w:after="45"/>
      <w:jc w:val="left"/>
    </w:pPr>
    <w:rPr>
      <w:rFonts w:ascii="宋体" w:hAnsi="宋体" w:cs="宋体"/>
      <w:kern w:val="0"/>
      <w:sz w:val="24"/>
      <w:szCs w:val="24"/>
    </w:rPr>
  </w:style>
  <w:style w:type="paragraph" w:customStyle="1" w:styleId="blob2">
    <w:name w:val="blob2"/>
    <w:basedOn w:val="af4"/>
    <w:rsid w:val="00EB7DED"/>
    <w:pPr>
      <w:widowControl/>
      <w:spacing w:before="15" w:line="264" w:lineRule="auto"/>
      <w:ind w:left="375" w:right="150"/>
      <w:jc w:val="left"/>
    </w:pPr>
    <w:rPr>
      <w:rFonts w:ascii="宋体" w:hAnsi="宋体" w:cs="宋体"/>
      <w:b/>
      <w:bCs/>
      <w:color w:val="666666"/>
      <w:kern w:val="0"/>
      <w:szCs w:val="21"/>
    </w:rPr>
  </w:style>
  <w:style w:type="paragraph" w:customStyle="1" w:styleId="afffffffffffff3">
    <w:name w:val="图索引"/>
    <w:basedOn w:val="af4"/>
    <w:rsid w:val="00EB7DED"/>
    <w:pPr>
      <w:jc w:val="center"/>
    </w:pPr>
    <w:rPr>
      <w:rFonts w:ascii="宋体" w:hAnsi="宋体"/>
      <w:szCs w:val="24"/>
    </w:rPr>
  </w:style>
  <w:style w:type="paragraph" w:customStyle="1" w:styleId="prod-link3">
    <w:name w:val="prod-link3"/>
    <w:basedOn w:val="af4"/>
    <w:rsid w:val="00EB7DED"/>
    <w:pPr>
      <w:widowControl/>
      <w:spacing w:before="100" w:beforeAutospacing="1" w:after="105"/>
      <w:ind w:left="75"/>
      <w:jc w:val="left"/>
    </w:pPr>
    <w:rPr>
      <w:rFonts w:ascii="宋体" w:hAnsi="宋体" w:cs="宋体"/>
      <w:kern w:val="0"/>
      <w:sz w:val="24"/>
      <w:szCs w:val="24"/>
    </w:rPr>
  </w:style>
  <w:style w:type="paragraph" w:customStyle="1" w:styleId="StyleStyle4Firstline2chBefore05lineAfter05li">
    <w:name w:val="Style Style4 + First line:  2 ch Before:  0.5 line After:  0.5 li..."/>
    <w:basedOn w:val="af4"/>
    <w:rsid w:val="00EB7DED"/>
    <w:pPr>
      <w:spacing w:beforeLines="50" w:afterLines="50" w:line="276" w:lineRule="auto"/>
      <w:ind w:firstLineChars="200" w:firstLine="480"/>
    </w:pPr>
    <w:rPr>
      <w:rFonts w:ascii="Arial" w:hAnsi="Arial"/>
      <w:sz w:val="24"/>
    </w:rPr>
  </w:style>
  <w:style w:type="paragraph" w:customStyle="1" w:styleId="cross-nav2">
    <w:name w:val="cross-nav2"/>
    <w:basedOn w:val="af4"/>
    <w:rsid w:val="00EB7DED"/>
    <w:pPr>
      <w:widowControl/>
      <w:spacing w:before="100" w:beforeAutospacing="1"/>
      <w:ind w:left="75"/>
      <w:jc w:val="left"/>
    </w:pPr>
    <w:rPr>
      <w:rFonts w:ascii="宋体" w:hAnsi="宋体" w:cs="宋体"/>
      <w:kern w:val="0"/>
      <w:sz w:val="24"/>
      <w:szCs w:val="24"/>
    </w:rPr>
  </w:style>
  <w:style w:type="paragraph" w:customStyle="1" w:styleId="prod-link4">
    <w:name w:val="prod-link4"/>
    <w:basedOn w:val="af4"/>
    <w:rsid w:val="00EB7DED"/>
    <w:pPr>
      <w:widowControl/>
      <w:spacing w:before="100" w:beforeAutospacing="1" w:after="45"/>
      <w:ind w:left="75"/>
      <w:jc w:val="left"/>
    </w:pPr>
    <w:rPr>
      <w:rFonts w:ascii="宋体" w:hAnsi="宋体" w:cs="宋体"/>
      <w:kern w:val="0"/>
      <w:sz w:val="24"/>
      <w:szCs w:val="24"/>
    </w:rPr>
  </w:style>
  <w:style w:type="paragraph" w:customStyle="1" w:styleId="xl95">
    <w:name w:val="xl95"/>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24"/>
      <w:szCs w:val="24"/>
    </w:rPr>
  </w:style>
  <w:style w:type="paragraph" w:customStyle="1" w:styleId="captionlink2">
    <w:name w:val="captionlink2"/>
    <w:basedOn w:val="af4"/>
    <w:rsid w:val="00EB7DED"/>
    <w:pPr>
      <w:widowControl/>
      <w:spacing w:before="100" w:beforeAutospacing="1" w:after="100" w:afterAutospacing="1"/>
      <w:jc w:val="left"/>
    </w:pPr>
    <w:rPr>
      <w:rFonts w:ascii="宋体" w:hAnsi="宋体" w:cs="宋体"/>
      <w:kern w:val="0"/>
      <w:sz w:val="23"/>
      <w:szCs w:val="23"/>
      <w:u w:val="single"/>
    </w:rPr>
  </w:style>
  <w:style w:type="paragraph" w:customStyle="1" w:styleId="216">
    <w:name w:val="正文文本 21"/>
    <w:basedOn w:val="af4"/>
    <w:rsid w:val="00EB7DED"/>
    <w:pPr>
      <w:widowControl/>
      <w:tabs>
        <w:tab w:val="left" w:pos="0"/>
        <w:tab w:val="left" w:pos="425"/>
      </w:tabs>
      <w:spacing w:line="360" w:lineRule="auto"/>
      <w:ind w:left="360" w:firstLine="425"/>
    </w:pPr>
    <w:rPr>
      <w:rFonts w:ascii="Arial" w:hAnsi="Arial"/>
      <w:b/>
      <w:color w:val="000000"/>
      <w:kern w:val="0"/>
      <w:sz w:val="22"/>
    </w:rPr>
  </w:style>
  <w:style w:type="paragraph" w:customStyle="1" w:styleId="ParaChar1CharCharChar1CharCharCharCharCharChar">
    <w:name w:val="默认段落字体 Para Char1 Char Char Char1 Char Char Char Char Char Char"/>
    <w:basedOn w:val="af4"/>
    <w:rsid w:val="00EB7DED"/>
    <w:pPr>
      <w:adjustRightInd w:val="0"/>
      <w:spacing w:line="360" w:lineRule="auto"/>
    </w:pPr>
    <w:rPr>
      <w:kern w:val="0"/>
      <w:sz w:val="24"/>
      <w:szCs w:val="24"/>
    </w:rPr>
  </w:style>
  <w:style w:type="paragraph" w:customStyle="1" w:styleId="ListBullet1">
    <w:name w:val="List Bullet1"/>
    <w:basedOn w:val="af4"/>
    <w:rsid w:val="00EB7DED"/>
    <w:pPr>
      <w:widowControl/>
      <w:tabs>
        <w:tab w:val="left" w:pos="420"/>
      </w:tabs>
      <w:spacing w:before="240" w:after="120" w:line="288" w:lineRule="auto"/>
      <w:ind w:left="420" w:right="57" w:hanging="420"/>
      <w:jc w:val="left"/>
    </w:pPr>
    <w:rPr>
      <w:kern w:val="0"/>
      <w:sz w:val="24"/>
      <w:szCs w:val="24"/>
    </w:rPr>
  </w:style>
  <w:style w:type="paragraph" w:customStyle="1" w:styleId="Highlight">
    <w:name w:val="Highlight"/>
    <w:basedOn w:val="af4"/>
    <w:rsid w:val="00EB7DED"/>
    <w:pPr>
      <w:widowControl/>
      <w:spacing w:before="240" w:after="120" w:line="288" w:lineRule="auto"/>
      <w:ind w:firstLine="454"/>
      <w:jc w:val="left"/>
    </w:pPr>
    <w:rPr>
      <w:b/>
      <w:kern w:val="0"/>
      <w:szCs w:val="24"/>
      <w:u w:val="single"/>
    </w:rPr>
  </w:style>
  <w:style w:type="paragraph" w:customStyle="1" w:styleId="xl96">
    <w:name w:val="xl96"/>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xl43">
    <w:name w:val="xl43"/>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000000"/>
      <w:kern w:val="0"/>
      <w:sz w:val="20"/>
    </w:rPr>
  </w:style>
  <w:style w:type="paragraph" w:customStyle="1" w:styleId="xl97">
    <w:name w:val="xl97"/>
    <w:basedOn w:val="af4"/>
    <w:rsid w:val="00EB7DED"/>
    <w:pPr>
      <w:widowControl/>
      <w:pBdr>
        <w:left w:val="single" w:sz="4" w:space="0" w:color="auto"/>
        <w:right w:val="single" w:sz="4" w:space="0" w:color="auto"/>
      </w:pBdr>
      <w:shd w:val="clear" w:color="000000" w:fill="D8D8D8"/>
      <w:spacing w:before="100" w:beforeAutospacing="1" w:after="100" w:afterAutospacing="1"/>
      <w:jc w:val="center"/>
    </w:pPr>
    <w:rPr>
      <w:rFonts w:ascii="宋体" w:hAnsi="宋体" w:cs="宋体"/>
      <w:color w:val="000000"/>
      <w:kern w:val="0"/>
      <w:szCs w:val="21"/>
    </w:rPr>
  </w:style>
  <w:style w:type="paragraph" w:customStyle="1" w:styleId="ParaCharChar">
    <w:name w:val="默认段落字体 Para Char Char"/>
    <w:basedOn w:val="af4"/>
    <w:rsid w:val="00EB7DED"/>
    <w:pPr>
      <w:spacing w:line="360" w:lineRule="auto"/>
      <w:ind w:firstLineChars="200" w:firstLine="200"/>
    </w:pPr>
    <w:rPr>
      <w:rFonts w:ascii="Tahoma" w:hAnsi="Tahoma"/>
      <w:sz w:val="24"/>
    </w:rPr>
  </w:style>
  <w:style w:type="paragraph" w:customStyle="1" w:styleId="Style2Firstline2ch">
    <w:name w:val="Style 正文（首行缩进）2 + First line:  2 ch"/>
    <w:basedOn w:val="af4"/>
    <w:rsid w:val="00EB7DED"/>
    <w:pPr>
      <w:widowControl/>
      <w:spacing w:before="100" w:beforeAutospacing="1" w:after="100" w:afterAutospacing="1" w:line="300" w:lineRule="auto"/>
      <w:ind w:firstLineChars="200" w:firstLine="480"/>
      <w:jc w:val="left"/>
    </w:pPr>
    <w:rPr>
      <w:rFonts w:ascii="Arial" w:hAnsi="Arial" w:cs="宋体"/>
      <w:kern w:val="0"/>
      <w:sz w:val="24"/>
    </w:rPr>
  </w:style>
  <w:style w:type="paragraph" w:customStyle="1" w:styleId="xl100">
    <w:name w:val="xl100"/>
    <w:basedOn w:val="af4"/>
    <w:rsid w:val="00EB7DED"/>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right"/>
    </w:pPr>
    <w:rPr>
      <w:rFonts w:ascii="宋体" w:hAnsi="宋体" w:cs="宋体"/>
      <w:color w:val="000000"/>
      <w:kern w:val="0"/>
      <w:szCs w:val="21"/>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ffb"/>
    <w:rsid w:val="00EB7DED"/>
    <w:rPr>
      <w:rFonts w:ascii="Tahoma" w:hAnsi="Tahoma"/>
      <w:sz w:val="24"/>
      <w:szCs w:val="24"/>
    </w:rPr>
  </w:style>
  <w:style w:type="paragraph" w:customStyle="1" w:styleId="afffffffffffff4">
    <w:name w:val="标准正文"/>
    <w:basedOn w:val="af4"/>
    <w:link w:val="Charf5"/>
    <w:rsid w:val="00EB7DED"/>
    <w:pPr>
      <w:spacing w:line="360" w:lineRule="auto"/>
      <w:ind w:firstLineChars="200" w:firstLine="480"/>
    </w:pPr>
    <w:rPr>
      <w:rFonts w:cs="宋体"/>
    </w:rPr>
  </w:style>
  <w:style w:type="paragraph" w:customStyle="1" w:styleId="22221Char">
    <w:name w:val="样式 样式 样式 正文首行缩进 2 + 左侧:  2 字符 首行缩进:  2 字符 + 首行缩进:  2 字符 + 行距: 1.... Char"/>
    <w:basedOn w:val="af4"/>
    <w:rsid w:val="00EB7DED"/>
    <w:pPr>
      <w:widowControl/>
      <w:spacing w:before="60" w:after="60" w:line="360" w:lineRule="auto"/>
      <w:ind w:firstLineChars="200" w:firstLine="480"/>
      <w:jc w:val="left"/>
    </w:pPr>
    <w:rPr>
      <w:kern w:val="0"/>
      <w:sz w:val="24"/>
    </w:rPr>
  </w:style>
  <w:style w:type="paragraph" w:customStyle="1" w:styleId="xl103">
    <w:name w:val="xl103"/>
    <w:basedOn w:val="af4"/>
    <w:rsid w:val="00EB7DED"/>
    <w:pPr>
      <w:widowControl/>
      <w:pBdr>
        <w:top w:val="single" w:sz="4" w:space="0" w:color="auto"/>
        <w:bottom w:val="single" w:sz="4" w:space="0" w:color="auto"/>
      </w:pBdr>
      <w:shd w:val="clear" w:color="000000" w:fill="D8D8D8"/>
      <w:spacing w:before="100" w:beforeAutospacing="1" w:after="100" w:afterAutospacing="1"/>
      <w:jc w:val="right"/>
    </w:pPr>
    <w:rPr>
      <w:rFonts w:ascii="宋体" w:hAnsi="宋体" w:cs="宋体"/>
      <w:kern w:val="0"/>
      <w:sz w:val="24"/>
      <w:szCs w:val="24"/>
    </w:rPr>
  </w:style>
  <w:style w:type="paragraph" w:customStyle="1" w:styleId="3fb">
    <w:name w:val="标题 3 + 小四"/>
    <w:basedOn w:val="22"/>
    <w:rsid w:val="00EB7DED"/>
    <w:rPr>
      <w:sz w:val="24"/>
      <w:szCs w:val="24"/>
    </w:rPr>
  </w:style>
  <w:style w:type="paragraph" w:customStyle="1" w:styleId="xl104">
    <w:name w:val="xl104"/>
    <w:basedOn w:val="af4"/>
    <w:rsid w:val="00EB7DED"/>
    <w:pPr>
      <w:widowControl/>
      <w:pBdr>
        <w:top w:val="single" w:sz="4" w:space="0" w:color="auto"/>
        <w:bottom w:val="single" w:sz="4" w:space="0" w:color="auto"/>
      </w:pBdr>
      <w:shd w:val="clear" w:color="000000" w:fill="D8D8D8"/>
      <w:spacing w:before="100" w:beforeAutospacing="1" w:after="100" w:afterAutospacing="1"/>
      <w:jc w:val="right"/>
    </w:pPr>
    <w:rPr>
      <w:rFonts w:ascii="宋体" w:hAnsi="宋体" w:cs="宋体"/>
      <w:color w:val="000000"/>
      <w:kern w:val="0"/>
      <w:szCs w:val="21"/>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4"/>
    <w:rsid w:val="00EB7DED"/>
    <w:rPr>
      <w:rFonts w:ascii="Tahoma" w:hAnsi="Tahoma"/>
      <w:sz w:val="24"/>
    </w:rPr>
  </w:style>
  <w:style w:type="paragraph" w:customStyle="1" w:styleId="xl106">
    <w:name w:val="xl106"/>
    <w:basedOn w:val="af4"/>
    <w:rsid w:val="00EB7DED"/>
    <w:pPr>
      <w:widowControl/>
      <w:pBdr>
        <w:left w:val="single" w:sz="4" w:space="0" w:color="auto"/>
        <w:right w:val="single" w:sz="4" w:space="0" w:color="auto"/>
      </w:pBdr>
      <w:shd w:val="clear" w:color="000000" w:fill="D8D8D8"/>
      <w:spacing w:before="100" w:beforeAutospacing="1" w:after="100" w:afterAutospacing="1"/>
      <w:jc w:val="right"/>
    </w:pPr>
    <w:rPr>
      <w:rFonts w:ascii="宋体" w:hAnsi="宋体" w:cs="宋体"/>
      <w:color w:val="000000"/>
      <w:kern w:val="0"/>
      <w:szCs w:val="21"/>
    </w:rPr>
  </w:style>
  <w:style w:type="paragraph" w:customStyle="1" w:styleId="125">
    <w:name w:val="小四 行距: 1.25"/>
    <w:basedOn w:val="af4"/>
    <w:rsid w:val="00EB7DED"/>
    <w:pPr>
      <w:spacing w:line="300" w:lineRule="auto"/>
    </w:pPr>
    <w:rPr>
      <w:rFonts w:cs="宋体"/>
      <w:sz w:val="24"/>
    </w:rPr>
  </w:style>
  <w:style w:type="paragraph" w:customStyle="1" w:styleId="2ffd">
    <w:name w:val="样式 正文首行缩进 + 首行缩进:  2 字符"/>
    <w:basedOn w:val="afc"/>
    <w:rsid w:val="00EB7DED"/>
    <w:pPr>
      <w:spacing w:line="360" w:lineRule="auto"/>
      <w:ind w:firstLineChars="200" w:firstLine="200"/>
    </w:pPr>
    <w:rPr>
      <w:rFonts w:ascii="Arial" w:eastAsia="宋体" w:hAnsi="Arial" w:cs="宋体"/>
      <w:sz w:val="24"/>
      <w:szCs w:val="20"/>
    </w:rPr>
  </w:style>
  <w:style w:type="paragraph" w:customStyle="1" w:styleId="afffffffffffff5">
    <w:name w:val="投标文件 正文首行缩进"/>
    <w:basedOn w:val="29"/>
    <w:link w:val="Charf6"/>
    <w:rsid w:val="00EB7DED"/>
    <w:pPr>
      <w:widowControl w:val="0"/>
      <w:adjustRightInd/>
      <w:snapToGrid/>
      <w:spacing w:after="220" w:line="360" w:lineRule="auto"/>
      <w:ind w:firstLineChars="200" w:firstLine="200"/>
    </w:pPr>
    <w:rPr>
      <w:rFonts w:ascii="Arial" w:hAnsi="Arial"/>
      <w:sz w:val="21"/>
    </w:rPr>
  </w:style>
  <w:style w:type="paragraph" w:customStyle="1" w:styleId="xl109">
    <w:name w:val="xl109"/>
    <w:basedOn w:val="af4"/>
    <w:rsid w:val="00EB7DED"/>
    <w:pPr>
      <w:widowControl/>
      <w:spacing w:before="100" w:beforeAutospacing="1" w:after="100" w:afterAutospacing="1"/>
      <w:jc w:val="right"/>
    </w:pPr>
    <w:rPr>
      <w:rFonts w:ascii="宋体" w:hAnsi="宋体" w:cs="宋体"/>
      <w:kern w:val="0"/>
      <w:sz w:val="24"/>
      <w:szCs w:val="24"/>
    </w:rPr>
  </w:style>
  <w:style w:type="paragraph" w:customStyle="1" w:styleId="ParaChar">
    <w:name w:val="默认段落字体 Para Char"/>
    <w:basedOn w:val="af4"/>
    <w:rsid w:val="00EB7DED"/>
    <w:pPr>
      <w:spacing w:beforeLines="50" w:afterLines="50"/>
    </w:pPr>
    <w:rPr>
      <w:rFonts w:ascii="Tahoma" w:hAnsi="Tahoma"/>
      <w:sz w:val="24"/>
    </w:rPr>
  </w:style>
  <w:style w:type="paragraph" w:customStyle="1" w:styleId="ALTZ14">
    <w:name w:val="样式 样式 正文缩进表正文正文非缩进特点四号缩进ALT+Z段1标题4正文不缩进首行缩进市检方案正文（首行缩进两字... + 行距..."/>
    <w:basedOn w:val="af4"/>
    <w:rsid w:val="00EB7DED"/>
    <w:pPr>
      <w:ind w:firstLineChars="200" w:firstLine="560"/>
    </w:pPr>
    <w:rPr>
      <w:rFonts w:ascii="仿宋_GB2312"/>
      <w:sz w:val="28"/>
    </w:rPr>
  </w:style>
  <w:style w:type="paragraph" w:customStyle="1" w:styleId="CharChar1CharCharCharCharCharCharCharCharCharCharCharCharCharCharChar">
    <w:name w:val="Char Char1 Char Char Char Char Char Char Char Char Char Char Char Char Char Char Char"/>
    <w:basedOn w:val="af4"/>
    <w:rsid w:val="00EB7DED"/>
    <w:pPr>
      <w:widowControl/>
      <w:spacing w:after="160" w:line="240" w:lineRule="exact"/>
      <w:jc w:val="left"/>
    </w:pPr>
    <w:rPr>
      <w:rFonts w:ascii="Verdana" w:hAnsi="Verdana" w:cs="宋体"/>
      <w:color w:val="000000"/>
      <w:kern w:val="10"/>
      <w:sz w:val="20"/>
      <w:szCs w:val="24"/>
      <w:lang w:eastAsia="en-US"/>
    </w:rPr>
  </w:style>
  <w:style w:type="paragraph" w:customStyle="1" w:styleId="xl112">
    <w:name w:val="xl112"/>
    <w:basedOn w:val="af4"/>
    <w:rsid w:val="00EB7DED"/>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szCs w:val="24"/>
    </w:rPr>
  </w:style>
  <w:style w:type="paragraph" w:customStyle="1" w:styleId="2ffe">
    <w:name w:val="正文（首行缩进2字符）"/>
    <w:basedOn w:val="af4"/>
    <w:link w:val="2Char4"/>
    <w:rsid w:val="00EB7DED"/>
    <w:pPr>
      <w:spacing w:line="360" w:lineRule="auto"/>
      <w:ind w:firstLineChars="200" w:firstLine="480"/>
    </w:pPr>
    <w:rPr>
      <w:sz w:val="24"/>
      <w:szCs w:val="24"/>
    </w:rPr>
  </w:style>
  <w:style w:type="paragraph" w:customStyle="1" w:styleId="afffffffffffff6">
    <w:name w:val="正文（绿盟科技）"/>
    <w:link w:val="Charf7"/>
    <w:qFormat/>
    <w:rsid w:val="00EB7DED"/>
    <w:pPr>
      <w:spacing w:line="300" w:lineRule="auto"/>
    </w:pPr>
    <w:rPr>
      <w:rFonts w:ascii="Arial" w:hAnsi="Arial"/>
      <w:sz w:val="21"/>
      <w:szCs w:val="21"/>
    </w:rPr>
  </w:style>
  <w:style w:type="paragraph" w:customStyle="1" w:styleId="afffffffffffff7">
    <w:name w:val="正文首行缩进（绿盟科技）"/>
    <w:basedOn w:val="afffffffffffff6"/>
    <w:link w:val="Charf8"/>
    <w:qFormat/>
    <w:rsid w:val="00EB7DED"/>
    <w:pPr>
      <w:spacing w:after="50"/>
      <w:ind w:firstLineChars="200" w:firstLine="200"/>
    </w:pPr>
  </w:style>
  <w:style w:type="paragraph" w:customStyle="1" w:styleId="xl113">
    <w:name w:val="xl113"/>
    <w:basedOn w:val="af4"/>
    <w:rsid w:val="00EB7DED"/>
    <w:pPr>
      <w:widowControl/>
      <w:pBdr>
        <w:top w:val="single" w:sz="4" w:space="0" w:color="auto"/>
        <w:left w:val="single" w:sz="4" w:space="0" w:color="auto"/>
        <w:right w:val="single" w:sz="4" w:space="0" w:color="auto"/>
      </w:pBdr>
      <w:spacing w:before="100" w:beforeAutospacing="1" w:after="100" w:afterAutospacing="1"/>
      <w:jc w:val="right"/>
    </w:pPr>
    <w:rPr>
      <w:rFonts w:ascii="宋体" w:hAnsi="宋体" w:cs="宋体"/>
      <w:color w:val="000000"/>
      <w:kern w:val="0"/>
      <w:szCs w:val="21"/>
    </w:rPr>
  </w:style>
  <w:style w:type="paragraph" w:customStyle="1" w:styleId="1ffc">
    <w:name w:val="标题 1（绿盟科技）"/>
    <w:basedOn w:val="11"/>
    <w:next w:val="afffffffffffff6"/>
    <w:qFormat/>
    <w:rsid w:val="00EB7DED"/>
    <w:pPr>
      <w:numPr>
        <w:numId w:val="0"/>
      </w:numPr>
      <w:pBdr>
        <w:bottom w:val="single" w:sz="48" w:space="1" w:color="auto"/>
      </w:pBdr>
      <w:spacing w:before="600"/>
      <w:ind w:left="907" w:hanging="907"/>
      <w:jc w:val="left"/>
    </w:pPr>
    <w:rPr>
      <w:rFonts w:ascii="Arial" w:eastAsia="黑体" w:hAnsi="Arial"/>
    </w:rPr>
  </w:style>
  <w:style w:type="paragraph" w:customStyle="1" w:styleId="xl116">
    <w:name w:val="xl116"/>
    <w:basedOn w:val="af4"/>
    <w:rsid w:val="00EB7DED"/>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21">
    <w:name w:val="标题 2（绿盟科技）"/>
    <w:basedOn w:val="22"/>
    <w:next w:val="afffffffffffff6"/>
    <w:qFormat/>
    <w:rsid w:val="00EB7DED"/>
    <w:pPr>
      <w:numPr>
        <w:ilvl w:val="1"/>
        <w:numId w:val="40"/>
      </w:numPr>
      <w:jc w:val="left"/>
    </w:pPr>
    <w:rPr>
      <w:bCs w:val="0"/>
    </w:rPr>
  </w:style>
  <w:style w:type="paragraph" w:customStyle="1" w:styleId="xl117">
    <w:name w:val="xl117"/>
    <w:basedOn w:val="af4"/>
    <w:rsid w:val="00EB7DE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b/>
      <w:bCs/>
      <w:kern w:val="0"/>
      <w:sz w:val="24"/>
      <w:szCs w:val="24"/>
    </w:rPr>
  </w:style>
  <w:style w:type="paragraph" w:customStyle="1" w:styleId="3fc">
    <w:name w:val="标题 3（绿盟科技）"/>
    <w:basedOn w:val="3"/>
    <w:next w:val="afffffffffffff6"/>
    <w:qFormat/>
    <w:rsid w:val="00EB7DED"/>
    <w:pPr>
      <w:numPr>
        <w:ilvl w:val="0"/>
        <w:numId w:val="0"/>
      </w:numPr>
      <w:tabs>
        <w:tab w:val="clear" w:pos="720"/>
        <w:tab w:val="clear" w:pos="1440"/>
        <w:tab w:val="left" w:pos="960"/>
      </w:tabs>
      <w:ind w:left="907" w:hanging="907"/>
      <w:jc w:val="left"/>
    </w:pPr>
    <w:rPr>
      <w:rFonts w:ascii="Arial" w:eastAsia="黑体" w:hAnsi="Arial"/>
      <w:bCs w:val="0"/>
      <w:kern w:val="0"/>
      <w:sz w:val="30"/>
      <w:szCs w:val="30"/>
    </w:rPr>
  </w:style>
  <w:style w:type="paragraph" w:customStyle="1" w:styleId="xl118">
    <w:name w:val="xl118"/>
    <w:basedOn w:val="af4"/>
    <w:rsid w:val="00EB7DED"/>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40">
    <w:name w:val="标题 4（绿盟科技）"/>
    <w:basedOn w:val="4"/>
    <w:next w:val="afffffffffffff6"/>
    <w:qFormat/>
    <w:rsid w:val="00EB7DED"/>
    <w:pPr>
      <w:keepLines/>
      <w:widowControl/>
      <w:numPr>
        <w:ilvl w:val="0"/>
        <w:numId w:val="40"/>
      </w:numPr>
      <w:tabs>
        <w:tab w:val="clear" w:pos="864"/>
        <w:tab w:val="clear" w:pos="1440"/>
        <w:tab w:val="left" w:pos="993"/>
      </w:tabs>
      <w:spacing w:before="280" w:after="156" w:line="377" w:lineRule="auto"/>
      <w:jc w:val="left"/>
    </w:pPr>
    <w:rPr>
      <w:rFonts w:ascii="Arial" w:eastAsia="黑体" w:hAnsi="Arial"/>
      <w:bCs w:val="0"/>
      <w:kern w:val="0"/>
      <w:sz w:val="28"/>
      <w:szCs w:val="28"/>
    </w:rPr>
  </w:style>
  <w:style w:type="paragraph" w:customStyle="1" w:styleId="xl119">
    <w:name w:val="xl119"/>
    <w:basedOn w:val="af4"/>
    <w:rsid w:val="00EB7DED"/>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50">
    <w:name w:val="标题 5（有编号）（绿盟科技）"/>
    <w:basedOn w:val="af4"/>
    <w:next w:val="afffffffffffff6"/>
    <w:qFormat/>
    <w:rsid w:val="00EB7DED"/>
    <w:pPr>
      <w:keepNext/>
      <w:keepLines/>
      <w:numPr>
        <w:ilvl w:val="4"/>
        <w:numId w:val="40"/>
      </w:numPr>
      <w:spacing w:before="280" w:after="156" w:line="377" w:lineRule="auto"/>
      <w:jc w:val="left"/>
      <w:outlineLvl w:val="4"/>
    </w:pPr>
    <w:rPr>
      <w:rFonts w:ascii="Arial" w:eastAsia="黑体" w:hAnsi="Arial"/>
      <w:b/>
      <w:kern w:val="0"/>
      <w:sz w:val="24"/>
      <w:szCs w:val="28"/>
    </w:rPr>
  </w:style>
  <w:style w:type="paragraph" w:customStyle="1" w:styleId="60">
    <w:name w:val="标题 6（有编号）（绿盟科技）"/>
    <w:basedOn w:val="af4"/>
    <w:next w:val="afffffffffffff6"/>
    <w:qFormat/>
    <w:rsid w:val="00EB7DED"/>
    <w:pPr>
      <w:keepNext/>
      <w:keepLines/>
      <w:numPr>
        <w:ilvl w:val="5"/>
        <w:numId w:val="40"/>
      </w:numPr>
      <w:spacing w:before="240" w:after="64" w:line="319" w:lineRule="auto"/>
      <w:jc w:val="left"/>
      <w:outlineLvl w:val="5"/>
    </w:pPr>
    <w:rPr>
      <w:rFonts w:ascii="Arial" w:eastAsia="黑体" w:hAnsi="Arial"/>
      <w:b/>
      <w:kern w:val="0"/>
      <w:szCs w:val="24"/>
    </w:rPr>
  </w:style>
  <w:style w:type="paragraph" w:customStyle="1" w:styleId="afffffffffffff8">
    <w:name w:val="插图（绿盟科技）"/>
    <w:next w:val="afffffffffffff6"/>
    <w:rsid w:val="00EB7DED"/>
    <w:pPr>
      <w:spacing w:beforeLines="25" w:afterLines="25"/>
      <w:jc w:val="center"/>
    </w:pPr>
    <w:rPr>
      <w:rFonts w:ascii="Arial" w:hAnsi="Arial"/>
      <w:sz w:val="21"/>
      <w:szCs w:val="21"/>
    </w:rPr>
  </w:style>
  <w:style w:type="paragraph" w:customStyle="1" w:styleId="aa">
    <w:name w:val="插图标注（绿盟科技）"/>
    <w:next w:val="afffffffffffff6"/>
    <w:link w:val="Charf9"/>
    <w:rsid w:val="00EB7DED"/>
    <w:pPr>
      <w:numPr>
        <w:ilvl w:val="6"/>
        <w:numId w:val="40"/>
      </w:numPr>
      <w:spacing w:after="156"/>
      <w:jc w:val="center"/>
    </w:pPr>
    <w:rPr>
      <w:rFonts w:ascii="Arial" w:hAnsi="Arial"/>
      <w:sz w:val="21"/>
      <w:szCs w:val="21"/>
    </w:rPr>
  </w:style>
  <w:style w:type="paragraph" w:customStyle="1" w:styleId="xl121">
    <w:name w:val="xl121"/>
    <w:basedOn w:val="af4"/>
    <w:rsid w:val="00EB7DE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color w:val="000000"/>
      <w:kern w:val="0"/>
      <w:szCs w:val="21"/>
    </w:rPr>
  </w:style>
  <w:style w:type="paragraph" w:customStyle="1" w:styleId="ab">
    <w:name w:val="表格标注（绿盟科技）"/>
    <w:basedOn w:val="aa"/>
    <w:next w:val="afffffffffffff6"/>
    <w:rsid w:val="00EB7DED"/>
    <w:pPr>
      <w:numPr>
        <w:ilvl w:val="7"/>
      </w:numPr>
      <w:tabs>
        <w:tab w:val="left" w:pos="2520"/>
      </w:tabs>
      <w:ind w:left="2520" w:hanging="2520"/>
    </w:pPr>
  </w:style>
  <w:style w:type="paragraph" w:customStyle="1" w:styleId="xl124">
    <w:name w:val="xl124"/>
    <w:basedOn w:val="af4"/>
    <w:rsid w:val="00EB7DED"/>
    <w:pPr>
      <w:widowControl/>
      <w:spacing w:before="100" w:beforeAutospacing="1" w:after="100" w:afterAutospacing="1"/>
      <w:jc w:val="right"/>
    </w:pPr>
    <w:rPr>
      <w:rFonts w:ascii="宋体" w:hAnsi="宋体" w:cs="宋体"/>
      <w:kern w:val="0"/>
      <w:sz w:val="24"/>
      <w:szCs w:val="24"/>
    </w:rPr>
  </w:style>
  <w:style w:type="paragraph" w:customStyle="1" w:styleId="xl110">
    <w:name w:val="xl110"/>
    <w:basedOn w:val="af4"/>
    <w:rsid w:val="00EB7DED"/>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color w:val="FF0000"/>
      <w:kern w:val="0"/>
      <w:sz w:val="24"/>
      <w:szCs w:val="24"/>
    </w:rPr>
  </w:style>
  <w:style w:type="paragraph" w:customStyle="1" w:styleId="2fff">
    <w:name w:val="样式 投标文件 正文首行缩进 + 首行缩进:  2 字符"/>
    <w:basedOn w:val="af4"/>
    <w:rsid w:val="00EB7DED"/>
    <w:pPr>
      <w:spacing w:after="220" w:line="360" w:lineRule="auto"/>
      <w:ind w:firstLineChars="200" w:firstLine="420"/>
    </w:pPr>
    <w:rPr>
      <w:rFonts w:ascii="Arial" w:hAnsi="Arial" w:cs="宋体"/>
      <w:sz w:val="24"/>
    </w:rPr>
  </w:style>
  <w:style w:type="paragraph" w:customStyle="1" w:styleId="xl122">
    <w:name w:val="xl122"/>
    <w:basedOn w:val="af4"/>
    <w:rsid w:val="00EB7DED"/>
    <w:pPr>
      <w:widowControl/>
      <w:pBdr>
        <w:top w:val="single" w:sz="4" w:space="0" w:color="auto"/>
        <w:bottom w:val="single" w:sz="4" w:space="0" w:color="auto"/>
      </w:pBdr>
      <w:spacing w:before="100" w:beforeAutospacing="1" w:after="100" w:afterAutospacing="1"/>
      <w:jc w:val="center"/>
    </w:pPr>
    <w:rPr>
      <w:rFonts w:ascii="宋体" w:hAnsi="宋体" w:cs="宋体"/>
      <w:b/>
      <w:bCs/>
      <w:color w:val="000000"/>
      <w:kern w:val="0"/>
      <w:szCs w:val="21"/>
    </w:rPr>
  </w:style>
  <w:style w:type="paragraph" w:customStyle="1" w:styleId="a5">
    <w:name w:val="卷标"/>
    <w:basedOn w:val="affff9"/>
    <w:qFormat/>
    <w:rsid w:val="00EB7DED"/>
    <w:pPr>
      <w:widowControl w:val="0"/>
      <w:numPr>
        <w:numId w:val="41"/>
      </w:numPr>
      <w:tabs>
        <w:tab w:val="left" w:pos="360"/>
        <w:tab w:val="left" w:pos="900"/>
      </w:tabs>
      <w:spacing w:line="360" w:lineRule="auto"/>
      <w:ind w:left="0" w:firstLine="0"/>
    </w:pPr>
    <w:rPr>
      <w:rFonts w:eastAsia="汉仪大黑简" w:cs="Arial"/>
      <w:bCs/>
      <w:sz w:val="52"/>
      <w:szCs w:val="32"/>
    </w:rPr>
  </w:style>
  <w:style w:type="paragraph" w:customStyle="1" w:styleId="a1">
    <w:name w:val="列表（编号一级）（绿盟科技）"/>
    <w:basedOn w:val="afffffffffffff6"/>
    <w:qFormat/>
    <w:rsid w:val="00EB7DED"/>
    <w:pPr>
      <w:numPr>
        <w:numId w:val="42"/>
      </w:numPr>
      <w:tabs>
        <w:tab w:val="left" w:pos="450"/>
        <w:tab w:val="left" w:pos="2100"/>
      </w:tabs>
      <w:spacing w:beforeLines="25"/>
      <w:ind w:left="2100" w:hanging="450"/>
    </w:pPr>
  </w:style>
  <w:style w:type="paragraph" w:customStyle="1" w:styleId="NormalBulletLevel2">
    <w:name w:val="Normal Bullet Level 2"/>
    <w:basedOn w:val="NormalBullet"/>
    <w:next w:val="NormalBullet"/>
    <w:rsid w:val="00EB7DED"/>
  </w:style>
  <w:style w:type="paragraph" w:customStyle="1" w:styleId="NormalBullet">
    <w:name w:val="Normal Bullet"/>
    <w:basedOn w:val="af4"/>
    <w:rsid w:val="00EB7DED"/>
    <w:pPr>
      <w:widowControl/>
      <w:spacing w:before="60" w:after="60"/>
      <w:ind w:left="4320" w:hanging="360"/>
      <w:jc w:val="left"/>
    </w:pPr>
    <w:rPr>
      <w:rFonts w:ascii="Garamond" w:eastAsia="Times New Roman" w:hAnsi="Garamond"/>
      <w:kern w:val="0"/>
      <w:sz w:val="22"/>
      <w:szCs w:val="22"/>
      <w:lang w:eastAsia="en-US"/>
    </w:rPr>
  </w:style>
  <w:style w:type="paragraph" w:customStyle="1" w:styleId="a2">
    <w:name w:val="列表（编号二级）（绿盟科技）"/>
    <w:basedOn w:val="a1"/>
    <w:qFormat/>
    <w:rsid w:val="00EB7DED"/>
    <w:pPr>
      <w:numPr>
        <w:ilvl w:val="1"/>
      </w:numPr>
      <w:tabs>
        <w:tab w:val="clear" w:pos="450"/>
        <w:tab w:val="clear" w:pos="2100"/>
        <w:tab w:val="left" w:pos="360"/>
        <w:tab w:val="left" w:pos="1134"/>
        <w:tab w:val="left" w:pos="2520"/>
      </w:tabs>
      <w:spacing w:beforeLines="0"/>
      <w:ind w:left="1260" w:firstLine="0"/>
    </w:pPr>
  </w:style>
  <w:style w:type="paragraph" w:customStyle="1" w:styleId="afffffffffffff9">
    <w:name w:val="列表内容"/>
    <w:basedOn w:val="af4"/>
    <w:next w:val="af4"/>
    <w:rsid w:val="00EB7DED"/>
    <w:pPr>
      <w:widowControl/>
      <w:tabs>
        <w:tab w:val="left" w:pos="840"/>
      </w:tabs>
      <w:ind w:left="851" w:hanging="420"/>
      <w:jc w:val="left"/>
    </w:pPr>
    <w:rPr>
      <w:kern w:val="0"/>
      <w:sz w:val="18"/>
    </w:rPr>
  </w:style>
  <w:style w:type="paragraph" w:customStyle="1" w:styleId="Normal1">
    <w:name w:val="Normal1"/>
    <w:basedOn w:val="af4"/>
    <w:link w:val="Normal1Char"/>
    <w:rsid w:val="00EB7DED"/>
    <w:pPr>
      <w:widowControl/>
      <w:overflowPunct w:val="0"/>
      <w:autoSpaceDE w:val="0"/>
      <w:autoSpaceDN w:val="0"/>
      <w:adjustRightInd w:val="0"/>
      <w:jc w:val="left"/>
      <w:textAlignment w:val="baseline"/>
    </w:pPr>
    <w:rPr>
      <w:kern w:val="0"/>
      <w:sz w:val="20"/>
    </w:rPr>
  </w:style>
  <w:style w:type="paragraph" w:customStyle="1" w:styleId="2fff0">
    <w:name w:val="样式 正文五号 首行缩进:  2 字符"/>
    <w:basedOn w:val="af4"/>
    <w:rsid w:val="00EB7DED"/>
    <w:pPr>
      <w:spacing w:line="360" w:lineRule="auto"/>
      <w:ind w:firstLineChars="200" w:firstLine="420"/>
    </w:pPr>
    <w:rPr>
      <w:rFonts w:cs="宋体"/>
    </w:rPr>
  </w:style>
  <w:style w:type="paragraph" w:customStyle="1" w:styleId="2fff1">
    <w:name w:val="样式 正文文本缩进 + 首行缩进:  2 字符"/>
    <w:basedOn w:val="af4"/>
    <w:next w:val="affb"/>
    <w:rsid w:val="00EB7DED"/>
    <w:pPr>
      <w:spacing w:line="360" w:lineRule="auto"/>
      <w:ind w:firstLineChars="200" w:firstLine="420"/>
    </w:pPr>
    <w:rPr>
      <w:rFonts w:ascii="Arial" w:hAnsi="Arial" w:cs="宋体"/>
      <w:sz w:val="24"/>
    </w:rPr>
  </w:style>
  <w:style w:type="paragraph" w:customStyle="1" w:styleId="BodyCopy">
    <w:name w:val="Body Copy"/>
    <w:basedOn w:val="af4"/>
    <w:rsid w:val="00EB7DED"/>
    <w:pPr>
      <w:widowControl/>
      <w:tabs>
        <w:tab w:val="left" w:pos="1584"/>
        <w:tab w:val="left" w:pos="1613"/>
        <w:tab w:val="left" w:pos="1728"/>
        <w:tab w:val="left" w:pos="1872"/>
        <w:tab w:val="left" w:pos="2016"/>
      </w:tabs>
      <w:spacing w:after="180" w:line="240" w:lineRule="exact"/>
      <w:ind w:left="1440" w:right="115"/>
      <w:jc w:val="left"/>
    </w:pPr>
    <w:rPr>
      <w:rFonts w:ascii="Aldine401 BT" w:hAnsi="Aldine401 BT"/>
      <w:kern w:val="0"/>
      <w:sz w:val="20"/>
    </w:rPr>
  </w:style>
  <w:style w:type="paragraph" w:customStyle="1" w:styleId="114">
    <w:name w:val="列出段落11"/>
    <w:basedOn w:val="af4"/>
    <w:rsid w:val="00EB7DED"/>
    <w:pPr>
      <w:ind w:firstLineChars="200" w:firstLine="420"/>
    </w:pPr>
    <w:rPr>
      <w:rFonts w:ascii="Calibri" w:hAnsi="Calibri"/>
    </w:rPr>
  </w:style>
  <w:style w:type="paragraph" w:customStyle="1" w:styleId="a8">
    <w:name w:val="带符号的正文标准格式"/>
    <w:basedOn w:val="afffffffd"/>
    <w:rsid w:val="00EB7DED"/>
    <w:pPr>
      <w:numPr>
        <w:numId w:val="43"/>
      </w:numPr>
      <w:tabs>
        <w:tab w:val="clear" w:pos="1331"/>
        <w:tab w:val="left" w:pos="450"/>
      </w:tabs>
      <w:ind w:left="450" w:hanging="450"/>
    </w:pPr>
  </w:style>
  <w:style w:type="paragraph" w:customStyle="1" w:styleId="zi">
    <w:name w:val="zi"/>
    <w:basedOn w:val="af4"/>
    <w:rsid w:val="00EB7DED"/>
    <w:pPr>
      <w:widowControl/>
      <w:spacing w:before="100" w:beforeAutospacing="1" w:after="100" w:afterAutospacing="1" w:line="336" w:lineRule="atLeast"/>
      <w:jc w:val="left"/>
    </w:pPr>
    <w:rPr>
      <w:rFonts w:ascii="ˎ̥" w:hAnsi="ˎ̥" w:cs="宋体"/>
      <w:color w:val="000000"/>
      <w:kern w:val="0"/>
      <w:sz w:val="22"/>
      <w:szCs w:val="22"/>
    </w:rPr>
  </w:style>
  <w:style w:type="paragraph" w:customStyle="1" w:styleId="122">
    <w:name w:val="样式 行距: 多倍行距 1.2 字行"/>
    <w:basedOn w:val="af4"/>
    <w:rsid w:val="00EB7DED"/>
    <w:pPr>
      <w:spacing w:beforeLines="50" w:line="288" w:lineRule="auto"/>
    </w:pPr>
  </w:style>
  <w:style w:type="paragraph" w:customStyle="1" w:styleId="afffffffffffffa">
    <w:name w:val="表内容"/>
    <w:basedOn w:val="af4"/>
    <w:rsid w:val="00EB7DED"/>
    <w:pPr>
      <w:widowControl/>
      <w:spacing w:line="320" w:lineRule="exact"/>
      <w:jc w:val="left"/>
    </w:pPr>
    <w:rPr>
      <w:kern w:val="0"/>
      <w:sz w:val="20"/>
    </w:rPr>
  </w:style>
  <w:style w:type="paragraph" w:customStyle="1" w:styleId="Char1CharCharCharChar">
    <w:name w:val="Char1 Char Char Char Char"/>
    <w:basedOn w:val="affb"/>
    <w:semiHidden/>
    <w:rsid w:val="00EB7DED"/>
    <w:rPr>
      <w:rFonts w:ascii="Tahoma" w:hAnsi="Tahoma" w:cs="Tahoma"/>
      <w:kern w:val="0"/>
      <w:sz w:val="18"/>
      <w:szCs w:val="24"/>
    </w:rPr>
  </w:style>
  <w:style w:type="paragraph" w:customStyle="1" w:styleId="QuestionBulletCharChar">
    <w:name w:val="Question Bullet Char Char"/>
    <w:basedOn w:val="af4"/>
    <w:next w:val="af4"/>
    <w:link w:val="QuestionBulletCharCharChar"/>
    <w:rsid w:val="00EB7DED"/>
    <w:pPr>
      <w:widowControl/>
      <w:tabs>
        <w:tab w:val="left" w:pos="9000"/>
      </w:tabs>
      <w:spacing w:before="60" w:after="60"/>
      <w:ind w:left="9000" w:hanging="360"/>
      <w:jc w:val="left"/>
    </w:pPr>
    <w:rPr>
      <w:rFonts w:ascii="Garamond" w:hAnsi="Garamond"/>
      <w:i/>
      <w:kern w:val="0"/>
      <w:sz w:val="22"/>
      <w:szCs w:val="22"/>
      <w:lang w:eastAsia="en-US"/>
    </w:rPr>
  </w:style>
  <w:style w:type="paragraph" w:customStyle="1" w:styleId="af2">
    <w:name w:val="列表项目"/>
    <w:basedOn w:val="af4"/>
    <w:rsid w:val="00EB7DED"/>
    <w:pPr>
      <w:numPr>
        <w:numId w:val="44"/>
      </w:numPr>
      <w:tabs>
        <w:tab w:val="left" w:pos="420"/>
      </w:tabs>
      <w:spacing w:line="288" w:lineRule="auto"/>
    </w:pPr>
  </w:style>
  <w:style w:type="paragraph" w:customStyle="1" w:styleId="afffffffffffffb">
    <w:name w:val="章标题"/>
    <w:next w:val="4"/>
    <w:rsid w:val="00EB7DED"/>
    <w:pPr>
      <w:spacing w:beforeLines="50" w:afterLines="50"/>
      <w:ind w:left="360"/>
      <w:outlineLvl w:val="1"/>
    </w:pPr>
    <w:rPr>
      <w:rFonts w:ascii="黑体" w:eastAsia="黑体"/>
      <w:sz w:val="24"/>
    </w:rPr>
  </w:style>
  <w:style w:type="paragraph" w:customStyle="1" w:styleId="afffffffffffffc">
    <w:name w:val="表格表头"/>
    <w:basedOn w:val="afffffffffffffd"/>
    <w:next w:val="afffffffffffffd"/>
    <w:rsid w:val="00EB7DED"/>
    <w:rPr>
      <w:b/>
    </w:rPr>
  </w:style>
  <w:style w:type="paragraph" w:customStyle="1" w:styleId="afffffffffffffd">
    <w:name w:val="表格正文"/>
    <w:basedOn w:val="af4"/>
    <w:rsid w:val="00EB7DED"/>
    <w:pPr>
      <w:tabs>
        <w:tab w:val="left" w:pos="420"/>
      </w:tabs>
      <w:spacing w:before="60" w:after="60"/>
    </w:pPr>
  </w:style>
  <w:style w:type="paragraph" w:customStyle="1" w:styleId="afffffffffffffe">
    <w:name w:val="一级条标题"/>
    <w:basedOn w:val="afffffffffffffb"/>
    <w:next w:val="4"/>
    <w:rsid w:val="00EB7DED"/>
  </w:style>
  <w:style w:type="paragraph" w:customStyle="1" w:styleId="affffffffffffff">
    <w:name w:val="三级条标题"/>
    <w:basedOn w:val="affffffffffffff0"/>
    <w:next w:val="4"/>
    <w:rsid w:val="00EB7DED"/>
    <w:pPr>
      <w:spacing w:beforeLines="0" w:afterLines="0"/>
      <w:outlineLvl w:val="4"/>
    </w:pPr>
  </w:style>
  <w:style w:type="paragraph" w:customStyle="1" w:styleId="affffffffffffff0">
    <w:name w:val="二级条标题"/>
    <w:basedOn w:val="afffffffffffffe"/>
    <w:next w:val="4"/>
    <w:rsid w:val="00EB7DED"/>
  </w:style>
  <w:style w:type="paragraph" w:customStyle="1" w:styleId="affffffffffffff1">
    <w:name w:val="图中文字"/>
    <w:basedOn w:val="af4"/>
    <w:rsid w:val="00EB7DED"/>
    <w:pPr>
      <w:adjustRightInd w:val="0"/>
      <w:snapToGrid w:val="0"/>
      <w:spacing w:line="0" w:lineRule="atLeast"/>
      <w:jc w:val="center"/>
    </w:pPr>
    <w:rPr>
      <w:sz w:val="24"/>
    </w:rPr>
  </w:style>
  <w:style w:type="paragraph" w:customStyle="1" w:styleId="a3">
    <w:name w:val="列表（符号一级）（绿盟科技）"/>
    <w:basedOn w:val="afffffffffffff6"/>
    <w:link w:val="Charfa"/>
    <w:qFormat/>
    <w:rsid w:val="00EB7DED"/>
    <w:pPr>
      <w:numPr>
        <w:numId w:val="45"/>
      </w:numPr>
    </w:pPr>
    <w:rPr>
      <w:lang w:val="x-none" w:eastAsia="x-none"/>
    </w:rPr>
  </w:style>
  <w:style w:type="paragraph" w:customStyle="1" w:styleId="a4">
    <w:name w:val="列表（符号二级）（绿盟科技）"/>
    <w:basedOn w:val="a3"/>
    <w:qFormat/>
    <w:rsid w:val="00EB7DED"/>
    <w:pPr>
      <w:numPr>
        <w:ilvl w:val="1"/>
      </w:numPr>
      <w:tabs>
        <w:tab w:val="left" w:pos="760"/>
        <w:tab w:val="left" w:pos="1134"/>
        <w:tab w:val="left" w:pos="1260"/>
      </w:tabs>
      <w:ind w:left="760" w:hanging="340"/>
    </w:pPr>
  </w:style>
  <w:style w:type="paragraph" w:customStyle="1" w:styleId="affffffffffffff2">
    <w:name w:val="正文加粗"/>
    <w:basedOn w:val="af4"/>
    <w:link w:val="Charfb"/>
    <w:rsid w:val="00EB7DED"/>
    <w:pPr>
      <w:widowControl/>
      <w:spacing w:line="360" w:lineRule="auto"/>
      <w:ind w:firstLineChars="200" w:firstLine="200"/>
      <w:jc w:val="left"/>
    </w:pPr>
    <w:rPr>
      <w:rFonts w:ascii="Arial" w:hAnsi="Arial"/>
      <w:b/>
      <w:kern w:val="0"/>
      <w:sz w:val="24"/>
    </w:rPr>
  </w:style>
  <w:style w:type="paragraph" w:customStyle="1" w:styleId="affffffffffffff3">
    <w:name w:val="正文两侧缩进（绿盟科技）"/>
    <w:basedOn w:val="afffffffffffff6"/>
    <w:link w:val="Charfc"/>
    <w:qFormat/>
    <w:rsid w:val="00EB7DED"/>
    <w:pPr>
      <w:spacing w:after="50"/>
      <w:ind w:leftChars="200" w:left="200" w:rightChars="200" w:right="200"/>
    </w:pPr>
    <w:rPr>
      <w:lang w:val="x-none" w:eastAsia="x-none"/>
    </w:rPr>
  </w:style>
  <w:style w:type="paragraph" w:customStyle="1" w:styleId="-">
    <w:name w:val="正文-通用文档模板"/>
    <w:basedOn w:val="aff6"/>
    <w:rsid w:val="00EB7DED"/>
    <w:pPr>
      <w:adjustRightInd/>
      <w:spacing w:line="360" w:lineRule="auto"/>
      <w:ind w:firstLineChars="200" w:firstLine="200"/>
      <w:textAlignment w:val="auto"/>
    </w:pPr>
    <w:rPr>
      <w:rFonts w:ascii="Times New Roman"/>
      <w:kern w:val="2"/>
      <w:sz w:val="21"/>
      <w:szCs w:val="21"/>
    </w:rPr>
  </w:style>
  <w:style w:type="paragraph" w:customStyle="1" w:styleId="ItemStep">
    <w:name w:val="Item Step"/>
    <w:rsid w:val="00EB7DED"/>
    <w:pPr>
      <w:tabs>
        <w:tab w:val="left" w:pos="360"/>
      </w:tabs>
      <w:spacing w:before="60" w:after="60" w:line="300" w:lineRule="auto"/>
      <w:ind w:leftChars="171" w:left="359" w:firstLineChars="50" w:firstLine="120"/>
      <w:jc w:val="both"/>
    </w:pPr>
    <w:rPr>
      <w:rFonts w:ascii="Arial" w:hAnsi="Arial"/>
      <w:b/>
      <w:sz w:val="24"/>
    </w:rPr>
  </w:style>
  <w:style w:type="paragraph" w:customStyle="1" w:styleId="1ffd">
    <w:name w:val="[列表1]"/>
    <w:basedOn w:val="af4"/>
    <w:rsid w:val="00EB7DED"/>
    <w:pPr>
      <w:spacing w:line="360" w:lineRule="auto"/>
      <w:ind w:firstLine="420"/>
    </w:pPr>
    <w:rPr>
      <w:rFonts w:ascii="宋体" w:hAnsi="宋体"/>
      <w:sz w:val="24"/>
      <w:szCs w:val="24"/>
    </w:rPr>
  </w:style>
  <w:style w:type="paragraph" w:customStyle="1" w:styleId="9style26">
    <w:name w:val="9 style26"/>
    <w:basedOn w:val="af4"/>
    <w:rsid w:val="00EB7DED"/>
    <w:pPr>
      <w:widowControl/>
      <w:spacing w:before="100" w:beforeAutospacing="1" w:after="100" w:afterAutospacing="1"/>
      <w:jc w:val="left"/>
    </w:pPr>
    <w:rPr>
      <w:rFonts w:ascii="宋体" w:hAnsi="宋体"/>
      <w:color w:val="000000"/>
      <w:kern w:val="0"/>
      <w:sz w:val="24"/>
      <w:szCs w:val="24"/>
    </w:rPr>
  </w:style>
  <w:style w:type="paragraph" w:customStyle="1" w:styleId="ColumnHead">
    <w:name w:val="ColumnHead"/>
    <w:rsid w:val="00EB7DED"/>
    <w:rPr>
      <w:rFonts w:ascii="Helvetica" w:hAnsi="Helvetica"/>
      <w:b/>
      <w:szCs w:val="24"/>
      <w:lang w:eastAsia="en-US"/>
    </w:rPr>
  </w:style>
  <w:style w:type="paragraph" w:customStyle="1" w:styleId="style28">
    <w:name w:val="style28"/>
    <w:basedOn w:val="af4"/>
    <w:rsid w:val="00EB7DED"/>
    <w:pPr>
      <w:widowControl/>
      <w:spacing w:before="100" w:beforeAutospacing="1" w:after="100" w:afterAutospacing="1"/>
      <w:jc w:val="left"/>
    </w:pPr>
    <w:rPr>
      <w:rFonts w:ascii="宋体" w:hAnsi="宋体"/>
      <w:color w:val="000000"/>
      <w:kern w:val="0"/>
      <w:sz w:val="22"/>
      <w:szCs w:val="22"/>
    </w:rPr>
  </w:style>
  <w:style w:type="paragraph" w:customStyle="1" w:styleId="TableText2">
    <w:name w:val="TableText"/>
    <w:rsid w:val="00EB7DED"/>
    <w:rPr>
      <w:rFonts w:ascii="Helvetica" w:hAnsi="Helvetica"/>
      <w:sz w:val="18"/>
      <w:szCs w:val="24"/>
      <w:lang w:eastAsia="en-US"/>
    </w:rPr>
  </w:style>
  <w:style w:type="paragraph" w:customStyle="1" w:styleId="affffffffffffff4">
    <w:name w:val="封面标题"/>
    <w:basedOn w:val="af4"/>
    <w:rsid w:val="00EB7DED"/>
    <w:pPr>
      <w:shd w:val="clear" w:color="auto" w:fill="E6E6E6"/>
      <w:spacing w:line="360" w:lineRule="auto"/>
      <w:ind w:left="1560" w:hangingChars="300" w:hanging="1560"/>
    </w:pPr>
    <w:rPr>
      <w:rFonts w:ascii="宋体" w:hAnsi="宋体"/>
      <w:color w:val="000080"/>
      <w:spacing w:val="20"/>
      <w:sz w:val="48"/>
      <w:szCs w:val="48"/>
    </w:rPr>
  </w:style>
  <w:style w:type="paragraph" w:customStyle="1" w:styleId="TableBulletStyle1">
    <w:name w:val="TableBulletStyle1"/>
    <w:next w:val="TableBulletStyle1NoBullet"/>
    <w:rsid w:val="00EB7DED"/>
    <w:pPr>
      <w:keepNext/>
      <w:numPr>
        <w:numId w:val="46"/>
      </w:numPr>
      <w:tabs>
        <w:tab w:val="clear" w:pos="1440"/>
        <w:tab w:val="left" w:pos="720"/>
      </w:tabs>
      <w:ind w:left="714" w:hanging="357"/>
    </w:pPr>
    <w:rPr>
      <w:rFonts w:ascii="Helvetica" w:eastAsia="华文细黑" w:hAnsi="Helvetica"/>
      <w:sz w:val="24"/>
      <w:szCs w:val="24"/>
      <w:lang w:eastAsia="en-US"/>
    </w:rPr>
  </w:style>
  <w:style w:type="paragraph" w:customStyle="1" w:styleId="TableBulletStyle1NoBullet">
    <w:name w:val="TableBulletStyle1_NoBullet"/>
    <w:next w:val="TableBulletStyle1"/>
    <w:rsid w:val="00EB7DED"/>
    <w:pPr>
      <w:tabs>
        <w:tab w:val="left" w:pos="720"/>
      </w:tabs>
      <w:ind w:left="720"/>
    </w:pPr>
    <w:rPr>
      <w:rFonts w:ascii="Helvetica" w:hAnsi="Helvetica"/>
      <w:szCs w:val="2"/>
      <w:lang w:eastAsia="en-US"/>
    </w:rPr>
  </w:style>
  <w:style w:type="paragraph" w:customStyle="1" w:styleId="Bullet1Double">
    <w:name w:val="*Bullet #1 Double"/>
    <w:basedOn w:val="af4"/>
    <w:rsid w:val="00EB7DED"/>
    <w:pPr>
      <w:widowControl/>
      <w:numPr>
        <w:numId w:val="47"/>
      </w:numPr>
      <w:spacing w:after="220" w:line="220" w:lineRule="atLeast"/>
      <w:ind w:left="2664" w:hanging="360"/>
      <w:jc w:val="left"/>
    </w:pPr>
    <w:rPr>
      <w:rFonts w:ascii="Arial" w:hAnsi="Arial"/>
      <w:kern w:val="0"/>
      <w:sz w:val="22"/>
      <w:szCs w:val="24"/>
      <w:lang w:eastAsia="en-US"/>
    </w:rPr>
  </w:style>
  <w:style w:type="paragraph" w:customStyle="1" w:styleId="Char30">
    <w:name w:val="Char3"/>
    <w:basedOn w:val="af4"/>
    <w:rsid w:val="00EB7DED"/>
    <w:pPr>
      <w:tabs>
        <w:tab w:val="left" w:pos="1440"/>
      </w:tabs>
      <w:ind w:left="432" w:hanging="432"/>
    </w:pPr>
    <w:rPr>
      <w:sz w:val="24"/>
      <w:szCs w:val="24"/>
    </w:rPr>
  </w:style>
  <w:style w:type="paragraph" w:customStyle="1" w:styleId="074150">
    <w:name w:val="样式 宋体 小四 首行缩进:  0.74 厘米 行距: 1.5 倍行距"/>
    <w:basedOn w:val="af4"/>
    <w:rsid w:val="00EB7DED"/>
    <w:pPr>
      <w:spacing w:line="360" w:lineRule="auto"/>
      <w:ind w:firstLine="420"/>
    </w:pPr>
    <w:rPr>
      <w:rFonts w:ascii="宋体" w:eastAsia="华文细黑" w:hAnsi="宋体" w:cs="宋体"/>
      <w:sz w:val="24"/>
    </w:rPr>
  </w:style>
  <w:style w:type="paragraph" w:customStyle="1" w:styleId="Char20">
    <w:name w:val="Char2"/>
    <w:basedOn w:val="af4"/>
    <w:rsid w:val="00EB7DED"/>
    <w:pPr>
      <w:tabs>
        <w:tab w:val="left" w:pos="1440"/>
      </w:tabs>
      <w:ind w:left="432" w:hanging="432"/>
    </w:pPr>
    <w:rPr>
      <w:sz w:val="24"/>
      <w:szCs w:val="24"/>
    </w:rPr>
  </w:style>
  <w:style w:type="paragraph" w:customStyle="1" w:styleId="08555">
    <w:name w:val="样式 宋体 黑色 首行缩进:  0.85 厘米 段前: 5 磅 段后: 5 磅"/>
    <w:basedOn w:val="af4"/>
    <w:rsid w:val="00EB7DED"/>
    <w:pPr>
      <w:spacing w:before="100" w:after="100" w:line="360" w:lineRule="auto"/>
      <w:ind w:firstLine="480"/>
    </w:pPr>
    <w:rPr>
      <w:rFonts w:ascii="宋体" w:hAnsi="宋体" w:cs="宋体"/>
      <w:color w:val="000000"/>
      <w:szCs w:val="21"/>
    </w:rPr>
  </w:style>
  <w:style w:type="paragraph" w:customStyle="1" w:styleId="affffffffffffff5">
    <w:name w:val="强调说明"/>
    <w:basedOn w:val="af4"/>
    <w:next w:val="aff6"/>
    <w:link w:val="CharChar3"/>
    <w:rsid w:val="00EB7DED"/>
    <w:pPr>
      <w:ind w:firstLineChars="200" w:firstLine="200"/>
    </w:pPr>
    <w:rPr>
      <w:rFonts w:ascii="Arial" w:hAnsi="Arial"/>
      <w:b/>
      <w:color w:val="FF0000"/>
      <w:szCs w:val="24"/>
    </w:rPr>
  </w:style>
  <w:style w:type="paragraph" w:customStyle="1" w:styleId="085">
    <w:name w:val="样式 宋体 首行缩进:  0.85 厘米"/>
    <w:basedOn w:val="af4"/>
    <w:rsid w:val="00EB7DED"/>
    <w:pPr>
      <w:ind w:firstLine="480"/>
    </w:pPr>
    <w:rPr>
      <w:rFonts w:ascii="宋体" w:eastAsia="华文细黑" w:hAnsi="宋体" w:cs="宋体"/>
      <w:sz w:val="24"/>
    </w:rPr>
  </w:style>
  <w:style w:type="paragraph" w:customStyle="1" w:styleId="ItemListinTable">
    <w:name w:val="Item List in Table"/>
    <w:basedOn w:val="TableText1"/>
    <w:rsid w:val="00EB7DED"/>
    <w:pPr>
      <w:widowControl w:val="0"/>
      <w:tabs>
        <w:tab w:val="left" w:pos="360"/>
        <w:tab w:val="left" w:pos="840"/>
      </w:tabs>
      <w:spacing w:before="0" w:after="0"/>
      <w:ind w:left="840" w:hanging="420"/>
      <w:jc w:val="both"/>
    </w:pPr>
    <w:rPr>
      <w:kern w:val="2"/>
      <w:sz w:val="18"/>
    </w:rPr>
  </w:style>
  <w:style w:type="paragraph" w:customStyle="1" w:styleId="0850">
    <w:name w:val="样式 首行缩进:  0.85 厘米"/>
    <w:basedOn w:val="af4"/>
    <w:rsid w:val="00EB7DED"/>
    <w:pPr>
      <w:adjustRightInd w:val="0"/>
      <w:snapToGrid w:val="0"/>
      <w:spacing w:line="360" w:lineRule="auto"/>
      <w:ind w:firstLineChars="200" w:firstLine="480"/>
    </w:pPr>
    <w:rPr>
      <w:rFonts w:eastAsia="华文细黑" w:cs="宋体"/>
      <w:sz w:val="24"/>
    </w:rPr>
  </w:style>
  <w:style w:type="paragraph" w:customStyle="1" w:styleId="affffffffffffff6">
    <w:name w:val="文档标题"/>
    <w:basedOn w:val="af4"/>
    <w:rsid w:val="00EB7DED"/>
    <w:pPr>
      <w:spacing w:before="120" w:after="120"/>
      <w:jc w:val="center"/>
    </w:pPr>
    <w:rPr>
      <w:rFonts w:ascii="Arial" w:eastAsia="黑体" w:hAnsi="Arial"/>
      <w:b/>
      <w:sz w:val="32"/>
      <w:szCs w:val="24"/>
    </w:rPr>
  </w:style>
  <w:style w:type="paragraph" w:customStyle="1" w:styleId="BEA">
    <w:name w:val="BEA 正文"/>
    <w:basedOn w:val="af4"/>
    <w:link w:val="BEAChar1"/>
    <w:rsid w:val="00EB7DED"/>
    <w:pPr>
      <w:spacing w:afterLines="50" w:line="360" w:lineRule="auto"/>
      <w:ind w:firstLineChars="200" w:firstLine="200"/>
    </w:pPr>
    <w:rPr>
      <w:rFonts w:ascii="Arial" w:eastAsia="华文细黑" w:hAnsi="Arial"/>
      <w:spacing w:val="8"/>
      <w:sz w:val="24"/>
      <w:szCs w:val="24"/>
    </w:rPr>
  </w:style>
  <w:style w:type="paragraph" w:customStyle="1" w:styleId="affffffffffffff7">
    <w:name w:val="编写说明"/>
    <w:basedOn w:val="af4"/>
    <w:link w:val="Charfd"/>
    <w:rsid w:val="00EB7DED"/>
    <w:rPr>
      <w:i/>
      <w:color w:val="0000FF"/>
      <w:szCs w:val="24"/>
      <w:lang w:val="x-none" w:eastAsia="x-none"/>
    </w:rPr>
  </w:style>
  <w:style w:type="paragraph" w:customStyle="1" w:styleId="WebHeader">
    <w:name w:val="WebHeader"/>
    <w:rsid w:val="00EB7DED"/>
    <w:rPr>
      <w:rFonts w:ascii="Helvetica" w:hAnsi="Helvetica"/>
      <w:b/>
      <w:color w:val="FF0000"/>
      <w:sz w:val="24"/>
      <w:szCs w:val="24"/>
      <w:lang w:eastAsia="en-US"/>
    </w:rPr>
  </w:style>
  <w:style w:type="paragraph" w:customStyle="1" w:styleId="affffffffffffff8">
    <w:name w:val="图内文字"/>
    <w:basedOn w:val="af4"/>
    <w:rsid w:val="00EB7DED"/>
    <w:pPr>
      <w:tabs>
        <w:tab w:val="right" w:pos="-2120"/>
      </w:tabs>
      <w:adjustRightInd w:val="0"/>
      <w:snapToGrid w:val="0"/>
      <w:spacing w:line="440" w:lineRule="exact"/>
      <w:ind w:firstLineChars="50" w:firstLine="50"/>
      <w:textAlignment w:val="baseline"/>
    </w:pPr>
    <w:rPr>
      <w:rFonts w:ascii="Tahoma" w:hAnsi="Tahoma" w:cs="Tahoma"/>
      <w:spacing w:val="-4"/>
      <w:kern w:val="0"/>
      <w:sz w:val="24"/>
      <w:szCs w:val="24"/>
    </w:rPr>
  </w:style>
  <w:style w:type="paragraph" w:customStyle="1" w:styleId="affffffffffffff9">
    <w:name w:val="修订记录"/>
    <w:basedOn w:val="af4"/>
    <w:rsid w:val="00EB7DED"/>
    <w:pPr>
      <w:jc w:val="center"/>
    </w:pPr>
    <w:rPr>
      <w:rFonts w:ascii="Arial" w:eastAsia="黑体" w:hAnsi="Arial"/>
      <w:sz w:val="28"/>
      <w:szCs w:val="24"/>
    </w:rPr>
  </w:style>
  <w:style w:type="paragraph" w:customStyle="1" w:styleId="affffffffffffffa">
    <w:name w:val="样式"/>
    <w:basedOn w:val="af4"/>
    <w:rsid w:val="00EB7DED"/>
    <w:pPr>
      <w:tabs>
        <w:tab w:val="left" w:pos="567"/>
        <w:tab w:val="left" w:pos="720"/>
      </w:tabs>
      <w:snapToGrid w:val="0"/>
      <w:spacing w:line="460" w:lineRule="atLeast"/>
    </w:pPr>
    <w:rPr>
      <w:rFonts w:ascii="Tahoma" w:hAnsi="Tahoma" w:cs="Tahoma"/>
      <w:sz w:val="24"/>
      <w:szCs w:val="24"/>
    </w:rPr>
  </w:style>
  <w:style w:type="paragraph" w:customStyle="1" w:styleId="affffffffffffffb">
    <w:name w:val="目录"/>
    <w:basedOn w:val="af4"/>
    <w:next w:val="affffffffffff0"/>
    <w:rsid w:val="00EB7DED"/>
    <w:pPr>
      <w:adjustRightInd w:val="0"/>
      <w:spacing w:before="360" w:after="360" w:line="240" w:lineRule="atLeast"/>
      <w:jc w:val="center"/>
      <w:textAlignment w:val="baseline"/>
    </w:pPr>
    <w:rPr>
      <w:rFonts w:ascii="黑体" w:eastAsia="黑体" w:cs="Tahoma"/>
      <w:spacing w:val="20"/>
      <w:kern w:val="0"/>
      <w:sz w:val="32"/>
      <w:szCs w:val="24"/>
    </w:rPr>
  </w:style>
  <w:style w:type="paragraph" w:customStyle="1" w:styleId="PlainText2">
    <w:name w:val="Plain Text2"/>
    <w:basedOn w:val="af4"/>
    <w:rsid w:val="00EB7DED"/>
    <w:pPr>
      <w:adjustRightInd w:val="0"/>
      <w:spacing w:line="240" w:lineRule="atLeast"/>
      <w:textAlignment w:val="baseline"/>
    </w:pPr>
    <w:rPr>
      <w:rFonts w:ascii="Arial Black" w:hAnsi="Courier New" w:cs="Tahoma"/>
      <w:kern w:val="0"/>
      <w:szCs w:val="24"/>
    </w:rPr>
  </w:style>
  <w:style w:type="paragraph" w:customStyle="1" w:styleId="affffffffffffffc">
    <w:name w:val="表格内容"/>
    <w:basedOn w:val="af4"/>
    <w:rsid w:val="00EB7DED"/>
    <w:pPr>
      <w:widowControl/>
      <w:autoSpaceDE w:val="0"/>
      <w:autoSpaceDN w:val="0"/>
      <w:adjustRightInd w:val="0"/>
      <w:spacing w:before="60" w:line="300" w:lineRule="auto"/>
      <w:jc w:val="center"/>
      <w:textAlignment w:val="bottom"/>
    </w:pPr>
    <w:rPr>
      <w:rFonts w:eastAsia="华文行楷" w:cs="Tahoma"/>
      <w:spacing w:val="-25"/>
      <w:kern w:val="0"/>
      <w:sz w:val="24"/>
      <w:szCs w:val="24"/>
    </w:rPr>
  </w:style>
  <w:style w:type="paragraph" w:customStyle="1" w:styleId="affffffffffffffd">
    <w:name w:val="小标号"/>
    <w:basedOn w:val="af4"/>
    <w:next w:val="af4"/>
    <w:rsid w:val="00EB7DED"/>
    <w:pPr>
      <w:tabs>
        <w:tab w:val="left" w:pos="567"/>
      </w:tabs>
      <w:snapToGrid w:val="0"/>
      <w:spacing w:line="460" w:lineRule="atLeast"/>
    </w:pPr>
    <w:rPr>
      <w:rFonts w:ascii="宋体" w:hAnsi="Tahoma" w:cs="Tahoma"/>
      <w:sz w:val="24"/>
      <w:szCs w:val="24"/>
    </w:rPr>
  </w:style>
  <w:style w:type="paragraph" w:customStyle="1" w:styleId="affffffffffffffe">
    <w:name w:val="标号"/>
    <w:basedOn w:val="5"/>
    <w:rsid w:val="00EB7DED"/>
    <w:pPr>
      <w:tabs>
        <w:tab w:val="clear" w:pos="1008"/>
        <w:tab w:val="clear" w:pos="1440"/>
        <w:tab w:val="left" w:pos="1296"/>
        <w:tab w:val="left" w:pos="2551"/>
      </w:tabs>
      <w:snapToGrid w:val="0"/>
      <w:spacing w:beforeLines="50" w:afterLines="50" w:line="460" w:lineRule="atLeast"/>
      <w:ind w:left="2551" w:hanging="432"/>
      <w:outlineLvl w:val="9"/>
    </w:pPr>
    <w:rPr>
      <w:rFonts w:ascii="Arial" w:eastAsia="Arial Unicode MS" w:hAnsi="Arial" w:cs="Tahoma"/>
      <w:b w:val="0"/>
      <w:spacing w:val="6"/>
      <w:sz w:val="24"/>
      <w:szCs w:val="24"/>
    </w:rPr>
  </w:style>
  <w:style w:type="paragraph" w:customStyle="1" w:styleId="420">
    <w:name w:val="正文列4_2"/>
    <w:basedOn w:val="af4"/>
    <w:rsid w:val="00EB7DED"/>
    <w:pPr>
      <w:spacing w:line="360" w:lineRule="exact"/>
      <w:ind w:firstLine="403"/>
    </w:pPr>
    <w:rPr>
      <w:rFonts w:ascii="宋体" w:hAnsi="宋体" w:cs="Tahoma"/>
      <w:sz w:val="24"/>
      <w:szCs w:val="24"/>
    </w:rPr>
  </w:style>
  <w:style w:type="paragraph" w:customStyle="1" w:styleId="afffffffffffffff">
    <w:name w:val="分发表内容"/>
    <w:basedOn w:val="af4"/>
    <w:rsid w:val="00EB7DED"/>
    <w:pPr>
      <w:adjustRightInd w:val="0"/>
      <w:spacing w:before="120" w:after="120"/>
      <w:jc w:val="center"/>
      <w:textAlignment w:val="baseline"/>
    </w:pPr>
    <w:rPr>
      <w:rFonts w:ascii="仿宋_GB2312" w:eastAsia="仿宋_GB2312" w:cs="Tahoma"/>
      <w:kern w:val="0"/>
      <w:szCs w:val="24"/>
    </w:rPr>
  </w:style>
  <w:style w:type="paragraph" w:customStyle="1" w:styleId="xl42">
    <w:name w:val="xl42"/>
    <w:basedOn w:val="af4"/>
    <w:rsid w:val="00EB7DED"/>
    <w:pPr>
      <w:widowControl/>
      <w:pBdr>
        <w:left w:val="single" w:sz="4" w:space="0" w:color="auto"/>
        <w:bottom w:val="single" w:sz="4" w:space="0" w:color="auto"/>
      </w:pBdr>
      <w:spacing w:before="100" w:after="100"/>
      <w:jc w:val="center"/>
      <w:textAlignment w:val="top"/>
    </w:pPr>
    <w:rPr>
      <w:rFonts w:ascii="宋体" w:hAnsi="宋体" w:cs="Tahoma"/>
      <w:color w:val="000000"/>
      <w:kern w:val="0"/>
      <w:sz w:val="28"/>
      <w:szCs w:val="24"/>
    </w:rPr>
  </w:style>
  <w:style w:type="paragraph" w:customStyle="1" w:styleId="CharCharChar0">
    <w:name w:val="文档正文 Char Char Char"/>
    <w:basedOn w:val="af4"/>
    <w:link w:val="CharCharCharChar0"/>
    <w:rsid w:val="00EB7DED"/>
    <w:pPr>
      <w:adjustRightInd w:val="0"/>
      <w:spacing w:line="500" w:lineRule="exact"/>
      <w:ind w:firstLine="567"/>
      <w:textAlignment w:val="baseline"/>
    </w:pPr>
    <w:rPr>
      <w:rFonts w:ascii="仿宋_GB2312" w:eastAsia="仿宋_GB2312" w:hAnsi="Arial" w:cs="Tahoma"/>
      <w:spacing w:val="6"/>
      <w:sz w:val="28"/>
      <w:szCs w:val="24"/>
    </w:rPr>
  </w:style>
  <w:style w:type="paragraph" w:customStyle="1" w:styleId="afffffffffffffff0">
    <w:name w:val="黑"/>
    <w:basedOn w:val="af4"/>
    <w:rsid w:val="00EB7DED"/>
    <w:pPr>
      <w:spacing w:line="360" w:lineRule="auto"/>
    </w:pPr>
    <w:rPr>
      <w:b/>
      <w:sz w:val="24"/>
      <w:szCs w:val="24"/>
    </w:rPr>
  </w:style>
  <w:style w:type="paragraph" w:customStyle="1" w:styleId="CharCharChar1Char1">
    <w:name w:val="Char Char Char1 Char1"/>
    <w:basedOn w:val="affb"/>
    <w:semiHidden/>
    <w:rsid w:val="00EB7DED"/>
    <w:rPr>
      <w:rFonts w:ascii="Tahoma" w:hAnsi="Tahoma" w:cs="Tahoma"/>
      <w:kern w:val="0"/>
      <w:sz w:val="18"/>
      <w:szCs w:val="24"/>
    </w:rPr>
  </w:style>
  <w:style w:type="paragraph" w:customStyle="1" w:styleId="CharCharChar1CharCharChar">
    <w:name w:val="Char Char Char1 Char Char Char"/>
    <w:basedOn w:val="affb"/>
    <w:semiHidden/>
    <w:rsid w:val="00EB7DED"/>
    <w:rPr>
      <w:rFonts w:ascii="Tahoma" w:hAnsi="Tahoma" w:cs="Tahoma"/>
      <w:kern w:val="0"/>
      <w:sz w:val="18"/>
      <w:szCs w:val="24"/>
    </w:rPr>
  </w:style>
  <w:style w:type="paragraph" w:customStyle="1" w:styleId="afffffffffffffff1">
    <w:name w:val="项目符号缩进"/>
    <w:basedOn w:val="af4"/>
    <w:rsid w:val="00EB7DED"/>
    <w:pPr>
      <w:widowControl/>
      <w:overflowPunct w:val="0"/>
      <w:autoSpaceDE w:val="0"/>
      <w:autoSpaceDN w:val="0"/>
      <w:adjustRightInd w:val="0"/>
      <w:spacing w:line="360" w:lineRule="auto"/>
      <w:ind w:left="913" w:hanging="425"/>
      <w:jc w:val="left"/>
      <w:textAlignment w:val="baseline"/>
    </w:pPr>
    <w:rPr>
      <w:rFonts w:ascii="Tahoma" w:hAnsi="Tahoma" w:cs="Tahoma"/>
      <w:kern w:val="0"/>
      <w:sz w:val="24"/>
      <w:szCs w:val="24"/>
    </w:rPr>
  </w:style>
  <w:style w:type="paragraph" w:customStyle="1" w:styleId="afffffffffffffff2">
    <w:name w:val="题头内容"/>
    <w:basedOn w:val="af4"/>
    <w:rsid w:val="00EB7DED"/>
    <w:pPr>
      <w:adjustRightInd w:val="0"/>
      <w:spacing w:before="120" w:after="120" w:line="312" w:lineRule="atLeast"/>
      <w:ind w:right="879" w:firstLine="839"/>
      <w:jc w:val="center"/>
      <w:textAlignment w:val="baseline"/>
    </w:pPr>
    <w:rPr>
      <w:rFonts w:ascii="黑体" w:eastAsia="黑体" w:cs="Tahoma"/>
      <w:kern w:val="0"/>
      <w:sz w:val="32"/>
      <w:szCs w:val="24"/>
    </w:rPr>
  </w:style>
  <w:style w:type="paragraph" w:customStyle="1" w:styleId="2017121">
    <w:name w:val="样式 样式 样式 样式 正文首行缩进 2 + 左  0 字符 首行缩进:  1.71 字符 + 首行缩进:  2 字符 + 首行...1"/>
    <w:basedOn w:val="af4"/>
    <w:rsid w:val="00EB7DED"/>
    <w:pPr>
      <w:spacing w:after="120"/>
      <w:ind w:firstLineChars="200" w:firstLine="420"/>
    </w:pPr>
    <w:rPr>
      <w:sz w:val="24"/>
      <w:szCs w:val="24"/>
    </w:rPr>
  </w:style>
  <w:style w:type="paragraph" w:customStyle="1" w:styleId="afffffffffffffff3">
    <w:name w:val="项目符号"/>
    <w:basedOn w:val="af4"/>
    <w:rsid w:val="00EB7DED"/>
    <w:pPr>
      <w:widowControl/>
      <w:tabs>
        <w:tab w:val="left" w:pos="1707"/>
      </w:tabs>
      <w:overflowPunct w:val="0"/>
      <w:autoSpaceDE w:val="0"/>
      <w:autoSpaceDN w:val="0"/>
      <w:adjustRightInd w:val="0"/>
      <w:spacing w:before="20" w:after="20" w:line="360" w:lineRule="auto"/>
      <w:ind w:left="355" w:hanging="155"/>
      <w:textAlignment w:val="baseline"/>
    </w:pPr>
    <w:rPr>
      <w:rFonts w:ascii="Tahoma" w:hAnsi="Tahoma" w:cs="Tahoma"/>
      <w:kern w:val="0"/>
      <w:sz w:val="24"/>
      <w:szCs w:val="24"/>
    </w:rPr>
  </w:style>
  <w:style w:type="paragraph" w:customStyle="1" w:styleId="Index">
    <w:name w:val="Index"/>
    <w:basedOn w:val="af4"/>
    <w:rsid w:val="00EB7DED"/>
    <w:pPr>
      <w:spacing w:after="240"/>
      <w:jc w:val="left"/>
    </w:pPr>
    <w:rPr>
      <w:rFonts w:ascii="Arial" w:hAnsi="Arial"/>
      <w:b/>
      <w:kern w:val="0"/>
      <w:sz w:val="24"/>
      <w:lang w:eastAsia="en-US"/>
    </w:rPr>
  </w:style>
  <w:style w:type="paragraph" w:customStyle="1" w:styleId="2fff2">
    <w:name w:val="条目2"/>
    <w:basedOn w:val="af4"/>
    <w:rsid w:val="00EB7DED"/>
    <w:pPr>
      <w:tabs>
        <w:tab w:val="left" w:pos="840"/>
      </w:tabs>
      <w:spacing w:line="360" w:lineRule="auto"/>
      <w:ind w:left="840" w:hanging="420"/>
    </w:pPr>
    <w:rPr>
      <w:rFonts w:cs="Tahoma"/>
      <w:sz w:val="24"/>
      <w:szCs w:val="24"/>
    </w:rPr>
  </w:style>
  <w:style w:type="paragraph" w:customStyle="1" w:styleId="Subhead">
    <w:name w:val="Subhead"/>
    <w:basedOn w:val="af4"/>
    <w:rsid w:val="00EB7DED"/>
    <w:pPr>
      <w:widowControl/>
      <w:overflowPunct w:val="0"/>
      <w:autoSpaceDE w:val="0"/>
      <w:autoSpaceDN w:val="0"/>
      <w:adjustRightInd w:val="0"/>
      <w:spacing w:before="72" w:after="72"/>
      <w:jc w:val="left"/>
      <w:textAlignment w:val="baseline"/>
    </w:pPr>
    <w:rPr>
      <w:kern w:val="0"/>
      <w:sz w:val="20"/>
    </w:rPr>
  </w:style>
  <w:style w:type="paragraph" w:customStyle="1" w:styleId="afffffffffffffff4">
    <w:name w:val="样式 文档正文 + (符号) 宋体"/>
    <w:basedOn w:val="affffffffffff0"/>
    <w:link w:val="Charfe"/>
    <w:rsid w:val="00EB7DED"/>
    <w:pPr>
      <w:spacing w:line="460" w:lineRule="exact"/>
    </w:pPr>
    <w:rPr>
      <w:rFonts w:ascii="Arial" w:hAnsi="Arial" w:cs="Tahoma"/>
      <w:kern w:val="2"/>
      <w:szCs w:val="24"/>
    </w:rPr>
  </w:style>
  <w:style w:type="paragraph" w:customStyle="1" w:styleId="CharCharChar1CharCharChar1">
    <w:name w:val="Char Char Char1 Char Char Char1"/>
    <w:basedOn w:val="affb"/>
    <w:semiHidden/>
    <w:rsid w:val="00EB7DED"/>
    <w:rPr>
      <w:rFonts w:ascii="Tahoma" w:hAnsi="Tahoma" w:cs="Tahoma"/>
      <w:kern w:val="0"/>
      <w:sz w:val="18"/>
      <w:szCs w:val="24"/>
    </w:rPr>
  </w:style>
  <w:style w:type="paragraph" w:customStyle="1" w:styleId="CharCharChar1Char1CharChar">
    <w:name w:val="Char Char Char1 Char1 Char Char"/>
    <w:basedOn w:val="affb"/>
    <w:semiHidden/>
    <w:rsid w:val="00EB7DED"/>
    <w:rPr>
      <w:rFonts w:ascii="Tahoma" w:hAnsi="Tahoma" w:cs="Tahoma"/>
      <w:kern w:val="0"/>
      <w:sz w:val="18"/>
      <w:szCs w:val="24"/>
    </w:rPr>
  </w:style>
  <w:style w:type="paragraph" w:customStyle="1" w:styleId="CharCharChar1CharCharChar2CharCharCharChar">
    <w:name w:val="Char Char Char1 Char Char Char2 Char Char Char Char"/>
    <w:basedOn w:val="affb"/>
    <w:semiHidden/>
    <w:rsid w:val="00EB7DED"/>
    <w:rPr>
      <w:rFonts w:ascii="Tahoma" w:hAnsi="Tahoma" w:cs="Tahoma"/>
      <w:kern w:val="0"/>
      <w:sz w:val="18"/>
      <w:szCs w:val="24"/>
    </w:rPr>
  </w:style>
  <w:style w:type="paragraph" w:customStyle="1" w:styleId="ParaCharCharCharCharCharCharCharCharChar1Char">
    <w:name w:val="默认段落字体 Para Char Char Char Char Char Char Char Char Char1 Char"/>
    <w:basedOn w:val="affb"/>
    <w:rsid w:val="00EB7DED"/>
    <w:rPr>
      <w:rFonts w:ascii="Tahoma" w:hAnsi="Tahoma" w:cs="Tahoma"/>
      <w:kern w:val="0"/>
      <w:sz w:val="18"/>
      <w:szCs w:val="24"/>
    </w:rPr>
  </w:style>
  <w:style w:type="paragraph" w:customStyle="1" w:styleId="ParaCharCharCharCharCharCharCharCharChar1">
    <w:name w:val="默认段落字体 Para Char Char Char Char Char Char Char Char Char1"/>
    <w:basedOn w:val="affb"/>
    <w:rsid w:val="00EB7DED"/>
    <w:pPr>
      <w:shd w:val="clear" w:color="auto" w:fill="auto"/>
      <w:tabs>
        <w:tab w:val="right" w:pos="-2120"/>
      </w:tabs>
      <w:autoSpaceDE w:val="0"/>
      <w:autoSpaceDN w:val="0"/>
      <w:adjustRightInd w:val="0"/>
      <w:snapToGrid w:val="0"/>
      <w:spacing w:line="460" w:lineRule="atLeast"/>
      <w:ind w:firstLine="567"/>
      <w:jc w:val="left"/>
    </w:pPr>
    <w:rPr>
      <w:rFonts w:ascii="Tahoma" w:hAnsi="Tahoma" w:cs="Tahoma"/>
      <w:kern w:val="0"/>
      <w:sz w:val="18"/>
      <w:szCs w:val="24"/>
    </w:rPr>
  </w:style>
  <w:style w:type="paragraph" w:customStyle="1" w:styleId="SeqLevel6">
    <w:name w:val="Seq Level 6"/>
    <w:basedOn w:val="af4"/>
    <w:rsid w:val="00EB7DED"/>
    <w:pPr>
      <w:widowControl/>
      <w:overflowPunct w:val="0"/>
      <w:autoSpaceDE w:val="0"/>
      <w:autoSpaceDN w:val="0"/>
      <w:adjustRightInd w:val="0"/>
      <w:jc w:val="left"/>
      <w:textAlignment w:val="baseline"/>
    </w:pPr>
    <w:rPr>
      <w:kern w:val="0"/>
      <w:sz w:val="24"/>
    </w:rPr>
  </w:style>
  <w:style w:type="paragraph" w:customStyle="1" w:styleId="CharCharCharCharCharCharCharChar0">
    <w:name w:val="样式 文档正文 + (符号) 宋体 Char Char Char Char Char Char Char Char"/>
    <w:basedOn w:val="affffffffffff0"/>
    <w:rsid w:val="00EB7DED"/>
    <w:pPr>
      <w:tabs>
        <w:tab w:val="left" w:pos="987"/>
      </w:tabs>
      <w:spacing w:line="460" w:lineRule="exact"/>
      <w:ind w:left="987"/>
    </w:pPr>
    <w:rPr>
      <w:rFonts w:ascii="Arial" w:hAnsi="Arial" w:cs="Tahoma"/>
      <w:spacing w:val="6"/>
      <w:kern w:val="2"/>
      <w:szCs w:val="24"/>
    </w:rPr>
  </w:style>
  <w:style w:type="paragraph" w:customStyle="1" w:styleId="SeqLevel7">
    <w:name w:val="Seq Level 7"/>
    <w:basedOn w:val="af4"/>
    <w:rsid w:val="00EB7DED"/>
    <w:pPr>
      <w:widowControl/>
      <w:overflowPunct w:val="0"/>
      <w:autoSpaceDE w:val="0"/>
      <w:autoSpaceDN w:val="0"/>
      <w:adjustRightInd w:val="0"/>
      <w:jc w:val="left"/>
      <w:textAlignment w:val="baseline"/>
    </w:pPr>
    <w:rPr>
      <w:kern w:val="0"/>
      <w:sz w:val="24"/>
    </w:rPr>
  </w:style>
  <w:style w:type="paragraph" w:customStyle="1" w:styleId="ParaCharCharCharCharCharCharCharCharChar">
    <w:name w:val="默认段落字体 Para Char Char Char Char Char Char Char Char Char"/>
    <w:basedOn w:val="affb"/>
    <w:rsid w:val="00EB7DED"/>
    <w:pPr>
      <w:shd w:val="clear" w:color="auto" w:fill="auto"/>
      <w:tabs>
        <w:tab w:val="right" w:pos="-2120"/>
      </w:tabs>
      <w:autoSpaceDE w:val="0"/>
      <w:autoSpaceDN w:val="0"/>
      <w:adjustRightInd w:val="0"/>
      <w:snapToGrid w:val="0"/>
      <w:spacing w:line="460" w:lineRule="atLeast"/>
      <w:ind w:firstLine="567"/>
      <w:jc w:val="left"/>
    </w:pPr>
    <w:rPr>
      <w:rFonts w:ascii="Tahoma" w:hAnsi="Tahoma" w:cs="Tahoma"/>
      <w:kern w:val="0"/>
      <w:sz w:val="18"/>
      <w:szCs w:val="24"/>
    </w:rPr>
  </w:style>
  <w:style w:type="paragraph" w:customStyle="1" w:styleId="SeqLevel8">
    <w:name w:val="Seq Level 8"/>
    <w:basedOn w:val="af4"/>
    <w:rsid w:val="00EB7DED"/>
    <w:pPr>
      <w:widowControl/>
      <w:overflowPunct w:val="0"/>
      <w:autoSpaceDE w:val="0"/>
      <w:autoSpaceDN w:val="0"/>
      <w:adjustRightInd w:val="0"/>
      <w:jc w:val="left"/>
      <w:textAlignment w:val="baseline"/>
    </w:pPr>
    <w:rPr>
      <w:kern w:val="0"/>
      <w:sz w:val="24"/>
    </w:rPr>
  </w:style>
  <w:style w:type="paragraph" w:customStyle="1" w:styleId="ParaCharCharCharCharCharCharCharCharChar1CharCharCharChar">
    <w:name w:val="默认段落字体 Para Char Char Char Char Char Char Char Char Char1 Char Char Char Char"/>
    <w:basedOn w:val="affb"/>
    <w:rsid w:val="00EB7DED"/>
    <w:pPr>
      <w:shd w:val="clear" w:color="auto" w:fill="auto"/>
      <w:tabs>
        <w:tab w:val="right" w:pos="-2120"/>
      </w:tabs>
      <w:autoSpaceDE w:val="0"/>
      <w:autoSpaceDN w:val="0"/>
      <w:adjustRightInd w:val="0"/>
      <w:snapToGrid w:val="0"/>
      <w:spacing w:line="460" w:lineRule="atLeast"/>
      <w:ind w:firstLine="567"/>
      <w:jc w:val="left"/>
    </w:pPr>
    <w:rPr>
      <w:rFonts w:ascii="Tahoma" w:hAnsi="Tahoma" w:cs="Tahoma"/>
      <w:kern w:val="0"/>
      <w:sz w:val="18"/>
      <w:szCs w:val="24"/>
    </w:rPr>
  </w:style>
  <w:style w:type="paragraph" w:customStyle="1" w:styleId="SeqLevel9">
    <w:name w:val="Seq Level 9"/>
    <w:basedOn w:val="af4"/>
    <w:rsid w:val="00EB7DED"/>
    <w:pPr>
      <w:widowControl/>
      <w:overflowPunct w:val="0"/>
      <w:autoSpaceDE w:val="0"/>
      <w:autoSpaceDN w:val="0"/>
      <w:adjustRightInd w:val="0"/>
      <w:jc w:val="left"/>
      <w:textAlignment w:val="baseline"/>
    </w:pPr>
    <w:rPr>
      <w:kern w:val="0"/>
      <w:sz w:val="24"/>
    </w:rPr>
  </w:style>
  <w:style w:type="paragraph" w:customStyle="1" w:styleId="ParaCharCharCharCharCharCharCharCharChar1CharCharCharCharCharCharChar">
    <w:name w:val="默认段落字体 Para Char Char Char Char Char Char Char Char Char1 Char Char Char Char Char Char Char"/>
    <w:basedOn w:val="affb"/>
    <w:rsid w:val="00EB7DED"/>
    <w:pPr>
      <w:shd w:val="clear" w:color="auto" w:fill="auto"/>
      <w:tabs>
        <w:tab w:val="right" w:pos="-2120"/>
      </w:tabs>
      <w:autoSpaceDE w:val="0"/>
      <w:autoSpaceDN w:val="0"/>
      <w:adjustRightInd w:val="0"/>
      <w:snapToGrid w:val="0"/>
      <w:spacing w:line="460" w:lineRule="atLeast"/>
      <w:ind w:firstLine="567"/>
      <w:jc w:val="left"/>
    </w:pPr>
    <w:rPr>
      <w:rFonts w:ascii="Tahoma" w:hAnsi="Tahoma" w:cs="Tahoma"/>
      <w:kern w:val="0"/>
      <w:sz w:val="18"/>
      <w:szCs w:val="24"/>
    </w:rPr>
  </w:style>
  <w:style w:type="paragraph" w:customStyle="1" w:styleId="WPBullets">
    <w:name w:val="WP Bullets"/>
    <w:basedOn w:val="af4"/>
    <w:rsid w:val="00EB7DED"/>
    <w:pPr>
      <w:widowControl/>
      <w:overflowPunct w:val="0"/>
      <w:autoSpaceDE w:val="0"/>
      <w:autoSpaceDN w:val="0"/>
      <w:adjustRightInd w:val="0"/>
      <w:jc w:val="left"/>
      <w:textAlignment w:val="baseline"/>
    </w:pPr>
    <w:rPr>
      <w:kern w:val="0"/>
      <w:sz w:val="24"/>
    </w:rPr>
  </w:style>
  <w:style w:type="paragraph" w:customStyle="1" w:styleId="4e">
    <w:name w:val="样式 标题 4 +"/>
    <w:basedOn w:val="4"/>
    <w:rsid w:val="00EB7DED"/>
    <w:pPr>
      <w:keepLines/>
      <w:numPr>
        <w:numId w:val="0"/>
      </w:numPr>
      <w:tabs>
        <w:tab w:val="clear" w:pos="864"/>
        <w:tab w:val="clear" w:pos="1440"/>
        <w:tab w:val="left" w:pos="993"/>
      </w:tabs>
      <w:spacing w:before="280" w:after="240" w:line="377" w:lineRule="auto"/>
      <w:ind w:left="1061" w:hanging="851"/>
      <w:jc w:val="both"/>
    </w:pPr>
    <w:rPr>
      <w:rFonts w:ascii="Arial" w:eastAsia="黑体" w:hAnsi="Arial"/>
      <w:kern w:val="0"/>
      <w:sz w:val="28"/>
      <w:szCs w:val="28"/>
    </w:rPr>
  </w:style>
  <w:style w:type="paragraph" w:customStyle="1" w:styleId="Char1CharCharCharCharCharCharCharCharCharChar">
    <w:name w:val="Char1 Char Char Char Char Char Char Char Char Char Char"/>
    <w:basedOn w:val="af4"/>
    <w:rsid w:val="00EB7DED"/>
    <w:pPr>
      <w:numPr>
        <w:numId w:val="48"/>
      </w:numPr>
      <w:ind w:left="0" w:firstLine="0"/>
    </w:pPr>
    <w:rPr>
      <w:rFonts w:ascii="Tahoma" w:hAnsi="Tahoma"/>
      <w:sz w:val="24"/>
    </w:rPr>
  </w:style>
  <w:style w:type="paragraph" w:customStyle="1" w:styleId="33CharCharCharCharCharCharCharCharCharCharC">
    <w:name w:val="样式 标题 3标题 3 Char Char Char Char Char Char Char Char Char Char C..."/>
    <w:basedOn w:val="3"/>
    <w:rsid w:val="00EB7DED"/>
    <w:pPr>
      <w:numPr>
        <w:numId w:val="0"/>
      </w:numPr>
      <w:tabs>
        <w:tab w:val="clear" w:pos="1440"/>
      </w:tabs>
      <w:snapToGrid w:val="0"/>
      <w:spacing w:afterLines="50" w:line="416" w:lineRule="auto"/>
      <w:ind w:left="919" w:hanging="709"/>
    </w:pPr>
    <w:rPr>
      <w:rFonts w:ascii="黑体" w:eastAsia="黑体" w:hAnsi="宋体"/>
      <w:color w:val="000000"/>
      <w:sz w:val="30"/>
      <w:lang w:val="zh-CN"/>
    </w:rPr>
  </w:style>
  <w:style w:type="paragraph" w:customStyle="1" w:styleId="CharCharChar1CharCharChar1CharCharChar">
    <w:name w:val="Char Char Char1 Char Char Char1 Char Char Char"/>
    <w:basedOn w:val="affb"/>
    <w:rsid w:val="00EB7DED"/>
    <w:rPr>
      <w:rFonts w:ascii="Tahoma" w:hAnsi="Tahoma"/>
      <w:sz w:val="24"/>
      <w:szCs w:val="24"/>
    </w:rPr>
  </w:style>
  <w:style w:type="paragraph" w:customStyle="1" w:styleId="afffffffffffffff5">
    <w:name w:val="首行正文缩进"/>
    <w:basedOn w:val="af4"/>
    <w:rsid w:val="00EB7DED"/>
    <w:pPr>
      <w:spacing w:before="60" w:line="360" w:lineRule="auto"/>
      <w:ind w:firstLine="482"/>
    </w:pPr>
    <w:rPr>
      <w:rFonts w:ascii="宋体"/>
      <w:caps/>
      <w:sz w:val="24"/>
    </w:rPr>
  </w:style>
  <w:style w:type="paragraph" w:customStyle="1" w:styleId="TableContents">
    <w:name w:val="Table Contents"/>
    <w:basedOn w:val="af4"/>
    <w:rsid w:val="00EB7DED"/>
    <w:pPr>
      <w:suppressAutoHyphens/>
      <w:autoSpaceDE w:val="0"/>
      <w:spacing w:after="120"/>
      <w:jc w:val="left"/>
    </w:pPr>
    <w:rPr>
      <w:rFonts w:ascii="Helvetica" w:hAnsi="Helvetica"/>
      <w:kern w:val="1"/>
      <w:sz w:val="20"/>
    </w:rPr>
  </w:style>
  <w:style w:type="paragraph" w:customStyle="1" w:styleId="Heading20">
    <w:name w:val="附录 Heading 2"/>
    <w:basedOn w:val="22"/>
    <w:rsid w:val="00EB7DED"/>
    <w:pPr>
      <w:widowControl/>
      <w:tabs>
        <w:tab w:val="left" w:pos="0"/>
        <w:tab w:val="left" w:pos="425"/>
        <w:tab w:val="left" w:pos="852"/>
      </w:tabs>
      <w:spacing w:before="480" w:after="120" w:line="288" w:lineRule="auto"/>
      <w:ind w:left="425" w:hanging="425"/>
      <w:jc w:val="left"/>
    </w:pPr>
    <w:rPr>
      <w:rFonts w:ascii="Microsoft Sans Serif" w:eastAsia="仿宋_GB2312" w:hAnsi="Microsoft Sans Serif" w:cs="Microsoft Sans Serif"/>
      <w:b w:val="0"/>
      <w:iCs/>
      <w:kern w:val="0"/>
      <w:szCs w:val="28"/>
    </w:rPr>
  </w:style>
  <w:style w:type="paragraph" w:customStyle="1" w:styleId="123">
    <w:name w:val="正文下明晰（1）（2）"/>
    <w:basedOn w:val="afc"/>
    <w:rsid w:val="00EB7DED"/>
    <w:pPr>
      <w:spacing w:afterLines="25" w:line="360" w:lineRule="auto"/>
      <w:ind w:leftChars="235" w:left="900" w:hangingChars="160" w:hanging="336"/>
    </w:pPr>
    <w:rPr>
      <w:rFonts w:ascii="宋体" w:eastAsia="楷体_GB2312" w:hAnsi="宋体"/>
      <w:bCs/>
      <w:szCs w:val="20"/>
    </w:rPr>
  </w:style>
  <w:style w:type="paragraph" w:customStyle="1" w:styleId="Heading3">
    <w:name w:val="附录Heading 3"/>
    <w:basedOn w:val="3"/>
    <w:rsid w:val="00EB7DED"/>
    <w:pPr>
      <w:widowControl/>
      <w:numPr>
        <w:ilvl w:val="0"/>
        <w:numId w:val="49"/>
      </w:numPr>
      <w:pBdr>
        <w:bottom w:val="single" w:sz="4" w:space="1" w:color="auto"/>
      </w:pBdr>
      <w:tabs>
        <w:tab w:val="clear" w:pos="360"/>
        <w:tab w:val="clear" w:pos="720"/>
        <w:tab w:val="clear" w:pos="1440"/>
        <w:tab w:val="left" w:pos="432"/>
        <w:tab w:val="left" w:pos="900"/>
      </w:tabs>
      <w:spacing w:before="240" w:after="120" w:line="288" w:lineRule="auto"/>
      <w:ind w:left="0" w:firstLine="0"/>
      <w:jc w:val="left"/>
    </w:pPr>
    <w:rPr>
      <w:rFonts w:ascii="Microsoft Sans Serif" w:hAnsi="Microsoft Sans Serif" w:cs="Arial"/>
      <w:kern w:val="0"/>
      <w:sz w:val="26"/>
      <w:szCs w:val="26"/>
    </w:rPr>
  </w:style>
  <w:style w:type="paragraph" w:customStyle="1" w:styleId="CheckList">
    <w:name w:val="CheckList"/>
    <w:basedOn w:val="af4"/>
    <w:rsid w:val="00EB7DED"/>
    <w:pPr>
      <w:widowControl/>
      <w:spacing w:before="120" w:after="120"/>
      <w:ind w:left="720" w:hanging="360"/>
      <w:jc w:val="left"/>
    </w:pPr>
    <w:rPr>
      <w:b/>
      <w:kern w:val="0"/>
      <w:sz w:val="24"/>
      <w:lang w:eastAsia="en-US"/>
    </w:rPr>
  </w:style>
  <w:style w:type="paragraph" w:customStyle="1" w:styleId="BulletRoundIndent">
    <w:name w:val="BulletRoundIndent"/>
    <w:basedOn w:val="af4"/>
    <w:rsid w:val="00EB7DED"/>
    <w:pPr>
      <w:widowControl/>
      <w:tabs>
        <w:tab w:val="left" w:pos="425"/>
        <w:tab w:val="left" w:pos="780"/>
      </w:tabs>
      <w:spacing w:before="65" w:after="65" w:line="260" w:lineRule="exact"/>
      <w:ind w:leftChars="200" w:left="720" w:hangingChars="200" w:hanging="425"/>
      <w:jc w:val="left"/>
    </w:pPr>
    <w:rPr>
      <w:rFonts w:ascii="Univers" w:hAnsi="Univers"/>
      <w:color w:val="000000"/>
      <w:kern w:val="0"/>
      <w:sz w:val="22"/>
      <w:lang w:eastAsia="en-US"/>
    </w:rPr>
  </w:style>
  <w:style w:type="paragraph" w:customStyle="1" w:styleId="2fff3">
    <w:name w:val="正文缩进2"/>
    <w:basedOn w:val="af4"/>
    <w:rsid w:val="00EB7DED"/>
    <w:pPr>
      <w:widowControl/>
      <w:spacing w:beforeLines="50" w:line="360" w:lineRule="auto"/>
      <w:ind w:firstLine="482"/>
      <w:jc w:val="left"/>
    </w:pPr>
    <w:rPr>
      <w:rFonts w:ascii="宋体" w:hAnsi="宋体"/>
      <w:kern w:val="0"/>
      <w:sz w:val="24"/>
      <w:lang w:eastAsia="en-US"/>
    </w:rPr>
  </w:style>
  <w:style w:type="paragraph" w:customStyle="1" w:styleId="2112ndlevelh22Header2H2l2LN2ttulo2DONOT">
    <w:name w:val="样式 标题 2标题 1.12nd levelh22Header 2H2l2LN2título 2DO NOT..."/>
    <w:basedOn w:val="22"/>
    <w:rsid w:val="00EB7DED"/>
    <w:pPr>
      <w:widowControl/>
      <w:numPr>
        <w:ilvl w:val="2"/>
        <w:numId w:val="48"/>
      </w:numPr>
      <w:tabs>
        <w:tab w:val="clear" w:pos="868"/>
        <w:tab w:val="left" w:pos="580"/>
        <w:tab w:val="left" w:pos="724"/>
      </w:tabs>
      <w:spacing w:before="100" w:beforeAutospacing="1" w:after="100" w:afterAutospacing="1" w:line="240" w:lineRule="auto"/>
      <w:ind w:left="724" w:hanging="576"/>
      <w:jc w:val="left"/>
    </w:pPr>
    <w:rPr>
      <w:rFonts w:ascii="Times New Roman" w:eastAsia="宋体" w:hAnsi="Times New Roman" w:cs="宋体"/>
      <w:color w:val="000000"/>
      <w:kern w:val="0"/>
      <w:szCs w:val="20"/>
    </w:rPr>
  </w:style>
  <w:style w:type="paragraph" w:customStyle="1" w:styleId="PPTitle1">
    <w:name w:val="PPTitle1"/>
    <w:basedOn w:val="af4"/>
    <w:next w:val="af4"/>
    <w:rsid w:val="00EB7DED"/>
    <w:pPr>
      <w:spacing w:before="360"/>
      <w:jc w:val="center"/>
    </w:pPr>
    <w:rPr>
      <w:rFonts w:ascii="Arial" w:hAnsi="Arial"/>
      <w:b/>
      <w:sz w:val="28"/>
    </w:rPr>
  </w:style>
  <w:style w:type="paragraph" w:customStyle="1" w:styleId="4h4PIM4H4bulletblbb44headingH41H42H43H44H45">
    <w:name w:val="样式 标题 4h4PIM 4H4bulletblbb44headingH41H42H43H44H45..."/>
    <w:basedOn w:val="4"/>
    <w:rsid w:val="00EB7DED"/>
    <w:pPr>
      <w:keepLines/>
      <w:numPr>
        <w:numId w:val="0"/>
      </w:numPr>
      <w:tabs>
        <w:tab w:val="clear" w:pos="864"/>
        <w:tab w:val="clear" w:pos="1440"/>
        <w:tab w:val="left" w:pos="993"/>
        <w:tab w:val="left" w:pos="1680"/>
      </w:tabs>
      <w:spacing w:before="20" w:after="20" w:line="360" w:lineRule="auto"/>
      <w:ind w:left="1680" w:hanging="420"/>
      <w:jc w:val="both"/>
    </w:pPr>
    <w:rPr>
      <w:rFonts w:ascii="Arial" w:hAnsi="Arial" w:cs="Arial"/>
      <w:bCs w:val="0"/>
      <w:sz w:val="24"/>
      <w:szCs w:val="24"/>
    </w:rPr>
  </w:style>
  <w:style w:type="paragraph" w:customStyle="1" w:styleId="3h33rdlevelH3cbBOD0HeadingLevel3TopicHeadings">
    <w:name w:val="样式 标题 3h33rd levelH3cbBOD 0HeadingLevel 3 Topic Headings..."/>
    <w:basedOn w:val="af4"/>
    <w:rsid w:val="00EB7DED"/>
    <w:pPr>
      <w:tabs>
        <w:tab w:val="left" w:pos="780"/>
        <w:tab w:val="left" w:pos="1571"/>
      </w:tabs>
      <w:ind w:leftChars="200" w:left="1418" w:hangingChars="200" w:hanging="567"/>
    </w:pPr>
    <w:rPr>
      <w:szCs w:val="24"/>
    </w:rPr>
  </w:style>
  <w:style w:type="paragraph" w:customStyle="1" w:styleId="afffffffffffffff6">
    <w:name w:val="正文首行缩进两字"/>
    <w:rsid w:val="00EB7DED"/>
    <w:pPr>
      <w:spacing w:afterLines="50" w:line="300" w:lineRule="auto"/>
      <w:ind w:firstLineChars="200" w:firstLine="480"/>
    </w:pPr>
    <w:rPr>
      <w:sz w:val="24"/>
      <w:szCs w:val="24"/>
    </w:rPr>
  </w:style>
  <w:style w:type="paragraph" w:customStyle="1" w:styleId="2112ndlevelh22Header2H2l2LN2ttulo2DONOT1">
    <w:name w:val="样式 标题 2标题 1.12nd levelh22Header 2H2l2LN2título 2DO NOT...1"/>
    <w:basedOn w:val="22"/>
    <w:rsid w:val="00EB7DED"/>
    <w:pPr>
      <w:widowControl/>
      <w:tabs>
        <w:tab w:val="left" w:pos="780"/>
        <w:tab w:val="left" w:pos="992"/>
      </w:tabs>
      <w:spacing w:before="100" w:beforeAutospacing="1" w:after="100" w:afterAutospacing="1" w:line="240" w:lineRule="auto"/>
      <w:ind w:leftChars="200" w:left="992" w:hangingChars="200" w:hanging="567"/>
      <w:jc w:val="left"/>
    </w:pPr>
    <w:rPr>
      <w:rFonts w:ascii="Times New Roman" w:eastAsia="宋体" w:hAnsi="Times New Roman" w:cs="宋体"/>
      <w:color w:val="000000"/>
      <w:kern w:val="0"/>
      <w:szCs w:val="20"/>
    </w:rPr>
  </w:style>
  <w:style w:type="paragraph" w:customStyle="1" w:styleId="Char1CharCharCharCharCharChar">
    <w:name w:val="Char1 Char Char Char Char Char Char"/>
    <w:basedOn w:val="af4"/>
    <w:rsid w:val="00EB7DED"/>
    <w:rPr>
      <w:rFonts w:ascii="Tahoma" w:hAnsi="Tahoma"/>
      <w:sz w:val="24"/>
    </w:rPr>
  </w:style>
  <w:style w:type="paragraph" w:customStyle="1" w:styleId="CharCharCharCharCharCharCharCharCharChar">
    <w:name w:val="Char Char Char Char Char Char Char Char Char Char"/>
    <w:basedOn w:val="affb"/>
    <w:rsid w:val="00EB7DED"/>
    <w:pPr>
      <w:tabs>
        <w:tab w:val="left" w:pos="420"/>
      </w:tabs>
    </w:pPr>
    <w:rPr>
      <w:rFonts w:ascii="Tahoma" w:hAnsi="Tahoma"/>
      <w:sz w:val="24"/>
      <w:szCs w:val="24"/>
    </w:rPr>
  </w:style>
  <w:style w:type="paragraph" w:customStyle="1" w:styleId="afffffffffffffff7">
    <w:name w:val="正文表格"/>
    <w:basedOn w:val="af4"/>
    <w:rsid w:val="00EB7DED"/>
    <w:pPr>
      <w:spacing w:before="20" w:after="20"/>
      <w:ind w:left="20" w:right="20"/>
    </w:pPr>
    <w:rPr>
      <w:rFonts w:ascii="宋体"/>
    </w:rPr>
  </w:style>
  <w:style w:type="paragraph" w:customStyle="1" w:styleId="Numberedlist22">
    <w:name w:val="Numbered list 2.2"/>
    <w:basedOn w:val="22"/>
    <w:next w:val="af4"/>
    <w:rsid w:val="00EB7DED"/>
    <w:pPr>
      <w:widowControl/>
      <w:tabs>
        <w:tab w:val="left" w:pos="420"/>
        <w:tab w:val="left" w:pos="720"/>
        <w:tab w:val="left" w:pos="1080"/>
      </w:tabs>
      <w:spacing w:before="120" w:after="120" w:line="240" w:lineRule="auto"/>
      <w:ind w:left="720" w:hanging="420"/>
      <w:jc w:val="left"/>
    </w:pPr>
    <w:rPr>
      <w:rFonts w:ascii="Futura Bk" w:eastAsia="宋体" w:hAnsi="Futura Bk"/>
      <w:bCs w:val="0"/>
      <w:kern w:val="0"/>
      <w:sz w:val="28"/>
      <w:szCs w:val="52"/>
      <w:lang w:eastAsia="en-US"/>
    </w:rPr>
  </w:style>
  <w:style w:type="paragraph" w:customStyle="1" w:styleId="Numberedlist23">
    <w:name w:val="Numbered list 2.3"/>
    <w:basedOn w:val="3"/>
    <w:next w:val="af4"/>
    <w:rsid w:val="00EB7DED"/>
    <w:pPr>
      <w:widowControl/>
      <w:numPr>
        <w:ilvl w:val="0"/>
        <w:numId w:val="0"/>
      </w:numPr>
      <w:tabs>
        <w:tab w:val="clear" w:pos="720"/>
        <w:tab w:val="clear" w:pos="1440"/>
        <w:tab w:val="left" w:pos="360"/>
        <w:tab w:val="left" w:pos="420"/>
      </w:tabs>
      <w:spacing w:beforeLines="50" w:afterLines="50" w:line="240" w:lineRule="auto"/>
      <w:ind w:left="420" w:hanging="420"/>
      <w:jc w:val="left"/>
    </w:pPr>
    <w:rPr>
      <w:rFonts w:ascii="Futura Bk" w:hAnsi="Futura Bk"/>
      <w:bCs w:val="0"/>
      <w:color w:val="0000FF"/>
      <w:kern w:val="0"/>
      <w:sz w:val="24"/>
      <w:szCs w:val="20"/>
      <w:u w:val="single"/>
      <w:lang w:val="zh-CN"/>
    </w:rPr>
  </w:style>
  <w:style w:type="paragraph" w:customStyle="1" w:styleId="xl46">
    <w:name w:val="xl46"/>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Numberedlist24">
    <w:name w:val="Numbered list 2.4"/>
    <w:basedOn w:val="4"/>
    <w:next w:val="af4"/>
    <w:rsid w:val="00EB7DED"/>
    <w:pPr>
      <w:widowControl/>
      <w:numPr>
        <w:ilvl w:val="0"/>
        <w:numId w:val="0"/>
      </w:numPr>
      <w:tabs>
        <w:tab w:val="clear" w:pos="864"/>
        <w:tab w:val="clear" w:pos="1440"/>
        <w:tab w:val="left" w:pos="420"/>
        <w:tab w:val="left" w:pos="540"/>
        <w:tab w:val="left" w:pos="993"/>
        <w:tab w:val="left" w:pos="1080"/>
        <w:tab w:val="left" w:pos="1800"/>
        <w:tab w:val="left" w:pos="2160"/>
      </w:tabs>
      <w:spacing w:beforeLines="50" w:afterLines="50"/>
      <w:ind w:left="420" w:hanging="420"/>
      <w:jc w:val="left"/>
    </w:pPr>
    <w:rPr>
      <w:rFonts w:ascii="Futura Bk" w:hAnsi="Futura Bk"/>
      <w:bCs w:val="0"/>
      <w:kern w:val="0"/>
      <w:sz w:val="24"/>
    </w:rPr>
  </w:style>
  <w:style w:type="paragraph" w:customStyle="1" w:styleId="SubText">
    <w:name w:val="SubText"/>
    <w:basedOn w:val="af4"/>
    <w:rsid w:val="00EB7DED"/>
    <w:pPr>
      <w:widowControl/>
      <w:spacing w:before="72" w:line="360" w:lineRule="auto"/>
      <w:ind w:left="315" w:hanging="315"/>
      <w:jc w:val="left"/>
    </w:pPr>
    <w:rPr>
      <w:rFonts w:ascii="宋体" w:hAnsi="宋体"/>
      <w:kern w:val="0"/>
      <w:sz w:val="24"/>
      <w:lang w:eastAsia="en-US"/>
    </w:rPr>
  </w:style>
  <w:style w:type="paragraph" w:customStyle="1" w:styleId="TOC10">
    <w:name w:val="TOC_1"/>
    <w:basedOn w:val="11"/>
    <w:rsid w:val="00EB7DED"/>
    <w:pPr>
      <w:widowControl/>
      <w:tabs>
        <w:tab w:val="clear" w:pos="1440"/>
        <w:tab w:val="left" w:pos="540"/>
        <w:tab w:val="left" w:pos="567"/>
      </w:tabs>
      <w:spacing w:before="240" w:after="240" w:line="240" w:lineRule="auto"/>
      <w:ind w:left="180" w:firstLine="0"/>
      <w:jc w:val="left"/>
    </w:pPr>
    <w:rPr>
      <w:rFonts w:ascii="Arial" w:eastAsia="PMingLiU" w:hAnsi="Arial" w:cs="Arial"/>
      <w:color w:val="B9A500"/>
      <w:kern w:val="32"/>
      <w:sz w:val="32"/>
      <w:szCs w:val="32"/>
      <w:lang w:eastAsia="en-US"/>
    </w:rPr>
  </w:style>
  <w:style w:type="paragraph" w:customStyle="1" w:styleId="xl53">
    <w:name w:val="xl53"/>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20"/>
    </w:rPr>
  </w:style>
  <w:style w:type="paragraph" w:customStyle="1" w:styleId="DocumentName">
    <w:name w:val="Document Name"/>
    <w:rsid w:val="00EB7DED"/>
    <w:pPr>
      <w:ind w:left="-1843"/>
      <w:jc w:val="right"/>
    </w:pPr>
    <w:rPr>
      <w:rFonts w:ascii="Arial Narrow" w:eastAsia="Times New Roman" w:hAnsi="Arial Narrow"/>
      <w:b/>
      <w:color w:val="55006B"/>
      <w:sz w:val="60"/>
      <w:szCs w:val="60"/>
      <w:lang w:eastAsia="en-US"/>
    </w:rPr>
  </w:style>
  <w:style w:type="paragraph" w:customStyle="1" w:styleId="ProposalDate">
    <w:name w:val="Proposal Date"/>
    <w:basedOn w:val="af4"/>
    <w:rsid w:val="00EB7DED"/>
    <w:pPr>
      <w:keepLines/>
      <w:widowControl/>
      <w:spacing w:after="240"/>
      <w:jc w:val="right"/>
    </w:pPr>
    <w:rPr>
      <w:rFonts w:ascii="Arial" w:eastAsia="Times New Roman" w:hAnsi="Arial" w:cs="Arial"/>
      <w:kern w:val="0"/>
      <w:sz w:val="28"/>
      <w:lang w:eastAsia="en-US"/>
    </w:rPr>
  </w:style>
  <w:style w:type="paragraph" w:customStyle="1" w:styleId="xl55">
    <w:name w:val="xl55"/>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i/>
      <w:iCs/>
      <w:kern w:val="0"/>
      <w:sz w:val="20"/>
    </w:rPr>
  </w:style>
  <w:style w:type="paragraph" w:customStyle="1" w:styleId="Confidentialityheader">
    <w:name w:val="Confidentiality header"/>
    <w:next w:val="af4"/>
    <w:rsid w:val="00EB7DED"/>
    <w:pPr>
      <w:spacing w:after="480"/>
      <w:ind w:left="-1559"/>
    </w:pPr>
    <w:rPr>
      <w:rFonts w:ascii="Arial" w:eastAsia="Times New Roman" w:hAnsi="Arial"/>
      <w:b/>
      <w:bCs/>
      <w:sz w:val="36"/>
      <w:lang w:eastAsia="en-US"/>
    </w:rPr>
  </w:style>
  <w:style w:type="paragraph" w:customStyle="1" w:styleId="HeaderHeading">
    <w:name w:val="Header Heading"/>
    <w:rsid w:val="00EB7DED"/>
    <w:pPr>
      <w:tabs>
        <w:tab w:val="right" w:pos="6804"/>
      </w:tabs>
      <w:ind w:left="-1560"/>
    </w:pPr>
    <w:rPr>
      <w:rFonts w:eastAsia="Times New Roman"/>
      <w:sz w:val="12"/>
      <w:lang w:eastAsia="en-US"/>
    </w:rPr>
  </w:style>
  <w:style w:type="paragraph" w:customStyle="1" w:styleId="xl57">
    <w:name w:val="xl57"/>
    <w:basedOn w:val="af4"/>
    <w:rsid w:val="00EB7DED"/>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kern w:val="0"/>
      <w:sz w:val="20"/>
    </w:rPr>
  </w:style>
  <w:style w:type="paragraph" w:customStyle="1" w:styleId="HeaderTextLast">
    <w:name w:val="Header Text Last"/>
    <w:basedOn w:val="af4"/>
    <w:rsid w:val="00EB7DED"/>
    <w:pPr>
      <w:widowControl/>
      <w:pBdr>
        <w:bottom w:val="single" w:sz="6" w:space="1" w:color="auto"/>
      </w:pBdr>
      <w:tabs>
        <w:tab w:val="right" w:pos="6804"/>
      </w:tabs>
      <w:spacing w:after="60"/>
      <w:ind w:left="-1560"/>
      <w:jc w:val="left"/>
    </w:pPr>
    <w:rPr>
      <w:rFonts w:eastAsia="Times New Roman"/>
      <w:kern w:val="0"/>
      <w:sz w:val="16"/>
      <w:lang w:eastAsia="en-US"/>
    </w:rPr>
  </w:style>
  <w:style w:type="paragraph" w:customStyle="1" w:styleId="FooterHeading">
    <w:name w:val="Footer Heading"/>
    <w:rsid w:val="00EB7DED"/>
    <w:pPr>
      <w:pBdr>
        <w:top w:val="single" w:sz="6" w:space="1" w:color="auto"/>
      </w:pBdr>
      <w:tabs>
        <w:tab w:val="right" w:pos="6663"/>
      </w:tabs>
      <w:ind w:left="-1560"/>
    </w:pPr>
    <w:rPr>
      <w:rFonts w:eastAsia="Times New Roman"/>
      <w:sz w:val="12"/>
      <w:lang w:eastAsia="en-US"/>
    </w:rPr>
  </w:style>
  <w:style w:type="paragraph" w:customStyle="1" w:styleId="FooterText">
    <w:name w:val="Footer Text"/>
    <w:rsid w:val="00EB7DED"/>
    <w:pPr>
      <w:tabs>
        <w:tab w:val="right" w:pos="6663"/>
      </w:tabs>
      <w:ind w:left="-1560"/>
    </w:pPr>
    <w:rPr>
      <w:rFonts w:eastAsia="Times New Roman"/>
      <w:sz w:val="16"/>
      <w:lang w:eastAsia="en-US"/>
    </w:rPr>
  </w:style>
  <w:style w:type="paragraph" w:customStyle="1" w:styleId="IndentA">
    <w:name w:val="IndentA"/>
    <w:basedOn w:val="af4"/>
    <w:rsid w:val="00EB7DED"/>
    <w:pPr>
      <w:widowControl/>
      <w:tabs>
        <w:tab w:val="left" w:pos="1152"/>
        <w:tab w:val="left" w:pos="2016"/>
      </w:tabs>
      <w:spacing w:before="240"/>
      <w:ind w:left="1985" w:hanging="851"/>
    </w:pPr>
    <w:rPr>
      <w:rFonts w:eastAsia="Times New Roman"/>
      <w:kern w:val="0"/>
      <w:sz w:val="20"/>
      <w:lang w:eastAsia="en-US"/>
    </w:rPr>
  </w:style>
  <w:style w:type="paragraph" w:customStyle="1" w:styleId="xl62">
    <w:name w:val="xl62"/>
    <w:basedOn w:val="af4"/>
    <w:rsid w:val="00EB7DED"/>
    <w:pPr>
      <w:widowControl/>
      <w:pBdr>
        <w:top w:val="single" w:sz="8" w:space="0" w:color="auto"/>
        <w:left w:val="single" w:sz="4" w:space="0" w:color="auto"/>
        <w:right w:val="single" w:sz="4" w:space="0" w:color="auto"/>
      </w:pBdr>
      <w:spacing w:before="100" w:beforeAutospacing="1" w:after="100" w:afterAutospacing="1"/>
      <w:jc w:val="center"/>
    </w:pPr>
    <w:rPr>
      <w:rFonts w:ascii="宋体" w:hAnsi="宋体"/>
      <w:kern w:val="0"/>
      <w:sz w:val="20"/>
    </w:rPr>
  </w:style>
  <w:style w:type="paragraph" w:customStyle="1" w:styleId="sTableheading">
    <w:name w:val="sTable heading"/>
    <w:basedOn w:val="af4"/>
    <w:rsid w:val="00EB7DED"/>
    <w:pPr>
      <w:spacing w:before="60" w:after="60"/>
      <w:jc w:val="center"/>
    </w:pPr>
    <w:rPr>
      <w:rFonts w:ascii="Arial" w:eastAsia="Times New Roman" w:hAnsi="Arial"/>
      <w:b/>
      <w:kern w:val="0"/>
      <w:sz w:val="20"/>
      <w:lang w:eastAsia="en-US"/>
    </w:rPr>
  </w:style>
  <w:style w:type="paragraph" w:customStyle="1" w:styleId="sTabletext">
    <w:name w:val="sTable text"/>
    <w:basedOn w:val="3"/>
    <w:rsid w:val="00EB7DED"/>
    <w:pPr>
      <w:numPr>
        <w:numId w:val="0"/>
      </w:numPr>
      <w:tabs>
        <w:tab w:val="clear" w:pos="720"/>
        <w:tab w:val="clear" w:pos="1440"/>
        <w:tab w:val="left" w:pos="1134"/>
      </w:tabs>
      <w:spacing w:before="60" w:after="60" w:line="240" w:lineRule="auto"/>
      <w:jc w:val="left"/>
      <w:outlineLvl w:val="9"/>
    </w:pPr>
    <w:rPr>
      <w:rFonts w:eastAsia="Times New Roman"/>
      <w:bCs w:val="0"/>
      <w:color w:val="000000"/>
      <w:kern w:val="0"/>
      <w:sz w:val="22"/>
      <w:szCs w:val="20"/>
      <w:u w:val="single"/>
      <w:lang w:eastAsia="en-US"/>
    </w:rPr>
  </w:style>
  <w:style w:type="paragraph" w:customStyle="1" w:styleId="TableHeading0">
    <w:name w:val="Table Heading"/>
    <w:basedOn w:val="TableContents"/>
    <w:rsid w:val="00EB7DED"/>
    <w:pPr>
      <w:suppressLineNumbers/>
      <w:jc w:val="center"/>
    </w:pPr>
    <w:rPr>
      <w:rFonts w:ascii="Arial" w:eastAsia="HG Mincho Light J" w:hAnsi="Arial"/>
      <w:b/>
      <w:i/>
      <w:color w:val="000000"/>
      <w:kern w:val="0"/>
      <w:sz w:val="24"/>
      <w:lang w:eastAsia="en-US"/>
    </w:rPr>
  </w:style>
  <w:style w:type="paragraph" w:customStyle="1" w:styleId="Andychinese">
    <w:name w:val="Andychinese"/>
    <w:basedOn w:val="af4"/>
    <w:rsid w:val="00EB7DED"/>
    <w:pPr>
      <w:widowControl/>
      <w:spacing w:before="120" w:line="360" w:lineRule="auto"/>
      <w:ind w:left="-57" w:right="-57"/>
      <w:jc w:val="left"/>
    </w:pPr>
    <w:rPr>
      <w:rFonts w:ascii="楷体" w:eastAsia="楷体"/>
      <w:b/>
      <w:spacing w:val="16"/>
      <w:kern w:val="0"/>
      <w:sz w:val="20"/>
    </w:rPr>
  </w:style>
  <w:style w:type="paragraph" w:customStyle="1" w:styleId="h3rfp">
    <w:name w:val="h3_rfp"/>
    <w:basedOn w:val="af4"/>
    <w:rsid w:val="00EB7DED"/>
    <w:pPr>
      <w:spacing w:after="120"/>
    </w:pPr>
    <w:rPr>
      <w:rFonts w:eastAsia="Times New Roman"/>
      <w:b/>
      <w:kern w:val="0"/>
      <w:sz w:val="22"/>
      <w:lang w:eastAsia="en-US"/>
    </w:rPr>
  </w:style>
  <w:style w:type="paragraph" w:customStyle="1" w:styleId="VendorText">
    <w:name w:val="Vendor Text"/>
    <w:basedOn w:val="2b"/>
    <w:next w:val="aff6"/>
    <w:rsid w:val="00EB7DED"/>
    <w:pPr>
      <w:widowControl/>
      <w:tabs>
        <w:tab w:val="clear" w:pos="8820"/>
        <w:tab w:val="left" w:pos="851"/>
        <w:tab w:val="left" w:leader="dot" w:pos="8640"/>
        <w:tab w:val="right" w:leader="dot" w:pos="9072"/>
      </w:tabs>
      <w:spacing w:before="0"/>
      <w:ind w:left="240"/>
    </w:pPr>
    <w:rPr>
      <w:rFonts w:ascii="Arial" w:eastAsia="PMingLiU" w:hAnsi="Arial"/>
      <w:i/>
      <w:smallCaps/>
      <w:color w:val="3366FF"/>
      <w:kern w:val="0"/>
      <w:lang w:eastAsia="en-US"/>
    </w:rPr>
  </w:style>
  <w:style w:type="paragraph" w:customStyle="1" w:styleId="SpecData">
    <w:name w:val="Spec Data"/>
    <w:basedOn w:val="affff8"/>
    <w:rsid w:val="00EB7DED"/>
    <w:pPr>
      <w:autoSpaceDE w:val="0"/>
      <w:autoSpaceDN w:val="0"/>
      <w:adjustRightInd w:val="0"/>
      <w:spacing w:before="0" w:beforeAutospacing="0" w:after="0" w:afterAutospacing="0"/>
    </w:pPr>
    <w:rPr>
      <w:rFonts w:ascii="Tahoma" w:eastAsia="Times New Roman" w:hAnsi="Tahoma" w:cs="Tahoma"/>
      <w:sz w:val="20"/>
      <w:szCs w:val="20"/>
      <w:lang w:eastAsia="en-US"/>
    </w:rPr>
  </w:style>
  <w:style w:type="paragraph" w:customStyle="1" w:styleId="FactBullets">
    <w:name w:val="Fact Bullets"/>
    <w:basedOn w:val="affa"/>
    <w:rsid w:val="00EB7DED"/>
    <w:pPr>
      <w:widowControl/>
      <w:shd w:val="clear" w:color="auto" w:fill="FFFFFF"/>
      <w:tabs>
        <w:tab w:val="clear" w:pos="360"/>
        <w:tab w:val="clear" w:pos="1751"/>
        <w:tab w:val="left" w:pos="500"/>
      </w:tabs>
      <w:ind w:left="360" w:hanging="360"/>
      <w:jc w:val="left"/>
    </w:pPr>
    <w:rPr>
      <w:rFonts w:ascii="Tahoma" w:eastAsia="Times New Roman" w:hAnsi="Tahoma" w:cs="Arial"/>
      <w:bCs/>
      <w:color w:val="000000"/>
      <w:kern w:val="0"/>
      <w:sz w:val="20"/>
      <w:shd w:val="clear" w:color="auto" w:fill="FFFFFF"/>
      <w:lang w:eastAsia="en-US"/>
    </w:rPr>
  </w:style>
  <w:style w:type="paragraph" w:customStyle="1" w:styleId="StyleHeading1Justified">
    <w:name w:val="Style Heading 1 + Justified"/>
    <w:basedOn w:val="11"/>
    <w:rsid w:val="00EB7DED"/>
    <w:pPr>
      <w:widowControl/>
      <w:tabs>
        <w:tab w:val="clear" w:pos="1440"/>
        <w:tab w:val="left" w:pos="540"/>
        <w:tab w:val="left" w:pos="567"/>
      </w:tabs>
      <w:spacing w:before="240" w:after="240" w:line="240" w:lineRule="auto"/>
      <w:ind w:left="180" w:firstLine="0"/>
    </w:pPr>
    <w:rPr>
      <w:rFonts w:ascii="Arial" w:eastAsia="PMingLiU" w:hAnsi="Arial"/>
      <w:color w:val="BAA500"/>
      <w:kern w:val="32"/>
      <w:sz w:val="32"/>
      <w:szCs w:val="32"/>
      <w:lang w:eastAsia="en-US"/>
    </w:rPr>
  </w:style>
  <w:style w:type="paragraph" w:customStyle="1" w:styleId="4f">
    <w:name w:val="朝阳方案标题4"/>
    <w:basedOn w:val="af4"/>
    <w:next w:val="af4"/>
    <w:rsid w:val="00EB7DED"/>
    <w:pPr>
      <w:tabs>
        <w:tab w:val="left" w:pos="2781"/>
      </w:tabs>
      <w:spacing w:line="360" w:lineRule="auto"/>
      <w:ind w:left="1701"/>
      <w:outlineLvl w:val="3"/>
    </w:pPr>
    <w:rPr>
      <w:b/>
      <w:sz w:val="28"/>
      <w:szCs w:val="24"/>
    </w:rPr>
  </w:style>
  <w:style w:type="paragraph" w:customStyle="1" w:styleId="DocumentSubname">
    <w:name w:val="Document Subname"/>
    <w:basedOn w:val="DocumentName"/>
    <w:rsid w:val="00EB7DED"/>
    <w:rPr>
      <w:rFonts w:cs="Arial"/>
      <w:sz w:val="44"/>
    </w:rPr>
  </w:style>
  <w:style w:type="paragraph" w:customStyle="1" w:styleId="Regular">
    <w:name w:val="Regular"/>
    <w:basedOn w:val="af4"/>
    <w:rsid w:val="00EB7DED"/>
    <w:pPr>
      <w:widowControl/>
      <w:jc w:val="left"/>
    </w:pPr>
    <w:rPr>
      <w:rFonts w:eastAsia="Times New Roman"/>
      <w:kern w:val="0"/>
      <w:sz w:val="24"/>
      <w:lang w:eastAsia="en-US"/>
    </w:rPr>
  </w:style>
  <w:style w:type="paragraph" w:customStyle="1" w:styleId="RomanNumeralHeading">
    <w:name w:val="Roman Numeral Heading"/>
    <w:basedOn w:val="af4"/>
    <w:next w:val="af4"/>
    <w:rsid w:val="00EB7DED"/>
    <w:pPr>
      <w:widowControl/>
      <w:spacing w:after="240" w:line="240" w:lineRule="atLeast"/>
      <w:jc w:val="left"/>
    </w:pPr>
    <w:rPr>
      <w:rFonts w:ascii="Arial" w:eastAsia="Times New Roman" w:hAnsi="Arial"/>
      <w:b/>
      <w:caps/>
      <w:kern w:val="0"/>
      <w:sz w:val="20"/>
      <w:lang w:eastAsia="en-US"/>
    </w:rPr>
  </w:style>
  <w:style w:type="paragraph" w:customStyle="1" w:styleId="UCAlpha">
    <w:name w:val="UC Alpha"/>
    <w:basedOn w:val="af4"/>
    <w:next w:val="af4"/>
    <w:rsid w:val="00EB7DED"/>
    <w:pPr>
      <w:widowControl/>
      <w:spacing w:after="240" w:line="240" w:lineRule="atLeast"/>
      <w:ind w:left="1080"/>
      <w:jc w:val="left"/>
    </w:pPr>
    <w:rPr>
      <w:rFonts w:ascii="Arial" w:eastAsia="Times New Roman" w:hAnsi="Arial"/>
      <w:kern w:val="0"/>
      <w:sz w:val="20"/>
      <w:lang w:eastAsia="en-US"/>
    </w:rPr>
  </w:style>
  <w:style w:type="paragraph" w:customStyle="1" w:styleId="RomanNumeralBody">
    <w:name w:val="Roman Numeral Body"/>
    <w:basedOn w:val="af4"/>
    <w:next w:val="af4"/>
    <w:rsid w:val="00EB7DED"/>
    <w:pPr>
      <w:widowControl/>
      <w:spacing w:after="240"/>
      <w:ind w:left="360"/>
      <w:jc w:val="left"/>
    </w:pPr>
    <w:rPr>
      <w:rFonts w:ascii="Arial" w:eastAsia="Times New Roman" w:hAnsi="Arial"/>
      <w:kern w:val="0"/>
      <w:sz w:val="20"/>
      <w:lang w:eastAsia="en-US"/>
    </w:rPr>
  </w:style>
  <w:style w:type="paragraph" w:customStyle="1" w:styleId="xl48">
    <w:name w:val="xl48"/>
    <w:basedOn w:val="af4"/>
    <w:rsid w:val="00EB7DED"/>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ahoma" w:eastAsia="Arial Unicode MS" w:hAnsi="Tahoma" w:cs="Tahoma"/>
      <w:b/>
      <w:bCs/>
      <w:kern w:val="0"/>
      <w:sz w:val="24"/>
      <w:szCs w:val="24"/>
      <w:lang w:eastAsia="en-US"/>
    </w:rPr>
  </w:style>
  <w:style w:type="paragraph" w:customStyle="1" w:styleId="SectionL1">
    <w:name w:val="Section_L1"/>
    <w:basedOn w:val="af4"/>
    <w:rsid w:val="00EB7DED"/>
    <w:pPr>
      <w:widowControl/>
      <w:overflowPunct w:val="0"/>
      <w:autoSpaceDE w:val="0"/>
      <w:autoSpaceDN w:val="0"/>
      <w:adjustRightInd w:val="0"/>
      <w:spacing w:after="120"/>
      <w:jc w:val="left"/>
      <w:textAlignment w:val="baseline"/>
    </w:pPr>
    <w:rPr>
      <w:rFonts w:eastAsia="Times New Roman"/>
      <w:kern w:val="0"/>
      <w:sz w:val="20"/>
      <w:lang w:eastAsia="en-US"/>
    </w:rPr>
  </w:style>
  <w:style w:type="paragraph" w:customStyle="1" w:styleId="SectionL2">
    <w:name w:val="Section_L2"/>
    <w:basedOn w:val="af4"/>
    <w:rsid w:val="00EB7DED"/>
    <w:pPr>
      <w:widowControl/>
      <w:overflowPunct w:val="0"/>
      <w:autoSpaceDE w:val="0"/>
      <w:autoSpaceDN w:val="0"/>
      <w:adjustRightInd w:val="0"/>
      <w:spacing w:after="120"/>
      <w:jc w:val="left"/>
      <w:textAlignment w:val="baseline"/>
    </w:pPr>
    <w:rPr>
      <w:rFonts w:eastAsia="Times New Roman"/>
      <w:kern w:val="0"/>
      <w:sz w:val="20"/>
      <w:lang w:eastAsia="en-US"/>
    </w:rPr>
  </w:style>
  <w:style w:type="paragraph" w:customStyle="1" w:styleId="SectionL3">
    <w:name w:val="Section_L3"/>
    <w:basedOn w:val="af4"/>
    <w:rsid w:val="00EB7DED"/>
    <w:pPr>
      <w:widowControl/>
      <w:tabs>
        <w:tab w:val="left" w:pos="709"/>
      </w:tabs>
      <w:overflowPunct w:val="0"/>
      <w:autoSpaceDE w:val="0"/>
      <w:autoSpaceDN w:val="0"/>
      <w:adjustRightInd w:val="0"/>
      <w:ind w:left="709" w:hanging="709"/>
      <w:jc w:val="left"/>
      <w:textAlignment w:val="baseline"/>
    </w:pPr>
    <w:rPr>
      <w:rFonts w:eastAsia="Times New Roman"/>
      <w:kern w:val="0"/>
      <w:sz w:val="20"/>
      <w:lang w:eastAsia="en-US"/>
    </w:rPr>
  </w:style>
  <w:style w:type="paragraph" w:customStyle="1" w:styleId="SectionL5">
    <w:name w:val="Section_L5"/>
    <w:basedOn w:val="af4"/>
    <w:rsid w:val="00EB7DED"/>
    <w:pPr>
      <w:widowControl/>
      <w:tabs>
        <w:tab w:val="left" w:pos="2736"/>
      </w:tabs>
      <w:overflowPunct w:val="0"/>
      <w:autoSpaceDE w:val="0"/>
      <w:autoSpaceDN w:val="0"/>
      <w:adjustRightInd w:val="0"/>
      <w:ind w:left="2736" w:hanging="792"/>
      <w:jc w:val="left"/>
      <w:textAlignment w:val="baseline"/>
    </w:pPr>
    <w:rPr>
      <w:rFonts w:eastAsia="Times New Roman"/>
      <w:kern w:val="0"/>
      <w:sz w:val="20"/>
      <w:lang w:eastAsia="en-US"/>
    </w:rPr>
  </w:style>
  <w:style w:type="paragraph" w:customStyle="1" w:styleId="BalloonText2">
    <w:name w:val="Balloon Text2"/>
    <w:basedOn w:val="af4"/>
    <w:semiHidden/>
    <w:rsid w:val="00EB7DED"/>
    <w:pPr>
      <w:widowControl/>
      <w:tabs>
        <w:tab w:val="left" w:pos="360"/>
      </w:tabs>
      <w:ind w:left="284" w:hanging="284"/>
      <w:jc w:val="left"/>
    </w:pPr>
    <w:rPr>
      <w:rFonts w:ascii="Tahoma" w:eastAsia="PMingLiU" w:hAnsi="Tahoma" w:cs="Tahoma"/>
      <w:kern w:val="0"/>
      <w:sz w:val="16"/>
      <w:szCs w:val="16"/>
      <w:lang w:eastAsia="en-US"/>
    </w:rPr>
  </w:style>
  <w:style w:type="paragraph" w:customStyle="1" w:styleId="NormalAfter5pt">
    <w:name w:val="Normal + After:  5 pt"/>
    <w:basedOn w:val="Default"/>
    <w:next w:val="Default"/>
    <w:rsid w:val="00EB7DED"/>
    <w:pPr>
      <w:widowControl/>
    </w:pPr>
    <w:rPr>
      <w:rFonts w:ascii="Arial" w:eastAsia="MS Mincho" w:hAnsi="Arial" w:cs="Times New Roman"/>
      <w:color w:val="auto"/>
      <w:lang w:eastAsia="ja-JP"/>
    </w:rPr>
  </w:style>
  <w:style w:type="paragraph" w:customStyle="1" w:styleId="DocumentType">
    <w:name w:val="Document Type"/>
    <w:basedOn w:val="11"/>
    <w:rsid w:val="00EB7DED"/>
    <w:pPr>
      <w:pageBreakBefore/>
      <w:widowControl/>
      <w:numPr>
        <w:numId w:val="0"/>
      </w:numPr>
      <w:spacing w:before="120" w:after="120" w:line="240" w:lineRule="auto"/>
      <w:jc w:val="right"/>
    </w:pPr>
    <w:rPr>
      <w:rFonts w:ascii="Arial" w:eastAsia="PMingLiU" w:hAnsi="Arial" w:cs="Arial"/>
      <w:b w:val="0"/>
      <w:bCs w:val="0"/>
      <w:color w:val="FFFFFF"/>
      <w:w w:val="85"/>
      <w:kern w:val="28"/>
      <w:sz w:val="28"/>
      <w:szCs w:val="20"/>
      <w:lang w:eastAsia="en-US"/>
    </w:rPr>
  </w:style>
  <w:style w:type="paragraph" w:customStyle="1" w:styleId="HeadingNoNum1">
    <w:name w:val="HeadingNoNum1"/>
    <w:basedOn w:val="af4"/>
    <w:next w:val="af4"/>
    <w:rsid w:val="00EB7DED"/>
    <w:pPr>
      <w:keepNext/>
      <w:pageBreakBefore/>
      <w:widowControl/>
      <w:spacing w:before="120" w:after="120"/>
      <w:ind w:left="1411" w:right="1555"/>
      <w:jc w:val="center"/>
    </w:pPr>
    <w:rPr>
      <w:rFonts w:ascii="Arial" w:eastAsia="PMingLiU" w:hAnsi="Arial"/>
      <w:b/>
      <w:kern w:val="28"/>
      <w:sz w:val="28"/>
      <w:u w:val="single"/>
      <w:lang w:eastAsia="en-US"/>
    </w:rPr>
  </w:style>
  <w:style w:type="paragraph" w:customStyle="1" w:styleId="iXImpressum">
    <w:name w:val="iX Impressum"/>
    <w:basedOn w:val="af4"/>
    <w:next w:val="af4"/>
    <w:rsid w:val="00EB7DED"/>
    <w:pPr>
      <w:widowControl/>
      <w:jc w:val="left"/>
    </w:pPr>
    <w:rPr>
      <w:rFonts w:ascii="Arial" w:eastAsia="PMingLiU" w:hAnsi="Arial"/>
      <w:b/>
      <w:kern w:val="0"/>
      <w:sz w:val="18"/>
      <w:lang w:eastAsia="en-US"/>
    </w:rPr>
  </w:style>
  <w:style w:type="paragraph" w:customStyle="1" w:styleId="Tabellen">
    <w:name w:val="Tabellen"/>
    <w:basedOn w:val="af4"/>
    <w:next w:val="af4"/>
    <w:rsid w:val="00EB7DED"/>
    <w:pPr>
      <w:widowControl/>
      <w:spacing w:before="40" w:after="40"/>
      <w:jc w:val="left"/>
    </w:pPr>
    <w:rPr>
      <w:rFonts w:ascii="Arial" w:eastAsia="PMingLiU" w:hAnsi="Arial"/>
      <w:w w:val="85"/>
      <w:kern w:val="0"/>
      <w:sz w:val="18"/>
      <w:lang w:eastAsia="en-US"/>
    </w:rPr>
  </w:style>
  <w:style w:type="paragraph" w:customStyle="1" w:styleId="Tabellenkopf">
    <w:name w:val="Tabellenkopf"/>
    <w:basedOn w:val="Tabellen"/>
    <w:next w:val="Tabellen"/>
    <w:rsid w:val="00EB7DED"/>
    <w:pPr>
      <w:shd w:val="pct25" w:color="auto" w:fill="FFFFFF"/>
    </w:pPr>
    <w:rPr>
      <w:b/>
    </w:rPr>
  </w:style>
  <w:style w:type="paragraph" w:customStyle="1" w:styleId="Aufzhlung1">
    <w:name w:val="Aufzählung_1"/>
    <w:basedOn w:val="af4"/>
    <w:rsid w:val="00EB7DED"/>
    <w:pPr>
      <w:widowControl/>
      <w:tabs>
        <w:tab w:val="left" w:pos="420"/>
      </w:tabs>
      <w:spacing w:after="40" w:line="288" w:lineRule="auto"/>
      <w:ind w:left="420" w:hanging="420"/>
    </w:pPr>
    <w:rPr>
      <w:rFonts w:ascii="Arial" w:eastAsia="PMingLiU" w:hAnsi="Arial"/>
      <w:w w:val="85"/>
      <w:kern w:val="0"/>
      <w:sz w:val="20"/>
      <w:lang w:eastAsia="en-US"/>
    </w:rPr>
  </w:style>
  <w:style w:type="paragraph" w:customStyle="1" w:styleId="Aufzhlung2">
    <w:name w:val="Aufzählung_2"/>
    <w:basedOn w:val="Aufzhlung1"/>
    <w:rsid w:val="00EB7DED"/>
    <w:pPr>
      <w:ind w:left="1702"/>
    </w:pPr>
  </w:style>
  <w:style w:type="paragraph" w:customStyle="1" w:styleId="Heading1H1">
    <w:name w:val="Heading 1.H1"/>
    <w:basedOn w:val="af4"/>
    <w:next w:val="af4"/>
    <w:rsid w:val="00EB7DED"/>
    <w:pPr>
      <w:keepNext/>
      <w:pageBreakBefore/>
      <w:widowControl/>
      <w:spacing w:before="240" w:after="60"/>
      <w:outlineLvl w:val="0"/>
    </w:pPr>
    <w:rPr>
      <w:rFonts w:ascii="Arial" w:eastAsia="PMingLiU" w:hAnsi="Arial"/>
      <w:b/>
      <w:kern w:val="28"/>
      <w:sz w:val="28"/>
      <w:lang w:eastAsia="en-US"/>
    </w:rPr>
  </w:style>
  <w:style w:type="paragraph" w:customStyle="1" w:styleId="iXTextPt-------------------------------Pt---------------------------------Text">
    <w:name w:val="iX Text.Pt&lt;-------------------------------.Pt&lt;---------------------------------.Text"/>
    <w:basedOn w:val="BaseParagraphStyle"/>
    <w:rsid w:val="00EB7DED"/>
    <w:pPr>
      <w:ind w:left="720"/>
    </w:pPr>
    <w:rPr>
      <w:sz w:val="20"/>
    </w:rPr>
  </w:style>
  <w:style w:type="paragraph" w:customStyle="1" w:styleId="BaseParagraphStyle">
    <w:name w:val="_Base Paragraph Style"/>
    <w:basedOn w:val="af4"/>
    <w:rsid w:val="00EB7DED"/>
    <w:pPr>
      <w:widowControl/>
      <w:tabs>
        <w:tab w:val="left" w:pos="420"/>
      </w:tabs>
    </w:pPr>
    <w:rPr>
      <w:rFonts w:ascii="Arial" w:eastAsia="PMingLiU" w:hAnsi="Arial"/>
      <w:kern w:val="0"/>
      <w:sz w:val="24"/>
      <w:lang w:eastAsia="en-US"/>
    </w:rPr>
  </w:style>
  <w:style w:type="paragraph" w:customStyle="1" w:styleId="Heading3H3">
    <w:name w:val="Heading 3.H3"/>
    <w:basedOn w:val="af4"/>
    <w:next w:val="iXTextPt-------------------------------Pt---------------------------------Text"/>
    <w:rsid w:val="00EB7DED"/>
    <w:pPr>
      <w:keepNext/>
      <w:widowControl/>
      <w:tabs>
        <w:tab w:val="left" w:pos="420"/>
        <w:tab w:val="left" w:pos="3240"/>
      </w:tabs>
      <w:spacing w:before="480" w:after="120"/>
      <w:ind w:hanging="360"/>
      <w:outlineLvl w:val="2"/>
    </w:pPr>
    <w:rPr>
      <w:rFonts w:ascii="Arial" w:eastAsia="PMingLiU" w:hAnsi="Arial"/>
      <w:b/>
      <w:kern w:val="28"/>
      <w:sz w:val="24"/>
      <w:lang w:eastAsia="en-US"/>
    </w:rPr>
  </w:style>
  <w:style w:type="paragraph" w:customStyle="1" w:styleId="AufzhlungText">
    <w:name w:val="Aufzählung_Text"/>
    <w:basedOn w:val="af4"/>
    <w:next w:val="af4"/>
    <w:rsid w:val="00EB7DED"/>
    <w:pPr>
      <w:widowControl/>
      <w:spacing w:after="120" w:line="288" w:lineRule="auto"/>
      <w:ind w:left="1134"/>
    </w:pPr>
    <w:rPr>
      <w:rFonts w:ascii="Arial" w:eastAsia="PMingLiU" w:hAnsi="Arial"/>
      <w:w w:val="85"/>
      <w:kern w:val="0"/>
      <w:sz w:val="20"/>
      <w:lang w:eastAsia="en-US"/>
    </w:rPr>
  </w:style>
  <w:style w:type="paragraph" w:customStyle="1" w:styleId="ixbody">
    <w:name w:val="ixbody"/>
    <w:basedOn w:val="af4"/>
    <w:next w:val="af4"/>
    <w:rsid w:val="00EB7DED"/>
    <w:pPr>
      <w:widowControl/>
      <w:jc w:val="left"/>
    </w:pPr>
    <w:rPr>
      <w:rFonts w:ascii="Arial" w:eastAsia="PMingLiU" w:hAnsi="Arial"/>
      <w:b/>
      <w:kern w:val="0"/>
      <w:sz w:val="18"/>
      <w:lang w:eastAsia="en-US"/>
    </w:rPr>
  </w:style>
  <w:style w:type="paragraph" w:customStyle="1" w:styleId="GraphTitle">
    <w:name w:val="Graph Title"/>
    <w:basedOn w:val="af4"/>
    <w:rsid w:val="00EB7DED"/>
    <w:pPr>
      <w:widowControl/>
      <w:tabs>
        <w:tab w:val="left" w:pos="420"/>
      </w:tabs>
      <w:ind w:left="420" w:hanging="420"/>
      <w:jc w:val="center"/>
    </w:pPr>
    <w:rPr>
      <w:rFonts w:ascii="Arial" w:eastAsia="·s²Ó©úÅé" w:hAnsi="Arial"/>
      <w:b/>
      <w:kern w:val="0"/>
      <w:sz w:val="18"/>
      <w:lang w:eastAsia="en-US"/>
    </w:rPr>
  </w:style>
  <w:style w:type="paragraph" w:customStyle="1" w:styleId="accessbullett">
    <w:name w:val="access bullett"/>
    <w:basedOn w:val="af4"/>
    <w:rsid w:val="00EB7DED"/>
    <w:pPr>
      <w:widowControl/>
      <w:tabs>
        <w:tab w:val="left" w:pos="1026"/>
      </w:tabs>
      <w:ind w:left="1026" w:hanging="360"/>
      <w:jc w:val="left"/>
    </w:pPr>
    <w:rPr>
      <w:rFonts w:ascii="Arial" w:eastAsia="PMingLiU" w:hAnsi="Arial"/>
      <w:kern w:val="0"/>
      <w:sz w:val="22"/>
      <w:szCs w:val="24"/>
      <w:lang w:eastAsia="en-US"/>
    </w:rPr>
  </w:style>
  <w:style w:type="paragraph" w:customStyle="1" w:styleId="DefaultParagraph">
    <w:name w:val="DefaultParagraph"/>
    <w:rsid w:val="00EB7DED"/>
    <w:pPr>
      <w:spacing w:before="100" w:after="100"/>
      <w:jc w:val="both"/>
    </w:pPr>
    <w:rPr>
      <w:rFonts w:ascii="Arial" w:eastAsia="PMingLiU" w:hAnsi="Arial"/>
      <w:lang w:eastAsia="en-US"/>
    </w:rPr>
  </w:style>
  <w:style w:type="paragraph" w:customStyle="1" w:styleId="Sourcecode">
    <w:name w:val="Source code"/>
    <w:basedOn w:val="af4"/>
    <w:rsid w:val="00EB7DED"/>
    <w:pPr>
      <w:widowControl/>
      <w:tabs>
        <w:tab w:val="left" w:pos="360"/>
        <w:tab w:val="left" w:pos="720"/>
        <w:tab w:val="left" w:pos="902"/>
        <w:tab w:val="left" w:pos="1080"/>
        <w:tab w:val="left" w:pos="1440"/>
        <w:tab w:val="left" w:pos="1800"/>
        <w:tab w:val="left" w:pos="2160"/>
        <w:tab w:val="left" w:pos="2520"/>
        <w:tab w:val="left" w:pos="2880"/>
        <w:tab w:val="left" w:pos="3240"/>
        <w:tab w:val="left" w:pos="3600"/>
        <w:tab w:val="left" w:pos="3960"/>
        <w:tab w:val="left" w:pos="4320"/>
      </w:tabs>
      <w:suppressAutoHyphens/>
      <w:spacing w:after="120"/>
      <w:ind w:left="902" w:hanging="420"/>
      <w:jc w:val="left"/>
    </w:pPr>
    <w:rPr>
      <w:rFonts w:ascii="Courier New" w:eastAsia="PMingLiU" w:hAnsi="Courier New"/>
      <w:kern w:val="0"/>
      <w:sz w:val="20"/>
      <w:lang w:eastAsia="en-US"/>
    </w:rPr>
  </w:style>
  <w:style w:type="paragraph" w:customStyle="1" w:styleId="berschriftAnhang">
    <w:name w:val="Überschrift Anhang"/>
    <w:basedOn w:val="af4"/>
    <w:next w:val="af4"/>
    <w:rsid w:val="00EB7DED"/>
    <w:pPr>
      <w:pageBreakBefore/>
      <w:widowControl/>
      <w:tabs>
        <w:tab w:val="left" w:pos="902"/>
      </w:tabs>
      <w:ind w:left="902" w:hanging="420"/>
      <w:jc w:val="left"/>
    </w:pPr>
    <w:rPr>
      <w:rFonts w:ascii="Arial" w:eastAsia="PMingLiU" w:hAnsi="Arial"/>
      <w:b/>
      <w:kern w:val="0"/>
      <w:sz w:val="24"/>
      <w:lang w:eastAsia="en-US"/>
    </w:rPr>
  </w:style>
  <w:style w:type="paragraph" w:customStyle="1" w:styleId="tablebullet0">
    <w:name w:val="table bullet"/>
    <w:basedOn w:val="20"/>
    <w:rsid w:val="00EB7DED"/>
    <w:pPr>
      <w:numPr>
        <w:numId w:val="0"/>
      </w:numPr>
      <w:tabs>
        <w:tab w:val="clear" w:pos="874"/>
        <w:tab w:val="left" w:pos="360"/>
        <w:tab w:val="left" w:pos="420"/>
        <w:tab w:val="left" w:pos="720"/>
      </w:tabs>
      <w:spacing w:line="240" w:lineRule="auto"/>
      <w:ind w:left="720" w:hanging="420"/>
      <w:jc w:val="left"/>
    </w:pPr>
    <w:rPr>
      <w:rFonts w:ascii="Arial" w:eastAsia="PMingLiU" w:hAnsi="Arial"/>
      <w:kern w:val="0"/>
      <w:sz w:val="22"/>
      <w:lang w:eastAsia="en-US"/>
    </w:rPr>
  </w:style>
  <w:style w:type="paragraph" w:customStyle="1" w:styleId="Address1">
    <w:name w:val="Address1"/>
    <w:rsid w:val="00EB7DED"/>
    <w:pPr>
      <w:widowControl w:val="0"/>
      <w:tabs>
        <w:tab w:val="left" w:pos="420"/>
      </w:tabs>
      <w:spacing w:before="60" w:after="60"/>
    </w:pPr>
    <w:rPr>
      <w:rFonts w:ascii="Arial" w:eastAsia="PMingLiU" w:hAnsi="Arial"/>
      <w:lang w:eastAsia="en-US"/>
    </w:rPr>
  </w:style>
  <w:style w:type="paragraph" w:customStyle="1" w:styleId="n">
    <w:name w:val="n"/>
    <w:basedOn w:val="DefaultParagraph"/>
    <w:rsid w:val="00EB7DED"/>
    <w:pPr>
      <w:spacing w:before="0" w:after="0"/>
      <w:jc w:val="left"/>
    </w:pPr>
    <w:rPr>
      <w:rFonts w:cs="Arial"/>
    </w:rPr>
  </w:style>
  <w:style w:type="paragraph" w:customStyle="1" w:styleId="BalloonText1">
    <w:name w:val="Balloon Text1"/>
    <w:basedOn w:val="af4"/>
    <w:semiHidden/>
    <w:rsid w:val="00EB7DED"/>
    <w:pPr>
      <w:widowControl/>
      <w:jc w:val="left"/>
    </w:pPr>
    <w:rPr>
      <w:rFonts w:ascii="Tahoma" w:eastAsia="PMingLiU" w:hAnsi="Tahoma" w:cs="Tahoma"/>
      <w:kern w:val="0"/>
      <w:sz w:val="16"/>
      <w:szCs w:val="16"/>
      <w:lang w:eastAsia="en-US"/>
    </w:rPr>
  </w:style>
  <w:style w:type="paragraph" w:customStyle="1" w:styleId="NormalJustified">
    <w:name w:val="Normal + Justified"/>
    <w:basedOn w:val="af4"/>
    <w:rsid w:val="00EB7DED"/>
    <w:pPr>
      <w:widowControl/>
      <w:tabs>
        <w:tab w:val="left" w:pos="567"/>
      </w:tabs>
      <w:spacing w:after="60"/>
      <w:ind w:left="567"/>
    </w:pPr>
    <w:rPr>
      <w:rFonts w:ascii="Arial" w:eastAsia="PMingLiU" w:hAnsi="Arial" w:cs="Arial"/>
      <w:kern w:val="0"/>
      <w:sz w:val="20"/>
      <w:lang w:eastAsia="en-US"/>
    </w:rPr>
  </w:style>
  <w:style w:type="paragraph" w:customStyle="1" w:styleId="RightPar">
    <w:name w:val="Right Par"/>
    <w:basedOn w:val="af4"/>
    <w:rsid w:val="00EB7DED"/>
    <w:pPr>
      <w:widowControl/>
      <w:ind w:left="720"/>
      <w:jc w:val="left"/>
    </w:pPr>
    <w:rPr>
      <w:rFonts w:ascii="Courier" w:eastAsia="Times New Roman" w:hAnsi="Courier"/>
      <w:kern w:val="0"/>
      <w:sz w:val="24"/>
      <w:lang w:eastAsia="en-US"/>
    </w:rPr>
  </w:style>
  <w:style w:type="paragraph" w:customStyle="1" w:styleId="Subheading">
    <w:name w:val="Subheading"/>
    <w:basedOn w:val="af4"/>
    <w:rsid w:val="00EB7DED"/>
    <w:pPr>
      <w:widowControl/>
      <w:jc w:val="left"/>
    </w:pPr>
    <w:rPr>
      <w:rFonts w:ascii="Courier" w:eastAsia="Times New Roman" w:hAnsi="Courier"/>
      <w:kern w:val="0"/>
      <w:sz w:val="24"/>
      <w:lang w:eastAsia="en-US"/>
    </w:rPr>
  </w:style>
  <w:style w:type="paragraph" w:customStyle="1" w:styleId="Bulletwithtext4">
    <w:name w:val="Bullet with text 4"/>
    <w:basedOn w:val="af4"/>
    <w:rsid w:val="00EB7DED"/>
    <w:pPr>
      <w:widowControl/>
      <w:spacing w:beforeLines="50" w:afterLines="50"/>
      <w:ind w:left="315" w:hanging="315"/>
      <w:jc w:val="left"/>
    </w:pPr>
    <w:rPr>
      <w:rFonts w:ascii="Futura Bk" w:hAnsi="Futura Bk"/>
      <w:kern w:val="0"/>
      <w:sz w:val="24"/>
      <w:lang w:eastAsia="en-US"/>
    </w:rPr>
  </w:style>
  <w:style w:type="paragraph" w:customStyle="1" w:styleId="Numberedlist21">
    <w:name w:val="Numbered list 2.1"/>
    <w:basedOn w:val="11"/>
    <w:next w:val="af4"/>
    <w:rsid w:val="00EB7DED"/>
    <w:pPr>
      <w:pageBreakBefore/>
      <w:widowControl/>
      <w:numPr>
        <w:numId w:val="0"/>
      </w:numPr>
      <w:tabs>
        <w:tab w:val="clear" w:pos="1440"/>
        <w:tab w:val="left" w:pos="720"/>
      </w:tabs>
      <w:spacing w:before="120" w:after="120" w:line="240" w:lineRule="auto"/>
      <w:ind w:left="315" w:hanging="315"/>
      <w:jc w:val="left"/>
    </w:pPr>
    <w:rPr>
      <w:rFonts w:ascii="Futura Bk" w:hAnsi="Futura Bk"/>
      <w:bCs w:val="0"/>
      <w:kern w:val="28"/>
      <w:sz w:val="32"/>
      <w:szCs w:val="20"/>
      <w:lang w:eastAsia="en-US"/>
    </w:rPr>
  </w:style>
  <w:style w:type="paragraph" w:customStyle="1" w:styleId="Table-Point">
    <w:name w:val="Table-Point"/>
    <w:basedOn w:val="af4"/>
    <w:rsid w:val="00EB7DED"/>
    <w:pPr>
      <w:widowControl/>
      <w:tabs>
        <w:tab w:val="left" w:pos="541"/>
      </w:tabs>
      <w:spacing w:beforeLines="50" w:after="40"/>
      <w:ind w:left="541" w:right="158" w:hanging="360"/>
    </w:pPr>
    <w:rPr>
      <w:rFonts w:ascii="Futura Bk" w:hAnsi="Futura Bk"/>
      <w:kern w:val="0"/>
      <w:sz w:val="24"/>
    </w:rPr>
  </w:style>
  <w:style w:type="paragraph" w:customStyle="1" w:styleId="CommentSubject1">
    <w:name w:val="Comment Subject1"/>
    <w:basedOn w:val="af9"/>
    <w:next w:val="af9"/>
    <w:semiHidden/>
    <w:rsid w:val="00EB7DED"/>
    <w:pPr>
      <w:widowControl/>
      <w:tabs>
        <w:tab w:val="left" w:pos="420"/>
      </w:tabs>
      <w:adjustRightInd/>
      <w:spacing w:line="240" w:lineRule="auto"/>
      <w:ind w:firstLine="0"/>
      <w:textAlignment w:val="auto"/>
    </w:pPr>
    <w:rPr>
      <w:rFonts w:ascii="Arial" w:eastAsia="PMingLiU" w:hAnsi="Arial"/>
      <w:b/>
      <w:bCs/>
      <w:sz w:val="20"/>
      <w:lang w:eastAsia="en-US"/>
    </w:rPr>
  </w:style>
  <w:style w:type="paragraph" w:customStyle="1" w:styleId="afffffffffffffff8">
    <w:name w:val="封面文字"/>
    <w:rsid w:val="00EB7DED"/>
    <w:pPr>
      <w:spacing w:beforeLines="50" w:afterLines="50"/>
      <w:ind w:left="315" w:hanging="315"/>
      <w:jc w:val="center"/>
    </w:pPr>
    <w:rPr>
      <w:b/>
      <w:kern w:val="2"/>
      <w:sz w:val="52"/>
      <w:szCs w:val="52"/>
    </w:rPr>
  </w:style>
  <w:style w:type="paragraph" w:customStyle="1" w:styleId="1ffe">
    <w:name w:val="文本1"/>
    <w:basedOn w:val="af4"/>
    <w:rsid w:val="00EB7DED"/>
    <w:pPr>
      <w:tabs>
        <w:tab w:val="left" w:pos="1418"/>
      </w:tabs>
      <w:spacing w:line="360" w:lineRule="auto"/>
      <w:ind w:left="5"/>
      <w:jc w:val="left"/>
    </w:pPr>
    <w:rPr>
      <w:b/>
      <w:bCs/>
      <w:sz w:val="24"/>
      <w:szCs w:val="24"/>
    </w:rPr>
  </w:style>
  <w:style w:type="paragraph" w:customStyle="1" w:styleId="3fd">
    <w:name w:val="标书标题3"/>
    <w:basedOn w:val="af4"/>
    <w:rsid w:val="00EB7DED"/>
    <w:pPr>
      <w:tabs>
        <w:tab w:val="left" w:pos="420"/>
        <w:tab w:val="left" w:pos="720"/>
      </w:tabs>
      <w:adjustRightInd w:val="0"/>
      <w:snapToGrid w:val="0"/>
      <w:spacing w:afterLines="50" w:line="300" w:lineRule="auto"/>
      <w:ind w:left="720" w:hanging="720"/>
    </w:pPr>
    <w:rPr>
      <w:rFonts w:ascii="Arial" w:hAnsi="Arial" w:cs="Arial"/>
      <w:b/>
      <w:sz w:val="24"/>
      <w:szCs w:val="24"/>
    </w:rPr>
  </w:style>
  <w:style w:type="paragraph" w:customStyle="1" w:styleId="2fff4">
    <w:name w:val="正文2无缩自由"/>
    <w:basedOn w:val="af4"/>
    <w:rsid w:val="00EB7DED"/>
    <w:pPr>
      <w:spacing w:line="360" w:lineRule="auto"/>
    </w:pPr>
    <w:rPr>
      <w:sz w:val="24"/>
      <w:szCs w:val="24"/>
    </w:rPr>
  </w:style>
  <w:style w:type="paragraph" w:customStyle="1" w:styleId="440">
    <w:name w:val="4文章大标题4 日期"/>
    <w:basedOn w:val="4"/>
    <w:rsid w:val="00EB7DED"/>
    <w:pPr>
      <w:numPr>
        <w:numId w:val="0"/>
      </w:numPr>
      <w:tabs>
        <w:tab w:val="clear" w:pos="864"/>
        <w:tab w:val="clear" w:pos="1440"/>
        <w:tab w:val="left" w:pos="993"/>
      </w:tabs>
      <w:spacing w:beforeLines="30"/>
      <w:outlineLvl w:val="9"/>
    </w:pPr>
    <w:rPr>
      <w:rFonts w:ascii="Times" w:hAnsi="Times" w:cs="Arial"/>
      <w:sz w:val="24"/>
      <w:szCs w:val="24"/>
    </w:rPr>
  </w:style>
  <w:style w:type="paragraph" w:customStyle="1" w:styleId="98">
    <w:name w:val="98 正文 基准样式"/>
    <w:basedOn w:val="af4"/>
    <w:rsid w:val="00EB7DED"/>
    <w:pPr>
      <w:spacing w:line="360" w:lineRule="auto"/>
    </w:pPr>
    <w:rPr>
      <w:b/>
      <w:bCs/>
      <w:sz w:val="24"/>
      <w:szCs w:val="24"/>
    </w:rPr>
  </w:style>
  <w:style w:type="paragraph" w:customStyle="1" w:styleId="CharCharChar1Char">
    <w:name w:val="Char Char Char1 Char"/>
    <w:basedOn w:val="affb"/>
    <w:semiHidden/>
    <w:rsid w:val="00EB7DED"/>
    <w:rPr>
      <w:rFonts w:ascii="Tahoma" w:hAnsi="Tahoma" w:cs="Tahoma"/>
      <w:kern w:val="0"/>
      <w:sz w:val="18"/>
      <w:szCs w:val="24"/>
    </w:rPr>
  </w:style>
  <w:style w:type="paragraph" w:customStyle="1" w:styleId="2615">
    <w:name w:val="样式 标题 2 + 段后: 6 磅 行距: 1.5 倍行距"/>
    <w:basedOn w:val="22"/>
    <w:rsid w:val="00EB7DED"/>
    <w:pPr>
      <w:widowControl/>
      <w:spacing w:before="240" w:after="120" w:line="360" w:lineRule="auto"/>
      <w:jc w:val="left"/>
    </w:pPr>
    <w:rPr>
      <w:rFonts w:ascii="黑体" w:eastAsia="宋体" w:hAnsi="宋体" w:cs="Arial"/>
      <w:iCs/>
      <w:szCs w:val="28"/>
    </w:rPr>
  </w:style>
  <w:style w:type="paragraph" w:customStyle="1" w:styleId="subtext0">
    <w:name w:val="subtext"/>
    <w:basedOn w:val="af4"/>
    <w:rsid w:val="00EB7DED"/>
    <w:pPr>
      <w:widowControl/>
      <w:snapToGrid w:val="0"/>
      <w:spacing w:before="72" w:line="360" w:lineRule="auto"/>
      <w:ind w:left="1440"/>
      <w:jc w:val="left"/>
    </w:pPr>
    <w:rPr>
      <w:rFonts w:ascii="宋体" w:hAnsi="宋体" w:cs="宋体"/>
      <w:kern w:val="0"/>
      <w:sz w:val="24"/>
      <w:szCs w:val="24"/>
    </w:rPr>
  </w:style>
  <w:style w:type="paragraph" w:customStyle="1" w:styleId="CharCharCharCharChar1">
    <w:name w:val="Char Char Char Char Char1"/>
    <w:basedOn w:val="af4"/>
    <w:rsid w:val="00EB7DED"/>
    <w:rPr>
      <w:szCs w:val="24"/>
    </w:rPr>
  </w:style>
  <w:style w:type="paragraph" w:customStyle="1" w:styleId="StyleStyle1After05lineAfter05line">
    <w:name w:val="Style Style 正文列表1 + After:  0.5 line + After:  0.5 line"/>
    <w:basedOn w:val="af4"/>
    <w:rsid w:val="00EB7DED"/>
    <w:pPr>
      <w:adjustRightInd w:val="0"/>
      <w:snapToGrid w:val="0"/>
      <w:spacing w:before="120" w:line="360" w:lineRule="auto"/>
    </w:pPr>
    <w:rPr>
      <w:rFonts w:ascii="宋体" w:hAnsi="宋体" w:cs="宋体"/>
    </w:rPr>
  </w:style>
  <w:style w:type="paragraph" w:customStyle="1" w:styleId="ALTZ41Char">
    <w:name w:val="样式 正文缩进正文非缩进特点ALT+Z水上软件标题4四号正文不缩进段1特点标题正文（首行缩进两字） Char..."/>
    <w:basedOn w:val="aff6"/>
    <w:rsid w:val="00EB7DED"/>
    <w:pPr>
      <w:snapToGrid w:val="0"/>
      <w:spacing w:afterLines="100" w:line="300" w:lineRule="auto"/>
      <w:ind w:firstLineChars="200" w:firstLine="200"/>
      <w:textAlignment w:val="auto"/>
    </w:pPr>
    <w:rPr>
      <w:rFonts w:ascii="Arial" w:hAnsi="Arial" w:cs="宋体"/>
      <w:kern w:val="2"/>
    </w:rPr>
  </w:style>
  <w:style w:type="paragraph" w:customStyle="1" w:styleId="Pa4">
    <w:name w:val="Pa4"/>
    <w:basedOn w:val="af4"/>
    <w:next w:val="af4"/>
    <w:rsid w:val="00EB7DED"/>
    <w:pPr>
      <w:widowControl/>
      <w:autoSpaceDE w:val="0"/>
      <w:autoSpaceDN w:val="0"/>
      <w:adjustRightInd w:val="0"/>
      <w:spacing w:line="185" w:lineRule="atLeast"/>
      <w:jc w:val="left"/>
    </w:pPr>
    <w:rPr>
      <w:rFonts w:ascii="FZZhongDengXian-Z07S" w:eastAsia="FZZhongDengXian-Z07S" w:cs="Mangal"/>
      <w:kern w:val="0"/>
      <w:sz w:val="24"/>
      <w:szCs w:val="24"/>
    </w:rPr>
  </w:style>
  <w:style w:type="paragraph" w:customStyle="1" w:styleId="2fff5">
    <w:name w:val="样式 正文（首行缩进两字） + 首行缩进:  2 字符"/>
    <w:basedOn w:val="aff6"/>
    <w:rsid w:val="00EB7DED"/>
    <w:pPr>
      <w:adjustRightInd/>
      <w:spacing w:line="360" w:lineRule="auto"/>
      <w:ind w:firstLineChars="200" w:firstLine="480"/>
      <w:textAlignment w:val="auto"/>
    </w:pPr>
    <w:rPr>
      <w:rFonts w:ascii="Times New Roman"/>
      <w:kern w:val="2"/>
    </w:rPr>
  </w:style>
  <w:style w:type="paragraph" w:customStyle="1" w:styleId="dash6b6365871">
    <w:name w:val="dash6b63_65871"/>
    <w:basedOn w:val="af4"/>
    <w:rsid w:val="00EB7DED"/>
    <w:pPr>
      <w:widowControl/>
    </w:pPr>
    <w:rPr>
      <w:kern w:val="0"/>
      <w:sz w:val="20"/>
    </w:rPr>
  </w:style>
  <w:style w:type="paragraph" w:customStyle="1" w:styleId="dash6b636587">
    <w:name w:val="dash6b63_6587"/>
    <w:basedOn w:val="af4"/>
    <w:rsid w:val="00EB7DED"/>
    <w:pPr>
      <w:widowControl/>
      <w:spacing w:before="100" w:beforeAutospacing="1" w:after="100" w:afterAutospacing="1" w:line="408" w:lineRule="auto"/>
      <w:jc w:val="left"/>
    </w:pPr>
    <w:rPr>
      <w:rFonts w:ascii="宋体" w:hAnsi="宋体" w:cs="宋体"/>
      <w:kern w:val="0"/>
      <w:sz w:val="24"/>
      <w:szCs w:val="24"/>
    </w:rPr>
  </w:style>
  <w:style w:type="paragraph" w:customStyle="1" w:styleId="DefinitionTerm">
    <w:name w:val="Definition Term"/>
    <w:basedOn w:val="af4"/>
    <w:next w:val="af4"/>
    <w:rsid w:val="00EB7DED"/>
    <w:pPr>
      <w:widowControl/>
      <w:autoSpaceDE w:val="0"/>
      <w:autoSpaceDN w:val="0"/>
      <w:spacing w:before="100" w:after="100"/>
      <w:jc w:val="left"/>
    </w:pPr>
    <w:rPr>
      <w:rFonts w:eastAsia="Times New Roman"/>
      <w:b/>
      <w:bCs/>
      <w:kern w:val="0"/>
      <w:sz w:val="20"/>
      <w:lang w:eastAsia="en-US"/>
    </w:rPr>
  </w:style>
  <w:style w:type="paragraph" w:customStyle="1" w:styleId="Pa0">
    <w:name w:val="Pa0"/>
    <w:basedOn w:val="Default"/>
    <w:next w:val="Default"/>
    <w:rsid w:val="00EB7DED"/>
    <w:pPr>
      <w:spacing w:line="185" w:lineRule="atLeast"/>
    </w:pPr>
    <w:rPr>
      <w:rFonts w:ascii="FZZhongDengXian-Z07S" w:eastAsia="FZZhongDengXian-Z07S" w:cs="Mangal"/>
      <w:color w:val="auto"/>
    </w:rPr>
  </w:style>
  <w:style w:type="paragraph" w:customStyle="1" w:styleId="Pa2">
    <w:name w:val="Pa2"/>
    <w:basedOn w:val="Default"/>
    <w:next w:val="Default"/>
    <w:rsid w:val="00EB7DED"/>
    <w:pPr>
      <w:spacing w:line="185" w:lineRule="atLeast"/>
    </w:pPr>
    <w:rPr>
      <w:rFonts w:ascii="FZZhongDengXian-Z07S" w:eastAsia="FZZhongDengXian-Z07S" w:cs="Mangal"/>
      <w:color w:val="auto"/>
    </w:rPr>
  </w:style>
  <w:style w:type="paragraph" w:customStyle="1" w:styleId="Pa7">
    <w:name w:val="Pa7"/>
    <w:basedOn w:val="Default"/>
    <w:next w:val="Default"/>
    <w:rsid w:val="00EB7DED"/>
    <w:pPr>
      <w:spacing w:after="160" w:line="185" w:lineRule="atLeast"/>
    </w:pPr>
    <w:rPr>
      <w:rFonts w:ascii="FZZhongDengXian-Z07S" w:eastAsia="FZZhongDengXian-Z07S" w:cs="Mangal"/>
      <w:color w:val="auto"/>
    </w:rPr>
  </w:style>
  <w:style w:type="paragraph" w:customStyle="1" w:styleId="CharCharChar1CharCharChar2Char">
    <w:name w:val="Char Char Char1 Char Char Char2 Char"/>
    <w:basedOn w:val="affb"/>
    <w:semiHidden/>
    <w:rsid w:val="00EB7DED"/>
    <w:rPr>
      <w:rFonts w:ascii="Tahoma" w:hAnsi="Tahoma" w:cs="Tahoma"/>
      <w:kern w:val="0"/>
      <w:sz w:val="18"/>
      <w:szCs w:val="24"/>
    </w:rPr>
  </w:style>
  <w:style w:type="paragraph" w:customStyle="1" w:styleId="xl98">
    <w:name w:val="xl98"/>
    <w:basedOn w:val="af4"/>
    <w:rsid w:val="00EB7DED"/>
    <w:pPr>
      <w:widowControl/>
      <w:pBdr>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宋体" w:hAnsi="宋体" w:cs="宋体"/>
      <w:color w:val="000000"/>
      <w:kern w:val="0"/>
      <w:szCs w:val="21"/>
    </w:rPr>
  </w:style>
  <w:style w:type="paragraph" w:customStyle="1" w:styleId="xl99">
    <w:name w:val="xl99"/>
    <w:basedOn w:val="af4"/>
    <w:rsid w:val="00EB7DED"/>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right"/>
    </w:pPr>
    <w:rPr>
      <w:rFonts w:ascii="宋体" w:hAnsi="宋体" w:cs="宋体"/>
      <w:kern w:val="0"/>
      <w:sz w:val="24"/>
      <w:szCs w:val="24"/>
    </w:rPr>
  </w:style>
  <w:style w:type="paragraph" w:customStyle="1" w:styleId="xl101">
    <w:name w:val="xl101"/>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4"/>
      <w:szCs w:val="24"/>
    </w:rPr>
  </w:style>
  <w:style w:type="paragraph" w:customStyle="1" w:styleId="xl102">
    <w:name w:val="xl102"/>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Cs w:val="21"/>
    </w:rPr>
  </w:style>
  <w:style w:type="paragraph" w:customStyle="1" w:styleId="xl107">
    <w:name w:val="xl107"/>
    <w:basedOn w:val="af4"/>
    <w:rsid w:val="00EB7DED"/>
    <w:pPr>
      <w:widowControl/>
      <w:pBdr>
        <w:left w:val="single" w:sz="4" w:space="0" w:color="auto"/>
        <w:bottom w:val="single" w:sz="4" w:space="0" w:color="auto"/>
        <w:right w:val="single" w:sz="4" w:space="0" w:color="auto"/>
      </w:pBdr>
      <w:shd w:val="clear" w:color="000000" w:fill="D8D8D8"/>
      <w:spacing w:before="100" w:beforeAutospacing="1" w:after="100" w:afterAutospacing="1"/>
      <w:jc w:val="right"/>
    </w:pPr>
    <w:rPr>
      <w:rFonts w:ascii="宋体" w:hAnsi="宋体" w:cs="宋体"/>
      <w:color w:val="000000"/>
      <w:kern w:val="0"/>
      <w:szCs w:val="21"/>
    </w:rPr>
  </w:style>
  <w:style w:type="paragraph" w:customStyle="1" w:styleId="xl108">
    <w:name w:val="xl108"/>
    <w:basedOn w:val="af4"/>
    <w:rsid w:val="00EB7DED"/>
    <w:pPr>
      <w:widowControl/>
      <w:pBdr>
        <w:top w:val="single" w:sz="4" w:space="0" w:color="auto"/>
        <w:bottom w:val="single" w:sz="4" w:space="0" w:color="auto"/>
      </w:pBdr>
      <w:spacing w:before="100" w:beforeAutospacing="1" w:after="100" w:afterAutospacing="1"/>
      <w:jc w:val="right"/>
    </w:pPr>
    <w:rPr>
      <w:rFonts w:ascii="宋体" w:hAnsi="宋体" w:cs="宋体"/>
      <w:b/>
      <w:bCs/>
      <w:color w:val="000000"/>
      <w:kern w:val="0"/>
      <w:szCs w:val="21"/>
    </w:rPr>
  </w:style>
  <w:style w:type="paragraph" w:customStyle="1" w:styleId="xl111">
    <w:name w:val="xl111"/>
    <w:basedOn w:val="af4"/>
    <w:rsid w:val="00EB7DED"/>
    <w:pPr>
      <w:widowControl/>
      <w:pBdr>
        <w:top w:val="single" w:sz="4" w:space="0" w:color="auto"/>
        <w:bottom w:val="single" w:sz="4" w:space="0" w:color="auto"/>
      </w:pBdr>
      <w:spacing w:before="100" w:beforeAutospacing="1" w:after="100" w:afterAutospacing="1"/>
      <w:jc w:val="left"/>
    </w:pPr>
    <w:rPr>
      <w:rFonts w:ascii="宋体" w:hAnsi="宋体" w:cs="宋体"/>
      <w:color w:val="FF0000"/>
      <w:kern w:val="0"/>
      <w:sz w:val="24"/>
      <w:szCs w:val="24"/>
    </w:rPr>
  </w:style>
  <w:style w:type="paragraph" w:customStyle="1" w:styleId="xl114">
    <w:name w:val="xl114"/>
    <w:basedOn w:val="af4"/>
    <w:rsid w:val="00EB7DED"/>
    <w:pPr>
      <w:widowControl/>
      <w:pBdr>
        <w:left w:val="single" w:sz="4" w:space="0" w:color="auto"/>
        <w:right w:val="single" w:sz="4" w:space="0" w:color="auto"/>
      </w:pBdr>
      <w:spacing w:before="100" w:beforeAutospacing="1" w:after="100" w:afterAutospacing="1"/>
      <w:jc w:val="right"/>
    </w:pPr>
    <w:rPr>
      <w:rFonts w:ascii="宋体" w:hAnsi="宋体" w:cs="宋体"/>
      <w:color w:val="000000"/>
      <w:kern w:val="0"/>
      <w:szCs w:val="21"/>
    </w:rPr>
  </w:style>
  <w:style w:type="paragraph" w:customStyle="1" w:styleId="xl115">
    <w:name w:val="xl115"/>
    <w:basedOn w:val="af4"/>
    <w:rsid w:val="00EB7DED"/>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xl120">
    <w:name w:val="xl120"/>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4"/>
      <w:szCs w:val="24"/>
    </w:rPr>
  </w:style>
  <w:style w:type="paragraph" w:customStyle="1" w:styleId="xl123">
    <w:name w:val="xl123"/>
    <w:basedOn w:val="af4"/>
    <w:rsid w:val="00EB7DED"/>
    <w:pPr>
      <w:widowControl/>
      <w:pBdr>
        <w:top w:val="single" w:sz="4" w:space="0" w:color="auto"/>
        <w:bottom w:val="single" w:sz="4" w:space="0" w:color="auto"/>
      </w:pBdr>
      <w:spacing w:before="100" w:beforeAutospacing="1" w:after="100" w:afterAutospacing="1"/>
      <w:jc w:val="left"/>
    </w:pPr>
    <w:rPr>
      <w:rFonts w:ascii="宋体" w:hAnsi="宋体" w:cs="宋体"/>
      <w:b/>
      <w:bCs/>
      <w:color w:val="000000"/>
      <w:kern w:val="0"/>
      <w:szCs w:val="21"/>
    </w:rPr>
  </w:style>
  <w:style w:type="paragraph" w:customStyle="1" w:styleId="xl105">
    <w:name w:val="xl105"/>
    <w:basedOn w:val="af4"/>
    <w:rsid w:val="00EB7DED"/>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afffffffffffffff9">
    <w:name w:val="表内文字居中"/>
    <w:rsid w:val="00EB7DED"/>
    <w:pPr>
      <w:jc w:val="center"/>
    </w:pPr>
    <w:rPr>
      <w:kern w:val="2"/>
      <w:sz w:val="24"/>
      <w:szCs w:val="24"/>
    </w:rPr>
  </w:style>
  <w:style w:type="paragraph" w:customStyle="1" w:styleId="afffffffffffffffa">
    <w:name w:val="插图居中"/>
    <w:next w:val="af4"/>
    <w:rsid w:val="00EB7DED"/>
    <w:pPr>
      <w:spacing w:beforeLines="50" w:afterLines="50" w:line="360" w:lineRule="auto"/>
      <w:jc w:val="center"/>
    </w:pPr>
    <w:rPr>
      <w:rFonts w:ascii="宋体" w:hAnsi="宋体"/>
      <w:kern w:val="2"/>
      <w:sz w:val="21"/>
      <w:szCs w:val="21"/>
    </w:rPr>
  </w:style>
  <w:style w:type="paragraph" w:customStyle="1" w:styleId="afffffffffffffffb">
    <w:name w:val="自定义样式 正文"/>
    <w:basedOn w:val="af4"/>
    <w:rsid w:val="00EB7DED"/>
    <w:pPr>
      <w:spacing w:line="360" w:lineRule="auto"/>
      <w:ind w:firstLineChars="200" w:firstLine="480"/>
    </w:pPr>
    <w:rPr>
      <w:rFonts w:ascii="Arial" w:eastAsia="仿宋_GB2312" w:hAnsi="Arial" w:cs="宋体"/>
      <w:bCs/>
      <w:sz w:val="24"/>
      <w:szCs w:val="24"/>
    </w:rPr>
  </w:style>
  <w:style w:type="paragraph" w:customStyle="1" w:styleId="tytytyty">
    <w:name w:val="tytytyty"/>
    <w:basedOn w:val="af4"/>
    <w:link w:val="tytytytyChar"/>
    <w:rsid w:val="00EB7DED"/>
    <w:pPr>
      <w:suppressAutoHyphens/>
      <w:spacing w:line="360" w:lineRule="auto"/>
      <w:ind w:leftChars="171" w:left="359" w:firstLineChars="200" w:firstLine="480"/>
    </w:pPr>
    <w:rPr>
      <w:kern w:val="1"/>
      <w:sz w:val="24"/>
      <w:szCs w:val="24"/>
      <w:lang w:eastAsia="ar-SA"/>
    </w:rPr>
  </w:style>
  <w:style w:type="paragraph" w:customStyle="1" w:styleId="afffffffffffffffc">
    <w:name w:val="表内文字居左"/>
    <w:rsid w:val="00EB7DED"/>
    <w:pPr>
      <w:widowControl w:val="0"/>
      <w:adjustRightInd w:val="0"/>
      <w:snapToGrid w:val="0"/>
      <w:jc w:val="both"/>
    </w:pPr>
    <w:rPr>
      <w:rFonts w:ascii="宋体" w:hAnsi="宋体" w:cs="黑体"/>
      <w:color w:val="000000"/>
      <w:sz w:val="21"/>
      <w:szCs w:val="21"/>
    </w:rPr>
  </w:style>
  <w:style w:type="paragraph" w:customStyle="1" w:styleId="ddddd">
    <w:name w:val="ddddd"/>
    <w:basedOn w:val="af4"/>
    <w:rsid w:val="00EB7DED"/>
    <w:pPr>
      <w:pageBreakBefore/>
    </w:pPr>
    <w:rPr>
      <w:rFonts w:ascii="Tahoma" w:hAnsi="Tahoma"/>
      <w:sz w:val="24"/>
    </w:rPr>
  </w:style>
  <w:style w:type="paragraph" w:customStyle="1" w:styleId="250">
    <w:name w:val="样式 首行缩进:  2 字符5"/>
    <w:basedOn w:val="af4"/>
    <w:rsid w:val="00EB7DED"/>
    <w:pPr>
      <w:ind w:firstLine="480"/>
    </w:pPr>
    <w:rPr>
      <w:rFonts w:cs="宋体"/>
    </w:rPr>
  </w:style>
  <w:style w:type="paragraph" w:customStyle="1" w:styleId="afffffffffffffffd">
    <w:name w:val="项目标题"/>
    <w:basedOn w:val="af4"/>
    <w:link w:val="Charff"/>
    <w:rsid w:val="00EB7DED"/>
    <w:pPr>
      <w:keepNext/>
      <w:keepLines/>
      <w:widowControl/>
      <w:tabs>
        <w:tab w:val="left" w:pos="960"/>
      </w:tabs>
      <w:spacing w:before="280" w:after="290" w:line="377" w:lineRule="auto"/>
      <w:ind w:leftChars="250" w:left="670" w:hanging="420"/>
      <w:jc w:val="left"/>
      <w:outlineLvl w:val="3"/>
    </w:pPr>
    <w:rPr>
      <w:rFonts w:ascii="Arial" w:hAnsi="Arial"/>
      <w:b/>
      <w:bCs/>
      <w:sz w:val="28"/>
      <w:szCs w:val="28"/>
      <w:lang w:val="x-none" w:eastAsia="x-none"/>
    </w:rPr>
  </w:style>
  <w:style w:type="paragraph" w:customStyle="1" w:styleId="afffffffffffffffe">
    <w:name w:val="列举项目"/>
    <w:basedOn w:val="1f7"/>
    <w:rsid w:val="00EB7DED"/>
    <w:pPr>
      <w:widowControl/>
      <w:tabs>
        <w:tab w:val="clear" w:pos="720"/>
        <w:tab w:val="clear" w:pos="1191"/>
        <w:tab w:val="left" w:pos="420"/>
      </w:tabs>
      <w:ind w:left="1320" w:hanging="720"/>
      <w:jc w:val="left"/>
    </w:pPr>
    <w:rPr>
      <w:rFonts w:ascii="宋体" w:hAnsi="宋体" w:cs="宋体"/>
      <w:kern w:val="0"/>
      <w:sz w:val="21"/>
    </w:rPr>
  </w:style>
  <w:style w:type="paragraph" w:customStyle="1" w:styleId="5d">
    <w:name w:val="标题 5（无编号）（绿盟科技）"/>
    <w:basedOn w:val="5"/>
    <w:next w:val="afffffffffffff6"/>
    <w:qFormat/>
    <w:rsid w:val="00EB7DED"/>
    <w:pPr>
      <w:tabs>
        <w:tab w:val="clear" w:pos="1008"/>
        <w:tab w:val="clear" w:pos="1440"/>
        <w:tab w:val="left" w:pos="2551"/>
      </w:tabs>
      <w:spacing w:beforeLines="50" w:afterLines="50" w:line="377" w:lineRule="auto"/>
      <w:ind w:left="2551" w:hanging="850"/>
      <w:jc w:val="left"/>
    </w:pPr>
    <w:rPr>
      <w:rFonts w:ascii="Arial" w:eastAsia="Arial Unicode MS" w:hAnsi="Arial"/>
      <w:b w:val="0"/>
      <w:kern w:val="0"/>
      <w:sz w:val="24"/>
      <w:szCs w:val="28"/>
    </w:rPr>
  </w:style>
  <w:style w:type="paragraph" w:customStyle="1" w:styleId="font12">
    <w:name w:val="font12"/>
    <w:basedOn w:val="af4"/>
    <w:rsid w:val="00EB7DED"/>
    <w:pPr>
      <w:widowControl/>
      <w:spacing w:before="100" w:beforeAutospacing="1" w:after="100" w:afterAutospacing="1"/>
      <w:jc w:val="left"/>
    </w:pPr>
    <w:rPr>
      <w:rFonts w:ascii="Arial" w:hAnsi="Arial" w:cs="Arial"/>
      <w:color w:val="000000"/>
      <w:kern w:val="0"/>
      <w:szCs w:val="21"/>
    </w:rPr>
  </w:style>
  <w:style w:type="paragraph" w:customStyle="1" w:styleId="3fe">
    <w:name w:val="正文3"/>
    <w:rsid w:val="00EB7DED"/>
    <w:pPr>
      <w:widowControl w:val="0"/>
      <w:adjustRightInd w:val="0"/>
      <w:spacing w:line="312" w:lineRule="atLeast"/>
      <w:jc w:val="both"/>
      <w:textAlignment w:val="baseline"/>
    </w:pPr>
    <w:rPr>
      <w:rFonts w:ascii="宋体"/>
      <w:sz w:val="34"/>
    </w:rPr>
  </w:style>
  <w:style w:type="paragraph" w:customStyle="1" w:styleId="5-">
    <w:name w:val="标题5-通用文档模板"/>
    <w:basedOn w:val="4-"/>
    <w:rsid w:val="00EB7DED"/>
    <w:pPr>
      <w:tabs>
        <w:tab w:val="left" w:pos="2100"/>
      </w:tabs>
      <w:ind w:left="2100" w:hanging="420"/>
      <w:outlineLvl w:val="4"/>
    </w:pPr>
  </w:style>
  <w:style w:type="paragraph" w:customStyle="1" w:styleId="4-">
    <w:name w:val="标题4-通用文档模板"/>
    <w:basedOn w:val="4"/>
    <w:rsid w:val="00EB7DED"/>
    <w:pPr>
      <w:numPr>
        <w:ilvl w:val="0"/>
        <w:numId w:val="0"/>
      </w:numPr>
      <w:tabs>
        <w:tab w:val="clear" w:pos="864"/>
        <w:tab w:val="clear" w:pos="1440"/>
        <w:tab w:val="left" w:pos="420"/>
        <w:tab w:val="left" w:pos="993"/>
      </w:tabs>
      <w:autoSpaceDE w:val="0"/>
      <w:autoSpaceDN w:val="0"/>
      <w:spacing w:beforeLines="25" w:afterLines="50" w:line="360" w:lineRule="auto"/>
      <w:ind w:leftChars="100" w:left="3786" w:hanging="3686"/>
      <w:jc w:val="both"/>
    </w:pPr>
    <w:rPr>
      <w:rFonts w:ascii="Times New Roman" w:eastAsia="黑体" w:hAnsi="Times New Roman"/>
      <w:b w:val="0"/>
      <w:szCs w:val="21"/>
    </w:rPr>
  </w:style>
  <w:style w:type="paragraph" w:customStyle="1" w:styleId="1-">
    <w:name w:val="样式 标题 1-用户手册"/>
    <w:basedOn w:val="11"/>
    <w:semiHidden/>
    <w:rsid w:val="00EB7DED"/>
    <w:pPr>
      <w:pageBreakBefore/>
      <w:pBdr>
        <w:bottom w:val="threeDEmboss" w:sz="12" w:space="1" w:color="auto"/>
      </w:pBdr>
      <w:tabs>
        <w:tab w:val="clear" w:pos="1440"/>
        <w:tab w:val="left" w:pos="567"/>
      </w:tabs>
      <w:spacing w:before="240" w:after="240" w:line="480" w:lineRule="auto"/>
      <w:ind w:left="2278" w:hanging="2098"/>
    </w:pPr>
    <w:rPr>
      <w:rFonts w:ascii="Arial" w:eastAsia="黑体" w:hAnsi="Arial" w:cs="宋体"/>
      <w:b w:val="0"/>
      <w:bCs w:val="0"/>
      <w:sz w:val="32"/>
      <w:szCs w:val="20"/>
    </w:rPr>
  </w:style>
  <w:style w:type="paragraph" w:customStyle="1" w:styleId="1152">
    <w:name w:val="样式 标题 1 + 三号 底端: (阳文三维 自动设置  1.5 磅 行宽) 行距: 2 倍行距"/>
    <w:basedOn w:val="11"/>
    <w:semiHidden/>
    <w:rsid w:val="00EB7DED"/>
    <w:pPr>
      <w:pBdr>
        <w:bottom w:val="threeDEmboss" w:sz="12" w:space="1" w:color="auto"/>
      </w:pBdr>
      <w:tabs>
        <w:tab w:val="clear" w:pos="1440"/>
        <w:tab w:val="left" w:pos="567"/>
      </w:tabs>
      <w:spacing w:before="240" w:after="240" w:line="480" w:lineRule="auto"/>
      <w:ind w:left="2198" w:firstLine="0"/>
    </w:pPr>
    <w:rPr>
      <w:rFonts w:ascii="Arial" w:eastAsia="黑体" w:hAnsi="Arial" w:cs="宋体"/>
      <w:b w:val="0"/>
      <w:bCs w:val="0"/>
      <w:sz w:val="32"/>
      <w:szCs w:val="20"/>
    </w:rPr>
  </w:style>
  <w:style w:type="paragraph" w:customStyle="1" w:styleId="2fff6">
    <w:name w:val="标题2+缩进"/>
    <w:basedOn w:val="af4"/>
    <w:semiHidden/>
    <w:rsid w:val="00EB7DED"/>
  </w:style>
  <w:style w:type="paragraph" w:customStyle="1" w:styleId="11521">
    <w:name w:val="样式 标题 1 + 三号 底端: (阳文三维 自动设置  1.5 磅 行宽) 行距: 2 倍行距1"/>
    <w:basedOn w:val="11"/>
    <w:semiHidden/>
    <w:rsid w:val="00EB7DED"/>
    <w:pPr>
      <w:pBdr>
        <w:bottom w:val="threeDEmboss" w:sz="12" w:space="1" w:color="auto"/>
      </w:pBdr>
      <w:tabs>
        <w:tab w:val="clear" w:pos="1440"/>
        <w:tab w:val="left" w:pos="567"/>
      </w:tabs>
      <w:spacing w:before="240" w:after="240" w:line="480" w:lineRule="auto"/>
      <w:ind w:left="2278" w:hanging="2098"/>
    </w:pPr>
    <w:rPr>
      <w:rFonts w:ascii="Arial" w:eastAsia="黑体" w:hAnsi="Arial" w:cs="宋体"/>
      <w:b w:val="0"/>
      <w:bCs w:val="0"/>
      <w:sz w:val="32"/>
      <w:szCs w:val="20"/>
    </w:rPr>
  </w:style>
  <w:style w:type="paragraph" w:customStyle="1" w:styleId="11521074">
    <w:name w:val="样式 样式 标题 1 + 三号 底端: (阳文三维 自动设置  1.5 磅 行宽) 行距: 2 倍行距1 + 左侧:  0.74..."/>
    <w:basedOn w:val="11521"/>
    <w:semiHidden/>
    <w:rsid w:val="00EB7DED"/>
    <w:pPr>
      <w:pageBreakBefore/>
      <w:numPr>
        <w:numId w:val="0"/>
      </w:numPr>
      <w:tabs>
        <w:tab w:val="clear" w:pos="567"/>
        <w:tab w:val="clear" w:pos="1440"/>
        <w:tab w:val="left" w:pos="420"/>
        <w:tab w:val="left" w:pos="1500"/>
      </w:tabs>
      <w:ind w:left="1497" w:hanging="1077"/>
    </w:pPr>
  </w:style>
  <w:style w:type="paragraph" w:customStyle="1" w:styleId="4-0">
    <w:name w:val="标题4-用户手册"/>
    <w:basedOn w:val="4"/>
    <w:semiHidden/>
    <w:rsid w:val="00EB7DED"/>
    <w:pPr>
      <w:keepLines/>
      <w:numPr>
        <w:ilvl w:val="0"/>
        <w:numId w:val="0"/>
      </w:numPr>
      <w:tabs>
        <w:tab w:val="clear" w:pos="864"/>
        <w:tab w:val="clear" w:pos="1440"/>
        <w:tab w:val="left" w:pos="420"/>
        <w:tab w:val="left" w:pos="993"/>
        <w:tab w:val="left" w:pos="2409"/>
      </w:tabs>
      <w:spacing w:beforeLines="100" w:afterLines="100" w:line="240" w:lineRule="atLeast"/>
      <w:ind w:left="2121" w:hanging="1701"/>
      <w:jc w:val="both"/>
    </w:pPr>
    <w:rPr>
      <w:rFonts w:ascii="Arial" w:eastAsia="黑体" w:hAnsi="Arial"/>
      <w:b w:val="0"/>
      <w:sz w:val="24"/>
      <w:szCs w:val="28"/>
    </w:rPr>
  </w:style>
  <w:style w:type="paragraph" w:customStyle="1" w:styleId="Style77">
    <w:name w:val="_Style 77"/>
    <w:basedOn w:val="af4"/>
    <w:semiHidden/>
    <w:rsid w:val="00EB7DED"/>
    <w:pPr>
      <w:adjustRightInd w:val="0"/>
      <w:spacing w:line="360" w:lineRule="auto"/>
    </w:pPr>
    <w:rPr>
      <w:rFonts w:ascii="Arial" w:hAnsi="Arial"/>
      <w:sz w:val="18"/>
    </w:rPr>
  </w:style>
  <w:style w:type="paragraph" w:customStyle="1" w:styleId="1-0">
    <w:name w:val="标题1-通用文档模板"/>
    <w:basedOn w:val="11"/>
    <w:rsid w:val="00EB7DED"/>
    <w:pPr>
      <w:pageBreakBefore/>
      <w:numPr>
        <w:numId w:val="0"/>
      </w:numPr>
      <w:pBdr>
        <w:bottom w:val="threeDEmboss" w:sz="12" w:space="1" w:color="auto"/>
      </w:pBdr>
      <w:tabs>
        <w:tab w:val="clear" w:pos="1440"/>
        <w:tab w:val="left" w:pos="420"/>
      </w:tabs>
      <w:adjustRightInd w:val="0"/>
      <w:spacing w:before="240" w:after="240" w:line="480" w:lineRule="auto"/>
      <w:ind w:left="3686" w:hanging="3686"/>
    </w:pPr>
    <w:rPr>
      <w:rFonts w:eastAsia="黑体"/>
      <w:b w:val="0"/>
      <w:bCs w:val="0"/>
      <w:sz w:val="32"/>
      <w:szCs w:val="32"/>
    </w:rPr>
  </w:style>
  <w:style w:type="paragraph" w:customStyle="1" w:styleId="2-0">
    <w:name w:val="标题2-通用文档模板"/>
    <w:basedOn w:val="af4"/>
    <w:rsid w:val="00EB7DED"/>
    <w:pPr>
      <w:keepNext/>
      <w:keepLines/>
      <w:tabs>
        <w:tab w:val="left" w:pos="420"/>
      </w:tabs>
      <w:adjustRightInd w:val="0"/>
      <w:spacing w:beforeLines="50" w:afterLines="50" w:line="300" w:lineRule="auto"/>
      <w:ind w:left="420" w:hanging="420"/>
      <w:jc w:val="left"/>
      <w:outlineLvl w:val="1"/>
    </w:pPr>
    <w:rPr>
      <w:rFonts w:eastAsia="黑体"/>
      <w:kern w:val="0"/>
      <w:sz w:val="28"/>
      <w:szCs w:val="28"/>
    </w:rPr>
  </w:style>
  <w:style w:type="paragraph" w:customStyle="1" w:styleId="3ff">
    <w:name w:val="样式 标题 3 +"/>
    <w:basedOn w:val="3"/>
    <w:semiHidden/>
    <w:rsid w:val="00EB7DED"/>
    <w:pPr>
      <w:numPr>
        <w:numId w:val="0"/>
      </w:numPr>
      <w:tabs>
        <w:tab w:val="clear" w:pos="1440"/>
      </w:tabs>
      <w:adjustRightInd w:val="0"/>
      <w:spacing w:before="0" w:afterLines="50" w:line="300" w:lineRule="auto"/>
    </w:pPr>
    <w:rPr>
      <w:rFonts w:ascii="Arial" w:eastAsia="黑体" w:hAnsi="Arial"/>
      <w:b w:val="0"/>
      <w:bCs w:val="0"/>
      <w:kern w:val="0"/>
      <w:sz w:val="24"/>
      <w:szCs w:val="20"/>
    </w:rPr>
  </w:style>
  <w:style w:type="paragraph" w:customStyle="1" w:styleId="3-">
    <w:name w:val="标题3-通用文档模板"/>
    <w:basedOn w:val="3ff"/>
    <w:rsid w:val="00EB7DED"/>
    <w:pPr>
      <w:numPr>
        <w:ilvl w:val="0"/>
      </w:numPr>
      <w:tabs>
        <w:tab w:val="clear" w:pos="720"/>
        <w:tab w:val="left" w:pos="420"/>
      </w:tabs>
      <w:ind w:left="420" w:hanging="420"/>
    </w:pPr>
    <w:rPr>
      <w:rFonts w:ascii="Times New Roman" w:hAnsi="Times New Roman"/>
      <w:szCs w:val="24"/>
    </w:rPr>
  </w:style>
  <w:style w:type="paragraph" w:customStyle="1" w:styleId="2-">
    <w:name w:val="标题2-用户手册"/>
    <w:basedOn w:val="af4"/>
    <w:semiHidden/>
    <w:rsid w:val="00EB7DED"/>
    <w:pPr>
      <w:numPr>
        <w:ilvl w:val="1"/>
        <w:numId w:val="2"/>
      </w:numPr>
      <w:tabs>
        <w:tab w:val="left" w:pos="3920"/>
      </w:tabs>
    </w:pPr>
  </w:style>
  <w:style w:type="paragraph" w:customStyle="1" w:styleId="-0">
    <w:name w:val="文档名称-通用文档模板"/>
    <w:basedOn w:val="affff9"/>
    <w:rsid w:val="00EB7DED"/>
    <w:pPr>
      <w:widowControl w:val="0"/>
      <w:adjustRightInd w:val="0"/>
      <w:spacing w:before="3000" w:after="120" w:line="300" w:lineRule="auto"/>
      <w:ind w:rightChars="16" w:right="34"/>
      <w:outlineLvl w:val="9"/>
    </w:pPr>
    <w:rPr>
      <w:rFonts w:ascii="黑体" w:eastAsia="黑体"/>
      <w:b w:val="0"/>
      <w:sz w:val="52"/>
    </w:rPr>
  </w:style>
  <w:style w:type="paragraph" w:customStyle="1" w:styleId="-1">
    <w:name w:val="前言标题-通用文档模板"/>
    <w:basedOn w:val="3fe"/>
    <w:rsid w:val="00EB7DED"/>
    <w:pPr>
      <w:widowControl/>
      <w:autoSpaceDE w:val="0"/>
      <w:autoSpaceDN w:val="0"/>
      <w:spacing w:before="720" w:after="480" w:line="240" w:lineRule="atLeast"/>
      <w:jc w:val="center"/>
      <w:textAlignment w:val="bottom"/>
      <w:outlineLvl w:val="0"/>
    </w:pPr>
    <w:rPr>
      <w:rFonts w:ascii="Arial" w:eastAsia="黑体" w:hAnsi="Arial"/>
      <w:sz w:val="30"/>
    </w:rPr>
  </w:style>
  <w:style w:type="paragraph" w:customStyle="1" w:styleId="BulletedList1">
    <w:name w:val="Bulleted List 1"/>
    <w:rsid w:val="00EB7DED"/>
    <w:pPr>
      <w:tabs>
        <w:tab w:val="left" w:pos="360"/>
        <w:tab w:val="left" w:pos="420"/>
      </w:tabs>
      <w:spacing w:before="60" w:after="60" w:line="260" w:lineRule="exact"/>
      <w:ind w:left="420" w:hanging="420"/>
      <w:jc w:val="both"/>
    </w:pPr>
    <w:rPr>
      <w:color w:val="000000"/>
      <w:sz w:val="21"/>
      <w:lang w:eastAsia="en-US"/>
    </w:rPr>
  </w:style>
  <w:style w:type="paragraph" w:customStyle="1" w:styleId="2fff7">
    <w:name w:val="2级符号(标书)"/>
    <w:basedOn w:val="af4"/>
    <w:next w:val="af4"/>
    <w:rsid w:val="00EB7DED"/>
    <w:pPr>
      <w:widowControl/>
      <w:tabs>
        <w:tab w:val="left" w:pos="1751"/>
      </w:tabs>
      <w:spacing w:before="100" w:beforeAutospacing="1" w:after="100" w:afterAutospacing="1" w:line="360" w:lineRule="exact"/>
      <w:ind w:left="1751" w:hanging="420"/>
      <w:jc w:val="left"/>
    </w:pPr>
    <w:rPr>
      <w:rFonts w:ascii="仿宋_GB2312" w:hAnsi="华文细黑" w:cs="宋体"/>
      <w:spacing w:val="8"/>
      <w:kern w:val="0"/>
      <w:szCs w:val="21"/>
    </w:rPr>
  </w:style>
  <w:style w:type="paragraph" w:customStyle="1" w:styleId="affffffffffffffff">
    <w:name w:val="标书正文加粗"/>
    <w:basedOn w:val="af4"/>
    <w:next w:val="af4"/>
    <w:rsid w:val="00EB7DED"/>
    <w:pPr>
      <w:spacing w:beforeLines="50" w:line="400" w:lineRule="exact"/>
      <w:ind w:left="869"/>
    </w:pPr>
    <w:rPr>
      <w:rFonts w:ascii="宋体" w:hAnsi="宋体" w:cs="宋体"/>
      <w:b/>
      <w:bCs/>
      <w:spacing w:val="8"/>
      <w:kern w:val="0"/>
    </w:rPr>
  </w:style>
  <w:style w:type="paragraph" w:customStyle="1" w:styleId="CharChar10">
    <w:name w:val="Char Char1"/>
    <w:basedOn w:val="affb"/>
    <w:rsid w:val="00EB7DED"/>
    <w:pPr>
      <w:shd w:val="clear" w:color="auto" w:fill="auto"/>
      <w:adjustRightInd w:val="0"/>
      <w:snapToGrid w:val="0"/>
      <w:spacing w:line="360" w:lineRule="auto"/>
      <w:ind w:firstLineChars="200" w:firstLine="200"/>
    </w:pPr>
    <w:rPr>
      <w:rFonts w:ascii="宋体" w:hAnsi="Calibri"/>
      <w:sz w:val="18"/>
      <w:szCs w:val="18"/>
    </w:rPr>
  </w:style>
  <w:style w:type="paragraph" w:customStyle="1" w:styleId="09HPTableBody7pt">
    <w:name w:val="09_HP Table Body 7 pt"/>
    <w:basedOn w:val="Default"/>
    <w:next w:val="Default"/>
    <w:rsid w:val="00EB7DED"/>
    <w:rPr>
      <w:rFonts w:ascii="Futura-Book" w:eastAsia="宋体" w:hAnsi="Futura-Book" w:cs="Times New Roman"/>
      <w:color w:val="auto"/>
      <w:sz w:val="20"/>
    </w:rPr>
  </w:style>
  <w:style w:type="paragraph" w:customStyle="1" w:styleId="mazp">
    <w:name w:val="mazp 正文"/>
    <w:basedOn w:val="af4"/>
    <w:rsid w:val="00EB7DED"/>
    <w:pPr>
      <w:spacing w:line="360" w:lineRule="exact"/>
    </w:pPr>
    <w:rPr>
      <w:sz w:val="24"/>
    </w:rPr>
  </w:style>
  <w:style w:type="paragraph" w:customStyle="1" w:styleId="titlelevel0">
    <w:name w:val="title_level0"/>
    <w:basedOn w:val="af4"/>
    <w:rsid w:val="00EB7DED"/>
    <w:pPr>
      <w:widowControl/>
      <w:spacing w:before="100" w:beforeAutospacing="1" w:after="100" w:afterAutospacing="1"/>
      <w:jc w:val="left"/>
    </w:pPr>
    <w:rPr>
      <w:rFonts w:ascii="Arial" w:hAnsi="Arial" w:cs="Arial"/>
      <w:b/>
      <w:bCs/>
      <w:color w:val="000000"/>
      <w:kern w:val="0"/>
      <w:szCs w:val="21"/>
    </w:rPr>
  </w:style>
  <w:style w:type="paragraph" w:customStyle="1" w:styleId="CharCharCharCharCharChar1CharCharCharChar1">
    <w:name w:val="Char Char Char Char Char Char1 Char Char Char Char1"/>
    <w:basedOn w:val="af4"/>
    <w:rsid w:val="00EB7DED"/>
    <w:pPr>
      <w:widowControl/>
      <w:tabs>
        <w:tab w:val="left" w:pos="965"/>
      </w:tabs>
      <w:spacing w:after="160" w:line="240" w:lineRule="exact"/>
      <w:ind w:left="965" w:hanging="425"/>
      <w:jc w:val="left"/>
    </w:pPr>
    <w:rPr>
      <w:rFonts w:ascii="Verdana" w:hAnsi="Verdana"/>
      <w:kern w:val="0"/>
      <w:lang w:eastAsia="en-US"/>
    </w:rPr>
  </w:style>
  <w:style w:type="paragraph" w:customStyle="1" w:styleId="Style2">
    <w:name w:val="Style2"/>
    <w:basedOn w:val="22"/>
    <w:rsid w:val="00EB7DED"/>
    <w:pPr>
      <w:tabs>
        <w:tab w:val="left" w:pos="540"/>
      </w:tabs>
      <w:autoSpaceDE w:val="0"/>
      <w:autoSpaceDN w:val="0"/>
      <w:spacing w:line="240" w:lineRule="auto"/>
      <w:ind w:left="540" w:hanging="540"/>
      <w:jc w:val="left"/>
    </w:pPr>
    <w:rPr>
      <w:rFonts w:ascii="宋体" w:hAnsi="宋体"/>
      <w:kern w:val="0"/>
      <w:sz w:val="21"/>
      <w:szCs w:val="21"/>
    </w:rPr>
  </w:style>
  <w:style w:type="paragraph" w:customStyle="1" w:styleId="affffffffffffffff0">
    <w:name w:val="章'"/>
    <w:basedOn w:val="afff6"/>
    <w:rsid w:val="00EB7DED"/>
    <w:pPr>
      <w:adjustRightInd/>
      <w:spacing w:before="100" w:after="40"/>
      <w:textAlignment w:val="auto"/>
    </w:pPr>
    <w:rPr>
      <w:rFonts w:ascii="楷体_GB2312"/>
      <w:sz w:val="24"/>
    </w:rPr>
  </w:style>
  <w:style w:type="paragraph" w:customStyle="1" w:styleId="1fff">
    <w:name w:val="章正文1"/>
    <w:basedOn w:val="af4"/>
    <w:rsid w:val="00EB7DED"/>
    <w:pPr>
      <w:widowControl/>
      <w:spacing w:before="120" w:line="300" w:lineRule="auto"/>
      <w:ind w:left="539"/>
      <w:jc w:val="left"/>
    </w:pPr>
    <w:rPr>
      <w:rFonts w:ascii="宋体" w:hAnsi="宋体"/>
      <w:kern w:val="0"/>
      <w:sz w:val="24"/>
    </w:rPr>
  </w:style>
  <w:style w:type="paragraph" w:customStyle="1" w:styleId="affffffffffffffff1">
    <w:name w:val="章正文"/>
    <w:basedOn w:val="af4"/>
    <w:rsid w:val="00EB7DED"/>
    <w:pPr>
      <w:spacing w:before="156" w:after="120" w:line="300" w:lineRule="auto"/>
      <w:ind w:firstLine="480"/>
    </w:pPr>
    <w:rPr>
      <w:rFonts w:ascii="Helvetica" w:hAnsi="Helvetica"/>
      <w:kern w:val="0"/>
      <w:sz w:val="24"/>
    </w:rPr>
  </w:style>
  <w:style w:type="paragraph" w:customStyle="1" w:styleId="affffffffffffffff2">
    <w:name w:val="条目"/>
    <w:basedOn w:val="af4"/>
    <w:rsid w:val="00EB7DED"/>
    <w:pPr>
      <w:tabs>
        <w:tab w:val="left" w:pos="840"/>
      </w:tabs>
      <w:spacing w:line="360" w:lineRule="auto"/>
      <w:ind w:left="840" w:hanging="420"/>
    </w:pPr>
    <w:rPr>
      <w:sz w:val="28"/>
    </w:rPr>
  </w:style>
  <w:style w:type="paragraph" w:customStyle="1" w:styleId="1CoverTitle">
    <w:name w:val="*1. Cover Title"/>
    <w:basedOn w:val="Default"/>
    <w:next w:val="Default"/>
    <w:rsid w:val="00EB7DED"/>
    <w:pPr>
      <w:spacing w:after="40"/>
    </w:pPr>
    <w:rPr>
      <w:rFonts w:ascii="Arial" w:eastAsia="宋体" w:hAnsi="Arial" w:cs="Times New Roman"/>
      <w:color w:val="auto"/>
    </w:rPr>
  </w:style>
  <w:style w:type="paragraph" w:customStyle="1" w:styleId="2CoverDate">
    <w:name w:val="*2. Cover Date"/>
    <w:basedOn w:val="Default"/>
    <w:next w:val="Default"/>
    <w:rsid w:val="00EB7DED"/>
    <w:rPr>
      <w:rFonts w:ascii="Arial" w:eastAsia="宋体" w:hAnsi="Arial" w:cs="Times New Roman"/>
      <w:color w:val="auto"/>
    </w:rPr>
  </w:style>
  <w:style w:type="paragraph" w:customStyle="1" w:styleId="3InsideTitle">
    <w:name w:val="*3. Inside Title"/>
    <w:basedOn w:val="Default"/>
    <w:next w:val="Default"/>
    <w:rsid w:val="00EB7DED"/>
    <w:pPr>
      <w:spacing w:after="2000"/>
    </w:pPr>
    <w:rPr>
      <w:rFonts w:ascii="Arial" w:eastAsia="宋体" w:hAnsi="Arial" w:cs="Times New Roman"/>
      <w:color w:val="auto"/>
    </w:rPr>
  </w:style>
  <w:style w:type="paragraph" w:customStyle="1" w:styleId="8GeneralText">
    <w:name w:val="*8. General Text"/>
    <w:basedOn w:val="Default"/>
    <w:next w:val="Default"/>
    <w:rsid w:val="00EB7DED"/>
    <w:pPr>
      <w:spacing w:after="120"/>
    </w:pPr>
    <w:rPr>
      <w:rFonts w:ascii="Arial" w:eastAsia="宋体" w:hAnsi="Arial" w:cs="Times New Roman"/>
      <w:color w:val="auto"/>
    </w:rPr>
  </w:style>
  <w:style w:type="paragraph" w:customStyle="1" w:styleId="affffffffffffffff3">
    <w:name w:val="小标题"/>
    <w:basedOn w:val="af4"/>
    <w:next w:val="aff6"/>
    <w:rsid w:val="00EB7DED"/>
    <w:pPr>
      <w:tabs>
        <w:tab w:val="left" w:pos="425"/>
      </w:tabs>
      <w:spacing w:afterLines="50" w:line="360" w:lineRule="auto"/>
      <w:ind w:left="425" w:hanging="425"/>
    </w:pPr>
    <w:rPr>
      <w:rFonts w:ascii="Calibri" w:hAnsi="Calibri"/>
      <w:b/>
      <w:bCs/>
      <w:sz w:val="32"/>
      <w:szCs w:val="32"/>
    </w:rPr>
  </w:style>
  <w:style w:type="paragraph" w:customStyle="1" w:styleId="affffffffffffffff4">
    <w:name w:val="图"/>
    <w:basedOn w:val="af4"/>
    <w:rsid w:val="00EB7DED"/>
    <w:pPr>
      <w:keepNext/>
      <w:adjustRightInd w:val="0"/>
      <w:spacing w:before="60" w:after="60" w:line="300" w:lineRule="auto"/>
      <w:jc w:val="center"/>
      <w:textAlignment w:val="center"/>
    </w:pPr>
    <w:rPr>
      <w:spacing w:val="20"/>
      <w:kern w:val="0"/>
      <w:sz w:val="24"/>
    </w:rPr>
  </w:style>
  <w:style w:type="paragraph" w:customStyle="1" w:styleId="BulletingFirstIndent1">
    <w:name w:val="Bulleting First Indent 1"/>
    <w:basedOn w:val="afc"/>
    <w:rsid w:val="00EB7DED"/>
    <w:pPr>
      <w:spacing w:after="0" w:line="360" w:lineRule="auto"/>
      <w:ind w:firstLineChars="0" w:firstLine="0"/>
    </w:pPr>
    <w:rPr>
      <w:rFonts w:ascii="Times New Roman" w:eastAsia="宋体" w:hAnsi="Times New Roman" w:cs="Tahoma"/>
      <w:sz w:val="24"/>
      <w:lang w:eastAsia="en-US"/>
    </w:rPr>
  </w:style>
  <w:style w:type="paragraph" w:customStyle="1" w:styleId="1fff0">
    <w:name w:val="样式 正文首行缩进 + 首行缩进:  1 字符"/>
    <w:basedOn w:val="afc"/>
    <w:link w:val="1Char1"/>
    <w:rsid w:val="00EB7DED"/>
    <w:pPr>
      <w:spacing w:after="0" w:line="360" w:lineRule="auto"/>
      <w:ind w:firstLineChars="0" w:firstLine="0"/>
    </w:pPr>
    <w:rPr>
      <w:rFonts w:ascii="Times New Roman" w:eastAsia="宋体" w:hAnsi="Times New Roman" w:cs="Tahoma"/>
      <w:sz w:val="24"/>
      <w:lang w:eastAsia="en-US"/>
    </w:rPr>
  </w:style>
  <w:style w:type="paragraph" w:customStyle="1" w:styleId="jin3">
    <w:name w:val="jin3"/>
    <w:basedOn w:val="3"/>
    <w:rsid w:val="00EB7DED"/>
    <w:pPr>
      <w:widowControl/>
      <w:numPr>
        <w:numId w:val="0"/>
      </w:numPr>
      <w:tabs>
        <w:tab w:val="clear" w:pos="1440"/>
      </w:tabs>
      <w:overflowPunct w:val="0"/>
      <w:autoSpaceDE w:val="0"/>
      <w:autoSpaceDN w:val="0"/>
      <w:spacing w:before="360" w:after="120" w:line="300" w:lineRule="auto"/>
      <w:textAlignment w:val="baseline"/>
      <w:outlineLvl w:val="9"/>
    </w:pPr>
    <w:rPr>
      <w:rFonts w:ascii="宋体"/>
      <w:bCs w:val="0"/>
      <w:kern w:val="0"/>
      <w:sz w:val="24"/>
      <w:szCs w:val="20"/>
    </w:rPr>
  </w:style>
  <w:style w:type="paragraph" w:customStyle="1" w:styleId="affffffffffffffff5">
    <w:name w:val="前言、引言标题"/>
    <w:next w:val="af4"/>
    <w:rsid w:val="00EB7DED"/>
    <w:pPr>
      <w:shd w:val="clear" w:color="FFFFFF" w:fill="FFFFFF"/>
      <w:spacing w:before="640" w:after="560"/>
      <w:jc w:val="center"/>
      <w:outlineLvl w:val="0"/>
    </w:pPr>
    <w:rPr>
      <w:rFonts w:ascii="黑体" w:eastAsia="黑体"/>
      <w:sz w:val="32"/>
    </w:rPr>
  </w:style>
  <w:style w:type="paragraph" w:customStyle="1" w:styleId="affffffffffffffff6">
    <w:name w:val="四级条标题"/>
    <w:basedOn w:val="affffffffffffff"/>
    <w:next w:val="4"/>
    <w:rsid w:val="00EB7DED"/>
  </w:style>
  <w:style w:type="paragraph" w:customStyle="1" w:styleId="affffffffffffffff7">
    <w:name w:val="五级条标题"/>
    <w:basedOn w:val="affffffffffffffff6"/>
    <w:next w:val="4"/>
    <w:rsid w:val="00EB7DED"/>
  </w:style>
  <w:style w:type="paragraph" w:customStyle="1" w:styleId="Bullet-1">
    <w:name w:val="Bullet-1"/>
    <w:basedOn w:val="af4"/>
    <w:rsid w:val="00EB7DED"/>
    <w:pPr>
      <w:widowControl/>
      <w:tabs>
        <w:tab w:val="left" w:pos="786"/>
      </w:tabs>
      <w:spacing w:before="40"/>
      <w:ind w:left="786" w:hanging="360"/>
      <w:jc w:val="left"/>
    </w:pPr>
    <w:rPr>
      <w:rFonts w:ascii="Arial" w:eastAsia="仿宋" w:hAnsi="Arial"/>
      <w:kern w:val="0"/>
      <w:sz w:val="22"/>
    </w:rPr>
  </w:style>
  <w:style w:type="paragraph" w:customStyle="1" w:styleId="style20">
    <w:name w:val="style2"/>
    <w:basedOn w:val="af4"/>
    <w:rsid w:val="00EB7DED"/>
    <w:pPr>
      <w:widowControl/>
      <w:spacing w:before="100" w:beforeAutospacing="1" w:after="100" w:afterAutospacing="1"/>
      <w:jc w:val="left"/>
    </w:pPr>
    <w:rPr>
      <w:rFonts w:ascii="宋体" w:hAnsi="宋体" w:cs="宋体"/>
      <w:kern w:val="0"/>
      <w:sz w:val="20"/>
    </w:rPr>
  </w:style>
  <w:style w:type="paragraph" w:customStyle="1" w:styleId="affffffffffffffff8">
    <w:name w:val="规范"/>
    <w:basedOn w:val="af4"/>
    <w:next w:val="af4"/>
    <w:rsid w:val="00EB7DED"/>
    <w:pPr>
      <w:spacing w:line="288" w:lineRule="auto"/>
      <w:jc w:val="left"/>
    </w:pPr>
    <w:rPr>
      <w:sz w:val="24"/>
      <w:szCs w:val="24"/>
    </w:rPr>
  </w:style>
  <w:style w:type="paragraph" w:customStyle="1" w:styleId="xl51">
    <w:name w:val="xl51"/>
    <w:basedOn w:val="af4"/>
    <w:rsid w:val="00EB7DED"/>
    <w:pPr>
      <w:widowControl/>
      <w:pBdr>
        <w:bottom w:val="single" w:sz="4" w:space="0" w:color="auto"/>
        <w:right w:val="single" w:sz="4" w:space="0" w:color="auto"/>
      </w:pBdr>
      <w:spacing w:before="100" w:beforeAutospacing="1" w:after="100" w:afterAutospacing="1"/>
      <w:textAlignment w:val="center"/>
    </w:pPr>
    <w:rPr>
      <w:rFonts w:ascii="Arial" w:eastAsia="Arial Unicode MS" w:hAnsi="Arial" w:cs="Arial"/>
      <w:kern w:val="0"/>
      <w:szCs w:val="21"/>
    </w:rPr>
  </w:style>
  <w:style w:type="paragraph" w:customStyle="1" w:styleId="552">
    <w:name w:val="样式 小四 段前: 5 磅 段后: 5 磅 首行缩进:  2 字符"/>
    <w:basedOn w:val="af4"/>
    <w:rsid w:val="00EB7DED"/>
    <w:pPr>
      <w:widowControl/>
      <w:spacing w:line="360" w:lineRule="auto"/>
    </w:pPr>
    <w:rPr>
      <w:rFonts w:ascii="宋体" w:hAnsi="宋体"/>
      <w:kern w:val="0"/>
    </w:rPr>
  </w:style>
  <w:style w:type="paragraph" w:customStyle="1" w:styleId="affffffffffffffff9">
    <w:name w:val="产品管理部文档"/>
    <w:basedOn w:val="af4"/>
    <w:rsid w:val="00EB7DED"/>
    <w:pPr>
      <w:ind w:firstLine="420"/>
      <w:jc w:val="center"/>
    </w:pPr>
    <w:rPr>
      <w:rFonts w:eastAsia="华文仿宋"/>
      <w:sz w:val="28"/>
      <w:szCs w:val="24"/>
    </w:rPr>
  </w:style>
  <w:style w:type="paragraph" w:customStyle="1" w:styleId="Char40">
    <w:name w:val="Char4"/>
    <w:basedOn w:val="af4"/>
    <w:rsid w:val="00EB7DED"/>
    <w:pPr>
      <w:tabs>
        <w:tab w:val="left" w:pos="1440"/>
      </w:tabs>
      <w:ind w:left="432" w:hanging="432"/>
    </w:pPr>
    <w:rPr>
      <w:sz w:val="24"/>
      <w:szCs w:val="24"/>
    </w:rPr>
  </w:style>
  <w:style w:type="paragraph" w:customStyle="1" w:styleId="Char1CharCharCharCharCharCharCharCharCharCharCharCharCharCharCharCharCharCharCharCharChar1CharCharCharCharCharChar">
    <w:name w:val="Char1 Char Char Char Char Char Char Char Char Char Char Char Char Char Char Char Char Char Char Char Char Char1 Char Char Char Char Char Char"/>
    <w:basedOn w:val="af4"/>
    <w:rsid w:val="00EB7DED"/>
    <w:pPr>
      <w:widowControl/>
      <w:spacing w:beforeLines="50" w:after="160" w:line="240" w:lineRule="exact"/>
      <w:ind w:left="-40"/>
      <w:jc w:val="left"/>
    </w:pPr>
    <w:rPr>
      <w:rFonts w:ascii="Verdana" w:hAnsi="Verdana"/>
      <w:kern w:val="0"/>
      <w:sz w:val="20"/>
      <w:lang w:eastAsia="en-US"/>
    </w:rPr>
  </w:style>
  <w:style w:type="paragraph" w:customStyle="1" w:styleId="3ff0">
    <w:name w:val="正文列表3"/>
    <w:basedOn w:val="af4"/>
    <w:rsid w:val="00EB7DED"/>
    <w:pPr>
      <w:tabs>
        <w:tab w:val="left" w:pos="420"/>
      </w:tabs>
      <w:ind w:left="420" w:hanging="420"/>
    </w:pPr>
    <w:rPr>
      <w:szCs w:val="24"/>
    </w:rPr>
  </w:style>
  <w:style w:type="paragraph" w:customStyle="1" w:styleId="2mlx">
    <w:name w:val="标题 2mlx"/>
    <w:basedOn w:val="22"/>
    <w:link w:val="2mlxChar"/>
    <w:rsid w:val="00EB7DED"/>
    <w:pPr>
      <w:tabs>
        <w:tab w:val="left" w:pos="567"/>
      </w:tabs>
      <w:ind w:left="567" w:hanging="567"/>
    </w:pPr>
    <w:rPr>
      <w:rFonts w:eastAsia="宋体"/>
      <w:sz w:val="36"/>
    </w:rPr>
  </w:style>
  <w:style w:type="paragraph" w:customStyle="1" w:styleId="3mlx">
    <w:name w:val="标题 3mlx"/>
    <w:basedOn w:val="3"/>
    <w:link w:val="3mlxChar"/>
    <w:rsid w:val="00EB7DED"/>
    <w:pPr>
      <w:numPr>
        <w:numId w:val="0"/>
      </w:numPr>
      <w:tabs>
        <w:tab w:val="clear" w:pos="720"/>
        <w:tab w:val="clear" w:pos="1440"/>
        <w:tab w:val="left" w:pos="709"/>
      </w:tabs>
      <w:spacing w:line="416" w:lineRule="auto"/>
      <w:ind w:left="709" w:hanging="709"/>
    </w:pPr>
    <w:rPr>
      <w:rFonts w:ascii="Arial" w:hAnsi="Arial" w:cs="Arial"/>
      <w:color w:val="000000"/>
    </w:rPr>
  </w:style>
  <w:style w:type="paragraph" w:customStyle="1" w:styleId="affffffffffffffffa">
    <w:name w:val="模板正文缩进"/>
    <w:basedOn w:val="af4"/>
    <w:rsid w:val="00EB7DED"/>
    <w:pPr>
      <w:spacing w:beforeLines="30" w:afterLines="30" w:line="360" w:lineRule="auto"/>
      <w:ind w:right="31" w:firstLineChars="193" w:firstLine="405"/>
    </w:pPr>
    <w:rPr>
      <w:rFonts w:ascii="宋体" w:hAnsi="宋体"/>
      <w:szCs w:val="21"/>
    </w:rPr>
  </w:style>
  <w:style w:type="paragraph" w:customStyle="1" w:styleId="ParaCharCharCharCharCharCharCharCharCharCharCharCharCharCharCharCharCharChar">
    <w:name w:val="默认段落字体 Para Char Char Char Char Char Char Char Char Char Char Char Char Char Char Char Char Char Char"/>
    <w:basedOn w:val="affb"/>
    <w:rsid w:val="00EB7DED"/>
    <w:pPr>
      <w:shd w:val="clear" w:color="auto" w:fill="auto"/>
      <w:adjustRightInd w:val="0"/>
      <w:snapToGrid w:val="0"/>
      <w:spacing w:line="360" w:lineRule="auto"/>
      <w:ind w:firstLineChars="200" w:firstLine="200"/>
    </w:pPr>
    <w:rPr>
      <w:rFonts w:ascii="宋体" w:hAnsi="Calibri"/>
      <w:sz w:val="18"/>
      <w:szCs w:val="18"/>
    </w:rPr>
  </w:style>
  <w:style w:type="paragraph" w:customStyle="1" w:styleId="style5">
    <w:name w:val="style5"/>
    <w:basedOn w:val="af4"/>
    <w:rsid w:val="00EB7DED"/>
    <w:pPr>
      <w:widowControl/>
      <w:spacing w:before="100" w:beforeAutospacing="1" w:after="100" w:afterAutospacing="1"/>
      <w:jc w:val="left"/>
    </w:pPr>
    <w:rPr>
      <w:rFonts w:ascii="宋体" w:hAnsi="宋体" w:cs="宋体"/>
      <w:kern w:val="0"/>
      <w:sz w:val="20"/>
    </w:rPr>
  </w:style>
  <w:style w:type="paragraph" w:customStyle="1" w:styleId="affffffffffffffffb">
    <w:name w:val="样式 宋体 居中"/>
    <w:basedOn w:val="af4"/>
    <w:rsid w:val="00EB7DED"/>
    <w:pPr>
      <w:spacing w:line="360" w:lineRule="auto"/>
      <w:jc w:val="center"/>
    </w:pPr>
    <w:rPr>
      <w:rFonts w:ascii="宋体" w:hAnsi="宋体" w:cs="宋体"/>
    </w:rPr>
  </w:style>
  <w:style w:type="paragraph" w:customStyle="1" w:styleId="bianhao1">
    <w:name w:val="bianhao1"/>
    <w:basedOn w:val="af4"/>
    <w:rsid w:val="00EB7DED"/>
    <w:pPr>
      <w:spacing w:line="360" w:lineRule="auto"/>
    </w:pPr>
    <w:rPr>
      <w:sz w:val="24"/>
      <w:szCs w:val="24"/>
    </w:rPr>
  </w:style>
  <w:style w:type="paragraph" w:customStyle="1" w:styleId="hong">
    <w:name w:val="hong"/>
    <w:basedOn w:val="af4"/>
    <w:rsid w:val="00EB7DED"/>
    <w:pPr>
      <w:widowControl/>
      <w:spacing w:before="100" w:beforeAutospacing="1" w:after="100" w:afterAutospacing="1" w:line="330" w:lineRule="atLeast"/>
      <w:jc w:val="left"/>
    </w:pPr>
    <w:rPr>
      <w:rFonts w:ascii="Verdana" w:hAnsi="Verdana"/>
      <w:color w:val="000000"/>
      <w:kern w:val="0"/>
      <w:sz w:val="18"/>
      <w:szCs w:val="18"/>
    </w:rPr>
  </w:style>
  <w:style w:type="paragraph" w:customStyle="1" w:styleId="CM48">
    <w:name w:val="CM48"/>
    <w:basedOn w:val="Default"/>
    <w:next w:val="Default"/>
    <w:rsid w:val="00EB7DED"/>
    <w:pPr>
      <w:spacing w:after="435"/>
    </w:pPr>
    <w:rPr>
      <w:rFonts w:ascii="黑体" w:eastAsia="黑体" w:cs="黑体"/>
      <w:color w:val="auto"/>
    </w:rPr>
  </w:style>
  <w:style w:type="paragraph" w:customStyle="1" w:styleId="20171">
    <w:name w:val="样式 样式 样式 样式 样式 样式 样式 正文首行缩进 2 + 左  0 字符 首行缩进:  1.71 字符 + 首行缩进:  ..."/>
    <w:basedOn w:val="af4"/>
    <w:rsid w:val="00EB7DED"/>
    <w:pPr>
      <w:spacing w:after="120" w:line="360" w:lineRule="auto"/>
      <w:ind w:firstLineChars="200" w:firstLine="200"/>
    </w:pPr>
    <w:rPr>
      <w:kern w:val="28"/>
      <w:sz w:val="24"/>
    </w:rPr>
  </w:style>
  <w:style w:type="paragraph" w:customStyle="1" w:styleId="Body-Text2">
    <w:name w:val="Body-Text 2"/>
    <w:basedOn w:val="af4"/>
    <w:rsid w:val="00EB7DED"/>
    <w:pPr>
      <w:widowControl/>
      <w:spacing w:line="360" w:lineRule="auto"/>
    </w:pPr>
    <w:rPr>
      <w:rFonts w:ascii="宋体" w:hAnsi="DFKai-SB"/>
      <w:sz w:val="28"/>
      <w:szCs w:val="22"/>
    </w:rPr>
  </w:style>
  <w:style w:type="paragraph" w:customStyle="1" w:styleId="SeqLevel1">
    <w:name w:val="Seq Level 1"/>
    <w:basedOn w:val="af4"/>
    <w:rsid w:val="00EB7DED"/>
    <w:pPr>
      <w:widowControl/>
      <w:overflowPunct w:val="0"/>
      <w:autoSpaceDE w:val="0"/>
      <w:autoSpaceDN w:val="0"/>
      <w:adjustRightInd w:val="0"/>
      <w:jc w:val="left"/>
      <w:textAlignment w:val="baseline"/>
    </w:pPr>
    <w:rPr>
      <w:kern w:val="0"/>
      <w:sz w:val="24"/>
    </w:rPr>
  </w:style>
  <w:style w:type="paragraph" w:customStyle="1" w:styleId="SeqLevel2">
    <w:name w:val="Seq Level 2"/>
    <w:basedOn w:val="af4"/>
    <w:rsid w:val="00EB7DED"/>
    <w:pPr>
      <w:widowControl/>
      <w:overflowPunct w:val="0"/>
      <w:autoSpaceDE w:val="0"/>
      <w:autoSpaceDN w:val="0"/>
      <w:adjustRightInd w:val="0"/>
      <w:jc w:val="left"/>
      <w:textAlignment w:val="baseline"/>
    </w:pPr>
    <w:rPr>
      <w:kern w:val="0"/>
      <w:sz w:val="24"/>
    </w:rPr>
  </w:style>
  <w:style w:type="paragraph" w:customStyle="1" w:styleId="SeqLevel3">
    <w:name w:val="Seq Level 3"/>
    <w:basedOn w:val="af4"/>
    <w:rsid w:val="00EB7DED"/>
    <w:pPr>
      <w:widowControl/>
      <w:overflowPunct w:val="0"/>
      <w:autoSpaceDE w:val="0"/>
      <w:autoSpaceDN w:val="0"/>
      <w:adjustRightInd w:val="0"/>
      <w:jc w:val="left"/>
      <w:textAlignment w:val="baseline"/>
    </w:pPr>
    <w:rPr>
      <w:kern w:val="0"/>
      <w:sz w:val="24"/>
    </w:rPr>
  </w:style>
  <w:style w:type="paragraph" w:customStyle="1" w:styleId="SeqLevel4">
    <w:name w:val="Seq Level 4"/>
    <w:basedOn w:val="af4"/>
    <w:rsid w:val="00EB7DED"/>
    <w:pPr>
      <w:widowControl/>
      <w:overflowPunct w:val="0"/>
      <w:autoSpaceDE w:val="0"/>
      <w:autoSpaceDN w:val="0"/>
      <w:adjustRightInd w:val="0"/>
      <w:jc w:val="left"/>
      <w:textAlignment w:val="baseline"/>
    </w:pPr>
    <w:rPr>
      <w:kern w:val="0"/>
      <w:sz w:val="24"/>
    </w:rPr>
  </w:style>
  <w:style w:type="paragraph" w:customStyle="1" w:styleId="SeqLevel5">
    <w:name w:val="Seq Level 5"/>
    <w:basedOn w:val="af4"/>
    <w:rsid w:val="00EB7DED"/>
    <w:pPr>
      <w:widowControl/>
      <w:overflowPunct w:val="0"/>
      <w:autoSpaceDE w:val="0"/>
      <w:autoSpaceDN w:val="0"/>
      <w:adjustRightInd w:val="0"/>
      <w:jc w:val="left"/>
      <w:textAlignment w:val="baseline"/>
    </w:pPr>
    <w:rPr>
      <w:kern w:val="0"/>
      <w:sz w:val="24"/>
    </w:rPr>
  </w:style>
  <w:style w:type="paragraph" w:customStyle="1" w:styleId="sfont">
    <w:name w:val="sfont"/>
    <w:basedOn w:val="af4"/>
    <w:rsid w:val="00EB7DED"/>
    <w:pPr>
      <w:widowControl/>
      <w:tabs>
        <w:tab w:val="left" w:pos="432"/>
      </w:tabs>
      <w:spacing w:before="100" w:beforeAutospacing="1" w:after="100" w:afterAutospacing="1" w:line="300" w:lineRule="atLeast"/>
      <w:ind w:left="432" w:hanging="432"/>
      <w:jc w:val="left"/>
    </w:pPr>
    <w:rPr>
      <w:rFonts w:ascii="宋体" w:hAnsi="宋体"/>
      <w:kern w:val="0"/>
      <w:sz w:val="24"/>
      <w:szCs w:val="24"/>
    </w:rPr>
  </w:style>
  <w:style w:type="paragraph" w:customStyle="1" w:styleId="111H1LNh11stlevelSectionHeadl1featu">
    <w:name w:val="样式 标题 1标题 1 1H1LNh11st levelSection Headl1合同标题卷标题featu..."/>
    <w:basedOn w:val="11"/>
    <w:rsid w:val="00EB7DED"/>
    <w:pPr>
      <w:pageBreakBefore/>
      <w:numPr>
        <w:ilvl w:val="1"/>
        <w:numId w:val="48"/>
      </w:numPr>
      <w:tabs>
        <w:tab w:val="clear" w:pos="576"/>
        <w:tab w:val="clear" w:pos="724"/>
        <w:tab w:val="clear" w:pos="1440"/>
        <w:tab w:val="left" w:pos="580"/>
      </w:tabs>
      <w:spacing w:before="156" w:after="156" w:line="240" w:lineRule="auto"/>
      <w:ind w:left="578" w:rightChars="-100" w:right="-100" w:hanging="431"/>
      <w:jc w:val="left"/>
    </w:pPr>
    <w:rPr>
      <w:rFonts w:cs="宋体"/>
      <w:color w:val="000000"/>
      <w:sz w:val="32"/>
      <w:szCs w:val="20"/>
    </w:rPr>
  </w:style>
  <w:style w:type="paragraph" w:customStyle="1" w:styleId="156">
    <w:name w:val="样式 标提 + 首行缩进:  1.56 厘米"/>
    <w:basedOn w:val="af4"/>
    <w:rsid w:val="00EB7DED"/>
    <w:pPr>
      <w:spacing w:before="240" w:after="60" w:line="360" w:lineRule="auto"/>
      <w:jc w:val="center"/>
      <w:outlineLvl w:val="0"/>
    </w:pPr>
    <w:rPr>
      <w:rFonts w:ascii="Arial" w:hAnsi="Arial"/>
      <w:b/>
      <w:bCs/>
      <w:sz w:val="44"/>
    </w:rPr>
  </w:style>
  <w:style w:type="paragraph" w:customStyle="1" w:styleId="xl41">
    <w:name w:val="xl41"/>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Arial" w:hAnsi="Arial" w:cs="Arial"/>
      <w:color w:val="000000"/>
      <w:kern w:val="0"/>
      <w:sz w:val="20"/>
    </w:rPr>
  </w:style>
  <w:style w:type="paragraph" w:customStyle="1" w:styleId="xl44">
    <w:name w:val="xl4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kern w:val="0"/>
      <w:sz w:val="20"/>
    </w:rPr>
  </w:style>
  <w:style w:type="paragraph" w:customStyle="1" w:styleId="xl45">
    <w:name w:val="xl45"/>
    <w:basedOn w:val="af4"/>
    <w:rsid w:val="00EB7DED"/>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kern w:val="0"/>
      <w:sz w:val="20"/>
    </w:rPr>
  </w:style>
  <w:style w:type="paragraph" w:customStyle="1" w:styleId="xl47">
    <w:name w:val="xl47"/>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0"/>
    </w:rPr>
  </w:style>
  <w:style w:type="paragraph" w:customStyle="1" w:styleId="xl49">
    <w:name w:val="xl49"/>
    <w:basedOn w:val="af4"/>
    <w:rsid w:val="00EB7DED"/>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kern w:val="0"/>
      <w:sz w:val="20"/>
    </w:rPr>
  </w:style>
  <w:style w:type="paragraph" w:customStyle="1" w:styleId="xl52">
    <w:name w:val="xl52"/>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color w:val="000000"/>
      <w:kern w:val="0"/>
      <w:sz w:val="20"/>
    </w:rPr>
  </w:style>
  <w:style w:type="paragraph" w:customStyle="1" w:styleId="xl54">
    <w:name w:val="xl54"/>
    <w:basedOn w:val="af4"/>
    <w:rsid w:val="00EB7D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rPr>
  </w:style>
  <w:style w:type="paragraph" w:customStyle="1" w:styleId="xl56">
    <w:name w:val="xl56"/>
    <w:basedOn w:val="af4"/>
    <w:rsid w:val="00EB7DED"/>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hAnsi="Arial" w:cs="Arial"/>
      <w:i/>
      <w:iCs/>
      <w:kern w:val="0"/>
      <w:sz w:val="20"/>
    </w:rPr>
  </w:style>
  <w:style w:type="paragraph" w:customStyle="1" w:styleId="xl58">
    <w:name w:val="xl58"/>
    <w:basedOn w:val="af4"/>
    <w:rsid w:val="00EB7DED"/>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宋体" w:hAnsi="宋体"/>
      <w:kern w:val="0"/>
      <w:sz w:val="20"/>
    </w:rPr>
  </w:style>
  <w:style w:type="paragraph" w:customStyle="1" w:styleId="xl59">
    <w:name w:val="xl59"/>
    <w:basedOn w:val="af4"/>
    <w:rsid w:val="00EB7DED"/>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kern w:val="0"/>
      <w:sz w:val="20"/>
    </w:rPr>
  </w:style>
  <w:style w:type="paragraph" w:customStyle="1" w:styleId="xl60">
    <w:name w:val="xl60"/>
    <w:basedOn w:val="af4"/>
    <w:rsid w:val="00EB7DED"/>
    <w:pPr>
      <w:widowControl/>
      <w:pBdr>
        <w:top w:val="single" w:sz="8" w:space="0" w:color="auto"/>
        <w:left w:val="single" w:sz="8" w:space="0" w:color="auto"/>
        <w:right w:val="single" w:sz="4" w:space="0" w:color="auto"/>
      </w:pBdr>
      <w:spacing w:before="100" w:beforeAutospacing="1" w:after="100" w:afterAutospacing="1"/>
      <w:jc w:val="center"/>
    </w:pPr>
    <w:rPr>
      <w:rFonts w:ascii="宋体" w:hAnsi="宋体"/>
      <w:kern w:val="0"/>
      <w:sz w:val="20"/>
    </w:rPr>
  </w:style>
  <w:style w:type="paragraph" w:customStyle="1" w:styleId="xl61">
    <w:name w:val="xl61"/>
    <w:basedOn w:val="af4"/>
    <w:rsid w:val="00EB7DED"/>
    <w:pPr>
      <w:widowControl/>
      <w:pBdr>
        <w:top w:val="single" w:sz="8" w:space="0" w:color="auto"/>
        <w:left w:val="single" w:sz="4" w:space="0" w:color="auto"/>
        <w:right w:val="single" w:sz="4" w:space="0" w:color="auto"/>
      </w:pBdr>
      <w:spacing w:before="100" w:beforeAutospacing="1" w:after="100" w:afterAutospacing="1"/>
      <w:jc w:val="left"/>
    </w:pPr>
    <w:rPr>
      <w:rFonts w:ascii="宋体" w:hAnsi="宋体"/>
      <w:kern w:val="0"/>
      <w:sz w:val="20"/>
    </w:rPr>
  </w:style>
  <w:style w:type="paragraph" w:customStyle="1" w:styleId="StyleFirstline15ch">
    <w:name w:val="Style First line:  1.5 ch"/>
    <w:basedOn w:val="af4"/>
    <w:rsid w:val="00EB7DED"/>
    <w:pPr>
      <w:widowControl/>
      <w:spacing w:line="360" w:lineRule="auto"/>
      <w:ind w:firstLineChars="150" w:firstLine="150"/>
      <w:jc w:val="left"/>
    </w:pPr>
    <w:rPr>
      <w:rFonts w:eastAsia="华文细黑" w:cs="宋体"/>
      <w:kern w:val="0"/>
      <w:sz w:val="24"/>
    </w:rPr>
  </w:style>
  <w:style w:type="paragraph" w:customStyle="1" w:styleId="sidetal">
    <w:name w:val="sidetal"/>
    <w:basedOn w:val="af4"/>
    <w:rsid w:val="00EB7DED"/>
    <w:pPr>
      <w:widowControl/>
      <w:spacing w:after="120"/>
      <w:jc w:val="left"/>
    </w:pPr>
    <w:rPr>
      <w:rFonts w:ascii="Garamond" w:hAnsi="Garamond"/>
      <w:kern w:val="28"/>
      <w:sz w:val="24"/>
      <w:lang w:val="da-DK" w:eastAsia="en-US"/>
    </w:rPr>
  </w:style>
  <w:style w:type="paragraph" w:customStyle="1" w:styleId="1ALTZ">
    <w:name w:val="样式 正文缩进特点表正文正文非缩进四号段1缩进ALT+Z正文对齐 + 华文细黑 小四"/>
    <w:basedOn w:val="aff6"/>
    <w:rsid w:val="00EB7DED"/>
    <w:pPr>
      <w:adjustRightInd/>
      <w:spacing w:line="240" w:lineRule="auto"/>
      <w:ind w:firstLine="0"/>
      <w:jc w:val="left"/>
      <w:textAlignment w:val="auto"/>
    </w:pPr>
    <w:rPr>
      <w:rFonts w:ascii="华文细黑" w:eastAsia="华文细黑" w:hAnsi="华文细黑" w:cs="华文细黑"/>
      <w:szCs w:val="24"/>
      <w:lang w:eastAsia="en-US"/>
    </w:rPr>
  </w:style>
  <w:style w:type="paragraph" w:customStyle="1" w:styleId="1ALTZ1">
    <w:name w:val="样式 正文缩进特点表正文正文非缩进四号段1缩进ALT+Z正文对齐 + 华文细黑 小四1"/>
    <w:basedOn w:val="aff6"/>
    <w:rsid w:val="00EB7DED"/>
    <w:pPr>
      <w:adjustRightInd/>
      <w:spacing w:line="240" w:lineRule="auto"/>
      <w:ind w:firstLine="0"/>
      <w:jc w:val="left"/>
      <w:textAlignment w:val="auto"/>
    </w:pPr>
    <w:rPr>
      <w:rFonts w:ascii="华文细黑" w:eastAsia="华文细黑" w:hAnsi="华文细黑" w:cs="华文细黑"/>
      <w:szCs w:val="24"/>
      <w:lang w:eastAsia="en-US"/>
    </w:rPr>
  </w:style>
  <w:style w:type="paragraph" w:customStyle="1" w:styleId="2fff8">
    <w:name w:val="朝阳方案标题2"/>
    <w:basedOn w:val="af4"/>
    <w:next w:val="af4"/>
    <w:rsid w:val="00EB7DED"/>
    <w:pPr>
      <w:tabs>
        <w:tab w:val="left" w:pos="927"/>
      </w:tabs>
      <w:spacing w:line="360" w:lineRule="auto"/>
      <w:ind w:left="567"/>
      <w:outlineLvl w:val="1"/>
    </w:pPr>
    <w:rPr>
      <w:b/>
      <w:sz w:val="32"/>
      <w:szCs w:val="24"/>
    </w:rPr>
  </w:style>
  <w:style w:type="paragraph" w:customStyle="1" w:styleId="3ff1">
    <w:name w:val="朝阳方案标题3"/>
    <w:basedOn w:val="af4"/>
    <w:next w:val="af4"/>
    <w:rsid w:val="00EB7DED"/>
    <w:pPr>
      <w:tabs>
        <w:tab w:val="left" w:pos="1854"/>
      </w:tabs>
      <w:spacing w:line="360" w:lineRule="auto"/>
      <w:ind w:left="1134"/>
      <w:outlineLvl w:val="2"/>
    </w:pPr>
    <w:rPr>
      <w:b/>
      <w:sz w:val="30"/>
      <w:szCs w:val="24"/>
    </w:rPr>
  </w:style>
  <w:style w:type="paragraph" w:customStyle="1" w:styleId="compact">
    <w:name w:val="compact"/>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1fff1">
    <w:name w:val="标题1－宋"/>
    <w:basedOn w:val="11"/>
    <w:rsid w:val="00EB7DED"/>
    <w:pPr>
      <w:numPr>
        <w:numId w:val="0"/>
      </w:numPr>
      <w:tabs>
        <w:tab w:val="clear" w:pos="1440"/>
        <w:tab w:val="left" w:pos="0"/>
      </w:tabs>
      <w:spacing w:line="240" w:lineRule="auto"/>
      <w:ind w:firstLineChars="225" w:firstLine="540"/>
      <w:textAlignment w:val="baseline"/>
    </w:pPr>
    <w:rPr>
      <w:rFonts w:ascii="宋体" w:hAnsi="宋体"/>
      <w:sz w:val="24"/>
    </w:rPr>
  </w:style>
  <w:style w:type="paragraph" w:customStyle="1" w:styleId="affffffffffffffffc">
    <w:name w:val="大圆点标题"/>
    <w:basedOn w:val="affa"/>
    <w:rsid w:val="00EB7DED"/>
    <w:pPr>
      <w:widowControl/>
      <w:tabs>
        <w:tab w:val="clear" w:pos="360"/>
        <w:tab w:val="clear" w:pos="1751"/>
      </w:tabs>
      <w:adjustRightInd w:val="0"/>
      <w:spacing w:line="360" w:lineRule="auto"/>
      <w:ind w:left="0" w:firstLineChars="172" w:firstLine="482"/>
      <w:jc w:val="left"/>
      <w:textAlignment w:val="baseline"/>
    </w:pPr>
    <w:rPr>
      <w:rFonts w:ascii="宋体"/>
      <w:sz w:val="28"/>
      <w:szCs w:val="28"/>
    </w:rPr>
  </w:style>
  <w:style w:type="paragraph" w:customStyle="1" w:styleId="affffffffffffffffd">
    <w:name w:val="数字标题"/>
    <w:basedOn w:val="af4"/>
    <w:rsid w:val="00EB7DED"/>
    <w:pPr>
      <w:tabs>
        <w:tab w:val="left" w:pos="1191"/>
      </w:tabs>
      <w:autoSpaceDE w:val="0"/>
      <w:autoSpaceDN w:val="0"/>
      <w:adjustRightInd w:val="0"/>
      <w:spacing w:line="360" w:lineRule="atLeast"/>
      <w:ind w:left="1191" w:hanging="511"/>
      <w:textAlignment w:val="baseline"/>
    </w:pPr>
    <w:rPr>
      <w:rFonts w:ascii="宋体"/>
      <w:sz w:val="28"/>
    </w:rPr>
  </w:style>
  <w:style w:type="paragraph" w:customStyle="1" w:styleId="affffffffffffffffe">
    <w:name w:val="普通正文"/>
    <w:basedOn w:val="af4"/>
    <w:rsid w:val="00EB7DED"/>
    <w:pPr>
      <w:adjustRightInd w:val="0"/>
      <w:spacing w:before="120" w:after="120" w:line="360" w:lineRule="atLeast"/>
      <w:jc w:val="left"/>
      <w:textAlignment w:val="baseline"/>
    </w:pPr>
    <w:rPr>
      <w:rFonts w:ascii="Arial" w:hAnsi="Arial"/>
      <w:kern w:val="0"/>
      <w:sz w:val="24"/>
    </w:rPr>
  </w:style>
  <w:style w:type="paragraph" w:customStyle="1" w:styleId="afffffffffffffffff">
    <w:name w:val="页眉－封面"/>
    <w:basedOn w:val="afffd"/>
    <w:rsid w:val="00EB7DED"/>
    <w:pPr>
      <w:pBdr>
        <w:bottom w:val="none" w:sz="0" w:space="0" w:color="auto"/>
      </w:pBdr>
      <w:adjustRightInd w:val="0"/>
      <w:spacing w:line="360" w:lineRule="atLeast"/>
      <w:jc w:val="both"/>
      <w:textAlignment w:val="baseline"/>
    </w:pPr>
  </w:style>
  <w:style w:type="paragraph" w:customStyle="1" w:styleId="217">
    <w:name w:val="标题2.1"/>
    <w:basedOn w:val="af4"/>
    <w:rsid w:val="00EB7DED"/>
    <w:pPr>
      <w:keepNext/>
      <w:widowControl/>
      <w:spacing w:before="240" w:after="120"/>
      <w:ind w:left="-360"/>
      <w:jc w:val="left"/>
      <w:outlineLvl w:val="1"/>
    </w:pPr>
    <w:rPr>
      <w:rFonts w:ascii="Arial" w:eastAsia="黑体" w:hAnsi="Arial" w:cs="Arial"/>
      <w:b/>
      <w:bCs/>
      <w:iCs/>
      <w:kern w:val="0"/>
      <w:sz w:val="32"/>
      <w:szCs w:val="28"/>
      <w:lang w:eastAsia="en-US"/>
    </w:rPr>
  </w:style>
  <w:style w:type="paragraph" w:customStyle="1" w:styleId="CharChar1CharCharCharCharCharCharCharChar">
    <w:name w:val="Char Char1 Char Char Char Char Char Char Char Char"/>
    <w:basedOn w:val="af4"/>
    <w:rsid w:val="00EB7DED"/>
    <w:pPr>
      <w:widowControl/>
      <w:tabs>
        <w:tab w:val="left" w:pos="1260"/>
        <w:tab w:val="left" w:pos="1620"/>
      </w:tabs>
      <w:spacing w:after="160" w:line="360" w:lineRule="auto"/>
      <w:ind w:left="1620"/>
      <w:jc w:val="left"/>
    </w:pPr>
    <w:rPr>
      <w:rFonts w:ascii="宋体" w:hAnsi="宋体"/>
      <w:b/>
      <w:kern w:val="0"/>
      <w:sz w:val="28"/>
      <w:szCs w:val="28"/>
      <w:lang w:eastAsia="en-US"/>
    </w:rPr>
  </w:style>
  <w:style w:type="paragraph" w:customStyle="1" w:styleId="CiscoHeader">
    <w:name w:val="Cisco Header"/>
    <w:basedOn w:val="CiscoResponse"/>
    <w:rsid w:val="00EB7DED"/>
    <w:pPr>
      <w:keepNext/>
      <w:spacing w:before="240"/>
    </w:pPr>
    <w:rPr>
      <w:b/>
      <w:bCs/>
    </w:rPr>
  </w:style>
  <w:style w:type="paragraph" w:customStyle="1" w:styleId="CiscoTable">
    <w:name w:val="Cisco Table"/>
    <w:basedOn w:val="CiscoResponse"/>
    <w:rsid w:val="00EB7DED"/>
    <w:pPr>
      <w:tabs>
        <w:tab w:val="left" w:pos="432"/>
      </w:tabs>
    </w:pPr>
    <w:rPr>
      <w:rFonts w:ascii="Arial" w:hAnsi="Arial" w:cs="Arial"/>
      <w:sz w:val="20"/>
    </w:rPr>
  </w:style>
  <w:style w:type="paragraph" w:customStyle="1" w:styleId="CiscoTableHeader">
    <w:name w:val="Cisco Table Header"/>
    <w:basedOn w:val="CiscoResponse"/>
    <w:rsid w:val="00EB7DED"/>
    <w:pPr>
      <w:tabs>
        <w:tab w:val="left" w:pos="1458"/>
      </w:tabs>
    </w:pPr>
    <w:rPr>
      <w:rFonts w:ascii="Arial Bold" w:hAnsi="Arial Bold" w:cs="Arial"/>
      <w:b/>
      <w:bCs/>
      <w:sz w:val="20"/>
    </w:rPr>
  </w:style>
  <w:style w:type="paragraph" w:customStyle="1" w:styleId="CiscoWeird">
    <w:name w:val="Cisco Weird"/>
    <w:basedOn w:val="CiscoResponse"/>
    <w:rsid w:val="00EB7DED"/>
    <w:pPr>
      <w:spacing w:before="240"/>
    </w:pPr>
    <w:rPr>
      <w:i/>
      <w:iCs/>
    </w:rPr>
  </w:style>
  <w:style w:type="paragraph" w:customStyle="1" w:styleId="CiscoBulletSub">
    <w:name w:val="Cisco Bullet Sub"/>
    <w:basedOn w:val="CiscoBullet"/>
    <w:rsid w:val="00EB7DED"/>
    <w:pPr>
      <w:tabs>
        <w:tab w:val="clear" w:pos="432"/>
        <w:tab w:val="left" w:pos="720"/>
      </w:tabs>
      <w:ind w:left="720" w:hanging="720"/>
    </w:pPr>
    <w:rPr>
      <w:szCs w:val="18"/>
    </w:rPr>
  </w:style>
  <w:style w:type="paragraph" w:customStyle="1" w:styleId="CiscoHeaderBig">
    <w:name w:val="Cisco Header Big"/>
    <w:basedOn w:val="CiscoHeader"/>
    <w:rsid w:val="00EB7DED"/>
    <w:rPr>
      <w:rFonts w:ascii="Times" w:hAnsi="Times"/>
      <w:caps/>
    </w:rPr>
  </w:style>
  <w:style w:type="paragraph" w:customStyle="1" w:styleId="TOCHeader">
    <w:name w:val="TOC Header"/>
    <w:basedOn w:val="af4"/>
    <w:rsid w:val="00EB7DED"/>
    <w:pPr>
      <w:widowControl/>
      <w:spacing w:before="60" w:after="60"/>
      <w:jc w:val="left"/>
    </w:pPr>
    <w:rPr>
      <w:rFonts w:ascii="Arial" w:hAnsi="Arial"/>
      <w:color w:val="0000FF"/>
      <w:kern w:val="0"/>
      <w:sz w:val="28"/>
      <w:lang w:eastAsia="en-US"/>
    </w:rPr>
  </w:style>
  <w:style w:type="paragraph" w:customStyle="1" w:styleId="CiscoNumberStyle">
    <w:name w:val="Cisco Number Style"/>
    <w:basedOn w:val="CiscoResponse"/>
    <w:rsid w:val="00EB7DED"/>
    <w:pPr>
      <w:tabs>
        <w:tab w:val="left" w:pos="360"/>
        <w:tab w:val="left" w:pos="851"/>
      </w:tabs>
      <w:ind w:hanging="851"/>
    </w:pPr>
  </w:style>
  <w:style w:type="paragraph" w:customStyle="1" w:styleId="CiscoFrontPageLast">
    <w:name w:val="Cisco Front Page Last"/>
    <w:basedOn w:val="CiscoFrontPage"/>
    <w:rsid w:val="00EB7DED"/>
  </w:style>
  <w:style w:type="paragraph" w:customStyle="1" w:styleId="CiscoDisclaimerFirst">
    <w:name w:val="Cisco Disclaimer First"/>
    <w:basedOn w:val="CiscoDisclaimer"/>
    <w:rsid w:val="00EB7DED"/>
    <w:pPr>
      <w:pageBreakBefore/>
      <w:spacing w:before="6000"/>
    </w:pPr>
  </w:style>
  <w:style w:type="paragraph" w:customStyle="1" w:styleId="115">
    <w:name w:val="样式 正文首行缩进 + 首行缩进:  1 字符 行距: 1.5 倍行距"/>
    <w:basedOn w:val="af4"/>
    <w:rsid w:val="00EB7DED"/>
    <w:pPr>
      <w:spacing w:line="360" w:lineRule="auto"/>
      <w:ind w:firstLineChars="200" w:firstLine="422"/>
    </w:pPr>
    <w:rPr>
      <w:rFonts w:ascii="宋体" w:hAnsi="宋体" w:cs="宋体"/>
      <w:b/>
    </w:rPr>
  </w:style>
  <w:style w:type="paragraph" w:customStyle="1" w:styleId="CiscoFooter">
    <w:name w:val="Cisco Footer"/>
    <w:rsid w:val="00EB7DED"/>
    <w:pPr>
      <w:tabs>
        <w:tab w:val="right" w:pos="8640"/>
      </w:tabs>
    </w:pPr>
    <w:rPr>
      <w:rFonts w:ascii="Arial" w:hAnsi="Arial" w:cs="Arial"/>
      <w:sz w:val="18"/>
      <w:lang w:eastAsia="en-US"/>
    </w:rPr>
  </w:style>
  <w:style w:type="paragraph" w:customStyle="1" w:styleId="RFINumber">
    <w:name w:val="RFI Number"/>
    <w:basedOn w:val="af4"/>
    <w:rsid w:val="00EB7DED"/>
    <w:pPr>
      <w:widowControl/>
      <w:jc w:val="center"/>
    </w:pPr>
    <w:rPr>
      <w:b/>
      <w:bCs/>
      <w:kern w:val="0"/>
      <w:sz w:val="60"/>
      <w:lang w:eastAsia="en-US"/>
    </w:rPr>
  </w:style>
  <w:style w:type="paragraph" w:customStyle="1" w:styleId="afffffffffffffffff0">
    <w:name w:val="页脚页码（绿盟科技）"/>
    <w:basedOn w:val="afffa"/>
    <w:rsid w:val="00EB7DED"/>
    <w:pPr>
      <w:framePr w:w="703" w:wrap="around" w:vAnchor="text" w:hAnchor="page" w:x="5598" w:y="247"/>
      <w:widowControl/>
      <w:jc w:val="center"/>
    </w:pPr>
    <w:rPr>
      <w:rFonts w:ascii="Arial" w:hAnsi="Arial"/>
      <w:kern w:val="0"/>
    </w:rPr>
  </w:style>
  <w:style w:type="paragraph" w:customStyle="1" w:styleId="CiscoBulletChar">
    <w:name w:val="Cisco Bullet Char"/>
    <w:basedOn w:val="CiscoResponseChar1Char1"/>
    <w:rsid w:val="00EB7DED"/>
  </w:style>
  <w:style w:type="paragraph" w:customStyle="1" w:styleId="Bullet-sub">
    <w:name w:val="Bullet-sub"/>
    <w:basedOn w:val="Bullet"/>
    <w:rsid w:val="00EB7DED"/>
    <w:pPr>
      <w:tabs>
        <w:tab w:val="clear" w:pos="432"/>
      </w:tabs>
      <w:overflowPunct w:val="0"/>
      <w:autoSpaceDE w:val="0"/>
      <w:autoSpaceDN w:val="0"/>
      <w:adjustRightInd w:val="0"/>
      <w:spacing w:line="240" w:lineRule="auto"/>
      <w:ind w:left="0" w:firstLine="0"/>
      <w:jc w:val="left"/>
      <w:textAlignment w:val="baseline"/>
    </w:pPr>
    <w:rPr>
      <w:rFonts w:ascii="Times New Roman" w:eastAsia="宋体" w:hAnsi="Times New Roman"/>
      <w:color w:val="auto"/>
      <w:sz w:val="24"/>
    </w:rPr>
  </w:style>
  <w:style w:type="paragraph" w:customStyle="1" w:styleId="afffffffffffffffff1">
    <w:name w:val="表居中"/>
    <w:basedOn w:val="afffffffffff6"/>
    <w:rsid w:val="00EB7DED"/>
    <w:pPr>
      <w:snapToGrid w:val="0"/>
      <w:spacing w:line="360" w:lineRule="auto"/>
      <w:textAlignment w:val="auto"/>
    </w:pPr>
    <w:rPr>
      <w:rFonts w:cs="宋体"/>
      <w:kern w:val="0"/>
      <w:szCs w:val="20"/>
    </w:rPr>
  </w:style>
  <w:style w:type="paragraph" w:customStyle="1" w:styleId="CellBody">
    <w:name w:val="CellBody"/>
    <w:basedOn w:val="af4"/>
    <w:rsid w:val="00EB7DED"/>
    <w:pPr>
      <w:jc w:val="left"/>
    </w:pPr>
    <w:rPr>
      <w:rFonts w:ascii="Times" w:hAnsi="Times"/>
      <w:kern w:val="0"/>
      <w:sz w:val="24"/>
      <w:lang w:eastAsia="en-US"/>
    </w:rPr>
  </w:style>
  <w:style w:type="paragraph" w:customStyle="1" w:styleId="CellBullet">
    <w:name w:val="CellBullet"/>
    <w:basedOn w:val="af4"/>
    <w:rsid w:val="00EB7DED"/>
    <w:pPr>
      <w:widowControl/>
      <w:tabs>
        <w:tab w:val="left" w:pos="1751"/>
      </w:tabs>
      <w:spacing w:before="40" w:after="40" w:line="200" w:lineRule="exact"/>
      <w:ind w:left="1751" w:hanging="420"/>
      <w:jc w:val="left"/>
    </w:pPr>
    <w:rPr>
      <w:rFonts w:ascii="Helvetica" w:hAnsi="Helvetica"/>
      <w:kern w:val="0"/>
      <w:sz w:val="16"/>
      <w:lang w:eastAsia="en-US"/>
    </w:rPr>
  </w:style>
  <w:style w:type="paragraph" w:customStyle="1" w:styleId="CellHead1">
    <w:name w:val="CellHead1"/>
    <w:basedOn w:val="af4"/>
    <w:rsid w:val="00EB7DED"/>
    <w:pPr>
      <w:widowControl/>
      <w:spacing w:before="40" w:after="40" w:line="210" w:lineRule="exact"/>
      <w:jc w:val="left"/>
    </w:pPr>
    <w:rPr>
      <w:rFonts w:ascii="Helvetica" w:hAnsi="Helvetica"/>
      <w:b/>
      <w:color w:val="002D3F"/>
      <w:kern w:val="0"/>
      <w:sz w:val="16"/>
      <w:lang w:eastAsia="en-US"/>
    </w:rPr>
  </w:style>
  <w:style w:type="paragraph" w:customStyle="1" w:styleId="2fff9">
    <w:name w:val="样式 首行缩进:  2字符"/>
    <w:basedOn w:val="af4"/>
    <w:rsid w:val="00EB7DED"/>
    <w:pPr>
      <w:ind w:firstLineChars="200" w:firstLine="480"/>
    </w:pPr>
    <w:rPr>
      <w:rFonts w:ascii="Arial Unicode MS" w:hAnsi="Arial Unicode MS" w:cs="宋体"/>
      <w:sz w:val="24"/>
    </w:rPr>
  </w:style>
  <w:style w:type="paragraph" w:customStyle="1" w:styleId="CellHead2">
    <w:name w:val="CellHead2"/>
    <w:basedOn w:val="af4"/>
    <w:rsid w:val="00EB7DED"/>
    <w:pPr>
      <w:widowControl/>
      <w:tabs>
        <w:tab w:val="left" w:pos="425"/>
      </w:tabs>
      <w:spacing w:before="40" w:after="40" w:line="200" w:lineRule="exact"/>
      <w:jc w:val="left"/>
    </w:pPr>
    <w:rPr>
      <w:rFonts w:ascii="Helvetica" w:hAnsi="Helvetica"/>
      <w:b/>
      <w:color w:val="000000"/>
      <w:kern w:val="0"/>
      <w:sz w:val="16"/>
      <w:lang w:eastAsia="en-US"/>
    </w:rPr>
  </w:style>
  <w:style w:type="paragraph" w:customStyle="1" w:styleId="P3">
    <w:name w:val="P标3"/>
    <w:basedOn w:val="3"/>
    <w:rsid w:val="00EB7DED"/>
    <w:pPr>
      <w:numPr>
        <w:numId w:val="0"/>
      </w:numPr>
      <w:tabs>
        <w:tab w:val="clear" w:pos="720"/>
        <w:tab w:val="clear" w:pos="1440"/>
        <w:tab w:val="left" w:pos="570"/>
      </w:tabs>
      <w:autoSpaceDE w:val="0"/>
      <w:autoSpaceDN w:val="0"/>
      <w:spacing w:before="120" w:after="120" w:line="480" w:lineRule="atLeast"/>
      <w:ind w:left="570" w:hanging="420"/>
    </w:pPr>
    <w:rPr>
      <w:rFonts w:ascii="宋体" w:hAnsi="宋体"/>
      <w:b w:val="0"/>
      <w:bCs w:val="0"/>
      <w:kern w:val="0"/>
      <w:sz w:val="24"/>
      <w:szCs w:val="20"/>
    </w:rPr>
  </w:style>
  <w:style w:type="paragraph" w:customStyle="1" w:styleId="-10">
    <w:name w:val="正文-带编号1)"/>
    <w:basedOn w:val="af4"/>
    <w:rsid w:val="00EB7DED"/>
    <w:pPr>
      <w:tabs>
        <w:tab w:val="left" w:pos="420"/>
      </w:tabs>
      <w:spacing w:line="400" w:lineRule="exact"/>
      <w:ind w:left="420" w:hanging="420"/>
    </w:pPr>
    <w:rPr>
      <w:rFonts w:ascii="Arial" w:hAnsi="Arial"/>
      <w:szCs w:val="24"/>
    </w:rPr>
  </w:style>
  <w:style w:type="paragraph" w:customStyle="1" w:styleId="D10">
    <w:name w:val="D标1"/>
    <w:basedOn w:val="11"/>
    <w:next w:val="af4"/>
    <w:rsid w:val="00EB7DED"/>
    <w:pPr>
      <w:pageBreakBefore/>
      <w:widowControl/>
      <w:numPr>
        <w:numId w:val="0"/>
      </w:numPr>
      <w:tabs>
        <w:tab w:val="clear" w:pos="1440"/>
        <w:tab w:val="left" w:pos="425"/>
      </w:tabs>
      <w:autoSpaceDE w:val="0"/>
      <w:autoSpaceDN w:val="0"/>
      <w:spacing w:before="360" w:after="240" w:line="315" w:lineRule="atLeast"/>
      <w:ind w:left="425" w:hanging="425"/>
      <w:jc w:val="center"/>
    </w:pPr>
    <w:rPr>
      <w:rFonts w:ascii="黑体" w:eastAsia="黑体"/>
      <w:b w:val="0"/>
      <w:bCs w:val="0"/>
      <w:kern w:val="0"/>
      <w:sz w:val="36"/>
      <w:szCs w:val="20"/>
    </w:rPr>
  </w:style>
  <w:style w:type="paragraph" w:customStyle="1" w:styleId="afffffffffffffffff2">
    <w:name w:val="表格文本"/>
    <w:basedOn w:val="af4"/>
    <w:rsid w:val="00EB7DED"/>
    <w:pPr>
      <w:widowControl/>
      <w:tabs>
        <w:tab w:val="decimal" w:pos="0"/>
      </w:tabs>
      <w:autoSpaceDE w:val="0"/>
      <w:autoSpaceDN w:val="0"/>
      <w:adjustRightInd w:val="0"/>
      <w:jc w:val="left"/>
    </w:pPr>
    <w:rPr>
      <w:rFonts w:ascii="Arial" w:hAnsi="Arial"/>
      <w:kern w:val="0"/>
      <w:sz w:val="24"/>
      <w:szCs w:val="21"/>
      <w:lang w:eastAsia="en-US" w:bidi="en-US"/>
    </w:rPr>
  </w:style>
  <w:style w:type="paragraph" w:customStyle="1" w:styleId="D2">
    <w:name w:val="D标2"/>
    <w:basedOn w:val="22"/>
    <w:rsid w:val="00EB7DED"/>
    <w:pPr>
      <w:widowControl/>
      <w:tabs>
        <w:tab w:val="left" w:pos="425"/>
      </w:tabs>
      <w:autoSpaceDE w:val="0"/>
      <w:autoSpaceDN w:val="0"/>
      <w:spacing w:before="360" w:after="0" w:line="480" w:lineRule="exact"/>
      <w:ind w:left="425" w:hanging="425"/>
      <w:jc w:val="left"/>
    </w:pPr>
    <w:rPr>
      <w:rFonts w:ascii="黑体" w:eastAsia="宋体" w:hAnsi="Times New Roman"/>
      <w:bCs w:val="0"/>
      <w:kern w:val="0"/>
      <w:sz w:val="24"/>
    </w:rPr>
  </w:style>
  <w:style w:type="paragraph" w:customStyle="1" w:styleId="53">
    <w:name w:val="标题5，章标题3"/>
    <w:basedOn w:val="3"/>
    <w:next w:val="af4"/>
    <w:rsid w:val="00EB7DED"/>
    <w:pPr>
      <w:numPr>
        <w:ilvl w:val="4"/>
        <w:numId w:val="2"/>
      </w:numPr>
      <w:tabs>
        <w:tab w:val="clear" w:pos="720"/>
        <w:tab w:val="clear" w:pos="1440"/>
        <w:tab w:val="left" w:pos="420"/>
      </w:tabs>
      <w:spacing w:before="240" w:after="120" w:line="360" w:lineRule="auto"/>
      <w:outlineLvl w:val="4"/>
    </w:pPr>
    <w:rPr>
      <w:rFonts w:eastAsia="楷体_GB2312"/>
      <w:bCs w:val="0"/>
      <w:spacing w:val="20"/>
      <w:sz w:val="28"/>
      <w:szCs w:val="20"/>
      <w:lang w:val="en-US" w:eastAsia="zh-CN"/>
    </w:rPr>
  </w:style>
  <w:style w:type="paragraph" w:customStyle="1" w:styleId="D3">
    <w:name w:val="D标3"/>
    <w:basedOn w:val="3"/>
    <w:rsid w:val="00EB7DED"/>
    <w:pPr>
      <w:numPr>
        <w:numId w:val="0"/>
      </w:numPr>
      <w:tabs>
        <w:tab w:val="clear" w:pos="720"/>
        <w:tab w:val="clear" w:pos="1440"/>
        <w:tab w:val="left" w:pos="1140"/>
      </w:tabs>
      <w:autoSpaceDE w:val="0"/>
      <w:autoSpaceDN w:val="0"/>
      <w:spacing w:before="120" w:after="0" w:line="480" w:lineRule="atLeast"/>
      <w:ind w:left="1140" w:hanging="1140"/>
    </w:pPr>
    <w:rPr>
      <w:rFonts w:ascii="宋体" w:hAnsi="宋体"/>
      <w:b w:val="0"/>
      <w:bCs w:val="0"/>
      <w:kern w:val="0"/>
      <w:sz w:val="24"/>
      <w:szCs w:val="20"/>
    </w:rPr>
  </w:style>
  <w:style w:type="paragraph" w:customStyle="1" w:styleId="2222">
    <w:name w:val="标题2222"/>
    <w:basedOn w:val="11"/>
    <w:rsid w:val="00EB7DED"/>
    <w:pPr>
      <w:numPr>
        <w:numId w:val="50"/>
      </w:numPr>
      <w:tabs>
        <w:tab w:val="clear" w:pos="1440"/>
      </w:tabs>
      <w:spacing w:line="578" w:lineRule="auto"/>
    </w:pPr>
    <w:rPr>
      <w:rFonts w:ascii="Helvetica" w:hAnsi="Helvetica" w:cs="Arial"/>
      <w:b w:val="0"/>
      <w:bCs w:val="0"/>
      <w:kern w:val="32"/>
      <w:sz w:val="22"/>
      <w:szCs w:val="32"/>
    </w:rPr>
  </w:style>
  <w:style w:type="paragraph" w:customStyle="1" w:styleId="D4">
    <w:name w:val="D标4"/>
    <w:basedOn w:val="af4"/>
    <w:next w:val="D1"/>
    <w:rsid w:val="00EB7DED"/>
    <w:pPr>
      <w:tabs>
        <w:tab w:val="left" w:pos="1140"/>
      </w:tabs>
      <w:autoSpaceDE w:val="0"/>
      <w:autoSpaceDN w:val="0"/>
      <w:adjustRightInd w:val="0"/>
      <w:spacing w:before="120" w:line="480" w:lineRule="atLeast"/>
      <w:ind w:left="1140" w:hanging="1140"/>
    </w:pPr>
    <w:rPr>
      <w:rFonts w:ascii="宋体"/>
      <w:kern w:val="0"/>
      <w:sz w:val="24"/>
    </w:rPr>
  </w:style>
  <w:style w:type="paragraph" w:customStyle="1" w:styleId="2fffa">
    <w:name w:val="需求书2"/>
    <w:basedOn w:val="af4"/>
    <w:rsid w:val="00EB7DED"/>
    <w:pPr>
      <w:tabs>
        <w:tab w:val="left" w:pos="1260"/>
      </w:tabs>
      <w:spacing w:line="440" w:lineRule="exact"/>
      <w:ind w:left="851"/>
      <w:outlineLvl w:val="2"/>
    </w:pPr>
    <w:rPr>
      <w:rFonts w:ascii="宋体" w:hAnsi="宋体"/>
      <w:sz w:val="24"/>
      <w:szCs w:val="21"/>
    </w:rPr>
  </w:style>
  <w:style w:type="paragraph" w:customStyle="1" w:styleId="afffffffffffffffff3">
    <w:name w:val="a"/>
    <w:basedOn w:val="af4"/>
    <w:rsid w:val="00EB7DED"/>
    <w:pPr>
      <w:widowControl/>
      <w:spacing w:before="100" w:beforeAutospacing="1" w:after="100" w:afterAutospacing="1"/>
      <w:jc w:val="left"/>
    </w:pPr>
    <w:rPr>
      <w:rFonts w:ascii="宋体" w:hAnsi="宋体" w:cs="宋体"/>
      <w:kern w:val="0"/>
      <w:sz w:val="24"/>
      <w:szCs w:val="24"/>
    </w:rPr>
  </w:style>
  <w:style w:type="paragraph" w:customStyle="1" w:styleId="1fff2">
    <w:name w:val="需求书用目录1"/>
    <w:basedOn w:val="af4"/>
    <w:rsid w:val="00EB7DED"/>
    <w:pPr>
      <w:tabs>
        <w:tab w:val="left" w:pos="425"/>
      </w:tabs>
      <w:spacing w:before="360" w:after="40"/>
      <w:outlineLvl w:val="0"/>
    </w:pPr>
    <w:rPr>
      <w:rFonts w:ascii="宋体" w:hAnsi="宋体"/>
      <w:bCs/>
      <w:szCs w:val="24"/>
    </w:rPr>
  </w:style>
  <w:style w:type="paragraph" w:customStyle="1" w:styleId="3h33rdlevelH3cbBOD0HeadingLevel3TopicHeadings0">
    <w:name w:val="样式 样式 标题 3h33rd levelH3cbBOD 0HeadingLevel 3 Topic Headings... +..."/>
    <w:basedOn w:val="3h33rdlevelH3cbBOD0HeadingLevel3TopicHeadings"/>
    <w:rsid w:val="00EB7DED"/>
    <w:pPr>
      <w:keepNext/>
      <w:keepLines/>
      <w:widowControl/>
      <w:tabs>
        <w:tab w:val="clear" w:pos="780"/>
      </w:tabs>
      <w:adjustRightInd w:val="0"/>
      <w:spacing w:before="50" w:after="50" w:line="360" w:lineRule="auto"/>
      <w:ind w:left="0" w:firstLine="0"/>
      <w:jc w:val="left"/>
      <w:outlineLvl w:val="2"/>
    </w:pPr>
    <w:rPr>
      <w:rFonts w:ascii="Tahoma" w:hAnsi="Tahoma" w:cs="宋体"/>
      <w:b/>
      <w:kern w:val="0"/>
      <w:sz w:val="32"/>
      <w:szCs w:val="32"/>
      <w:lang w:eastAsia="zh-TW"/>
    </w:rPr>
  </w:style>
  <w:style w:type="paragraph" w:customStyle="1" w:styleId="ParagraphText">
    <w:name w:val="Paragraph Text"/>
    <w:basedOn w:val="af4"/>
    <w:rsid w:val="00EB7DED"/>
    <w:pPr>
      <w:widowControl/>
      <w:spacing w:line="320" w:lineRule="exact"/>
      <w:jc w:val="left"/>
    </w:pPr>
    <w:rPr>
      <w:rFonts w:ascii="Beijing" w:eastAsia="Times New Roman"/>
      <w:kern w:val="0"/>
      <w:sz w:val="18"/>
      <w:szCs w:val="18"/>
    </w:rPr>
  </w:style>
  <w:style w:type="paragraph" w:customStyle="1" w:styleId="2ndSubhead">
    <w:name w:val="2nd Subhead"/>
    <w:basedOn w:val="af4"/>
    <w:rsid w:val="00EB7DED"/>
    <w:pPr>
      <w:widowControl/>
      <w:spacing w:after="29"/>
      <w:jc w:val="left"/>
    </w:pPr>
    <w:rPr>
      <w:rFonts w:ascii="Beijing" w:eastAsia="Times New Roman"/>
      <w:kern w:val="0"/>
      <w:sz w:val="16"/>
      <w:szCs w:val="16"/>
    </w:rPr>
  </w:style>
  <w:style w:type="paragraph" w:customStyle="1" w:styleId="ParaCharCharCharCharChar">
    <w:name w:val="默认段落字体 Para Char Char Char Char Char"/>
    <w:basedOn w:val="af4"/>
    <w:semiHidden/>
    <w:rsid w:val="00EB7DED"/>
    <w:rPr>
      <w:rFonts w:ascii="宋体" w:hAnsi="宋体"/>
      <w:b/>
      <w:color w:val="000000"/>
      <w:sz w:val="24"/>
      <w:szCs w:val="24"/>
    </w:rPr>
  </w:style>
  <w:style w:type="paragraph" w:customStyle="1" w:styleId="3rdSubhead">
    <w:name w:val="3rd Subhead"/>
    <w:basedOn w:val="af4"/>
    <w:rsid w:val="00EB7DED"/>
    <w:pPr>
      <w:widowControl/>
      <w:spacing w:line="320" w:lineRule="exact"/>
      <w:jc w:val="left"/>
    </w:pPr>
    <w:rPr>
      <w:rFonts w:ascii="Beijing" w:eastAsia="Times New Roman"/>
      <w:kern w:val="0"/>
      <w:sz w:val="16"/>
      <w:szCs w:val="16"/>
    </w:rPr>
  </w:style>
  <w:style w:type="paragraph" w:customStyle="1" w:styleId="D20">
    <w:name w:val="D2"/>
    <w:basedOn w:val="af4"/>
    <w:link w:val="D2CharChar"/>
    <w:rsid w:val="00EB7DED"/>
    <w:pPr>
      <w:spacing w:line="312" w:lineRule="exact"/>
    </w:pPr>
    <w:rPr>
      <w:rFonts w:ascii="EU-F1" w:eastAsia="黑体"/>
      <w:kern w:val="21"/>
      <w:szCs w:val="21"/>
    </w:rPr>
  </w:style>
  <w:style w:type="paragraph" w:customStyle="1" w:styleId="4thSubhead">
    <w:name w:val="4th Subhead"/>
    <w:basedOn w:val="af4"/>
    <w:rsid w:val="00EB7DED"/>
    <w:pPr>
      <w:widowControl/>
      <w:spacing w:line="320" w:lineRule="exact"/>
      <w:jc w:val="left"/>
    </w:pPr>
    <w:rPr>
      <w:rFonts w:ascii="Beijing" w:eastAsia="Times New Roman"/>
      <w:kern w:val="0"/>
      <w:sz w:val="16"/>
      <w:szCs w:val="16"/>
    </w:rPr>
  </w:style>
  <w:style w:type="paragraph" w:customStyle="1" w:styleId="SubParagraphType">
    <w:name w:val="Sub Paragraph Type"/>
    <w:basedOn w:val="af4"/>
    <w:rsid w:val="00EB7DED"/>
    <w:pPr>
      <w:widowControl/>
      <w:tabs>
        <w:tab w:val="left" w:pos="360"/>
      </w:tabs>
      <w:spacing w:line="240" w:lineRule="exact"/>
      <w:jc w:val="left"/>
    </w:pPr>
    <w:rPr>
      <w:rFonts w:ascii="Beijing" w:eastAsia="Times New Roman"/>
      <w:kern w:val="0"/>
      <w:sz w:val="18"/>
      <w:szCs w:val="18"/>
    </w:rPr>
  </w:style>
  <w:style w:type="paragraph" w:customStyle="1" w:styleId="CaptionTable">
    <w:name w:val="Caption Table"/>
    <w:basedOn w:val="CaptionBold"/>
    <w:next w:val="af4"/>
    <w:rsid w:val="00EB7DED"/>
  </w:style>
  <w:style w:type="paragraph" w:customStyle="1" w:styleId="afffffffffffffffff4">
    <w:name w:val="说明段"/>
    <w:basedOn w:val="aff6"/>
    <w:rsid w:val="00EB7DED"/>
    <w:pPr>
      <w:tabs>
        <w:tab w:val="left" w:pos="1751"/>
      </w:tabs>
      <w:adjustRightInd/>
      <w:spacing w:before="120" w:line="300" w:lineRule="auto"/>
      <w:ind w:left="1751" w:hanging="420"/>
      <w:textAlignment w:val="auto"/>
    </w:pPr>
    <w:rPr>
      <w:rFonts w:ascii="Times New Roman"/>
      <w:kern w:val="2"/>
    </w:rPr>
  </w:style>
  <w:style w:type="paragraph" w:customStyle="1" w:styleId="afffffffffffffffff5">
    <w:name w:val="大标题"/>
    <w:basedOn w:val="af4"/>
    <w:rsid w:val="00EB7DED"/>
    <w:pPr>
      <w:autoSpaceDE w:val="0"/>
      <w:autoSpaceDN w:val="0"/>
      <w:adjustRightInd w:val="0"/>
      <w:spacing w:after="360"/>
      <w:jc w:val="center"/>
      <w:textAlignment w:val="baseline"/>
    </w:pPr>
    <w:rPr>
      <w:b/>
      <w:kern w:val="0"/>
      <w:sz w:val="44"/>
    </w:rPr>
  </w:style>
  <w:style w:type="paragraph" w:customStyle="1" w:styleId="1fff3">
    <w:name w:val="È±Ê¡ÎÄ±¾:1"/>
    <w:basedOn w:val="af4"/>
    <w:rsid w:val="00EB7DED"/>
    <w:pPr>
      <w:widowControl/>
      <w:overflowPunct w:val="0"/>
      <w:autoSpaceDE w:val="0"/>
      <w:autoSpaceDN w:val="0"/>
      <w:adjustRightInd w:val="0"/>
      <w:spacing w:line="400" w:lineRule="exact"/>
      <w:ind w:firstLine="539"/>
      <w:textAlignment w:val="baseline"/>
    </w:pPr>
    <w:rPr>
      <w:kern w:val="0"/>
      <w:sz w:val="24"/>
    </w:rPr>
  </w:style>
  <w:style w:type="paragraph" w:customStyle="1" w:styleId="3ff2">
    <w:name w:val="正文缩进3"/>
    <w:basedOn w:val="af4"/>
    <w:rsid w:val="00EB7DED"/>
    <w:pPr>
      <w:widowControl/>
      <w:overflowPunct w:val="0"/>
      <w:autoSpaceDE w:val="0"/>
      <w:autoSpaceDN w:val="0"/>
      <w:adjustRightInd w:val="0"/>
      <w:spacing w:line="400" w:lineRule="exact"/>
      <w:ind w:firstLine="420"/>
      <w:textAlignment w:val="baseline"/>
    </w:pPr>
    <w:rPr>
      <w:kern w:val="0"/>
      <w:sz w:val="24"/>
    </w:rPr>
  </w:style>
  <w:style w:type="paragraph" w:customStyle="1" w:styleId="Char1CharCharCharCharCharCharCharCharCharCharCharCharCharCharCharCharCharCharCharCharChar1CharCharCharCharCharCharCharCharChar1CharCharChar1CharCharCharCharCharCharChar">
    <w:name w:val="Char1 Char Char Char Char Char Char Char Char Char Char Char Char Char Char Char Char Char Char Char Char Char1 Char Char Char Char Char Char Char Char Char1 Char Char Char1 Char Char Char Char Char Char Char"/>
    <w:basedOn w:val="af4"/>
    <w:rsid w:val="00EB7DED"/>
    <w:pPr>
      <w:widowControl/>
      <w:tabs>
        <w:tab w:val="left" w:pos="525"/>
      </w:tabs>
      <w:spacing w:after="160" w:line="240" w:lineRule="exact"/>
      <w:jc w:val="left"/>
    </w:pPr>
    <w:rPr>
      <w:rFonts w:ascii="Verdana" w:hAnsi="Verdana"/>
      <w:kern w:val="0"/>
      <w:sz w:val="20"/>
      <w:lang w:eastAsia="en-US"/>
    </w:rPr>
  </w:style>
  <w:style w:type="paragraph" w:customStyle="1" w:styleId="TableHeadingChar0">
    <w:name w:val="Table Heading Char"/>
    <w:rsid w:val="00EB7DED"/>
    <w:pPr>
      <w:snapToGrid w:val="0"/>
      <w:jc w:val="center"/>
    </w:pPr>
    <w:rPr>
      <w:rFonts w:ascii="Arial" w:eastAsia="黑体" w:hAnsi="Arial"/>
      <w:sz w:val="18"/>
    </w:rPr>
  </w:style>
  <w:style w:type="paragraph" w:customStyle="1" w:styleId="ParaCharCharCharCharCharCharCharCharCharCharCharCharChar">
    <w:name w:val="默认段落字体 Para Char Char Char Char Char Char Char Char Char Char Char Char Char"/>
    <w:basedOn w:val="af4"/>
    <w:rsid w:val="00EB7DED"/>
    <w:pPr>
      <w:tabs>
        <w:tab w:val="right" w:pos="-2120"/>
      </w:tabs>
      <w:snapToGrid w:val="0"/>
    </w:pPr>
    <w:rPr>
      <w:sz w:val="24"/>
      <w:szCs w:val="24"/>
    </w:rPr>
  </w:style>
  <w:style w:type="paragraph" w:customStyle="1" w:styleId="afffffffffffffffff6">
    <w:name w:val="标书目录"/>
    <w:basedOn w:val="af4"/>
    <w:rsid w:val="00EB7DED"/>
    <w:pPr>
      <w:jc w:val="center"/>
    </w:pPr>
    <w:rPr>
      <w:rFonts w:eastAsia="黑体" w:cs="宋体"/>
      <w:b/>
      <w:bCs/>
      <w:sz w:val="48"/>
    </w:rPr>
  </w:style>
  <w:style w:type="paragraph" w:customStyle="1" w:styleId="1fff4">
    <w:name w:val="标书封面1"/>
    <w:next w:val="afffffffff3"/>
    <w:rsid w:val="00EB7DED"/>
    <w:pPr>
      <w:spacing w:line="200" w:lineRule="atLeast"/>
      <w:jc w:val="right"/>
    </w:pPr>
    <w:rPr>
      <w:rFonts w:cs="宋体"/>
      <w:b/>
      <w:bCs/>
      <w:kern w:val="2"/>
      <w:sz w:val="52"/>
      <w:szCs w:val="24"/>
    </w:rPr>
  </w:style>
  <w:style w:type="paragraph" w:customStyle="1" w:styleId="2fffb">
    <w:name w:val="标书2"/>
    <w:next w:val="afffffffff3"/>
    <w:rsid w:val="00EB7DED"/>
    <w:pPr>
      <w:spacing w:beforeLines="150"/>
    </w:pPr>
    <w:rPr>
      <w:b/>
      <w:spacing w:val="20"/>
      <w:sz w:val="24"/>
      <w:szCs w:val="24"/>
    </w:rPr>
  </w:style>
  <w:style w:type="paragraph" w:customStyle="1" w:styleId="4f0">
    <w:name w:val="标书4"/>
    <w:basedOn w:val="afffffffffb"/>
    <w:rsid w:val="00EB7DED"/>
  </w:style>
  <w:style w:type="paragraph" w:customStyle="1" w:styleId="afffffffffffffffff7">
    <w:name w:val="标题四"/>
    <w:basedOn w:val="af4"/>
    <w:rsid w:val="00EB7DED"/>
    <w:pPr>
      <w:spacing w:before="240" w:after="120" w:line="300" w:lineRule="auto"/>
    </w:pPr>
    <w:rPr>
      <w:rFonts w:ascii="黑体"/>
      <w:b/>
      <w:bCs/>
      <w:sz w:val="24"/>
    </w:rPr>
  </w:style>
  <w:style w:type="paragraph" w:customStyle="1" w:styleId="afffffffffffffffff8">
    <w:name w:val="二级标题"/>
    <w:next w:val="afffffffff3"/>
    <w:link w:val="Charff0"/>
    <w:rsid w:val="00EB7DED"/>
    <w:pPr>
      <w:spacing w:beforeLines="150"/>
    </w:pPr>
    <w:rPr>
      <w:rFonts w:ascii="华文中宋" w:eastAsia="华文中宋" w:hAnsi="华文中宋"/>
      <w:b/>
      <w:spacing w:val="8"/>
      <w:kern w:val="2"/>
      <w:sz w:val="24"/>
      <w:szCs w:val="24"/>
    </w:rPr>
  </w:style>
  <w:style w:type="paragraph" w:customStyle="1" w:styleId="afffffffffffffffff9">
    <w:name w:val="正文列表"/>
    <w:basedOn w:val="af4"/>
    <w:rsid w:val="00EB7DED"/>
    <w:pPr>
      <w:spacing w:line="360" w:lineRule="auto"/>
      <w:jc w:val="center"/>
    </w:pPr>
    <w:rPr>
      <w:rFonts w:ascii="Arial" w:hAnsi="Arial" w:cs="Arial"/>
      <w:sz w:val="24"/>
      <w:szCs w:val="24"/>
    </w:rPr>
  </w:style>
  <w:style w:type="paragraph" w:customStyle="1" w:styleId="afffffffffffffffffa">
    <w:name w:val="基本正文"/>
    <w:rsid w:val="00EB7DED"/>
    <w:pPr>
      <w:widowControl w:val="0"/>
      <w:spacing w:before="60" w:after="60" w:line="360" w:lineRule="exact"/>
      <w:ind w:firstLineChars="200" w:firstLine="420"/>
      <w:jc w:val="both"/>
    </w:pPr>
    <w:rPr>
      <w:kern w:val="2"/>
      <w:sz w:val="21"/>
    </w:rPr>
  </w:style>
  <w:style w:type="paragraph" w:customStyle="1" w:styleId="211">
    <w:name w:val="样式 标题 2 + 段前: 1 行 段后: 1 行"/>
    <w:basedOn w:val="22"/>
    <w:rsid w:val="00EB7DED"/>
    <w:pPr>
      <w:numPr>
        <w:numId w:val="51"/>
      </w:numPr>
      <w:spacing w:beforeLines="100" w:afterLines="100"/>
      <w:ind w:left="0" w:right="210" w:firstLine="0"/>
    </w:pPr>
    <w:rPr>
      <w:rFonts w:ascii="宋体" w:eastAsia="宋体" w:hAnsi="宋体"/>
      <w:bCs w:val="0"/>
      <w:sz w:val="36"/>
      <w:szCs w:val="36"/>
    </w:rPr>
  </w:style>
  <w:style w:type="paragraph" w:customStyle="1" w:styleId="3ff3">
    <w:name w:val="投标文件3"/>
    <w:basedOn w:val="af4"/>
    <w:rsid w:val="00EB7DED"/>
    <w:pPr>
      <w:widowControl/>
      <w:spacing w:line="360" w:lineRule="auto"/>
    </w:pPr>
    <w:rPr>
      <w:rFonts w:ascii="宋体" w:eastAsia="黑体" w:hAnsi="Courier New"/>
      <w:b/>
      <w:sz w:val="30"/>
    </w:rPr>
  </w:style>
  <w:style w:type="paragraph" w:customStyle="1" w:styleId="CharChar1CharCharCharChar">
    <w:name w:val="Char Char1 Char Char Char Char"/>
    <w:basedOn w:val="af4"/>
    <w:rsid w:val="00EB7DED"/>
    <w:pPr>
      <w:widowControl/>
      <w:spacing w:after="160" w:line="240" w:lineRule="exact"/>
      <w:jc w:val="left"/>
    </w:pPr>
    <w:rPr>
      <w:rFonts w:ascii="Verdana" w:eastAsia="仿宋_GB2312" w:hAnsi="Verdana"/>
      <w:kern w:val="0"/>
      <w:sz w:val="24"/>
      <w:lang w:eastAsia="en-US"/>
    </w:rPr>
  </w:style>
  <w:style w:type="paragraph" w:customStyle="1" w:styleId="Aligncenter">
    <w:name w:val="Align center"/>
    <w:rsid w:val="00EB7DED"/>
    <w:pPr>
      <w:numPr>
        <w:numId w:val="52"/>
      </w:numPr>
      <w:ind w:left="0" w:firstLine="0"/>
      <w:jc w:val="center"/>
    </w:pPr>
    <w:rPr>
      <w:sz w:val="21"/>
      <w:lang w:eastAsia="en-US"/>
    </w:rPr>
  </w:style>
  <w:style w:type="paragraph" w:customStyle="1" w:styleId="BulletRoundIndentMorePlus">
    <w:name w:val="BulletRoundIndentMorePlus"/>
    <w:rsid w:val="00EB7DED"/>
    <w:pPr>
      <w:numPr>
        <w:numId w:val="53"/>
      </w:numPr>
      <w:tabs>
        <w:tab w:val="clear" w:pos="720"/>
        <w:tab w:val="left" w:pos="1440"/>
      </w:tabs>
      <w:spacing w:before="120" w:after="60"/>
      <w:ind w:left="1440" w:hanging="360"/>
    </w:pPr>
    <w:rPr>
      <w:rFonts w:ascii="Univers" w:hAnsi="Univers"/>
      <w:sz w:val="22"/>
      <w:szCs w:val="22"/>
    </w:rPr>
  </w:style>
  <w:style w:type="paragraph" w:customStyle="1" w:styleId="Tahoma20">
    <w:name w:val="样式 Tahoma 居中 行距: 最小值 20 磅"/>
    <w:basedOn w:val="af4"/>
    <w:rsid w:val="00EB7DED"/>
    <w:pPr>
      <w:jc w:val="center"/>
    </w:pPr>
    <w:rPr>
      <w:rFonts w:ascii="Tahoma" w:hAnsi="宋体" w:cs="宋体"/>
    </w:rPr>
  </w:style>
  <w:style w:type="paragraph" w:customStyle="1" w:styleId="zj-4">
    <w:name w:val="zj-4"/>
    <w:basedOn w:val="zj-3"/>
    <w:link w:val="zj-4Char"/>
    <w:qFormat/>
    <w:rsid w:val="00EB7DED"/>
    <w:pPr>
      <w:tabs>
        <w:tab w:val="left" w:pos="567"/>
      </w:tabs>
      <w:spacing w:beforeLines="100"/>
      <w:ind w:firstLine="0"/>
    </w:pPr>
  </w:style>
  <w:style w:type="paragraph" w:customStyle="1" w:styleId="zj-122">
    <w:name w:val="zj-122"/>
    <w:basedOn w:val="1fb"/>
    <w:link w:val="zj-122Char"/>
    <w:qFormat/>
    <w:rsid w:val="00EB7DED"/>
    <w:pPr>
      <w:widowControl/>
      <w:jc w:val="left"/>
    </w:pPr>
    <w:rPr>
      <w:rFonts w:ascii="Cambria" w:hAnsi="Cambria"/>
      <w:iCs/>
      <w:kern w:val="0"/>
      <w:szCs w:val="21"/>
      <w:lang w:bidi="en-US"/>
    </w:rPr>
  </w:style>
  <w:style w:type="paragraph" w:customStyle="1" w:styleId="cs10additiveDefaultPa">
    <w:name w:val="cs10 additive Default Pa"/>
    <w:rsid w:val="00EB7DED"/>
    <w:pPr>
      <w:widowControl w:val="0"/>
      <w:autoSpaceDE w:val="0"/>
      <w:autoSpaceDN w:val="0"/>
      <w:adjustRightInd w:val="0"/>
    </w:pPr>
    <w:rPr>
      <w:rFonts w:ascii="宋体"/>
    </w:rPr>
  </w:style>
  <w:style w:type="paragraph" w:customStyle="1" w:styleId="afffffffffffffffffb">
    <w:name w:val="重点说明"/>
    <w:basedOn w:val="af4"/>
    <w:rsid w:val="00EB7DED"/>
    <w:pPr>
      <w:widowControl/>
      <w:spacing w:before="40" w:after="40" w:line="400" w:lineRule="exact"/>
      <w:ind w:left="360" w:hanging="360"/>
    </w:pPr>
    <w:rPr>
      <w:rFonts w:ascii="宋体"/>
      <w:b/>
      <w:spacing w:val="6"/>
      <w:sz w:val="28"/>
    </w:rPr>
  </w:style>
  <w:style w:type="paragraph" w:customStyle="1" w:styleId="afffffffffffffffffc">
    <w:name w:val="适中"/>
    <w:basedOn w:val="22"/>
    <w:rsid w:val="00EB7DED"/>
    <w:pPr>
      <w:widowControl/>
      <w:tabs>
        <w:tab w:val="left" w:pos="1404"/>
      </w:tabs>
      <w:autoSpaceDE w:val="0"/>
      <w:autoSpaceDN w:val="0"/>
      <w:spacing w:before="120" w:after="60" w:line="240" w:lineRule="auto"/>
      <w:ind w:left="1404" w:hanging="576"/>
      <w:outlineLvl w:val="9"/>
    </w:pPr>
    <w:rPr>
      <w:rFonts w:ascii="Times New Roman" w:eastAsia="宋体" w:hAnsi="Times New Roman"/>
      <w:bCs w:val="0"/>
      <w:spacing w:val="10"/>
      <w:kern w:val="28"/>
      <w:sz w:val="24"/>
      <w:szCs w:val="20"/>
    </w:rPr>
  </w:style>
  <w:style w:type="paragraph" w:customStyle="1" w:styleId="InTableText">
    <w:name w:val="InTableText"/>
    <w:basedOn w:val="af4"/>
    <w:rsid w:val="00EB7DED"/>
    <w:pPr>
      <w:widowControl/>
      <w:tabs>
        <w:tab w:val="left" w:pos="144"/>
      </w:tabs>
      <w:spacing w:line="360" w:lineRule="auto"/>
      <w:ind w:left="420" w:hanging="420"/>
      <w:jc w:val="left"/>
    </w:pPr>
    <w:rPr>
      <w:rFonts w:ascii="Arial" w:hAnsi="Arial"/>
      <w:kern w:val="0"/>
      <w:sz w:val="16"/>
    </w:rPr>
  </w:style>
  <w:style w:type="paragraph" w:customStyle="1" w:styleId="afffffffffffffffffd">
    <w:name w:val="带符号正文（缩进）"/>
    <w:rsid w:val="00EB7DED"/>
    <w:pPr>
      <w:tabs>
        <w:tab w:val="left" w:pos="595"/>
        <w:tab w:val="left" w:pos="780"/>
      </w:tabs>
      <w:spacing w:before="100" w:beforeAutospacing="1" w:after="100" w:afterAutospacing="1" w:line="360" w:lineRule="auto"/>
      <w:ind w:leftChars="200" w:left="849" w:hanging="369"/>
    </w:pPr>
    <w:rPr>
      <w:sz w:val="24"/>
    </w:rPr>
  </w:style>
  <w:style w:type="paragraph" w:customStyle="1" w:styleId="Bulletsingle">
    <w:name w:val="Bullet single"/>
    <w:basedOn w:val="af4"/>
    <w:rsid w:val="00EB7DED"/>
    <w:pPr>
      <w:widowControl/>
      <w:spacing w:line="360" w:lineRule="auto"/>
      <w:ind w:left="2851" w:hanging="360"/>
      <w:jc w:val="left"/>
    </w:pPr>
    <w:rPr>
      <w:rFonts w:ascii="ITCCenturyBookT" w:eastAsia="楷体_GB2312" w:hAnsi="ITCCenturyBookT"/>
      <w:spacing w:val="20"/>
      <w:kern w:val="0"/>
      <w:sz w:val="20"/>
    </w:rPr>
  </w:style>
  <w:style w:type="paragraph" w:customStyle="1" w:styleId="afffffffffffffffffe">
    <w:name w:val="带符号正文"/>
    <w:rsid w:val="00EB7DED"/>
    <w:pPr>
      <w:tabs>
        <w:tab w:val="left" w:pos="930"/>
      </w:tabs>
      <w:spacing w:before="100" w:beforeAutospacing="1" w:after="100" w:afterAutospacing="1" w:line="360" w:lineRule="auto"/>
      <w:ind w:left="930" w:hanging="720"/>
    </w:pPr>
    <w:rPr>
      <w:sz w:val="24"/>
    </w:rPr>
  </w:style>
  <w:style w:type="paragraph" w:customStyle="1" w:styleId="T3">
    <w:name w:val="T3"/>
    <w:basedOn w:val="af4"/>
    <w:rsid w:val="00EB7DED"/>
    <w:pPr>
      <w:tabs>
        <w:tab w:val="left" w:pos="992"/>
        <w:tab w:val="left" w:pos="1418"/>
        <w:tab w:val="left" w:pos="1843"/>
        <w:tab w:val="left" w:pos="2268"/>
        <w:tab w:val="left" w:pos="2693"/>
        <w:tab w:val="left" w:pos="3119"/>
        <w:tab w:val="left" w:pos="3544"/>
      </w:tabs>
      <w:adjustRightInd w:val="0"/>
      <w:snapToGrid w:val="0"/>
      <w:spacing w:after="120" w:line="300" w:lineRule="auto"/>
      <w:ind w:left="567" w:firstLine="458"/>
    </w:pPr>
    <w:rPr>
      <w:rFonts w:ascii="Microsoft Sans Serif" w:hAnsi="Microsoft Sans Serif"/>
      <w:kern w:val="0"/>
      <w:sz w:val="24"/>
    </w:rPr>
  </w:style>
  <w:style w:type="paragraph" w:customStyle="1" w:styleId="affffffffffffffffff">
    <w:name w:val="方案"/>
    <w:basedOn w:val="af4"/>
    <w:rsid w:val="00EB7DED"/>
    <w:pPr>
      <w:adjustRightInd w:val="0"/>
      <w:spacing w:line="400" w:lineRule="exact"/>
      <w:textAlignment w:val="baseline"/>
    </w:pPr>
    <w:rPr>
      <w:rFonts w:eastAsia="楷体_GB2312"/>
      <w:kern w:val="0"/>
      <w:sz w:val="24"/>
    </w:rPr>
  </w:style>
  <w:style w:type="paragraph" w:customStyle="1" w:styleId="4f1">
    <w:name w:val="标题  4"/>
    <w:basedOn w:val="af4"/>
    <w:rsid w:val="00EB7DED"/>
    <w:pPr>
      <w:adjustRightInd w:val="0"/>
      <w:snapToGrid w:val="0"/>
      <w:spacing w:line="360" w:lineRule="auto"/>
      <w:ind w:firstLine="420"/>
    </w:pPr>
    <w:rPr>
      <w:kern w:val="0"/>
      <w:sz w:val="24"/>
      <w:szCs w:val="24"/>
    </w:rPr>
  </w:style>
  <w:style w:type="paragraph" w:customStyle="1" w:styleId="affffffffffffffffff0">
    <w:name w:val="四级目录"/>
    <w:basedOn w:val="af4"/>
    <w:next w:val="af4"/>
    <w:rsid w:val="00EB7DED"/>
    <w:pPr>
      <w:spacing w:line="360" w:lineRule="auto"/>
      <w:ind w:left="1080" w:hanging="709"/>
    </w:pPr>
    <w:rPr>
      <w:sz w:val="24"/>
      <w:szCs w:val="24"/>
    </w:rPr>
  </w:style>
  <w:style w:type="paragraph" w:customStyle="1" w:styleId="1fff5">
    <w:name w:val="样式 标题 1 + 两端对齐"/>
    <w:basedOn w:val="11"/>
    <w:rsid w:val="00EB7DED"/>
    <w:pPr>
      <w:numPr>
        <w:numId w:val="0"/>
      </w:numPr>
      <w:tabs>
        <w:tab w:val="clear" w:pos="1440"/>
        <w:tab w:val="left" w:pos="814"/>
      </w:tabs>
      <w:spacing w:line="240" w:lineRule="auto"/>
      <w:ind w:left="180" w:firstLine="454"/>
      <w:textAlignment w:val="baseline"/>
    </w:pPr>
    <w:rPr>
      <w:bCs w:val="0"/>
      <w:sz w:val="32"/>
      <w:szCs w:val="30"/>
    </w:rPr>
  </w:style>
  <w:style w:type="paragraph" w:customStyle="1" w:styleId="Z4">
    <w:name w:val="Z4"/>
    <w:basedOn w:val="af4"/>
    <w:rsid w:val="00EB7DED"/>
    <w:pPr>
      <w:tabs>
        <w:tab w:val="left" w:pos="2520"/>
      </w:tabs>
      <w:spacing w:before="240" w:after="120" w:line="360" w:lineRule="auto"/>
      <w:outlineLvl w:val="3"/>
    </w:pPr>
    <w:rPr>
      <w:rFonts w:ascii="Tahoma" w:eastAsia="幼圆" w:hAnsi="Tahoma"/>
      <w:sz w:val="24"/>
    </w:rPr>
  </w:style>
  <w:style w:type="paragraph" w:customStyle="1" w:styleId="hh">
    <w:name w:val="hh"/>
    <w:basedOn w:val="af4"/>
    <w:rsid w:val="00EB7DED"/>
    <w:pPr>
      <w:widowControl/>
      <w:autoSpaceDE w:val="0"/>
      <w:autoSpaceDN w:val="0"/>
      <w:adjustRightInd w:val="0"/>
      <w:spacing w:line="480" w:lineRule="atLeast"/>
      <w:ind w:firstLine="540"/>
      <w:jc w:val="left"/>
      <w:textAlignment w:val="bottom"/>
    </w:pPr>
    <w:rPr>
      <w:rFonts w:ascii="宋体"/>
      <w:spacing w:val="40"/>
      <w:kern w:val="0"/>
      <w:sz w:val="24"/>
    </w:rPr>
  </w:style>
  <w:style w:type="paragraph" w:customStyle="1" w:styleId="1fff6">
    <w:name w:val="样式 (西文) 宋体 加粗 行距: 单倍行距1"/>
    <w:basedOn w:val="af4"/>
    <w:rsid w:val="00EB7DED"/>
    <w:pPr>
      <w:spacing w:line="360" w:lineRule="auto"/>
    </w:pPr>
    <w:rPr>
      <w:rFonts w:ascii="宋体" w:eastAsia="楷体_GB2312" w:hAnsi="宋体"/>
      <w:b/>
      <w:bCs/>
      <w:sz w:val="28"/>
    </w:rPr>
  </w:style>
  <w:style w:type="paragraph" w:customStyle="1" w:styleId="style22style24">
    <w:name w:val="style22 style24"/>
    <w:basedOn w:val="af4"/>
    <w:rsid w:val="00EB7DED"/>
    <w:pPr>
      <w:widowControl/>
      <w:spacing w:before="100" w:beforeAutospacing="1" w:after="100" w:afterAutospacing="1" w:line="360" w:lineRule="auto"/>
      <w:jc w:val="left"/>
    </w:pPr>
    <w:rPr>
      <w:rFonts w:ascii="宋体" w:hAnsi="宋体" w:cs="宋体"/>
      <w:color w:val="000000"/>
      <w:kern w:val="0"/>
      <w:sz w:val="24"/>
      <w:szCs w:val="24"/>
    </w:rPr>
  </w:style>
  <w:style w:type="paragraph" w:customStyle="1" w:styleId="style24">
    <w:name w:val="style24"/>
    <w:basedOn w:val="af4"/>
    <w:rsid w:val="00EB7DED"/>
    <w:pPr>
      <w:widowControl/>
      <w:spacing w:before="100" w:beforeAutospacing="1" w:after="100" w:afterAutospacing="1" w:line="360" w:lineRule="auto"/>
      <w:jc w:val="left"/>
    </w:pPr>
    <w:rPr>
      <w:rFonts w:ascii="宋体" w:hAnsi="宋体" w:cs="宋体"/>
      <w:b/>
      <w:bCs/>
      <w:color w:val="990000"/>
      <w:kern w:val="0"/>
      <w:sz w:val="18"/>
      <w:szCs w:val="18"/>
    </w:rPr>
  </w:style>
  <w:style w:type="paragraph" w:customStyle="1" w:styleId="style25">
    <w:name w:val="style25"/>
    <w:basedOn w:val="af4"/>
    <w:rsid w:val="00EB7DED"/>
    <w:pPr>
      <w:widowControl/>
      <w:spacing w:before="100" w:beforeAutospacing="1" w:after="100" w:afterAutospacing="1" w:line="360" w:lineRule="auto"/>
      <w:jc w:val="left"/>
    </w:pPr>
    <w:rPr>
      <w:rFonts w:ascii="宋体" w:hAnsi="宋体" w:cs="宋体"/>
      <w:b/>
      <w:bCs/>
      <w:color w:val="990033"/>
      <w:kern w:val="0"/>
      <w:sz w:val="18"/>
      <w:szCs w:val="18"/>
    </w:rPr>
  </w:style>
  <w:style w:type="paragraph" w:customStyle="1" w:styleId="01">
    <w:name w:val="标题01"/>
    <w:basedOn w:val="11"/>
    <w:rsid w:val="00EB7DED"/>
    <w:pPr>
      <w:numPr>
        <w:numId w:val="0"/>
      </w:numPr>
      <w:spacing w:afterLines="50" w:line="160" w:lineRule="atLeast"/>
      <w:ind w:left="180" w:firstLine="288"/>
      <w:textAlignment w:val="baseline"/>
    </w:pPr>
    <w:rPr>
      <w:rFonts w:hAnsi="Tahoma"/>
      <w:bCs w:val="0"/>
      <w:sz w:val="36"/>
      <w:szCs w:val="24"/>
    </w:rPr>
  </w:style>
  <w:style w:type="paragraph" w:customStyle="1" w:styleId="StyleStyleFirstline074cmLinespacing15linesFirstl">
    <w:name w:val="Style Style First line:  0.74 cm Line spacing:  1.5 lines + First l..."/>
    <w:basedOn w:val="StyleFirstline074cmLinespacing15lines"/>
    <w:rsid w:val="00EB7DED"/>
    <w:pPr>
      <w:tabs>
        <w:tab w:val="left" w:pos="780"/>
      </w:tabs>
    </w:pPr>
    <w:rPr>
      <w:rFonts w:cs="宋体"/>
    </w:rPr>
  </w:style>
  <w:style w:type="paragraph" w:customStyle="1" w:styleId="a6">
    <w:name w:val="图表标题"/>
    <w:basedOn w:val="af4"/>
    <w:next w:val="af4"/>
    <w:rsid w:val="00EB7DED"/>
    <w:pPr>
      <w:widowControl/>
      <w:numPr>
        <w:numId w:val="54"/>
      </w:numPr>
      <w:spacing w:beforeLines="50" w:line="300" w:lineRule="auto"/>
      <w:ind w:left="0" w:firstLine="0"/>
      <w:jc w:val="center"/>
    </w:pPr>
    <w:rPr>
      <w:rFonts w:ascii="Arial" w:eastAsia="黑体" w:hAnsi="Arial"/>
      <w:sz w:val="24"/>
    </w:rPr>
  </w:style>
  <w:style w:type="paragraph" w:customStyle="1" w:styleId="02">
    <w:name w:val="标题02"/>
    <w:basedOn w:val="22"/>
    <w:rsid w:val="00EB7DED"/>
    <w:pPr>
      <w:spacing w:line="240" w:lineRule="auto"/>
      <w:ind w:left="170" w:hanging="170"/>
    </w:pPr>
    <w:rPr>
      <w:rFonts w:ascii="宋体" w:eastAsia="宋体"/>
      <w:sz w:val="30"/>
    </w:rPr>
  </w:style>
  <w:style w:type="paragraph" w:customStyle="1" w:styleId="03">
    <w:name w:val="标题03"/>
    <w:basedOn w:val="3"/>
    <w:rsid w:val="00EB7DED"/>
    <w:pPr>
      <w:numPr>
        <w:numId w:val="0"/>
      </w:numPr>
      <w:tabs>
        <w:tab w:val="clear" w:pos="1440"/>
      </w:tabs>
      <w:spacing w:line="240" w:lineRule="auto"/>
      <w:ind w:left="1260" w:hanging="420"/>
    </w:pPr>
    <w:rPr>
      <w:rFonts w:ascii="宋体" w:hAnsi="宋体"/>
      <w:caps/>
    </w:rPr>
  </w:style>
  <w:style w:type="paragraph" w:customStyle="1" w:styleId="05">
    <w:name w:val="标题05"/>
    <w:basedOn w:val="5"/>
    <w:rsid w:val="00EB7DED"/>
    <w:pPr>
      <w:tabs>
        <w:tab w:val="clear" w:pos="1008"/>
        <w:tab w:val="clear" w:pos="1440"/>
        <w:tab w:val="left" w:pos="992"/>
        <w:tab w:val="left" w:pos="2551"/>
      </w:tabs>
      <w:spacing w:beforeLines="50" w:afterLines="50" w:line="360" w:lineRule="auto"/>
      <w:ind w:rightChars="100" w:right="210"/>
    </w:pPr>
    <w:rPr>
      <w:b w:val="0"/>
      <w:bCs/>
      <w:szCs w:val="28"/>
    </w:rPr>
  </w:style>
  <w:style w:type="paragraph" w:customStyle="1" w:styleId="06">
    <w:name w:val="标题06"/>
    <w:basedOn w:val="6"/>
    <w:rsid w:val="00EB7DED"/>
    <w:pPr>
      <w:tabs>
        <w:tab w:val="clear" w:pos="1152"/>
        <w:tab w:val="clear" w:pos="1440"/>
        <w:tab w:val="left" w:pos="1134"/>
        <w:tab w:val="left" w:pos="2429"/>
      </w:tabs>
      <w:spacing w:line="360" w:lineRule="auto"/>
      <w:ind w:left="2429" w:rightChars="100" w:right="240" w:firstLine="510"/>
    </w:pPr>
    <w:rPr>
      <w:rFonts w:ascii="宋体" w:eastAsia="宋体" w:hAnsi="宋体"/>
      <w:bCs/>
      <w:sz w:val="21"/>
      <w:szCs w:val="24"/>
    </w:rPr>
  </w:style>
  <w:style w:type="paragraph" w:customStyle="1" w:styleId="CharCharCharCharCharChar10">
    <w:name w:val="Char Char Char Char Char Char1"/>
    <w:basedOn w:val="af4"/>
    <w:rsid w:val="00EB7DED"/>
    <w:pPr>
      <w:tabs>
        <w:tab w:val="left" w:pos="840"/>
      </w:tabs>
      <w:adjustRightInd w:val="0"/>
      <w:spacing w:line="360" w:lineRule="auto"/>
    </w:pPr>
    <w:rPr>
      <w:kern w:val="0"/>
      <w:sz w:val="24"/>
    </w:rPr>
  </w:style>
  <w:style w:type="paragraph" w:customStyle="1" w:styleId="5L55H5dashdsddh5PIM5heading5Heading5Roman">
    <w:name w:val="样式 标题 5L55H5dashdsddh5PIM 5口一heading 5Heading5Roman..."/>
    <w:basedOn w:val="5"/>
    <w:rsid w:val="00EB7DED"/>
    <w:pPr>
      <w:widowControl/>
      <w:tabs>
        <w:tab w:val="clear" w:pos="1008"/>
        <w:tab w:val="clear" w:pos="1440"/>
        <w:tab w:val="left" w:pos="1260"/>
        <w:tab w:val="left" w:pos="2551"/>
      </w:tabs>
      <w:spacing w:beforeLines="50" w:afterLines="50" w:line="360" w:lineRule="auto"/>
      <w:ind w:left="1219"/>
    </w:pPr>
    <w:rPr>
      <w:rFonts w:ascii="Arial" w:hAnsi="Arial" w:cs="宋体"/>
      <w:b w:val="0"/>
      <w:bCs/>
    </w:rPr>
  </w:style>
  <w:style w:type="paragraph" w:customStyle="1" w:styleId="5L55H5dashdsddh5PIM5heading5Heading5Roman1">
    <w:name w:val="样式 标题 5L55H5dashdsddh5PIM 5口一heading 5Heading5Roman...1"/>
    <w:basedOn w:val="5"/>
    <w:rsid w:val="00EB7DED"/>
    <w:pPr>
      <w:widowControl/>
      <w:tabs>
        <w:tab w:val="clear" w:pos="1008"/>
        <w:tab w:val="clear" w:pos="1440"/>
        <w:tab w:val="left" w:pos="2551"/>
      </w:tabs>
      <w:spacing w:beforeLines="50" w:afterLines="50" w:line="300" w:lineRule="auto"/>
      <w:ind w:left="2551" w:hanging="850"/>
    </w:pPr>
    <w:rPr>
      <w:rFonts w:ascii="Arial" w:hAnsi="Arial" w:cs="宋体"/>
      <w:b w:val="0"/>
      <w:bCs/>
    </w:rPr>
  </w:style>
  <w:style w:type="paragraph" w:customStyle="1" w:styleId="5L55H5dashdsddh5PIM5heading5Heading5Roman2">
    <w:name w:val="样式 标题 5L55H5dashdsddh5PIM 5口一heading 5Heading5Roman...2"/>
    <w:basedOn w:val="5"/>
    <w:rsid w:val="00EB7DED"/>
    <w:pPr>
      <w:widowControl/>
      <w:tabs>
        <w:tab w:val="clear" w:pos="1008"/>
        <w:tab w:val="clear" w:pos="1440"/>
        <w:tab w:val="left" w:pos="2100"/>
        <w:tab w:val="left" w:pos="2551"/>
      </w:tabs>
      <w:spacing w:beforeLines="50" w:afterLines="50" w:line="300" w:lineRule="auto"/>
      <w:ind w:left="-1528"/>
    </w:pPr>
    <w:rPr>
      <w:rFonts w:ascii="Arial" w:hAnsi="Arial" w:cs="宋体"/>
      <w:b w:val="0"/>
      <w:bCs/>
    </w:rPr>
  </w:style>
  <w:style w:type="paragraph" w:customStyle="1" w:styleId="nava">
    <w:name w:val="nava"/>
    <w:basedOn w:val="af4"/>
    <w:rsid w:val="00EB7DED"/>
    <w:pPr>
      <w:widowControl/>
      <w:spacing w:before="100" w:beforeAutospacing="1" w:after="100" w:afterAutospacing="1" w:line="360" w:lineRule="auto"/>
      <w:jc w:val="left"/>
    </w:pPr>
    <w:rPr>
      <w:rFonts w:ascii="Arial Unicode MS" w:eastAsia="Arial Unicode MS" w:hAnsi="Arial Unicode MS" w:cs="Arial Unicode MS"/>
      <w:color w:val="022D6A"/>
      <w:kern w:val="0"/>
      <w:sz w:val="18"/>
      <w:szCs w:val="18"/>
    </w:rPr>
  </w:style>
  <w:style w:type="paragraph" w:customStyle="1" w:styleId="textstyle">
    <w:name w:val="textstyle"/>
    <w:basedOn w:val="af4"/>
    <w:rsid w:val="00EB7DED"/>
    <w:pPr>
      <w:widowControl/>
      <w:spacing w:before="100" w:beforeAutospacing="1" w:after="100" w:afterAutospacing="1" w:line="300" w:lineRule="atLeast"/>
      <w:ind w:firstLine="100"/>
      <w:jc w:val="left"/>
    </w:pPr>
    <w:rPr>
      <w:rFonts w:ascii="宋体" w:hAnsi="宋体" w:cs="宋体"/>
      <w:kern w:val="0"/>
      <w:sz w:val="18"/>
      <w:szCs w:val="18"/>
    </w:rPr>
  </w:style>
  <w:style w:type="paragraph" w:customStyle="1" w:styleId="3Level3HeadH3BoldHeadbhlevel3PIM3sect123h3">
    <w:name w:val="样式 标题 3Level 3 HeadH3Bold Headbhlevel_3PIM 3sect1.2.3h3..."/>
    <w:basedOn w:val="3"/>
    <w:rsid w:val="00EB7DED"/>
    <w:pPr>
      <w:widowControl/>
      <w:numPr>
        <w:numId w:val="0"/>
      </w:numPr>
      <w:tabs>
        <w:tab w:val="clear" w:pos="1440"/>
      </w:tabs>
      <w:ind w:left="720" w:hanging="720"/>
    </w:pPr>
    <w:rPr>
      <w:rFonts w:ascii="宋体" w:hAnsi="宋体" w:cs="宋体"/>
      <w:sz w:val="28"/>
      <w:szCs w:val="20"/>
    </w:rPr>
  </w:style>
  <w:style w:type="paragraph" w:customStyle="1" w:styleId="NT">
    <w:name w:val="正文文字（NT）"/>
    <w:basedOn w:val="afd"/>
    <w:rsid w:val="00EB7DED"/>
    <w:pPr>
      <w:spacing w:after="120"/>
      <w:ind w:firstLineChars="225" w:firstLine="225"/>
      <w:jc w:val="left"/>
    </w:pPr>
    <w:rPr>
      <w:rFonts w:ascii="Arial" w:eastAsia="仿宋_GB2312" w:hAnsi="Arial" w:cs="Arial"/>
      <w:color w:val="000000"/>
      <w:sz w:val="28"/>
      <w:szCs w:val="24"/>
    </w:rPr>
  </w:style>
  <w:style w:type="paragraph" w:customStyle="1" w:styleId="3Level3HeadH3h3l3CTHeading3-oldA-3sect123">
    <w:name w:val="样式 标题 3Level 3 HeadH3h3l3CTHeading 3 - old(A-3)sect1.2.3..."/>
    <w:basedOn w:val="3"/>
    <w:rsid w:val="00EB7DED"/>
    <w:pPr>
      <w:numPr>
        <w:numId w:val="0"/>
      </w:numPr>
      <w:tabs>
        <w:tab w:val="clear" w:pos="1440"/>
      </w:tabs>
      <w:spacing w:beforeLines="50" w:afterLines="50" w:line="240" w:lineRule="auto"/>
      <w:ind w:left="720" w:hanging="720"/>
    </w:pPr>
    <w:rPr>
      <w:rFonts w:cs="宋体"/>
      <w:kern w:val="0"/>
      <w:sz w:val="28"/>
      <w:szCs w:val="20"/>
    </w:rPr>
  </w:style>
  <w:style w:type="paragraph" w:customStyle="1" w:styleId="T0b">
    <w:name w:val="T:0:b"/>
    <w:basedOn w:val="af4"/>
    <w:rsid w:val="00EB7DED"/>
    <w:pPr>
      <w:widowControl/>
      <w:tabs>
        <w:tab w:val="left" w:pos="360"/>
      </w:tabs>
      <w:overflowPunct w:val="0"/>
      <w:autoSpaceDE w:val="0"/>
      <w:autoSpaceDN w:val="0"/>
      <w:adjustRightInd w:val="0"/>
      <w:spacing w:before="100" w:after="100" w:line="360" w:lineRule="auto"/>
      <w:ind w:left="360" w:hanging="360"/>
      <w:textAlignment w:val="baseline"/>
    </w:pPr>
    <w:rPr>
      <w:rFonts w:ascii="Arial" w:hAnsi="Arial"/>
      <w:kern w:val="0"/>
      <w:sz w:val="20"/>
    </w:rPr>
  </w:style>
  <w:style w:type="paragraph" w:customStyle="1" w:styleId="Char1CharCharChar1">
    <w:name w:val="Char1 Char Char Char1"/>
    <w:basedOn w:val="af4"/>
    <w:rsid w:val="00EB7DED"/>
    <w:pPr>
      <w:widowControl/>
      <w:spacing w:after="160" w:line="240" w:lineRule="exact"/>
      <w:jc w:val="left"/>
    </w:pPr>
    <w:rPr>
      <w:rFonts w:ascii="Verdana" w:eastAsia="仿宋_GB2312" w:hAnsi="Verdana"/>
      <w:kern w:val="0"/>
      <w:sz w:val="28"/>
      <w:lang w:eastAsia="en-US"/>
    </w:rPr>
  </w:style>
  <w:style w:type="paragraph" w:customStyle="1" w:styleId="Char1CharChar">
    <w:name w:val="Char1 Char Char"/>
    <w:basedOn w:val="af4"/>
    <w:rsid w:val="00EB7DED"/>
    <w:pPr>
      <w:spacing w:line="360" w:lineRule="auto"/>
    </w:pPr>
    <w:rPr>
      <w:rFonts w:ascii="Tahoma" w:hAnsi="Tahoma"/>
      <w:sz w:val="24"/>
    </w:rPr>
  </w:style>
  <w:style w:type="paragraph" w:customStyle="1" w:styleId="1fff7">
    <w:name w:val="格式1"/>
    <w:basedOn w:val="af4"/>
    <w:rsid w:val="00EB7DED"/>
    <w:pPr>
      <w:spacing w:beforeLines="50" w:line="360" w:lineRule="auto"/>
      <w:jc w:val="center"/>
    </w:pPr>
    <w:rPr>
      <w:rFonts w:ascii="黑体" w:eastAsia="黑体" w:hAnsi="宋体"/>
      <w:b/>
      <w:bCs/>
      <w:color w:val="000000"/>
      <w:sz w:val="32"/>
    </w:rPr>
  </w:style>
  <w:style w:type="paragraph" w:customStyle="1" w:styleId="218">
    <w:name w:val="正文21"/>
    <w:basedOn w:val="af4"/>
    <w:rsid w:val="00EB7DED"/>
    <w:pPr>
      <w:spacing w:line="420" w:lineRule="exact"/>
      <w:ind w:firstLineChars="200" w:firstLine="200"/>
    </w:pPr>
    <w:rPr>
      <w:rFonts w:ascii="Calibri" w:eastAsia="楷体_GB2312" w:hAnsi="Calibri"/>
      <w:sz w:val="28"/>
      <w:szCs w:val="22"/>
    </w:rPr>
  </w:style>
  <w:style w:type="paragraph" w:customStyle="1" w:styleId="240">
    <w:name w:val="标题2(第4篇)"/>
    <w:basedOn w:val="af4"/>
    <w:rsid w:val="00EB7DED"/>
    <w:pPr>
      <w:spacing w:line="360" w:lineRule="auto"/>
      <w:jc w:val="center"/>
    </w:pPr>
    <w:rPr>
      <w:rFonts w:ascii="Calibri" w:eastAsia="仿宋_GB2312" w:hAnsi="Calibri"/>
      <w:b/>
      <w:sz w:val="32"/>
      <w:szCs w:val="22"/>
    </w:rPr>
  </w:style>
  <w:style w:type="paragraph" w:customStyle="1" w:styleId="affffffffffffffffff1">
    <w:name w:val="格式３"/>
    <w:basedOn w:val="af4"/>
    <w:rsid w:val="00EB7DED"/>
    <w:pPr>
      <w:spacing w:line="420" w:lineRule="exact"/>
      <w:ind w:left="600" w:hangingChars="250" w:hanging="600"/>
    </w:pPr>
    <w:rPr>
      <w:rFonts w:ascii="宋体" w:hAnsi="宋体"/>
      <w:color w:val="000000"/>
      <w:sz w:val="24"/>
    </w:rPr>
  </w:style>
  <w:style w:type="paragraph" w:customStyle="1" w:styleId="4f2">
    <w:name w:val="格式4"/>
    <w:basedOn w:val="af4"/>
    <w:rsid w:val="00EB7DED"/>
    <w:pPr>
      <w:spacing w:line="420" w:lineRule="exact"/>
      <w:ind w:leftChars="300" w:left="990" w:hangingChars="150" w:hanging="360"/>
    </w:pPr>
    <w:rPr>
      <w:rFonts w:ascii="宋体" w:hAnsi="宋体"/>
      <w:color w:val="000000"/>
      <w:sz w:val="24"/>
    </w:rPr>
  </w:style>
  <w:style w:type="paragraph" w:customStyle="1" w:styleId="102">
    <w:name w:val="格式10"/>
    <w:basedOn w:val="af4"/>
    <w:rsid w:val="00EB7DED"/>
    <w:pPr>
      <w:spacing w:line="360" w:lineRule="exact"/>
      <w:ind w:left="480"/>
    </w:pPr>
    <w:rPr>
      <w:rFonts w:ascii="Calibri" w:hAnsi="Calibri"/>
      <w:sz w:val="24"/>
      <w:szCs w:val="22"/>
    </w:rPr>
  </w:style>
  <w:style w:type="paragraph" w:customStyle="1" w:styleId="1fff8">
    <w:name w:val="二级1"/>
    <w:basedOn w:val="af4"/>
    <w:rsid w:val="00EB7DED"/>
    <w:pPr>
      <w:spacing w:line="360" w:lineRule="auto"/>
      <w:outlineLvl w:val="1"/>
    </w:pPr>
    <w:rPr>
      <w:rFonts w:ascii="黑体" w:eastAsia="黑体" w:hAnsi="Calibri"/>
      <w:sz w:val="32"/>
      <w:szCs w:val="32"/>
    </w:rPr>
  </w:style>
  <w:style w:type="paragraph" w:customStyle="1" w:styleId="1fff9">
    <w:name w:val="目录1"/>
    <w:basedOn w:val="af4"/>
    <w:rsid w:val="00EB7DED"/>
    <w:pPr>
      <w:widowControl/>
      <w:tabs>
        <w:tab w:val="left" w:leader="dot" w:pos="8503"/>
      </w:tabs>
      <w:spacing w:after="136" w:line="289" w:lineRule="atLeast"/>
      <w:jc w:val="left"/>
    </w:pPr>
    <w:rPr>
      <w:rFonts w:ascii="Arial" w:eastAsia="黑体" w:hAnsi="Calibri"/>
      <w:color w:val="000000"/>
      <w:kern w:val="0"/>
      <w:sz w:val="28"/>
      <w:u w:color="000000"/>
    </w:rPr>
  </w:style>
  <w:style w:type="paragraph" w:customStyle="1" w:styleId="affffffffffffffffff2">
    <w:name w:val="(文字) (文字)"/>
    <w:basedOn w:val="af4"/>
    <w:rsid w:val="00EB7DED"/>
    <w:pPr>
      <w:widowControl/>
      <w:spacing w:after="160" w:line="240" w:lineRule="exact"/>
      <w:jc w:val="left"/>
    </w:pPr>
    <w:rPr>
      <w:rFonts w:ascii="Tahoma" w:eastAsia="MS Mincho" w:hAnsi="Tahoma"/>
      <w:kern w:val="0"/>
      <w:sz w:val="20"/>
      <w:lang w:eastAsia="en-US"/>
    </w:rPr>
  </w:style>
  <w:style w:type="paragraph" w:customStyle="1" w:styleId="2h2l22ndlevel2Header2Titre2Head2H2sect12H21">
    <w:name w:val="样式 标题 2h2l22nd level2Header 2Titre2Head 2H2sect 1.2H21..."/>
    <w:basedOn w:val="22"/>
    <w:rsid w:val="00EB7DED"/>
    <w:pPr>
      <w:widowControl/>
      <w:tabs>
        <w:tab w:val="left" w:pos="621"/>
      </w:tabs>
      <w:overflowPunct w:val="0"/>
      <w:spacing w:before="0" w:after="0" w:line="460" w:lineRule="atLeast"/>
      <w:ind w:left="840" w:hanging="420"/>
      <w:jc w:val="left"/>
    </w:pPr>
    <w:rPr>
      <w:rFonts w:ascii="Times New Roman" w:eastAsia="宋体" w:hAnsi="Times New Roman" w:cs="宋体"/>
      <w:kern w:val="0"/>
    </w:rPr>
  </w:style>
  <w:style w:type="paragraph" w:customStyle="1" w:styleId="af3">
    <w:name w:val="自用"/>
    <w:basedOn w:val="af4"/>
    <w:rsid w:val="00EB7DED"/>
    <w:pPr>
      <w:numPr>
        <w:numId w:val="55"/>
      </w:numPr>
      <w:spacing w:line="360" w:lineRule="auto"/>
      <w:ind w:left="0" w:firstLineChars="200" w:firstLine="200"/>
    </w:pPr>
    <w:rPr>
      <w:rFonts w:cs="宋体"/>
      <w:sz w:val="24"/>
    </w:rPr>
  </w:style>
  <w:style w:type="paragraph" w:customStyle="1" w:styleId="affffffffffffffffff3">
    <w:name w:val="自用 + 首行缩进"/>
    <w:basedOn w:val="af4"/>
    <w:rsid w:val="00EB7DED"/>
    <w:pPr>
      <w:spacing w:before="120" w:after="120" w:line="360" w:lineRule="auto"/>
      <w:ind w:firstLineChars="200" w:firstLine="200"/>
    </w:pPr>
    <w:rPr>
      <w:rFonts w:cs="宋体"/>
      <w:sz w:val="24"/>
    </w:rPr>
  </w:style>
  <w:style w:type="paragraph" w:customStyle="1" w:styleId="CharCharCharCharCharCharCharCharChar">
    <w:name w:val="Char Char Char Char Char Char Char Char Char"/>
    <w:basedOn w:val="af4"/>
    <w:rsid w:val="00EB7DED"/>
    <w:pPr>
      <w:spacing w:line="360" w:lineRule="auto"/>
    </w:pPr>
    <w:rPr>
      <w:rFonts w:ascii="Tahoma" w:hAnsi="Tahoma"/>
      <w:sz w:val="24"/>
    </w:rPr>
  </w:style>
  <w:style w:type="paragraph" w:customStyle="1" w:styleId="4f3">
    <w:name w:val="样式4"/>
    <w:basedOn w:val="11"/>
    <w:next w:val="2h2l22ndlevel2Header2Titre2Head2H2sect12H21"/>
    <w:rsid w:val="00EB7DED"/>
    <w:pPr>
      <w:pageBreakBefore/>
      <w:numPr>
        <w:numId w:val="0"/>
      </w:numPr>
      <w:tabs>
        <w:tab w:val="clear" w:pos="1440"/>
        <w:tab w:val="left" w:pos="840"/>
      </w:tabs>
      <w:overflowPunct w:val="0"/>
      <w:spacing w:before="240" w:after="240" w:line="480" w:lineRule="auto"/>
      <w:ind w:left="840" w:rightChars="100" w:right="210" w:hanging="420"/>
      <w:jc w:val="center"/>
    </w:pPr>
    <w:rPr>
      <w:rFonts w:eastAsia="黑体" w:hAnsi="Arial"/>
      <w:bCs w:val="0"/>
      <w:kern w:val="0"/>
    </w:rPr>
  </w:style>
  <w:style w:type="paragraph" w:customStyle="1" w:styleId="d40">
    <w:name w:val="d4"/>
    <w:basedOn w:val="af4"/>
    <w:rsid w:val="00EB7DED"/>
    <w:pPr>
      <w:widowControl/>
      <w:spacing w:before="100" w:beforeAutospacing="1" w:after="100" w:afterAutospacing="1" w:line="360" w:lineRule="auto"/>
      <w:jc w:val="left"/>
    </w:pPr>
    <w:rPr>
      <w:rFonts w:ascii="ˎ̥" w:hAnsi="ˎ̥" w:cs="宋体"/>
      <w:b/>
      <w:bCs/>
      <w:color w:val="5C8CC2"/>
      <w:kern w:val="0"/>
      <w:sz w:val="18"/>
      <w:szCs w:val="18"/>
    </w:rPr>
  </w:style>
  <w:style w:type="paragraph" w:customStyle="1" w:styleId="affffffffffffffffff4">
    <w:name w:val="图表"/>
    <w:basedOn w:val="af4"/>
    <w:next w:val="aff8"/>
    <w:rsid w:val="00EB7DED"/>
    <w:pPr>
      <w:spacing w:beforeLines="50" w:afterLines="50" w:line="360" w:lineRule="auto"/>
      <w:jc w:val="center"/>
    </w:pPr>
    <w:rPr>
      <w:sz w:val="24"/>
      <w:szCs w:val="24"/>
    </w:rPr>
  </w:style>
  <w:style w:type="paragraph" w:customStyle="1" w:styleId="af0">
    <w:name w:val="列"/>
    <w:basedOn w:val="af4"/>
    <w:rsid w:val="00EB7DED"/>
    <w:pPr>
      <w:numPr>
        <w:numId w:val="56"/>
      </w:numPr>
      <w:tabs>
        <w:tab w:val="clear" w:pos="425"/>
        <w:tab w:val="left" w:pos="420"/>
      </w:tabs>
      <w:spacing w:line="360" w:lineRule="auto"/>
      <w:ind w:left="420" w:hanging="420"/>
    </w:pPr>
    <w:rPr>
      <w:rFonts w:ascii="FuturaA Bk BT" w:hAnsi="FuturaA Bk BT"/>
      <w:sz w:val="24"/>
      <w:szCs w:val="24"/>
    </w:rPr>
  </w:style>
  <w:style w:type="paragraph" w:customStyle="1" w:styleId="affffffffffffffffff5">
    <w:name w:val="正文空两格"/>
    <w:basedOn w:val="af4"/>
    <w:rsid w:val="00EB7DED"/>
    <w:pPr>
      <w:spacing w:beforeLines="50" w:afterLines="50" w:line="360" w:lineRule="auto"/>
      <w:ind w:firstLineChars="200" w:firstLine="480"/>
    </w:pPr>
    <w:rPr>
      <w:rFonts w:ascii="FuturaA Bk BT" w:hAnsi="FuturaA Bk BT"/>
      <w:sz w:val="24"/>
      <w:szCs w:val="24"/>
    </w:rPr>
  </w:style>
  <w:style w:type="paragraph" w:customStyle="1" w:styleId="2h2sect">
    <w:name w:val="标题 2h2sect"/>
    <w:next w:val="af4"/>
    <w:rsid w:val="00EB7DED"/>
    <w:pPr>
      <w:numPr>
        <w:numId w:val="57"/>
      </w:numPr>
      <w:tabs>
        <w:tab w:val="clear" w:pos="704"/>
        <w:tab w:val="left" w:pos="360"/>
        <w:tab w:val="left" w:pos="425"/>
      </w:tabs>
      <w:spacing w:before="120" w:after="120" w:line="360" w:lineRule="auto"/>
      <w:ind w:left="425" w:hanging="425"/>
    </w:pPr>
    <w:rPr>
      <w:rFonts w:hAnsi="宋体" w:cs="宋体"/>
      <w:b/>
      <w:bCs/>
      <w:color w:val="000000"/>
      <w:kern w:val="2"/>
      <w:sz w:val="30"/>
      <w:szCs w:val="30"/>
    </w:rPr>
  </w:style>
  <w:style w:type="paragraph" w:customStyle="1" w:styleId="CharCharChar2">
    <w:name w:val="文字 Char Char Char"/>
    <w:basedOn w:val="af4"/>
    <w:link w:val="CharCharCharChar2"/>
    <w:rsid w:val="00EB7DED"/>
    <w:pPr>
      <w:tabs>
        <w:tab w:val="left" w:pos="8520"/>
      </w:tabs>
      <w:spacing w:line="312" w:lineRule="auto"/>
      <w:ind w:right="-210" w:firstLine="556"/>
    </w:pPr>
    <w:rPr>
      <w:rFonts w:ascii="宋体"/>
      <w:sz w:val="28"/>
    </w:rPr>
  </w:style>
  <w:style w:type="paragraph" w:customStyle="1" w:styleId="affffffffffffffffff6">
    <w:name w:val="常规"/>
    <w:basedOn w:val="af4"/>
    <w:link w:val="Charff1"/>
    <w:rsid w:val="00EB7DED"/>
    <w:pPr>
      <w:widowControl/>
      <w:spacing w:beforeLines="100" w:afterLines="100"/>
      <w:ind w:left="1134"/>
      <w:jc w:val="left"/>
    </w:pPr>
    <w:rPr>
      <w:rFonts w:ascii="Calibri" w:hAnsi="Calibri"/>
      <w:kern w:val="0"/>
      <w:sz w:val="24"/>
      <w:szCs w:val="21"/>
      <w:lang w:eastAsia="en-US" w:bidi="en-US"/>
    </w:rPr>
  </w:style>
  <w:style w:type="paragraph" w:customStyle="1" w:styleId="affffffffffffffffff7">
    <w:name w:val="产品概述：内文"/>
    <w:basedOn w:val="af4"/>
    <w:link w:val="Charff2"/>
    <w:rsid w:val="00EB7DED"/>
    <w:pPr>
      <w:widowControl/>
      <w:spacing w:beforeLines="100" w:afterLines="100"/>
      <w:jc w:val="left"/>
    </w:pPr>
    <w:rPr>
      <w:rFonts w:ascii="Calibri" w:hAnsi="Calibri" w:cs="宋体"/>
      <w:kern w:val="0"/>
      <w:sz w:val="18"/>
      <w:lang w:eastAsia="en-US" w:bidi="en-US"/>
    </w:rPr>
  </w:style>
  <w:style w:type="paragraph" w:customStyle="1" w:styleId="affffffffffffffffff8">
    <w:name w:val="小标题粗体"/>
    <w:basedOn w:val="affa"/>
    <w:link w:val="Charff3"/>
    <w:rsid w:val="00EB7DED"/>
    <w:pPr>
      <w:widowControl/>
      <w:tabs>
        <w:tab w:val="clear" w:pos="360"/>
      </w:tabs>
      <w:jc w:val="left"/>
    </w:pPr>
    <w:rPr>
      <w:rFonts w:ascii="宋体" w:hAnsi="宋体"/>
      <w:b/>
      <w:kern w:val="0"/>
      <w:sz w:val="20"/>
      <w:szCs w:val="24"/>
      <w:lang w:eastAsia="en-US" w:bidi="en-US"/>
    </w:rPr>
  </w:style>
  <w:style w:type="paragraph" w:customStyle="1" w:styleId="wellhope">
    <w:name w:val="wellhope正文"/>
    <w:basedOn w:val="af4"/>
    <w:rsid w:val="00EB7DED"/>
    <w:pPr>
      <w:spacing w:before="60" w:after="60" w:line="360" w:lineRule="auto"/>
      <w:ind w:firstLine="425"/>
    </w:pPr>
    <w:rPr>
      <w:rFonts w:eastAsia="楷体_GB2312"/>
      <w:sz w:val="24"/>
    </w:rPr>
  </w:style>
  <w:style w:type="paragraph" w:customStyle="1" w:styleId="GDCA">
    <w:name w:val="GDCA正文"/>
    <w:basedOn w:val="af4"/>
    <w:rsid w:val="00EB7DED"/>
    <w:pPr>
      <w:spacing w:before="60" w:after="60" w:line="360" w:lineRule="auto"/>
      <w:ind w:firstLineChars="196" w:firstLine="470"/>
      <w:jc w:val="left"/>
    </w:pPr>
    <w:rPr>
      <w:rFonts w:eastAsia="楷体_GB2312"/>
      <w:sz w:val="24"/>
    </w:rPr>
  </w:style>
  <w:style w:type="paragraph" w:customStyle="1" w:styleId="10PTBULLETFACTSHEET">
    <w:name w:val="10PT_BULLET_FACTSHEET"/>
    <w:basedOn w:val="af4"/>
    <w:rsid w:val="00EB7DED"/>
    <w:pPr>
      <w:widowControl/>
      <w:tabs>
        <w:tab w:val="left" w:pos="900"/>
      </w:tabs>
      <w:spacing w:before="120"/>
      <w:ind w:left="900" w:hanging="420"/>
      <w:jc w:val="left"/>
    </w:pPr>
    <w:rPr>
      <w:rFonts w:ascii="Futura Bk" w:eastAsia="Times" w:hAnsi="Futura Bk"/>
      <w:color w:val="000000"/>
      <w:kern w:val="0"/>
      <w:sz w:val="20"/>
      <w:lang w:eastAsia="en-US"/>
    </w:rPr>
  </w:style>
  <w:style w:type="paragraph" w:customStyle="1" w:styleId="tab">
    <w:name w:val="tab"/>
    <w:rsid w:val="00EB7DED"/>
    <w:pPr>
      <w:textAlignment w:val="baseline"/>
    </w:pPr>
    <w:rPr>
      <w:rFonts w:ascii="CG Times" w:hAnsi="CG Times"/>
      <w:color w:val="000000"/>
      <w:sz w:val="24"/>
    </w:rPr>
  </w:style>
  <w:style w:type="paragraph" w:customStyle="1" w:styleId="BodySingle0">
    <w:name w:val="*Body Single"/>
    <w:rsid w:val="00EB7DED"/>
    <w:pPr>
      <w:spacing w:line="220" w:lineRule="atLeast"/>
    </w:pPr>
    <w:rPr>
      <w:rFonts w:ascii="Arial" w:hAnsi="Arial"/>
      <w:snapToGrid w:val="0"/>
    </w:rPr>
  </w:style>
  <w:style w:type="paragraph" w:customStyle="1" w:styleId="CharChar1CharCharChar">
    <w:name w:val="Char Char1 Char Char Char"/>
    <w:basedOn w:val="affb"/>
    <w:rsid w:val="00EB7DED"/>
    <w:rPr>
      <w:rFonts w:ascii="Tahoma" w:hAnsi="Tahoma"/>
      <w:sz w:val="24"/>
      <w:szCs w:val="24"/>
    </w:rPr>
  </w:style>
  <w:style w:type="paragraph" w:customStyle="1" w:styleId="BodyText21">
    <w:name w:val="Body Text 21"/>
    <w:basedOn w:val="af4"/>
    <w:rsid w:val="00EB7DED"/>
    <w:pPr>
      <w:spacing w:afterLines="50" w:line="240" w:lineRule="atLeast"/>
      <w:ind w:left="1916" w:right="-23"/>
      <w:jc w:val="left"/>
    </w:pPr>
    <w:rPr>
      <w:rFonts w:ascii="Book Antiqua" w:hAnsi="Book Antiqua"/>
      <w:sz w:val="20"/>
    </w:rPr>
  </w:style>
  <w:style w:type="paragraph" w:customStyle="1" w:styleId="2fffc">
    <w:name w:val="正文首行缩进: 2 字符"/>
    <w:basedOn w:val="af4"/>
    <w:rsid w:val="00EB7DED"/>
    <w:pPr>
      <w:spacing w:line="360" w:lineRule="auto"/>
      <w:ind w:firstLineChars="200" w:firstLine="200"/>
    </w:pPr>
    <w:rPr>
      <w:rFonts w:ascii="Arial" w:hAnsi="Arial" w:cs="宋体"/>
      <w:szCs w:val="21"/>
    </w:rPr>
  </w:style>
  <w:style w:type="paragraph" w:customStyle="1" w:styleId="2151">
    <w:name w:val="正文首行缩进2字符 多倍行距 1.5 字行"/>
    <w:basedOn w:val="af4"/>
    <w:rsid w:val="00EB7DED"/>
    <w:pPr>
      <w:widowControl/>
      <w:spacing w:before="200" w:after="200" w:line="360" w:lineRule="auto"/>
      <w:ind w:firstLineChars="200" w:firstLine="200"/>
      <w:jc w:val="left"/>
    </w:pPr>
    <w:rPr>
      <w:rFonts w:ascii="Calibri" w:hAnsi="Calibri" w:cs="宋体"/>
      <w:kern w:val="0"/>
      <w:sz w:val="24"/>
      <w:lang w:eastAsia="en-US"/>
    </w:rPr>
  </w:style>
  <w:style w:type="paragraph" w:customStyle="1" w:styleId="BulletedItems">
    <w:name w:val="Bulleted Items"/>
    <w:basedOn w:val="af4"/>
    <w:rsid w:val="00EB7DED"/>
    <w:pPr>
      <w:widowControl/>
      <w:numPr>
        <w:numId w:val="2"/>
      </w:numPr>
      <w:tabs>
        <w:tab w:val="left" w:pos="360"/>
      </w:tabs>
      <w:spacing w:after="180" w:line="280" w:lineRule="exact"/>
      <w:jc w:val="left"/>
    </w:pPr>
    <w:rPr>
      <w:color w:val="000000"/>
      <w:kern w:val="0"/>
      <w:sz w:val="22"/>
      <w:lang w:eastAsia="en-US"/>
    </w:rPr>
  </w:style>
  <w:style w:type="paragraph" w:customStyle="1" w:styleId="affffffffffffffffff9">
    <w:name w:val="测试过程"/>
    <w:basedOn w:val="aff6"/>
    <w:rsid w:val="00EB7DED"/>
    <w:pPr>
      <w:tabs>
        <w:tab w:val="left" w:pos="1751"/>
      </w:tabs>
      <w:adjustRightInd/>
      <w:spacing w:before="60" w:after="120" w:line="240" w:lineRule="auto"/>
      <w:ind w:left="1751" w:hanging="420"/>
      <w:textAlignment w:val="auto"/>
    </w:pPr>
    <w:rPr>
      <w:rFonts w:ascii="Times New Roman"/>
      <w:kern w:val="2"/>
    </w:rPr>
  </w:style>
  <w:style w:type="paragraph" w:customStyle="1" w:styleId="00BodyText">
    <w:name w:val="00 BodyText"/>
    <w:basedOn w:val="af4"/>
    <w:rsid w:val="00EB7DED"/>
    <w:pPr>
      <w:widowControl/>
      <w:spacing w:after="220"/>
      <w:jc w:val="left"/>
    </w:pPr>
    <w:rPr>
      <w:rFonts w:ascii="Arial" w:hAnsi="Arial"/>
      <w:kern w:val="0"/>
      <w:sz w:val="22"/>
      <w:lang w:eastAsia="en-US"/>
    </w:rPr>
  </w:style>
  <w:style w:type="paragraph" w:customStyle="1" w:styleId="1fffa">
    <w:name w:val="正文首行缩进1"/>
    <w:basedOn w:val="1f7"/>
    <w:qFormat/>
    <w:rsid w:val="00EB7DED"/>
    <w:pPr>
      <w:widowControl/>
      <w:tabs>
        <w:tab w:val="clear" w:pos="720"/>
        <w:tab w:val="clear" w:pos="1191"/>
      </w:tabs>
      <w:spacing w:line="300" w:lineRule="auto"/>
      <w:ind w:left="0" w:firstLineChars="200" w:firstLine="200"/>
      <w:jc w:val="left"/>
    </w:pPr>
    <w:rPr>
      <w:rFonts w:ascii="Arial" w:hAnsi="Arial"/>
      <w:kern w:val="0"/>
      <w:sz w:val="21"/>
      <w:szCs w:val="21"/>
    </w:rPr>
  </w:style>
  <w:style w:type="paragraph" w:customStyle="1" w:styleId="ItemStepinTable">
    <w:name w:val="Item Step in Table"/>
    <w:rsid w:val="00EB7DED"/>
    <w:pPr>
      <w:numPr>
        <w:numId w:val="58"/>
      </w:numPr>
      <w:tabs>
        <w:tab w:val="left" w:pos="360"/>
      </w:tabs>
      <w:spacing w:before="40" w:after="40"/>
      <w:ind w:left="0" w:firstLine="0"/>
      <w:jc w:val="both"/>
    </w:pPr>
    <w:rPr>
      <w:rFonts w:ascii="Arial" w:hAnsi="Arial" w:cs="Arial"/>
      <w:sz w:val="18"/>
      <w:szCs w:val="18"/>
    </w:rPr>
  </w:style>
  <w:style w:type="paragraph" w:customStyle="1" w:styleId="07">
    <w:name w:val="样式 正文标准格式 + 首行缩进:  0 厘米"/>
    <w:basedOn w:val="afffffffd"/>
    <w:rsid w:val="00EB7DED"/>
    <w:pPr>
      <w:ind w:firstLineChars="85" w:firstLine="85"/>
    </w:pPr>
    <w:rPr>
      <w:rFonts w:cs="宋体"/>
      <w:bCs/>
      <w:szCs w:val="20"/>
    </w:rPr>
  </w:style>
  <w:style w:type="paragraph" w:customStyle="1" w:styleId="affffffffffffffffffa">
    <w:name w:val="加粗"/>
    <w:basedOn w:val="af4"/>
    <w:rsid w:val="00EB7DED"/>
    <w:pPr>
      <w:widowControl/>
      <w:spacing w:line="360" w:lineRule="auto"/>
      <w:jc w:val="left"/>
    </w:pPr>
    <w:rPr>
      <w:rFonts w:ascii="宋体" w:hAnsi="宋体" w:cs="宋体"/>
      <w:b/>
      <w:kern w:val="0"/>
      <w:sz w:val="24"/>
      <w:szCs w:val="21"/>
    </w:rPr>
  </w:style>
  <w:style w:type="paragraph" w:customStyle="1" w:styleId="A20">
    <w:name w:val="A格式2"/>
    <w:basedOn w:val="af4"/>
    <w:next w:val="af4"/>
    <w:link w:val="A2CharChar"/>
    <w:qFormat/>
    <w:rsid w:val="00EB7DED"/>
    <w:pPr>
      <w:spacing w:line="360" w:lineRule="auto"/>
      <w:jc w:val="left"/>
    </w:pPr>
    <w:rPr>
      <w:rFonts w:eastAsia="华文中宋"/>
      <w:szCs w:val="24"/>
      <w:lang w:val="x-none" w:eastAsia="x-none"/>
    </w:rPr>
  </w:style>
  <w:style w:type="paragraph" w:customStyle="1" w:styleId="A21">
    <w:name w:val="A格式黑2"/>
    <w:basedOn w:val="af4"/>
    <w:next w:val="af4"/>
    <w:link w:val="A2CharChar0"/>
    <w:rsid w:val="00EB7DED"/>
    <w:pPr>
      <w:spacing w:line="360" w:lineRule="auto"/>
      <w:jc w:val="left"/>
    </w:pPr>
    <w:rPr>
      <w:rFonts w:ascii="仿宋_GB2312" w:eastAsia="华文中宋" w:hAnsi="仿宋_GB2312"/>
      <w:b/>
      <w:szCs w:val="24"/>
      <w:lang w:val="x-none" w:eastAsia="x-none"/>
    </w:rPr>
  </w:style>
  <w:style w:type="paragraph" w:customStyle="1" w:styleId="CharCharCharChar1CharCharCharCharCharCharCharCharCharCharCharCharCharCharCharCharCharCharCharCharChar">
    <w:name w:val="Char Char Char Char1 Char Char Char Char Char Char Char Char Char Char Char Char Char Char Char Char Char Char Char Char Char"/>
    <w:basedOn w:val="af4"/>
    <w:rsid w:val="00EB7DED"/>
    <w:pPr>
      <w:ind w:rightChars="100" w:right="240" w:firstLine="480"/>
    </w:pPr>
    <w:rPr>
      <w:szCs w:val="24"/>
    </w:rPr>
  </w:style>
  <w:style w:type="paragraph" w:customStyle="1" w:styleId="Tablecolumn1">
    <w:name w:val="Table column 1"/>
    <w:basedOn w:val="Tabletext0"/>
    <w:rsid w:val="00EB7DED"/>
    <w:rPr>
      <w:rFonts w:ascii="Futura Hv" w:hAnsi="Futura Hv" w:cs="Futura Hv"/>
    </w:rPr>
  </w:style>
  <w:style w:type="paragraph" w:customStyle="1" w:styleId="Bgg">
    <w:name w:val="Bgg"/>
    <w:basedOn w:val="af4"/>
    <w:link w:val="BggChar"/>
    <w:rsid w:val="00EB7DED"/>
    <w:pPr>
      <w:topLinePunct/>
      <w:snapToGrid w:val="0"/>
      <w:jc w:val="center"/>
    </w:pPr>
    <w:rPr>
      <w:rFonts w:hAnsi="宋体"/>
      <w:color w:val="000000"/>
      <w:kern w:val="21"/>
      <w:sz w:val="18"/>
      <w:szCs w:val="18"/>
      <w:lang w:val="x-none" w:eastAsia="x-none"/>
    </w:rPr>
  </w:style>
  <w:style w:type="paragraph" w:customStyle="1" w:styleId="3ff4">
    <w:name w:val="列出段落3"/>
    <w:basedOn w:val="af4"/>
    <w:qFormat/>
    <w:rsid w:val="00EB7DED"/>
    <w:pPr>
      <w:ind w:firstLineChars="200" w:firstLine="420"/>
    </w:pPr>
    <w:rPr>
      <w:rFonts w:ascii="Verdana" w:eastAsia="华文细黑" w:hAnsi="Verdana"/>
      <w:szCs w:val="24"/>
    </w:rPr>
  </w:style>
  <w:style w:type="character" w:customStyle="1" w:styleId="a141">
    <w:name w:val="a141"/>
    <w:rsid w:val="00EB7DED"/>
    <w:rPr>
      <w:sz w:val="21"/>
      <w:szCs w:val="21"/>
    </w:rPr>
  </w:style>
  <w:style w:type="character" w:customStyle="1" w:styleId="PIM1Char">
    <w:name w:val="PIM 1 Char"/>
    <w:aliases w:val="Section Head Char,h1 Char,l1 Char,1 Char,H1 Char,H11 Char,H12 Char,H111 Char,H13 Char,H112 Char,1st level Char,heading 1 Char,标书1 Char,L1 Char,boc Char,Heading 0 Char,TITRE1 Char,I1 Char,l1+toc 1 Char,Chapter title Char,Heading One Char"/>
    <w:rsid w:val="00EB7DED"/>
    <w:rPr>
      <w:rFonts w:eastAsia="华文细黑"/>
      <w:b/>
      <w:bCs/>
      <w:kern w:val="44"/>
      <w:sz w:val="32"/>
      <w:szCs w:val="44"/>
    </w:rPr>
  </w:style>
  <w:style w:type="character" w:customStyle="1" w:styleId="h5Char">
    <w:name w:val="h5 Char"/>
    <w:aliases w:val="Block Label Char,H5 Char,PIM 5 Char,第四层条 Char,ds Char,dd Char,Roman list Char,Body Text (R) Char,bullet2 Char,L5 Char,5 Char,h51 Char,heading 51 Char,h52 Char,heading 52 Char,h53 Char,heading 53 Char,Second Subheading Char,标题 5 Char Char,l4 Char"/>
    <w:rsid w:val="00EB7DED"/>
    <w:rPr>
      <w:rFonts w:ascii="Arial Unicode MS" w:eastAsia="Arial Unicode MS" w:hAnsi="Arial Unicode MS"/>
      <w:b/>
      <w:bCs/>
      <w:kern w:val="2"/>
      <w:sz w:val="21"/>
      <w:szCs w:val="21"/>
    </w:rPr>
  </w:style>
  <w:style w:type="character" w:customStyle="1" w:styleId="51">
    <w:name w:val="标题 5字符"/>
    <w:link w:val="5"/>
    <w:rsid w:val="00EB7DED"/>
    <w:rPr>
      <w:b/>
      <w:kern w:val="2"/>
      <w:sz w:val="28"/>
      <w:lang w:val="x-none" w:eastAsia="x-none"/>
    </w:rPr>
  </w:style>
  <w:style w:type="character" w:customStyle="1" w:styleId="A2CharChar">
    <w:name w:val="A格式2 Char Char"/>
    <w:link w:val="A20"/>
    <w:rsid w:val="00EB7DED"/>
    <w:rPr>
      <w:rFonts w:eastAsia="华文中宋"/>
      <w:kern w:val="2"/>
      <w:sz w:val="21"/>
      <w:szCs w:val="24"/>
      <w:lang w:bidi="ar-SA"/>
    </w:rPr>
  </w:style>
  <w:style w:type="character" w:customStyle="1" w:styleId="child">
    <w:name w:val="child"/>
    <w:basedOn w:val="af5"/>
    <w:rsid w:val="00EB7DED"/>
  </w:style>
  <w:style w:type="character" w:customStyle="1" w:styleId="CharChar4">
    <w:name w:val="样式 文档正文 + (符号) 宋体 Char Char"/>
    <w:rsid w:val="00EB7DED"/>
    <w:rPr>
      <w:rFonts w:ascii="Arial" w:eastAsia="宋体" w:hAnsi="Arial"/>
      <w:sz w:val="24"/>
      <w:szCs w:val="24"/>
      <w:lang w:val="en-US" w:eastAsia="zh-CN" w:bidi="ar-SA"/>
    </w:rPr>
  </w:style>
  <w:style w:type="character" w:customStyle="1" w:styleId="afffb">
    <w:name w:val="页脚字符"/>
    <w:link w:val="afffa"/>
    <w:rsid w:val="00EB7DED"/>
    <w:rPr>
      <w:rFonts w:eastAsia="宋体"/>
      <w:kern w:val="2"/>
      <w:sz w:val="18"/>
      <w:szCs w:val="18"/>
      <w:lang w:val="en-US" w:eastAsia="zh-CN" w:bidi="ar-SA"/>
    </w:rPr>
  </w:style>
  <w:style w:type="character" w:customStyle="1" w:styleId="DocumentDescriptionCharChar">
    <w:name w:val="Document Description Char Char"/>
    <w:rsid w:val="00EB7DED"/>
    <w:rPr>
      <w:rFonts w:ascii="Arial" w:eastAsia="宋体" w:hAnsi="Arial" w:cs="Arial"/>
      <w:b/>
      <w:bCs/>
      <w:kern w:val="2"/>
      <w:sz w:val="36"/>
      <w:szCs w:val="24"/>
      <w:lang w:val="en-US" w:eastAsia="zh-CN" w:bidi="ar-SA"/>
    </w:rPr>
  </w:style>
  <w:style w:type="character" w:customStyle="1" w:styleId="39">
    <w:name w:val="正文文本缩进 3字符"/>
    <w:link w:val="38"/>
    <w:rsid w:val="00EB7DED"/>
    <w:rPr>
      <w:rFonts w:eastAsia="宋体"/>
      <w:kern w:val="2"/>
      <w:sz w:val="21"/>
      <w:lang w:val="en-US" w:eastAsia="zh-CN" w:bidi="ar-SA"/>
    </w:rPr>
  </w:style>
  <w:style w:type="character" w:customStyle="1" w:styleId="0KLChar">
    <w:name w:val="0KL正文 Char"/>
    <w:link w:val="0KL"/>
    <w:rsid w:val="00EB7DED"/>
    <w:rPr>
      <w:rFonts w:ascii="仿宋_GB2312" w:eastAsia="仿宋_GB2312"/>
      <w:color w:val="000000"/>
      <w:kern w:val="2"/>
      <w:sz w:val="24"/>
      <w:szCs w:val="24"/>
      <w:lang w:bidi="ar-SA"/>
    </w:rPr>
  </w:style>
  <w:style w:type="character" w:customStyle="1" w:styleId="Char8">
    <w:name w:val="标书正文 Char"/>
    <w:link w:val="afffffffff3"/>
    <w:rsid w:val="00EB7DED"/>
    <w:rPr>
      <w:rFonts w:eastAsia="宋体" w:cs="宋体"/>
      <w:kern w:val="2"/>
      <w:sz w:val="24"/>
      <w:lang w:val="en-US" w:eastAsia="zh-CN" w:bidi="ar-SA"/>
    </w:rPr>
  </w:style>
  <w:style w:type="character" w:customStyle="1" w:styleId="affff4">
    <w:name w:val="列表字符"/>
    <w:link w:val="affff3"/>
    <w:rsid w:val="00EB7DED"/>
    <w:rPr>
      <w:rFonts w:ascii="Calibri" w:eastAsia="宋体" w:hAnsi="Calibri"/>
      <w:b/>
      <w:bCs/>
      <w:kern w:val="44"/>
      <w:sz w:val="32"/>
      <w:szCs w:val="44"/>
      <w:lang w:val="en-US" w:eastAsia="zh-CN" w:bidi="ar-SA"/>
    </w:rPr>
  </w:style>
  <w:style w:type="character" w:customStyle="1" w:styleId="CharChar34">
    <w:name w:val="Char Char34"/>
    <w:rsid w:val="00EB7DED"/>
    <w:rPr>
      <w:rFonts w:ascii="宋体" w:eastAsia="宋体"/>
      <w:sz w:val="18"/>
      <w:szCs w:val="18"/>
    </w:rPr>
  </w:style>
  <w:style w:type="character" w:customStyle="1" w:styleId="Charfb">
    <w:name w:val="正文加粗 Char"/>
    <w:link w:val="affffffffffffff2"/>
    <w:rsid w:val="00EB7DED"/>
    <w:rPr>
      <w:rFonts w:ascii="Arial" w:eastAsia="宋体" w:hAnsi="Arial"/>
      <w:b/>
      <w:sz w:val="24"/>
      <w:lang w:val="en-US" w:eastAsia="zh-CN" w:bidi="ar-SA"/>
    </w:rPr>
  </w:style>
  <w:style w:type="character" w:customStyle="1" w:styleId="a10">
    <w:name w:val="a1"/>
    <w:basedOn w:val="af5"/>
    <w:rsid w:val="00EB7DED"/>
  </w:style>
  <w:style w:type="character" w:customStyle="1" w:styleId="headerUChar">
    <w:name w:val="headerU Char"/>
    <w:aliases w:val="Ò³Ã¼ Char,Draft Char,Table header Char,Draft1 Char,Draft2 Char,Header3 Char,Heading Char,h Char Char"/>
    <w:rsid w:val="00EB7DED"/>
    <w:rPr>
      <w:rFonts w:ascii="Verdana" w:eastAsia="华文细黑" w:hAnsi="Verdana"/>
      <w:kern w:val="2"/>
      <w:sz w:val="18"/>
      <w:szCs w:val="18"/>
      <w:lang w:val="en-US" w:eastAsia="zh-CN" w:bidi="ar-SA"/>
    </w:rPr>
  </w:style>
  <w:style w:type="character" w:customStyle="1" w:styleId="2Char5">
    <w:name w:val="标题 2 Char"/>
    <w:aliases w:val="标题 1.1 Char,head:2# Char,2 headline Char,h Char,headline Char,S&amp;R2 Char,ERMH2 Char,Head 2 Char,页眉1 Char,ho Char,header odd Char,Header bold Char,En-tête 1.1 Char,En-tête 1.11 Char,Cover Page Char,page-header Char,ph Char,Ò³Ã¼ Char Char"/>
    <w:rsid w:val="00EB7DED"/>
    <w:rPr>
      <w:rFonts w:ascii="宋体" w:eastAsia="宋体"/>
      <w:sz w:val="24"/>
      <w:lang w:val="en-US" w:eastAsia="zh-CN" w:bidi="ar-SA"/>
    </w:rPr>
  </w:style>
  <w:style w:type="character" w:customStyle="1" w:styleId="Charf3">
    <w:name w:val="文档正文 Char"/>
    <w:link w:val="affffffffffff0"/>
    <w:rsid w:val="00EB7DED"/>
    <w:rPr>
      <w:rFonts w:ascii="长城仿宋" w:eastAsia="宋体"/>
      <w:sz w:val="24"/>
      <w:lang w:val="en-US" w:eastAsia="zh-CN" w:bidi="ar-SA"/>
    </w:rPr>
  </w:style>
  <w:style w:type="character" w:customStyle="1" w:styleId="contentheaderrev1">
    <w:name w:val="contentheaderrev1"/>
    <w:rsid w:val="00EB7DED"/>
    <w:rPr>
      <w:rFonts w:ascii="Arial" w:hAnsi="Arial" w:cs="Arial" w:hint="default"/>
      <w:b/>
      <w:bCs/>
      <w:color w:val="FFFFFF"/>
      <w:sz w:val="18"/>
      <w:szCs w:val="18"/>
      <w:u w:val="none"/>
    </w:rPr>
  </w:style>
  <w:style w:type="character" w:customStyle="1" w:styleId="yChar0">
    <w:name w:val="y图表标题 Char"/>
    <w:link w:val="y0"/>
    <w:rsid w:val="00EB7DED"/>
    <w:rPr>
      <w:rFonts w:ascii="宋体" w:hAnsi="宋体"/>
      <w:b/>
      <w:kern w:val="2"/>
      <w:sz w:val="21"/>
      <w:szCs w:val="28"/>
      <w:lang w:val="x-none" w:eastAsia="x-none"/>
    </w:rPr>
  </w:style>
  <w:style w:type="character" w:customStyle="1" w:styleId="contenttitle1">
    <w:name w:val="contenttitle1"/>
    <w:rsid w:val="00EB7DED"/>
    <w:rPr>
      <w:rFonts w:ascii="Arial" w:hAnsi="Arial" w:cs="Arial" w:hint="default"/>
      <w:b/>
      <w:bCs/>
      <w:color w:val="000000"/>
      <w:sz w:val="26"/>
      <w:szCs w:val="26"/>
      <w:u w:val="none"/>
    </w:rPr>
  </w:style>
  <w:style w:type="character" w:customStyle="1" w:styleId="1fffb">
    <w:name w:val="已访问的超链接1"/>
    <w:aliases w:val="已访问的超级链接"/>
    <w:rsid w:val="00EB7DED"/>
    <w:rPr>
      <w:color w:val="800080"/>
      <w:u w:val="single"/>
    </w:rPr>
  </w:style>
  <w:style w:type="character" w:customStyle="1" w:styleId="Chare">
    <w:name w:val="页脚密级（绿盟科技） Char"/>
    <w:link w:val="afffffffffc"/>
    <w:rsid w:val="00EB7DED"/>
    <w:rPr>
      <w:rFonts w:ascii="Arial" w:eastAsia="宋体" w:hAnsi="Arial"/>
      <w:b/>
      <w:color w:val="FF0000"/>
      <w:sz w:val="18"/>
      <w:szCs w:val="18"/>
      <w:lang w:val="en-US" w:eastAsia="zh-CN" w:bidi="ar-SA"/>
    </w:rPr>
  </w:style>
  <w:style w:type="character" w:customStyle="1" w:styleId="content1">
    <w:name w:val="content1"/>
    <w:rsid w:val="00EB7DED"/>
    <w:rPr>
      <w:spacing w:val="360"/>
      <w:sz w:val="18"/>
      <w:szCs w:val="18"/>
    </w:rPr>
  </w:style>
  <w:style w:type="character" w:customStyle="1" w:styleId="affffffffffffffffffb">
    <w:name w:val="重点引导"/>
    <w:rsid w:val="00EB7DED"/>
    <w:rPr>
      <w:b/>
      <w:i/>
    </w:rPr>
  </w:style>
  <w:style w:type="character" w:customStyle="1" w:styleId="aff3">
    <w:name w:val="注释标题字符"/>
    <w:link w:val="aff2"/>
    <w:rsid w:val="00EB7DED"/>
    <w:rPr>
      <w:rFonts w:ascii="Cambria" w:eastAsia="宋体" w:hAnsi="Cambria"/>
      <w:b/>
      <w:bCs/>
      <w:kern w:val="2"/>
      <w:sz w:val="24"/>
      <w:szCs w:val="28"/>
      <w:lang w:val="en-US" w:eastAsia="zh-CN" w:bidi="ar-SA"/>
    </w:rPr>
  </w:style>
  <w:style w:type="character" w:customStyle="1" w:styleId="titleemph">
    <w:name w:val="title_emph"/>
    <w:basedOn w:val="af5"/>
    <w:rsid w:val="00EB7DED"/>
  </w:style>
  <w:style w:type="character" w:customStyle="1" w:styleId="Charff4">
    <w:name w:val="纯文本 Char"/>
    <w:rsid w:val="00EB7DED"/>
    <w:rPr>
      <w:rFonts w:ascii="宋体" w:eastAsia="宋体" w:hAnsi="Courier New" w:cs="Century"/>
      <w:kern w:val="2"/>
      <w:sz w:val="21"/>
      <w:szCs w:val="21"/>
      <w:lang w:val="en-US" w:eastAsia="zh-CN" w:bidi="ar-SA"/>
    </w:rPr>
  </w:style>
  <w:style w:type="character" w:customStyle="1" w:styleId="07415Char0">
    <w:name w:val="样式 宋体 小四 首行缩进:  0.74 厘米 行距: 1.5 倍行距 Char"/>
    <w:rsid w:val="00EB7DED"/>
    <w:rPr>
      <w:rFonts w:ascii="宋体" w:eastAsia="华文细黑" w:hAnsi="宋体" w:cs="宋体"/>
      <w:kern w:val="2"/>
      <w:sz w:val="24"/>
      <w:lang w:val="en-US" w:eastAsia="zh-CN" w:bidi="ar-SA"/>
    </w:rPr>
  </w:style>
  <w:style w:type="character" w:customStyle="1" w:styleId="311">
    <w:name w:val="标题 31"/>
    <w:aliases w:val="H31,l31,CT1,Heading 3 - old1,h31,ISO21,L31,heading 31,sect1.2.34,sect1.2.313,sect1.2.321,sect1.2.3111,sect1.2.331,sect1.2.3121,3rd level1,BOD 01,sl31,Heading 3under1,- Maj Side1,Level 3 Head1,level_31,PIM 31,prop31,3heading1,Heading 311,bh1,cb1"/>
    <w:rsid w:val="00EB7DED"/>
    <w:rPr>
      <w:rFonts w:eastAsia="宋体"/>
      <w:b/>
      <w:sz w:val="32"/>
      <w:lang w:val="en-US" w:eastAsia="zh-CN" w:bidi="ar-SA"/>
    </w:rPr>
  </w:style>
  <w:style w:type="character" w:customStyle="1" w:styleId="CharChar29">
    <w:name w:val="Char Char29"/>
    <w:rsid w:val="00EB7DED"/>
    <w:rPr>
      <w:rFonts w:ascii="Times New Roman" w:hAnsi="Times New Roman" w:cs="Tahoma"/>
      <w:sz w:val="24"/>
      <w:szCs w:val="24"/>
    </w:rPr>
  </w:style>
  <w:style w:type="character" w:customStyle="1" w:styleId="07415Char">
    <w:name w:val="样式 首行缩进:  0.74 厘米 行距: 1.5 倍行距 Char"/>
    <w:link w:val="07415"/>
    <w:rsid w:val="00EB7DED"/>
    <w:rPr>
      <w:rFonts w:ascii="Arial" w:eastAsia="宋体" w:hAnsi="Arial" w:cs="宋体"/>
      <w:kern w:val="2"/>
      <w:sz w:val="24"/>
      <w:lang w:val="en-US" w:eastAsia="zh-CN" w:bidi="ar-SA"/>
    </w:rPr>
  </w:style>
  <w:style w:type="character" w:customStyle="1" w:styleId="Charfe">
    <w:name w:val="样式 文档正文 + (符号) 宋体 Char"/>
    <w:link w:val="afffffffffffffff4"/>
    <w:rsid w:val="00EB7DED"/>
    <w:rPr>
      <w:rFonts w:ascii="Arial" w:eastAsia="宋体" w:hAnsi="Arial" w:cs="Tahoma"/>
      <w:kern w:val="2"/>
      <w:sz w:val="24"/>
      <w:szCs w:val="24"/>
      <w:lang w:val="en-US" w:eastAsia="zh-CN" w:bidi="ar-SA"/>
    </w:rPr>
  </w:style>
  <w:style w:type="character" w:customStyle="1" w:styleId="afa">
    <w:name w:val="批注主题字符"/>
    <w:link w:val="af8"/>
    <w:rsid w:val="00EB7DED"/>
    <w:rPr>
      <w:rFonts w:eastAsia="宋体"/>
      <w:b/>
      <w:bCs/>
      <w:kern w:val="2"/>
      <w:sz w:val="21"/>
      <w:lang w:val="en-US" w:eastAsia="zh-CN" w:bidi="ar-SA"/>
    </w:rPr>
  </w:style>
  <w:style w:type="character" w:customStyle="1" w:styleId="p91">
    <w:name w:val="p91"/>
    <w:rsid w:val="00EB7DED"/>
    <w:rPr>
      <w:rFonts w:ascii="宋体" w:eastAsia="宋体" w:hAnsi="宋体" w:hint="eastAsia"/>
      <w:spacing w:val="220"/>
      <w:sz w:val="18"/>
      <w:szCs w:val="18"/>
    </w:rPr>
  </w:style>
  <w:style w:type="character" w:customStyle="1" w:styleId="Charff5">
    <w:name w:val="正文首行缩进两字 Char"/>
    <w:rsid w:val="00EB7DED"/>
    <w:rPr>
      <w:rFonts w:eastAsia="宋体"/>
      <w:sz w:val="24"/>
      <w:szCs w:val="24"/>
      <w:lang w:val="en-US" w:eastAsia="zh-CN" w:bidi="ar-SA"/>
    </w:rPr>
  </w:style>
  <w:style w:type="character" w:customStyle="1" w:styleId="cntext1">
    <w:name w:val="cn_text1"/>
    <w:rsid w:val="00EB7DED"/>
    <w:rPr>
      <w:rFonts w:ascii="宋体" w:eastAsia="宋体" w:hAnsi="宋体"/>
      <w:kern w:val="2"/>
      <w:sz w:val="28"/>
      <w:szCs w:val="28"/>
      <w:lang w:val="en-US" w:eastAsia="zh-CN" w:bidi="ar-SA"/>
    </w:rPr>
  </w:style>
  <w:style w:type="character" w:customStyle="1" w:styleId="Char3">
    <w:name w:val="正文格式 Char"/>
    <w:link w:val="affffffff7"/>
    <w:rsid w:val="00EB7DED"/>
    <w:rPr>
      <w:rFonts w:ascii="宋体" w:eastAsia="宋体" w:hAnsi="宋体"/>
      <w:bCs/>
      <w:kern w:val="2"/>
      <w:sz w:val="21"/>
      <w:szCs w:val="21"/>
      <w:lang w:val="en-US" w:eastAsia="zh-CN" w:bidi="ar-SA"/>
    </w:rPr>
  </w:style>
  <w:style w:type="character" w:customStyle="1" w:styleId="region">
    <w:name w:val="region"/>
    <w:basedOn w:val="af5"/>
    <w:rsid w:val="00EB7DED"/>
  </w:style>
  <w:style w:type="character" w:customStyle="1" w:styleId="fldtextrecip1">
    <w:name w:val="fldtextrecip1"/>
    <w:basedOn w:val="af5"/>
    <w:rsid w:val="00EB7DED"/>
  </w:style>
  <w:style w:type="character" w:customStyle="1" w:styleId="A30">
    <w:name w:val="A3"/>
    <w:rsid w:val="00EB7DED"/>
    <w:rPr>
      <w:rFonts w:ascii="AppleMyungjo" w:eastAsia="AppleMyungjo" w:cs="AppleMyungjo"/>
      <w:color w:val="000000"/>
      <w:sz w:val="18"/>
      <w:szCs w:val="18"/>
    </w:rPr>
  </w:style>
  <w:style w:type="character" w:customStyle="1" w:styleId="content2">
    <w:name w:val="content2"/>
    <w:rsid w:val="00EB7DED"/>
    <w:rPr>
      <w:color w:val="000000"/>
      <w:u w:val="none"/>
    </w:rPr>
  </w:style>
  <w:style w:type="character" w:customStyle="1" w:styleId="afff1">
    <w:name w:val="正文文本缩进字符"/>
    <w:link w:val="afff0"/>
    <w:rsid w:val="00EB7DED"/>
    <w:rPr>
      <w:rFonts w:ascii="宋体" w:eastAsia="宋体"/>
      <w:kern w:val="2"/>
      <w:sz w:val="21"/>
      <w:lang w:val="en-US" w:eastAsia="zh-CN" w:bidi="ar-SA"/>
    </w:rPr>
  </w:style>
  <w:style w:type="character" w:customStyle="1" w:styleId="CharChar8">
    <w:name w:val="Char Char8"/>
    <w:rsid w:val="00EB7DED"/>
    <w:rPr>
      <w:rFonts w:ascii="Calibri" w:eastAsia="宋体" w:hAnsi="Calibri"/>
      <w:b/>
      <w:bCs/>
      <w:kern w:val="2"/>
      <w:sz w:val="24"/>
      <w:szCs w:val="28"/>
      <w:lang w:val="en-US" w:eastAsia="zh-CN" w:bidi="ar-SA"/>
    </w:rPr>
  </w:style>
  <w:style w:type="character" w:customStyle="1" w:styleId="A22">
    <w:name w:val="A2"/>
    <w:rsid w:val="00EB7DED"/>
    <w:rPr>
      <w:rFonts w:ascii="FZHei-B01S" w:eastAsia="FZHei-B01S" w:cs="FZHei-B01S"/>
      <w:color w:val="000000"/>
      <w:sz w:val="20"/>
      <w:szCs w:val="20"/>
    </w:rPr>
  </w:style>
  <w:style w:type="character" w:customStyle="1" w:styleId="-11Char">
    <w:name w:val="带符号的正文标准格式-11 Char"/>
    <w:link w:val="-11"/>
    <w:rsid w:val="00EB7DED"/>
    <w:rPr>
      <w:rFonts w:ascii="宋体" w:hAnsi="宋体"/>
      <w:b/>
      <w:kern w:val="2"/>
      <w:sz w:val="21"/>
      <w:szCs w:val="21"/>
      <w:lang w:val="x-none" w:eastAsia="x-none" w:bidi="en-US"/>
    </w:rPr>
  </w:style>
  <w:style w:type="character" w:customStyle="1" w:styleId="content6">
    <w:name w:val="content6"/>
    <w:rsid w:val="00EB7DED"/>
    <w:rPr>
      <w:color w:val="000000"/>
      <w:u w:val="none"/>
    </w:rPr>
  </w:style>
  <w:style w:type="character" w:customStyle="1" w:styleId="tytytytyChar">
    <w:name w:val="tytytyty Char"/>
    <w:link w:val="tytytyty"/>
    <w:rsid w:val="00EB7DED"/>
    <w:rPr>
      <w:rFonts w:eastAsia="宋体"/>
      <w:kern w:val="1"/>
      <w:sz w:val="24"/>
      <w:szCs w:val="24"/>
      <w:lang w:val="en-US" w:eastAsia="ar-SA" w:bidi="ar-SA"/>
    </w:rPr>
  </w:style>
  <w:style w:type="character" w:customStyle="1" w:styleId="region2">
    <w:name w:val="region2"/>
    <w:rsid w:val="00EB7DED"/>
    <w:rPr>
      <w:b/>
      <w:bCs/>
    </w:rPr>
  </w:style>
  <w:style w:type="character" w:customStyle="1" w:styleId="hsbcdivletfooterlinksright">
    <w:name w:val="hsbcdivletfooterlinksright"/>
    <w:basedOn w:val="af5"/>
    <w:rsid w:val="00EB7DED"/>
  </w:style>
  <w:style w:type="character" w:customStyle="1" w:styleId="CharChar30">
    <w:name w:val="Char Char3"/>
    <w:rsid w:val="00EB7DED"/>
    <w:rPr>
      <w:rFonts w:eastAsia="宋体"/>
      <w:sz w:val="18"/>
      <w:lang w:val="en-US" w:eastAsia="zh-CN"/>
    </w:rPr>
  </w:style>
  <w:style w:type="character" w:customStyle="1" w:styleId="group">
    <w:name w:val="group"/>
    <w:rsid w:val="00EB7DED"/>
    <w:rPr>
      <w:rFonts w:eastAsia="宋体"/>
      <w:kern w:val="2"/>
      <w:sz w:val="24"/>
      <w:szCs w:val="24"/>
      <w:lang w:val="en-US" w:eastAsia="zh-CN" w:bidi="ar-SA"/>
    </w:rPr>
  </w:style>
  <w:style w:type="character" w:customStyle="1" w:styleId="cn1">
    <w:name w:val="cn1"/>
    <w:rsid w:val="00EB7DED"/>
    <w:rPr>
      <w:sz w:val="18"/>
      <w:szCs w:val="18"/>
    </w:rPr>
  </w:style>
  <w:style w:type="character" w:customStyle="1" w:styleId="para1">
    <w:name w:val="para1"/>
    <w:rsid w:val="00EB7DED"/>
    <w:rPr>
      <w:rFonts w:ascii="Arial" w:hAnsi="Arial" w:cs="Arial" w:hint="default"/>
      <w:sz w:val="19"/>
      <w:szCs w:val="19"/>
    </w:rPr>
  </w:style>
  <w:style w:type="character" w:customStyle="1" w:styleId="H2Char">
    <w:name w:val="H2 Char"/>
    <w:aliases w:val="Heading 2 Hidden Char,Heading 2 CCBS Char,2nd level Char,h2 Char,2 Char,Header 2 Char,子系统 Char,子系统1 Char,_ Char,第一章 标题 2 Char,ISO1 Char,l2 Char,Fab-2 Char,PIM2 Char,Titre3 Char,HD2 Char,sect 1.2 Char,Titre2 Char,H3 Char,UNDERRUBRIK 1-2 Char"/>
    <w:rsid w:val="00EB7DED"/>
    <w:rPr>
      <w:rFonts w:ascii="Verdana" w:eastAsia="黑体" w:hAnsi="Verdana"/>
      <w:b/>
      <w:bCs/>
      <w:kern w:val="2"/>
      <w:sz w:val="28"/>
      <w:szCs w:val="28"/>
    </w:rPr>
  </w:style>
  <w:style w:type="character" w:customStyle="1" w:styleId="aff">
    <w:name w:val="正文文本字符"/>
    <w:link w:val="afd"/>
    <w:rsid w:val="00EB7DED"/>
    <w:rPr>
      <w:rFonts w:eastAsia="宋体"/>
      <w:kern w:val="2"/>
      <w:sz w:val="24"/>
      <w:lang w:val="en-US" w:eastAsia="zh-CN" w:bidi="ar-SA"/>
    </w:rPr>
  </w:style>
  <w:style w:type="character" w:customStyle="1" w:styleId="Charfa">
    <w:name w:val="列表（符号一级）（绿盟科技） Char"/>
    <w:link w:val="a3"/>
    <w:rsid w:val="00EB7DED"/>
    <w:rPr>
      <w:rFonts w:ascii="Arial" w:hAnsi="Arial"/>
      <w:sz w:val="21"/>
      <w:szCs w:val="21"/>
      <w:lang w:val="x-none" w:eastAsia="x-none"/>
    </w:rPr>
  </w:style>
  <w:style w:type="character" w:customStyle="1" w:styleId="afff5">
    <w:name w:val="纯文本字符"/>
    <w:link w:val="afff4"/>
    <w:rsid w:val="00EB7DED"/>
    <w:rPr>
      <w:rFonts w:ascii="宋体" w:eastAsia="宋体" w:hAnsi="Courier New" w:cs="Century"/>
      <w:kern w:val="2"/>
      <w:sz w:val="21"/>
      <w:szCs w:val="21"/>
      <w:lang w:val="en-US" w:eastAsia="zh-CN" w:bidi="ar-SA"/>
    </w:rPr>
  </w:style>
  <w:style w:type="character" w:customStyle="1" w:styleId="afffe">
    <w:name w:val="页眉字符"/>
    <w:link w:val="afffd"/>
    <w:rsid w:val="00EB7DED"/>
    <w:rPr>
      <w:rFonts w:eastAsia="宋体"/>
      <w:kern w:val="2"/>
      <w:sz w:val="18"/>
      <w:szCs w:val="18"/>
      <w:lang w:val="en-US" w:eastAsia="zh-CN" w:bidi="ar-SA"/>
    </w:rPr>
  </w:style>
  <w:style w:type="character" w:customStyle="1" w:styleId="CharChar11">
    <w:name w:val="Char Char11"/>
    <w:rsid w:val="00EB7DED"/>
    <w:rPr>
      <w:rFonts w:ascii="Cambria" w:eastAsia="宋体" w:hAnsi="Cambria"/>
      <w:b/>
      <w:bCs/>
      <w:kern w:val="2"/>
      <w:sz w:val="32"/>
      <w:szCs w:val="32"/>
      <w:lang w:val="en-US" w:eastAsia="zh-CN" w:bidi="ar-SA"/>
    </w:rPr>
  </w:style>
  <w:style w:type="character" w:customStyle="1" w:styleId="EHPTChar">
    <w:name w:val="EHPT Char"/>
    <w:aliases w:val="Body Text2 Char,正文缩进楷体 Char,HD正文1 Char,Body Text 2 Char1,正文文字加标号 Char,正文文本缩进1 Char,Body Text1 Char,正文文字缩进 Char Char"/>
    <w:rsid w:val="00EB7DED"/>
    <w:rPr>
      <w:rFonts w:ascii="Times New Roman" w:hAnsi="Times New Roman"/>
      <w:kern w:val="2"/>
      <w:sz w:val="21"/>
      <w:szCs w:val="24"/>
    </w:rPr>
  </w:style>
  <w:style w:type="character" w:customStyle="1" w:styleId="affc">
    <w:name w:val="文档结构图字符"/>
    <w:link w:val="affb"/>
    <w:rsid w:val="00EB7DED"/>
    <w:rPr>
      <w:rFonts w:eastAsia="宋体"/>
      <w:kern w:val="2"/>
      <w:sz w:val="21"/>
      <w:lang w:val="en-US" w:eastAsia="zh-CN" w:bidi="ar-SA"/>
    </w:rPr>
  </w:style>
  <w:style w:type="character" w:customStyle="1" w:styleId="Charff6">
    <w:name w:val="保留正文 Char"/>
    <w:rsid w:val="00EB7DED"/>
    <w:rPr>
      <w:rFonts w:eastAsia="宋体"/>
      <w:kern w:val="2"/>
      <w:sz w:val="24"/>
      <w:lang w:val="en-US" w:eastAsia="zh-CN" w:bidi="ar-SA"/>
    </w:rPr>
  </w:style>
  <w:style w:type="character" w:customStyle="1" w:styleId="yChar2">
    <w:name w:val="y一级标题 Char"/>
    <w:link w:val="y"/>
    <w:rsid w:val="00EB7DED"/>
    <w:rPr>
      <w:rFonts w:ascii="Cambria" w:eastAsia="黑体" w:hAnsi="Cambria"/>
      <w:b/>
      <w:bCs/>
      <w:kern w:val="2"/>
      <w:sz w:val="36"/>
      <w:szCs w:val="32"/>
      <w:lang w:val="x-none" w:eastAsia="x-none"/>
    </w:rPr>
  </w:style>
  <w:style w:type="character" w:customStyle="1" w:styleId="CharCharCharChar0">
    <w:name w:val="文档正文 Char Char Char Char"/>
    <w:link w:val="CharCharChar0"/>
    <w:rsid w:val="00EB7DED"/>
    <w:rPr>
      <w:rFonts w:ascii="仿宋_GB2312" w:eastAsia="仿宋_GB2312" w:hAnsi="Arial" w:cs="Tahoma"/>
      <w:spacing w:val="6"/>
      <w:kern w:val="2"/>
      <w:sz w:val="28"/>
      <w:szCs w:val="24"/>
      <w:lang w:val="en-US" w:eastAsia="zh-CN" w:bidi="ar-SA"/>
    </w:rPr>
  </w:style>
  <w:style w:type="character" w:customStyle="1" w:styleId="TitleRed">
    <w:name w:val="Title_Red"/>
    <w:rsid w:val="00EB7DED"/>
    <w:rPr>
      <w:rFonts w:ascii="Helvetica" w:hAnsi="Helvetica"/>
      <w:b/>
      <w:caps/>
      <w:color w:val="A31D1B"/>
      <w:spacing w:val="0"/>
      <w:sz w:val="32"/>
      <w:u w:val="none"/>
    </w:rPr>
  </w:style>
  <w:style w:type="character" w:customStyle="1" w:styleId="Char1">
    <w:name w:val="正文标准格式 Char"/>
    <w:link w:val="afffffffd"/>
    <w:rsid w:val="00EB7DED"/>
    <w:rPr>
      <w:rFonts w:ascii="宋体" w:hAnsi="宋体"/>
      <w:b/>
      <w:kern w:val="2"/>
      <w:sz w:val="24"/>
      <w:szCs w:val="24"/>
      <w:lang w:val="en-US" w:eastAsia="zh-CN" w:bidi="ar-SA"/>
    </w:rPr>
  </w:style>
  <w:style w:type="character" w:customStyle="1" w:styleId="language1">
    <w:name w:val="language1"/>
    <w:rsid w:val="00EB7DED"/>
    <w:rPr>
      <w:b/>
      <w:bCs/>
    </w:rPr>
  </w:style>
  <w:style w:type="character" w:customStyle="1" w:styleId="CharChar20">
    <w:name w:val="Char Char2"/>
    <w:rsid w:val="00EB7DED"/>
    <w:rPr>
      <w:rFonts w:ascii="宋体" w:eastAsia="宋体" w:hAnsi="Courier New"/>
      <w:kern w:val="2"/>
      <w:sz w:val="21"/>
      <w:lang w:val="en-US" w:eastAsia="zh-CN" w:bidi="ar-SA"/>
    </w:rPr>
  </w:style>
  <w:style w:type="character" w:customStyle="1" w:styleId="afe">
    <w:name w:val="正文首行缩进字符"/>
    <w:link w:val="afc"/>
    <w:rsid w:val="00EB7DED"/>
    <w:rPr>
      <w:rFonts w:ascii="Verdana" w:eastAsia="华文细黑" w:hAnsi="Verdana"/>
      <w:kern w:val="2"/>
      <w:sz w:val="21"/>
      <w:szCs w:val="24"/>
      <w:lang w:val="en-US" w:eastAsia="zh-CN" w:bidi="ar-SA"/>
    </w:rPr>
  </w:style>
  <w:style w:type="character" w:customStyle="1" w:styleId="wenzhi1">
    <w:name w:val="wenzhi1"/>
    <w:rsid w:val="00EB7DED"/>
    <w:rPr>
      <w:b/>
      <w:bCs/>
      <w:color w:val="0033CC"/>
      <w:sz w:val="18"/>
      <w:szCs w:val="18"/>
    </w:rPr>
  </w:style>
  <w:style w:type="character" w:customStyle="1" w:styleId="yChar">
    <w:name w:val="y三级标题 Char"/>
    <w:link w:val="y2"/>
    <w:rsid w:val="00EB7DED"/>
    <w:rPr>
      <w:rFonts w:ascii="Cambria" w:hAnsi="Cambria"/>
      <w:b/>
      <w:bCs/>
      <w:kern w:val="2"/>
      <w:sz w:val="24"/>
      <w:szCs w:val="28"/>
    </w:rPr>
  </w:style>
  <w:style w:type="character" w:customStyle="1" w:styleId="Char2">
    <w:name w:val="规范正文 Char"/>
    <w:link w:val="affffffff1"/>
    <w:rsid w:val="00EB7DED"/>
    <w:rPr>
      <w:rFonts w:ascii="Arial" w:hAnsi="Arial"/>
      <w:sz w:val="24"/>
      <w:lang w:val="en-US" w:eastAsia="zh-CN" w:bidi="ar-SA"/>
    </w:rPr>
  </w:style>
  <w:style w:type="character" w:customStyle="1" w:styleId="aff9">
    <w:name w:val="题注字符"/>
    <w:link w:val="aff8"/>
    <w:rsid w:val="00EB7DED"/>
    <w:rPr>
      <w:rFonts w:eastAsia="宋体"/>
      <w:b/>
      <w:bCs/>
      <w:color w:val="000080"/>
      <w:kern w:val="2"/>
      <w:sz w:val="28"/>
      <w:szCs w:val="24"/>
      <w:lang w:val="en-US" w:eastAsia="zh-CN" w:bidi="ar-SA"/>
    </w:rPr>
  </w:style>
  <w:style w:type="character" w:customStyle="1" w:styleId="Char1Char">
    <w:name w:val="Char1 Char"/>
    <w:rsid w:val="00EB7DED"/>
    <w:rPr>
      <w:rFonts w:ascii="Arial" w:eastAsia="黑体" w:hAnsi="Arial"/>
      <w:b/>
      <w:bCs/>
      <w:kern w:val="2"/>
      <w:sz w:val="32"/>
      <w:szCs w:val="32"/>
      <w:lang w:val="en-US" w:eastAsia="zh-CN" w:bidi="ar-SA"/>
    </w:rPr>
  </w:style>
  <w:style w:type="character" w:customStyle="1" w:styleId="80">
    <w:name w:val="标题 8字符"/>
    <w:link w:val="8"/>
    <w:rsid w:val="00EB7DED"/>
    <w:rPr>
      <w:rFonts w:ascii="Arial" w:eastAsia="黑体" w:hAnsi="Arial"/>
      <w:kern w:val="2"/>
      <w:sz w:val="24"/>
      <w:lang w:val="x-none" w:eastAsia="x-none"/>
    </w:rPr>
  </w:style>
  <w:style w:type="character" w:customStyle="1" w:styleId="Charf6">
    <w:name w:val="投标文件 正文首行缩进 Char"/>
    <w:link w:val="afffffffffffff5"/>
    <w:rsid w:val="00EB7DED"/>
    <w:rPr>
      <w:rFonts w:ascii="Arial" w:eastAsia="宋体" w:hAnsi="Arial"/>
      <w:b/>
      <w:bCs/>
      <w:kern w:val="2"/>
      <w:sz w:val="21"/>
      <w:szCs w:val="32"/>
      <w:lang w:val="en-US" w:eastAsia="zh-CN" w:bidi="ar-SA"/>
    </w:rPr>
  </w:style>
  <w:style w:type="character" w:customStyle="1" w:styleId="2d">
    <w:name w:val="正文文本 2字符"/>
    <w:link w:val="2c"/>
    <w:rsid w:val="00EB7DED"/>
    <w:rPr>
      <w:rFonts w:eastAsia="宋体"/>
      <w:kern w:val="2"/>
      <w:sz w:val="21"/>
      <w:lang w:val="en-US" w:eastAsia="zh-CN" w:bidi="ar-SA"/>
    </w:rPr>
  </w:style>
  <w:style w:type="character" w:customStyle="1" w:styleId="peer">
    <w:name w:val="peer"/>
    <w:basedOn w:val="af5"/>
    <w:rsid w:val="00EB7DED"/>
  </w:style>
  <w:style w:type="character" w:customStyle="1" w:styleId="Charf9">
    <w:name w:val="插图标注（绿盟科技） Char"/>
    <w:link w:val="aa"/>
    <w:rsid w:val="00EB7DED"/>
    <w:rPr>
      <w:rFonts w:ascii="Arial" w:hAnsi="Arial"/>
      <w:sz w:val="21"/>
      <w:szCs w:val="21"/>
    </w:rPr>
  </w:style>
  <w:style w:type="character" w:customStyle="1" w:styleId="unnamed2">
    <w:name w:val="unnamed2"/>
    <w:basedOn w:val="af5"/>
    <w:rsid w:val="00EB7DED"/>
  </w:style>
  <w:style w:type="character" w:customStyle="1" w:styleId="contentlabel1">
    <w:name w:val="contentlabel1"/>
    <w:rsid w:val="00EB7DED"/>
    <w:rPr>
      <w:rFonts w:ascii="Arial" w:hAnsi="Arial" w:cs="Arial" w:hint="default"/>
      <w:color w:val="336666"/>
      <w:sz w:val="18"/>
      <w:szCs w:val="18"/>
      <w:u w:val="none"/>
    </w:rPr>
  </w:style>
  <w:style w:type="character" w:customStyle="1" w:styleId="CharChar300">
    <w:name w:val="Char Char30"/>
    <w:rsid w:val="00EB7DED"/>
    <w:rPr>
      <w:rFonts w:ascii="Times New Roman" w:hAnsi="Times New Roman" w:cs="Tahoma"/>
      <w:kern w:val="2"/>
      <w:sz w:val="24"/>
      <w:szCs w:val="24"/>
      <w:lang w:eastAsia="en-US"/>
    </w:rPr>
  </w:style>
  <w:style w:type="character" w:customStyle="1" w:styleId="z-Char0">
    <w:name w:val="z-窗体顶端 Char"/>
    <w:link w:val="z-10"/>
    <w:rsid w:val="00EB7DED"/>
    <w:rPr>
      <w:rFonts w:ascii="Arial" w:eastAsia="宋体" w:hAnsi="Arial" w:cs="Arial"/>
      <w:vanish/>
      <w:sz w:val="16"/>
      <w:szCs w:val="16"/>
      <w:lang w:val="en-US" w:eastAsia="zh-CN" w:bidi="ar-SA"/>
    </w:rPr>
  </w:style>
  <w:style w:type="character" w:customStyle="1" w:styleId="titleblack14px1">
    <w:name w:val="titleblack14px1"/>
    <w:rsid w:val="00EB7DED"/>
    <w:rPr>
      <w:b/>
      <w:bCs/>
      <w:color w:val="000000"/>
      <w:sz w:val="21"/>
      <w:szCs w:val="21"/>
    </w:rPr>
  </w:style>
  <w:style w:type="character" w:customStyle="1" w:styleId="CharChar25">
    <w:name w:val="Char Char25"/>
    <w:rsid w:val="00EB7DED"/>
    <w:rPr>
      <w:rFonts w:ascii="Courier New" w:hAnsi="Courier New" w:cs="Courier New"/>
      <w:kern w:val="2"/>
      <w:szCs w:val="24"/>
    </w:rPr>
  </w:style>
  <w:style w:type="character" w:customStyle="1" w:styleId="article1">
    <w:name w:val="article1"/>
    <w:rsid w:val="00EB7DED"/>
    <w:rPr>
      <w:sz w:val="21"/>
      <w:szCs w:val="21"/>
    </w:rPr>
  </w:style>
  <w:style w:type="character" w:customStyle="1" w:styleId="peer2">
    <w:name w:val="peer2"/>
    <w:rsid w:val="00EB7DED"/>
    <w:rPr>
      <w:b/>
      <w:bCs/>
      <w:color w:val="2F6681"/>
      <w:sz w:val="21"/>
      <w:szCs w:val="21"/>
      <w:u w:val="none"/>
      <w:shd w:val="clear" w:color="auto" w:fill="auto"/>
    </w:rPr>
  </w:style>
  <w:style w:type="character" w:customStyle="1" w:styleId="Charf5">
    <w:name w:val="标准正文 Char"/>
    <w:link w:val="afffffffffffff4"/>
    <w:rsid w:val="00EB7DED"/>
    <w:rPr>
      <w:rFonts w:eastAsia="宋体" w:cs="宋体"/>
      <w:kern w:val="2"/>
      <w:sz w:val="21"/>
      <w:lang w:val="en-US" w:eastAsia="zh-CN" w:bidi="ar-SA"/>
    </w:rPr>
  </w:style>
  <w:style w:type="character" w:customStyle="1" w:styleId="1351">
    <w:name w:val="1351"/>
    <w:rsid w:val="00EB7DED"/>
    <w:rPr>
      <w:rFonts w:ascii="宋体" w:eastAsia="宋体" w:hAnsi="宋体" w:hint="eastAsia"/>
      <w:b/>
      <w:bCs/>
      <w:color w:val="666666"/>
      <w:sz w:val="24"/>
      <w:szCs w:val="24"/>
    </w:rPr>
  </w:style>
  <w:style w:type="character" w:customStyle="1" w:styleId="CharChar26">
    <w:name w:val="Char Char26"/>
    <w:rsid w:val="00EB7DED"/>
    <w:rPr>
      <w:rFonts w:ascii="Tahoma" w:eastAsia="宋体" w:hAnsi="Tahoma" w:cs="Tahoma"/>
      <w:i/>
      <w:iCs/>
      <w:kern w:val="2"/>
      <w:sz w:val="24"/>
      <w:szCs w:val="24"/>
      <w:lang w:val="en-US" w:eastAsia="zh-CN" w:bidi="ar-SA"/>
    </w:rPr>
  </w:style>
  <w:style w:type="character" w:customStyle="1" w:styleId="3Char0">
    <w:name w:val="标书标题3 Char"/>
    <w:rsid w:val="00EB7DED"/>
    <w:rPr>
      <w:rFonts w:ascii="Arial" w:eastAsia="宋体" w:hAnsi="Arial" w:cs="Arial"/>
      <w:b/>
      <w:kern w:val="2"/>
      <w:sz w:val="24"/>
      <w:szCs w:val="24"/>
      <w:lang w:val="en-US" w:eastAsia="zh-CN" w:bidi="ar-SA"/>
    </w:rPr>
  </w:style>
  <w:style w:type="character" w:customStyle="1" w:styleId="CharChar15">
    <w:name w:val="Char Char15"/>
    <w:rsid w:val="00EB7DED"/>
    <w:rPr>
      <w:rFonts w:ascii="Arial" w:eastAsia="Times New Roman" w:hAnsi="Arial"/>
      <w:b/>
      <w:sz w:val="28"/>
      <w:szCs w:val="18"/>
      <w:lang w:eastAsia="en-US"/>
    </w:rPr>
  </w:style>
  <w:style w:type="character" w:customStyle="1" w:styleId="EmailStyle17831">
    <w:name w:val="EmailStyle17831"/>
    <w:semiHidden/>
    <w:rsid w:val="00EB7DED"/>
    <w:rPr>
      <w:rFonts w:ascii="幼圆" w:eastAsia="幼圆"/>
      <w:color w:val="0000FF"/>
      <w:sz w:val="24"/>
      <w:szCs w:val="24"/>
      <w:u w:val="none"/>
    </w:rPr>
  </w:style>
  <w:style w:type="character" w:customStyle="1" w:styleId="EUChar">
    <w:name w:val="数字EU Char"/>
    <w:link w:val="EU"/>
    <w:rsid w:val="00EB7DED"/>
    <w:rPr>
      <w:rFonts w:ascii="EU-F1" w:eastAsia="宋体"/>
      <w:kern w:val="21"/>
      <w:sz w:val="21"/>
      <w:szCs w:val="21"/>
      <w:lang w:bidi="ar-SA"/>
    </w:rPr>
  </w:style>
  <w:style w:type="character" w:customStyle="1" w:styleId="Chara">
    <w:name w:val="表头 Char"/>
    <w:link w:val="afffffffff7"/>
    <w:rsid w:val="00EB7DED"/>
    <w:rPr>
      <w:rFonts w:ascii="黑体" w:eastAsia="黑体" w:hAnsi="Monotype Corsiva"/>
      <w:b/>
      <w:sz w:val="21"/>
      <w:szCs w:val="24"/>
      <w:lang w:bidi="ar-SA"/>
    </w:rPr>
  </w:style>
  <w:style w:type="character" w:customStyle="1" w:styleId="07415TimesNewRomanChar">
    <w:name w:val="样式 样式 首行缩进:  0.74 厘米 行距: 1.5 倍行距 + Times New Roman Char"/>
    <w:link w:val="07415TimesNewRoman"/>
    <w:rsid w:val="00EB7DED"/>
    <w:rPr>
      <w:rFonts w:eastAsia="华文细黑"/>
      <w:kern w:val="2"/>
      <w:sz w:val="21"/>
      <w:lang w:bidi="ar-SA"/>
    </w:rPr>
  </w:style>
  <w:style w:type="character" w:customStyle="1" w:styleId="Char0">
    <w:name w:val="市场调研报告正文样式 Char"/>
    <w:link w:val="afffffffa"/>
    <w:rsid w:val="00EB7DED"/>
  </w:style>
  <w:style w:type="character" w:customStyle="1" w:styleId="QuestionBulletCharCharChar">
    <w:name w:val="Question Bullet Char Char Char"/>
    <w:link w:val="QuestionBulletCharChar"/>
    <w:rsid w:val="00EB7DED"/>
    <w:rPr>
      <w:rFonts w:ascii="Garamond" w:eastAsia="宋体" w:hAnsi="Garamond"/>
      <w:i/>
      <w:sz w:val="22"/>
      <w:szCs w:val="22"/>
      <w:lang w:val="en-US" w:eastAsia="en-US" w:bidi="ar-SA"/>
    </w:rPr>
  </w:style>
  <w:style w:type="character" w:customStyle="1" w:styleId="themebody1">
    <w:name w:val="themebody1"/>
    <w:rsid w:val="00EB7DED"/>
    <w:rPr>
      <w:rFonts w:eastAsia="宋体"/>
      <w:color w:val="FFFFFF"/>
      <w:kern w:val="2"/>
      <w:sz w:val="24"/>
      <w:szCs w:val="24"/>
      <w:lang w:val="en-US" w:eastAsia="zh-CN" w:bidi="ar-SA"/>
    </w:rPr>
  </w:style>
  <w:style w:type="character" w:customStyle="1" w:styleId="normalfont1">
    <w:name w:val="normalfont1"/>
    <w:rsid w:val="00EB7DED"/>
    <w:rPr>
      <w:rFonts w:ascii="Tahoma" w:eastAsia="宋体" w:hAnsi="Tahoma" w:cs="Tahoma" w:hint="default"/>
      <w:kern w:val="2"/>
      <w:sz w:val="18"/>
      <w:szCs w:val="18"/>
      <w:lang w:val="en-US" w:eastAsia="zh-CN" w:bidi="ar-SA"/>
    </w:rPr>
  </w:style>
  <w:style w:type="character" w:customStyle="1" w:styleId="tw4winMark">
    <w:name w:val="tw4winMark"/>
    <w:rsid w:val="00EB7DED"/>
    <w:rPr>
      <w:rFonts w:ascii="Courier New" w:hAnsi="Courier New" w:cs="Courier New"/>
      <w:vanish/>
      <w:color w:val="800080"/>
      <w:sz w:val="24"/>
      <w:szCs w:val="24"/>
      <w:vertAlign w:val="subscript"/>
    </w:rPr>
  </w:style>
  <w:style w:type="character" w:customStyle="1" w:styleId="Char5">
    <w:name w:val="插入式样 Char"/>
    <w:link w:val="affffffffc"/>
    <w:rsid w:val="00EB7DED"/>
    <w:rPr>
      <w:rFonts w:ascii="宋体" w:eastAsia="宋体" w:hAnsi="宋体"/>
      <w:bCs/>
      <w:kern w:val="2"/>
      <w:sz w:val="24"/>
      <w:szCs w:val="24"/>
      <w:lang w:val="en-US" w:eastAsia="zh-CN" w:bidi="ar-SA"/>
    </w:rPr>
  </w:style>
  <w:style w:type="character" w:customStyle="1" w:styleId="FiguretagCharChar">
    <w:name w:val="Figure tag Char Char"/>
    <w:link w:val="Figuretag"/>
    <w:rsid w:val="00EB7DED"/>
    <w:rPr>
      <w:rFonts w:ascii="Arial" w:eastAsia="宋体" w:hAnsi="Arial"/>
      <w:i/>
      <w:kern w:val="2"/>
      <w:sz w:val="18"/>
      <w:szCs w:val="18"/>
      <w:lang w:val="en-US" w:eastAsia="zh-CN" w:bidi="ar-SA"/>
    </w:rPr>
  </w:style>
  <w:style w:type="character" w:customStyle="1" w:styleId="Char4">
    <w:name w:val="方案正文 Char"/>
    <w:link w:val="affffffffa"/>
    <w:rsid w:val="00EB7DED"/>
    <w:rPr>
      <w:rFonts w:ascii="Arial" w:eastAsia="宋体" w:hAnsi="Arial"/>
      <w:spacing w:val="14"/>
      <w:sz w:val="24"/>
      <w:lang w:val="en-US" w:eastAsia="zh-TW" w:bidi="ar-SA"/>
    </w:rPr>
  </w:style>
  <w:style w:type="character" w:customStyle="1" w:styleId="Char11">
    <w:name w:val="正文文本缩进 Char1"/>
    <w:aliases w:val="PI Char1,Body Text1 Char1,正文文字缩进 Char1"/>
    <w:rsid w:val="00EB7DED"/>
    <w:rPr>
      <w:sz w:val="21"/>
    </w:rPr>
  </w:style>
  <w:style w:type="character" w:customStyle="1" w:styleId="reg">
    <w:name w:val="reg"/>
    <w:basedOn w:val="af5"/>
    <w:rsid w:val="00EB7DED"/>
  </w:style>
  <w:style w:type="character" w:customStyle="1" w:styleId="6Char">
    <w:name w:val="6大标题 Char"/>
    <w:link w:val="67"/>
    <w:rsid w:val="00EB7DED"/>
    <w:rPr>
      <w:rFonts w:ascii="宋体" w:eastAsia="宋体" w:hAnsi="宋体" w:cs="宋体"/>
      <w:b/>
      <w:bCs/>
      <w:color w:val="FF00FF"/>
      <w:sz w:val="24"/>
      <w:szCs w:val="24"/>
      <w:lang w:val="en-US" w:eastAsia="en-US" w:bidi="en-US"/>
    </w:rPr>
  </w:style>
  <w:style w:type="character" w:customStyle="1" w:styleId="Charff3">
    <w:name w:val="小标题粗体 Char"/>
    <w:link w:val="affffffffffffffffff8"/>
    <w:rsid w:val="00EB7DED"/>
    <w:rPr>
      <w:rFonts w:ascii="宋体" w:eastAsia="宋体" w:hAnsi="宋体"/>
      <w:b/>
      <w:szCs w:val="24"/>
      <w:lang w:val="en-US" w:eastAsia="en-US" w:bidi="en-US"/>
    </w:rPr>
  </w:style>
  <w:style w:type="character" w:customStyle="1" w:styleId="Heading3hidden">
    <w:name w:val="Heading 3 hidden"/>
    <w:aliases w:val="Heading 2.3,(Alt+3),1.2.3.,alltoc,标题 4.1.1,小节 Cha"/>
    <w:rsid w:val="00EB7DED"/>
    <w:rPr>
      <w:rFonts w:eastAsia="宋体"/>
      <w:b/>
      <w:bCs/>
      <w:kern w:val="2"/>
      <w:sz w:val="32"/>
      <w:szCs w:val="32"/>
      <w:lang w:val="en-US" w:eastAsia="zh-CN" w:bidi="ar-SA"/>
    </w:rPr>
  </w:style>
  <w:style w:type="character" w:customStyle="1" w:styleId="15Char">
    <w:name w:val="行距: 1.5 倍行距 Char"/>
    <w:rsid w:val="00EB7DED"/>
    <w:rPr>
      <w:rFonts w:eastAsia="仿宋_GB2312"/>
      <w:b/>
      <w:kern w:val="2"/>
      <w:sz w:val="28"/>
      <w:szCs w:val="24"/>
      <w:lang w:val="en-US" w:eastAsia="zh-CN" w:bidi="ar-SA"/>
    </w:rPr>
  </w:style>
  <w:style w:type="character" w:customStyle="1" w:styleId="title141">
    <w:name w:val="title_141"/>
    <w:rsid w:val="00EB7DED"/>
    <w:rPr>
      <w:color w:val="FFFFFF"/>
      <w:sz w:val="21"/>
      <w:szCs w:val="21"/>
      <w:u w:val="none"/>
    </w:rPr>
  </w:style>
  <w:style w:type="character" w:customStyle="1" w:styleId="font-12">
    <w:name w:val="font-12"/>
    <w:basedOn w:val="af5"/>
    <w:rsid w:val="00EB7DED"/>
  </w:style>
  <w:style w:type="character" w:customStyle="1" w:styleId="large">
    <w:name w:val="large"/>
    <w:basedOn w:val="af5"/>
    <w:rsid w:val="00EB7DED"/>
  </w:style>
  <w:style w:type="character" w:customStyle="1" w:styleId="textstyle1">
    <w:name w:val="textstyle1"/>
    <w:rsid w:val="00EB7DED"/>
    <w:rPr>
      <w:rFonts w:ascii="宋体" w:eastAsia="宋体" w:hAnsi="宋体" w:hint="eastAsia"/>
      <w:kern w:val="2"/>
      <w:sz w:val="18"/>
      <w:szCs w:val="18"/>
      <w:lang w:val="en-US" w:eastAsia="zh-CN" w:bidi="ar-SA"/>
    </w:rPr>
  </w:style>
  <w:style w:type="character" w:customStyle="1" w:styleId="lword2">
    <w:name w:val="lword2"/>
    <w:basedOn w:val="af5"/>
    <w:rsid w:val="00EB7DED"/>
  </w:style>
  <w:style w:type="character" w:customStyle="1" w:styleId="nava2">
    <w:name w:val="nava2"/>
    <w:rsid w:val="00EB7DED"/>
    <w:rPr>
      <w:rFonts w:ascii="Tahoma" w:eastAsia="宋体" w:hAnsi="Tahoma"/>
      <w:color w:val="022D6A"/>
      <w:kern w:val="2"/>
      <w:sz w:val="18"/>
      <w:szCs w:val="18"/>
      <w:lang w:val="en-US" w:eastAsia="zh-CN" w:bidi="ar-SA"/>
    </w:rPr>
  </w:style>
  <w:style w:type="character" w:customStyle="1" w:styleId="fontblue1">
    <w:name w:val="font_blue1"/>
    <w:rsid w:val="00EB7DED"/>
    <w:rPr>
      <w:rFonts w:ascii="Tahoma" w:eastAsia="宋体" w:hAnsi="Tahoma"/>
      <w:b/>
      <w:bCs/>
      <w:color w:val="0070BC"/>
      <w:kern w:val="2"/>
      <w:sz w:val="24"/>
      <w:szCs w:val="24"/>
      <w:u w:val="none"/>
      <w:lang w:val="en-US" w:eastAsia="zh-CN" w:bidi="ar-SA"/>
    </w:rPr>
  </w:style>
  <w:style w:type="character" w:customStyle="1" w:styleId="style241">
    <w:name w:val="style241"/>
    <w:rsid w:val="00EB7DED"/>
    <w:rPr>
      <w:rFonts w:ascii="Tahoma" w:eastAsia="宋体" w:hAnsi="Tahoma"/>
      <w:b/>
      <w:bCs/>
      <w:color w:val="990000"/>
      <w:kern w:val="2"/>
      <w:sz w:val="18"/>
      <w:szCs w:val="18"/>
      <w:lang w:val="en-US" w:eastAsia="zh-CN" w:bidi="ar-SA"/>
    </w:rPr>
  </w:style>
  <w:style w:type="character" w:customStyle="1" w:styleId="indextitlestyle1">
    <w:name w:val="indextitlestyle1"/>
    <w:rsid w:val="00EB7DED"/>
    <w:rPr>
      <w:rFonts w:ascii="Tahoma" w:eastAsia="宋体" w:hAnsi="Tahoma"/>
      <w:b/>
      <w:bCs/>
      <w:color w:val="000000"/>
      <w:kern w:val="2"/>
      <w:sz w:val="18"/>
      <w:szCs w:val="18"/>
      <w:lang w:val="en-US" w:eastAsia="zh-CN" w:bidi="ar-SA"/>
    </w:rPr>
  </w:style>
  <w:style w:type="character" w:customStyle="1" w:styleId="style251">
    <w:name w:val="style251"/>
    <w:rsid w:val="00EB7DED"/>
    <w:rPr>
      <w:rFonts w:ascii="Tahoma" w:eastAsia="宋体" w:hAnsi="Tahoma"/>
      <w:b/>
      <w:bCs/>
      <w:color w:val="990000"/>
      <w:kern w:val="2"/>
      <w:sz w:val="24"/>
      <w:lang w:val="en-US" w:eastAsia="zh-CN" w:bidi="ar-SA"/>
    </w:rPr>
  </w:style>
  <w:style w:type="character" w:customStyle="1" w:styleId="javascript">
    <w:name w:val="javascript"/>
    <w:rsid w:val="00EB7DED"/>
    <w:rPr>
      <w:rFonts w:ascii="Tahoma" w:eastAsia="宋体" w:hAnsi="Tahoma"/>
      <w:kern w:val="2"/>
      <w:sz w:val="24"/>
      <w:lang w:val="en-US" w:eastAsia="zh-CN" w:bidi="ar-SA"/>
    </w:rPr>
  </w:style>
  <w:style w:type="character" w:customStyle="1" w:styleId="ttext1">
    <w:name w:val="ttext1"/>
    <w:rsid w:val="00EB7DED"/>
    <w:rPr>
      <w:rFonts w:ascii="Tahoma" w:eastAsia="宋体" w:hAnsi="Tahoma"/>
      <w:spacing w:val="240"/>
      <w:kern w:val="2"/>
      <w:sz w:val="24"/>
      <w:lang w:val="en-US" w:eastAsia="zh-CN" w:bidi="ar-SA"/>
    </w:rPr>
  </w:style>
  <w:style w:type="character" w:customStyle="1" w:styleId="affffffffffffffffffc">
    <w:name w:val="样式 宋体 小三 加粗"/>
    <w:rsid w:val="00EB7DED"/>
    <w:rPr>
      <w:rFonts w:ascii="Times New Roman" w:eastAsia="宋体" w:hAnsi="Times New Roman" w:cs="Times New Roman" w:hint="default"/>
      <w:b/>
      <w:bCs/>
      <w:kern w:val="2"/>
      <w:sz w:val="30"/>
      <w:szCs w:val="30"/>
      <w:lang w:val="en-US" w:eastAsia="zh-CN" w:bidi="ar-SA"/>
    </w:rPr>
  </w:style>
  <w:style w:type="character" w:customStyle="1" w:styleId="huisheng1">
    <w:name w:val="huisheng1"/>
    <w:rsid w:val="00EB7DED"/>
    <w:rPr>
      <w:rFonts w:ascii="ˎ̥" w:eastAsia="宋体" w:hAnsi="ˎ̥" w:hint="default"/>
      <w:color w:val="333333"/>
      <w:kern w:val="2"/>
      <w:sz w:val="24"/>
      <w:szCs w:val="24"/>
      <w:lang w:val="en-US" w:eastAsia="zh-CN" w:bidi="ar-SA"/>
    </w:rPr>
  </w:style>
  <w:style w:type="character" w:customStyle="1" w:styleId="4Char">
    <w:name w:val="标题  4 Char"/>
    <w:rsid w:val="00EB7DED"/>
    <w:rPr>
      <w:rFonts w:eastAsia="宋体"/>
      <w:b/>
      <w:kern w:val="2"/>
      <w:sz w:val="28"/>
      <w:lang w:val="en-US" w:eastAsia="zh-CN" w:bidi="ar-SA"/>
    </w:rPr>
  </w:style>
  <w:style w:type="character" w:customStyle="1" w:styleId="neirong1">
    <w:name w:val="neirong1"/>
    <w:basedOn w:val="af5"/>
    <w:rsid w:val="00EB7DED"/>
  </w:style>
  <w:style w:type="character" w:customStyle="1" w:styleId="Char9">
    <w:name w:val="交通部项目_正文 Char"/>
    <w:link w:val="afffffffff6"/>
    <w:rsid w:val="00EB7DED"/>
    <w:rPr>
      <w:rFonts w:eastAsia="宋体"/>
      <w:sz w:val="24"/>
      <w:szCs w:val="24"/>
      <w:lang w:val="en-US" w:eastAsia="zh-CN" w:bidi="ar-SA"/>
    </w:rPr>
  </w:style>
  <w:style w:type="character" w:customStyle="1" w:styleId="tw4winInternal">
    <w:name w:val="tw4winInternal"/>
    <w:rsid w:val="00EB7DED"/>
    <w:rPr>
      <w:rFonts w:ascii="Courier New" w:hAnsi="Courier New" w:cs="Courier New"/>
      <w:color w:val="FF0000"/>
      <w:lang w:val="en-US" w:eastAsia="zh-CN"/>
    </w:rPr>
  </w:style>
  <w:style w:type="character" w:customStyle="1" w:styleId="tw4winJump">
    <w:name w:val="tw4winJump"/>
    <w:rsid w:val="00EB7DED"/>
    <w:rPr>
      <w:rFonts w:ascii="Courier New" w:hAnsi="Courier New" w:cs="Courier New"/>
      <w:color w:val="008080"/>
      <w:lang w:val="en-US" w:eastAsia="zh-CN"/>
    </w:rPr>
  </w:style>
  <w:style w:type="character" w:customStyle="1" w:styleId="tw4winTerm">
    <w:name w:val="tw4winTerm"/>
    <w:rsid w:val="00EB7DED"/>
    <w:rPr>
      <w:color w:val="0000FF"/>
    </w:rPr>
  </w:style>
  <w:style w:type="character" w:customStyle="1" w:styleId="11Charh1Char1stlevelCharSectionHeadCharl1Ch1Char">
    <w:name w:val="样式 标题 1标题 1 Charh1 Char1st level CharSection Head Charl1 Ch...1 Char"/>
    <w:rsid w:val="00EB7DED"/>
    <w:rPr>
      <w:rFonts w:ascii="黑体" w:eastAsia="黑体" w:hAnsi="黑体"/>
      <w:b/>
      <w:bCs/>
      <w:sz w:val="44"/>
      <w:szCs w:val="44"/>
      <w:lang w:val="en-US" w:eastAsia="zh-CN" w:bidi="ar-SA"/>
    </w:rPr>
  </w:style>
  <w:style w:type="character" w:customStyle="1" w:styleId="f12">
    <w:name w:val="f12"/>
    <w:basedOn w:val="af5"/>
    <w:rsid w:val="00EB7DED"/>
  </w:style>
  <w:style w:type="character" w:customStyle="1" w:styleId="zj-4Char">
    <w:name w:val="zj-4 Char"/>
    <w:link w:val="zj-4"/>
    <w:rsid w:val="00EB7DED"/>
    <w:rPr>
      <w:rFonts w:ascii="Cambria" w:eastAsia="宋体" w:hAnsi="Cambria"/>
      <w:kern w:val="2"/>
      <w:sz w:val="28"/>
      <w:szCs w:val="22"/>
      <w:lang w:val="en-US" w:eastAsia="zh-CN" w:bidi="en-US"/>
    </w:rPr>
  </w:style>
  <w:style w:type="character" w:customStyle="1" w:styleId="bold1">
    <w:name w:val="bold1"/>
    <w:rsid w:val="00EB7DED"/>
    <w:rPr>
      <w:b/>
      <w:bCs/>
    </w:rPr>
  </w:style>
  <w:style w:type="character" w:customStyle="1" w:styleId="fonts">
    <w:name w:val="fonts"/>
    <w:basedOn w:val="af5"/>
    <w:rsid w:val="00EB7DED"/>
  </w:style>
  <w:style w:type="character" w:customStyle="1" w:styleId="star">
    <w:name w:val="star"/>
    <w:basedOn w:val="af5"/>
    <w:rsid w:val="00EB7DED"/>
  </w:style>
  <w:style w:type="character" w:customStyle="1" w:styleId="ttag">
    <w:name w:val="t_tag"/>
    <w:basedOn w:val="af5"/>
    <w:rsid w:val="00EB7DED"/>
  </w:style>
  <w:style w:type="character" w:customStyle="1" w:styleId="x1">
    <w:name w:val="x1"/>
    <w:basedOn w:val="af5"/>
    <w:rsid w:val="00EB7DED"/>
  </w:style>
  <w:style w:type="character" w:customStyle="1" w:styleId="small">
    <w:name w:val="small"/>
    <w:basedOn w:val="af5"/>
    <w:rsid w:val="00EB7DED"/>
  </w:style>
  <w:style w:type="character" w:customStyle="1" w:styleId="1fffc">
    <w:name w:val="网格型1"/>
    <w:rsid w:val="00EB7DED"/>
    <w:rPr>
      <w:rFonts w:ascii="Times New Roman" w:eastAsia="宋体" w:hAnsi="Times New Roman"/>
      <w:sz w:val="20"/>
    </w:rPr>
  </w:style>
  <w:style w:type="character" w:customStyle="1" w:styleId="wj">
    <w:name w:val="wj"/>
    <w:basedOn w:val="af5"/>
    <w:rsid w:val="00EB7DED"/>
  </w:style>
  <w:style w:type="character" w:customStyle="1" w:styleId="1fffd">
    <w:name w:val="普通表格1"/>
    <w:rsid w:val="00EB7DED"/>
    <w:rPr>
      <w:rFonts w:ascii="Times New Roman" w:eastAsia="宋体" w:hAnsi="Times New Roman"/>
      <w:sz w:val="20"/>
    </w:rPr>
  </w:style>
  <w:style w:type="character" w:customStyle="1" w:styleId="CiscoResponseChar1Char1CharChar">
    <w:name w:val="Cisco Response Char1 Char1 Char Char"/>
    <w:link w:val="CiscoResponseChar1Char1Char"/>
    <w:rsid w:val="00EB7DED"/>
    <w:rPr>
      <w:snapToGrid w:val="0"/>
      <w:color w:val="0000FF"/>
      <w:sz w:val="24"/>
      <w:lang w:val="en-US" w:eastAsia="en-US" w:bidi="ar-SA"/>
    </w:rPr>
  </w:style>
  <w:style w:type="character" w:customStyle="1" w:styleId="v91">
    <w:name w:val="v91"/>
    <w:rsid w:val="00EB7DED"/>
    <w:rPr>
      <w:rFonts w:ascii="ˎ̥" w:hAnsi="ˎ̥" w:hint="default"/>
      <w:sz w:val="18"/>
      <w:szCs w:val="18"/>
    </w:rPr>
  </w:style>
  <w:style w:type="character" w:customStyle="1" w:styleId="sect123Char3">
    <w:name w:val="sect1.2.3 Char3"/>
    <w:aliases w:val="Level 3 Head Char3,H3 Char3,level_3 Char3,PIM 3 Char3,Bold Head Char3,bh Char3,h3 Char3,BOD 0 Char3,Heading 3 - old Char3,sect1.2.31 Char3,sect1.2.32 Char3,sect1.2.311 Char3,sect1.2.33 Char3,sect1.2.312 Char3,3 Char3,3rd level Char2"/>
    <w:rsid w:val="00EB7DED"/>
    <w:rPr>
      <w:rFonts w:eastAsia="宋体"/>
      <w:b/>
      <w:bCs/>
      <w:kern w:val="2"/>
      <w:sz w:val="32"/>
      <w:szCs w:val="32"/>
      <w:lang w:val="en-US" w:eastAsia="zh-CN" w:bidi="ar-SA"/>
    </w:rPr>
  </w:style>
  <w:style w:type="character" w:customStyle="1" w:styleId="date2">
    <w:name w:val="date2"/>
    <w:rsid w:val="00EB7DED"/>
    <w:rPr>
      <w:rFonts w:ascii="Arial" w:hAnsi="Arial" w:cs="Arial" w:hint="default"/>
      <w:sz w:val="15"/>
      <w:szCs w:val="15"/>
    </w:rPr>
  </w:style>
  <w:style w:type="character" w:customStyle="1" w:styleId="regtitle">
    <w:name w:val="regtitle"/>
    <w:basedOn w:val="af5"/>
    <w:rsid w:val="00EB7DED"/>
  </w:style>
  <w:style w:type="character" w:customStyle="1" w:styleId="0Char">
    <w:name w:val="样式 正文文本缩进 + 左  0 字符 Char"/>
    <w:link w:val="0"/>
    <w:rsid w:val="00EB7DED"/>
    <w:rPr>
      <w:rFonts w:eastAsia="宋体" w:cs="宋体"/>
      <w:kern w:val="2"/>
      <w:sz w:val="24"/>
      <w:lang w:val="en-US" w:eastAsia="zh-CN" w:bidi="ar-SA"/>
    </w:rPr>
  </w:style>
  <w:style w:type="character" w:customStyle="1" w:styleId="D2CharChar">
    <w:name w:val="D2 Char Char"/>
    <w:link w:val="D20"/>
    <w:rsid w:val="00EB7DED"/>
    <w:rPr>
      <w:rFonts w:ascii="EU-F1" w:eastAsia="黑体"/>
      <w:kern w:val="21"/>
      <w:sz w:val="21"/>
      <w:szCs w:val="21"/>
      <w:lang w:val="en-US" w:eastAsia="zh-CN" w:bidi="ar-SA"/>
    </w:rPr>
  </w:style>
  <w:style w:type="character" w:customStyle="1" w:styleId="A2CharChar0">
    <w:name w:val="A格式黑2 Char Char"/>
    <w:link w:val="A21"/>
    <w:rsid w:val="00EB7DED"/>
    <w:rPr>
      <w:rFonts w:ascii="仿宋_GB2312" w:eastAsia="华文中宋" w:hAnsi="仿宋_GB2312"/>
      <w:b/>
      <w:kern w:val="2"/>
      <w:sz w:val="21"/>
      <w:szCs w:val="24"/>
      <w:lang w:bidi="ar-SA"/>
    </w:rPr>
  </w:style>
  <w:style w:type="character" w:customStyle="1" w:styleId="CharChar18">
    <w:name w:val="Char Char18"/>
    <w:rsid w:val="00EB7DED"/>
    <w:rPr>
      <w:rFonts w:eastAsia="宋体"/>
      <w:kern w:val="2"/>
      <w:sz w:val="24"/>
      <w:lang w:val="en-US" w:eastAsia="zh-CN" w:bidi="ar-SA"/>
    </w:rPr>
  </w:style>
  <w:style w:type="character" w:customStyle="1" w:styleId="CharChar19">
    <w:name w:val="Char Char19"/>
    <w:rsid w:val="00EB7DED"/>
    <w:rPr>
      <w:rFonts w:eastAsia="宋体"/>
      <w:kern w:val="2"/>
      <w:sz w:val="24"/>
      <w:lang w:val="en-US" w:eastAsia="zh-CN" w:bidi="ar-SA"/>
    </w:rPr>
  </w:style>
  <w:style w:type="character" w:customStyle="1" w:styleId="1CharChar">
    <w:name w:val="普通文字1 Char Char"/>
    <w:rsid w:val="00EB7DED"/>
    <w:rPr>
      <w:rFonts w:ascii="宋体" w:eastAsia="宋体" w:hAnsi="Courier New"/>
      <w:kern w:val="2"/>
      <w:sz w:val="21"/>
      <w:lang w:val="en-US" w:eastAsia="zh-CN" w:bidi="ar-SA"/>
    </w:rPr>
  </w:style>
  <w:style w:type="character" w:customStyle="1" w:styleId="CharChar21">
    <w:name w:val="Char Char21"/>
    <w:rsid w:val="00EB7DED"/>
    <w:rPr>
      <w:rFonts w:eastAsia="宋体"/>
      <w:kern w:val="2"/>
      <w:sz w:val="21"/>
      <w:szCs w:val="24"/>
      <w:lang w:val="en-US" w:eastAsia="zh-CN" w:bidi="ar-SA"/>
    </w:rPr>
  </w:style>
  <w:style w:type="character" w:customStyle="1" w:styleId="2mlxChar">
    <w:name w:val="标题 2mlx Char"/>
    <w:link w:val="2mlx"/>
    <w:rsid w:val="00EB7DED"/>
    <w:rPr>
      <w:rFonts w:ascii="Arial" w:eastAsia="宋体" w:hAnsi="Arial"/>
      <w:b/>
      <w:bCs/>
      <w:kern w:val="2"/>
      <w:sz w:val="36"/>
      <w:szCs w:val="32"/>
      <w:lang w:bidi="ar-SA"/>
    </w:rPr>
  </w:style>
  <w:style w:type="character" w:customStyle="1" w:styleId="Charfd">
    <w:name w:val="编写说明 Char"/>
    <w:link w:val="affffffffffffff7"/>
    <w:rsid w:val="00EB7DED"/>
    <w:rPr>
      <w:i/>
      <w:color w:val="0000FF"/>
      <w:kern w:val="2"/>
      <w:sz w:val="21"/>
      <w:szCs w:val="24"/>
      <w:lang w:bidi="ar-SA"/>
    </w:rPr>
  </w:style>
  <w:style w:type="character" w:customStyle="1" w:styleId="CharChar3">
    <w:name w:val="强调说明 Char Char"/>
    <w:link w:val="affffffffffffff5"/>
    <w:rsid w:val="00EB7DED"/>
    <w:rPr>
      <w:rFonts w:ascii="Arial" w:eastAsia="宋体" w:hAnsi="Arial"/>
      <w:b/>
      <w:color w:val="FF0000"/>
      <w:kern w:val="2"/>
      <w:sz w:val="21"/>
      <w:szCs w:val="24"/>
      <w:lang w:val="en-US" w:eastAsia="zh-CN" w:bidi="ar-SA"/>
    </w:rPr>
  </w:style>
  <w:style w:type="character" w:customStyle="1" w:styleId="2a">
    <w:name w:val="正文首行缩进 2字符"/>
    <w:link w:val="29"/>
    <w:rsid w:val="00EB7DED"/>
    <w:rPr>
      <w:rFonts w:ascii="Calibri" w:eastAsia="宋体" w:hAnsi="Calibri"/>
      <w:b/>
      <w:bCs/>
      <w:kern w:val="2"/>
      <w:sz w:val="32"/>
      <w:szCs w:val="32"/>
      <w:lang w:val="en-US" w:eastAsia="zh-CN" w:bidi="ar-SA"/>
    </w:rPr>
  </w:style>
  <w:style w:type="character" w:customStyle="1" w:styleId="7Char">
    <w:name w:val="标题 7 Char"/>
    <w:aliases w:val="项标题(1) Char"/>
    <w:rsid w:val="00EB7DED"/>
    <w:rPr>
      <w:rFonts w:eastAsia="宋体"/>
      <w:b/>
      <w:kern w:val="2"/>
      <w:sz w:val="24"/>
      <w:lang w:val="en-US" w:eastAsia="zh-CN" w:bidi="ar-SA"/>
    </w:rPr>
  </w:style>
  <w:style w:type="character" w:customStyle="1" w:styleId="afff">
    <w:name w:val="结束语字符"/>
    <w:link w:val="a7"/>
    <w:rsid w:val="00EB7DED"/>
    <w:rPr>
      <w:rFonts w:ascii="Calibri" w:hAnsi="Calibri"/>
      <w:kern w:val="2"/>
      <w:sz w:val="21"/>
      <w:szCs w:val="22"/>
      <w:lang w:val="x-none" w:eastAsia="x-none"/>
    </w:rPr>
  </w:style>
  <w:style w:type="character" w:customStyle="1" w:styleId="30">
    <w:name w:val="标题 3字符"/>
    <w:link w:val="3"/>
    <w:rsid w:val="00EB7DED"/>
    <w:rPr>
      <w:b/>
      <w:bCs/>
      <w:kern w:val="2"/>
      <w:sz w:val="32"/>
      <w:szCs w:val="32"/>
      <w:lang w:val="x-none" w:eastAsia="x-none"/>
    </w:rPr>
  </w:style>
  <w:style w:type="character" w:customStyle="1" w:styleId="211head22headlinehheadlineSR2ERMH2Head2Char">
    <w:name w:val="样式 标题 2标题 1.1head:2#2 headlinehheadlineS&amp;R2ERMH2Head 2 +... Char"/>
    <w:rsid w:val="00EB7DED"/>
    <w:rPr>
      <w:rFonts w:ascii="Arial" w:eastAsia="宋体" w:hAnsi="Arial"/>
      <w:b/>
      <w:bCs/>
      <w:sz w:val="24"/>
      <w:lang w:val="en-US" w:eastAsia="zh-CN" w:bidi="ar-SA"/>
    </w:rPr>
  </w:style>
  <w:style w:type="character" w:customStyle="1" w:styleId="afff7">
    <w:name w:val="日期字符"/>
    <w:link w:val="afff6"/>
    <w:rsid w:val="00EB7DED"/>
    <w:rPr>
      <w:rFonts w:eastAsia="楷体_GB2312"/>
      <w:kern w:val="2"/>
      <w:sz w:val="30"/>
      <w:lang w:val="en-US" w:eastAsia="zh-CN" w:bidi="ar-SA"/>
    </w:rPr>
  </w:style>
  <w:style w:type="character" w:customStyle="1" w:styleId="affff2">
    <w:name w:val="副标题字符"/>
    <w:link w:val="affff1"/>
    <w:rsid w:val="00EB7DED"/>
    <w:rPr>
      <w:rFonts w:ascii="Cambria" w:eastAsia="宋体" w:hAnsi="Cambria"/>
      <w:b/>
      <w:bCs/>
      <w:kern w:val="28"/>
      <w:sz w:val="32"/>
      <w:szCs w:val="32"/>
      <w:lang w:bidi="ar-SA"/>
    </w:rPr>
  </w:style>
  <w:style w:type="character" w:customStyle="1" w:styleId="2H2h2l22ndlevel2Header2Titre2Heading2HiddenChar">
    <w:name w:val="样式 标题 2H2h2l22nd level2Header 2节Titre2Heading 2 Hidden... Char"/>
    <w:rsid w:val="00EB7DED"/>
    <w:rPr>
      <w:rFonts w:ascii="仿宋_GB2312" w:eastAsia="仿宋_GB2312" w:hAnsi="仿宋_GB2312"/>
      <w:b/>
      <w:bCs/>
      <w:kern w:val="2"/>
      <w:sz w:val="30"/>
      <w:szCs w:val="36"/>
      <w:lang w:val="en-US" w:eastAsia="zh-CN" w:bidi="ar-SA"/>
    </w:rPr>
  </w:style>
  <w:style w:type="character" w:customStyle="1" w:styleId="Level1HeadChar">
    <w:name w:val="Level 1 Head Char"/>
    <w:aliases w:val="PIM 1 Char1,Section Head Char1,h1 Char1,l1 Char1,1 Char1,Heading 0 Char1,Datasheet title Char,1st level Char1,H11 Char1,H12 Char1,H13 Char1,H14 Char,H15 Char,H16 Char,H17 Char,Fab-1 Char,1. Char,123321 Char,heading 1 Char1,prop Char"/>
    <w:rsid w:val="00EB7DED"/>
    <w:rPr>
      <w:rFonts w:ascii="Verdana" w:eastAsia="黑体" w:hAnsi="Verdana"/>
      <w:b/>
      <w:bCs/>
      <w:kern w:val="44"/>
      <w:sz w:val="32"/>
      <w:szCs w:val="44"/>
    </w:rPr>
  </w:style>
  <w:style w:type="character" w:customStyle="1" w:styleId="CharChar2">
    <w:name w:val="点对点应答 Char Char"/>
    <w:link w:val="Charf4"/>
    <w:rsid w:val="00EB7DED"/>
    <w:rPr>
      <w:rFonts w:ascii="宋体" w:eastAsia="宋体" w:hAnsi="宋体"/>
      <w:i/>
      <w:color w:val="FF0000"/>
      <w:kern w:val="2"/>
      <w:sz w:val="24"/>
      <w:szCs w:val="21"/>
      <w:lang w:bidi="ar-SA"/>
    </w:rPr>
  </w:style>
  <w:style w:type="character" w:customStyle="1" w:styleId="4Char0">
    <w:name w:val="标题4 Char"/>
    <w:aliases w:val="正文不缩进 Char,ALT+Z Char,水上软件 Char,正文（首行缩进两字） Char Char Char,正文缩进陈木华 Char,正文缩进 Char Char,四号 Char,正文文本 Char Char,正文文字 Char1 Char,Body Text(ch) Char Char,body text Char Char,bt Char Char,ändrad Char Char,EHPT Char Char,Body Text2 Char Char,中文正文 Char"/>
    <w:rsid w:val="00EB7DED"/>
    <w:rPr>
      <w:rFonts w:eastAsia="宋体"/>
      <w:kern w:val="2"/>
      <w:sz w:val="21"/>
      <w:szCs w:val="24"/>
      <w:lang w:val="en-US" w:eastAsia="zh-CN" w:bidi="ar-SA"/>
    </w:rPr>
  </w:style>
  <w:style w:type="character" w:customStyle="1" w:styleId="CharChar0">
    <w:name w:val="表格 Char Char"/>
    <w:link w:val="affffffffff0"/>
    <w:rsid w:val="00EB7DED"/>
    <w:rPr>
      <w:rFonts w:ascii="宋体" w:hAnsi="宋体"/>
      <w:lang w:bidi="ar-SA"/>
    </w:rPr>
  </w:style>
  <w:style w:type="character" w:customStyle="1" w:styleId="2CharCharChar">
    <w:name w:val="标题 2 Char Char Char"/>
    <w:rsid w:val="00EB7DED"/>
    <w:rPr>
      <w:rFonts w:ascii="Arial" w:eastAsia="黑体" w:hAnsi="Arial"/>
      <w:b/>
      <w:bCs/>
      <w:kern w:val="2"/>
      <w:sz w:val="32"/>
      <w:szCs w:val="32"/>
      <w:lang w:val="en-US" w:eastAsia="zh-CN" w:bidi="ar-SA"/>
    </w:rPr>
  </w:style>
  <w:style w:type="character" w:customStyle="1" w:styleId="CharChar12">
    <w:name w:val="封面日期 Char Char1"/>
    <w:rsid w:val="00EB7DED"/>
    <w:rPr>
      <w:rFonts w:eastAsia="宋体"/>
      <w:kern w:val="2"/>
      <w:sz w:val="21"/>
      <w:szCs w:val="24"/>
      <w:lang w:val="en-US" w:eastAsia="zh-CN" w:bidi="ar-SA"/>
    </w:rPr>
  </w:style>
  <w:style w:type="character" w:customStyle="1" w:styleId="a23">
    <w:name w:val="a2"/>
    <w:basedOn w:val="af5"/>
    <w:rsid w:val="00EB7DED"/>
  </w:style>
  <w:style w:type="character" w:customStyle="1" w:styleId="zt71">
    <w:name w:val="zt71"/>
    <w:rsid w:val="00EB7DED"/>
    <w:rPr>
      <w:b/>
      <w:bCs/>
      <w:color w:val="000099"/>
      <w:sz w:val="20"/>
      <w:szCs w:val="20"/>
      <w:u w:val="none"/>
    </w:rPr>
  </w:style>
  <w:style w:type="character" w:customStyle="1" w:styleId="CharChar5">
    <w:name w:val="普通文字 Char Char"/>
    <w:aliases w:val="普通文字 Char1,普通文字1 Char1,普通文字2 Char1,普通文字3 Char1,普通文字4 Char1,普通文字5 Char1,普通文字6 Char1,普通文字11 Char1,普通文字21 Char1,普通文字31 Char1,普通文字41 Char1,普通文字7 Char1,图表规范文字 Char,纯文本 Char Char,纯文本 Char Char Char Char,0921 Char1,一般文字 字元 Char1,小 Char1"/>
    <w:rsid w:val="00EB7DED"/>
    <w:rPr>
      <w:rFonts w:ascii="宋体" w:hAnsi="Courier New" w:cs="Courier New"/>
      <w:kern w:val="2"/>
      <w:sz w:val="21"/>
      <w:szCs w:val="21"/>
    </w:rPr>
  </w:style>
  <w:style w:type="character" w:customStyle="1" w:styleId="f">
    <w:name w:val="f"/>
    <w:basedOn w:val="af5"/>
    <w:rsid w:val="00EB7DED"/>
  </w:style>
  <w:style w:type="character" w:customStyle="1" w:styleId="zt31">
    <w:name w:val="zt31"/>
    <w:rsid w:val="00EB7DED"/>
    <w:rPr>
      <w:color w:val="000000"/>
      <w:sz w:val="20"/>
      <w:szCs w:val="20"/>
      <w:u w:val="none"/>
    </w:rPr>
  </w:style>
  <w:style w:type="character" w:customStyle="1" w:styleId="z-Char">
    <w:name w:val="z-窗体底端 Char"/>
    <w:link w:val="z-1"/>
    <w:rsid w:val="00EB7DED"/>
    <w:rPr>
      <w:rFonts w:ascii="Arial" w:eastAsia="宋体" w:hAnsi="Arial" w:cs="Arial"/>
      <w:vanish/>
      <w:sz w:val="16"/>
      <w:szCs w:val="16"/>
      <w:lang w:val="en-US" w:eastAsia="zh-CN" w:bidi="ar-SA"/>
    </w:rPr>
  </w:style>
  <w:style w:type="character" w:customStyle="1" w:styleId="CharCharCharCharChar">
    <w:name w:val="正文缩进 Char Char Char Char Char"/>
    <w:aliases w:val="正文缩进 Char1 Char Char Char Char,正文缩进 Char Char Char Char Char Char,正文缩进 Char1 Char Char Char Char Char,正文缩进 Char1 Char Char Char Char Char Char,段1 Char,正文缩进 Char Char Char Char,表正文 Char,特点 Char,四号 Char1,缩进 Char,正文编号 Char"/>
    <w:rsid w:val="00EB7DED"/>
    <w:rPr>
      <w:rFonts w:ascii="Arial" w:eastAsia="宋体" w:hAnsi="Arial"/>
      <w:sz w:val="24"/>
      <w:lang w:val="en-US" w:eastAsia="zh-CN" w:bidi="ar-SA"/>
    </w:rPr>
  </w:style>
  <w:style w:type="character" w:customStyle="1" w:styleId="language">
    <w:name w:val="language"/>
    <w:basedOn w:val="af5"/>
    <w:rsid w:val="00EB7DED"/>
  </w:style>
  <w:style w:type="character" w:customStyle="1" w:styleId="region1">
    <w:name w:val="region1"/>
    <w:rsid w:val="00EB7DED"/>
    <w:rPr>
      <w:b/>
      <w:bCs/>
    </w:rPr>
  </w:style>
  <w:style w:type="character" w:customStyle="1" w:styleId="child1">
    <w:name w:val="child1"/>
    <w:rsid w:val="00EB7DED"/>
    <w:rPr>
      <w:color w:val="2F6681"/>
      <w:sz w:val="21"/>
      <w:szCs w:val="21"/>
      <w:u w:val="none"/>
      <w:shd w:val="clear" w:color="auto" w:fill="auto"/>
    </w:rPr>
  </w:style>
  <w:style w:type="character" w:customStyle="1" w:styleId="selected1">
    <w:name w:val="selected1"/>
    <w:rsid w:val="00EB7DED"/>
    <w:rPr>
      <w:b/>
      <w:bCs/>
      <w:color w:val="2F6681"/>
      <w:sz w:val="21"/>
      <w:szCs w:val="21"/>
      <w:u w:val="none"/>
      <w:bdr w:val="single" w:sz="6" w:space="0" w:color="C8CACC"/>
      <w:shd w:val="clear" w:color="auto" w:fill="DDE6EB"/>
    </w:rPr>
  </w:style>
  <w:style w:type="character" w:customStyle="1" w:styleId="selected2">
    <w:name w:val="selected2"/>
    <w:rsid w:val="00EB7DED"/>
    <w:rPr>
      <w:b/>
      <w:bCs/>
      <w:color w:val="2F6681"/>
      <w:sz w:val="21"/>
      <w:szCs w:val="21"/>
      <w:u w:val="none"/>
      <w:bdr w:val="single" w:sz="6" w:space="0" w:color="C8CACC"/>
      <w:shd w:val="clear" w:color="auto" w:fill="DDE6EB"/>
    </w:rPr>
  </w:style>
  <w:style w:type="character" w:customStyle="1" w:styleId="Char110">
    <w:name w:val="Char11"/>
    <w:rsid w:val="00EB7DED"/>
    <w:rPr>
      <w:rFonts w:ascii="Arial" w:eastAsia="黑体" w:hAnsi="Arial"/>
      <w:b/>
      <w:bCs/>
      <w:kern w:val="2"/>
      <w:sz w:val="32"/>
      <w:szCs w:val="32"/>
      <w:lang w:val="en-US" w:eastAsia="zh-CN" w:bidi="ar-SA"/>
    </w:rPr>
  </w:style>
  <w:style w:type="character" w:customStyle="1" w:styleId="Charf7">
    <w:name w:val="正文（绿盟科技） Char"/>
    <w:link w:val="afffffffffffff6"/>
    <w:rsid w:val="00EB7DED"/>
    <w:rPr>
      <w:rFonts w:ascii="Arial" w:hAnsi="Arial"/>
      <w:sz w:val="21"/>
      <w:szCs w:val="21"/>
      <w:lang w:val="en-US" w:eastAsia="zh-CN" w:bidi="ar-SA"/>
    </w:rPr>
  </w:style>
  <w:style w:type="character" w:customStyle="1" w:styleId="Charf8">
    <w:name w:val="正文首行缩进（绿盟科技） Char"/>
    <w:link w:val="afffffffffffff7"/>
    <w:rsid w:val="00EB7DED"/>
    <w:rPr>
      <w:rFonts w:ascii="Arial" w:eastAsia="宋体" w:hAnsi="Arial"/>
      <w:sz w:val="21"/>
      <w:szCs w:val="21"/>
      <w:lang w:val="en-US" w:eastAsia="zh-CN" w:bidi="ar-SA"/>
    </w:rPr>
  </w:style>
  <w:style w:type="character" w:customStyle="1" w:styleId="Charff7">
    <w:name w:val="正文首行缩进 Char"/>
    <w:rsid w:val="00EB7DED"/>
    <w:rPr>
      <w:rFonts w:ascii="Arial" w:eastAsia="宋体" w:hAnsi="Arial"/>
      <w:sz w:val="18"/>
      <w:lang w:val="en-US" w:eastAsia="zh-CN" w:bidi="ar-SA"/>
    </w:rPr>
  </w:style>
  <w:style w:type="character" w:customStyle="1" w:styleId="Charfc">
    <w:name w:val="正文两侧缩进（绿盟科技） Char"/>
    <w:link w:val="affffffffffffff3"/>
    <w:rsid w:val="00EB7DED"/>
    <w:rPr>
      <w:rFonts w:ascii="Arial" w:eastAsia="宋体" w:hAnsi="Arial"/>
      <w:sz w:val="21"/>
      <w:szCs w:val="21"/>
      <w:lang w:bidi="ar-SA"/>
    </w:rPr>
  </w:style>
  <w:style w:type="character" w:customStyle="1" w:styleId="CharChar28">
    <w:name w:val="Char Char28"/>
    <w:rsid w:val="00EB7DED"/>
    <w:rPr>
      <w:rFonts w:ascii="Tahoma" w:hAnsi="Tahoma" w:cs="Tahoma"/>
      <w:kern w:val="2"/>
      <w:sz w:val="24"/>
      <w:szCs w:val="24"/>
    </w:rPr>
  </w:style>
  <w:style w:type="character" w:customStyle="1" w:styleId="Charc">
    <w:name w:val="页脚左端（绿盟科技） Char"/>
    <w:link w:val="afffffffff8"/>
    <w:rsid w:val="00EB7DED"/>
    <w:rPr>
      <w:rFonts w:ascii="Arial" w:eastAsia="宋体" w:hAnsi="Arial"/>
      <w:b/>
      <w:color w:val="FFFFFF"/>
      <w:sz w:val="18"/>
      <w:szCs w:val="18"/>
      <w:lang w:val="en-US" w:eastAsia="zh-CN" w:bidi="ar-SA"/>
    </w:rPr>
  </w:style>
  <w:style w:type="character" w:customStyle="1" w:styleId="70">
    <w:name w:val="标题 7字符"/>
    <w:link w:val="7"/>
    <w:rsid w:val="00EB7DED"/>
    <w:rPr>
      <w:b/>
      <w:kern w:val="2"/>
      <w:sz w:val="24"/>
      <w:lang w:val="x-none" w:eastAsia="x-none"/>
    </w:rPr>
  </w:style>
  <w:style w:type="character" w:customStyle="1" w:styleId="CharChar27">
    <w:name w:val="Char Char27"/>
    <w:rsid w:val="00EB7DED"/>
    <w:rPr>
      <w:rFonts w:ascii="Tahoma" w:hAnsi="Tahoma" w:cs="Tahoma"/>
      <w:b/>
      <w:bCs/>
      <w:kern w:val="2"/>
      <w:sz w:val="24"/>
      <w:szCs w:val="24"/>
    </w:rPr>
  </w:style>
  <w:style w:type="character" w:customStyle="1" w:styleId="CharChar31">
    <w:name w:val="Char Char31"/>
    <w:rsid w:val="00EB7DED"/>
    <w:rPr>
      <w:rFonts w:eastAsia="PMingLiU"/>
      <w:iCs/>
      <w:kern w:val="2"/>
      <w:sz w:val="24"/>
      <w:szCs w:val="24"/>
      <w:lang w:val="en-US" w:eastAsia="zh-CN" w:bidi="ar-SA"/>
    </w:rPr>
  </w:style>
  <w:style w:type="character" w:customStyle="1" w:styleId="CharCharChar3">
    <w:name w:val="普通文字 Char Char Char"/>
    <w:rsid w:val="00EB7DED"/>
    <w:rPr>
      <w:rFonts w:ascii="宋体" w:eastAsia="宋体" w:hAnsi="Courier New" w:cs="Times New Roman"/>
      <w:szCs w:val="24"/>
    </w:rPr>
  </w:style>
  <w:style w:type="character" w:customStyle="1" w:styleId="CharChar6">
    <w:name w:val="图例编号 居中 Char Char"/>
    <w:rsid w:val="00EB7DED"/>
    <w:rPr>
      <w:rFonts w:ascii="Arial" w:eastAsia="Times New Roman" w:hAnsi="Arial"/>
      <w:b/>
      <w:i/>
      <w:lang w:eastAsia="en-US"/>
    </w:rPr>
  </w:style>
  <w:style w:type="character" w:customStyle="1" w:styleId="dash6b636587char">
    <w:name w:val="dash6b63_6587__char"/>
    <w:basedOn w:val="af5"/>
    <w:rsid w:val="00EB7DED"/>
  </w:style>
  <w:style w:type="character" w:customStyle="1" w:styleId="yChar1">
    <w:name w:val="y二级标题 Char"/>
    <w:link w:val="y1"/>
    <w:rsid w:val="00EB7DED"/>
    <w:rPr>
      <w:b/>
      <w:bCs/>
      <w:kern w:val="2"/>
      <w:sz w:val="30"/>
      <w:szCs w:val="32"/>
      <w:lang w:val="x-none" w:eastAsia="x-none"/>
    </w:rPr>
  </w:style>
  <w:style w:type="character" w:customStyle="1" w:styleId="23">
    <w:name w:val="标题 2字符"/>
    <w:link w:val="22"/>
    <w:rsid w:val="00EB7DED"/>
    <w:rPr>
      <w:rFonts w:ascii="Arial" w:eastAsia="黑体" w:hAnsi="Arial"/>
      <w:b/>
      <w:bCs/>
      <w:kern w:val="2"/>
      <w:sz w:val="32"/>
      <w:szCs w:val="32"/>
    </w:rPr>
  </w:style>
  <w:style w:type="character" w:customStyle="1" w:styleId="affffa">
    <w:name w:val="标题字符"/>
    <w:link w:val="affff9"/>
    <w:rsid w:val="00EB7DED"/>
    <w:rPr>
      <w:rFonts w:ascii="Arial" w:eastAsia="楷体_GB2312" w:hAnsi="Arial"/>
      <w:b/>
      <w:sz w:val="32"/>
      <w:lang w:val="en-US" w:eastAsia="zh-CN" w:bidi="ar-SA"/>
    </w:rPr>
  </w:style>
  <w:style w:type="character" w:customStyle="1" w:styleId="12">
    <w:name w:val="标题 1字符"/>
    <w:link w:val="11"/>
    <w:rsid w:val="00EB7DED"/>
    <w:rPr>
      <w:b/>
      <w:bCs/>
      <w:kern w:val="44"/>
      <w:sz w:val="44"/>
      <w:szCs w:val="44"/>
      <w:lang w:val="x-none" w:eastAsia="x-none"/>
    </w:rPr>
  </w:style>
  <w:style w:type="character" w:customStyle="1" w:styleId="41">
    <w:name w:val="标题 4字符"/>
    <w:link w:val="4"/>
    <w:rsid w:val="00EB7DED"/>
    <w:rPr>
      <w:rFonts w:ascii="宋体" w:hAnsi="宋体"/>
      <w:b/>
      <w:bCs/>
      <w:kern w:val="2"/>
      <w:sz w:val="21"/>
      <w:lang w:val="x-none" w:eastAsia="x-none"/>
    </w:rPr>
  </w:style>
  <w:style w:type="character" w:customStyle="1" w:styleId="HTML0">
    <w:name w:val="HTML 地址字符"/>
    <w:link w:val="HTML"/>
    <w:rsid w:val="00EB7DED"/>
    <w:rPr>
      <w:sz w:val="18"/>
      <w:szCs w:val="18"/>
      <w:lang w:bidi="ar-SA"/>
    </w:rPr>
  </w:style>
  <w:style w:type="character" w:customStyle="1" w:styleId="afb">
    <w:name w:val="批注文字字符"/>
    <w:link w:val="af9"/>
    <w:rsid w:val="00EB7DED"/>
    <w:rPr>
      <w:rFonts w:eastAsia="宋体"/>
      <w:sz w:val="24"/>
      <w:lang w:val="en-US" w:eastAsia="zh-CN" w:bidi="ar-SA"/>
    </w:rPr>
  </w:style>
  <w:style w:type="character" w:customStyle="1" w:styleId="Char6">
    <w:name w:val="图片文字 Char"/>
    <w:link w:val="affffffffe"/>
    <w:rsid w:val="00EB7DED"/>
    <w:rPr>
      <w:rFonts w:eastAsia="宋体"/>
      <w:kern w:val="2"/>
      <w:sz w:val="21"/>
      <w:lang w:val="zh-CN" w:eastAsia="zh-CN" w:bidi="ar-SA"/>
    </w:rPr>
  </w:style>
  <w:style w:type="character" w:customStyle="1" w:styleId="1Char2">
    <w:name w:val="普通文字1 Char"/>
    <w:aliases w:val="普通文字2 Char,普通文字3 Char,普通文字4 Char,普通文字5 Char,普通文字6 Char,普通文字11 Char,普通文字21 Char,普通文字31 Char,普通文字41 Char,普通文字7 Char,图表规范文字 Char1,纯文本 Char Char1,普通文字 Char2,普通文字 Char Char1,一般文字 字元 Char2,一般文字 字元 字元 字元 字元 Char1,一般文字 字元 字元 字元 字元 字元 字元 字元 字元 Char1"/>
    <w:rsid w:val="00EB7DED"/>
    <w:rPr>
      <w:rFonts w:ascii="宋体" w:eastAsia="黑体" w:hAnsi="Courier New" w:cs="Courier New"/>
      <w:kern w:val="2"/>
      <w:sz w:val="21"/>
      <w:szCs w:val="21"/>
      <w:lang w:val="en-US" w:eastAsia="zh-CN" w:bidi="ar-SA"/>
    </w:rPr>
  </w:style>
  <w:style w:type="character" w:customStyle="1" w:styleId="h3Char">
    <w:name w:val="h3 Char"/>
    <w:aliases w:val="3rd level Char,sect1.2.3 Char,3 Char,level_3 Char,PIM 3 Char,Level 3 Head Char,Heading 3 - old Char,sect1.2.31 Char,sect1.2.32 Char,sect1.2.311 Char,sect1.2.33 Char,sect1.2.312 Char,BOD 0 Char,第二层条 Char,l3 Char,CT Char,ISO2 Char,L3 Char,bh Char"/>
    <w:rsid w:val="00EB7DED"/>
    <w:rPr>
      <w:rFonts w:ascii="Verdana" w:eastAsia="华文细黑" w:hAnsi="Verdana"/>
      <w:b/>
      <w:bCs/>
      <w:kern w:val="2"/>
      <w:sz w:val="24"/>
      <w:szCs w:val="32"/>
    </w:rPr>
  </w:style>
  <w:style w:type="character" w:customStyle="1" w:styleId="aff7">
    <w:name w:val="正文缩进字符"/>
    <w:link w:val="aff6"/>
    <w:rsid w:val="00EB7DED"/>
    <w:rPr>
      <w:rFonts w:ascii="宋体" w:eastAsia="宋体"/>
      <w:sz w:val="24"/>
      <w:lang w:val="en-US" w:eastAsia="zh-CN" w:bidi="ar-SA"/>
    </w:rPr>
  </w:style>
  <w:style w:type="character" w:customStyle="1" w:styleId="headerUChar1">
    <w:name w:val="headerU Char1"/>
    <w:aliases w:val="Ò³Ã¼ Char1,Draft Char1,Table header Char1,Draft1 Char1,Draft2 Char1,Header3 Char1,Heading Char1,h10 Char,页眉1 Char1,ho Char1,header odd Char1,Header bold Char1,En-tête 1.1 Char1,En-tête 1.11 Char1,Cover Page Char1,page-header Char1,ph Char1"/>
    <w:rsid w:val="00EB7DED"/>
    <w:rPr>
      <w:rFonts w:ascii="Verdana" w:eastAsia="华文细黑" w:hAnsi="Verdana"/>
      <w:kern w:val="2"/>
      <w:sz w:val="18"/>
      <w:szCs w:val="18"/>
      <w:lang w:val="en-US" w:eastAsia="zh-CN" w:bidi="ar-SA"/>
    </w:rPr>
  </w:style>
  <w:style w:type="character" w:customStyle="1" w:styleId="2Char0">
    <w:name w:val="样式 正文缩进 + 首行缩进:  2 字符 Char"/>
    <w:link w:val="2fe"/>
    <w:rsid w:val="00EB7DED"/>
    <w:rPr>
      <w:rFonts w:eastAsia="宋体" w:cs="宋体"/>
      <w:kern w:val="2"/>
      <w:sz w:val="24"/>
      <w:lang w:val="en-US" w:eastAsia="zh-CN" w:bidi="ar-SA"/>
    </w:rPr>
  </w:style>
  <w:style w:type="character" w:customStyle="1" w:styleId="H4Char">
    <w:name w:val="H4 Char"/>
    <w:aliases w:val="bullet Char,bl Char,bb Char,PIM 4 Char,h4 Char,Ref Heading 1 Char,rh1 Char,Heading sql Char,sect 1.2.3.4 Char,第三层条 Char,L4 Char,4th level Char,4 Char,First Subheading Char,Sub3Para Char,dash Char,d Char,h41 Char,dash1 Char,d1 Char,31 Char"/>
    <w:rsid w:val="00EB7DED"/>
    <w:rPr>
      <w:rFonts w:ascii="Arial" w:eastAsia="黑体" w:hAnsi="Arial"/>
      <w:b/>
      <w:bCs/>
      <w:kern w:val="2"/>
      <w:sz w:val="21"/>
      <w:szCs w:val="21"/>
    </w:rPr>
  </w:style>
  <w:style w:type="character" w:customStyle="1" w:styleId="CharChar1">
    <w:name w:val="金宏发行正文 Char Char"/>
    <w:link w:val="Charf"/>
    <w:locked/>
    <w:rsid w:val="00EB7DED"/>
    <w:rPr>
      <w:rFonts w:ascii="仿宋_GB2312" w:eastAsia="仿宋_GB2312" w:cs="宋体"/>
      <w:kern w:val="2"/>
      <w:sz w:val="28"/>
      <w:szCs w:val="24"/>
      <w:lang w:val="en-US" w:eastAsia="zh-CN" w:bidi="ar-SA"/>
    </w:rPr>
  </w:style>
  <w:style w:type="character" w:customStyle="1" w:styleId="CharCharChar4">
    <w:name w:val="规范正文 Char Char Char"/>
    <w:rsid w:val="00EB7DED"/>
    <w:rPr>
      <w:rFonts w:eastAsia="黑体"/>
      <w:kern w:val="44"/>
      <w:sz w:val="24"/>
      <w:lang w:val="en-US" w:eastAsia="zh-CN" w:bidi="ar-SA"/>
    </w:rPr>
  </w:style>
  <w:style w:type="character" w:customStyle="1" w:styleId="33">
    <w:name w:val="正文文本 3字符"/>
    <w:link w:val="32"/>
    <w:rsid w:val="00EB7DED"/>
    <w:rPr>
      <w:rFonts w:eastAsia="宋体"/>
      <w:kern w:val="2"/>
      <w:sz w:val="16"/>
      <w:szCs w:val="16"/>
      <w:lang w:val="en-US" w:eastAsia="zh-CN" w:bidi="ar-SA"/>
    </w:rPr>
  </w:style>
  <w:style w:type="character" w:customStyle="1" w:styleId="27">
    <w:name w:val="正文文本缩进 2字符"/>
    <w:link w:val="26"/>
    <w:rsid w:val="00EB7DED"/>
    <w:rPr>
      <w:rFonts w:eastAsia="宋体"/>
      <w:kern w:val="2"/>
      <w:sz w:val="21"/>
      <w:lang w:val="en-US" w:eastAsia="zh-CN" w:bidi="ar-SA"/>
    </w:rPr>
  </w:style>
  <w:style w:type="character" w:customStyle="1" w:styleId="biaoti1">
    <w:name w:val="biaoti1"/>
    <w:rsid w:val="00EB7DED"/>
    <w:rPr>
      <w:b/>
      <w:bCs/>
      <w:sz w:val="24"/>
      <w:szCs w:val="24"/>
    </w:rPr>
  </w:style>
  <w:style w:type="character" w:customStyle="1" w:styleId="HTML2">
    <w:name w:val="HTML 预设格式字符"/>
    <w:link w:val="HTML1"/>
    <w:rsid w:val="00EB7DED"/>
    <w:rPr>
      <w:rFonts w:ascii="宋体" w:eastAsia="宋体" w:hAnsi="宋体" w:cs="宋体"/>
      <w:sz w:val="24"/>
      <w:szCs w:val="24"/>
      <w:lang w:val="en-US" w:eastAsia="zh-CN" w:bidi="ar-SA"/>
    </w:rPr>
  </w:style>
  <w:style w:type="character" w:customStyle="1" w:styleId="wenzhi21">
    <w:name w:val="wenzhi21"/>
    <w:rsid w:val="00EB7DED"/>
    <w:rPr>
      <w:color w:val="000000"/>
      <w:sz w:val="18"/>
      <w:szCs w:val="18"/>
    </w:rPr>
  </w:style>
  <w:style w:type="character" w:customStyle="1" w:styleId="affffffffffffffffffd">
    <w:name w:val="重点"/>
    <w:rsid w:val="00EB7DED"/>
    <w:rPr>
      <w:i/>
    </w:rPr>
  </w:style>
  <w:style w:type="character" w:customStyle="1" w:styleId="affffffffffffffffffe">
    <w:name w:val="上标"/>
    <w:rsid w:val="00EB7DED"/>
    <w:rPr>
      <w:position w:val="0"/>
      <w:vertAlign w:val="superscript"/>
    </w:rPr>
  </w:style>
  <w:style w:type="character" w:customStyle="1" w:styleId="para0">
    <w:name w:val="para"/>
    <w:basedOn w:val="af5"/>
    <w:rsid w:val="00EB7DED"/>
  </w:style>
  <w:style w:type="character" w:customStyle="1" w:styleId="116">
    <w:name w:val="正文文本11"/>
    <w:aliases w:val="正文文字1, ändrad1,NICMAN Body Text Char"/>
    <w:rsid w:val="00EB7DED"/>
    <w:rPr>
      <w:rFonts w:eastAsia="宋体"/>
      <w:kern w:val="2"/>
      <w:sz w:val="24"/>
      <w:lang w:val="en-US" w:eastAsia="zh-CN" w:bidi="ar-SA"/>
    </w:rPr>
  </w:style>
  <w:style w:type="character" w:customStyle="1" w:styleId="relheader1">
    <w:name w:val="relheader1"/>
    <w:rsid w:val="00EB7DED"/>
    <w:rPr>
      <w:b/>
      <w:bCs/>
      <w:color w:val="000000"/>
      <w:sz w:val="20"/>
      <w:szCs w:val="20"/>
      <w:u w:val="none"/>
    </w:rPr>
  </w:style>
  <w:style w:type="character" w:customStyle="1" w:styleId="1Char10">
    <w:name w:val="标题 1 Char1"/>
    <w:aliases w:val="标题 1 Char Char,Title1 Char Char,H1 Char Char,Normal + Font: Helvetica Char Char,Bold Char Char,Space Before 12 pt Char Char,Not Bold Char Char,h1 Char Char,H11 Char Char,H12 Char Char,H111 Char Char,H13 Char Char,H112 Char Char,1 Char Char"/>
    <w:rsid w:val="00EB7DED"/>
    <w:rPr>
      <w:rFonts w:eastAsia="宋体"/>
      <w:b/>
      <w:bCs/>
      <w:kern w:val="44"/>
      <w:sz w:val="44"/>
      <w:szCs w:val="44"/>
      <w:lang w:val="en-US" w:eastAsia="zh-CN" w:bidi="ar-SA"/>
    </w:rPr>
  </w:style>
  <w:style w:type="character" w:customStyle="1" w:styleId="PullQuoteBodyBold">
    <w:name w:val="Pull Quote Body Bold"/>
    <w:rsid w:val="00EB7DED"/>
    <w:rPr>
      <w:rFonts w:ascii="Helvetica" w:hAnsi="Helvetica"/>
      <w:b/>
    </w:rPr>
  </w:style>
  <w:style w:type="character" w:customStyle="1" w:styleId="selected">
    <w:name w:val="selected"/>
    <w:basedOn w:val="af5"/>
    <w:rsid w:val="00EB7DED"/>
  </w:style>
  <w:style w:type="character" w:customStyle="1" w:styleId="peer1">
    <w:name w:val="peer1"/>
    <w:rsid w:val="00EB7DED"/>
    <w:rPr>
      <w:b/>
      <w:bCs/>
      <w:color w:val="2F6681"/>
      <w:sz w:val="21"/>
      <w:szCs w:val="21"/>
      <w:u w:val="none"/>
      <w:shd w:val="clear" w:color="auto" w:fill="auto"/>
    </w:rPr>
  </w:style>
  <w:style w:type="character" w:customStyle="1" w:styleId="content7">
    <w:name w:val="content7"/>
    <w:rsid w:val="00EB7DED"/>
    <w:rPr>
      <w:color w:val="000000"/>
      <w:u w:val="none"/>
    </w:rPr>
  </w:style>
  <w:style w:type="character" w:customStyle="1" w:styleId="language2">
    <w:name w:val="language2"/>
    <w:rsid w:val="00EB7DED"/>
    <w:rPr>
      <w:b/>
      <w:bCs/>
    </w:rPr>
  </w:style>
  <w:style w:type="character" w:customStyle="1" w:styleId="child2">
    <w:name w:val="child2"/>
    <w:rsid w:val="00EB7DED"/>
    <w:rPr>
      <w:color w:val="2F6681"/>
      <w:sz w:val="21"/>
      <w:szCs w:val="21"/>
      <w:u w:val="none"/>
      <w:shd w:val="clear" w:color="auto" w:fill="auto"/>
    </w:rPr>
  </w:style>
  <w:style w:type="character" w:customStyle="1" w:styleId="CharChar7">
    <w:name w:val="Char Char"/>
    <w:rsid w:val="00EB7DED"/>
    <w:rPr>
      <w:rFonts w:ascii="Arial" w:eastAsia="宋体" w:hAnsi="Arial" w:cs="Courier New"/>
      <w:b/>
      <w:bCs/>
      <w:kern w:val="2"/>
      <w:sz w:val="32"/>
      <w:szCs w:val="32"/>
      <w:lang w:val="en-US" w:eastAsia="zh-CN" w:bidi="ar-SA"/>
    </w:rPr>
  </w:style>
  <w:style w:type="character" w:customStyle="1" w:styleId="2Char4">
    <w:name w:val="正文（首行缩进2字符） Char"/>
    <w:link w:val="2ffe"/>
    <w:rsid w:val="00EB7DED"/>
    <w:rPr>
      <w:rFonts w:eastAsia="宋体"/>
      <w:kern w:val="2"/>
      <w:sz w:val="24"/>
      <w:szCs w:val="24"/>
      <w:lang w:val="en-US" w:eastAsia="zh-CN" w:bidi="ar-SA"/>
    </w:rPr>
  </w:style>
  <w:style w:type="character" w:customStyle="1" w:styleId="afffffffffffffffffff">
    <w:name w:val="样式 宋体"/>
    <w:rsid w:val="00EB7DED"/>
    <w:rPr>
      <w:rFonts w:ascii="宋体" w:eastAsia="仿宋_GB2312" w:hAnsi="宋体"/>
      <w:sz w:val="30"/>
    </w:rPr>
  </w:style>
  <w:style w:type="character" w:customStyle="1" w:styleId="CharChar9">
    <w:name w:val="封面日期 Char Char"/>
    <w:rsid w:val="00EB7DED"/>
    <w:rPr>
      <w:rFonts w:ascii="Arial" w:eastAsia="PMingLiU" w:hAnsi="Arial"/>
      <w:lang w:eastAsia="en-US"/>
    </w:rPr>
  </w:style>
  <w:style w:type="character" w:customStyle="1" w:styleId="h3CharChar1">
    <w:name w:val="h3 Char Char1"/>
    <w:aliases w:val="Heading 3 - old Char Char1,Level 3 Head Char Char1,H3 Char Char1,level_3 Char Char1,PIM 3 Char Char1,sect1.2.3 Char Char1,sect1.2.31 Char Char1,sect1.2.32 Char Char1,sect1.2.311 Char Char1,sect1.2.33 Char Char1,sect1.2.312 Char Char"/>
    <w:rsid w:val="00EB7DED"/>
    <w:rPr>
      <w:rFonts w:eastAsia="华文细黑"/>
      <w:b/>
      <w:bCs/>
      <w:kern w:val="2"/>
      <w:sz w:val="28"/>
      <w:szCs w:val="32"/>
    </w:rPr>
  </w:style>
  <w:style w:type="character" w:customStyle="1" w:styleId="61">
    <w:name w:val="标题 6字符"/>
    <w:link w:val="6"/>
    <w:rsid w:val="00EB7DED"/>
    <w:rPr>
      <w:rFonts w:ascii="Arial" w:eastAsia="黑体" w:hAnsi="Arial"/>
      <w:b/>
      <w:kern w:val="2"/>
      <w:sz w:val="24"/>
      <w:lang w:val="x-none" w:eastAsia="x-none"/>
    </w:rPr>
  </w:style>
  <w:style w:type="character" w:customStyle="1" w:styleId="CharChar33">
    <w:name w:val="Char Char33"/>
    <w:rsid w:val="00EB7DED"/>
    <w:rPr>
      <w:sz w:val="18"/>
      <w:szCs w:val="18"/>
    </w:rPr>
  </w:style>
  <w:style w:type="character" w:customStyle="1" w:styleId="0921Char">
    <w:name w:val="0921 Char"/>
    <w:aliases w:val="小 Char,一般文字 字元 Char,一般文字 字元 字元 字元 字元 Char,一般文字 字元 字元 字元 字元 字元 字元 字元 字元 Char,一般文字 字元 字元 字元 字元 字元 字元 字元 Char,一般文字 字元 字元 字元 Char,一般文字 字元 字元 字元 字元 字元 字元 Char,一般文字 字元 字元 字元 字元 字元 字元 字元 字元 字元 字元 字元 字元 Char,一般文字 字元 字元 字元 字元 字元 字元 字元 字元 字元 字元 字元 Char"/>
    <w:rsid w:val="00EB7DED"/>
    <w:rPr>
      <w:rFonts w:ascii="宋体" w:hAnsi="宋体" w:cs="宋体"/>
      <w:sz w:val="24"/>
      <w:szCs w:val="24"/>
    </w:rPr>
  </w:style>
  <w:style w:type="character" w:customStyle="1" w:styleId="CharChar32">
    <w:name w:val="Char Char32"/>
    <w:rsid w:val="00EB7DED"/>
    <w:rPr>
      <w:rFonts w:eastAsia="华文细黑"/>
      <w:kern w:val="2"/>
      <w:sz w:val="16"/>
      <w:szCs w:val="16"/>
    </w:rPr>
  </w:style>
  <w:style w:type="character" w:customStyle="1" w:styleId="BEAChar1">
    <w:name w:val="BEA 正文 Char1"/>
    <w:link w:val="BEA"/>
    <w:rsid w:val="00EB7DED"/>
    <w:rPr>
      <w:rFonts w:ascii="Arial" w:eastAsia="华文细黑" w:hAnsi="Arial"/>
      <w:spacing w:val="8"/>
      <w:kern w:val="2"/>
      <w:sz w:val="24"/>
      <w:szCs w:val="24"/>
      <w:lang w:val="en-US" w:eastAsia="zh-CN" w:bidi="ar-SA"/>
    </w:rPr>
  </w:style>
  <w:style w:type="character" w:customStyle="1" w:styleId="3Char1">
    <w:name w:val="标题 3 Char1"/>
    <w:aliases w:val="标题 3 Char Char,h3 Char Char,Heading 3 - old Char Char,Level 3 Head Char Char,H3 Char Char,level_3 Char Char,PIM 3 Char Char,sect1.2.3 Char Char,sect1.2.31 Char Char,sect1.2.32 Char Char,sect1.2.311 Char Char,sect1.2.33 Char Char,3 Char Char"/>
    <w:rsid w:val="00EB7DED"/>
    <w:rPr>
      <w:rFonts w:ascii="黑体" w:eastAsia="黑体" w:hAnsi="宋体" w:cs="Tahoma"/>
      <w:b/>
      <w:bCs/>
      <w:color w:val="000000"/>
      <w:kern w:val="2"/>
      <w:sz w:val="28"/>
      <w:szCs w:val="28"/>
      <w:lang w:val="zh-CN"/>
    </w:rPr>
  </w:style>
  <w:style w:type="character" w:customStyle="1" w:styleId="CharChar13">
    <w:name w:val="文档正文 Char Char1"/>
    <w:rsid w:val="00EB7DED"/>
    <w:rPr>
      <w:rFonts w:ascii="仿宋_GB2312" w:eastAsia="仿宋_GB2312"/>
      <w:sz w:val="28"/>
      <w:lang w:val="en-US" w:eastAsia="zh-CN" w:bidi="ar-SA"/>
    </w:rPr>
  </w:style>
  <w:style w:type="character" w:customStyle="1" w:styleId="CharCharCharCharCharCharCharCharChar0">
    <w:name w:val="样式 文档正文 + (符号) 宋体 Char Char Char Char Char Char Char Char Char"/>
    <w:rsid w:val="00EB7DED"/>
    <w:rPr>
      <w:rFonts w:ascii="Arial" w:eastAsia="宋体" w:hAnsi="Arial"/>
      <w:spacing w:val="6"/>
      <w:kern w:val="2"/>
      <w:sz w:val="24"/>
      <w:szCs w:val="24"/>
      <w:lang w:val="en-US" w:eastAsia="zh-CN" w:bidi="ar-SA"/>
    </w:rPr>
  </w:style>
  <w:style w:type="character" w:customStyle="1" w:styleId="CharChar23">
    <w:name w:val="Char Char23"/>
    <w:rsid w:val="00EB7DED"/>
    <w:rPr>
      <w:rFonts w:ascii="Times New Roman" w:eastAsia="Times New Roman" w:hAnsi="Times New Roman"/>
      <w:bCs/>
      <w:lang w:eastAsia="en-US"/>
    </w:rPr>
  </w:style>
  <w:style w:type="character" w:customStyle="1" w:styleId="A11">
    <w:name w:val="A1"/>
    <w:rsid w:val="00EB7DED"/>
    <w:rPr>
      <w:rFonts w:cs="FZZhongDengXian-Z07S"/>
      <w:color w:val="000000"/>
      <w:sz w:val="18"/>
      <w:szCs w:val="18"/>
    </w:rPr>
  </w:style>
  <w:style w:type="character" w:customStyle="1" w:styleId="Char12">
    <w:name w:val="标书正文 Char1"/>
    <w:aliases w:val="正文文字 Char2, ändrad Char1,表格文字 Char1,contents Char1,无缩进 Char1,建议书标准 Char1,???? Char1,?y????×? Char1,Body Text(ch)1 Char1,?y????×?1 Char1,Justified Char1,plain paragraph Char1,pp Char1,Block text Char1,t Char1,BODY TEXT Char1,text Char1,T1 Char"/>
    <w:rsid w:val="00EB7DED"/>
    <w:rPr>
      <w:rFonts w:ascii="Book Antiqua" w:hAnsi="Book Antiqua"/>
      <w:sz w:val="21"/>
      <w:szCs w:val="24"/>
    </w:rPr>
  </w:style>
  <w:style w:type="character" w:customStyle="1" w:styleId="1Char">
    <w:name w:val="正文1 Char"/>
    <w:link w:val="1f7"/>
    <w:rsid w:val="00EB7DED"/>
    <w:rPr>
      <w:rFonts w:eastAsia="宋体"/>
      <w:kern w:val="2"/>
      <w:sz w:val="24"/>
      <w:lang w:val="en-US" w:eastAsia="zh-CN" w:bidi="ar-SA"/>
    </w:rPr>
  </w:style>
  <w:style w:type="character" w:customStyle="1" w:styleId="Charff">
    <w:name w:val="项目标题 Char"/>
    <w:link w:val="afffffffffffffffd"/>
    <w:rsid w:val="00EB7DED"/>
    <w:rPr>
      <w:rFonts w:ascii="Arial" w:hAnsi="Arial"/>
      <w:b/>
      <w:bCs/>
      <w:kern w:val="2"/>
      <w:sz w:val="28"/>
      <w:szCs w:val="28"/>
      <w:lang w:bidi="ar-SA"/>
    </w:rPr>
  </w:style>
  <w:style w:type="character" w:customStyle="1" w:styleId="style31">
    <w:name w:val="style31"/>
    <w:rsid w:val="00EB7DED"/>
    <w:rPr>
      <w:rFonts w:eastAsia="宋体"/>
      <w:b/>
      <w:bCs/>
      <w:spacing w:val="15"/>
      <w:kern w:val="2"/>
      <w:sz w:val="21"/>
      <w:szCs w:val="21"/>
      <w:lang w:val="en-US" w:eastAsia="zh-CN" w:bidi="ar-SA"/>
    </w:rPr>
  </w:style>
  <w:style w:type="character" w:customStyle="1" w:styleId="Char">
    <w:name w:val="列出段落 Char"/>
    <w:link w:val="1f6"/>
    <w:rsid w:val="00EB7DED"/>
    <w:rPr>
      <w:rFonts w:ascii="Calibri" w:eastAsia="宋体" w:hAnsi="Calibri"/>
      <w:kern w:val="2"/>
      <w:sz w:val="21"/>
      <w:szCs w:val="22"/>
      <w:lang w:val="en-US" w:eastAsia="zh-CN" w:bidi="ar-SA"/>
    </w:rPr>
  </w:style>
  <w:style w:type="character" w:customStyle="1" w:styleId="huei12b1">
    <w:name w:val="huei12b1"/>
    <w:rsid w:val="00EB7DED"/>
    <w:rPr>
      <w:rFonts w:eastAsia="宋体"/>
      <w:b/>
      <w:bCs/>
      <w:color w:val="333333"/>
      <w:kern w:val="2"/>
      <w:sz w:val="18"/>
      <w:szCs w:val="18"/>
      <w:lang w:val="en-US" w:eastAsia="zh-CN" w:bidi="ar-SA"/>
    </w:rPr>
  </w:style>
  <w:style w:type="character" w:customStyle="1" w:styleId="3Char2">
    <w:name w:val="标题 3 Char2"/>
    <w:aliases w:val="sect1.2.3 Char4,Level 3 Head Char4,H3 Char4,level_3 Char4,PIM 3 Char4,Bold Head Char4,bh Char4,h3 Char4,BOD 0 Char4,Heading 3 - old Char4,sect1.2.31 Char4,sect1.2.32 Char4,sect1.2.311 Char4,sect1.2.33 Char4,sect1.2.312 Char4,3 Char4,l3 Char2"/>
    <w:rsid w:val="00EB7DED"/>
    <w:rPr>
      <w:rFonts w:eastAsia="黑体"/>
      <w:b/>
      <w:bCs/>
      <w:kern w:val="2"/>
      <w:sz w:val="28"/>
    </w:rPr>
  </w:style>
  <w:style w:type="character" w:customStyle="1" w:styleId="Normal1Char">
    <w:name w:val="Normal1 Char"/>
    <w:link w:val="Normal1"/>
    <w:rsid w:val="00EB7DED"/>
    <w:rPr>
      <w:rFonts w:eastAsia="宋体"/>
      <w:lang w:val="en-US" w:eastAsia="zh-CN" w:bidi="ar-SA"/>
    </w:rPr>
  </w:style>
  <w:style w:type="character" w:customStyle="1" w:styleId="style9">
    <w:name w:val="style9"/>
    <w:basedOn w:val="af5"/>
    <w:rsid w:val="00EB7DED"/>
  </w:style>
  <w:style w:type="character" w:customStyle="1" w:styleId="1Char1">
    <w:name w:val="样式 正文首行缩进 + 首行缩进:  1 字符 Char"/>
    <w:link w:val="1fff0"/>
    <w:rsid w:val="00EB7DED"/>
    <w:rPr>
      <w:rFonts w:eastAsia="宋体" w:cs="Tahoma"/>
      <w:kern w:val="2"/>
      <w:sz w:val="24"/>
      <w:szCs w:val="24"/>
      <w:lang w:val="en-US" w:eastAsia="en-US" w:bidi="ar-SA"/>
    </w:rPr>
  </w:style>
  <w:style w:type="character" w:customStyle="1" w:styleId="sfont1">
    <w:name w:val="sfont1"/>
    <w:rsid w:val="00EB7DED"/>
    <w:rPr>
      <w:spacing w:val="300"/>
    </w:rPr>
  </w:style>
  <w:style w:type="character" w:customStyle="1" w:styleId="afffffffffffffffffff0">
    <w:name w:val="阴影"/>
    <w:basedOn w:val="af5"/>
    <w:rsid w:val="00EB7DED"/>
  </w:style>
  <w:style w:type="character" w:customStyle="1" w:styleId="Charff0">
    <w:name w:val="二级标题 Char"/>
    <w:link w:val="afffffffffffffffff8"/>
    <w:rsid w:val="00EB7DED"/>
    <w:rPr>
      <w:rFonts w:ascii="华文中宋" w:eastAsia="华文中宋" w:hAnsi="华文中宋"/>
      <w:b/>
      <w:spacing w:val="8"/>
      <w:kern w:val="2"/>
      <w:sz w:val="24"/>
      <w:szCs w:val="24"/>
      <w:lang w:val="en-US" w:eastAsia="zh-CN" w:bidi="ar-SA"/>
    </w:rPr>
  </w:style>
  <w:style w:type="character" w:customStyle="1" w:styleId="green">
    <w:name w:val="green"/>
    <w:basedOn w:val="af5"/>
    <w:rsid w:val="00EB7DED"/>
  </w:style>
  <w:style w:type="character" w:customStyle="1" w:styleId="tw4winError">
    <w:name w:val="tw4winError"/>
    <w:rsid w:val="00EB7DED"/>
    <w:rPr>
      <w:rFonts w:ascii="Courier New" w:hAnsi="Courier New" w:cs="Courier New"/>
      <w:color w:val="00FF00"/>
      <w:sz w:val="40"/>
      <w:szCs w:val="40"/>
    </w:rPr>
  </w:style>
  <w:style w:type="character" w:customStyle="1" w:styleId="color">
    <w:name w:val="color"/>
    <w:basedOn w:val="af5"/>
    <w:rsid w:val="00EB7DED"/>
  </w:style>
  <w:style w:type="character" w:customStyle="1" w:styleId="red">
    <w:name w:val="red"/>
    <w:basedOn w:val="af5"/>
    <w:rsid w:val="00EB7DED"/>
  </w:style>
  <w:style w:type="character" w:customStyle="1" w:styleId="com1">
    <w:name w:val="com1"/>
    <w:rsid w:val="00EB7DED"/>
    <w:rPr>
      <w:spacing w:val="335"/>
      <w:sz w:val="20"/>
      <w:szCs w:val="20"/>
    </w:rPr>
  </w:style>
  <w:style w:type="character" w:customStyle="1" w:styleId="style11">
    <w:name w:val="style11"/>
    <w:rsid w:val="00EB7DED"/>
    <w:rPr>
      <w:rFonts w:ascii="Georgia" w:hAnsi="Georgia" w:hint="default"/>
    </w:rPr>
  </w:style>
  <w:style w:type="character" w:customStyle="1" w:styleId="Char13">
    <w:name w:val="批注文字 Char1"/>
    <w:rsid w:val="00EB7DED"/>
    <w:rPr>
      <w:rFonts w:ascii="Times New Roman" w:hAnsi="Times New Roman"/>
      <w:kern w:val="2"/>
      <w:sz w:val="21"/>
      <w:szCs w:val="24"/>
    </w:rPr>
  </w:style>
  <w:style w:type="character" w:customStyle="1" w:styleId="style131">
    <w:name w:val="style131"/>
    <w:rsid w:val="00EB7DED"/>
    <w:rPr>
      <w:sz w:val="20"/>
      <w:szCs w:val="20"/>
    </w:rPr>
  </w:style>
  <w:style w:type="character" w:customStyle="1" w:styleId="style141">
    <w:name w:val="style141"/>
    <w:rsid w:val="00EB7DED"/>
    <w:rPr>
      <w:b/>
      <w:bCs/>
      <w:sz w:val="23"/>
      <w:szCs w:val="23"/>
    </w:rPr>
  </w:style>
  <w:style w:type="character" w:customStyle="1" w:styleId="style281">
    <w:name w:val="style281"/>
    <w:rsid w:val="00EB7DED"/>
    <w:rPr>
      <w:sz w:val="22"/>
      <w:szCs w:val="22"/>
    </w:rPr>
  </w:style>
  <w:style w:type="character" w:customStyle="1" w:styleId="ItemListChar1">
    <w:name w:val="Item List Char1"/>
    <w:link w:val="ItemList"/>
    <w:rsid w:val="00EB7DED"/>
    <w:rPr>
      <w:rFonts w:ascii="Arial" w:hAnsi="Arial"/>
      <w:bCs/>
      <w:sz w:val="21"/>
      <w:lang w:val="en-US" w:eastAsia="zh-CN" w:bidi="ar-SA"/>
    </w:rPr>
  </w:style>
  <w:style w:type="character" w:customStyle="1" w:styleId="style191">
    <w:name w:val="style191"/>
    <w:rsid w:val="00EB7DED"/>
    <w:rPr>
      <w:b/>
      <w:bCs/>
      <w:color w:val="666666"/>
    </w:rPr>
  </w:style>
  <w:style w:type="character" w:customStyle="1" w:styleId="zi1">
    <w:name w:val="zi1"/>
    <w:rsid w:val="00EB7DED"/>
    <w:rPr>
      <w:rFonts w:ascii="ˎ̥" w:hAnsi="ˎ̥" w:hint="default"/>
      <w:color w:val="000000"/>
      <w:sz w:val="22"/>
      <w:szCs w:val="22"/>
      <w:u w:val="none"/>
    </w:rPr>
  </w:style>
  <w:style w:type="character" w:customStyle="1" w:styleId="TableTextChar1">
    <w:name w:val="Table Text Char1"/>
    <w:link w:val="TableText1"/>
    <w:rsid w:val="00EB7DED"/>
    <w:rPr>
      <w:rFonts w:eastAsia="宋体"/>
      <w:sz w:val="21"/>
      <w:szCs w:val="24"/>
      <w:lang w:val="en-US" w:eastAsia="zh-CN" w:bidi="ar-SA"/>
    </w:rPr>
  </w:style>
  <w:style w:type="character" w:customStyle="1" w:styleId="3mlxChar">
    <w:name w:val="标题 3mlx Char"/>
    <w:link w:val="3mlx"/>
    <w:rsid w:val="00EB7DED"/>
    <w:rPr>
      <w:rFonts w:ascii="Arial" w:eastAsia="宋体" w:hAnsi="Arial" w:cs="Arial"/>
      <w:b/>
      <w:bCs/>
      <w:color w:val="000000"/>
      <w:kern w:val="2"/>
      <w:sz w:val="32"/>
      <w:szCs w:val="32"/>
      <w:lang w:bidi="ar-SA"/>
    </w:rPr>
  </w:style>
  <w:style w:type="character" w:customStyle="1" w:styleId="Footer-EvenChar1">
    <w:name w:val="Footer-Even Char1"/>
    <w:aliases w:val="Alt+J Char1,FtrF Char1,fo Char1,footer odd Char1,odd Char1,footer Final Char1,页脚-有边框 Char Char"/>
    <w:rsid w:val="00EB7DED"/>
    <w:rPr>
      <w:rFonts w:eastAsia="宋体"/>
      <w:kern w:val="2"/>
      <w:sz w:val="18"/>
      <w:szCs w:val="18"/>
      <w:lang w:val="en-US" w:eastAsia="zh-CN" w:bidi="ar-SA"/>
    </w:rPr>
  </w:style>
  <w:style w:type="character" w:customStyle="1" w:styleId="CharChar200">
    <w:name w:val="Char Char20"/>
    <w:rsid w:val="00EB7DED"/>
    <w:rPr>
      <w:rFonts w:eastAsia="宋体"/>
      <w:kern w:val="2"/>
      <w:sz w:val="21"/>
      <w:szCs w:val="24"/>
      <w:lang w:val="en-US" w:eastAsia="zh-CN" w:bidi="ar-SA"/>
    </w:rPr>
  </w:style>
  <w:style w:type="character" w:customStyle="1" w:styleId="CharChar17">
    <w:name w:val="Char Char17"/>
    <w:rsid w:val="00EB7DED"/>
    <w:rPr>
      <w:rFonts w:eastAsia="宋体"/>
      <w:kern w:val="2"/>
      <w:sz w:val="16"/>
      <w:szCs w:val="16"/>
      <w:lang w:val="en-US" w:eastAsia="zh-CN" w:bidi="ar-SA"/>
    </w:rPr>
  </w:style>
  <w:style w:type="character" w:customStyle="1" w:styleId="CharChar16">
    <w:name w:val="Char Char16"/>
    <w:rsid w:val="00EB7DED"/>
    <w:rPr>
      <w:rFonts w:eastAsia="宋体"/>
      <w:kern w:val="2"/>
      <w:sz w:val="16"/>
      <w:szCs w:val="16"/>
      <w:lang w:val="en-US" w:eastAsia="zh-CN" w:bidi="ar-SA"/>
    </w:rPr>
  </w:style>
  <w:style w:type="character" w:customStyle="1" w:styleId="CharChar14">
    <w:name w:val="Char Char14"/>
    <w:rsid w:val="00EB7DED"/>
    <w:rPr>
      <w:rFonts w:eastAsia="宋体"/>
      <w:kern w:val="2"/>
      <w:sz w:val="24"/>
      <w:lang w:val="en-US" w:eastAsia="zh-CN" w:bidi="ar-SA"/>
    </w:rPr>
  </w:style>
  <w:style w:type="character" w:customStyle="1" w:styleId="CharCharCharChar2">
    <w:name w:val="文字 Char Char Char Char"/>
    <w:link w:val="CharCharChar2"/>
    <w:rsid w:val="00EB7DED"/>
    <w:rPr>
      <w:rFonts w:ascii="宋体" w:eastAsia="宋体"/>
      <w:kern w:val="2"/>
      <w:sz w:val="28"/>
      <w:lang w:val="en-US" w:eastAsia="zh-CN" w:bidi="ar-SA"/>
    </w:rPr>
  </w:style>
  <w:style w:type="character" w:customStyle="1" w:styleId="3Char10">
    <w:name w:val="正文文本缩进 3 Char1"/>
    <w:rsid w:val="00EB7DED"/>
    <w:rPr>
      <w:rFonts w:eastAsia="宋体"/>
      <w:kern w:val="2"/>
      <w:sz w:val="16"/>
      <w:szCs w:val="16"/>
      <w:lang w:val="en-US" w:eastAsia="zh-CN" w:bidi="ar-SA"/>
    </w:rPr>
  </w:style>
  <w:style w:type="character" w:customStyle="1" w:styleId="neirong2">
    <w:name w:val="neirong2"/>
    <w:rsid w:val="00EB7DED"/>
    <w:rPr>
      <w:rFonts w:ascii="宋体" w:eastAsia="宋体" w:hAnsi="宋体" w:hint="eastAsia"/>
      <w:color w:val="333399"/>
      <w:sz w:val="20"/>
      <w:szCs w:val="20"/>
      <w:u w:val="none"/>
    </w:rPr>
  </w:style>
  <w:style w:type="character" w:customStyle="1" w:styleId="maintdbg760">
    <w:name w:val="main_tdbg_760"/>
    <w:basedOn w:val="af5"/>
    <w:rsid w:val="00EB7DED"/>
  </w:style>
  <w:style w:type="character" w:customStyle="1" w:styleId="CharChar111">
    <w:name w:val="Char Char111"/>
    <w:rsid w:val="00EB7DED"/>
    <w:rPr>
      <w:rFonts w:eastAsia="宋体"/>
      <w:kern w:val="2"/>
      <w:sz w:val="21"/>
      <w:lang w:val="en-US" w:eastAsia="zh-CN" w:bidi="ar-SA"/>
    </w:rPr>
  </w:style>
  <w:style w:type="character" w:customStyle="1" w:styleId="CiscoBulletCharCharChar">
    <w:name w:val="Cisco Bullet Char Char Char"/>
    <w:link w:val="CiscoBulletCharChar"/>
    <w:rsid w:val="00EB7DED"/>
    <w:rPr>
      <w:rFonts w:eastAsia="宋体"/>
      <w:color w:val="0000FF"/>
      <w:sz w:val="24"/>
      <w:lang w:val="en-US" w:eastAsia="en-US" w:bidi="ar-SA"/>
    </w:rPr>
  </w:style>
  <w:style w:type="character" w:customStyle="1" w:styleId="weby11">
    <w:name w:val="weby11"/>
    <w:rsid w:val="00EB7DED"/>
    <w:rPr>
      <w:spacing w:val="400"/>
      <w:sz w:val="18"/>
      <w:szCs w:val="18"/>
    </w:rPr>
  </w:style>
  <w:style w:type="character" w:customStyle="1" w:styleId="1fffe">
    <w:name w:val="无列表1"/>
    <w:rsid w:val="00EB7DED"/>
  </w:style>
  <w:style w:type="character" w:customStyle="1" w:styleId="pagetitle">
    <w:name w:val="pagetitle"/>
    <w:basedOn w:val="af5"/>
    <w:rsid w:val="00EB7DED"/>
  </w:style>
  <w:style w:type="character" w:customStyle="1" w:styleId="small-text">
    <w:name w:val="small-text"/>
    <w:basedOn w:val="af5"/>
    <w:rsid w:val="00EB7DED"/>
  </w:style>
  <w:style w:type="character" w:customStyle="1" w:styleId="3Char">
    <w:name w:val="样式3 Char"/>
    <w:link w:val="3f3"/>
    <w:rsid w:val="00EB7DED"/>
    <w:rPr>
      <w:rFonts w:eastAsia="宋体"/>
      <w:kern w:val="2"/>
      <w:sz w:val="24"/>
      <w:lang w:val="en-US" w:eastAsia="zh-CN" w:bidi="ar-SA"/>
    </w:rPr>
  </w:style>
  <w:style w:type="character" w:customStyle="1" w:styleId="2Char3">
    <w:name w:val="正文2 Char"/>
    <w:link w:val="2ffb"/>
    <w:rsid w:val="00EB7DED"/>
    <w:rPr>
      <w:rFonts w:eastAsia="宋体"/>
      <w:bCs/>
      <w:kern w:val="2"/>
      <w:sz w:val="24"/>
      <w:szCs w:val="24"/>
      <w:lang w:val="en-US" w:eastAsia="zh-CN" w:bidi="ar-SA"/>
    </w:rPr>
  </w:style>
  <w:style w:type="character" w:customStyle="1" w:styleId="12red">
    <w:name w:val="12red"/>
    <w:basedOn w:val="af5"/>
    <w:rsid w:val="00EB7DED"/>
  </w:style>
  <w:style w:type="character" w:customStyle="1" w:styleId="BodyTextChar1">
    <w:name w:val="*Body Text Char1"/>
    <w:rsid w:val="00EB7DED"/>
    <w:rPr>
      <w:rFonts w:ascii="Futura Lt" w:hAnsi="Futura Lt"/>
      <w:sz w:val="21"/>
      <w:lang w:val="en-US" w:eastAsia="en-US" w:bidi="ar-SA"/>
    </w:rPr>
  </w:style>
  <w:style w:type="character" w:customStyle="1" w:styleId="zj-3Char">
    <w:name w:val="zj-3 Char"/>
    <w:link w:val="zj-3"/>
    <w:rsid w:val="00EB7DED"/>
    <w:rPr>
      <w:rFonts w:ascii="Cambria" w:eastAsia="宋体" w:hAnsi="Cambria"/>
      <w:kern w:val="2"/>
      <w:sz w:val="28"/>
      <w:szCs w:val="22"/>
      <w:lang w:val="en-US" w:eastAsia="zh-CN" w:bidi="en-US"/>
    </w:rPr>
  </w:style>
  <w:style w:type="character" w:customStyle="1" w:styleId="Char7">
    <w:name w:val="无间隔 Char"/>
    <w:link w:val="1fb"/>
    <w:rsid w:val="00EB7DED"/>
    <w:rPr>
      <w:rFonts w:ascii="Calibri" w:hAnsi="Calibri"/>
      <w:kern w:val="2"/>
      <w:sz w:val="21"/>
      <w:szCs w:val="22"/>
      <w:lang w:val="en-US" w:eastAsia="zh-CN" w:bidi="ar-SA"/>
    </w:rPr>
  </w:style>
  <w:style w:type="character" w:customStyle="1" w:styleId="zj-122Char">
    <w:name w:val="zj-122 Char"/>
    <w:link w:val="zj-122"/>
    <w:rsid w:val="00EB7DED"/>
    <w:rPr>
      <w:rFonts w:ascii="Cambria" w:eastAsia="宋体" w:hAnsi="Cambria"/>
      <w:iCs/>
      <w:sz w:val="21"/>
      <w:szCs w:val="21"/>
      <w:lang w:val="en-US" w:eastAsia="zh-CN" w:bidi="en-US"/>
    </w:rPr>
  </w:style>
  <w:style w:type="character" w:customStyle="1" w:styleId="11Charh1Char1stlevelCharSectionHeadCharl1ChChar">
    <w:name w:val="样式 标题 1标题 1 Charh1 Char1st level CharSection Head Charl1 Ch... Char"/>
    <w:rsid w:val="00EB7DED"/>
    <w:rPr>
      <w:rFonts w:ascii="宋体" w:eastAsia="黑体" w:hAnsi="Arial"/>
      <w:b/>
      <w:bCs/>
      <w:sz w:val="30"/>
      <w:lang w:val="en-US" w:eastAsia="zh-CN" w:bidi="ar-SA"/>
    </w:rPr>
  </w:style>
  <w:style w:type="character" w:customStyle="1" w:styleId="tw4winPopup">
    <w:name w:val="tw4winPopup"/>
    <w:rsid w:val="00EB7DED"/>
    <w:rPr>
      <w:rFonts w:ascii="Courier New" w:hAnsi="Courier New" w:cs="Courier New"/>
      <w:color w:val="008000"/>
      <w:lang w:val="en-US" w:eastAsia="zh-CN"/>
    </w:rPr>
  </w:style>
  <w:style w:type="character" w:customStyle="1" w:styleId="tw4winExternal">
    <w:name w:val="tw4winExternal"/>
    <w:rsid w:val="00EB7DED"/>
    <w:rPr>
      <w:rFonts w:ascii="Courier New" w:hAnsi="Courier New" w:cs="Courier New"/>
      <w:color w:val="808080"/>
      <w:lang w:val="en-US" w:eastAsia="zh-CN"/>
    </w:rPr>
  </w:style>
  <w:style w:type="character" w:customStyle="1" w:styleId="DONOTTRANSLATE">
    <w:name w:val="DO_NOT_TRANSLATE"/>
    <w:rsid w:val="00EB7DED"/>
    <w:rPr>
      <w:rFonts w:ascii="Courier New" w:hAnsi="Courier New" w:cs="Courier New"/>
      <w:color w:val="800000"/>
      <w:lang w:val="en-US" w:eastAsia="zh-CN"/>
    </w:rPr>
  </w:style>
  <w:style w:type="character" w:customStyle="1" w:styleId="line1">
    <w:name w:val="line1"/>
    <w:basedOn w:val="af5"/>
    <w:rsid w:val="00EB7DED"/>
  </w:style>
  <w:style w:type="character" w:customStyle="1" w:styleId="text21">
    <w:name w:val="text21"/>
    <w:rsid w:val="00EB7DED"/>
    <w:rPr>
      <w:rFonts w:ascii="Tahoma" w:eastAsia="宋体" w:hAnsi="Tahoma"/>
      <w:kern w:val="2"/>
      <w:sz w:val="20"/>
      <w:szCs w:val="20"/>
      <w:lang w:val="en-US" w:eastAsia="zh-CN" w:bidi="ar-SA"/>
    </w:rPr>
  </w:style>
  <w:style w:type="character" w:customStyle="1" w:styleId="Char2Char">
    <w:name w:val="Char2 Char"/>
    <w:aliases w:val="正文缩进两字符 Char"/>
    <w:rsid w:val="00EB7DED"/>
    <w:rPr>
      <w:rFonts w:ascii="宋体" w:hAnsi="Courier New"/>
      <w:kern w:val="2"/>
      <w:sz w:val="24"/>
    </w:rPr>
  </w:style>
  <w:style w:type="character" w:customStyle="1" w:styleId="2CharCharCharCharChar">
    <w:name w:val="正文文本 2 Char Char Char Char Char"/>
    <w:rsid w:val="00EB7DED"/>
    <w:rPr>
      <w:rFonts w:ascii="Tahoma" w:eastAsia="宋体" w:hAnsi="Tahoma"/>
      <w:kern w:val="2"/>
      <w:sz w:val="21"/>
      <w:szCs w:val="24"/>
      <w:lang w:val="en-US" w:eastAsia="zh-CN" w:bidi="ar-SA"/>
    </w:rPr>
  </w:style>
  <w:style w:type="character" w:customStyle="1" w:styleId="2CharChar">
    <w:name w:val="条目2 Char Char"/>
    <w:rsid w:val="00EB7DED"/>
    <w:rPr>
      <w:rFonts w:ascii="Tahoma" w:eastAsia="宋体" w:hAnsi="Tahoma"/>
      <w:kern w:val="2"/>
      <w:sz w:val="24"/>
      <w:lang w:val="en-US" w:eastAsia="zh-CN" w:bidi="ar-SA"/>
    </w:rPr>
  </w:style>
  <w:style w:type="character" w:customStyle="1" w:styleId="unnamed1">
    <w:name w:val="unnamed1"/>
    <w:rsid w:val="00EB7DED"/>
    <w:rPr>
      <w:rFonts w:ascii="Tahoma" w:eastAsia="宋体" w:hAnsi="Tahoma"/>
      <w:kern w:val="2"/>
      <w:sz w:val="24"/>
      <w:lang w:val="en-US" w:eastAsia="zh-CN" w:bidi="ar-SA"/>
    </w:rPr>
  </w:style>
  <w:style w:type="character" w:customStyle="1" w:styleId="Charf2">
    <w:name w:val="文字 Char"/>
    <w:link w:val="affffffffffe"/>
    <w:locked/>
    <w:rsid w:val="00EB7DED"/>
    <w:rPr>
      <w:rFonts w:ascii="宋体" w:eastAsia="宋体"/>
      <w:kern w:val="2"/>
      <w:sz w:val="28"/>
      <w:lang w:val="en-US" w:eastAsia="zh-CN" w:bidi="ar-SA"/>
    </w:rPr>
  </w:style>
  <w:style w:type="character" w:customStyle="1" w:styleId="style231">
    <w:name w:val="style231"/>
    <w:rsid w:val="00EB7DED"/>
    <w:rPr>
      <w:rFonts w:ascii="Tahoma" w:eastAsia="宋体" w:hAnsi="Tahoma"/>
      <w:b/>
      <w:bCs/>
      <w:color w:val="990000"/>
      <w:kern w:val="2"/>
      <w:sz w:val="18"/>
      <w:szCs w:val="18"/>
      <w:lang w:val="en-US" w:eastAsia="zh-CN" w:bidi="ar-SA"/>
    </w:rPr>
  </w:style>
  <w:style w:type="character" w:customStyle="1" w:styleId="style271">
    <w:name w:val="style271"/>
    <w:rsid w:val="00EB7DED"/>
    <w:rPr>
      <w:rFonts w:ascii="Tahoma" w:eastAsia="宋体" w:hAnsi="Tahoma"/>
      <w:b/>
      <w:bCs/>
      <w:color w:val="990000"/>
      <w:kern w:val="2"/>
      <w:sz w:val="24"/>
      <w:lang w:val="en-US" w:eastAsia="zh-CN" w:bidi="ar-SA"/>
    </w:rPr>
  </w:style>
  <w:style w:type="character" w:customStyle="1" w:styleId="unnamed11">
    <w:name w:val="unnamed11"/>
    <w:rsid w:val="00EB7DED"/>
    <w:rPr>
      <w:rFonts w:ascii="Tahoma" w:eastAsia="宋体" w:hAnsi="Tahoma"/>
      <w:color w:val="333333"/>
      <w:spacing w:val="375"/>
      <w:kern w:val="2"/>
      <w:sz w:val="18"/>
      <w:szCs w:val="18"/>
      <w:lang w:val="en-US" w:eastAsia="zh-CN" w:bidi="ar-SA"/>
    </w:rPr>
  </w:style>
  <w:style w:type="character" w:customStyle="1" w:styleId="font-121">
    <w:name w:val="font-121"/>
    <w:rsid w:val="00EB7DED"/>
    <w:rPr>
      <w:rFonts w:ascii="Tahoma" w:eastAsia="宋体" w:hAnsi="Tahoma"/>
      <w:color w:val="666666"/>
      <w:kern w:val="2"/>
      <w:sz w:val="24"/>
      <w:szCs w:val="24"/>
      <w:u w:val="none"/>
      <w:lang w:val="en-US" w:eastAsia="zh-CN" w:bidi="ar-SA"/>
    </w:rPr>
  </w:style>
  <w:style w:type="character" w:customStyle="1" w:styleId="blacktext">
    <w:name w:val="blacktext"/>
    <w:rsid w:val="00EB7DED"/>
    <w:rPr>
      <w:rFonts w:ascii="Tahoma" w:eastAsia="宋体" w:hAnsi="Tahoma"/>
      <w:kern w:val="2"/>
      <w:sz w:val="24"/>
      <w:lang w:val="en-US" w:eastAsia="zh-CN" w:bidi="ar-SA"/>
    </w:rPr>
  </w:style>
  <w:style w:type="character" w:customStyle="1" w:styleId="wj1">
    <w:name w:val="wj1"/>
    <w:rsid w:val="00EB7DED"/>
    <w:rPr>
      <w:rFonts w:ascii="Tahoma" w:eastAsia="宋体" w:hAnsi="Tahoma"/>
      <w:color w:val="000000"/>
      <w:kern w:val="2"/>
      <w:sz w:val="18"/>
      <w:szCs w:val="18"/>
      <w:u w:val="none"/>
      <w:lang w:val="en-US" w:eastAsia="zh-CN" w:bidi="ar-SA"/>
    </w:rPr>
  </w:style>
  <w:style w:type="character" w:customStyle="1" w:styleId="style1style2">
    <w:name w:val="style1 style2"/>
    <w:rsid w:val="00EB7DED"/>
    <w:rPr>
      <w:rFonts w:ascii="Tahoma" w:eastAsia="宋体" w:hAnsi="Tahoma"/>
      <w:kern w:val="2"/>
      <w:sz w:val="24"/>
      <w:lang w:val="en-US" w:eastAsia="zh-CN" w:bidi="ar-SA"/>
    </w:rPr>
  </w:style>
  <w:style w:type="character" w:customStyle="1" w:styleId="prodtitle1">
    <w:name w:val="prodtitle1"/>
    <w:rsid w:val="00EB7DED"/>
    <w:rPr>
      <w:sz w:val="30"/>
      <w:szCs w:val="30"/>
    </w:rPr>
  </w:style>
  <w:style w:type="character" w:customStyle="1" w:styleId="tpro1">
    <w:name w:val="tpro1"/>
    <w:rsid w:val="00EB7DED"/>
    <w:rPr>
      <w:color w:val="666666"/>
      <w:spacing w:val="300"/>
      <w:sz w:val="18"/>
      <w:szCs w:val="18"/>
    </w:rPr>
  </w:style>
  <w:style w:type="character" w:customStyle="1" w:styleId="d41">
    <w:name w:val="d41"/>
    <w:rsid w:val="00EB7DED"/>
    <w:rPr>
      <w:rFonts w:ascii="ˎ̥" w:hAnsi="ˎ̥" w:hint="default"/>
      <w:b/>
      <w:bCs/>
      <w:color w:val="5C8CC2"/>
      <w:sz w:val="18"/>
      <w:szCs w:val="18"/>
    </w:rPr>
  </w:style>
  <w:style w:type="character" w:customStyle="1" w:styleId="Charff1">
    <w:name w:val="常规 Char"/>
    <w:link w:val="affffffffffffffffff6"/>
    <w:rsid w:val="00EB7DED"/>
    <w:rPr>
      <w:rFonts w:ascii="Calibri" w:eastAsia="宋体" w:hAnsi="Calibri"/>
      <w:sz w:val="24"/>
      <w:szCs w:val="21"/>
      <w:lang w:val="en-US" w:eastAsia="en-US" w:bidi="en-US"/>
    </w:rPr>
  </w:style>
  <w:style w:type="character" w:customStyle="1" w:styleId="Charff2">
    <w:name w:val="产品概述：内文 Char"/>
    <w:link w:val="affffffffffffffffff7"/>
    <w:rsid w:val="00EB7DED"/>
    <w:rPr>
      <w:rFonts w:ascii="Calibri" w:eastAsia="宋体" w:hAnsi="Calibri" w:cs="宋体"/>
      <w:sz w:val="18"/>
      <w:lang w:val="en-US" w:eastAsia="en-US" w:bidi="en-US"/>
    </w:rPr>
  </w:style>
  <w:style w:type="character" w:customStyle="1" w:styleId="BodyTextChar">
    <w:name w:val="*Body Text Char"/>
    <w:rsid w:val="00EB7DED"/>
    <w:rPr>
      <w:rFonts w:ascii="Arial" w:hAnsi="Arial"/>
      <w:color w:val="000000"/>
      <w:lang w:val="en-US" w:eastAsia="zh-CN" w:bidi="ar-SA"/>
    </w:rPr>
  </w:style>
  <w:style w:type="character" w:customStyle="1" w:styleId="3zw1">
    <w:name w:val="3zw1"/>
    <w:rsid w:val="00EB7DED"/>
    <w:rPr>
      <w:color w:val="000000"/>
      <w:sz w:val="21"/>
      <w:szCs w:val="21"/>
    </w:rPr>
  </w:style>
  <w:style w:type="character" w:customStyle="1" w:styleId="11-Char">
    <w:name w:val="11-正文 Char"/>
    <w:link w:val="11-"/>
    <w:rsid w:val="00EB7DED"/>
    <w:rPr>
      <w:rFonts w:eastAsia="宋体" w:cs="宋体"/>
      <w:kern w:val="2"/>
      <w:sz w:val="21"/>
      <w:lang w:val="en-US" w:eastAsia="zh-CN" w:bidi="ar-SA"/>
    </w:rPr>
  </w:style>
  <w:style w:type="character" w:customStyle="1" w:styleId="postbody1">
    <w:name w:val="postbody1"/>
    <w:rsid w:val="00EB7DED"/>
    <w:rPr>
      <w:sz w:val="24"/>
      <w:szCs w:val="24"/>
    </w:rPr>
  </w:style>
  <w:style w:type="character" w:customStyle="1" w:styleId="subheads">
    <w:name w:val="subheads"/>
    <w:basedOn w:val="af5"/>
    <w:rsid w:val="00EB7DED"/>
  </w:style>
  <w:style w:type="character" w:customStyle="1" w:styleId="3CharChar">
    <w:name w:val="正文文字 3 Char Char"/>
    <w:rsid w:val="00EB7DED"/>
    <w:rPr>
      <w:rFonts w:ascii="Arial" w:eastAsia="黑体" w:hAnsi="Arial"/>
      <w:b/>
      <w:bCs/>
      <w:kern w:val="2"/>
      <w:sz w:val="52"/>
      <w:szCs w:val="24"/>
      <w:lang w:val="en-US" w:eastAsia="zh-CN" w:bidi="ar-SA"/>
    </w:rPr>
  </w:style>
  <w:style w:type="character" w:customStyle="1" w:styleId="2Char6">
    <w:name w:val="正文首行缩进 2 Char"/>
    <w:rsid w:val="00EB7DED"/>
    <w:rPr>
      <w:rFonts w:ascii="Verdana" w:eastAsia="宋体" w:hAnsi="Verdana"/>
      <w:kern w:val="2"/>
      <w:sz w:val="24"/>
      <w:szCs w:val="24"/>
      <w:lang w:val="en-US" w:eastAsia="zh-CN" w:bidi="ar-SA"/>
    </w:rPr>
  </w:style>
  <w:style w:type="character" w:customStyle="1" w:styleId="Chard">
    <w:name w:val="页眉右端（绿盟科技） Char"/>
    <w:link w:val="afffffffffa"/>
    <w:rsid w:val="00EB7DED"/>
    <w:rPr>
      <w:rFonts w:ascii="Arial" w:eastAsia="宋体" w:hAnsi="Arial"/>
      <w:b/>
      <w:color w:val="FFFFFF"/>
      <w:sz w:val="18"/>
      <w:szCs w:val="18"/>
      <w:lang w:bidi="ar-SA"/>
    </w:rPr>
  </w:style>
  <w:style w:type="character" w:customStyle="1" w:styleId="mainnav011">
    <w:name w:val="main_nav011"/>
    <w:rsid w:val="00EB7DED"/>
    <w:rPr>
      <w:b/>
      <w:bCs/>
      <w:color w:val="000000"/>
      <w:sz w:val="20"/>
      <w:szCs w:val="20"/>
    </w:rPr>
  </w:style>
  <w:style w:type="character" w:customStyle="1" w:styleId="CDChar">
    <w:name w:val="CD 正文 Char"/>
    <w:link w:val="CD"/>
    <w:rsid w:val="00EB7DED"/>
    <w:rPr>
      <w:rFonts w:ascii="Arial" w:eastAsia="微软雅黑" w:hAnsi="Arial"/>
      <w:kern w:val="2"/>
      <w:sz w:val="21"/>
      <w:szCs w:val="24"/>
      <w:lang w:val="en-US" w:eastAsia="zh-CN" w:bidi="ar-SA"/>
    </w:rPr>
  </w:style>
  <w:style w:type="character" w:customStyle="1" w:styleId="90">
    <w:name w:val="标题 9字符"/>
    <w:link w:val="9"/>
    <w:rsid w:val="00EB7DED"/>
    <w:rPr>
      <w:rFonts w:ascii="Arial" w:eastAsia="黑体" w:hAnsi="Arial"/>
      <w:kern w:val="2"/>
      <w:sz w:val="21"/>
      <w:lang w:val="x-none" w:eastAsia="x-none"/>
    </w:rPr>
  </w:style>
  <w:style w:type="character" w:customStyle="1" w:styleId="Charf0">
    <w:name w:val="段落正文 Char"/>
    <w:link w:val="affffffffff4"/>
    <w:rsid w:val="00EB7DED"/>
    <w:rPr>
      <w:rFonts w:eastAsia="宋体"/>
      <w:spacing w:val="2"/>
      <w:kern w:val="2"/>
      <w:sz w:val="24"/>
      <w:szCs w:val="24"/>
      <w:lang w:val="en-US" w:eastAsia="zh-CN" w:bidi="ar-SA"/>
    </w:rPr>
  </w:style>
  <w:style w:type="character" w:customStyle="1" w:styleId="BggChar">
    <w:name w:val="Bgg Char"/>
    <w:link w:val="Bgg"/>
    <w:rsid w:val="00EB7DED"/>
    <w:rPr>
      <w:rFonts w:eastAsia="宋体" w:hAnsi="宋体"/>
      <w:color w:val="000000"/>
      <w:kern w:val="21"/>
      <w:sz w:val="18"/>
      <w:szCs w:val="18"/>
      <w:lang w:bidi="ar-SA"/>
    </w:rPr>
  </w:style>
  <w:style w:type="character" w:customStyle="1" w:styleId="2Char2">
    <w:name w:val="样式 首行缩进:  2 字符 Char"/>
    <w:link w:val="2ff9"/>
    <w:rsid w:val="00EB7DED"/>
    <w:rPr>
      <w:rFonts w:eastAsia="宋体"/>
      <w:kern w:val="2"/>
      <w:sz w:val="24"/>
      <w:lang w:bidi="ar-SA"/>
    </w:rPr>
  </w:style>
  <w:style w:type="character" w:customStyle="1" w:styleId="1Char0">
    <w:name w:val="样式1 Char"/>
    <w:link w:val="1fa"/>
    <w:rsid w:val="00EB7DED"/>
    <w:rPr>
      <w:rFonts w:eastAsia="宋体"/>
      <w:kern w:val="2"/>
      <w:sz w:val="18"/>
      <w:szCs w:val="18"/>
      <w:lang w:val="en-US" w:eastAsia="zh-CN" w:bidi="ar-SA"/>
    </w:rPr>
  </w:style>
  <w:style w:type="table" w:customStyle="1" w:styleId="2-11">
    <w:name w:val="中等深浅底纹 2 - 强调文字颜色 11"/>
    <w:basedOn w:val="af6"/>
    <w:rsid w:val="00EB7DE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111">
    <w:name w:val="浅色网格 - 强调文字颜色 11"/>
    <w:basedOn w:val="af6"/>
    <w:rsid w:val="00EB7DE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华康简宋" w:eastAsia="Garamond" w:hAnsi="华康简宋" w:cs="Times New Roman"/>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华康简宋" w:eastAsia="Garamond" w:hAnsi="华康简宋" w:cs="Times New Roman"/>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华康简宋" w:eastAsia="Garamond" w:hAnsi="华康简宋" w:cs="Times New Roman"/>
        <w:b/>
        <w:bCs/>
      </w:rPr>
    </w:tblStylePr>
    <w:tblStylePr w:type="lastCol">
      <w:rPr>
        <w:rFonts w:ascii="华康简宋" w:eastAsia="Garamond" w:hAnsi="华康简宋"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2">
    <w:name w:val="中等深浅底纹 2 - 强调文字颜色 12"/>
    <w:basedOn w:val="af6"/>
    <w:rsid w:val="00EB7DE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3-51">
    <w:name w:val="网格表 3 - 着色 51"/>
    <w:basedOn w:val="af6"/>
    <w:rsid w:val="00EB7DED"/>
    <w:rPr>
      <w:rFonts w:ascii="Calibri" w:hAnsi="Calibri"/>
      <w:kern w:val="2"/>
      <w:sz w:val="21"/>
      <w:szCs w:val="22"/>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single" w:sz="4" w:space="0" w:color="92CDDC"/>
          <w:right w:val="nil"/>
          <w:insideH w:val="nil"/>
          <w:insideV w:val="nil"/>
          <w:tl2br w:val="nil"/>
          <w:tr2bl w:val="nil"/>
        </w:tcBorders>
      </w:tcPr>
    </w:tblStylePr>
    <w:tblStylePr w:type="nwCell">
      <w:tblPr/>
      <w:tcPr>
        <w:tcBorders>
          <w:top w:val="nil"/>
          <w:left w:val="nil"/>
          <w:bottom w:val="single" w:sz="4" w:space="0" w:color="92CDDC"/>
          <w:right w:val="nil"/>
          <w:insideH w:val="nil"/>
          <w:insideV w:val="nil"/>
          <w:tl2br w:val="nil"/>
          <w:tr2bl w:val="nil"/>
        </w:tcBorders>
      </w:tcPr>
    </w:tblStylePr>
    <w:tblStylePr w:type="seCell">
      <w:tblPr/>
      <w:tcPr>
        <w:tcBorders>
          <w:top w:val="single" w:sz="4" w:space="0" w:color="92CDDC"/>
          <w:left w:val="nil"/>
          <w:bottom w:val="nil"/>
          <w:right w:val="nil"/>
          <w:insideH w:val="nil"/>
          <w:insideV w:val="nil"/>
          <w:tl2br w:val="nil"/>
          <w:tr2bl w:val="nil"/>
        </w:tcBorders>
      </w:tcPr>
    </w:tblStylePr>
    <w:tblStylePr w:type="swCell">
      <w:tblPr/>
      <w:tcPr>
        <w:tcBorders>
          <w:top w:val="single" w:sz="4" w:space="0" w:color="92CDDC"/>
          <w:left w:val="nil"/>
          <w:bottom w:val="nil"/>
          <w:right w:val="nil"/>
          <w:insideH w:val="nil"/>
          <w:insideV w:val="nil"/>
          <w:tl2br w:val="nil"/>
          <w:tr2bl w:val="nil"/>
        </w:tcBorders>
      </w:tcPr>
    </w:tblStylePr>
  </w:style>
  <w:style w:type="table" w:customStyle="1" w:styleId="-121">
    <w:name w:val="浅色网格 - 强调文字颜色 12"/>
    <w:basedOn w:val="af6"/>
    <w:rsid w:val="00EB7DE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华康简宋" w:eastAsia="Garamond" w:hAnsi="华康简宋" w:cs="Times New Roman"/>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华康简宋" w:eastAsia="Garamond" w:hAnsi="华康简宋" w:cs="Times New Roman"/>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华康简宋" w:eastAsia="Garamond" w:hAnsi="华康简宋" w:cs="Times New Roman"/>
        <w:b/>
        <w:bCs/>
      </w:rPr>
    </w:tblStylePr>
    <w:tblStylePr w:type="lastCol">
      <w:rPr>
        <w:rFonts w:ascii="华康简宋" w:eastAsia="Garamond" w:hAnsi="华康简宋"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afffffffffffffffffff1">
    <w:name w:val="表格样式"/>
    <w:basedOn w:val="af6"/>
    <w:rsid w:val="00EB7DED"/>
    <w:pPr>
      <w:spacing w:beforeLines="20" w:afterLines="20"/>
      <w:jc w:val="both"/>
    </w:pPr>
    <w:rPr>
      <w:rFonts w:ascii="Arial" w:hAnsi="Arial"/>
      <w:sz w:val="18"/>
      <w:szCs w:val="18"/>
    </w:rPr>
    <w:tblPr>
      <w:tblInd w:w="851"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b/>
      </w:rPr>
      <w:tblPr/>
      <w:tcPr>
        <w:tcBorders>
          <w:top w:val="double" w:sz="2" w:space="0" w:color="auto"/>
          <w:left w:val="double" w:sz="2" w:space="0" w:color="auto"/>
          <w:bottom w:val="nil"/>
          <w:right w:val="double" w:sz="2" w:space="0" w:color="auto"/>
          <w:insideH w:val="nil"/>
          <w:insideV w:val="nil"/>
          <w:tl2br w:val="nil"/>
          <w:tr2bl w:val="nil"/>
        </w:tcBorders>
        <w:shd w:val="clear" w:color="auto" w:fill="D9D9D9"/>
      </w:tcPr>
    </w:tblStylePr>
  </w:style>
  <w:style w:type="paragraph" w:styleId="afffffffffffffffffff2">
    <w:name w:val="List Paragraph"/>
    <w:aliases w:val="其他"/>
    <w:basedOn w:val="af4"/>
    <w:link w:val="afffffffffffffffffff3"/>
    <w:uiPriority w:val="34"/>
    <w:qFormat/>
    <w:rsid w:val="005105FD"/>
    <w:pPr>
      <w:ind w:firstLineChars="200" w:firstLine="420"/>
    </w:pPr>
    <w:rPr>
      <w:szCs w:val="24"/>
    </w:rPr>
  </w:style>
  <w:style w:type="paragraph" w:customStyle="1" w:styleId="af1">
    <w:name w:val="正文表标题"/>
    <w:next w:val="afffffffffff0"/>
    <w:rsid w:val="005105FD"/>
    <w:pPr>
      <w:numPr>
        <w:numId w:val="128"/>
      </w:numPr>
      <w:tabs>
        <w:tab w:val="num" w:pos="360"/>
      </w:tabs>
      <w:spacing w:beforeLines="50" w:before="156" w:afterLines="50" w:after="156"/>
      <w:jc w:val="center"/>
    </w:pPr>
    <w:rPr>
      <w:rFonts w:ascii="黑体" w:eastAsia="黑体"/>
      <w:sz w:val="21"/>
    </w:rPr>
  </w:style>
  <w:style w:type="paragraph" w:customStyle="1" w:styleId="4f4">
    <w:name w:val="列出段落4"/>
    <w:basedOn w:val="af4"/>
    <w:rsid w:val="005105FD"/>
    <w:pPr>
      <w:ind w:firstLineChars="200" w:firstLine="420"/>
    </w:pPr>
    <w:rPr>
      <w:szCs w:val="24"/>
    </w:rPr>
  </w:style>
  <w:style w:type="paragraph" w:customStyle="1" w:styleId="4f5">
    <w:name w:val="列出段落4"/>
    <w:basedOn w:val="af4"/>
    <w:rsid w:val="008C05CC"/>
    <w:pPr>
      <w:ind w:firstLineChars="200" w:firstLine="420"/>
    </w:pPr>
    <w:rPr>
      <w:szCs w:val="24"/>
    </w:rPr>
  </w:style>
  <w:style w:type="character" w:customStyle="1" w:styleId="afffffffffffffffffff3">
    <w:name w:val="列出段落字符"/>
    <w:aliases w:val="其他字符"/>
    <w:link w:val="afffffffffffffffffff2"/>
    <w:uiPriority w:val="34"/>
    <w:rsid w:val="00BC4FA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7400">
      <w:bodyDiv w:val="1"/>
      <w:marLeft w:val="0"/>
      <w:marRight w:val="0"/>
      <w:marTop w:val="0"/>
      <w:marBottom w:val="0"/>
      <w:divBdr>
        <w:top w:val="none" w:sz="0" w:space="0" w:color="auto"/>
        <w:left w:val="none" w:sz="0" w:space="0" w:color="auto"/>
        <w:bottom w:val="none" w:sz="0" w:space="0" w:color="auto"/>
        <w:right w:val="none" w:sz="0" w:space="0" w:color="auto"/>
      </w:divBdr>
    </w:div>
    <w:div w:id="209704852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footer" Target="footer5.xml"/><Relationship Id="rId22" Type="http://schemas.openxmlformats.org/officeDocument/2006/relationships/hyperlink" Target="mailto:bianzw@guaranty.com.cn" TargetMode="External"/><Relationship Id="rId23" Type="http://schemas.openxmlformats.org/officeDocument/2006/relationships/hyperlink" Target="mailto:yangyang@scdb.com.cn" TargetMode="External"/><Relationship Id="rId24" Type="http://schemas.openxmlformats.org/officeDocument/2006/relationships/hyperlink" Target="mailto:chenhaoran@scdb.com.cn" TargetMode="External"/><Relationship Id="rId25" Type="http://schemas.openxmlformats.org/officeDocument/2006/relationships/hyperlink" Target="mailto:li_yuchu@126.com" TargetMode="External"/><Relationship Id="rId26" Type="http://schemas.openxmlformats.org/officeDocument/2006/relationships/header" Target="header9.xml"/><Relationship Id="rId27" Type="http://schemas.openxmlformats.org/officeDocument/2006/relationships/footer" Target="footer6.xml"/><Relationship Id="rId28" Type="http://schemas.openxmlformats.org/officeDocument/2006/relationships/header" Target="header10.xml"/><Relationship Id="rId2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oter" Target="footer8.xml"/><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17393E-6338-6E4A-89AE-7BD62C75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81</Pages>
  <Words>6424</Words>
  <Characters>36620</Characters>
  <Application>Microsoft Macintosh Word</Application>
  <DocSecurity>0</DocSecurity>
  <Lines>305</Lines>
  <Paragraphs>85</Paragraphs>
  <ScaleCrop>false</ScaleCrop>
  <HeadingPairs>
    <vt:vector size="2" baseType="variant">
      <vt:variant>
        <vt:lpstr>标题</vt:lpstr>
      </vt:variant>
      <vt:variant>
        <vt:i4>1</vt:i4>
      </vt:variant>
    </vt:vector>
  </HeadingPairs>
  <TitlesOfParts>
    <vt:vector size="1" baseType="lpstr">
      <vt:lpstr>机电产品采购</vt:lpstr>
    </vt:vector>
  </TitlesOfParts>
  <Company>微软中国</Company>
  <LinksUpToDate>false</LinksUpToDate>
  <CharactersWithSpaces>42959</CharactersWithSpaces>
  <SharedDoc>false</SharedDoc>
  <HLinks>
    <vt:vector size="96" baseType="variant">
      <vt:variant>
        <vt:i4>8323141</vt:i4>
      </vt:variant>
      <vt:variant>
        <vt:i4>66</vt:i4>
      </vt:variant>
      <vt:variant>
        <vt:i4>0</vt:i4>
      </vt:variant>
      <vt:variant>
        <vt:i4>5</vt:i4>
      </vt:variant>
      <vt:variant>
        <vt:lpwstr>mailto:li_yuchu@126.com</vt:lpwstr>
      </vt:variant>
      <vt:variant>
        <vt:lpwstr/>
      </vt:variant>
      <vt:variant>
        <vt:i4>3014695</vt:i4>
      </vt:variant>
      <vt:variant>
        <vt:i4>63</vt:i4>
      </vt:variant>
      <vt:variant>
        <vt:i4>0</vt:i4>
      </vt:variant>
      <vt:variant>
        <vt:i4>5</vt:i4>
      </vt:variant>
      <vt:variant>
        <vt:lpwstr>mailto:chenhaoran@scdb.com.cn</vt:lpwstr>
      </vt:variant>
      <vt:variant>
        <vt:lpwstr/>
      </vt:variant>
      <vt:variant>
        <vt:i4>5111900</vt:i4>
      </vt:variant>
      <vt:variant>
        <vt:i4>60</vt:i4>
      </vt:variant>
      <vt:variant>
        <vt:i4>0</vt:i4>
      </vt:variant>
      <vt:variant>
        <vt:i4>5</vt:i4>
      </vt:variant>
      <vt:variant>
        <vt:lpwstr>mailto:yangyang@scdb.com.cn</vt:lpwstr>
      </vt:variant>
      <vt:variant>
        <vt:lpwstr/>
      </vt:variant>
      <vt:variant>
        <vt:i4>2490408</vt:i4>
      </vt:variant>
      <vt:variant>
        <vt:i4>57</vt:i4>
      </vt:variant>
      <vt:variant>
        <vt:i4>0</vt:i4>
      </vt:variant>
      <vt:variant>
        <vt:i4>5</vt:i4>
      </vt:variant>
      <vt:variant>
        <vt:lpwstr>mailto:bianzw@guaranty.com.cn</vt:lpwstr>
      </vt:variant>
      <vt:variant>
        <vt:lpwstr/>
      </vt:variant>
      <vt:variant>
        <vt:i4>870692565</vt:i4>
      </vt:variant>
      <vt:variant>
        <vt:i4>54</vt:i4>
      </vt:variant>
      <vt:variant>
        <vt:i4>0</vt:i4>
      </vt:variant>
      <vt:variant>
        <vt:i4>5</vt:i4>
      </vt:variant>
      <vt:variant>
        <vt:lpwstr/>
      </vt:variant>
      <vt:variant>
        <vt:lpwstr>_投标文件的澄清及与招标人的联系</vt:lpwstr>
      </vt:variant>
      <vt:variant>
        <vt:i4>-1130765415</vt:i4>
      </vt:variant>
      <vt:variant>
        <vt:i4>51</vt:i4>
      </vt:variant>
      <vt:variant>
        <vt:i4>0</vt:i4>
      </vt:variant>
      <vt:variant>
        <vt:i4>5</vt:i4>
      </vt:variant>
      <vt:variant>
        <vt:lpwstr/>
      </vt:variant>
      <vt:variant>
        <vt:lpwstr>_投标保证金</vt:lpwstr>
      </vt:variant>
      <vt:variant>
        <vt:i4>1167106644</vt:i4>
      </vt:variant>
      <vt:variant>
        <vt:i4>48</vt:i4>
      </vt:variant>
      <vt:variant>
        <vt:i4>0</vt:i4>
      </vt:variant>
      <vt:variant>
        <vt:i4>5</vt:i4>
      </vt:variant>
      <vt:variant>
        <vt:lpwstr/>
      </vt:variant>
      <vt:variant>
        <vt:lpwstr>_投标文件的密封和标记</vt:lpwstr>
      </vt:variant>
      <vt:variant>
        <vt:i4>-542488087</vt:i4>
      </vt:variant>
      <vt:variant>
        <vt:i4>45</vt:i4>
      </vt:variant>
      <vt:variant>
        <vt:i4>0</vt:i4>
      </vt:variant>
      <vt:variant>
        <vt:i4>5</vt:i4>
      </vt:variant>
      <vt:variant>
        <vt:lpwstr/>
      </vt:variant>
      <vt:variant>
        <vt:lpwstr>_迟交的投标文件</vt:lpwstr>
      </vt:variant>
      <vt:variant>
        <vt:i4>-82048944</vt:i4>
      </vt:variant>
      <vt:variant>
        <vt:i4>42</vt:i4>
      </vt:variant>
      <vt:variant>
        <vt:i4>0</vt:i4>
      </vt:variant>
      <vt:variant>
        <vt:i4>5</vt:i4>
      </vt:variant>
      <vt:variant>
        <vt:lpwstr/>
      </vt:variant>
      <vt:variant>
        <vt:lpwstr>_合格的投标人和合格的货源</vt:lpwstr>
      </vt:variant>
      <vt:variant>
        <vt:i4>1167106644</vt:i4>
      </vt:variant>
      <vt:variant>
        <vt:i4>39</vt:i4>
      </vt:variant>
      <vt:variant>
        <vt:i4>0</vt:i4>
      </vt:variant>
      <vt:variant>
        <vt:i4>5</vt:i4>
      </vt:variant>
      <vt:variant>
        <vt:lpwstr/>
      </vt:variant>
      <vt:variant>
        <vt:lpwstr>_投标文件的密封和标记</vt:lpwstr>
      </vt:variant>
      <vt:variant>
        <vt:i4>1900551</vt:i4>
      </vt:variant>
      <vt:variant>
        <vt:i4>32</vt:i4>
      </vt:variant>
      <vt:variant>
        <vt:i4>0</vt:i4>
      </vt:variant>
      <vt:variant>
        <vt:i4>5</vt:i4>
      </vt:variant>
      <vt:variant>
        <vt:lpwstr/>
      </vt:variant>
      <vt:variant>
        <vt:lpwstr>_Toc322352794</vt:lpwstr>
      </vt:variant>
      <vt:variant>
        <vt:i4>1507332</vt:i4>
      </vt:variant>
      <vt:variant>
        <vt:i4>26</vt:i4>
      </vt:variant>
      <vt:variant>
        <vt:i4>0</vt:i4>
      </vt:variant>
      <vt:variant>
        <vt:i4>5</vt:i4>
      </vt:variant>
      <vt:variant>
        <vt:lpwstr/>
      </vt:variant>
      <vt:variant>
        <vt:lpwstr>_Toc322352737</vt:lpwstr>
      </vt:variant>
      <vt:variant>
        <vt:i4>1507333</vt:i4>
      </vt:variant>
      <vt:variant>
        <vt:i4>20</vt:i4>
      </vt:variant>
      <vt:variant>
        <vt:i4>0</vt:i4>
      </vt:variant>
      <vt:variant>
        <vt:i4>5</vt:i4>
      </vt:variant>
      <vt:variant>
        <vt:lpwstr/>
      </vt:variant>
      <vt:variant>
        <vt:lpwstr>_Toc322352736</vt:lpwstr>
      </vt:variant>
      <vt:variant>
        <vt:i4>1507334</vt:i4>
      </vt:variant>
      <vt:variant>
        <vt:i4>14</vt:i4>
      </vt:variant>
      <vt:variant>
        <vt:i4>0</vt:i4>
      </vt:variant>
      <vt:variant>
        <vt:i4>5</vt:i4>
      </vt:variant>
      <vt:variant>
        <vt:lpwstr/>
      </vt:variant>
      <vt:variant>
        <vt:lpwstr>_Toc322352735</vt:lpwstr>
      </vt:variant>
      <vt:variant>
        <vt:i4>1900550</vt:i4>
      </vt:variant>
      <vt:variant>
        <vt:i4>8</vt:i4>
      </vt:variant>
      <vt:variant>
        <vt:i4>0</vt:i4>
      </vt:variant>
      <vt:variant>
        <vt:i4>5</vt:i4>
      </vt:variant>
      <vt:variant>
        <vt:lpwstr/>
      </vt:variant>
      <vt:variant>
        <vt:lpwstr>_Toc322352694</vt:lpwstr>
      </vt:variant>
      <vt:variant>
        <vt:i4>1900544</vt:i4>
      </vt:variant>
      <vt:variant>
        <vt:i4>2</vt:i4>
      </vt:variant>
      <vt:variant>
        <vt:i4>0</vt:i4>
      </vt:variant>
      <vt:variant>
        <vt:i4>5</vt:i4>
      </vt:variant>
      <vt:variant>
        <vt:lpwstr/>
      </vt:variant>
      <vt:variant>
        <vt:lpwstr>_Toc322352692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机电产品采购</dc:title>
  <dc:subject/>
  <dc:creator>微软用户</dc:creator>
  <cp:keywords/>
  <dc:description/>
  <cp:lastModifiedBy>C0055</cp:lastModifiedBy>
  <cp:revision>41</cp:revision>
  <cp:lastPrinted>2015-10-28T06:17:00Z</cp:lastPrinted>
  <dcterms:created xsi:type="dcterms:W3CDTF">2015-10-28T07:41:00Z</dcterms:created>
  <dcterms:modified xsi:type="dcterms:W3CDTF">2017-03-12T03:43:00Z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